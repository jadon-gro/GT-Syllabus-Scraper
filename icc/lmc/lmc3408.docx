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83794" w14:textId="77777777" w:rsidR="0074141F" w:rsidRPr="0074141F" w:rsidRDefault="0074141F" w:rsidP="00C04C4A">
      <w:pPr>
        <w:widowControl w:val="0"/>
        <w:autoSpaceDE w:val="0"/>
        <w:autoSpaceDN w:val="0"/>
        <w:adjustRightInd w:val="0"/>
        <w:rPr>
          <w:rFonts w:cs="Times"/>
        </w:rPr>
      </w:pPr>
      <w:bookmarkStart w:id="0" w:name="_GoBack"/>
      <w:bookmarkEnd w:id="0"/>
    </w:p>
    <w:p w14:paraId="6D08DC50" w14:textId="77777777" w:rsidR="0074141F" w:rsidRPr="0074141F" w:rsidRDefault="0074141F" w:rsidP="00C04C4A">
      <w:pPr>
        <w:widowControl w:val="0"/>
        <w:autoSpaceDE w:val="0"/>
        <w:autoSpaceDN w:val="0"/>
        <w:adjustRightInd w:val="0"/>
        <w:jc w:val="center"/>
        <w:rPr>
          <w:rFonts w:cs="Arial"/>
          <w:b/>
          <w:bCs/>
        </w:rPr>
      </w:pPr>
      <w:r w:rsidRPr="0074141F">
        <w:rPr>
          <w:rFonts w:cs="Arial"/>
          <w:b/>
          <w:bCs/>
        </w:rPr>
        <w:t>LMC 3408: The Rhetoric of Technical Narrative</w:t>
      </w:r>
    </w:p>
    <w:p w14:paraId="07F8E812" w14:textId="77777777" w:rsidR="0074141F" w:rsidRPr="0074141F" w:rsidRDefault="0074141F" w:rsidP="00C04C4A">
      <w:pPr>
        <w:widowControl w:val="0"/>
        <w:autoSpaceDE w:val="0"/>
        <w:autoSpaceDN w:val="0"/>
        <w:adjustRightInd w:val="0"/>
        <w:jc w:val="center"/>
        <w:rPr>
          <w:rFonts w:cs="Times"/>
        </w:rPr>
      </w:pPr>
      <w:r w:rsidRPr="0074141F">
        <w:rPr>
          <w:rFonts w:cs="Arial"/>
          <w:b/>
          <w:bCs/>
        </w:rPr>
        <w:t>Telling Stories Beyond Storybooks</w:t>
      </w:r>
    </w:p>
    <w:p w14:paraId="72EBA984" w14:textId="7DDD7237" w:rsidR="0074141F" w:rsidRPr="0074141F" w:rsidRDefault="0074141F" w:rsidP="00C04C4A">
      <w:pPr>
        <w:widowControl w:val="0"/>
        <w:autoSpaceDE w:val="0"/>
        <w:autoSpaceDN w:val="0"/>
        <w:adjustRightInd w:val="0"/>
        <w:jc w:val="center"/>
        <w:rPr>
          <w:rFonts w:cs="Times New Roman"/>
        </w:rPr>
      </w:pPr>
      <w:r w:rsidRPr="0074141F">
        <w:rPr>
          <w:rFonts w:cs="Times New Roman"/>
        </w:rPr>
        <w:t>School of Literature, Media, and Communication</w:t>
      </w:r>
    </w:p>
    <w:p w14:paraId="55D328E2" w14:textId="77777777" w:rsidR="0074141F" w:rsidRPr="0074141F" w:rsidRDefault="0074141F" w:rsidP="00C04C4A">
      <w:pPr>
        <w:widowControl w:val="0"/>
        <w:autoSpaceDE w:val="0"/>
        <w:autoSpaceDN w:val="0"/>
        <w:adjustRightInd w:val="0"/>
        <w:jc w:val="center"/>
        <w:rPr>
          <w:rFonts w:cs="Times New Roman"/>
        </w:rPr>
      </w:pPr>
      <w:r w:rsidRPr="0074141F">
        <w:rPr>
          <w:rFonts w:cs="Times New Roman"/>
        </w:rPr>
        <w:t>Georgia Institute of Technology </w:t>
      </w:r>
    </w:p>
    <w:p w14:paraId="20D450BA" w14:textId="77777777" w:rsidR="0074141F" w:rsidRPr="0074141F" w:rsidRDefault="0074141F" w:rsidP="00C04C4A">
      <w:pPr>
        <w:widowControl w:val="0"/>
        <w:autoSpaceDE w:val="0"/>
        <w:autoSpaceDN w:val="0"/>
        <w:adjustRightInd w:val="0"/>
        <w:jc w:val="center"/>
        <w:rPr>
          <w:rFonts w:cs="Times"/>
        </w:rPr>
      </w:pPr>
      <w:r w:rsidRPr="0074141F">
        <w:rPr>
          <w:rFonts w:cs="Times New Roman"/>
        </w:rPr>
        <w:t>Spring Semester, 2011 ~ Tuesday–Thursday, 12:05pm – 1:25pm</w:t>
      </w:r>
    </w:p>
    <w:p w14:paraId="0C29B542" w14:textId="77777777" w:rsidR="0074141F" w:rsidRPr="0074141F" w:rsidRDefault="0074141F" w:rsidP="00C04C4A">
      <w:pPr>
        <w:widowControl w:val="0"/>
        <w:autoSpaceDE w:val="0"/>
        <w:autoSpaceDN w:val="0"/>
        <w:adjustRightInd w:val="0"/>
        <w:jc w:val="center"/>
        <w:rPr>
          <w:rFonts w:cs="Times"/>
        </w:rPr>
      </w:pPr>
      <w:proofErr w:type="spellStart"/>
      <w:r w:rsidRPr="0074141F">
        <w:rPr>
          <w:rFonts w:cs="Times New Roman"/>
        </w:rPr>
        <w:t>Skiles</w:t>
      </w:r>
      <w:proofErr w:type="spellEnd"/>
      <w:r w:rsidRPr="0074141F">
        <w:rPr>
          <w:rFonts w:cs="Times New Roman"/>
        </w:rPr>
        <w:t xml:space="preserve"> 302</w:t>
      </w:r>
    </w:p>
    <w:p w14:paraId="371B559B" w14:textId="77777777" w:rsidR="0074141F" w:rsidRPr="0074141F" w:rsidRDefault="0074141F" w:rsidP="00C04C4A">
      <w:pPr>
        <w:widowControl w:val="0"/>
        <w:autoSpaceDE w:val="0"/>
        <w:autoSpaceDN w:val="0"/>
        <w:adjustRightInd w:val="0"/>
        <w:jc w:val="center"/>
        <w:rPr>
          <w:rFonts w:cs="Times New Roman"/>
        </w:rPr>
      </w:pPr>
    </w:p>
    <w:p w14:paraId="2EAFF0BA" w14:textId="77777777" w:rsidR="0074141F" w:rsidRPr="0074141F" w:rsidRDefault="0074141F" w:rsidP="00C04C4A">
      <w:pPr>
        <w:widowControl w:val="0"/>
        <w:autoSpaceDE w:val="0"/>
        <w:autoSpaceDN w:val="0"/>
        <w:adjustRightInd w:val="0"/>
        <w:jc w:val="center"/>
        <w:rPr>
          <w:rFonts w:cs="Times New Roman"/>
        </w:rPr>
      </w:pPr>
      <w:r w:rsidRPr="0074141F">
        <w:rPr>
          <w:rFonts w:cs="Times New Roman"/>
        </w:rPr>
        <w:t>Rebecca E. Burnett, PhD Director of Writing and Communication for Georgia Tech</w:t>
      </w:r>
    </w:p>
    <w:p w14:paraId="2EB2EC1C" w14:textId="77777777" w:rsidR="0074141F" w:rsidRPr="0074141F" w:rsidRDefault="0074141F" w:rsidP="00C04C4A">
      <w:pPr>
        <w:widowControl w:val="0"/>
        <w:autoSpaceDE w:val="0"/>
        <w:autoSpaceDN w:val="0"/>
        <w:adjustRightInd w:val="0"/>
        <w:jc w:val="center"/>
        <w:rPr>
          <w:rFonts w:cs="Times New Roman"/>
        </w:rPr>
      </w:pPr>
      <w:r w:rsidRPr="0074141F">
        <w:rPr>
          <w:rFonts w:cs="Times New Roman"/>
        </w:rPr>
        <w:t> Office: Hall 111 </w:t>
      </w:r>
    </w:p>
    <w:p w14:paraId="2118AE2A" w14:textId="77777777" w:rsidR="0074141F" w:rsidRPr="0074141F" w:rsidRDefault="0074141F" w:rsidP="00C04C4A">
      <w:pPr>
        <w:widowControl w:val="0"/>
        <w:autoSpaceDE w:val="0"/>
        <w:autoSpaceDN w:val="0"/>
        <w:adjustRightInd w:val="0"/>
        <w:jc w:val="center"/>
        <w:rPr>
          <w:rFonts w:cs="Times New Roman"/>
        </w:rPr>
      </w:pPr>
      <w:r w:rsidRPr="0074141F">
        <w:rPr>
          <w:rFonts w:cs="Times New Roman"/>
        </w:rPr>
        <w:t>Office Hours: by appointment T/</w:t>
      </w:r>
      <w:proofErr w:type="spellStart"/>
      <w:r w:rsidRPr="0074141F">
        <w:rPr>
          <w:rFonts w:cs="Times New Roman"/>
        </w:rPr>
        <w:t>Th</w:t>
      </w:r>
      <w:proofErr w:type="spellEnd"/>
      <w:r w:rsidRPr="0074141F">
        <w:rPr>
          <w:rFonts w:cs="Times New Roman"/>
        </w:rPr>
        <w:t xml:space="preserve"> 11:00am-noon and1:30–2:00pm</w:t>
      </w:r>
    </w:p>
    <w:p w14:paraId="7889137D" w14:textId="77777777" w:rsidR="00C04C4A" w:rsidRDefault="0074141F" w:rsidP="00C04C4A">
      <w:pPr>
        <w:widowControl w:val="0"/>
        <w:autoSpaceDE w:val="0"/>
        <w:autoSpaceDN w:val="0"/>
        <w:adjustRightInd w:val="0"/>
        <w:jc w:val="center"/>
        <w:rPr>
          <w:rFonts w:cs="Times New Roman"/>
        </w:rPr>
      </w:pPr>
      <w:r w:rsidRPr="0074141F">
        <w:rPr>
          <w:rFonts w:cs="Times New Roman"/>
        </w:rPr>
        <w:t>Office Phone: 404-894-1158 </w:t>
      </w:r>
    </w:p>
    <w:p w14:paraId="4ADE3961" w14:textId="3DBD99FF" w:rsidR="0074141F" w:rsidRPr="0074141F" w:rsidRDefault="0074141F" w:rsidP="00C04C4A">
      <w:pPr>
        <w:widowControl w:val="0"/>
        <w:autoSpaceDE w:val="0"/>
        <w:autoSpaceDN w:val="0"/>
        <w:adjustRightInd w:val="0"/>
        <w:jc w:val="center"/>
        <w:rPr>
          <w:rFonts w:cs="Times"/>
        </w:rPr>
      </w:pPr>
      <w:r w:rsidRPr="0074141F">
        <w:rPr>
          <w:rFonts w:cs="Times New Roman"/>
        </w:rPr>
        <w:t xml:space="preserve">Email: </w:t>
      </w:r>
      <w:r w:rsidRPr="0074141F">
        <w:rPr>
          <w:rFonts w:cs="Times New Roman"/>
          <w:color w:val="0023F2"/>
        </w:rPr>
        <w:t>rebecca.burnett@lmc.gatech.edu</w:t>
      </w:r>
    </w:p>
    <w:p w14:paraId="3373B239" w14:textId="77777777" w:rsidR="00C04C4A" w:rsidRDefault="00C04C4A" w:rsidP="00C04C4A">
      <w:pPr>
        <w:widowControl w:val="0"/>
        <w:autoSpaceDE w:val="0"/>
        <w:autoSpaceDN w:val="0"/>
        <w:adjustRightInd w:val="0"/>
        <w:jc w:val="center"/>
        <w:rPr>
          <w:rFonts w:cs="Times New Roman"/>
        </w:rPr>
      </w:pPr>
    </w:p>
    <w:p w14:paraId="4A4C19F3" w14:textId="77777777" w:rsidR="0074141F" w:rsidRDefault="0074141F" w:rsidP="00C04C4A">
      <w:pPr>
        <w:widowControl w:val="0"/>
        <w:autoSpaceDE w:val="0"/>
        <w:autoSpaceDN w:val="0"/>
        <w:adjustRightInd w:val="0"/>
        <w:jc w:val="center"/>
        <w:rPr>
          <w:rFonts w:cs="Times New Roman"/>
        </w:rPr>
      </w:pPr>
      <w:r w:rsidRPr="00C04C4A">
        <w:rPr>
          <w:rFonts w:cs="Times New Roman"/>
          <w:b/>
        </w:rPr>
        <w:t>Course Prerequisite</w:t>
      </w:r>
      <w:r w:rsidRPr="0074141F">
        <w:rPr>
          <w:rFonts w:cs="Times New Roman"/>
        </w:rPr>
        <w:t>: English 1102</w:t>
      </w:r>
    </w:p>
    <w:p w14:paraId="2DC9A195" w14:textId="77777777" w:rsidR="00C04C4A" w:rsidRPr="0074141F" w:rsidRDefault="00C04C4A" w:rsidP="00C04C4A">
      <w:pPr>
        <w:widowControl w:val="0"/>
        <w:autoSpaceDE w:val="0"/>
        <w:autoSpaceDN w:val="0"/>
        <w:adjustRightInd w:val="0"/>
        <w:jc w:val="center"/>
        <w:rPr>
          <w:rFonts w:cs="Times"/>
        </w:rPr>
      </w:pPr>
    </w:p>
    <w:p w14:paraId="1A0B095A" w14:textId="77777777" w:rsidR="00C04C4A" w:rsidRDefault="00C04C4A" w:rsidP="00C04C4A">
      <w:pPr>
        <w:widowControl w:val="0"/>
        <w:autoSpaceDE w:val="0"/>
        <w:autoSpaceDN w:val="0"/>
        <w:adjustRightInd w:val="0"/>
        <w:rPr>
          <w:rFonts w:cs="Times"/>
          <w:b/>
          <w:bCs/>
          <w:iCs/>
        </w:rPr>
      </w:pPr>
      <w:r>
        <w:rPr>
          <w:rFonts w:cs="Times"/>
          <w:b/>
          <w:bCs/>
          <w:iCs/>
        </w:rPr>
        <w:t>Course Description</w:t>
      </w:r>
    </w:p>
    <w:p w14:paraId="2B224921" w14:textId="77777777" w:rsidR="00C04C4A" w:rsidRDefault="0074141F" w:rsidP="00C04C4A">
      <w:pPr>
        <w:widowControl w:val="0"/>
        <w:autoSpaceDE w:val="0"/>
        <w:autoSpaceDN w:val="0"/>
        <w:adjustRightInd w:val="0"/>
        <w:rPr>
          <w:rFonts w:cs="Times"/>
        </w:rPr>
      </w:pPr>
      <w:r w:rsidRPr="0074141F">
        <w:rPr>
          <w:rFonts w:cs="Times"/>
          <w:b/>
          <w:bCs/>
          <w:i/>
          <w:iCs/>
        </w:rPr>
        <w:t xml:space="preserve"> </w:t>
      </w:r>
      <w:r w:rsidRPr="0074141F">
        <w:rPr>
          <w:rFonts w:cs="Times New Roman"/>
        </w:rPr>
        <w:t>This course focuses on the rhetorical problems posed by such narrative documents as technical proposals, recommendations reports, grant proposals, and marketing studies. Emphases include document design, graphics, navigation systems, and editing.</w:t>
      </w:r>
    </w:p>
    <w:p w14:paraId="380618AA" w14:textId="77777777" w:rsidR="00C04C4A" w:rsidRDefault="00C04C4A" w:rsidP="00C04C4A">
      <w:pPr>
        <w:widowControl w:val="0"/>
        <w:autoSpaceDE w:val="0"/>
        <w:autoSpaceDN w:val="0"/>
        <w:adjustRightInd w:val="0"/>
        <w:rPr>
          <w:rFonts w:cs="Times"/>
        </w:rPr>
      </w:pPr>
    </w:p>
    <w:p w14:paraId="79268FD7" w14:textId="5D5C4669" w:rsidR="0074141F" w:rsidRPr="0074141F" w:rsidRDefault="0074141F" w:rsidP="00C04C4A">
      <w:pPr>
        <w:widowControl w:val="0"/>
        <w:autoSpaceDE w:val="0"/>
        <w:autoSpaceDN w:val="0"/>
        <w:adjustRightInd w:val="0"/>
        <w:rPr>
          <w:rFonts w:cs="Times"/>
        </w:rPr>
      </w:pPr>
      <w:r w:rsidRPr="0074141F">
        <w:rPr>
          <w:rFonts w:cs="Times New Roman"/>
        </w:rPr>
        <w:t>Every technical topic has stories to tell. Students in this course will create narratives (traditional oral and written stories as well as graphic novels, photo essays, podcasts, and videos) to educate a range of audiences about critical technical topics. In order to better understand narrative, students will discuss narrative theory; examine culturally and historically diverse narratives; explore ways in which narratives bound representation; and consider political and ideological implications of technical narratives. More specifically, students will examine the relationship of narrative to various traditions of science, culture, and rhetoric, analyzing the rhetorical challenges of using narratives in a range of technical genre. Students will select their own topics, modes, and media for instructor-approved projects.</w:t>
      </w:r>
    </w:p>
    <w:p w14:paraId="5CED0886" w14:textId="77777777" w:rsidR="00C04C4A" w:rsidRDefault="00C04C4A" w:rsidP="00C04C4A">
      <w:pPr>
        <w:widowControl w:val="0"/>
        <w:autoSpaceDE w:val="0"/>
        <w:autoSpaceDN w:val="0"/>
        <w:adjustRightInd w:val="0"/>
        <w:rPr>
          <w:rFonts w:cs="Times"/>
          <w:b/>
          <w:bCs/>
        </w:rPr>
      </w:pPr>
    </w:p>
    <w:p w14:paraId="5769290F" w14:textId="148FB3DB" w:rsidR="0074141F" w:rsidRPr="0074141F" w:rsidRDefault="006C4862" w:rsidP="00C04C4A">
      <w:pPr>
        <w:widowControl w:val="0"/>
        <w:autoSpaceDE w:val="0"/>
        <w:autoSpaceDN w:val="0"/>
        <w:adjustRightInd w:val="0"/>
        <w:rPr>
          <w:rFonts w:cs="Times"/>
        </w:rPr>
      </w:pPr>
      <w:r>
        <w:rPr>
          <w:rFonts w:cs="Times"/>
          <w:b/>
          <w:bCs/>
        </w:rPr>
        <w:t>LMC Learning Outcomes A</w:t>
      </w:r>
      <w:r w:rsidR="0074141F" w:rsidRPr="0074141F">
        <w:rPr>
          <w:rFonts w:cs="Times"/>
          <w:b/>
          <w:bCs/>
        </w:rPr>
        <w:t>ddressed in LMC 3408</w:t>
      </w:r>
    </w:p>
    <w:p w14:paraId="0B14580E" w14:textId="51DF16E4" w:rsidR="0074141F" w:rsidRPr="0074141F" w:rsidRDefault="0074141F" w:rsidP="00C04C4A">
      <w:pPr>
        <w:widowControl w:val="0"/>
        <w:autoSpaceDE w:val="0"/>
        <w:autoSpaceDN w:val="0"/>
        <w:adjustRightInd w:val="0"/>
        <w:rPr>
          <w:rFonts w:cs="Times"/>
        </w:rPr>
      </w:pPr>
      <w:r w:rsidRPr="0074141F">
        <w:rPr>
          <w:rFonts w:cs="Times"/>
          <w:b/>
          <w:bCs/>
          <w:i/>
          <w:iCs/>
        </w:rPr>
        <w:t>Communication Skills</w:t>
      </w:r>
      <w:r w:rsidR="006C4862">
        <w:rPr>
          <w:rFonts w:cs="Times"/>
        </w:rPr>
        <w:t xml:space="preserve">: </w:t>
      </w:r>
      <w:r w:rsidRPr="0074141F">
        <w:rPr>
          <w:rFonts w:cs="Times New Roman"/>
        </w:rPr>
        <w:t>Gather, organize, and express information clearly and accurately, with sensitivity to will be able to do so both by using traditional media and by tapping the potential of new digital media.</w:t>
      </w:r>
    </w:p>
    <w:p w14:paraId="03708655" w14:textId="56CC28DA" w:rsidR="0074141F" w:rsidRPr="0074141F" w:rsidRDefault="0074141F" w:rsidP="00C04C4A">
      <w:pPr>
        <w:widowControl w:val="0"/>
        <w:autoSpaceDE w:val="0"/>
        <w:autoSpaceDN w:val="0"/>
        <w:adjustRightInd w:val="0"/>
        <w:rPr>
          <w:rFonts w:cs="Times"/>
        </w:rPr>
      </w:pPr>
      <w:r w:rsidRPr="0074141F">
        <w:rPr>
          <w:rFonts w:cs="Times"/>
          <w:b/>
          <w:bCs/>
          <w:i/>
          <w:iCs/>
        </w:rPr>
        <w:t>Textual/Visual Analysis</w:t>
      </w:r>
      <w:r w:rsidR="006C4862">
        <w:rPr>
          <w:rFonts w:cs="Times"/>
        </w:rPr>
        <w:t xml:space="preserve">: </w:t>
      </w:r>
      <w:r w:rsidRPr="0074141F">
        <w:rPr>
          <w:rFonts w:cs="Times New Roman"/>
        </w:rPr>
        <w:t>Read, analyze, and interpret not only cultural projects such as film, literature, art, and new media, but also scientific and technical documents.</w:t>
      </w:r>
    </w:p>
    <w:p w14:paraId="784B313B" w14:textId="34132002" w:rsidR="0074141F" w:rsidRPr="0074141F" w:rsidRDefault="0074141F" w:rsidP="00C04C4A">
      <w:pPr>
        <w:widowControl w:val="0"/>
        <w:autoSpaceDE w:val="0"/>
        <w:autoSpaceDN w:val="0"/>
        <w:adjustRightInd w:val="0"/>
        <w:rPr>
          <w:rFonts w:cs="Times"/>
        </w:rPr>
      </w:pPr>
      <w:r w:rsidRPr="0074141F">
        <w:rPr>
          <w:rFonts w:cs="Times"/>
          <w:b/>
          <w:bCs/>
          <w:i/>
          <w:iCs/>
        </w:rPr>
        <w:t>Interpretive Frameworks</w:t>
      </w:r>
      <w:r w:rsidR="006C4862">
        <w:rPr>
          <w:rFonts w:cs="Times"/>
        </w:rPr>
        <w:t xml:space="preserve">: </w:t>
      </w:r>
      <w:r w:rsidRPr="0074141F">
        <w:rPr>
          <w:rFonts w:cs="Times New Roman"/>
        </w:rPr>
        <w:t>Become familiar with a variety of social, political, and philosophical theories and be able to apply those theories to creative and scientific texts, as well as to their own cultural observations.</w:t>
      </w:r>
    </w:p>
    <w:p w14:paraId="5CBFB9D4" w14:textId="77777777" w:rsidR="006C4862" w:rsidRDefault="006C4862" w:rsidP="00C04C4A">
      <w:pPr>
        <w:widowControl w:val="0"/>
        <w:autoSpaceDE w:val="0"/>
        <w:autoSpaceDN w:val="0"/>
        <w:adjustRightInd w:val="0"/>
        <w:rPr>
          <w:rFonts w:cs="Times"/>
          <w:b/>
          <w:bCs/>
        </w:rPr>
      </w:pPr>
    </w:p>
    <w:p w14:paraId="77AC9858" w14:textId="3DE321F6" w:rsidR="0074141F" w:rsidRPr="0074141F" w:rsidRDefault="0074141F" w:rsidP="00C04C4A">
      <w:pPr>
        <w:widowControl w:val="0"/>
        <w:autoSpaceDE w:val="0"/>
        <w:autoSpaceDN w:val="0"/>
        <w:adjustRightInd w:val="0"/>
        <w:rPr>
          <w:rFonts w:cs="Times"/>
        </w:rPr>
      </w:pPr>
      <w:r w:rsidRPr="0074141F">
        <w:rPr>
          <w:rFonts w:cs="Times"/>
          <w:b/>
          <w:bCs/>
        </w:rPr>
        <w:t xml:space="preserve">Course-specific </w:t>
      </w:r>
      <w:r w:rsidR="006C4862">
        <w:rPr>
          <w:rFonts w:cs="Times"/>
          <w:b/>
          <w:bCs/>
        </w:rPr>
        <w:t>Learning O</w:t>
      </w:r>
      <w:r w:rsidRPr="0074141F">
        <w:rPr>
          <w:rFonts w:cs="Times"/>
          <w:b/>
          <w:bCs/>
        </w:rPr>
        <w:t>utcomes addressed in LMC 3408</w:t>
      </w:r>
    </w:p>
    <w:p w14:paraId="501E20D8" w14:textId="77777777" w:rsidR="006C4862" w:rsidRDefault="0074141F" w:rsidP="006C4862">
      <w:pPr>
        <w:widowControl w:val="0"/>
        <w:autoSpaceDE w:val="0"/>
        <w:autoSpaceDN w:val="0"/>
        <w:adjustRightInd w:val="0"/>
        <w:rPr>
          <w:rFonts w:cs="Times"/>
        </w:rPr>
      </w:pPr>
      <w:r w:rsidRPr="0074141F">
        <w:rPr>
          <w:rFonts w:cs="Times"/>
          <w:b/>
          <w:bCs/>
          <w:i/>
          <w:iCs/>
        </w:rPr>
        <w:t>Understand history, culture, and concepts</w:t>
      </w:r>
    </w:p>
    <w:p w14:paraId="217231BC" w14:textId="2EDEEB1E" w:rsidR="0074141F" w:rsidRPr="006C4862" w:rsidRDefault="0074141F" w:rsidP="006C4862">
      <w:pPr>
        <w:pStyle w:val="ListParagraph"/>
        <w:widowControl w:val="0"/>
        <w:numPr>
          <w:ilvl w:val="0"/>
          <w:numId w:val="5"/>
        </w:numPr>
        <w:autoSpaceDE w:val="0"/>
        <w:autoSpaceDN w:val="0"/>
        <w:adjustRightInd w:val="0"/>
        <w:rPr>
          <w:rFonts w:cs="Times"/>
        </w:rPr>
      </w:pPr>
      <w:r w:rsidRPr="006C4862">
        <w:rPr>
          <w:rFonts w:cs="Times New Roman"/>
        </w:rPr>
        <w:t xml:space="preserve">Articulate theoretical explanations for the power of narratives and apply those explanations to a range of artifacts </w:t>
      </w:r>
    </w:p>
    <w:p w14:paraId="34EAB34B" w14:textId="749D44C7" w:rsidR="0074141F" w:rsidRPr="0074141F" w:rsidRDefault="0074141F" w:rsidP="006C4862">
      <w:pPr>
        <w:widowControl w:val="0"/>
        <w:numPr>
          <w:ilvl w:val="0"/>
          <w:numId w:val="5"/>
        </w:numPr>
        <w:tabs>
          <w:tab w:val="left" w:pos="220"/>
          <w:tab w:val="left" w:pos="720"/>
        </w:tabs>
        <w:autoSpaceDE w:val="0"/>
        <w:autoSpaceDN w:val="0"/>
        <w:adjustRightInd w:val="0"/>
        <w:rPr>
          <w:rFonts w:cs="Times"/>
        </w:rPr>
      </w:pPr>
      <w:r w:rsidRPr="0074141F">
        <w:rPr>
          <w:rFonts w:cs="Times New Roman"/>
        </w:rPr>
        <w:lastRenderedPageBreak/>
        <w:t xml:space="preserve">Using literature, psychology, aesthetics, art, and design, engage in well-informed, multimodal discussion about a range of cultural and technical issues related to narratives. </w:t>
      </w:r>
    </w:p>
    <w:p w14:paraId="2AED0E5A" w14:textId="50647E67" w:rsidR="0074141F" w:rsidRPr="0074141F" w:rsidRDefault="0074141F" w:rsidP="006C4862">
      <w:pPr>
        <w:widowControl w:val="0"/>
        <w:numPr>
          <w:ilvl w:val="0"/>
          <w:numId w:val="5"/>
        </w:numPr>
        <w:tabs>
          <w:tab w:val="left" w:pos="220"/>
          <w:tab w:val="left" w:pos="720"/>
        </w:tabs>
        <w:autoSpaceDE w:val="0"/>
        <w:autoSpaceDN w:val="0"/>
        <w:adjustRightInd w:val="0"/>
        <w:rPr>
          <w:rFonts w:cs="Times"/>
        </w:rPr>
      </w:pPr>
      <w:r w:rsidRPr="0074141F">
        <w:rPr>
          <w:rFonts w:cs="Times New Roman"/>
        </w:rPr>
        <w:t xml:space="preserve">Analyze the role, development, and use of narratives </w:t>
      </w:r>
    </w:p>
    <w:p w14:paraId="6D1FE16D" w14:textId="3A5215DA" w:rsidR="006C4862" w:rsidRDefault="0074141F" w:rsidP="006C4862">
      <w:pPr>
        <w:widowControl w:val="0"/>
        <w:numPr>
          <w:ilvl w:val="0"/>
          <w:numId w:val="5"/>
        </w:numPr>
        <w:tabs>
          <w:tab w:val="left" w:pos="220"/>
          <w:tab w:val="left" w:pos="720"/>
        </w:tabs>
        <w:autoSpaceDE w:val="0"/>
        <w:autoSpaceDN w:val="0"/>
        <w:adjustRightInd w:val="0"/>
        <w:rPr>
          <w:rFonts w:cs="Times"/>
        </w:rPr>
      </w:pPr>
      <w:r w:rsidRPr="0074141F">
        <w:rPr>
          <w:rFonts w:cs="Times New Roman"/>
        </w:rPr>
        <w:t xml:space="preserve">Conduct academic research to investigate a topic related to narrative and prepare a formal paper and </w:t>
      </w:r>
      <w:r w:rsidRPr="0074141F">
        <w:rPr>
          <w:rFonts w:cs="Times"/>
        </w:rPr>
        <w:t> </w:t>
      </w:r>
      <w:r w:rsidRPr="0074141F">
        <w:rPr>
          <w:rFonts w:cs="Times New Roman"/>
        </w:rPr>
        <w:t xml:space="preserve">presentation </w:t>
      </w:r>
      <w:r w:rsidRPr="0074141F">
        <w:rPr>
          <w:rFonts w:cs="Times"/>
        </w:rPr>
        <w:t> </w:t>
      </w:r>
    </w:p>
    <w:p w14:paraId="634C5ED2" w14:textId="7B17F8CC" w:rsidR="0074141F" w:rsidRPr="0074141F" w:rsidRDefault="0074141F" w:rsidP="006C4862">
      <w:pPr>
        <w:widowControl w:val="0"/>
        <w:numPr>
          <w:ilvl w:val="0"/>
          <w:numId w:val="2"/>
        </w:numPr>
        <w:tabs>
          <w:tab w:val="left" w:pos="220"/>
          <w:tab w:val="left" w:pos="720"/>
        </w:tabs>
        <w:autoSpaceDE w:val="0"/>
        <w:autoSpaceDN w:val="0"/>
        <w:adjustRightInd w:val="0"/>
        <w:ind w:left="0" w:firstLine="0"/>
        <w:rPr>
          <w:rFonts w:cs="Times"/>
        </w:rPr>
      </w:pPr>
      <w:r w:rsidRPr="0074141F">
        <w:rPr>
          <w:rFonts w:cs="Times"/>
          <w:b/>
          <w:bCs/>
          <w:i/>
          <w:iCs/>
        </w:rPr>
        <w:t xml:space="preserve">Create narratives for varied purposes </w:t>
      </w:r>
    </w:p>
    <w:p w14:paraId="03DE8D1D" w14:textId="4FEFA7C2" w:rsidR="0074141F" w:rsidRPr="006C4862" w:rsidRDefault="0074141F" w:rsidP="006C4862">
      <w:pPr>
        <w:pStyle w:val="ListParagraph"/>
        <w:widowControl w:val="0"/>
        <w:numPr>
          <w:ilvl w:val="1"/>
          <w:numId w:val="7"/>
        </w:numPr>
        <w:tabs>
          <w:tab w:val="left" w:pos="220"/>
          <w:tab w:val="left" w:pos="720"/>
        </w:tabs>
        <w:autoSpaceDE w:val="0"/>
        <w:autoSpaceDN w:val="0"/>
        <w:adjustRightInd w:val="0"/>
        <w:rPr>
          <w:rFonts w:cs="Times"/>
        </w:rPr>
      </w:pPr>
      <w:r w:rsidRPr="006C4862">
        <w:rPr>
          <w:rFonts w:cs="Times New Roman"/>
        </w:rPr>
        <w:t xml:space="preserve">Create original narratives related to science/technology that demonstrate a range of multimodal techniques. </w:t>
      </w:r>
    </w:p>
    <w:p w14:paraId="0BD83774" w14:textId="35870164" w:rsidR="0074141F" w:rsidRPr="006C4862" w:rsidRDefault="0074141F" w:rsidP="006C4862">
      <w:pPr>
        <w:pStyle w:val="ListParagraph"/>
        <w:widowControl w:val="0"/>
        <w:numPr>
          <w:ilvl w:val="1"/>
          <w:numId w:val="7"/>
        </w:numPr>
        <w:tabs>
          <w:tab w:val="left" w:pos="220"/>
          <w:tab w:val="left" w:pos="720"/>
        </w:tabs>
        <w:autoSpaceDE w:val="0"/>
        <w:autoSpaceDN w:val="0"/>
        <w:adjustRightInd w:val="0"/>
        <w:rPr>
          <w:rFonts w:cs="Times"/>
        </w:rPr>
      </w:pPr>
      <w:r w:rsidRPr="006C4862">
        <w:rPr>
          <w:rFonts w:cs="Times New Roman"/>
        </w:rPr>
        <w:t xml:space="preserve">Use narrative: (a) to describe key concepts or processes, (b) to tell a story of invention or discovery, (c) to represent an abstraction, and (d) to reduce risk/increase safety related to science/technology </w:t>
      </w:r>
    </w:p>
    <w:p w14:paraId="10D1F6C4" w14:textId="41D1BD17" w:rsidR="006C4862" w:rsidRPr="006C4862" w:rsidRDefault="0074141F" w:rsidP="006C4862">
      <w:pPr>
        <w:pStyle w:val="ListParagraph"/>
        <w:widowControl w:val="0"/>
        <w:numPr>
          <w:ilvl w:val="1"/>
          <w:numId w:val="7"/>
        </w:numPr>
        <w:tabs>
          <w:tab w:val="left" w:pos="220"/>
          <w:tab w:val="left" w:pos="720"/>
        </w:tabs>
        <w:autoSpaceDE w:val="0"/>
        <w:autoSpaceDN w:val="0"/>
        <w:adjustRightInd w:val="0"/>
        <w:rPr>
          <w:rFonts w:cs="Times"/>
        </w:rPr>
      </w:pPr>
      <w:r w:rsidRPr="006C4862">
        <w:rPr>
          <w:rFonts w:cs="Times New Roman"/>
        </w:rPr>
        <w:t xml:space="preserve">Use appropriate software to create artifacts. </w:t>
      </w:r>
      <w:r w:rsidRPr="006C4862">
        <w:rPr>
          <w:rFonts w:cs="Times"/>
        </w:rPr>
        <w:t> </w:t>
      </w:r>
    </w:p>
    <w:p w14:paraId="51342FA5" w14:textId="77777777" w:rsidR="006C4862" w:rsidRPr="006C4862" w:rsidRDefault="0074141F" w:rsidP="006C4862">
      <w:pPr>
        <w:widowControl w:val="0"/>
        <w:numPr>
          <w:ilvl w:val="0"/>
          <w:numId w:val="3"/>
        </w:numPr>
        <w:tabs>
          <w:tab w:val="left" w:pos="220"/>
          <w:tab w:val="left" w:pos="720"/>
        </w:tabs>
        <w:autoSpaceDE w:val="0"/>
        <w:autoSpaceDN w:val="0"/>
        <w:adjustRightInd w:val="0"/>
        <w:ind w:left="0" w:firstLine="0"/>
        <w:rPr>
          <w:rFonts w:cs="Times"/>
        </w:rPr>
      </w:pPr>
      <w:r w:rsidRPr="0074141F">
        <w:rPr>
          <w:rFonts w:cs="Times"/>
          <w:b/>
          <w:bCs/>
          <w:i/>
          <w:iCs/>
        </w:rPr>
        <w:t xml:space="preserve">Discuss and publish narratives </w:t>
      </w:r>
      <w:r w:rsidRPr="0074141F">
        <w:rPr>
          <w:rFonts w:cs="Times"/>
        </w:rPr>
        <w:t> </w:t>
      </w:r>
    </w:p>
    <w:p w14:paraId="6B3A3239" w14:textId="77777777" w:rsidR="006C4862" w:rsidRPr="006C4862" w:rsidRDefault="0074141F" w:rsidP="006C4862">
      <w:pPr>
        <w:pStyle w:val="ListParagraph"/>
        <w:widowControl w:val="0"/>
        <w:numPr>
          <w:ilvl w:val="0"/>
          <w:numId w:val="8"/>
        </w:numPr>
        <w:tabs>
          <w:tab w:val="left" w:pos="220"/>
          <w:tab w:val="left" w:pos="720"/>
        </w:tabs>
        <w:autoSpaceDE w:val="0"/>
        <w:autoSpaceDN w:val="0"/>
        <w:adjustRightInd w:val="0"/>
        <w:rPr>
          <w:rFonts w:cs="Times"/>
        </w:rPr>
      </w:pPr>
      <w:r w:rsidRPr="006C4862">
        <w:rPr>
          <w:rFonts w:cs="Times New Roman"/>
        </w:rPr>
        <w:t>Present your narra</w:t>
      </w:r>
      <w:r w:rsidR="006C4862" w:rsidRPr="006C4862">
        <w:rPr>
          <w:rFonts w:cs="Times New Roman"/>
        </w:rPr>
        <w:t>tives to interested audience(s)</w:t>
      </w:r>
    </w:p>
    <w:p w14:paraId="334B9DB6" w14:textId="77777777" w:rsidR="006C4862" w:rsidRPr="006C4862" w:rsidRDefault="0074141F" w:rsidP="006C4862">
      <w:pPr>
        <w:pStyle w:val="ListParagraph"/>
        <w:widowControl w:val="0"/>
        <w:numPr>
          <w:ilvl w:val="0"/>
          <w:numId w:val="8"/>
        </w:numPr>
        <w:tabs>
          <w:tab w:val="left" w:pos="220"/>
          <w:tab w:val="left" w:pos="720"/>
        </w:tabs>
        <w:autoSpaceDE w:val="0"/>
        <w:autoSpaceDN w:val="0"/>
        <w:adjustRightInd w:val="0"/>
        <w:rPr>
          <w:rFonts w:cs="Times"/>
        </w:rPr>
      </w:pPr>
      <w:r w:rsidRPr="006C4862">
        <w:rPr>
          <w:rFonts w:cs="Times New Roman"/>
        </w:rPr>
        <w:t>Write and speak about your narrativ</w:t>
      </w:r>
      <w:r w:rsidR="006C4862" w:rsidRPr="006C4862">
        <w:rPr>
          <w:rFonts w:cs="Times New Roman"/>
        </w:rPr>
        <w:t>es</w:t>
      </w:r>
    </w:p>
    <w:p w14:paraId="359A7CC6" w14:textId="77777777" w:rsidR="006C4862" w:rsidRPr="006C4862" w:rsidRDefault="0074141F" w:rsidP="006C4862">
      <w:pPr>
        <w:pStyle w:val="ListParagraph"/>
        <w:widowControl w:val="0"/>
        <w:numPr>
          <w:ilvl w:val="0"/>
          <w:numId w:val="8"/>
        </w:numPr>
        <w:tabs>
          <w:tab w:val="left" w:pos="220"/>
          <w:tab w:val="left" w:pos="720"/>
        </w:tabs>
        <w:autoSpaceDE w:val="0"/>
        <w:autoSpaceDN w:val="0"/>
        <w:adjustRightInd w:val="0"/>
        <w:rPr>
          <w:rFonts w:cs="Times"/>
        </w:rPr>
      </w:pPr>
      <w:r w:rsidRPr="006C4862">
        <w:rPr>
          <w:rFonts w:cs="Times New Roman"/>
        </w:rPr>
        <w:t>Provide informed, thoughtful critique</w:t>
      </w:r>
      <w:r w:rsidR="006C4862" w:rsidRPr="006C4862">
        <w:rPr>
          <w:rFonts w:cs="Times New Roman"/>
        </w:rPr>
        <w:t xml:space="preserve"> of the work of your classmates</w:t>
      </w:r>
    </w:p>
    <w:p w14:paraId="00D40D2D" w14:textId="02B1820A" w:rsidR="0074141F" w:rsidRPr="006C4862" w:rsidRDefault="0074141F" w:rsidP="006C4862">
      <w:pPr>
        <w:pStyle w:val="ListParagraph"/>
        <w:widowControl w:val="0"/>
        <w:numPr>
          <w:ilvl w:val="0"/>
          <w:numId w:val="8"/>
        </w:numPr>
        <w:tabs>
          <w:tab w:val="left" w:pos="220"/>
          <w:tab w:val="left" w:pos="720"/>
        </w:tabs>
        <w:autoSpaceDE w:val="0"/>
        <w:autoSpaceDN w:val="0"/>
        <w:adjustRightInd w:val="0"/>
        <w:rPr>
          <w:rFonts w:cs="Times"/>
        </w:rPr>
      </w:pPr>
      <w:r w:rsidRPr="006C4862">
        <w:rPr>
          <w:rFonts w:cs="Times New Roman"/>
        </w:rPr>
        <w:t xml:space="preserve">Reflect on your processes and artifacts </w:t>
      </w:r>
      <w:r w:rsidRPr="006C4862">
        <w:rPr>
          <w:rFonts w:cs="Times"/>
        </w:rPr>
        <w:t> </w:t>
      </w:r>
    </w:p>
    <w:p w14:paraId="521A3F70" w14:textId="77777777" w:rsidR="006C4862" w:rsidRDefault="006C4862" w:rsidP="00C04C4A">
      <w:pPr>
        <w:widowControl w:val="0"/>
        <w:numPr>
          <w:ilvl w:val="0"/>
          <w:numId w:val="3"/>
        </w:numPr>
        <w:tabs>
          <w:tab w:val="left" w:pos="220"/>
          <w:tab w:val="left" w:pos="720"/>
        </w:tabs>
        <w:autoSpaceDE w:val="0"/>
        <w:autoSpaceDN w:val="0"/>
        <w:adjustRightInd w:val="0"/>
        <w:ind w:left="0" w:hanging="720"/>
        <w:rPr>
          <w:rFonts w:cs="Times"/>
        </w:rPr>
      </w:pPr>
    </w:p>
    <w:p w14:paraId="620A1504" w14:textId="54007D95" w:rsidR="0074141F" w:rsidRPr="0074141F" w:rsidRDefault="0074141F" w:rsidP="006C4862">
      <w:pPr>
        <w:widowControl w:val="0"/>
        <w:numPr>
          <w:ilvl w:val="0"/>
          <w:numId w:val="3"/>
        </w:numPr>
        <w:tabs>
          <w:tab w:val="left" w:pos="220"/>
          <w:tab w:val="left" w:pos="720"/>
        </w:tabs>
        <w:autoSpaceDE w:val="0"/>
        <w:autoSpaceDN w:val="0"/>
        <w:adjustRightInd w:val="0"/>
        <w:ind w:left="0" w:firstLine="0"/>
        <w:rPr>
          <w:rFonts w:cs="Times"/>
        </w:rPr>
      </w:pPr>
      <w:r w:rsidRPr="006C4862">
        <w:rPr>
          <w:rFonts w:cs="Times"/>
          <w:b/>
        </w:rPr>
        <w:t>Required</w:t>
      </w:r>
      <w:r>
        <w:rPr>
          <w:rFonts w:cs="Times"/>
        </w:rPr>
        <w:t xml:space="preserve"> </w:t>
      </w:r>
      <w:r>
        <w:rPr>
          <w:rFonts w:cs="Times"/>
          <w:b/>
          <w:bCs/>
        </w:rPr>
        <w:t>Textbook</w:t>
      </w:r>
    </w:p>
    <w:p w14:paraId="37D537F6" w14:textId="77777777" w:rsidR="0074141F" w:rsidRDefault="0074141F" w:rsidP="006C4862">
      <w:pPr>
        <w:widowControl w:val="0"/>
        <w:numPr>
          <w:ilvl w:val="0"/>
          <w:numId w:val="3"/>
        </w:numPr>
        <w:tabs>
          <w:tab w:val="left" w:pos="220"/>
          <w:tab w:val="left" w:pos="720"/>
        </w:tabs>
        <w:autoSpaceDE w:val="0"/>
        <w:autoSpaceDN w:val="0"/>
        <w:adjustRightInd w:val="0"/>
        <w:ind w:left="0" w:firstLine="0"/>
        <w:rPr>
          <w:rFonts w:cs="Times"/>
        </w:rPr>
      </w:pPr>
      <w:r w:rsidRPr="0074141F">
        <w:rPr>
          <w:rFonts w:cs="Times New Roman"/>
        </w:rPr>
        <w:t xml:space="preserve">Herman, David, Manfred </w:t>
      </w:r>
      <w:proofErr w:type="spellStart"/>
      <w:r w:rsidRPr="0074141F">
        <w:rPr>
          <w:rFonts w:cs="Times New Roman"/>
        </w:rPr>
        <w:t>Jahn</w:t>
      </w:r>
      <w:proofErr w:type="spellEnd"/>
      <w:r w:rsidRPr="0074141F">
        <w:rPr>
          <w:rFonts w:cs="Times New Roman"/>
        </w:rPr>
        <w:t xml:space="preserve">, Marie-Laure Ryan </w:t>
      </w:r>
      <w:r w:rsidRPr="0074141F">
        <w:rPr>
          <w:rFonts w:cs="Times"/>
          <w:b/>
          <w:bCs/>
          <w:i/>
          <w:iCs/>
        </w:rPr>
        <w:t>(</w:t>
      </w:r>
      <w:proofErr w:type="spellStart"/>
      <w:r w:rsidRPr="0074141F">
        <w:rPr>
          <w:rFonts w:cs="Times"/>
          <w:b/>
          <w:bCs/>
          <w:i/>
          <w:iCs/>
        </w:rPr>
        <w:t>eds</w:t>
      </w:r>
      <w:proofErr w:type="spellEnd"/>
      <w:r w:rsidRPr="0074141F">
        <w:rPr>
          <w:rFonts w:cs="Times"/>
          <w:b/>
          <w:bCs/>
          <w:i/>
          <w:iCs/>
        </w:rPr>
        <w:t xml:space="preserve">). </w:t>
      </w:r>
      <w:proofErr w:type="spellStart"/>
      <w:r w:rsidRPr="0074141F">
        <w:rPr>
          <w:rFonts w:cs="Times"/>
          <w:i/>
          <w:iCs/>
        </w:rPr>
        <w:t>Routledge</w:t>
      </w:r>
      <w:proofErr w:type="spellEnd"/>
      <w:r w:rsidRPr="0074141F">
        <w:rPr>
          <w:rFonts w:cs="Times"/>
          <w:i/>
          <w:iCs/>
        </w:rPr>
        <w:t xml:space="preserve"> Encyclopedia of Narrative Theory </w:t>
      </w:r>
      <w:r w:rsidRPr="0074141F">
        <w:rPr>
          <w:rFonts w:cs="Times New Roman"/>
        </w:rPr>
        <w:t xml:space="preserve">(referred to as </w:t>
      </w:r>
      <w:r w:rsidRPr="0074141F">
        <w:rPr>
          <w:rFonts w:cs="Times"/>
          <w:i/>
          <w:iCs/>
        </w:rPr>
        <w:t xml:space="preserve">RENT </w:t>
      </w:r>
      <w:r w:rsidRPr="0074141F">
        <w:rPr>
          <w:rFonts w:cs="Times New Roman"/>
        </w:rPr>
        <w:t xml:space="preserve">for reading assignments) </w:t>
      </w:r>
      <w:r w:rsidRPr="0074141F">
        <w:rPr>
          <w:rFonts w:cs="Times"/>
        </w:rPr>
        <w:t> </w:t>
      </w:r>
    </w:p>
    <w:p w14:paraId="31DEAB6D" w14:textId="77777777" w:rsidR="006C4862" w:rsidRDefault="006C4862" w:rsidP="006C4862">
      <w:pPr>
        <w:widowControl w:val="0"/>
        <w:numPr>
          <w:ilvl w:val="0"/>
          <w:numId w:val="3"/>
        </w:numPr>
        <w:tabs>
          <w:tab w:val="left" w:pos="220"/>
          <w:tab w:val="left" w:pos="720"/>
        </w:tabs>
        <w:autoSpaceDE w:val="0"/>
        <w:autoSpaceDN w:val="0"/>
        <w:adjustRightInd w:val="0"/>
        <w:ind w:left="0" w:firstLine="0"/>
        <w:rPr>
          <w:rFonts w:cs="Times"/>
        </w:rPr>
      </w:pPr>
    </w:p>
    <w:p w14:paraId="369456A0" w14:textId="7E6A612A" w:rsidR="006C4862" w:rsidRPr="006C4862" w:rsidRDefault="006C4862" w:rsidP="006C4862">
      <w:pPr>
        <w:widowControl w:val="0"/>
        <w:numPr>
          <w:ilvl w:val="0"/>
          <w:numId w:val="3"/>
        </w:numPr>
        <w:tabs>
          <w:tab w:val="left" w:pos="220"/>
          <w:tab w:val="left" w:pos="720"/>
        </w:tabs>
        <w:autoSpaceDE w:val="0"/>
        <w:autoSpaceDN w:val="0"/>
        <w:adjustRightInd w:val="0"/>
        <w:ind w:left="0" w:firstLine="0"/>
        <w:rPr>
          <w:rFonts w:cs="Times"/>
          <w:b/>
        </w:rPr>
      </w:pPr>
      <w:r w:rsidRPr="006C4862">
        <w:rPr>
          <w:rFonts w:cs="Times"/>
          <w:b/>
        </w:rPr>
        <w:t>Other R</w:t>
      </w:r>
      <w:r w:rsidR="0074141F" w:rsidRPr="006C4862">
        <w:rPr>
          <w:rFonts w:cs="Times"/>
          <w:b/>
        </w:rPr>
        <w:t>equir</w:t>
      </w:r>
      <w:r w:rsidRPr="006C4862">
        <w:rPr>
          <w:rFonts w:cs="Times"/>
          <w:b/>
        </w:rPr>
        <w:t>ed Texts (provided on T-Square)</w:t>
      </w:r>
    </w:p>
    <w:p w14:paraId="20FD4B77" w14:textId="04360321" w:rsidR="006C4862"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r w:rsidRPr="006C4862">
        <w:rPr>
          <w:rFonts w:cs="Times New Roman"/>
        </w:rPr>
        <w:t>Dobson (2005) Narrative Competence and the Enhancement of Literacy: Some Theoretical Reflections</w:t>
      </w:r>
    </w:p>
    <w:p w14:paraId="6F64B4AA" w14:textId="3CAD6D44" w:rsidR="006C4862"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proofErr w:type="spellStart"/>
      <w:r w:rsidRPr="006C4862">
        <w:rPr>
          <w:rFonts w:cs="Times New Roman"/>
        </w:rPr>
        <w:t>Amkersmit</w:t>
      </w:r>
      <w:proofErr w:type="spellEnd"/>
      <w:r w:rsidRPr="006C4862">
        <w:rPr>
          <w:rFonts w:cs="Times New Roman"/>
        </w:rPr>
        <w:t xml:space="preserve"> (2010) Truth in History and Literature —</w:t>
      </w:r>
      <w:proofErr w:type="spellStart"/>
      <w:r w:rsidRPr="006C4862">
        <w:rPr>
          <w:rFonts w:cs="Times New Roman"/>
        </w:rPr>
        <w:t>Grishakova</w:t>
      </w:r>
      <w:proofErr w:type="spellEnd"/>
      <w:r w:rsidRPr="006C4862">
        <w:rPr>
          <w:rFonts w:cs="Times New Roman"/>
        </w:rPr>
        <w:t xml:space="preserve"> (2009) Beyond the Frame: Cognitive Science, Common Sense and Fiction</w:t>
      </w:r>
    </w:p>
    <w:p w14:paraId="3C3C81C9" w14:textId="64292D8C" w:rsidR="006C4862"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proofErr w:type="gramStart"/>
      <w:r w:rsidRPr="006C4862">
        <w:rPr>
          <w:rFonts w:cs="Times New Roman"/>
        </w:rPr>
        <w:t>van</w:t>
      </w:r>
      <w:proofErr w:type="gramEnd"/>
      <w:r w:rsidRPr="006C4862">
        <w:rPr>
          <w:rFonts w:cs="Times New Roman"/>
        </w:rPr>
        <w:t xml:space="preserve"> </w:t>
      </w:r>
      <w:proofErr w:type="spellStart"/>
      <w:r w:rsidRPr="006C4862">
        <w:rPr>
          <w:rFonts w:cs="Times New Roman"/>
        </w:rPr>
        <w:t>Haaster</w:t>
      </w:r>
      <w:proofErr w:type="spellEnd"/>
      <w:r w:rsidRPr="006C4862">
        <w:rPr>
          <w:rFonts w:cs="Times New Roman"/>
        </w:rPr>
        <w:t xml:space="preserve"> (2007) </w:t>
      </w:r>
      <w:proofErr w:type="spellStart"/>
      <w:r w:rsidRPr="006C4862">
        <w:rPr>
          <w:rFonts w:cs="Times New Roman"/>
        </w:rPr>
        <w:t>Narrativity</w:t>
      </w:r>
      <w:proofErr w:type="spellEnd"/>
      <w:r w:rsidRPr="006C4862">
        <w:rPr>
          <w:rFonts w:cs="Times New Roman"/>
        </w:rPr>
        <w:t xml:space="preserve"> and multimodality in social work: Designing the ‘future positive’ —[review] </w:t>
      </w:r>
      <w:proofErr w:type="spellStart"/>
      <w:r w:rsidRPr="006C4862">
        <w:rPr>
          <w:rFonts w:cs="Times New Roman"/>
        </w:rPr>
        <w:t>Berkenkotter</w:t>
      </w:r>
      <w:proofErr w:type="spellEnd"/>
      <w:r w:rsidRPr="006C4862">
        <w:rPr>
          <w:rFonts w:cs="Times New Roman"/>
        </w:rPr>
        <w:t xml:space="preserve"> (2008) </w:t>
      </w:r>
      <w:r w:rsidRPr="006C4862">
        <w:rPr>
          <w:rFonts w:cs="Times"/>
          <w:i/>
          <w:iCs/>
        </w:rPr>
        <w:t>Patient Tales. Case Histories and the Uses of Narrative in Psychiatry</w:t>
      </w:r>
    </w:p>
    <w:p w14:paraId="5294C383" w14:textId="6C89317F" w:rsidR="006C4862"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r w:rsidRPr="006C4862">
        <w:rPr>
          <w:rFonts w:cs="Times New Roman"/>
        </w:rPr>
        <w:t>Wright (2007) Graphic-Narrative Play: Young Children’s Authoring through Drawing and Telling</w:t>
      </w:r>
    </w:p>
    <w:p w14:paraId="458D5E18" w14:textId="659103A5" w:rsidR="006C4862"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proofErr w:type="spellStart"/>
      <w:r w:rsidRPr="006C4862">
        <w:rPr>
          <w:rFonts w:cs="Times New Roman"/>
        </w:rPr>
        <w:t>Scolari</w:t>
      </w:r>
      <w:proofErr w:type="spellEnd"/>
      <w:r w:rsidRPr="006C4862">
        <w:rPr>
          <w:rFonts w:cs="Times New Roman"/>
        </w:rPr>
        <w:t xml:space="preserve"> (2009) </w:t>
      </w:r>
      <w:proofErr w:type="spellStart"/>
      <w:r w:rsidRPr="006C4862">
        <w:rPr>
          <w:rFonts w:cs="Times New Roman"/>
        </w:rPr>
        <w:t>Transmedia</w:t>
      </w:r>
      <w:proofErr w:type="spellEnd"/>
      <w:r w:rsidRPr="006C4862">
        <w:rPr>
          <w:rFonts w:cs="Times New Roman"/>
        </w:rPr>
        <w:t xml:space="preserve"> Storytelling: Implicit Consumers, Narrative Worlds, and Branding in Contemporary Media Production</w:t>
      </w:r>
    </w:p>
    <w:p w14:paraId="1ED23E7B" w14:textId="6A73FDEF" w:rsidR="006C4862"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proofErr w:type="spellStart"/>
      <w:r w:rsidRPr="006C4862">
        <w:rPr>
          <w:rFonts w:cs="Times New Roman"/>
        </w:rPr>
        <w:t>Iedema</w:t>
      </w:r>
      <w:proofErr w:type="spellEnd"/>
      <w:r w:rsidRPr="006C4862">
        <w:rPr>
          <w:rFonts w:cs="Times New Roman"/>
        </w:rPr>
        <w:t xml:space="preserve"> (2003) Multimodality, </w:t>
      </w:r>
      <w:proofErr w:type="spellStart"/>
      <w:r w:rsidRPr="006C4862">
        <w:rPr>
          <w:rFonts w:cs="Times New Roman"/>
        </w:rPr>
        <w:t>Resemiotization</w:t>
      </w:r>
      <w:proofErr w:type="spellEnd"/>
      <w:r w:rsidRPr="006C4862">
        <w:rPr>
          <w:rFonts w:cs="Times New Roman"/>
        </w:rPr>
        <w:t>: Extending the Analysis of Discourse as Multi-semiotic Practice</w:t>
      </w:r>
    </w:p>
    <w:p w14:paraId="76180547" w14:textId="5FC559C8" w:rsidR="006C4862"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r w:rsidRPr="006C4862">
        <w:rPr>
          <w:rFonts w:cs="Times New Roman"/>
        </w:rPr>
        <w:t xml:space="preserve">Hull &amp; Nelson (2005) Locating the Semiotic Power of Multimodality — Narrative Photography </w:t>
      </w:r>
      <w:hyperlink r:id="rId6" w:history="1">
        <w:r w:rsidR="006C4862" w:rsidRPr="006C4862">
          <w:rPr>
            <w:rStyle w:val="Hyperlink"/>
            <w:rFonts w:cs="Times New Roman"/>
          </w:rPr>
          <w:t>http://www.pbase.com/scared_of_the_dark/major_projects</w:t>
        </w:r>
      </w:hyperlink>
    </w:p>
    <w:p w14:paraId="14D0981C" w14:textId="70D70E3D" w:rsidR="006C4862"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r w:rsidRPr="006C4862">
        <w:rPr>
          <w:rFonts w:cs="Times New Roman"/>
        </w:rPr>
        <w:t xml:space="preserve">UC Berkley, CSTMS (Center for Science, Technology, Medicine &amp; Society) </w:t>
      </w:r>
      <w:hyperlink r:id="rId7" w:history="1">
        <w:r w:rsidR="006C4862" w:rsidRPr="006C4862">
          <w:rPr>
            <w:rStyle w:val="Hyperlink"/>
            <w:rFonts w:cs="Times New Roman"/>
          </w:rPr>
          <w:t>http://cstms.berkeley.edu/content/narrative-metaphor-and-medicine</w:t>
        </w:r>
      </w:hyperlink>
    </w:p>
    <w:p w14:paraId="0A9D6994" w14:textId="5E1784CC" w:rsidR="0074141F" w:rsidRPr="006C4862" w:rsidRDefault="0074141F" w:rsidP="006C4862">
      <w:pPr>
        <w:pStyle w:val="ListParagraph"/>
        <w:widowControl w:val="0"/>
        <w:numPr>
          <w:ilvl w:val="0"/>
          <w:numId w:val="10"/>
        </w:numPr>
        <w:tabs>
          <w:tab w:val="left" w:pos="220"/>
          <w:tab w:val="left" w:pos="720"/>
        </w:tabs>
        <w:autoSpaceDE w:val="0"/>
        <w:autoSpaceDN w:val="0"/>
        <w:adjustRightInd w:val="0"/>
        <w:rPr>
          <w:rFonts w:cs="Times"/>
          <w:b/>
        </w:rPr>
      </w:pPr>
      <w:r w:rsidRPr="006C4862">
        <w:rPr>
          <w:rFonts w:cs="Times New Roman"/>
        </w:rPr>
        <w:t xml:space="preserve">Cyborg Thoughts, A Blog by Michael </w:t>
      </w:r>
      <w:proofErr w:type="spellStart"/>
      <w:r w:rsidRPr="006C4862">
        <w:rPr>
          <w:rFonts w:cs="Times New Roman"/>
        </w:rPr>
        <w:t>Chorost</w:t>
      </w:r>
      <w:proofErr w:type="spellEnd"/>
      <w:r w:rsidRPr="006C4862">
        <w:rPr>
          <w:rFonts w:cs="Times New Roman"/>
        </w:rPr>
        <w:t xml:space="preserve"> </w:t>
      </w:r>
      <w:hyperlink r:id="rId8" w:history="1">
        <w:r w:rsidR="006C4862" w:rsidRPr="006C4862">
          <w:rPr>
            <w:rStyle w:val="Hyperlink"/>
            <w:rFonts w:cs="Times New Roman"/>
          </w:rPr>
          <w:t>http://www.michaelchorost.com/blog/2010/12/integrating-technology-with-personal-narrative-in-science-</w:t>
        </w:r>
      </w:hyperlink>
      <w:r w:rsidR="006C4862" w:rsidRPr="006C4862">
        <w:rPr>
          <w:rFonts w:cs="Times New Roman"/>
        </w:rPr>
        <w:t xml:space="preserve"> </w:t>
      </w:r>
    </w:p>
    <w:p w14:paraId="2783FF44" w14:textId="77777777" w:rsidR="006C4862" w:rsidRDefault="006C4862" w:rsidP="006C4862">
      <w:pPr>
        <w:widowControl w:val="0"/>
        <w:tabs>
          <w:tab w:val="left" w:pos="220"/>
          <w:tab w:val="left" w:pos="720"/>
        </w:tabs>
        <w:autoSpaceDE w:val="0"/>
        <w:autoSpaceDN w:val="0"/>
        <w:adjustRightInd w:val="0"/>
        <w:rPr>
          <w:rFonts w:cs="Times"/>
          <w:b/>
        </w:rPr>
      </w:pPr>
    </w:p>
    <w:p w14:paraId="474E724E" w14:textId="77777777" w:rsidR="006C4862" w:rsidRPr="006C4862" w:rsidRDefault="006C4862" w:rsidP="006C4862">
      <w:pPr>
        <w:widowControl w:val="0"/>
        <w:tabs>
          <w:tab w:val="left" w:pos="220"/>
          <w:tab w:val="left" w:pos="720"/>
        </w:tabs>
        <w:autoSpaceDE w:val="0"/>
        <w:autoSpaceDN w:val="0"/>
        <w:adjustRightInd w:val="0"/>
        <w:rPr>
          <w:rFonts w:cs="Times"/>
          <w:b/>
        </w:rPr>
      </w:pPr>
    </w:p>
    <w:p w14:paraId="53E7F65B" w14:textId="16FCB507" w:rsidR="0074141F" w:rsidRPr="0074141F" w:rsidRDefault="0074141F" w:rsidP="006C4862">
      <w:pPr>
        <w:widowControl w:val="0"/>
        <w:numPr>
          <w:ilvl w:val="0"/>
          <w:numId w:val="3"/>
        </w:numPr>
        <w:tabs>
          <w:tab w:val="left" w:pos="220"/>
          <w:tab w:val="left" w:pos="720"/>
        </w:tabs>
        <w:autoSpaceDE w:val="0"/>
        <w:autoSpaceDN w:val="0"/>
        <w:adjustRightInd w:val="0"/>
        <w:ind w:left="0" w:firstLine="0"/>
        <w:rPr>
          <w:rFonts w:cs="Times"/>
          <w:b/>
        </w:rPr>
      </w:pPr>
      <w:r w:rsidRPr="0074141F">
        <w:rPr>
          <w:rFonts w:cs="Times"/>
          <w:b/>
        </w:rPr>
        <w:t>Other Required</w:t>
      </w:r>
      <w:r w:rsidR="006C4862">
        <w:rPr>
          <w:rFonts w:cs="Times"/>
          <w:b/>
        </w:rPr>
        <w:t xml:space="preserve"> Materials</w:t>
      </w:r>
    </w:p>
    <w:p w14:paraId="04E2E59E" w14:textId="77777777" w:rsidR="0074141F" w:rsidRPr="006C4862" w:rsidRDefault="0074141F" w:rsidP="006C4862">
      <w:pPr>
        <w:pStyle w:val="ListParagraph"/>
        <w:widowControl w:val="0"/>
        <w:numPr>
          <w:ilvl w:val="0"/>
          <w:numId w:val="9"/>
        </w:numPr>
        <w:tabs>
          <w:tab w:val="left" w:pos="220"/>
          <w:tab w:val="left" w:pos="720"/>
        </w:tabs>
        <w:autoSpaceDE w:val="0"/>
        <w:autoSpaceDN w:val="0"/>
        <w:adjustRightInd w:val="0"/>
        <w:rPr>
          <w:rFonts w:cs="Times"/>
        </w:rPr>
      </w:pPr>
      <w:r w:rsidRPr="006C4862">
        <w:rPr>
          <w:rFonts w:cs="Times"/>
          <w:b/>
          <w:bCs/>
        </w:rPr>
        <w:t xml:space="preserve">LAPTOP. </w:t>
      </w:r>
      <w:r w:rsidRPr="006C4862">
        <w:rPr>
          <w:rFonts w:cs="Times New Roman"/>
        </w:rPr>
        <w:t xml:space="preserve">Bring it to class. You’ll use it every session — taking notes, looking up questions, drafting text, learning application conventions. You will not, of course, do non-class related activities of any kind on your computer during class. </w:t>
      </w:r>
      <w:r w:rsidRPr="006C4862">
        <w:rPr>
          <w:rFonts w:cs="Times"/>
        </w:rPr>
        <w:t> </w:t>
      </w:r>
    </w:p>
    <w:p w14:paraId="0F8F88BC" w14:textId="77777777" w:rsidR="0074141F" w:rsidRPr="006C4862" w:rsidRDefault="0074141F" w:rsidP="006C4862">
      <w:pPr>
        <w:pStyle w:val="ListParagraph"/>
        <w:widowControl w:val="0"/>
        <w:numPr>
          <w:ilvl w:val="0"/>
          <w:numId w:val="9"/>
        </w:numPr>
        <w:tabs>
          <w:tab w:val="left" w:pos="220"/>
          <w:tab w:val="left" w:pos="720"/>
        </w:tabs>
        <w:autoSpaceDE w:val="0"/>
        <w:autoSpaceDN w:val="0"/>
        <w:adjustRightInd w:val="0"/>
        <w:rPr>
          <w:rFonts w:cs="Times"/>
        </w:rPr>
      </w:pPr>
      <w:r w:rsidRPr="006C4862">
        <w:rPr>
          <w:rFonts w:cs="Times"/>
          <w:b/>
          <w:bCs/>
        </w:rPr>
        <w:t xml:space="preserve">SOFTWARE. </w:t>
      </w:r>
      <w:r w:rsidRPr="006C4862">
        <w:rPr>
          <w:rFonts w:cs="Times New Roman"/>
        </w:rPr>
        <w:t>You need software and cables for downloading images onto your computer. During this semester, you’ll need regular access to this software: MSWord, iPhoto and/or Aperture,</w:t>
      </w:r>
      <w:r w:rsidRPr="006C4862">
        <w:rPr>
          <w:rFonts w:cs="Wingdings"/>
        </w:rPr>
        <w:t xml:space="preserve"> </w:t>
      </w:r>
      <w:r w:rsidRPr="006C4862">
        <w:rPr>
          <w:rFonts w:cs="Times New Roman"/>
        </w:rPr>
        <w:t>Picasa2, Photoshop, Illustrator, InDesign</w:t>
      </w:r>
    </w:p>
    <w:p w14:paraId="107D5FD4" w14:textId="77777777" w:rsidR="0074141F" w:rsidRPr="006C4862" w:rsidRDefault="0074141F" w:rsidP="006C4862">
      <w:pPr>
        <w:pStyle w:val="ListParagraph"/>
        <w:widowControl w:val="0"/>
        <w:numPr>
          <w:ilvl w:val="0"/>
          <w:numId w:val="9"/>
        </w:numPr>
        <w:autoSpaceDE w:val="0"/>
        <w:autoSpaceDN w:val="0"/>
        <w:adjustRightInd w:val="0"/>
        <w:rPr>
          <w:rFonts w:cs="Times"/>
        </w:rPr>
      </w:pPr>
      <w:r w:rsidRPr="006C4862">
        <w:rPr>
          <w:rFonts w:cs="Times"/>
          <w:b/>
          <w:bCs/>
        </w:rPr>
        <w:t xml:space="preserve">EQUIPMENT. </w:t>
      </w:r>
      <w:r w:rsidRPr="006C4862">
        <w:rPr>
          <w:rFonts w:cs="Times New Roman"/>
        </w:rPr>
        <w:t>You will need to have convenient access to a digital camera and a digital recorder. They don’t need to be your own camera and recorder, but you need to be able to use them regularly at various times during semester. Check resources at the library!</w:t>
      </w:r>
    </w:p>
    <w:p w14:paraId="77B9867C" w14:textId="77777777" w:rsidR="006C4862" w:rsidRDefault="006C4862" w:rsidP="006C4862">
      <w:pPr>
        <w:widowControl w:val="0"/>
        <w:autoSpaceDE w:val="0"/>
        <w:autoSpaceDN w:val="0"/>
        <w:adjustRightInd w:val="0"/>
        <w:rPr>
          <w:rFonts w:cs="Times New Roman"/>
        </w:rPr>
      </w:pPr>
    </w:p>
    <w:p w14:paraId="169FEE01" w14:textId="77777777" w:rsidR="006C4862" w:rsidRDefault="0074141F" w:rsidP="006C4862">
      <w:pPr>
        <w:widowControl w:val="0"/>
        <w:autoSpaceDE w:val="0"/>
        <w:autoSpaceDN w:val="0"/>
        <w:adjustRightInd w:val="0"/>
        <w:rPr>
          <w:rFonts w:cs="Times"/>
        </w:rPr>
      </w:pPr>
      <w:r>
        <w:rPr>
          <w:rFonts w:cs="Times New Roman"/>
        </w:rPr>
        <w:t>Assignments and Grading</w:t>
      </w:r>
    </w:p>
    <w:p w14:paraId="7733DC3C" w14:textId="3E810659" w:rsidR="0074141F" w:rsidRPr="006C4862" w:rsidRDefault="006C4862" w:rsidP="006C4862">
      <w:pPr>
        <w:widowControl w:val="0"/>
        <w:autoSpaceDE w:val="0"/>
        <w:autoSpaceDN w:val="0"/>
        <w:adjustRightInd w:val="0"/>
        <w:rPr>
          <w:rFonts w:cs="Times"/>
        </w:rPr>
      </w:pPr>
      <w:r>
        <w:rPr>
          <w:rFonts w:cs="Times"/>
          <w:bCs/>
        </w:rPr>
        <w:t xml:space="preserve">1. </w:t>
      </w:r>
      <w:r w:rsidR="0074141F" w:rsidRPr="006C4862">
        <w:rPr>
          <w:rFonts w:cs="Times"/>
          <w:bCs/>
        </w:rPr>
        <w:t>Participation, Attendance, Quizzes/Exams, and Homework 10%</w:t>
      </w:r>
    </w:p>
    <w:p w14:paraId="1B94E38F" w14:textId="77777777" w:rsidR="0074141F" w:rsidRPr="006C4862" w:rsidRDefault="0074141F" w:rsidP="006C4862">
      <w:pPr>
        <w:widowControl w:val="0"/>
        <w:autoSpaceDE w:val="0"/>
        <w:autoSpaceDN w:val="0"/>
        <w:adjustRightInd w:val="0"/>
        <w:rPr>
          <w:rFonts w:cs="Times"/>
        </w:rPr>
      </w:pPr>
      <w:r w:rsidRPr="006C4862">
        <w:rPr>
          <w:rFonts w:cs="Times"/>
          <w:bCs/>
        </w:rPr>
        <w:t>2. Short Papers (#1 – #10) 20%</w:t>
      </w:r>
    </w:p>
    <w:p w14:paraId="39EA9EDF" w14:textId="77777777" w:rsidR="0074141F" w:rsidRPr="006C4862" w:rsidRDefault="0074141F" w:rsidP="006C4862">
      <w:pPr>
        <w:widowControl w:val="0"/>
        <w:autoSpaceDE w:val="0"/>
        <w:autoSpaceDN w:val="0"/>
        <w:adjustRightInd w:val="0"/>
        <w:rPr>
          <w:rFonts w:cs="Times"/>
        </w:rPr>
      </w:pPr>
      <w:r w:rsidRPr="006C4862">
        <w:rPr>
          <w:rFonts w:cs="Times"/>
          <w:bCs/>
        </w:rPr>
        <w:t>3. Oral Tutorial Presentation 5%</w:t>
      </w:r>
    </w:p>
    <w:p w14:paraId="18514F3F" w14:textId="63A2556E" w:rsidR="0074141F" w:rsidRPr="006C4862" w:rsidRDefault="0074141F" w:rsidP="006C4862">
      <w:pPr>
        <w:widowControl w:val="0"/>
        <w:autoSpaceDE w:val="0"/>
        <w:autoSpaceDN w:val="0"/>
        <w:adjustRightInd w:val="0"/>
        <w:rPr>
          <w:rFonts w:cs="Times"/>
        </w:rPr>
      </w:pPr>
      <w:r w:rsidRPr="006C4862">
        <w:rPr>
          <w:rFonts w:cs="Times New Roman"/>
        </w:rPr>
        <w:t xml:space="preserve">4. </w:t>
      </w:r>
      <w:r w:rsidRPr="006C4862">
        <w:rPr>
          <w:rFonts w:cs="Times"/>
          <w:bCs/>
        </w:rPr>
        <w:t xml:space="preserve">PROJECT #1: PODCAST 20% </w:t>
      </w:r>
    </w:p>
    <w:p w14:paraId="4B3201C2" w14:textId="37CCD7D0" w:rsidR="0074141F" w:rsidRPr="006C4862" w:rsidRDefault="0074141F" w:rsidP="006C4862">
      <w:pPr>
        <w:widowControl w:val="0"/>
        <w:autoSpaceDE w:val="0"/>
        <w:autoSpaceDN w:val="0"/>
        <w:adjustRightInd w:val="0"/>
        <w:rPr>
          <w:rFonts w:cs="Times"/>
        </w:rPr>
      </w:pPr>
      <w:r w:rsidRPr="006C4862">
        <w:rPr>
          <w:rFonts w:cs="Times New Roman"/>
        </w:rPr>
        <w:t xml:space="preserve">5. </w:t>
      </w:r>
      <w:r w:rsidRPr="006C4862">
        <w:rPr>
          <w:rFonts w:cs="Times"/>
          <w:bCs/>
        </w:rPr>
        <w:t xml:space="preserve">PROJECT #2: RESEARCH PROJECT 20% </w:t>
      </w:r>
    </w:p>
    <w:p w14:paraId="587A5861" w14:textId="488012D7" w:rsidR="0074141F" w:rsidRPr="006C4862" w:rsidRDefault="0074141F" w:rsidP="006C4862">
      <w:pPr>
        <w:widowControl w:val="0"/>
        <w:autoSpaceDE w:val="0"/>
        <w:autoSpaceDN w:val="0"/>
        <w:adjustRightInd w:val="0"/>
        <w:rPr>
          <w:rFonts w:cs="Times"/>
        </w:rPr>
      </w:pPr>
      <w:r w:rsidRPr="006C4862">
        <w:rPr>
          <w:rFonts w:cs="Times New Roman"/>
        </w:rPr>
        <w:t xml:space="preserve">6. </w:t>
      </w:r>
      <w:r w:rsidRPr="006C4862">
        <w:rPr>
          <w:rFonts w:cs="Times"/>
          <w:bCs/>
        </w:rPr>
        <w:t xml:space="preserve">PROJECT #3: MULTIMODAL SUITE 25% </w:t>
      </w:r>
    </w:p>
    <w:p w14:paraId="054A3B31" w14:textId="77777777" w:rsidR="006C4862" w:rsidRDefault="006C4862" w:rsidP="006C4862">
      <w:pPr>
        <w:widowControl w:val="0"/>
        <w:autoSpaceDE w:val="0"/>
        <w:autoSpaceDN w:val="0"/>
        <w:adjustRightInd w:val="0"/>
        <w:rPr>
          <w:rFonts w:cs="Arial"/>
          <w:b/>
          <w:bCs/>
        </w:rPr>
      </w:pPr>
    </w:p>
    <w:p w14:paraId="28F6E760" w14:textId="77777777" w:rsidR="0074141F" w:rsidRPr="0074141F" w:rsidRDefault="0074141F" w:rsidP="006C4862">
      <w:pPr>
        <w:widowControl w:val="0"/>
        <w:autoSpaceDE w:val="0"/>
        <w:autoSpaceDN w:val="0"/>
        <w:adjustRightInd w:val="0"/>
        <w:rPr>
          <w:rFonts w:cs="Times"/>
        </w:rPr>
      </w:pPr>
      <w:r>
        <w:rPr>
          <w:rFonts w:cs="Arial"/>
          <w:b/>
          <w:bCs/>
        </w:rPr>
        <w:t>Attendance Policy</w:t>
      </w:r>
    </w:p>
    <w:p w14:paraId="2317083F" w14:textId="77777777" w:rsidR="0074141F" w:rsidRDefault="0074141F" w:rsidP="006C4862">
      <w:pPr>
        <w:widowControl w:val="0"/>
        <w:autoSpaceDE w:val="0"/>
        <w:autoSpaceDN w:val="0"/>
        <w:adjustRightInd w:val="0"/>
        <w:rPr>
          <w:rFonts w:cs="Times New Roman"/>
        </w:rPr>
      </w:pPr>
      <w:r w:rsidRPr="0074141F">
        <w:rPr>
          <w:rFonts w:cs="Times New Roman"/>
        </w:rPr>
        <w:t>Attending class is part of your professional responsibility. You’re expected to be in class when it is scheduled to meet. This class meets twice a week for 15 weeks, for a total of 30 class meetings.</w:t>
      </w:r>
    </w:p>
    <w:p w14:paraId="76DD5BC5" w14:textId="77777777" w:rsidR="006C4862" w:rsidRPr="0074141F" w:rsidRDefault="006C4862" w:rsidP="006C4862">
      <w:pPr>
        <w:widowControl w:val="0"/>
        <w:autoSpaceDE w:val="0"/>
        <w:autoSpaceDN w:val="0"/>
        <w:adjustRightInd w:val="0"/>
        <w:rPr>
          <w:rFonts w:cs="Times"/>
        </w:rPr>
      </w:pPr>
    </w:p>
    <w:p w14:paraId="45A41F78" w14:textId="77777777" w:rsidR="0074141F" w:rsidRPr="0074141F" w:rsidRDefault="0074141F" w:rsidP="006C4862">
      <w:pPr>
        <w:widowControl w:val="0"/>
        <w:autoSpaceDE w:val="0"/>
        <w:autoSpaceDN w:val="0"/>
        <w:adjustRightInd w:val="0"/>
        <w:rPr>
          <w:rFonts w:cs="Times"/>
        </w:rPr>
      </w:pPr>
      <w:r w:rsidRPr="0074141F">
        <w:rPr>
          <w:rFonts w:cs="Times New Roman"/>
        </w:rPr>
        <w:t>What happens if you miss class?</w:t>
      </w:r>
    </w:p>
    <w:p w14:paraId="44581C7B" w14:textId="251693CC" w:rsidR="0074141F" w:rsidRPr="006C4862" w:rsidRDefault="0074141F" w:rsidP="006C4862">
      <w:pPr>
        <w:pStyle w:val="ListParagraph"/>
        <w:widowControl w:val="0"/>
        <w:numPr>
          <w:ilvl w:val="0"/>
          <w:numId w:val="11"/>
        </w:numPr>
        <w:autoSpaceDE w:val="0"/>
        <w:autoSpaceDN w:val="0"/>
        <w:adjustRightInd w:val="0"/>
        <w:rPr>
          <w:rFonts w:cs="Times"/>
        </w:rPr>
      </w:pPr>
      <w:r w:rsidRPr="006C4862">
        <w:rPr>
          <w:rFonts w:cs="Cambria"/>
        </w:rPr>
        <w:t>Regardless of your actual grades and regardless of the reasons for your absences, 4 absences (2 weeks or ~13% of the course) will lower your grade one letter grade (i.e., A-­‐ becomes B-­‐; B becomes C).</w:t>
      </w:r>
    </w:p>
    <w:p w14:paraId="03496504" w14:textId="6E30BD11" w:rsidR="0074141F" w:rsidRPr="006C4862" w:rsidRDefault="0074141F" w:rsidP="006C4862">
      <w:pPr>
        <w:pStyle w:val="ListParagraph"/>
        <w:widowControl w:val="0"/>
        <w:numPr>
          <w:ilvl w:val="0"/>
          <w:numId w:val="11"/>
        </w:numPr>
        <w:autoSpaceDE w:val="0"/>
        <w:autoSpaceDN w:val="0"/>
        <w:adjustRightInd w:val="0"/>
        <w:rPr>
          <w:rFonts w:cs="Times"/>
        </w:rPr>
      </w:pPr>
      <w:r w:rsidRPr="006C4862">
        <w:rPr>
          <w:rFonts w:cs="Cambria"/>
        </w:rPr>
        <w:t>Regardless of your actual grades and regardless of the reasons for your absences, 6 absences (3 weeks or ~20% of the course) will lower your grade two letter grades (i.e., B becomes a D; C becomes F).</w:t>
      </w:r>
    </w:p>
    <w:p w14:paraId="31B50520" w14:textId="5ED22BB6" w:rsidR="0074141F" w:rsidRPr="006C4862" w:rsidRDefault="0074141F" w:rsidP="006C4862">
      <w:pPr>
        <w:pStyle w:val="ListParagraph"/>
        <w:widowControl w:val="0"/>
        <w:numPr>
          <w:ilvl w:val="0"/>
          <w:numId w:val="11"/>
        </w:numPr>
        <w:autoSpaceDE w:val="0"/>
        <w:autoSpaceDN w:val="0"/>
        <w:adjustRightInd w:val="0"/>
        <w:rPr>
          <w:rFonts w:cs="Times"/>
        </w:rPr>
      </w:pPr>
      <w:r w:rsidRPr="006C4862">
        <w:rPr>
          <w:rFonts w:cs="Cambria"/>
        </w:rPr>
        <w:t>Regardless of your actual grades and regardless of the reasons for your absences, 8 absences (4 weeks or ~27% of the course) will result in automatic failure of the course.</w:t>
      </w:r>
    </w:p>
    <w:p w14:paraId="3FE3CCBE" w14:textId="77777777" w:rsidR="006C4862" w:rsidRDefault="006C4862" w:rsidP="006C4862">
      <w:pPr>
        <w:widowControl w:val="0"/>
        <w:autoSpaceDE w:val="0"/>
        <w:autoSpaceDN w:val="0"/>
        <w:adjustRightInd w:val="0"/>
        <w:rPr>
          <w:rFonts w:cs="Times New Roman"/>
        </w:rPr>
      </w:pPr>
    </w:p>
    <w:p w14:paraId="089258B9" w14:textId="77777777" w:rsidR="0074141F" w:rsidRDefault="0074141F" w:rsidP="006C4862">
      <w:pPr>
        <w:widowControl w:val="0"/>
        <w:autoSpaceDE w:val="0"/>
        <w:autoSpaceDN w:val="0"/>
        <w:adjustRightInd w:val="0"/>
        <w:rPr>
          <w:rFonts w:cs="Times New Roman"/>
        </w:rPr>
      </w:pPr>
      <w:r w:rsidRPr="0074141F">
        <w:rPr>
          <w:rFonts w:cs="Times New Roman"/>
        </w:rPr>
        <w:t xml:space="preserve">You are responsible for keeping track of your own absences. I take attendance; you can check with me anytime to ensure our records agree, but my attendance record is the official one. You are tardy if you arrive after I take attendance. Three </w:t>
      </w:r>
      <w:proofErr w:type="spellStart"/>
      <w:r w:rsidRPr="0074141F">
        <w:rPr>
          <w:rFonts w:cs="Times New Roman"/>
        </w:rPr>
        <w:t>tardies</w:t>
      </w:r>
      <w:proofErr w:type="spellEnd"/>
      <w:r w:rsidRPr="0074141F">
        <w:rPr>
          <w:rFonts w:cs="Times New Roman"/>
        </w:rPr>
        <w:t xml:space="preserve"> greater than 10 minutes = one absence.</w:t>
      </w:r>
    </w:p>
    <w:p w14:paraId="583A4027" w14:textId="77777777" w:rsidR="006C4862" w:rsidRPr="0074141F" w:rsidRDefault="006C4862" w:rsidP="006C4862">
      <w:pPr>
        <w:widowControl w:val="0"/>
        <w:autoSpaceDE w:val="0"/>
        <w:autoSpaceDN w:val="0"/>
        <w:adjustRightInd w:val="0"/>
        <w:rPr>
          <w:rFonts w:cs="Times"/>
        </w:rPr>
      </w:pPr>
    </w:p>
    <w:p w14:paraId="3F317D89" w14:textId="77777777" w:rsidR="006C4862" w:rsidRDefault="0074141F" w:rsidP="006C4862">
      <w:pPr>
        <w:widowControl w:val="0"/>
        <w:autoSpaceDE w:val="0"/>
        <w:autoSpaceDN w:val="0"/>
        <w:adjustRightInd w:val="0"/>
        <w:rPr>
          <w:rFonts w:cs="Times"/>
        </w:rPr>
      </w:pPr>
      <w:r w:rsidRPr="0074141F">
        <w:rPr>
          <w:rFonts w:cs="Times New Roman"/>
        </w:rPr>
        <w:t>I urge you not to take self-indulgent absences (e.g., not bothering to come to class, wanting to sleep in). I encourage you to plan your time so that you don’t disadvantage this class for other parts of your life (e.g., studying for an exam, participating in a sports event, going away for a long weekend). Academic work is important, so you don’t want to miss this class. Schedule jobs, study groups, team meetings, and other important commitments at some time this class doesn’t meet. Schedule job interviews so they do not conflict with this class.</w:t>
      </w:r>
    </w:p>
    <w:p w14:paraId="549AD6AC" w14:textId="77777777" w:rsidR="006C4862" w:rsidRDefault="006C4862" w:rsidP="006C4862">
      <w:pPr>
        <w:widowControl w:val="0"/>
        <w:autoSpaceDE w:val="0"/>
        <w:autoSpaceDN w:val="0"/>
        <w:adjustRightInd w:val="0"/>
        <w:rPr>
          <w:rFonts w:cs="Times"/>
        </w:rPr>
      </w:pPr>
    </w:p>
    <w:p w14:paraId="6852AD02" w14:textId="68A9C942" w:rsidR="0074141F" w:rsidRPr="0074141F" w:rsidRDefault="0074141F" w:rsidP="006C4862">
      <w:pPr>
        <w:widowControl w:val="0"/>
        <w:autoSpaceDE w:val="0"/>
        <w:autoSpaceDN w:val="0"/>
        <w:adjustRightInd w:val="0"/>
        <w:rPr>
          <w:rFonts w:cs="Times"/>
        </w:rPr>
      </w:pPr>
      <w:r w:rsidRPr="0074141F">
        <w:rPr>
          <w:rFonts w:cs="Times New Roman"/>
        </w:rPr>
        <w:t>If you miss a scheduled oral presentation, you will receive a grade of 0 (that’s “zero”) for that presentation. If you miss any exam, you will receive a grade of 0 (that’s “zero”) for that exam.</w:t>
      </w:r>
    </w:p>
    <w:p w14:paraId="532A5B53" w14:textId="77777777" w:rsidR="006C4862" w:rsidRDefault="006C4862" w:rsidP="006C4862">
      <w:pPr>
        <w:widowControl w:val="0"/>
        <w:autoSpaceDE w:val="0"/>
        <w:autoSpaceDN w:val="0"/>
        <w:adjustRightInd w:val="0"/>
        <w:rPr>
          <w:rFonts w:cs="Times New Roman"/>
        </w:rPr>
      </w:pPr>
    </w:p>
    <w:p w14:paraId="46C41FEF" w14:textId="77777777" w:rsidR="0074141F" w:rsidRPr="0074141F" w:rsidRDefault="0074141F" w:rsidP="006C4862">
      <w:pPr>
        <w:widowControl w:val="0"/>
        <w:autoSpaceDE w:val="0"/>
        <w:autoSpaceDN w:val="0"/>
        <w:adjustRightInd w:val="0"/>
        <w:rPr>
          <w:rFonts w:cs="Times"/>
        </w:rPr>
      </w:pPr>
      <w:r w:rsidRPr="0074141F">
        <w:rPr>
          <w:rFonts w:cs="Times New Roman"/>
        </w:rPr>
        <w:t xml:space="preserve">As a professional courtesy, please call or leave a message if illness, an unexpected personal emergency, or business obligations prevent you from attending class or a team meeting (just as you would if you were going to miss work). Providing a reason is a profession courtesy, not an excuse. Regardless of the reason for your absence, you are responsible for information presented in classes you miss. Please check GA Tech’s position about class attendance: </w:t>
      </w:r>
      <w:r w:rsidRPr="0074141F">
        <w:rPr>
          <w:rFonts w:cs="Times New Roman"/>
          <w:color w:val="0023F2"/>
        </w:rPr>
        <w:t>http://www.catalog.gatech.edu/rules/4b.php</w:t>
      </w:r>
    </w:p>
    <w:p w14:paraId="1AFE6D00" w14:textId="77777777" w:rsidR="006C4862" w:rsidRDefault="006C4862" w:rsidP="006C4862">
      <w:pPr>
        <w:widowControl w:val="0"/>
        <w:autoSpaceDE w:val="0"/>
        <w:autoSpaceDN w:val="0"/>
        <w:adjustRightInd w:val="0"/>
        <w:rPr>
          <w:rFonts w:cs="Times New Roman"/>
        </w:rPr>
      </w:pPr>
    </w:p>
    <w:p w14:paraId="6D09F77A" w14:textId="77777777" w:rsidR="0074141F" w:rsidRPr="0074141F" w:rsidRDefault="0074141F" w:rsidP="006C4862">
      <w:pPr>
        <w:widowControl w:val="0"/>
        <w:autoSpaceDE w:val="0"/>
        <w:autoSpaceDN w:val="0"/>
        <w:adjustRightInd w:val="0"/>
        <w:rPr>
          <w:rFonts w:cs="Times"/>
        </w:rPr>
      </w:pPr>
      <w:r w:rsidRPr="0074141F">
        <w:rPr>
          <w:rFonts w:cs="Times New Roman"/>
        </w:rPr>
        <w:t xml:space="preserve">Try to avoid late assignments. However, you can receive an extension for good cause if you (1) contact me </w:t>
      </w:r>
      <w:r w:rsidRPr="0074141F">
        <w:rPr>
          <w:rFonts w:cs="Times"/>
          <w:i/>
          <w:iCs/>
        </w:rPr>
        <w:t xml:space="preserve">before </w:t>
      </w:r>
      <w:r w:rsidRPr="0074141F">
        <w:rPr>
          <w:rFonts w:cs="Times New Roman"/>
        </w:rPr>
        <w:t xml:space="preserve">the assignment is due by means of an e-mail in which you explain the reason for the delay and (2) propose in the memo a reasonable deadline (less than one week), which you then keep. The email in which you propose an alternative date is a contract. Failure to keep the new deadline breaks the contract, and I won't accept your assignment unless you can document extraordinary circumstances (e.g., you’re hospitalized). </w:t>
      </w:r>
      <w:r w:rsidRPr="0074141F">
        <w:rPr>
          <w:rFonts w:cs="Times"/>
          <w:b/>
          <w:bCs/>
          <w:i/>
          <w:iCs/>
        </w:rPr>
        <w:t xml:space="preserve">NB: </w:t>
      </w:r>
      <w:r w:rsidRPr="0074141F">
        <w:rPr>
          <w:rFonts w:cs="Times"/>
          <w:i/>
          <w:iCs/>
        </w:rPr>
        <w:t>Use this option no more than twice in a semester. Oral presentations are excluded from this option; they are always due on the assigned date. Emergencies will be dealt with on an individual basis.</w:t>
      </w:r>
    </w:p>
    <w:p w14:paraId="2DA8576B" w14:textId="77777777" w:rsidR="006C4862" w:rsidRDefault="006C4862" w:rsidP="006C4862">
      <w:pPr>
        <w:widowControl w:val="0"/>
        <w:autoSpaceDE w:val="0"/>
        <w:autoSpaceDN w:val="0"/>
        <w:adjustRightInd w:val="0"/>
        <w:rPr>
          <w:rFonts w:cs="Times New Roman"/>
        </w:rPr>
      </w:pPr>
    </w:p>
    <w:p w14:paraId="3267F37D" w14:textId="77777777" w:rsidR="0074141F" w:rsidRPr="0074141F" w:rsidRDefault="0074141F" w:rsidP="006C4862">
      <w:pPr>
        <w:widowControl w:val="0"/>
        <w:autoSpaceDE w:val="0"/>
        <w:autoSpaceDN w:val="0"/>
        <w:adjustRightInd w:val="0"/>
        <w:rPr>
          <w:rFonts w:cs="Times"/>
        </w:rPr>
      </w:pPr>
      <w:r w:rsidRPr="0074141F">
        <w:rPr>
          <w:rFonts w:cs="Times New Roman"/>
        </w:rPr>
        <w:t>Any assignment that is not submitted will be recorded as a 0 (“zero”) and averaged with the rest of your grades. This can damage your course average severely: For example, if you have completed five assignments with an A- average but don’t submit a sixth assignment (which is counted as a “zero”), your overall average will be a C.</w:t>
      </w:r>
    </w:p>
    <w:p w14:paraId="2E2E631D" w14:textId="77777777" w:rsidR="006C4862" w:rsidRDefault="006C4862" w:rsidP="006C4862">
      <w:pPr>
        <w:widowControl w:val="0"/>
        <w:autoSpaceDE w:val="0"/>
        <w:autoSpaceDN w:val="0"/>
        <w:adjustRightInd w:val="0"/>
        <w:rPr>
          <w:rFonts w:cs="Times New Roman"/>
        </w:rPr>
      </w:pPr>
    </w:p>
    <w:p w14:paraId="58F4D91A" w14:textId="77777777" w:rsidR="0074141F" w:rsidRPr="0074141F" w:rsidRDefault="0074141F" w:rsidP="006C4862">
      <w:pPr>
        <w:widowControl w:val="0"/>
        <w:autoSpaceDE w:val="0"/>
        <w:autoSpaceDN w:val="0"/>
        <w:adjustRightInd w:val="0"/>
        <w:rPr>
          <w:rFonts w:cs="Times"/>
        </w:rPr>
      </w:pPr>
      <w:r w:rsidRPr="0074141F">
        <w:rPr>
          <w:rFonts w:cs="Times New Roman"/>
        </w:rPr>
        <w:t>Occasionally an assignment will receive an "R" as a grade. "R" indicates that you are required to re-do the assignment or a section of the assignment. If you do not revise an assignment that receives an R, you will receive a “0” (zero) for the assignment—as if you had not done it.</w:t>
      </w:r>
    </w:p>
    <w:p w14:paraId="449D0EB3" w14:textId="77777777" w:rsidR="006C4862" w:rsidRDefault="006C4862" w:rsidP="006C4862">
      <w:pPr>
        <w:widowControl w:val="0"/>
        <w:autoSpaceDE w:val="0"/>
        <w:autoSpaceDN w:val="0"/>
        <w:adjustRightInd w:val="0"/>
        <w:rPr>
          <w:rFonts w:cs="Times New Roman"/>
        </w:rPr>
      </w:pPr>
    </w:p>
    <w:p w14:paraId="44399A5B" w14:textId="77777777" w:rsidR="0074141F" w:rsidRPr="0074141F" w:rsidRDefault="0074141F" w:rsidP="006C4862">
      <w:pPr>
        <w:widowControl w:val="0"/>
        <w:autoSpaceDE w:val="0"/>
        <w:autoSpaceDN w:val="0"/>
        <w:adjustRightInd w:val="0"/>
        <w:rPr>
          <w:rFonts w:cs="Times"/>
        </w:rPr>
      </w:pPr>
      <w:r w:rsidRPr="0074141F">
        <w:rPr>
          <w:rFonts w:cs="Times New Roman"/>
        </w:rPr>
        <w:t>Do not assume that I have noted every error on your documents, so revise thoroughly. Although I will identify some errors and places where you ignore conventions, I do not copyedit your papers.</w:t>
      </w:r>
    </w:p>
    <w:p w14:paraId="5849C796" w14:textId="77777777" w:rsidR="006C4862" w:rsidRDefault="006C4862" w:rsidP="006C4862">
      <w:pPr>
        <w:widowControl w:val="0"/>
        <w:autoSpaceDE w:val="0"/>
        <w:autoSpaceDN w:val="0"/>
        <w:adjustRightInd w:val="0"/>
        <w:rPr>
          <w:rFonts w:cs="Times New Roman"/>
          <w:b/>
        </w:rPr>
      </w:pPr>
    </w:p>
    <w:p w14:paraId="70E35BB7" w14:textId="77777777" w:rsidR="00573B27" w:rsidRPr="00573B27" w:rsidRDefault="00573B27" w:rsidP="006C4862">
      <w:pPr>
        <w:widowControl w:val="0"/>
        <w:autoSpaceDE w:val="0"/>
        <w:autoSpaceDN w:val="0"/>
        <w:adjustRightInd w:val="0"/>
        <w:rPr>
          <w:rFonts w:cs="Times New Roman"/>
          <w:b/>
        </w:rPr>
      </w:pPr>
      <w:r w:rsidRPr="00573B27">
        <w:rPr>
          <w:rFonts w:cs="Times New Roman"/>
          <w:b/>
        </w:rPr>
        <w:t>Discrimination and Accommodation Policies</w:t>
      </w:r>
    </w:p>
    <w:p w14:paraId="5D426055" w14:textId="77777777" w:rsidR="0074141F" w:rsidRPr="0074141F" w:rsidRDefault="0074141F" w:rsidP="006C4862">
      <w:pPr>
        <w:widowControl w:val="0"/>
        <w:autoSpaceDE w:val="0"/>
        <w:autoSpaceDN w:val="0"/>
        <w:adjustRightInd w:val="0"/>
        <w:rPr>
          <w:rFonts w:cs="Times"/>
        </w:rPr>
      </w:pPr>
      <w:r w:rsidRPr="0074141F">
        <w:rPr>
          <w:rFonts w:cs="Times New Roman"/>
        </w:rPr>
        <w:t>This class does not discriminate on the basis of race, color, age, religion, national origin, sexual orientation, gender, marital status, disability, or status as a veteran. Alternative viewpoints are welcome; however, statements that are deemed racist, sexist, homophobic, classist, or otherwise discriminatory toward others in the class or outside the class will not be tolerated.</w:t>
      </w:r>
    </w:p>
    <w:p w14:paraId="56768999" w14:textId="77777777" w:rsidR="0074141F" w:rsidRPr="0074141F" w:rsidRDefault="0074141F" w:rsidP="006C4862">
      <w:pPr>
        <w:widowControl w:val="0"/>
        <w:autoSpaceDE w:val="0"/>
        <w:autoSpaceDN w:val="0"/>
        <w:adjustRightInd w:val="0"/>
        <w:rPr>
          <w:rFonts w:cs="Times"/>
        </w:rPr>
      </w:pPr>
      <w:r w:rsidRPr="0074141F">
        <w:rPr>
          <w:rFonts w:cs="Times New Roman"/>
        </w:rPr>
        <w:t>Georgia Tech supports students through ADAPTS (Access Disabled Assistance Program for Tech Students). Any student who may require an accommodation for a documented disability should inform me as soon as possible or as soon as you become aware of your disability. Anyone who anticipates difficulties with the content or format of the course due to a documented disability should arrange a meeting so we can create a workable plan for your success in this course. ADAPTS serves any Georgia Tech student who has a documented, qualifying disability. Official documentation of the disability is required to determine eligibility for accommodations or adaptations that may be helpful for this course. Please make sure I receive a Faculty Accommodation Letter form verifying your disability and specifying the accommodation you need. ADAPTS operates under the guidelines of Section 504 of the Rehabilitation Act of 1973 and the 1990 Americans with Disabilities Act (ADA).</w:t>
      </w:r>
    </w:p>
    <w:p w14:paraId="217AA82D" w14:textId="77777777" w:rsidR="006C4862" w:rsidRDefault="006C4862" w:rsidP="006C4862">
      <w:pPr>
        <w:widowControl w:val="0"/>
        <w:autoSpaceDE w:val="0"/>
        <w:autoSpaceDN w:val="0"/>
        <w:adjustRightInd w:val="0"/>
        <w:rPr>
          <w:rFonts w:cs="Times New Roman"/>
        </w:rPr>
      </w:pPr>
    </w:p>
    <w:p w14:paraId="1C89A1EE" w14:textId="77777777" w:rsidR="00573B27" w:rsidRDefault="0074141F" w:rsidP="006C4862">
      <w:pPr>
        <w:widowControl w:val="0"/>
        <w:autoSpaceDE w:val="0"/>
        <w:autoSpaceDN w:val="0"/>
        <w:adjustRightInd w:val="0"/>
        <w:rPr>
          <w:rFonts w:cs="Times New Roman"/>
        </w:rPr>
      </w:pPr>
      <w:r w:rsidRPr="0074141F">
        <w:rPr>
          <w:rFonts w:cs="Times New Roman"/>
        </w:rPr>
        <w:t xml:space="preserve">Visit: </w:t>
      </w:r>
      <w:proofErr w:type="spellStart"/>
      <w:r w:rsidRPr="0074141F">
        <w:rPr>
          <w:rFonts w:cs="Times New Roman"/>
        </w:rPr>
        <w:t>Smithgall</w:t>
      </w:r>
      <w:proofErr w:type="spellEnd"/>
      <w:r w:rsidRPr="0074141F">
        <w:rPr>
          <w:rFonts w:cs="Times New Roman"/>
        </w:rPr>
        <w:t xml:space="preserve"> Student Services </w:t>
      </w:r>
      <w:proofErr w:type="spellStart"/>
      <w:r w:rsidRPr="0074141F">
        <w:rPr>
          <w:rFonts w:cs="Times New Roman"/>
        </w:rPr>
        <w:t>Bld</w:t>
      </w:r>
      <w:r w:rsidR="00573B27">
        <w:rPr>
          <w:rFonts w:cs="Times New Roman"/>
        </w:rPr>
        <w:t>g</w:t>
      </w:r>
      <w:proofErr w:type="spellEnd"/>
      <w:r w:rsidR="00573B27">
        <w:rPr>
          <w:rFonts w:cs="Times New Roman"/>
        </w:rPr>
        <w:t xml:space="preserve">, Suite 210 on 353 </w:t>
      </w:r>
      <w:proofErr w:type="spellStart"/>
      <w:r w:rsidR="00573B27">
        <w:rPr>
          <w:rFonts w:cs="Times New Roman"/>
        </w:rPr>
        <w:t>Ferst</w:t>
      </w:r>
      <w:proofErr w:type="spellEnd"/>
      <w:r w:rsidR="00573B27">
        <w:rPr>
          <w:rFonts w:cs="Times New Roman"/>
        </w:rPr>
        <w:t xml:space="preserve"> Drive</w:t>
      </w:r>
    </w:p>
    <w:p w14:paraId="6715D7CA" w14:textId="77777777" w:rsidR="00573B27" w:rsidRDefault="0074141F" w:rsidP="006C4862">
      <w:pPr>
        <w:widowControl w:val="0"/>
        <w:autoSpaceDE w:val="0"/>
        <w:autoSpaceDN w:val="0"/>
        <w:adjustRightInd w:val="0"/>
        <w:rPr>
          <w:rFonts w:cs="Times New Roman"/>
          <w:color w:val="0023F2"/>
        </w:rPr>
      </w:pPr>
      <w:r w:rsidRPr="0074141F">
        <w:rPr>
          <w:rFonts w:cs="Times New Roman"/>
        </w:rPr>
        <w:t xml:space="preserve">Email: </w:t>
      </w:r>
      <w:hyperlink r:id="rId9" w:history="1">
        <w:r w:rsidR="00573B27" w:rsidRPr="00440AD9">
          <w:rPr>
            <w:rStyle w:val="Hyperlink"/>
            <w:rFonts w:cs="Times New Roman"/>
          </w:rPr>
          <w:t>adapts@vpss.gatech.edu</w:t>
        </w:r>
      </w:hyperlink>
    </w:p>
    <w:p w14:paraId="4C04404A" w14:textId="77777777" w:rsidR="0074141F" w:rsidRPr="0074141F" w:rsidRDefault="0074141F" w:rsidP="006C4862">
      <w:pPr>
        <w:widowControl w:val="0"/>
        <w:autoSpaceDE w:val="0"/>
        <w:autoSpaceDN w:val="0"/>
        <w:adjustRightInd w:val="0"/>
        <w:rPr>
          <w:rFonts w:cs="Times"/>
        </w:rPr>
      </w:pPr>
      <w:r w:rsidRPr="0074141F">
        <w:rPr>
          <w:rFonts w:cs="Times New Roman"/>
        </w:rPr>
        <w:t>Call: 404-894-2563 (V); 404-894-1664 (TDD); 404-894-9928 (fax)</w:t>
      </w:r>
    </w:p>
    <w:p w14:paraId="79928249" w14:textId="77777777" w:rsidR="006C4862" w:rsidRDefault="006C4862" w:rsidP="006C4862">
      <w:pPr>
        <w:widowControl w:val="0"/>
        <w:autoSpaceDE w:val="0"/>
        <w:autoSpaceDN w:val="0"/>
        <w:adjustRightInd w:val="0"/>
        <w:rPr>
          <w:rFonts w:cs="Times New Roman"/>
          <w:b/>
        </w:rPr>
      </w:pPr>
    </w:p>
    <w:p w14:paraId="5A2343E7" w14:textId="77777777" w:rsidR="0074141F" w:rsidRPr="00573B27" w:rsidRDefault="00573B27" w:rsidP="006C4862">
      <w:pPr>
        <w:widowControl w:val="0"/>
        <w:autoSpaceDE w:val="0"/>
        <w:autoSpaceDN w:val="0"/>
        <w:adjustRightInd w:val="0"/>
        <w:rPr>
          <w:rFonts w:cs="Times"/>
          <w:b/>
        </w:rPr>
      </w:pPr>
      <w:r w:rsidRPr="00573B27">
        <w:rPr>
          <w:rFonts w:cs="Times New Roman"/>
          <w:b/>
        </w:rPr>
        <w:t>Academic Misconduct</w:t>
      </w:r>
    </w:p>
    <w:p w14:paraId="15F0D9C6" w14:textId="77777777" w:rsidR="0074141F" w:rsidRPr="0074141F" w:rsidRDefault="0074141F" w:rsidP="006C4862">
      <w:pPr>
        <w:widowControl w:val="0"/>
        <w:autoSpaceDE w:val="0"/>
        <w:autoSpaceDN w:val="0"/>
        <w:adjustRightInd w:val="0"/>
        <w:rPr>
          <w:rFonts w:cs="Times"/>
        </w:rPr>
      </w:pPr>
      <w:r w:rsidRPr="0074141F">
        <w:rPr>
          <w:rFonts w:cs="Times New Roman"/>
        </w:rPr>
        <w:t xml:space="preserve">One serious kind of academic misconduct is plagiarism, which occurs when a writer, speaker, or designer deliberately uses someone else's language, ideas, images, or other original material or code without fully acknowledging its source by quotation marks as appropriate, in footnotes or endnotes, in works cited, and in other ways as appropriate (modified from WPA Statement on "Defining and Avoiding Plagiarism"). If you engage in plagiarism or any other form of academic misconduct, you will fail the assignment in which you have engaged in academic misconduct and be referred to the Office of Student Integrity, as required by Georgia Tech policy. I strongly urge you to be familiar with Georgia Tech’s Honor Challenge— </w:t>
      </w:r>
      <w:r w:rsidRPr="0074141F">
        <w:rPr>
          <w:rFonts w:cs="Times New Roman"/>
          <w:color w:val="0023F2"/>
        </w:rPr>
        <w:t xml:space="preserve">http://www.honor.gatech.edu/ </w:t>
      </w:r>
      <w:r w:rsidRPr="0074141F">
        <w:rPr>
          <w:rFonts w:cs="Times New Roman"/>
        </w:rPr>
        <w:t xml:space="preserve">—as well as the Office of Student Integrity—http://www.deanofstudents.gatech.edu/integrity/ You should be familiar with the process for academic misconduct— </w:t>
      </w:r>
      <w:r w:rsidRPr="0074141F">
        <w:rPr>
          <w:rFonts w:cs="Times New Roman"/>
          <w:color w:val="0023F2"/>
        </w:rPr>
        <w:t>http://www.deanofstudents.gatech.edu/integrity/academic_misconduct.php</w:t>
      </w:r>
    </w:p>
    <w:p w14:paraId="049D36B7" w14:textId="77777777" w:rsidR="006C4862" w:rsidRDefault="006C4862" w:rsidP="006C4862">
      <w:pPr>
        <w:widowControl w:val="0"/>
        <w:autoSpaceDE w:val="0"/>
        <w:autoSpaceDN w:val="0"/>
        <w:adjustRightInd w:val="0"/>
        <w:rPr>
          <w:rFonts w:cs="Times"/>
          <w:i/>
          <w:iCs/>
        </w:rPr>
      </w:pPr>
    </w:p>
    <w:p w14:paraId="53DF4723" w14:textId="77777777" w:rsidR="0074141F" w:rsidRPr="0074141F" w:rsidRDefault="0074141F" w:rsidP="006C4862">
      <w:pPr>
        <w:widowControl w:val="0"/>
        <w:autoSpaceDE w:val="0"/>
        <w:autoSpaceDN w:val="0"/>
        <w:adjustRightInd w:val="0"/>
        <w:rPr>
          <w:rFonts w:cs="Times"/>
        </w:rPr>
      </w:pPr>
      <w:r w:rsidRPr="0074141F">
        <w:rPr>
          <w:rFonts w:cs="Times"/>
          <w:i/>
          <w:iCs/>
        </w:rPr>
        <w:t xml:space="preserve">A Fair(y) Use Tale: </w:t>
      </w:r>
      <w:r w:rsidRPr="0074141F">
        <w:rPr>
          <w:rFonts w:cs="Times New Roman"/>
        </w:rPr>
        <w:t xml:space="preserve">Professor Eric </w:t>
      </w:r>
      <w:proofErr w:type="spellStart"/>
      <w:r w:rsidRPr="0074141F">
        <w:rPr>
          <w:rFonts w:cs="Times New Roman"/>
        </w:rPr>
        <w:t>Faden</w:t>
      </w:r>
      <w:proofErr w:type="spellEnd"/>
      <w:r w:rsidRPr="0074141F">
        <w:rPr>
          <w:rFonts w:cs="Times New Roman"/>
        </w:rPr>
        <w:t xml:space="preserve"> of </w:t>
      </w:r>
      <w:proofErr w:type="spellStart"/>
      <w:r w:rsidRPr="0074141F">
        <w:rPr>
          <w:rFonts w:cs="Times New Roman"/>
        </w:rPr>
        <w:t>Bucknell</w:t>
      </w:r>
      <w:proofErr w:type="spellEnd"/>
      <w:r w:rsidRPr="0074141F">
        <w:rPr>
          <w:rFonts w:cs="Times New Roman"/>
        </w:rPr>
        <w:t xml:space="preserve"> University provides this humorous, yet informative, review of copyright principles delivered through the words of the very folks we can thank for nearly endless copyright terms. </w:t>
      </w:r>
      <w:r w:rsidRPr="0074141F">
        <w:rPr>
          <w:rFonts w:cs="Times New Roman"/>
          <w:color w:val="0023F2"/>
        </w:rPr>
        <w:t>http://www.youtube.com/watch?v=CJn_jC4FNDo</w:t>
      </w:r>
    </w:p>
    <w:p w14:paraId="1E48B844" w14:textId="77777777" w:rsidR="006C4862" w:rsidRDefault="006C4862" w:rsidP="006C4862">
      <w:pPr>
        <w:widowControl w:val="0"/>
        <w:autoSpaceDE w:val="0"/>
        <w:autoSpaceDN w:val="0"/>
        <w:adjustRightInd w:val="0"/>
        <w:rPr>
          <w:rFonts w:cs="Arial"/>
          <w:b/>
        </w:rPr>
      </w:pPr>
    </w:p>
    <w:p w14:paraId="37B8EB1F" w14:textId="77777777" w:rsidR="0074141F" w:rsidRPr="000D11AA" w:rsidRDefault="00573B27" w:rsidP="006C4862">
      <w:pPr>
        <w:widowControl w:val="0"/>
        <w:autoSpaceDE w:val="0"/>
        <w:autoSpaceDN w:val="0"/>
        <w:adjustRightInd w:val="0"/>
        <w:rPr>
          <w:rFonts w:cs="Times"/>
          <w:b/>
        </w:rPr>
      </w:pPr>
      <w:r w:rsidRPr="000D11AA">
        <w:rPr>
          <w:rFonts w:cs="Arial"/>
          <w:b/>
        </w:rPr>
        <w:t>Weekly Schedule</w:t>
      </w:r>
    </w:p>
    <w:p w14:paraId="4C20E332" w14:textId="77777777" w:rsidR="000D11AA" w:rsidRPr="000D11AA" w:rsidRDefault="000D11AA" w:rsidP="006C4862">
      <w:pPr>
        <w:widowControl w:val="0"/>
        <w:autoSpaceDE w:val="0"/>
        <w:autoSpaceDN w:val="0"/>
        <w:adjustRightInd w:val="0"/>
        <w:rPr>
          <w:rFonts w:cs="Times New Roman"/>
          <w:u w:val="single"/>
        </w:rPr>
      </w:pPr>
      <w:r w:rsidRPr="000D11AA">
        <w:rPr>
          <w:rFonts w:cs="Times New Roman"/>
          <w:u w:val="single"/>
        </w:rPr>
        <w:t>Week 1</w:t>
      </w:r>
    </w:p>
    <w:p w14:paraId="24B8D453" w14:textId="77777777" w:rsidR="000D11AA" w:rsidRPr="006C4862" w:rsidRDefault="0074141F" w:rsidP="006C4862">
      <w:pPr>
        <w:pStyle w:val="ListParagraph"/>
        <w:widowControl w:val="0"/>
        <w:numPr>
          <w:ilvl w:val="0"/>
          <w:numId w:val="12"/>
        </w:numPr>
        <w:autoSpaceDE w:val="0"/>
        <w:autoSpaceDN w:val="0"/>
        <w:adjustRightInd w:val="0"/>
        <w:rPr>
          <w:rFonts w:cs="Times New Roman"/>
        </w:rPr>
      </w:pPr>
      <w:r w:rsidRPr="006C4862">
        <w:rPr>
          <w:rFonts w:cs="Times New Roman"/>
        </w:rPr>
        <w:t>Course Introduction</w:t>
      </w:r>
    </w:p>
    <w:p w14:paraId="61B641DA" w14:textId="77777777" w:rsidR="0074141F" w:rsidRPr="006C4862" w:rsidRDefault="0074141F" w:rsidP="006C4862">
      <w:pPr>
        <w:pStyle w:val="ListParagraph"/>
        <w:widowControl w:val="0"/>
        <w:numPr>
          <w:ilvl w:val="0"/>
          <w:numId w:val="12"/>
        </w:numPr>
        <w:autoSpaceDE w:val="0"/>
        <w:autoSpaceDN w:val="0"/>
        <w:adjustRightInd w:val="0"/>
        <w:rPr>
          <w:rFonts w:cs="Times New Roman"/>
        </w:rPr>
      </w:pPr>
      <w:r w:rsidRPr="006C4862">
        <w:rPr>
          <w:rFonts w:cs="Times New Roman"/>
        </w:rPr>
        <w:t>Definition of narrative and personal narratives</w:t>
      </w:r>
    </w:p>
    <w:p w14:paraId="28092FE6" w14:textId="77777777" w:rsidR="000D11AA" w:rsidRDefault="000D11AA" w:rsidP="006C4862">
      <w:pPr>
        <w:widowControl w:val="0"/>
        <w:autoSpaceDE w:val="0"/>
        <w:autoSpaceDN w:val="0"/>
        <w:adjustRightInd w:val="0"/>
        <w:rPr>
          <w:rFonts w:cs="Times New Roman"/>
        </w:rPr>
      </w:pPr>
    </w:p>
    <w:p w14:paraId="037F4D05" w14:textId="77777777" w:rsidR="000D11AA" w:rsidRPr="000D11AA" w:rsidRDefault="000D11AA" w:rsidP="006C4862">
      <w:pPr>
        <w:widowControl w:val="0"/>
        <w:autoSpaceDE w:val="0"/>
        <w:autoSpaceDN w:val="0"/>
        <w:adjustRightInd w:val="0"/>
        <w:rPr>
          <w:rFonts w:cs="Times New Roman"/>
          <w:u w:val="single"/>
        </w:rPr>
      </w:pPr>
      <w:r w:rsidRPr="000D11AA">
        <w:rPr>
          <w:rFonts w:cs="Times New Roman"/>
          <w:u w:val="single"/>
        </w:rPr>
        <w:t>Week 2</w:t>
      </w:r>
    </w:p>
    <w:p w14:paraId="45BA70B7" w14:textId="77777777" w:rsidR="0074141F" w:rsidRPr="006C4862" w:rsidRDefault="0074141F" w:rsidP="006C4862">
      <w:pPr>
        <w:pStyle w:val="ListParagraph"/>
        <w:widowControl w:val="0"/>
        <w:numPr>
          <w:ilvl w:val="0"/>
          <w:numId w:val="13"/>
        </w:numPr>
        <w:autoSpaceDE w:val="0"/>
        <w:autoSpaceDN w:val="0"/>
        <w:adjustRightInd w:val="0"/>
        <w:rPr>
          <w:rFonts w:cs="Times"/>
          <w:bCs/>
        </w:rPr>
      </w:pPr>
      <w:r w:rsidRPr="006C4862">
        <w:rPr>
          <w:rFonts w:cs="Times"/>
          <w:bCs/>
        </w:rPr>
        <w:t xml:space="preserve">DUE: </w:t>
      </w:r>
      <w:r w:rsidRPr="006C4862">
        <w:rPr>
          <w:rFonts w:cs="Times"/>
          <w:i/>
          <w:iCs/>
        </w:rPr>
        <w:t>RENT (</w:t>
      </w:r>
      <w:proofErr w:type="spellStart"/>
      <w:r w:rsidRPr="006C4862">
        <w:rPr>
          <w:rFonts w:cs="Times"/>
          <w:i/>
          <w:iCs/>
        </w:rPr>
        <w:t>Routledge</w:t>
      </w:r>
      <w:proofErr w:type="spellEnd"/>
      <w:r w:rsidRPr="006C4862">
        <w:rPr>
          <w:rFonts w:cs="Times"/>
          <w:i/>
          <w:iCs/>
        </w:rPr>
        <w:t xml:space="preserve"> Encyclopedia of Narrative Theory) </w:t>
      </w:r>
      <w:r w:rsidRPr="006C4862">
        <w:rPr>
          <w:rFonts w:cs="Times New Roman"/>
        </w:rPr>
        <w:t>Discussion of concepts: narration, narrative, narrative situations, narrator</w:t>
      </w:r>
    </w:p>
    <w:p w14:paraId="1C82E34A" w14:textId="77777777" w:rsidR="000D11AA" w:rsidRPr="006C4862" w:rsidRDefault="0074141F" w:rsidP="006C4862">
      <w:pPr>
        <w:pStyle w:val="ListParagraph"/>
        <w:widowControl w:val="0"/>
        <w:numPr>
          <w:ilvl w:val="0"/>
          <w:numId w:val="13"/>
        </w:numPr>
        <w:autoSpaceDE w:val="0"/>
        <w:autoSpaceDN w:val="0"/>
        <w:adjustRightInd w:val="0"/>
        <w:rPr>
          <w:rFonts w:cs="Times"/>
          <w:bCs/>
        </w:rPr>
      </w:pPr>
      <w:r w:rsidRPr="006C4862">
        <w:rPr>
          <w:rFonts w:cs="Times"/>
          <w:bCs/>
        </w:rPr>
        <w:t xml:space="preserve">DUE: SHORT #1—Review three podcasts, identifying both the shared and distinctive narrative elements and production details that are effective. (See T-Square assignment sheet.) </w:t>
      </w:r>
    </w:p>
    <w:p w14:paraId="64565A4F" w14:textId="77777777" w:rsidR="0074141F" w:rsidRPr="006C4862" w:rsidRDefault="0074141F" w:rsidP="006C4862">
      <w:pPr>
        <w:pStyle w:val="ListParagraph"/>
        <w:widowControl w:val="0"/>
        <w:numPr>
          <w:ilvl w:val="0"/>
          <w:numId w:val="13"/>
        </w:numPr>
        <w:autoSpaceDE w:val="0"/>
        <w:autoSpaceDN w:val="0"/>
        <w:adjustRightInd w:val="0"/>
        <w:rPr>
          <w:rFonts w:cs="Times"/>
          <w:bCs/>
        </w:rPr>
      </w:pPr>
      <w:r w:rsidRPr="006C4862">
        <w:rPr>
          <w:rFonts w:cs="Times"/>
          <w:bCs/>
        </w:rPr>
        <w:t>DUE FOR PROJECT #1 (PODCAST): Draft of proposal memo for in-class review</w:t>
      </w:r>
    </w:p>
    <w:p w14:paraId="0D606854" w14:textId="77777777" w:rsidR="006C4862" w:rsidRDefault="006C4862" w:rsidP="006C4862">
      <w:pPr>
        <w:widowControl w:val="0"/>
        <w:autoSpaceDE w:val="0"/>
        <w:autoSpaceDN w:val="0"/>
        <w:adjustRightInd w:val="0"/>
        <w:rPr>
          <w:rFonts w:cs="Times"/>
          <w:bCs/>
          <w:u w:val="single"/>
        </w:rPr>
      </w:pPr>
    </w:p>
    <w:p w14:paraId="5FD36D07" w14:textId="77777777" w:rsidR="000D11AA" w:rsidRPr="006C4862" w:rsidRDefault="000D11AA" w:rsidP="006C4862">
      <w:pPr>
        <w:widowControl w:val="0"/>
        <w:autoSpaceDE w:val="0"/>
        <w:autoSpaceDN w:val="0"/>
        <w:adjustRightInd w:val="0"/>
        <w:rPr>
          <w:rFonts w:cs="Times"/>
          <w:u w:val="single"/>
        </w:rPr>
      </w:pPr>
      <w:r w:rsidRPr="006C4862">
        <w:rPr>
          <w:rFonts w:cs="Times"/>
          <w:bCs/>
          <w:u w:val="single"/>
        </w:rPr>
        <w:t>Week 3</w:t>
      </w:r>
    </w:p>
    <w:p w14:paraId="4D0A87B3" w14:textId="77777777" w:rsidR="0074141F" w:rsidRPr="006C4862" w:rsidRDefault="0074141F" w:rsidP="006C4862">
      <w:pPr>
        <w:pStyle w:val="ListParagraph"/>
        <w:widowControl w:val="0"/>
        <w:numPr>
          <w:ilvl w:val="0"/>
          <w:numId w:val="14"/>
        </w:numPr>
        <w:autoSpaceDE w:val="0"/>
        <w:autoSpaceDN w:val="0"/>
        <w:adjustRightInd w:val="0"/>
        <w:rPr>
          <w:rFonts w:cs="Times"/>
        </w:rPr>
      </w:pPr>
      <w:r w:rsidRPr="006C4862">
        <w:rPr>
          <w:rFonts w:cs="Times"/>
          <w:bCs/>
        </w:rPr>
        <w:t>DUE FOR PROJECT #1 (PODCAST): Proposal memo</w:t>
      </w:r>
    </w:p>
    <w:p w14:paraId="2804B5EC" w14:textId="77777777" w:rsidR="0074141F" w:rsidRPr="006C4862" w:rsidRDefault="0074141F" w:rsidP="006C4862">
      <w:pPr>
        <w:pStyle w:val="ListParagraph"/>
        <w:widowControl w:val="0"/>
        <w:numPr>
          <w:ilvl w:val="0"/>
          <w:numId w:val="14"/>
        </w:numPr>
        <w:autoSpaceDE w:val="0"/>
        <w:autoSpaceDN w:val="0"/>
        <w:adjustRightInd w:val="0"/>
        <w:rPr>
          <w:rFonts w:cs="Times"/>
        </w:rPr>
      </w:pPr>
      <w:r w:rsidRPr="006C4862">
        <w:rPr>
          <w:rFonts w:cs="Times"/>
          <w:bCs/>
        </w:rPr>
        <w:t>DUE: TUTORIAL PROPOSAL MEMO (See T-Square assignment sheet)</w:t>
      </w:r>
    </w:p>
    <w:p w14:paraId="57C3D4AE" w14:textId="77777777" w:rsidR="0074141F" w:rsidRPr="006C4862" w:rsidRDefault="0074141F" w:rsidP="006C4862">
      <w:pPr>
        <w:pStyle w:val="ListParagraph"/>
        <w:widowControl w:val="0"/>
        <w:numPr>
          <w:ilvl w:val="0"/>
          <w:numId w:val="14"/>
        </w:numPr>
        <w:autoSpaceDE w:val="0"/>
        <w:autoSpaceDN w:val="0"/>
        <w:adjustRightInd w:val="0"/>
        <w:rPr>
          <w:rFonts w:cs="Times"/>
        </w:rPr>
      </w:pPr>
      <w:r w:rsidRPr="006C4862">
        <w:rPr>
          <w:rFonts w:cs="Times"/>
          <w:bCs/>
        </w:rPr>
        <w:t>DUE: SHORT #2—Characterize your podcast as a new subgenre of radio narratives; consider other features of your podcast as well. (See T-Square assignment sheet)</w:t>
      </w:r>
    </w:p>
    <w:p w14:paraId="73D4176E" w14:textId="77777777" w:rsidR="006C4862" w:rsidRDefault="006C4862" w:rsidP="006C4862">
      <w:pPr>
        <w:widowControl w:val="0"/>
        <w:autoSpaceDE w:val="0"/>
        <w:autoSpaceDN w:val="0"/>
        <w:adjustRightInd w:val="0"/>
        <w:rPr>
          <w:rFonts w:cs="Times"/>
          <w:bCs/>
          <w:u w:val="single"/>
        </w:rPr>
      </w:pPr>
    </w:p>
    <w:p w14:paraId="0EC30F06"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4</w:t>
      </w:r>
    </w:p>
    <w:p w14:paraId="6C241DA9" w14:textId="77777777" w:rsidR="0074141F" w:rsidRPr="006C4862" w:rsidRDefault="0074141F" w:rsidP="006C4862">
      <w:pPr>
        <w:pStyle w:val="ListParagraph"/>
        <w:widowControl w:val="0"/>
        <w:numPr>
          <w:ilvl w:val="0"/>
          <w:numId w:val="27"/>
        </w:numPr>
        <w:autoSpaceDE w:val="0"/>
        <w:autoSpaceDN w:val="0"/>
        <w:adjustRightInd w:val="0"/>
        <w:rPr>
          <w:rFonts w:cs="Times"/>
        </w:rPr>
      </w:pPr>
      <w:r w:rsidRPr="006C4862">
        <w:rPr>
          <w:rFonts w:cs="Times"/>
          <w:bCs/>
        </w:rPr>
        <w:t>DUE FOR PROJECT #1 (PODCAST): Draft for in-class workshop</w:t>
      </w:r>
    </w:p>
    <w:p w14:paraId="4092DD59" w14:textId="77777777" w:rsidR="0074141F" w:rsidRPr="006C4862" w:rsidRDefault="0074141F" w:rsidP="006C4862">
      <w:pPr>
        <w:pStyle w:val="ListParagraph"/>
        <w:widowControl w:val="0"/>
        <w:numPr>
          <w:ilvl w:val="0"/>
          <w:numId w:val="27"/>
        </w:numPr>
        <w:autoSpaceDE w:val="0"/>
        <w:autoSpaceDN w:val="0"/>
        <w:adjustRightInd w:val="0"/>
        <w:rPr>
          <w:rFonts w:cs="Times"/>
        </w:rPr>
      </w:pPr>
      <w:r w:rsidRPr="006C4862">
        <w:rPr>
          <w:rFonts w:cs="Times"/>
          <w:bCs/>
        </w:rPr>
        <w:t>DUE: SHORT #3</w:t>
      </w:r>
    </w:p>
    <w:p w14:paraId="5D426A09" w14:textId="77777777" w:rsidR="0074141F" w:rsidRPr="006C4862" w:rsidRDefault="0074141F" w:rsidP="006C4862">
      <w:pPr>
        <w:pStyle w:val="ListParagraph"/>
        <w:widowControl w:val="0"/>
        <w:numPr>
          <w:ilvl w:val="0"/>
          <w:numId w:val="27"/>
        </w:numPr>
        <w:autoSpaceDE w:val="0"/>
        <w:autoSpaceDN w:val="0"/>
        <w:adjustRightInd w:val="0"/>
        <w:rPr>
          <w:rFonts w:cs="Times"/>
        </w:rPr>
      </w:pPr>
      <w:r w:rsidRPr="006C4862">
        <w:rPr>
          <w:rFonts w:cs="Times"/>
          <w:bCs/>
        </w:rPr>
        <w:t>PRESENT TUTORIAL 1: Student name _________ – student-selected topic PRESENT TUTORIAL 2: Student name _________ – student-selected topic PRESENT TUTORIAL 3: Student name _________ – student-selected topic</w:t>
      </w:r>
    </w:p>
    <w:p w14:paraId="57EAB8C7" w14:textId="77777777" w:rsidR="0074141F" w:rsidRPr="006C4862" w:rsidRDefault="0074141F" w:rsidP="006C4862">
      <w:pPr>
        <w:pStyle w:val="ListParagraph"/>
        <w:widowControl w:val="0"/>
        <w:numPr>
          <w:ilvl w:val="0"/>
          <w:numId w:val="27"/>
        </w:numPr>
        <w:autoSpaceDE w:val="0"/>
        <w:autoSpaceDN w:val="0"/>
        <w:adjustRightInd w:val="0"/>
        <w:rPr>
          <w:rFonts w:cs="Times"/>
        </w:rPr>
      </w:pPr>
      <w:r w:rsidRPr="006C4862">
        <w:rPr>
          <w:rFonts w:cs="Times"/>
          <w:bCs/>
        </w:rPr>
        <w:t>IMPORTANT: Your TUTORIAL CRITIQUES MEMOS should be emailed to each individual presenter within 24 hours of the presentation, with a copy to the instructor. TUTORIAL REFLECTION is due within 48 hours of your presentation, placed in appropriate T-Square slot.</w:t>
      </w:r>
    </w:p>
    <w:p w14:paraId="2A93BA64" w14:textId="77777777" w:rsidR="006C4862" w:rsidRDefault="006C4862" w:rsidP="006C4862">
      <w:pPr>
        <w:widowControl w:val="0"/>
        <w:autoSpaceDE w:val="0"/>
        <w:autoSpaceDN w:val="0"/>
        <w:adjustRightInd w:val="0"/>
        <w:rPr>
          <w:rFonts w:cs="Times"/>
          <w:bCs/>
          <w:u w:val="single"/>
        </w:rPr>
      </w:pPr>
    </w:p>
    <w:p w14:paraId="62BF9E81"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5</w:t>
      </w:r>
    </w:p>
    <w:p w14:paraId="6C30B080" w14:textId="77777777" w:rsidR="0074141F" w:rsidRPr="006C4862" w:rsidRDefault="0074141F" w:rsidP="006C4862">
      <w:pPr>
        <w:pStyle w:val="ListParagraph"/>
        <w:widowControl w:val="0"/>
        <w:numPr>
          <w:ilvl w:val="0"/>
          <w:numId w:val="26"/>
        </w:numPr>
        <w:autoSpaceDE w:val="0"/>
        <w:autoSpaceDN w:val="0"/>
        <w:adjustRightInd w:val="0"/>
        <w:rPr>
          <w:rFonts w:cs="Times"/>
        </w:rPr>
      </w:pPr>
      <w:r w:rsidRPr="006C4862">
        <w:rPr>
          <w:rFonts w:cs="Times"/>
          <w:bCs/>
        </w:rPr>
        <w:t>DUE FOR PROJECT #1 (PODCAST): Final Artifact</w:t>
      </w:r>
    </w:p>
    <w:p w14:paraId="22EFFF16" w14:textId="77777777" w:rsidR="0074141F" w:rsidRPr="006C4862" w:rsidRDefault="0074141F" w:rsidP="006C4862">
      <w:pPr>
        <w:pStyle w:val="ListParagraph"/>
        <w:widowControl w:val="0"/>
        <w:numPr>
          <w:ilvl w:val="0"/>
          <w:numId w:val="26"/>
        </w:numPr>
        <w:autoSpaceDE w:val="0"/>
        <w:autoSpaceDN w:val="0"/>
        <w:adjustRightInd w:val="0"/>
        <w:rPr>
          <w:rFonts w:cs="Times"/>
        </w:rPr>
      </w:pPr>
      <w:r w:rsidRPr="006C4862">
        <w:rPr>
          <w:rFonts w:cs="Times"/>
          <w:bCs/>
        </w:rPr>
        <w:t>DUE FOR PROJECT #1 (PODCAST): Reflection</w:t>
      </w:r>
    </w:p>
    <w:p w14:paraId="6C19A7B6" w14:textId="77777777" w:rsidR="0074141F" w:rsidRPr="006C4862" w:rsidRDefault="0074141F" w:rsidP="006C4862">
      <w:pPr>
        <w:pStyle w:val="ListParagraph"/>
        <w:widowControl w:val="0"/>
        <w:numPr>
          <w:ilvl w:val="0"/>
          <w:numId w:val="26"/>
        </w:numPr>
        <w:autoSpaceDE w:val="0"/>
        <w:autoSpaceDN w:val="0"/>
        <w:adjustRightInd w:val="0"/>
        <w:rPr>
          <w:rFonts w:cs="Times"/>
        </w:rPr>
      </w:pPr>
      <w:r w:rsidRPr="006C4862">
        <w:rPr>
          <w:rFonts w:cs="Times"/>
          <w:bCs/>
        </w:rPr>
        <w:t>DUE FOR PROJECT #2 (RESEARCH PROJECT): Draft of proposal memo for in-class review PRESENT TUTORIAL 4: Student name _________ – student-selected topic PRESENT TUTORIAL 4: Student name _________ – student-selected topic</w:t>
      </w:r>
    </w:p>
    <w:p w14:paraId="2F43DE37" w14:textId="77777777" w:rsidR="0074141F" w:rsidRPr="006C4862" w:rsidRDefault="0074141F" w:rsidP="006C4862">
      <w:pPr>
        <w:pStyle w:val="ListParagraph"/>
        <w:widowControl w:val="0"/>
        <w:numPr>
          <w:ilvl w:val="0"/>
          <w:numId w:val="26"/>
        </w:numPr>
        <w:autoSpaceDE w:val="0"/>
        <w:autoSpaceDN w:val="0"/>
        <w:adjustRightInd w:val="0"/>
        <w:rPr>
          <w:rFonts w:cs="Times"/>
        </w:rPr>
      </w:pPr>
      <w:r w:rsidRPr="006C4862">
        <w:rPr>
          <w:rFonts w:cs="Times"/>
          <w:bCs/>
        </w:rPr>
        <w:t>PRESENT TUTORIAL 6: Student name _________ – student-selected topic</w:t>
      </w:r>
    </w:p>
    <w:p w14:paraId="006269AB" w14:textId="77777777" w:rsidR="006C4862" w:rsidRDefault="006C4862" w:rsidP="006C4862">
      <w:pPr>
        <w:widowControl w:val="0"/>
        <w:autoSpaceDE w:val="0"/>
        <w:autoSpaceDN w:val="0"/>
        <w:adjustRightInd w:val="0"/>
        <w:rPr>
          <w:rFonts w:cs="Times New Roman"/>
          <w:u w:val="single"/>
        </w:rPr>
      </w:pPr>
    </w:p>
    <w:p w14:paraId="59B0A970" w14:textId="77777777" w:rsidR="000D11AA" w:rsidRPr="006C4862" w:rsidRDefault="000D11AA" w:rsidP="006C4862">
      <w:pPr>
        <w:widowControl w:val="0"/>
        <w:autoSpaceDE w:val="0"/>
        <w:autoSpaceDN w:val="0"/>
        <w:adjustRightInd w:val="0"/>
        <w:rPr>
          <w:rFonts w:cs="Times New Roman"/>
          <w:u w:val="single"/>
        </w:rPr>
      </w:pPr>
      <w:r w:rsidRPr="006C4862">
        <w:rPr>
          <w:rFonts w:cs="Times New Roman"/>
          <w:u w:val="single"/>
        </w:rPr>
        <w:t>Week 6</w:t>
      </w:r>
    </w:p>
    <w:p w14:paraId="69611623" w14:textId="77777777" w:rsidR="0074141F" w:rsidRPr="006C4862" w:rsidRDefault="0074141F" w:rsidP="006C4862">
      <w:pPr>
        <w:pStyle w:val="ListParagraph"/>
        <w:widowControl w:val="0"/>
        <w:numPr>
          <w:ilvl w:val="0"/>
          <w:numId w:val="25"/>
        </w:numPr>
        <w:autoSpaceDE w:val="0"/>
        <w:autoSpaceDN w:val="0"/>
        <w:adjustRightInd w:val="0"/>
        <w:rPr>
          <w:rFonts w:cs="Times"/>
        </w:rPr>
      </w:pPr>
      <w:r w:rsidRPr="006C4862">
        <w:rPr>
          <w:rFonts w:cs="Times New Roman"/>
        </w:rPr>
        <w:t xml:space="preserve">MIT World: Narratives of Science, featuring presentations and discussion by Robert </w:t>
      </w:r>
      <w:proofErr w:type="spellStart"/>
      <w:r w:rsidRPr="006C4862">
        <w:rPr>
          <w:rFonts w:cs="Times New Roman"/>
        </w:rPr>
        <w:t>Kanigel</w:t>
      </w:r>
      <w:proofErr w:type="spellEnd"/>
      <w:r w:rsidRPr="006C4862">
        <w:rPr>
          <w:rFonts w:cs="Times New Roman"/>
        </w:rPr>
        <w:t xml:space="preserve">, Thomas </w:t>
      </w:r>
      <w:proofErr w:type="spellStart"/>
      <w:r w:rsidRPr="006C4862">
        <w:rPr>
          <w:rFonts w:cs="Times New Roman"/>
        </w:rPr>
        <w:t>Levenson</w:t>
      </w:r>
      <w:proofErr w:type="spellEnd"/>
      <w:r w:rsidRPr="006C4862">
        <w:rPr>
          <w:rFonts w:cs="Times New Roman"/>
        </w:rPr>
        <w:t xml:space="preserve">, and Alan </w:t>
      </w:r>
      <w:proofErr w:type="spellStart"/>
      <w:r w:rsidRPr="006C4862">
        <w:rPr>
          <w:rFonts w:cs="Times New Roman"/>
        </w:rPr>
        <w:t>Lightman</w:t>
      </w:r>
      <w:proofErr w:type="spellEnd"/>
      <w:r w:rsidRPr="006C4862">
        <w:rPr>
          <w:rFonts w:cs="Times New Roman"/>
        </w:rPr>
        <w:t xml:space="preserve"> &lt;http://mitworld.mit.edu/video/284&gt; Listening to this tape will help you prepare for SHORT #3-4</w:t>
      </w:r>
    </w:p>
    <w:p w14:paraId="4C9B1E7F" w14:textId="77777777" w:rsidR="0074141F" w:rsidRPr="006C4862" w:rsidRDefault="0074141F" w:rsidP="006C4862">
      <w:pPr>
        <w:pStyle w:val="ListParagraph"/>
        <w:widowControl w:val="0"/>
        <w:numPr>
          <w:ilvl w:val="0"/>
          <w:numId w:val="25"/>
        </w:numPr>
        <w:autoSpaceDE w:val="0"/>
        <w:autoSpaceDN w:val="0"/>
        <w:adjustRightInd w:val="0"/>
        <w:rPr>
          <w:rFonts w:cs="Times"/>
        </w:rPr>
      </w:pPr>
      <w:r w:rsidRPr="006C4862">
        <w:rPr>
          <w:rFonts w:cs="Times"/>
          <w:bCs/>
        </w:rPr>
        <w:t>DUE FOR PROJECT #2 (RESEARCH PROJECT): Proposal memo</w:t>
      </w:r>
    </w:p>
    <w:p w14:paraId="75EDC98C" w14:textId="77777777" w:rsidR="0074141F" w:rsidRPr="006C4862" w:rsidRDefault="0074141F" w:rsidP="006C4862">
      <w:pPr>
        <w:pStyle w:val="ListParagraph"/>
        <w:widowControl w:val="0"/>
        <w:numPr>
          <w:ilvl w:val="0"/>
          <w:numId w:val="25"/>
        </w:numPr>
        <w:autoSpaceDE w:val="0"/>
        <w:autoSpaceDN w:val="0"/>
        <w:adjustRightInd w:val="0"/>
        <w:rPr>
          <w:rFonts w:cs="Times"/>
        </w:rPr>
      </w:pPr>
      <w:r w:rsidRPr="006C4862">
        <w:rPr>
          <w:rFonts w:cs="Times"/>
          <w:bCs/>
        </w:rPr>
        <w:t>DUE: SHORT #3-4</w:t>
      </w:r>
    </w:p>
    <w:p w14:paraId="5A7C88B5" w14:textId="77777777" w:rsidR="006C4862" w:rsidRDefault="006C4862" w:rsidP="006C4862">
      <w:pPr>
        <w:widowControl w:val="0"/>
        <w:autoSpaceDE w:val="0"/>
        <w:autoSpaceDN w:val="0"/>
        <w:adjustRightInd w:val="0"/>
        <w:rPr>
          <w:rFonts w:cs="Times"/>
          <w:bCs/>
          <w:u w:val="single"/>
        </w:rPr>
      </w:pPr>
    </w:p>
    <w:p w14:paraId="3E59F0C7"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7</w:t>
      </w:r>
    </w:p>
    <w:p w14:paraId="1B76D1F2" w14:textId="77777777" w:rsidR="000D11AA" w:rsidRPr="006C4862" w:rsidRDefault="0074141F" w:rsidP="006C4862">
      <w:pPr>
        <w:pStyle w:val="ListParagraph"/>
        <w:widowControl w:val="0"/>
        <w:numPr>
          <w:ilvl w:val="0"/>
          <w:numId w:val="24"/>
        </w:numPr>
        <w:autoSpaceDE w:val="0"/>
        <w:autoSpaceDN w:val="0"/>
        <w:adjustRightInd w:val="0"/>
        <w:rPr>
          <w:rFonts w:cs="Times"/>
          <w:bCs/>
        </w:rPr>
      </w:pPr>
      <w:r w:rsidRPr="006C4862">
        <w:rPr>
          <w:rFonts w:cs="Times"/>
          <w:bCs/>
        </w:rPr>
        <w:t xml:space="preserve">Class work day </w:t>
      </w:r>
    </w:p>
    <w:p w14:paraId="3860E79D" w14:textId="77777777" w:rsidR="0074141F" w:rsidRPr="006C4862" w:rsidRDefault="0074141F" w:rsidP="006C4862">
      <w:pPr>
        <w:pStyle w:val="ListParagraph"/>
        <w:widowControl w:val="0"/>
        <w:numPr>
          <w:ilvl w:val="0"/>
          <w:numId w:val="24"/>
        </w:numPr>
        <w:autoSpaceDE w:val="0"/>
        <w:autoSpaceDN w:val="0"/>
        <w:adjustRightInd w:val="0"/>
        <w:rPr>
          <w:rFonts w:cs="Times"/>
        </w:rPr>
      </w:pPr>
      <w:r w:rsidRPr="006C4862">
        <w:rPr>
          <w:rFonts w:cs="Times"/>
          <w:bCs/>
        </w:rPr>
        <w:t>Class work day</w:t>
      </w:r>
    </w:p>
    <w:p w14:paraId="76955B73" w14:textId="77777777" w:rsidR="006C4862" w:rsidRDefault="006C4862" w:rsidP="006C4862">
      <w:pPr>
        <w:widowControl w:val="0"/>
        <w:autoSpaceDE w:val="0"/>
        <w:autoSpaceDN w:val="0"/>
        <w:adjustRightInd w:val="0"/>
        <w:rPr>
          <w:rFonts w:cs="Times"/>
          <w:bCs/>
          <w:u w:val="single"/>
        </w:rPr>
      </w:pPr>
    </w:p>
    <w:p w14:paraId="78A23C70"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8</w:t>
      </w:r>
    </w:p>
    <w:p w14:paraId="02F57CB1" w14:textId="77777777" w:rsidR="0074141F" w:rsidRPr="006C4862" w:rsidRDefault="0074141F" w:rsidP="006C4862">
      <w:pPr>
        <w:pStyle w:val="ListParagraph"/>
        <w:widowControl w:val="0"/>
        <w:numPr>
          <w:ilvl w:val="0"/>
          <w:numId w:val="23"/>
        </w:numPr>
        <w:autoSpaceDE w:val="0"/>
        <w:autoSpaceDN w:val="0"/>
        <w:adjustRightInd w:val="0"/>
        <w:rPr>
          <w:rFonts w:cs="Times"/>
        </w:rPr>
      </w:pPr>
      <w:r w:rsidRPr="006C4862">
        <w:rPr>
          <w:rFonts w:cs="Times"/>
          <w:bCs/>
        </w:rPr>
        <w:t>DUE: SHORT #5</w:t>
      </w:r>
    </w:p>
    <w:p w14:paraId="1EBD4A46" w14:textId="77777777" w:rsidR="0074141F" w:rsidRPr="006C4862" w:rsidRDefault="0074141F" w:rsidP="006C4862">
      <w:pPr>
        <w:pStyle w:val="ListParagraph"/>
        <w:widowControl w:val="0"/>
        <w:numPr>
          <w:ilvl w:val="0"/>
          <w:numId w:val="23"/>
        </w:numPr>
        <w:autoSpaceDE w:val="0"/>
        <w:autoSpaceDN w:val="0"/>
        <w:adjustRightInd w:val="0"/>
        <w:rPr>
          <w:rFonts w:cs="Times"/>
        </w:rPr>
      </w:pPr>
      <w:r w:rsidRPr="006C4862">
        <w:rPr>
          <w:rFonts w:cs="Times"/>
          <w:bCs/>
        </w:rPr>
        <w:t>DUE FOR PROJECT #2 (RESEARCH PROJECT): Draft of project for in-class review, minimally full TOC, introduction, chunk of text, and sources cited</w:t>
      </w:r>
    </w:p>
    <w:p w14:paraId="5ED72D35" w14:textId="77777777" w:rsidR="000D11AA" w:rsidRPr="006C4862" w:rsidRDefault="0074141F" w:rsidP="006C4862">
      <w:pPr>
        <w:pStyle w:val="ListParagraph"/>
        <w:widowControl w:val="0"/>
        <w:numPr>
          <w:ilvl w:val="0"/>
          <w:numId w:val="23"/>
        </w:numPr>
        <w:autoSpaceDE w:val="0"/>
        <w:autoSpaceDN w:val="0"/>
        <w:adjustRightInd w:val="0"/>
        <w:rPr>
          <w:rFonts w:cs="Times"/>
          <w:bCs/>
        </w:rPr>
      </w:pPr>
      <w:r w:rsidRPr="006C4862">
        <w:rPr>
          <w:rFonts w:cs="Times"/>
          <w:bCs/>
        </w:rPr>
        <w:t xml:space="preserve">PRESENT TUTORIAL 7: Student name _________ – student-selected topic </w:t>
      </w:r>
    </w:p>
    <w:p w14:paraId="7FEE298F" w14:textId="77777777" w:rsidR="000D11AA" w:rsidRPr="006C4862" w:rsidRDefault="0074141F" w:rsidP="006C4862">
      <w:pPr>
        <w:pStyle w:val="ListParagraph"/>
        <w:widowControl w:val="0"/>
        <w:numPr>
          <w:ilvl w:val="0"/>
          <w:numId w:val="23"/>
        </w:numPr>
        <w:autoSpaceDE w:val="0"/>
        <w:autoSpaceDN w:val="0"/>
        <w:adjustRightInd w:val="0"/>
        <w:rPr>
          <w:rFonts w:cs="Times"/>
          <w:bCs/>
        </w:rPr>
      </w:pPr>
      <w:r w:rsidRPr="006C4862">
        <w:rPr>
          <w:rFonts w:cs="Times"/>
          <w:bCs/>
        </w:rPr>
        <w:t xml:space="preserve">PRESENT TUTORIAL 8: Student name _________ – student-selected topic </w:t>
      </w:r>
    </w:p>
    <w:p w14:paraId="6EBD54F3" w14:textId="77777777" w:rsidR="0074141F" w:rsidRPr="006C4862" w:rsidRDefault="0074141F" w:rsidP="006C4862">
      <w:pPr>
        <w:pStyle w:val="ListParagraph"/>
        <w:widowControl w:val="0"/>
        <w:numPr>
          <w:ilvl w:val="0"/>
          <w:numId w:val="23"/>
        </w:numPr>
        <w:autoSpaceDE w:val="0"/>
        <w:autoSpaceDN w:val="0"/>
        <w:adjustRightInd w:val="0"/>
        <w:rPr>
          <w:rFonts w:cs="Times"/>
        </w:rPr>
      </w:pPr>
      <w:r w:rsidRPr="006C4862">
        <w:rPr>
          <w:rFonts w:cs="Times"/>
          <w:bCs/>
        </w:rPr>
        <w:t>PRESENT TUTORIAL 9: Student name _________ – student-selected topic</w:t>
      </w:r>
    </w:p>
    <w:p w14:paraId="5AE22EE1" w14:textId="77777777" w:rsidR="006C4862" w:rsidRDefault="006C4862" w:rsidP="006C4862">
      <w:pPr>
        <w:widowControl w:val="0"/>
        <w:autoSpaceDE w:val="0"/>
        <w:autoSpaceDN w:val="0"/>
        <w:adjustRightInd w:val="0"/>
        <w:rPr>
          <w:rFonts w:cs="Times"/>
          <w:bCs/>
          <w:u w:val="single"/>
        </w:rPr>
      </w:pPr>
    </w:p>
    <w:p w14:paraId="7070CDCF"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9</w:t>
      </w:r>
    </w:p>
    <w:p w14:paraId="32946ED1" w14:textId="77777777" w:rsidR="0074141F" w:rsidRPr="006C4862" w:rsidRDefault="0074141F" w:rsidP="006C4862">
      <w:pPr>
        <w:pStyle w:val="ListParagraph"/>
        <w:widowControl w:val="0"/>
        <w:numPr>
          <w:ilvl w:val="0"/>
          <w:numId w:val="22"/>
        </w:numPr>
        <w:autoSpaceDE w:val="0"/>
        <w:autoSpaceDN w:val="0"/>
        <w:adjustRightInd w:val="0"/>
        <w:rPr>
          <w:rFonts w:cs="Times"/>
        </w:rPr>
      </w:pPr>
      <w:r w:rsidRPr="006C4862">
        <w:rPr>
          <w:rFonts w:cs="Times"/>
          <w:bCs/>
        </w:rPr>
        <w:t>DUE: SHORT #6</w:t>
      </w:r>
    </w:p>
    <w:p w14:paraId="036C2212" w14:textId="77777777" w:rsidR="0074141F" w:rsidRPr="006C4862" w:rsidRDefault="0074141F" w:rsidP="006C4862">
      <w:pPr>
        <w:pStyle w:val="ListParagraph"/>
        <w:widowControl w:val="0"/>
        <w:numPr>
          <w:ilvl w:val="0"/>
          <w:numId w:val="22"/>
        </w:numPr>
        <w:autoSpaceDE w:val="0"/>
        <w:autoSpaceDN w:val="0"/>
        <w:adjustRightInd w:val="0"/>
        <w:rPr>
          <w:rFonts w:cs="Times"/>
        </w:rPr>
      </w:pPr>
      <w:r w:rsidRPr="006C4862">
        <w:rPr>
          <w:rFonts w:cs="Times"/>
          <w:bCs/>
        </w:rPr>
        <w:t>DUE FOR PROJECT #2 (RESEARCH PROJECT): Draft of project for in-class review, minimally revised TOC, introduction, full text, and revised sources cited</w:t>
      </w:r>
    </w:p>
    <w:p w14:paraId="6663AD5B" w14:textId="77777777" w:rsidR="000D11AA" w:rsidRPr="006C4862" w:rsidRDefault="0074141F" w:rsidP="006C4862">
      <w:pPr>
        <w:pStyle w:val="ListParagraph"/>
        <w:widowControl w:val="0"/>
        <w:numPr>
          <w:ilvl w:val="0"/>
          <w:numId w:val="22"/>
        </w:numPr>
        <w:autoSpaceDE w:val="0"/>
        <w:autoSpaceDN w:val="0"/>
        <w:adjustRightInd w:val="0"/>
        <w:rPr>
          <w:rFonts w:cs="Times"/>
          <w:bCs/>
        </w:rPr>
      </w:pPr>
      <w:r w:rsidRPr="006C4862">
        <w:rPr>
          <w:rFonts w:cs="Times"/>
          <w:bCs/>
        </w:rPr>
        <w:t xml:space="preserve">PRESENT TUTORIAL 10: Student name _________ – student-selected </w:t>
      </w:r>
    </w:p>
    <w:p w14:paraId="18FE6B54" w14:textId="77777777" w:rsidR="000D11AA" w:rsidRPr="006C4862" w:rsidRDefault="0074141F" w:rsidP="006C4862">
      <w:pPr>
        <w:pStyle w:val="ListParagraph"/>
        <w:widowControl w:val="0"/>
        <w:numPr>
          <w:ilvl w:val="0"/>
          <w:numId w:val="22"/>
        </w:numPr>
        <w:autoSpaceDE w:val="0"/>
        <w:autoSpaceDN w:val="0"/>
        <w:adjustRightInd w:val="0"/>
        <w:rPr>
          <w:rFonts w:cs="Times"/>
          <w:bCs/>
        </w:rPr>
      </w:pPr>
      <w:r w:rsidRPr="006C4862">
        <w:rPr>
          <w:rFonts w:cs="Times"/>
          <w:bCs/>
        </w:rPr>
        <w:t xml:space="preserve">PRESENT TUTORIAL 11: Student name _________ – student-selected </w:t>
      </w:r>
    </w:p>
    <w:p w14:paraId="7368453D" w14:textId="77777777" w:rsidR="0074141F" w:rsidRPr="006C4862" w:rsidRDefault="0074141F" w:rsidP="006C4862">
      <w:pPr>
        <w:pStyle w:val="ListParagraph"/>
        <w:widowControl w:val="0"/>
        <w:numPr>
          <w:ilvl w:val="0"/>
          <w:numId w:val="22"/>
        </w:numPr>
        <w:autoSpaceDE w:val="0"/>
        <w:autoSpaceDN w:val="0"/>
        <w:adjustRightInd w:val="0"/>
        <w:rPr>
          <w:rFonts w:cs="Times"/>
        </w:rPr>
      </w:pPr>
      <w:r w:rsidRPr="006C4862">
        <w:rPr>
          <w:rFonts w:cs="Times"/>
          <w:bCs/>
        </w:rPr>
        <w:t>PRESENT TUTORIAL 12: Student name _________ – student-selected</w:t>
      </w:r>
    </w:p>
    <w:p w14:paraId="322D615B" w14:textId="77777777" w:rsidR="006C4862" w:rsidRDefault="006C4862" w:rsidP="006C4862">
      <w:pPr>
        <w:widowControl w:val="0"/>
        <w:autoSpaceDE w:val="0"/>
        <w:autoSpaceDN w:val="0"/>
        <w:adjustRightInd w:val="0"/>
        <w:rPr>
          <w:rFonts w:cs="Times"/>
          <w:bCs/>
          <w:u w:val="single"/>
        </w:rPr>
      </w:pPr>
    </w:p>
    <w:p w14:paraId="02351932"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10</w:t>
      </w:r>
    </w:p>
    <w:p w14:paraId="4A143328" w14:textId="77777777" w:rsidR="0074141F" w:rsidRPr="006C4862" w:rsidRDefault="0074141F" w:rsidP="006C4862">
      <w:pPr>
        <w:pStyle w:val="ListParagraph"/>
        <w:widowControl w:val="0"/>
        <w:numPr>
          <w:ilvl w:val="0"/>
          <w:numId w:val="20"/>
        </w:numPr>
        <w:autoSpaceDE w:val="0"/>
        <w:autoSpaceDN w:val="0"/>
        <w:adjustRightInd w:val="0"/>
        <w:rPr>
          <w:rFonts w:cs="Times"/>
        </w:rPr>
      </w:pPr>
      <w:r w:rsidRPr="006C4862">
        <w:rPr>
          <w:rFonts w:cs="Times"/>
          <w:bCs/>
        </w:rPr>
        <w:t>DUE FOR PROJECT #2 (RESEARCH PROJECT): Final paper</w:t>
      </w:r>
    </w:p>
    <w:p w14:paraId="03FB74E2" w14:textId="77777777" w:rsidR="0074141F" w:rsidRPr="006C4862" w:rsidRDefault="0074141F" w:rsidP="006C4862">
      <w:pPr>
        <w:pStyle w:val="ListParagraph"/>
        <w:widowControl w:val="0"/>
        <w:numPr>
          <w:ilvl w:val="0"/>
          <w:numId w:val="20"/>
        </w:numPr>
        <w:autoSpaceDE w:val="0"/>
        <w:autoSpaceDN w:val="0"/>
        <w:adjustRightInd w:val="0"/>
        <w:rPr>
          <w:rFonts w:cs="Times"/>
        </w:rPr>
      </w:pPr>
      <w:r w:rsidRPr="006C4862">
        <w:rPr>
          <w:rFonts w:cs="Times"/>
          <w:bCs/>
        </w:rPr>
        <w:t>DUE FOR PROJECT #2 (RESEARCH PROJECT): Reflection</w:t>
      </w:r>
    </w:p>
    <w:p w14:paraId="60BFA311" w14:textId="77777777" w:rsidR="000D11AA" w:rsidRPr="006C4862" w:rsidRDefault="0074141F" w:rsidP="006C4862">
      <w:pPr>
        <w:pStyle w:val="ListParagraph"/>
        <w:widowControl w:val="0"/>
        <w:numPr>
          <w:ilvl w:val="0"/>
          <w:numId w:val="20"/>
        </w:numPr>
        <w:autoSpaceDE w:val="0"/>
        <w:autoSpaceDN w:val="0"/>
        <w:adjustRightInd w:val="0"/>
        <w:rPr>
          <w:rFonts w:cs="Times"/>
          <w:bCs/>
        </w:rPr>
      </w:pPr>
      <w:r w:rsidRPr="006C4862">
        <w:rPr>
          <w:rFonts w:cs="Times"/>
          <w:bCs/>
        </w:rPr>
        <w:t xml:space="preserve">PRESENT TUTORIAL 13: Student name _________ – student-selected </w:t>
      </w:r>
    </w:p>
    <w:p w14:paraId="32DFC062" w14:textId="77777777" w:rsidR="000D11AA" w:rsidRPr="006C4862" w:rsidRDefault="0074141F" w:rsidP="006C4862">
      <w:pPr>
        <w:pStyle w:val="ListParagraph"/>
        <w:widowControl w:val="0"/>
        <w:numPr>
          <w:ilvl w:val="0"/>
          <w:numId w:val="20"/>
        </w:numPr>
        <w:autoSpaceDE w:val="0"/>
        <w:autoSpaceDN w:val="0"/>
        <w:adjustRightInd w:val="0"/>
        <w:rPr>
          <w:rFonts w:cs="Times"/>
          <w:bCs/>
        </w:rPr>
      </w:pPr>
      <w:r w:rsidRPr="006C4862">
        <w:rPr>
          <w:rFonts w:cs="Times"/>
          <w:bCs/>
        </w:rPr>
        <w:t xml:space="preserve">PRESENT TUTORIAL 14: Student name _________ – student-selected </w:t>
      </w:r>
    </w:p>
    <w:p w14:paraId="4CE43715" w14:textId="77777777" w:rsidR="0074141F" w:rsidRPr="006C4862" w:rsidRDefault="0074141F" w:rsidP="006C4862">
      <w:pPr>
        <w:pStyle w:val="ListParagraph"/>
        <w:widowControl w:val="0"/>
        <w:numPr>
          <w:ilvl w:val="0"/>
          <w:numId w:val="20"/>
        </w:numPr>
        <w:autoSpaceDE w:val="0"/>
        <w:autoSpaceDN w:val="0"/>
        <w:adjustRightInd w:val="0"/>
        <w:rPr>
          <w:rFonts w:cs="Times"/>
        </w:rPr>
      </w:pPr>
      <w:r w:rsidRPr="006C4862">
        <w:rPr>
          <w:rFonts w:cs="Times"/>
          <w:bCs/>
        </w:rPr>
        <w:t>PRESENT TUTORIAL 15: Student name _________ – student-selected</w:t>
      </w:r>
    </w:p>
    <w:p w14:paraId="11FC9DF4" w14:textId="77777777" w:rsidR="006C4862" w:rsidRDefault="006C4862" w:rsidP="006C4862">
      <w:pPr>
        <w:widowControl w:val="0"/>
        <w:autoSpaceDE w:val="0"/>
        <w:autoSpaceDN w:val="0"/>
        <w:adjustRightInd w:val="0"/>
        <w:rPr>
          <w:rFonts w:cs="Times"/>
          <w:u w:val="single"/>
        </w:rPr>
      </w:pPr>
    </w:p>
    <w:p w14:paraId="6A220568" w14:textId="77777777" w:rsidR="0074141F" w:rsidRPr="006C4862" w:rsidRDefault="000D11AA" w:rsidP="006C4862">
      <w:pPr>
        <w:widowControl w:val="0"/>
        <w:autoSpaceDE w:val="0"/>
        <w:autoSpaceDN w:val="0"/>
        <w:adjustRightInd w:val="0"/>
        <w:rPr>
          <w:rFonts w:cs="Times"/>
          <w:u w:val="single"/>
        </w:rPr>
      </w:pPr>
      <w:r w:rsidRPr="006C4862">
        <w:rPr>
          <w:rFonts w:cs="Times"/>
          <w:u w:val="single"/>
        </w:rPr>
        <w:t>Week 11</w:t>
      </w:r>
    </w:p>
    <w:p w14:paraId="36364C63" w14:textId="77777777" w:rsidR="000D11AA" w:rsidRPr="006C4862" w:rsidRDefault="0074141F" w:rsidP="006C4862">
      <w:pPr>
        <w:pStyle w:val="ListParagraph"/>
        <w:widowControl w:val="0"/>
        <w:numPr>
          <w:ilvl w:val="0"/>
          <w:numId w:val="19"/>
        </w:numPr>
        <w:autoSpaceDE w:val="0"/>
        <w:autoSpaceDN w:val="0"/>
        <w:adjustRightInd w:val="0"/>
        <w:rPr>
          <w:rFonts w:cs="Times New Roman"/>
        </w:rPr>
      </w:pPr>
      <w:r w:rsidRPr="006C4862">
        <w:rPr>
          <w:rFonts w:cs="Times New Roman"/>
        </w:rPr>
        <w:t xml:space="preserve">SPRING BREAK </w:t>
      </w:r>
    </w:p>
    <w:p w14:paraId="5C1D3121" w14:textId="77777777" w:rsidR="0074141F" w:rsidRPr="006C4862" w:rsidRDefault="0074141F" w:rsidP="006C4862">
      <w:pPr>
        <w:pStyle w:val="ListParagraph"/>
        <w:widowControl w:val="0"/>
        <w:numPr>
          <w:ilvl w:val="0"/>
          <w:numId w:val="19"/>
        </w:numPr>
        <w:autoSpaceDE w:val="0"/>
        <w:autoSpaceDN w:val="0"/>
        <w:adjustRightInd w:val="0"/>
        <w:rPr>
          <w:rFonts w:cs="Times"/>
        </w:rPr>
      </w:pPr>
      <w:r w:rsidRPr="006C4862">
        <w:rPr>
          <w:rFonts w:cs="Times New Roman"/>
        </w:rPr>
        <w:t>SPRING BREAK</w:t>
      </w:r>
    </w:p>
    <w:p w14:paraId="23444E78" w14:textId="77777777" w:rsidR="006C4862" w:rsidRDefault="006C4862" w:rsidP="006C4862">
      <w:pPr>
        <w:widowControl w:val="0"/>
        <w:autoSpaceDE w:val="0"/>
        <w:autoSpaceDN w:val="0"/>
        <w:adjustRightInd w:val="0"/>
        <w:rPr>
          <w:rFonts w:cs="Times"/>
          <w:bCs/>
          <w:u w:val="single"/>
        </w:rPr>
      </w:pPr>
    </w:p>
    <w:p w14:paraId="66F29D8C"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12</w:t>
      </w:r>
    </w:p>
    <w:p w14:paraId="0492E68B" w14:textId="77777777" w:rsidR="0074141F" w:rsidRPr="006C4862" w:rsidRDefault="0074141F" w:rsidP="006C4862">
      <w:pPr>
        <w:pStyle w:val="ListParagraph"/>
        <w:widowControl w:val="0"/>
        <w:numPr>
          <w:ilvl w:val="0"/>
          <w:numId w:val="18"/>
        </w:numPr>
        <w:autoSpaceDE w:val="0"/>
        <w:autoSpaceDN w:val="0"/>
        <w:adjustRightInd w:val="0"/>
        <w:rPr>
          <w:rFonts w:cs="Times"/>
        </w:rPr>
      </w:pPr>
      <w:r w:rsidRPr="006C4862">
        <w:rPr>
          <w:rFonts w:cs="Times"/>
          <w:bCs/>
        </w:rPr>
        <w:t>DUE: SHORT #7</w:t>
      </w:r>
    </w:p>
    <w:p w14:paraId="12A31E71" w14:textId="77777777" w:rsidR="0074141F" w:rsidRPr="006C4862" w:rsidRDefault="0074141F" w:rsidP="006C4862">
      <w:pPr>
        <w:pStyle w:val="ListParagraph"/>
        <w:widowControl w:val="0"/>
        <w:numPr>
          <w:ilvl w:val="0"/>
          <w:numId w:val="18"/>
        </w:numPr>
        <w:autoSpaceDE w:val="0"/>
        <w:autoSpaceDN w:val="0"/>
        <w:adjustRightInd w:val="0"/>
        <w:rPr>
          <w:rFonts w:cs="Times"/>
        </w:rPr>
      </w:pPr>
      <w:r w:rsidRPr="006C4862">
        <w:rPr>
          <w:rFonts w:cs="Times"/>
          <w:bCs/>
        </w:rPr>
        <w:t>DUE FOR PROJECT #3 (MULTIMODAL): Draft of proposal memo for in-class review</w:t>
      </w:r>
    </w:p>
    <w:p w14:paraId="0E83073F" w14:textId="77777777" w:rsidR="006C4862" w:rsidRDefault="006C4862" w:rsidP="006C4862">
      <w:pPr>
        <w:widowControl w:val="0"/>
        <w:autoSpaceDE w:val="0"/>
        <w:autoSpaceDN w:val="0"/>
        <w:adjustRightInd w:val="0"/>
        <w:rPr>
          <w:rFonts w:cs="Times"/>
          <w:u w:val="single"/>
        </w:rPr>
      </w:pPr>
    </w:p>
    <w:p w14:paraId="16D39485" w14:textId="77777777" w:rsidR="0074141F" w:rsidRPr="006C4862" w:rsidRDefault="000D11AA" w:rsidP="006C4862">
      <w:pPr>
        <w:widowControl w:val="0"/>
        <w:autoSpaceDE w:val="0"/>
        <w:autoSpaceDN w:val="0"/>
        <w:adjustRightInd w:val="0"/>
        <w:rPr>
          <w:rFonts w:cs="Times"/>
          <w:u w:val="single"/>
        </w:rPr>
      </w:pPr>
      <w:r w:rsidRPr="006C4862">
        <w:rPr>
          <w:rFonts w:cs="Times"/>
          <w:u w:val="single"/>
        </w:rPr>
        <w:t>Week 13</w:t>
      </w:r>
    </w:p>
    <w:p w14:paraId="4DF56006" w14:textId="77777777" w:rsidR="0074141F" w:rsidRPr="006C4862" w:rsidRDefault="0074141F" w:rsidP="006C4862">
      <w:pPr>
        <w:pStyle w:val="ListParagraph"/>
        <w:widowControl w:val="0"/>
        <w:numPr>
          <w:ilvl w:val="0"/>
          <w:numId w:val="17"/>
        </w:numPr>
        <w:autoSpaceDE w:val="0"/>
        <w:autoSpaceDN w:val="0"/>
        <w:adjustRightInd w:val="0"/>
        <w:rPr>
          <w:rFonts w:cs="Times"/>
        </w:rPr>
      </w:pPr>
      <w:r w:rsidRPr="006C4862">
        <w:rPr>
          <w:rFonts w:cs="Times"/>
          <w:bCs/>
        </w:rPr>
        <w:t>DUE: SHORT #8</w:t>
      </w:r>
    </w:p>
    <w:p w14:paraId="59719860" w14:textId="77777777" w:rsidR="0074141F" w:rsidRPr="006C4862" w:rsidRDefault="0074141F" w:rsidP="006C4862">
      <w:pPr>
        <w:pStyle w:val="ListParagraph"/>
        <w:widowControl w:val="0"/>
        <w:numPr>
          <w:ilvl w:val="0"/>
          <w:numId w:val="17"/>
        </w:numPr>
        <w:autoSpaceDE w:val="0"/>
        <w:autoSpaceDN w:val="0"/>
        <w:adjustRightInd w:val="0"/>
        <w:rPr>
          <w:rFonts w:cs="Times"/>
        </w:rPr>
      </w:pPr>
      <w:r w:rsidRPr="006C4862">
        <w:rPr>
          <w:rFonts w:cs="Times"/>
          <w:bCs/>
        </w:rPr>
        <w:t>DUE FOR PROJECT #3 (MULTIMODAL): Proposal memo</w:t>
      </w:r>
    </w:p>
    <w:p w14:paraId="75EF7EAD" w14:textId="77777777" w:rsidR="0074141F" w:rsidRPr="006C4862" w:rsidRDefault="0074141F" w:rsidP="006C4862">
      <w:pPr>
        <w:pStyle w:val="ListParagraph"/>
        <w:widowControl w:val="0"/>
        <w:numPr>
          <w:ilvl w:val="0"/>
          <w:numId w:val="17"/>
        </w:numPr>
        <w:autoSpaceDE w:val="0"/>
        <w:autoSpaceDN w:val="0"/>
        <w:adjustRightInd w:val="0"/>
        <w:rPr>
          <w:rFonts w:cs="Times"/>
        </w:rPr>
      </w:pPr>
      <w:r w:rsidRPr="006C4862">
        <w:rPr>
          <w:rFonts w:cs="Times"/>
          <w:bCs/>
        </w:rPr>
        <w:t>Class Work Day</w:t>
      </w:r>
    </w:p>
    <w:p w14:paraId="53B9B176" w14:textId="77777777" w:rsidR="006C4862" w:rsidRDefault="006C4862" w:rsidP="006C4862">
      <w:pPr>
        <w:widowControl w:val="0"/>
        <w:autoSpaceDE w:val="0"/>
        <w:autoSpaceDN w:val="0"/>
        <w:adjustRightInd w:val="0"/>
        <w:rPr>
          <w:rFonts w:cs="Times"/>
          <w:bCs/>
          <w:u w:val="single"/>
        </w:rPr>
      </w:pPr>
    </w:p>
    <w:p w14:paraId="7FDBB0F3"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14</w:t>
      </w:r>
    </w:p>
    <w:p w14:paraId="2A204F18" w14:textId="77777777" w:rsidR="0074141F" w:rsidRPr="006C4862" w:rsidRDefault="0074141F" w:rsidP="006C4862">
      <w:pPr>
        <w:pStyle w:val="ListParagraph"/>
        <w:widowControl w:val="0"/>
        <w:numPr>
          <w:ilvl w:val="0"/>
          <w:numId w:val="16"/>
        </w:numPr>
        <w:autoSpaceDE w:val="0"/>
        <w:autoSpaceDN w:val="0"/>
        <w:adjustRightInd w:val="0"/>
        <w:rPr>
          <w:rFonts w:cs="Times"/>
        </w:rPr>
      </w:pPr>
      <w:r w:rsidRPr="006C4862">
        <w:rPr>
          <w:rFonts w:cs="Times"/>
          <w:bCs/>
        </w:rPr>
        <w:t>DUE: SHORT #9</w:t>
      </w:r>
    </w:p>
    <w:p w14:paraId="34870617" w14:textId="77777777" w:rsidR="0074141F" w:rsidRPr="006C4862" w:rsidRDefault="0074141F" w:rsidP="006C4862">
      <w:pPr>
        <w:pStyle w:val="ListParagraph"/>
        <w:widowControl w:val="0"/>
        <w:numPr>
          <w:ilvl w:val="0"/>
          <w:numId w:val="16"/>
        </w:numPr>
        <w:autoSpaceDE w:val="0"/>
        <w:autoSpaceDN w:val="0"/>
        <w:adjustRightInd w:val="0"/>
        <w:rPr>
          <w:rFonts w:cs="Times"/>
        </w:rPr>
      </w:pPr>
      <w:r w:rsidRPr="006C4862">
        <w:rPr>
          <w:rFonts w:cs="Times"/>
          <w:bCs/>
        </w:rPr>
        <w:t>DUE FOR PROJECT #3 (MULTIMODAL): Draft for in-class workshop</w:t>
      </w:r>
    </w:p>
    <w:p w14:paraId="3B0166F0" w14:textId="77777777" w:rsidR="0074141F" w:rsidRPr="006C4862" w:rsidRDefault="0074141F" w:rsidP="006C4862">
      <w:pPr>
        <w:pStyle w:val="ListParagraph"/>
        <w:widowControl w:val="0"/>
        <w:numPr>
          <w:ilvl w:val="0"/>
          <w:numId w:val="16"/>
        </w:numPr>
        <w:autoSpaceDE w:val="0"/>
        <w:autoSpaceDN w:val="0"/>
        <w:adjustRightInd w:val="0"/>
        <w:rPr>
          <w:rFonts w:cs="Times"/>
        </w:rPr>
      </w:pPr>
      <w:r w:rsidRPr="006C4862">
        <w:rPr>
          <w:rFonts w:cs="Times"/>
          <w:bCs/>
        </w:rPr>
        <w:t>DUE: SHORT #10</w:t>
      </w:r>
    </w:p>
    <w:p w14:paraId="15D9D0D7" w14:textId="77777777" w:rsidR="006C4862" w:rsidRDefault="006C4862" w:rsidP="006C4862">
      <w:pPr>
        <w:widowControl w:val="0"/>
        <w:autoSpaceDE w:val="0"/>
        <w:autoSpaceDN w:val="0"/>
        <w:adjustRightInd w:val="0"/>
        <w:rPr>
          <w:rFonts w:cs="Times"/>
          <w:bCs/>
          <w:u w:val="single"/>
        </w:rPr>
      </w:pPr>
    </w:p>
    <w:p w14:paraId="3FD6E313" w14:textId="77777777" w:rsidR="000D11AA" w:rsidRPr="006C4862" w:rsidRDefault="000D11AA" w:rsidP="006C4862">
      <w:pPr>
        <w:widowControl w:val="0"/>
        <w:autoSpaceDE w:val="0"/>
        <w:autoSpaceDN w:val="0"/>
        <w:adjustRightInd w:val="0"/>
        <w:rPr>
          <w:rFonts w:cs="Times"/>
          <w:bCs/>
          <w:u w:val="single"/>
        </w:rPr>
      </w:pPr>
      <w:r w:rsidRPr="006C4862">
        <w:rPr>
          <w:rFonts w:cs="Times"/>
          <w:bCs/>
          <w:u w:val="single"/>
        </w:rPr>
        <w:t>Week 15</w:t>
      </w:r>
    </w:p>
    <w:p w14:paraId="31D21A3B" w14:textId="77777777" w:rsidR="0074141F" w:rsidRPr="006C4862" w:rsidRDefault="0074141F" w:rsidP="006C4862">
      <w:pPr>
        <w:pStyle w:val="ListParagraph"/>
        <w:widowControl w:val="0"/>
        <w:numPr>
          <w:ilvl w:val="0"/>
          <w:numId w:val="15"/>
        </w:numPr>
        <w:autoSpaceDE w:val="0"/>
        <w:autoSpaceDN w:val="0"/>
        <w:adjustRightInd w:val="0"/>
        <w:rPr>
          <w:rFonts w:cs="Times"/>
        </w:rPr>
      </w:pPr>
      <w:r w:rsidRPr="006C4862">
        <w:rPr>
          <w:rFonts w:cs="Times"/>
          <w:bCs/>
        </w:rPr>
        <w:t>DUE FOR PROJECT #3 (MULTIMODAL): Draft for in-class workshop</w:t>
      </w:r>
    </w:p>
    <w:p w14:paraId="64452A77" w14:textId="77777777" w:rsidR="0074141F" w:rsidRPr="006C4862" w:rsidRDefault="0074141F" w:rsidP="006C4862">
      <w:pPr>
        <w:pStyle w:val="ListParagraph"/>
        <w:widowControl w:val="0"/>
        <w:numPr>
          <w:ilvl w:val="0"/>
          <w:numId w:val="15"/>
        </w:numPr>
        <w:autoSpaceDE w:val="0"/>
        <w:autoSpaceDN w:val="0"/>
        <w:adjustRightInd w:val="0"/>
        <w:rPr>
          <w:rFonts w:cs="Times"/>
        </w:rPr>
      </w:pPr>
      <w:r w:rsidRPr="006C4862">
        <w:rPr>
          <w:rFonts w:cs="Times"/>
          <w:bCs/>
        </w:rPr>
        <w:t>DUE FOR PROJECT #3 (MULTIMODAL): Final artifact DUE FOR PROJECT #3 (MULTIMODAL): Reflection</w:t>
      </w:r>
    </w:p>
    <w:p w14:paraId="602D7AD5" w14:textId="77777777" w:rsidR="006C4862" w:rsidRDefault="006C4862" w:rsidP="006C4862">
      <w:pPr>
        <w:widowControl w:val="0"/>
        <w:autoSpaceDE w:val="0"/>
        <w:autoSpaceDN w:val="0"/>
        <w:adjustRightInd w:val="0"/>
        <w:rPr>
          <w:rFonts w:cs="Times"/>
          <w:bCs/>
        </w:rPr>
      </w:pPr>
    </w:p>
    <w:p w14:paraId="4C7AF9B0" w14:textId="77777777" w:rsidR="0074141F" w:rsidRPr="006C4862" w:rsidRDefault="0074141F" w:rsidP="006C4862">
      <w:pPr>
        <w:widowControl w:val="0"/>
        <w:autoSpaceDE w:val="0"/>
        <w:autoSpaceDN w:val="0"/>
        <w:adjustRightInd w:val="0"/>
        <w:rPr>
          <w:rFonts w:cs="Times"/>
        </w:rPr>
      </w:pPr>
      <w:r w:rsidRPr="006C4862">
        <w:rPr>
          <w:rFonts w:cs="Times"/>
          <w:bCs/>
        </w:rPr>
        <w:t>FINAL EXAM: Tuesday, May 3, 11:30am-2:30pm</w:t>
      </w:r>
    </w:p>
    <w:p w14:paraId="24C9A257" w14:textId="77777777" w:rsidR="0074141F" w:rsidRPr="006C4862" w:rsidRDefault="0074141F" w:rsidP="006C4862">
      <w:pPr>
        <w:widowControl w:val="0"/>
        <w:autoSpaceDE w:val="0"/>
        <w:autoSpaceDN w:val="0"/>
        <w:adjustRightInd w:val="0"/>
        <w:rPr>
          <w:rFonts w:cs="Times"/>
        </w:rPr>
      </w:pPr>
    </w:p>
    <w:p w14:paraId="6665AF6E" w14:textId="77777777" w:rsidR="0074141F" w:rsidRPr="006C4862" w:rsidRDefault="0074141F" w:rsidP="006C4862">
      <w:pPr>
        <w:widowControl w:val="0"/>
        <w:autoSpaceDE w:val="0"/>
        <w:autoSpaceDN w:val="0"/>
        <w:adjustRightInd w:val="0"/>
        <w:rPr>
          <w:rFonts w:cs="Times"/>
        </w:rPr>
      </w:pPr>
    </w:p>
    <w:p w14:paraId="66080845" w14:textId="77777777" w:rsidR="006B389A" w:rsidRPr="006C4862" w:rsidRDefault="006B389A" w:rsidP="006C4862"/>
    <w:sectPr w:rsidR="006B389A" w:rsidRPr="006C4862" w:rsidSect="007414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43C2EAD"/>
    <w:multiLevelType w:val="hybridMultilevel"/>
    <w:tmpl w:val="B6E2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45FB4"/>
    <w:multiLevelType w:val="hybridMultilevel"/>
    <w:tmpl w:val="B09E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F144B"/>
    <w:multiLevelType w:val="hybridMultilevel"/>
    <w:tmpl w:val="5514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B96108"/>
    <w:multiLevelType w:val="hybridMultilevel"/>
    <w:tmpl w:val="74D2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322807"/>
    <w:multiLevelType w:val="hybridMultilevel"/>
    <w:tmpl w:val="832E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8188A"/>
    <w:multiLevelType w:val="hybridMultilevel"/>
    <w:tmpl w:val="3AFAD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C691B"/>
    <w:multiLevelType w:val="hybridMultilevel"/>
    <w:tmpl w:val="E2BE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E3579"/>
    <w:multiLevelType w:val="hybridMultilevel"/>
    <w:tmpl w:val="24E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8E7794"/>
    <w:multiLevelType w:val="hybridMultilevel"/>
    <w:tmpl w:val="867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CD3C31"/>
    <w:multiLevelType w:val="hybridMultilevel"/>
    <w:tmpl w:val="ECDE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608E8"/>
    <w:multiLevelType w:val="hybridMultilevel"/>
    <w:tmpl w:val="C1A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8948D9"/>
    <w:multiLevelType w:val="hybridMultilevel"/>
    <w:tmpl w:val="FF865D4A"/>
    <w:lvl w:ilvl="0" w:tplc="04090001">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5912611A"/>
    <w:multiLevelType w:val="hybridMultilevel"/>
    <w:tmpl w:val="00144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C622CB"/>
    <w:multiLevelType w:val="hybridMultilevel"/>
    <w:tmpl w:val="198A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E721AD"/>
    <w:multiLevelType w:val="hybridMultilevel"/>
    <w:tmpl w:val="5A90A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9308D3"/>
    <w:multiLevelType w:val="hybridMultilevel"/>
    <w:tmpl w:val="6940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D0719F"/>
    <w:multiLevelType w:val="hybridMultilevel"/>
    <w:tmpl w:val="79203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D01712"/>
    <w:multiLevelType w:val="hybridMultilevel"/>
    <w:tmpl w:val="A88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16E82"/>
    <w:multiLevelType w:val="hybridMultilevel"/>
    <w:tmpl w:val="6420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815F43"/>
    <w:multiLevelType w:val="hybridMultilevel"/>
    <w:tmpl w:val="A844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D532CD"/>
    <w:multiLevelType w:val="hybridMultilevel"/>
    <w:tmpl w:val="64C2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152D4"/>
    <w:multiLevelType w:val="hybridMultilevel"/>
    <w:tmpl w:val="9846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C644CCC"/>
    <w:multiLevelType w:val="hybridMultilevel"/>
    <w:tmpl w:val="F66E5D5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26"/>
  </w:num>
  <w:num w:numId="7">
    <w:abstractNumId w:val="15"/>
  </w:num>
  <w:num w:numId="8">
    <w:abstractNumId w:val="24"/>
  </w:num>
  <w:num w:numId="9">
    <w:abstractNumId w:val="9"/>
  </w:num>
  <w:num w:numId="10">
    <w:abstractNumId w:val="18"/>
  </w:num>
  <w:num w:numId="11">
    <w:abstractNumId w:val="8"/>
  </w:num>
  <w:num w:numId="12">
    <w:abstractNumId w:val="21"/>
  </w:num>
  <w:num w:numId="13">
    <w:abstractNumId w:val="12"/>
  </w:num>
  <w:num w:numId="14">
    <w:abstractNumId w:val="16"/>
  </w:num>
  <w:num w:numId="15">
    <w:abstractNumId w:val="13"/>
  </w:num>
  <w:num w:numId="16">
    <w:abstractNumId w:val="20"/>
  </w:num>
  <w:num w:numId="17">
    <w:abstractNumId w:val="14"/>
  </w:num>
  <w:num w:numId="18">
    <w:abstractNumId w:val="22"/>
  </w:num>
  <w:num w:numId="19">
    <w:abstractNumId w:val="19"/>
  </w:num>
  <w:num w:numId="20">
    <w:abstractNumId w:val="10"/>
  </w:num>
  <w:num w:numId="21">
    <w:abstractNumId w:val="4"/>
  </w:num>
  <w:num w:numId="22">
    <w:abstractNumId w:val="25"/>
  </w:num>
  <w:num w:numId="23">
    <w:abstractNumId w:val="7"/>
  </w:num>
  <w:num w:numId="24">
    <w:abstractNumId w:val="17"/>
  </w:num>
  <w:num w:numId="25">
    <w:abstractNumId w:val="23"/>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41F"/>
    <w:rsid w:val="000D11AA"/>
    <w:rsid w:val="00135CF9"/>
    <w:rsid w:val="00573B27"/>
    <w:rsid w:val="006B389A"/>
    <w:rsid w:val="006C4862"/>
    <w:rsid w:val="0074141F"/>
    <w:rsid w:val="00866AFD"/>
    <w:rsid w:val="00C04C4A"/>
    <w:rsid w:val="00C6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6268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4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41F"/>
    <w:rPr>
      <w:rFonts w:ascii="Lucida Grande" w:hAnsi="Lucida Grande" w:cs="Lucida Grande"/>
      <w:sz w:val="18"/>
      <w:szCs w:val="18"/>
    </w:rPr>
  </w:style>
  <w:style w:type="paragraph" w:styleId="ListParagraph">
    <w:name w:val="List Paragraph"/>
    <w:basedOn w:val="Normal"/>
    <w:uiPriority w:val="34"/>
    <w:qFormat/>
    <w:rsid w:val="0074141F"/>
    <w:pPr>
      <w:ind w:left="720"/>
      <w:contextualSpacing/>
    </w:pPr>
  </w:style>
  <w:style w:type="character" w:styleId="Hyperlink">
    <w:name w:val="Hyperlink"/>
    <w:basedOn w:val="DefaultParagraphFont"/>
    <w:uiPriority w:val="99"/>
    <w:unhideWhenUsed/>
    <w:rsid w:val="00573B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14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141F"/>
    <w:rPr>
      <w:rFonts w:ascii="Lucida Grande" w:hAnsi="Lucida Grande" w:cs="Lucida Grande"/>
      <w:sz w:val="18"/>
      <w:szCs w:val="18"/>
    </w:rPr>
  </w:style>
  <w:style w:type="paragraph" w:styleId="ListParagraph">
    <w:name w:val="List Paragraph"/>
    <w:basedOn w:val="Normal"/>
    <w:uiPriority w:val="34"/>
    <w:qFormat/>
    <w:rsid w:val="0074141F"/>
    <w:pPr>
      <w:ind w:left="720"/>
      <w:contextualSpacing/>
    </w:pPr>
  </w:style>
  <w:style w:type="character" w:styleId="Hyperlink">
    <w:name w:val="Hyperlink"/>
    <w:basedOn w:val="DefaultParagraphFont"/>
    <w:uiPriority w:val="99"/>
    <w:unhideWhenUsed/>
    <w:rsid w:val="00573B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chorost.com/blog/2010/12/integrating-technology-with-personal-narrative-in-science-" TargetMode="External"/><Relationship Id="rId3" Type="http://schemas.microsoft.com/office/2007/relationships/stylesWithEffects" Target="stylesWithEffects.xml"/><Relationship Id="rId7" Type="http://schemas.openxmlformats.org/officeDocument/2006/relationships/hyperlink" Target="http://cstms.berkeley.edu/content/narrative-metaphor-and-medic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base.com/scared_of_the_dark/major_projec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dapts@vpss.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2459</Words>
  <Characters>14022</Characters>
  <Application>Microsoft Office Word</Application>
  <DocSecurity>4</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16449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Patricia Ann Laros</cp:lastModifiedBy>
  <cp:revision>2</cp:revision>
  <dcterms:created xsi:type="dcterms:W3CDTF">2013-01-09T20:55:00Z</dcterms:created>
  <dcterms:modified xsi:type="dcterms:W3CDTF">2013-01-09T20:55:00Z</dcterms:modified>
</cp:coreProperties>
</file>