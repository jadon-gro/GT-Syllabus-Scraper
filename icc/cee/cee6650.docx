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ED1" w:rsidRDefault="00465ED1" w:rsidP="00465ED1">
      <w:pPr>
        <w:pStyle w:val="BodyText"/>
        <w:kinsoku w:val="0"/>
        <w:overflowPunct w:val="0"/>
        <w:spacing w:before="53" w:line="298" w:lineRule="exact"/>
        <w:ind w:left="3120" w:right="3121"/>
        <w:jc w:val="center"/>
      </w:pPr>
      <w:r>
        <w:t>Georgia</w:t>
      </w:r>
      <w:r>
        <w:rPr>
          <w:spacing w:val="-11"/>
        </w:rPr>
        <w:t xml:space="preserve"> </w:t>
      </w:r>
      <w:r>
        <w:rPr>
          <w:spacing w:val="-1"/>
        </w:rPr>
        <w:t>Institute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1"/>
        </w:rPr>
        <w:t>Technology</w:t>
      </w:r>
    </w:p>
    <w:p w:rsidR="00465ED1" w:rsidRDefault="00465ED1" w:rsidP="00465ED1">
      <w:pPr>
        <w:pStyle w:val="BodyText"/>
        <w:kinsoku w:val="0"/>
        <w:overflowPunct w:val="0"/>
        <w:spacing w:line="298" w:lineRule="exact"/>
        <w:ind w:left="2282" w:right="2283"/>
        <w:jc w:val="center"/>
      </w:pPr>
      <w:r>
        <w:rPr>
          <w:spacing w:val="-1"/>
        </w:rPr>
        <w:t>School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Civil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t>Environmental</w:t>
      </w:r>
      <w:r>
        <w:rPr>
          <w:spacing w:val="-11"/>
        </w:rPr>
        <w:t xml:space="preserve"> </w:t>
      </w:r>
      <w:r>
        <w:rPr>
          <w:spacing w:val="-1"/>
        </w:rPr>
        <w:t>Engineering</w:t>
      </w:r>
    </w:p>
    <w:p w:rsidR="00465ED1" w:rsidRDefault="00465ED1" w:rsidP="00465ED1">
      <w:pPr>
        <w:pStyle w:val="BodyText"/>
        <w:kinsoku w:val="0"/>
        <w:overflowPunct w:val="0"/>
        <w:spacing w:before="1"/>
        <w:ind w:left="0"/>
      </w:pPr>
    </w:p>
    <w:p w:rsidR="00465ED1" w:rsidRDefault="00465ED1" w:rsidP="00465ED1">
      <w:pPr>
        <w:pStyle w:val="Heading1"/>
        <w:kinsoku w:val="0"/>
        <w:overflowPunct w:val="0"/>
        <w:spacing w:line="289" w:lineRule="exact"/>
        <w:ind w:left="2282" w:right="2282"/>
        <w:jc w:val="center"/>
        <w:rPr>
          <w:b w:val="0"/>
          <w:bCs w:val="0"/>
        </w:rPr>
      </w:pPr>
      <w:r>
        <w:rPr>
          <w:spacing w:val="-1"/>
        </w:rPr>
        <w:t>CEE</w:t>
      </w:r>
      <w:r>
        <w:rPr>
          <w:spacing w:val="-10"/>
        </w:rPr>
        <w:t xml:space="preserve"> </w:t>
      </w:r>
      <w:r>
        <w:t>6650</w:t>
      </w:r>
    </w:p>
    <w:p w:rsidR="00465ED1" w:rsidRDefault="00465ED1" w:rsidP="00465ED1">
      <w:pPr>
        <w:pStyle w:val="BodyText"/>
        <w:kinsoku w:val="0"/>
        <w:overflowPunct w:val="0"/>
        <w:spacing w:line="487" w:lineRule="auto"/>
        <w:ind w:left="3367" w:right="3366"/>
        <w:jc w:val="center"/>
      </w:pPr>
      <w:r>
        <w:rPr>
          <w:b/>
          <w:bCs/>
          <w:spacing w:val="-1"/>
        </w:rPr>
        <w:t>Discrete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1"/>
        </w:rPr>
        <w:t>Choice</w:t>
      </w:r>
      <w:r>
        <w:rPr>
          <w:b/>
          <w:bCs/>
          <w:spacing w:val="-14"/>
        </w:rPr>
        <w:t xml:space="preserve"> </w:t>
      </w:r>
      <w:r>
        <w:rPr>
          <w:b/>
          <w:bCs/>
        </w:rPr>
        <w:t>Modeling</w:t>
      </w:r>
      <w:r>
        <w:rPr>
          <w:rFonts w:ascii="Times New Roman" w:hAnsi="Times New Roman" w:cs="Times New Roman"/>
          <w:b/>
          <w:bCs/>
          <w:spacing w:val="21"/>
          <w:w w:val="99"/>
        </w:rPr>
        <w:t xml:space="preserve"> </w:t>
      </w:r>
      <w:r>
        <w:rPr>
          <w:b/>
          <w:bCs/>
          <w:spacing w:val="-3"/>
        </w:rPr>
        <w:t>SYLLABUS</w:t>
      </w:r>
    </w:p>
    <w:p w:rsidR="00465ED1" w:rsidRDefault="00465ED1" w:rsidP="00465ED1">
      <w:pPr>
        <w:pStyle w:val="BodyText"/>
        <w:kinsoku w:val="0"/>
        <w:overflowPunct w:val="0"/>
        <w:spacing w:before="4"/>
        <w:ind w:left="120"/>
      </w:pPr>
      <w:r>
        <w:rPr>
          <w:b/>
          <w:bCs/>
          <w:spacing w:val="-3"/>
        </w:rPr>
        <w:t>Instructor:</w:t>
      </w:r>
    </w:p>
    <w:p w:rsidR="00465ED1" w:rsidRDefault="00465ED1" w:rsidP="00465ED1">
      <w:pPr>
        <w:pStyle w:val="BodyText"/>
        <w:kinsoku w:val="0"/>
        <w:overflowPunct w:val="0"/>
        <w:spacing w:before="9"/>
        <w:ind w:left="0"/>
        <w:rPr>
          <w:b/>
          <w:bCs/>
        </w:rPr>
      </w:pPr>
    </w:p>
    <w:p w:rsidR="00465ED1" w:rsidRDefault="00465ED1" w:rsidP="00465ED1">
      <w:pPr>
        <w:pStyle w:val="BodyText"/>
        <w:kinsoku w:val="0"/>
        <w:overflowPunct w:val="0"/>
        <w:ind w:left="120" w:right="6852"/>
      </w:pPr>
      <w:r>
        <w:rPr>
          <w:spacing w:val="-3"/>
        </w:rPr>
        <w:t>Patricia</w:t>
      </w:r>
      <w:r>
        <w:rPr>
          <w:spacing w:val="-17"/>
        </w:rPr>
        <w:t xml:space="preserve"> </w:t>
      </w:r>
      <w:r>
        <w:rPr>
          <w:spacing w:val="-3"/>
        </w:rPr>
        <w:t>L.</w:t>
      </w:r>
      <w:r>
        <w:rPr>
          <w:spacing w:val="-16"/>
        </w:rPr>
        <w:t xml:space="preserve"> </w:t>
      </w:r>
      <w:r>
        <w:rPr>
          <w:spacing w:val="-3"/>
        </w:rPr>
        <w:t>Mokhtarian</w:t>
      </w:r>
      <w:r>
        <w:rPr>
          <w:rFonts w:ascii="Times New Roman" w:hAnsi="Times New Roman" w:cs="Times New Roman"/>
          <w:spacing w:val="23"/>
          <w:w w:val="99"/>
        </w:rPr>
        <w:t xml:space="preserve"> </w:t>
      </w:r>
      <w:r>
        <w:rPr>
          <w:spacing w:val="-2"/>
        </w:rPr>
        <w:t>322</w:t>
      </w:r>
      <w:r>
        <w:rPr>
          <w:spacing w:val="-13"/>
        </w:rPr>
        <w:t xml:space="preserve"> </w:t>
      </w:r>
      <w:r>
        <w:rPr>
          <w:spacing w:val="-3"/>
        </w:rPr>
        <w:t>SEB</w:t>
      </w:r>
    </w:p>
    <w:p w:rsidR="00465ED1" w:rsidRDefault="00465ED1" w:rsidP="00465ED1">
      <w:pPr>
        <w:pStyle w:val="BodyText"/>
        <w:kinsoku w:val="0"/>
        <w:overflowPunct w:val="0"/>
        <w:spacing w:line="297" w:lineRule="exact"/>
        <w:ind w:left="120"/>
      </w:pPr>
      <w:r>
        <w:rPr>
          <w:spacing w:val="-3"/>
        </w:rPr>
        <w:t>phone:</w:t>
      </w:r>
      <w:r>
        <w:rPr>
          <w:spacing w:val="41"/>
        </w:rPr>
        <w:t xml:space="preserve"> </w:t>
      </w:r>
      <w:r>
        <w:rPr>
          <w:spacing w:val="-5"/>
        </w:rPr>
        <w:t>404-385-1443</w:t>
      </w:r>
    </w:p>
    <w:p w:rsidR="00465ED1" w:rsidRDefault="00465ED1" w:rsidP="00465ED1">
      <w:pPr>
        <w:pStyle w:val="BodyText"/>
        <w:kinsoku w:val="0"/>
        <w:overflowPunct w:val="0"/>
        <w:spacing w:line="298" w:lineRule="exact"/>
        <w:ind w:left="120"/>
      </w:pPr>
      <w:r>
        <w:rPr>
          <w:spacing w:val="-3"/>
        </w:rPr>
        <w:t>e-mail:</w:t>
      </w:r>
      <w:r>
        <w:rPr>
          <w:spacing w:val="37"/>
        </w:rPr>
        <w:t xml:space="preserve"> </w:t>
      </w:r>
      <w:hyperlink r:id="rId5" w:history="1">
        <w:r>
          <w:rPr>
            <w:spacing w:val="-5"/>
          </w:rPr>
          <w:t>patmokh@gatech.edu</w:t>
        </w:r>
      </w:hyperlink>
    </w:p>
    <w:p w:rsidR="00465ED1" w:rsidRDefault="00465ED1" w:rsidP="00465ED1">
      <w:pPr>
        <w:pStyle w:val="BodyText"/>
        <w:kinsoku w:val="0"/>
        <w:overflowPunct w:val="0"/>
        <w:ind w:left="0"/>
      </w:pPr>
    </w:p>
    <w:p w:rsidR="00465ED1" w:rsidRDefault="00465ED1" w:rsidP="00465ED1">
      <w:pPr>
        <w:pStyle w:val="BodyText"/>
        <w:kinsoku w:val="0"/>
        <w:overflowPunct w:val="0"/>
        <w:ind w:left="0"/>
      </w:pPr>
    </w:p>
    <w:p w:rsidR="00465ED1" w:rsidRDefault="00465ED1" w:rsidP="00465ED1">
      <w:pPr>
        <w:pStyle w:val="Heading1"/>
        <w:kinsoku w:val="0"/>
        <w:overflowPunct w:val="0"/>
        <w:ind w:left="120"/>
        <w:rPr>
          <w:b w:val="0"/>
          <w:bCs w:val="0"/>
        </w:rPr>
      </w:pPr>
      <w:r>
        <w:rPr>
          <w:spacing w:val="-3"/>
        </w:rPr>
        <w:t>Course</w:t>
      </w:r>
      <w:r>
        <w:rPr>
          <w:spacing w:val="-28"/>
        </w:rPr>
        <w:t xml:space="preserve"> </w:t>
      </w:r>
      <w:r>
        <w:rPr>
          <w:spacing w:val="-3"/>
        </w:rPr>
        <w:t>Objectives:</w:t>
      </w:r>
    </w:p>
    <w:p w:rsidR="00465ED1" w:rsidRDefault="00465ED1" w:rsidP="00465ED1">
      <w:pPr>
        <w:pStyle w:val="BodyText"/>
        <w:kinsoku w:val="0"/>
        <w:overflowPunct w:val="0"/>
        <w:spacing w:before="8"/>
        <w:ind w:left="0"/>
        <w:rPr>
          <w:b/>
          <w:bCs/>
        </w:rPr>
      </w:pPr>
    </w:p>
    <w:p w:rsidR="00465ED1" w:rsidRDefault="00465ED1" w:rsidP="00465ED1">
      <w:pPr>
        <w:pStyle w:val="BodyText"/>
        <w:numPr>
          <w:ilvl w:val="0"/>
          <w:numId w:val="3"/>
        </w:numPr>
        <w:tabs>
          <w:tab w:val="left" w:pos="480"/>
        </w:tabs>
        <w:kinsoku w:val="0"/>
        <w:overflowPunct w:val="0"/>
        <w:ind w:right="116"/>
      </w:pPr>
      <w:r>
        <w:rPr>
          <w:spacing w:val="-2"/>
        </w:rPr>
        <w:t>To</w:t>
      </w:r>
      <w:r>
        <w:t xml:space="preserve"> </w:t>
      </w:r>
      <w:r>
        <w:rPr>
          <w:spacing w:val="37"/>
        </w:rPr>
        <w:t xml:space="preserve"> </w:t>
      </w:r>
      <w:r>
        <w:rPr>
          <w:spacing w:val="-3"/>
        </w:rPr>
        <w:t>understand</w:t>
      </w:r>
      <w:r>
        <w:t xml:space="preserve"> </w:t>
      </w:r>
      <w:r>
        <w:rPr>
          <w:spacing w:val="35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37"/>
        </w:rPr>
        <w:t xml:space="preserve"> </w:t>
      </w:r>
      <w:r>
        <w:rPr>
          <w:spacing w:val="-5"/>
        </w:rPr>
        <w:t>behavioral,</w:t>
      </w:r>
      <w:r>
        <w:t xml:space="preserve"> </w:t>
      </w:r>
      <w:r>
        <w:rPr>
          <w:spacing w:val="37"/>
        </w:rPr>
        <w:t xml:space="preserve"> </w:t>
      </w:r>
      <w:r>
        <w:rPr>
          <w:spacing w:val="-5"/>
        </w:rPr>
        <w:t>statistical,</w:t>
      </w:r>
      <w:r>
        <w:t xml:space="preserve"> </w:t>
      </w:r>
      <w:r>
        <w:rPr>
          <w:spacing w:val="36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37"/>
        </w:rPr>
        <w:t xml:space="preserve"> </w:t>
      </w:r>
      <w:r>
        <w:rPr>
          <w:spacing w:val="-3"/>
        </w:rPr>
        <w:t>econometric</w:t>
      </w:r>
      <w:r>
        <w:t xml:space="preserve"> </w:t>
      </w:r>
      <w:r>
        <w:rPr>
          <w:spacing w:val="36"/>
        </w:rPr>
        <w:t xml:space="preserve"> </w:t>
      </w:r>
      <w:r>
        <w:rPr>
          <w:spacing w:val="-3"/>
        </w:rPr>
        <w:t>foundations</w:t>
      </w:r>
      <w:r>
        <w:t xml:space="preserve"> </w:t>
      </w:r>
      <w:r>
        <w:rPr>
          <w:spacing w:val="36"/>
        </w:rPr>
        <w:t xml:space="preserve"> </w:t>
      </w:r>
      <w:r>
        <w:rPr>
          <w:spacing w:val="-3"/>
        </w:rPr>
        <w:t>for</w:t>
      </w:r>
      <w:r>
        <w:t xml:space="preserve"> </w:t>
      </w:r>
      <w:r>
        <w:rPr>
          <w:spacing w:val="38"/>
        </w:rPr>
        <w:t xml:space="preserve"> </w:t>
      </w:r>
      <w:r>
        <w:rPr>
          <w:spacing w:val="-3"/>
        </w:rPr>
        <w:t>the</w:t>
      </w:r>
      <w:r>
        <w:rPr>
          <w:rFonts w:ascii="Times New Roman" w:hAnsi="Times New Roman" w:cs="Times New Roman"/>
          <w:spacing w:val="64"/>
          <w:w w:val="99"/>
        </w:rPr>
        <w:t xml:space="preserve"> </w:t>
      </w:r>
      <w:r>
        <w:rPr>
          <w:spacing w:val="-3"/>
        </w:rPr>
        <w:t>formulation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3"/>
        </w:rPr>
        <w:t>estimation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3"/>
        </w:rPr>
        <w:t>discrete</w:t>
      </w:r>
      <w:r>
        <w:rPr>
          <w:spacing w:val="-14"/>
        </w:rPr>
        <w:t xml:space="preserve"> </w:t>
      </w:r>
      <w:r>
        <w:rPr>
          <w:spacing w:val="-3"/>
        </w:rPr>
        <w:t>choice</w:t>
      </w:r>
      <w:r>
        <w:rPr>
          <w:spacing w:val="-16"/>
        </w:rPr>
        <w:t xml:space="preserve"> </w:t>
      </w:r>
      <w:r>
        <w:rPr>
          <w:spacing w:val="-3"/>
        </w:rPr>
        <w:t>models.</w:t>
      </w:r>
    </w:p>
    <w:p w:rsidR="00465ED1" w:rsidRDefault="00465ED1" w:rsidP="00465ED1">
      <w:pPr>
        <w:pStyle w:val="BodyText"/>
        <w:kinsoku w:val="0"/>
        <w:overflowPunct w:val="0"/>
        <w:spacing w:before="10"/>
        <w:ind w:left="0"/>
        <w:rPr>
          <w:sz w:val="23"/>
          <w:szCs w:val="23"/>
        </w:rPr>
      </w:pPr>
    </w:p>
    <w:p w:rsidR="00465ED1" w:rsidRDefault="00465ED1" w:rsidP="00465ED1">
      <w:pPr>
        <w:pStyle w:val="BodyText"/>
        <w:numPr>
          <w:ilvl w:val="0"/>
          <w:numId w:val="3"/>
        </w:numPr>
        <w:tabs>
          <w:tab w:val="left" w:pos="480"/>
        </w:tabs>
        <w:kinsoku w:val="0"/>
        <w:overflowPunct w:val="0"/>
        <w:ind w:right="116"/>
      </w:pPr>
      <w:r>
        <w:rPr>
          <w:spacing w:val="-2"/>
        </w:rPr>
        <w:t>To</w:t>
      </w:r>
      <w:r>
        <w:rPr>
          <w:spacing w:val="9"/>
        </w:rPr>
        <w:t xml:space="preserve"> </w:t>
      </w:r>
      <w:r>
        <w:rPr>
          <w:spacing w:val="-3"/>
        </w:rPr>
        <w:t>explore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3"/>
        </w:rPr>
        <w:t>variety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3"/>
        </w:rPr>
        <w:t>discrete</w:t>
      </w:r>
      <w:r>
        <w:rPr>
          <w:spacing w:val="8"/>
        </w:rPr>
        <w:t xml:space="preserve"> </w:t>
      </w:r>
      <w:r>
        <w:rPr>
          <w:spacing w:val="-5"/>
        </w:rPr>
        <w:t>choice</w:t>
      </w:r>
      <w:r>
        <w:rPr>
          <w:spacing w:val="8"/>
        </w:rPr>
        <w:t xml:space="preserve"> </w:t>
      </w:r>
      <w:r>
        <w:rPr>
          <w:spacing w:val="-3"/>
        </w:rPr>
        <w:t>models</w:t>
      </w:r>
      <w:r>
        <w:rPr>
          <w:spacing w:val="6"/>
        </w:rPr>
        <w:t xml:space="preserve"> </w:t>
      </w:r>
      <w:r>
        <w:rPr>
          <w:spacing w:val="-2"/>
        </w:rPr>
        <w:t>and</w:t>
      </w:r>
      <w:r>
        <w:rPr>
          <w:spacing w:val="8"/>
        </w:rPr>
        <w:t xml:space="preserve"> </w:t>
      </w:r>
      <w:r>
        <w:rPr>
          <w:spacing w:val="-3"/>
        </w:rPr>
        <w:t>their</w:t>
      </w:r>
      <w:r>
        <w:rPr>
          <w:spacing w:val="9"/>
        </w:rPr>
        <w:t xml:space="preserve"> </w:t>
      </w:r>
      <w:r>
        <w:rPr>
          <w:spacing w:val="-3"/>
        </w:rPr>
        <w:t>application</w:t>
      </w:r>
      <w:r>
        <w:rPr>
          <w:spacing w:val="5"/>
        </w:rPr>
        <w:t xml:space="preserve"> </w:t>
      </w:r>
      <w:r>
        <w:rPr>
          <w:spacing w:val="-2"/>
        </w:rPr>
        <w:t>to</w:t>
      </w:r>
      <w:r>
        <w:rPr>
          <w:spacing w:val="9"/>
        </w:rPr>
        <w:t xml:space="preserve"> </w:t>
      </w:r>
      <w:r>
        <w:rPr>
          <w:spacing w:val="-3"/>
        </w:rPr>
        <w:t>travel</w:t>
      </w:r>
      <w:r>
        <w:rPr>
          <w:spacing w:val="8"/>
        </w:rPr>
        <w:t xml:space="preserve"> </w:t>
      </w:r>
      <w:r>
        <w:rPr>
          <w:spacing w:val="-3"/>
        </w:rPr>
        <w:t>demand</w:t>
      </w:r>
      <w:r>
        <w:rPr>
          <w:rFonts w:ascii="Times New Roman" w:hAnsi="Times New Roman" w:cs="Times New Roman"/>
          <w:spacing w:val="23"/>
          <w:w w:val="99"/>
        </w:rPr>
        <w:t xml:space="preserve"> </w:t>
      </w:r>
      <w:r>
        <w:rPr>
          <w:spacing w:val="-3"/>
        </w:rPr>
        <w:t>forecasting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3"/>
        </w:rPr>
        <w:t>related</w:t>
      </w:r>
      <w:r>
        <w:rPr>
          <w:spacing w:val="-19"/>
        </w:rPr>
        <w:t xml:space="preserve"> </w:t>
      </w:r>
      <w:r>
        <w:rPr>
          <w:spacing w:val="-3"/>
        </w:rPr>
        <w:t>subjects.</w:t>
      </w:r>
    </w:p>
    <w:p w:rsidR="00465ED1" w:rsidRDefault="00465ED1" w:rsidP="00465ED1">
      <w:pPr>
        <w:pStyle w:val="BodyText"/>
        <w:kinsoku w:val="0"/>
        <w:overflowPunct w:val="0"/>
        <w:spacing w:before="12"/>
        <w:ind w:left="0"/>
        <w:rPr>
          <w:sz w:val="23"/>
          <w:szCs w:val="23"/>
        </w:rPr>
      </w:pPr>
    </w:p>
    <w:p w:rsidR="00465ED1" w:rsidRDefault="00465ED1" w:rsidP="00465ED1">
      <w:pPr>
        <w:pStyle w:val="BodyText"/>
        <w:numPr>
          <w:ilvl w:val="0"/>
          <w:numId w:val="3"/>
        </w:numPr>
        <w:tabs>
          <w:tab w:val="left" w:pos="480"/>
        </w:tabs>
        <w:kinsoku w:val="0"/>
        <w:overflowPunct w:val="0"/>
        <w:ind w:right="116"/>
      </w:pPr>
      <w:r>
        <w:rPr>
          <w:spacing w:val="-2"/>
        </w:rPr>
        <w:t>To</w:t>
      </w:r>
      <w:r>
        <w:rPr>
          <w:spacing w:val="-3"/>
        </w:rPr>
        <w:t xml:space="preserve"> gain</w:t>
      </w:r>
      <w:r>
        <w:rPr>
          <w:spacing w:val="-4"/>
        </w:rPr>
        <w:t xml:space="preserve"> </w:t>
      </w:r>
      <w:r>
        <w:rPr>
          <w:spacing w:val="-5"/>
        </w:rPr>
        <w:t>experience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4"/>
        </w:rPr>
        <w:t xml:space="preserve"> </w:t>
      </w:r>
      <w:r>
        <w:rPr>
          <w:spacing w:val="-3"/>
        </w:rPr>
        <w:t>formulation,</w:t>
      </w:r>
      <w:r>
        <w:rPr>
          <w:spacing w:val="-4"/>
        </w:rPr>
        <w:t xml:space="preserve"> </w:t>
      </w:r>
      <w:r>
        <w:rPr>
          <w:spacing w:val="-5"/>
        </w:rPr>
        <w:t>interpretation,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3"/>
        </w:rPr>
        <w:t>evaluation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3"/>
        </w:rPr>
        <w:t>discrete</w:t>
      </w:r>
      <w:r>
        <w:rPr>
          <w:spacing w:val="-4"/>
        </w:rPr>
        <w:t xml:space="preserve"> </w:t>
      </w:r>
      <w:r>
        <w:rPr>
          <w:spacing w:val="-3"/>
        </w:rPr>
        <w:t>choice</w:t>
      </w:r>
      <w:r>
        <w:rPr>
          <w:rFonts w:ascii="Times New Roman" w:hAnsi="Times New Roman" w:cs="Times New Roman"/>
          <w:spacing w:val="58"/>
          <w:w w:val="99"/>
        </w:rPr>
        <w:t xml:space="preserve"> </w:t>
      </w:r>
      <w:r>
        <w:rPr>
          <w:spacing w:val="-3"/>
        </w:rPr>
        <w:t>models</w:t>
      </w:r>
      <w:r>
        <w:rPr>
          <w:spacing w:val="-15"/>
        </w:rPr>
        <w:t xml:space="preserve"> </w:t>
      </w:r>
      <w:r>
        <w:rPr>
          <w:spacing w:val="-5"/>
        </w:rPr>
        <w:t>using</w:t>
      </w:r>
      <w:r>
        <w:rPr>
          <w:spacing w:val="-15"/>
        </w:rPr>
        <w:t xml:space="preserve"> </w:t>
      </w:r>
      <w:r>
        <w:rPr>
          <w:spacing w:val="-3"/>
        </w:rPr>
        <w:t>empirical</w:t>
      </w:r>
      <w:r>
        <w:rPr>
          <w:spacing w:val="-15"/>
        </w:rPr>
        <w:t xml:space="preserve"> </w:t>
      </w:r>
      <w:r>
        <w:rPr>
          <w:spacing w:val="-3"/>
        </w:rPr>
        <w:t>data.</w:t>
      </w:r>
    </w:p>
    <w:p w:rsidR="00465ED1" w:rsidRDefault="00465ED1" w:rsidP="00465ED1">
      <w:pPr>
        <w:pStyle w:val="BodyText"/>
        <w:kinsoku w:val="0"/>
        <w:overflowPunct w:val="0"/>
        <w:spacing w:before="1"/>
        <w:ind w:left="0"/>
      </w:pPr>
    </w:p>
    <w:p w:rsidR="00465ED1" w:rsidRDefault="00465ED1" w:rsidP="00465ED1">
      <w:pPr>
        <w:pStyle w:val="BodyText"/>
        <w:kinsoku w:val="0"/>
        <w:overflowPunct w:val="0"/>
        <w:ind w:left="119" w:right="112"/>
        <w:jc w:val="both"/>
      </w:pPr>
      <w:r>
        <w:rPr>
          <w:b/>
          <w:bCs/>
          <w:spacing w:val="-3"/>
        </w:rPr>
        <w:t>Formal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3"/>
        </w:rPr>
        <w:t>prerequisite:</w:t>
      </w:r>
      <w:r>
        <w:rPr>
          <w:b/>
          <w:bCs/>
          <w:spacing w:val="16"/>
        </w:rPr>
        <w:t xml:space="preserve"> </w:t>
      </w:r>
      <w:r>
        <w:rPr>
          <w:spacing w:val="-3"/>
        </w:rPr>
        <w:t>Calculus-level</w:t>
      </w:r>
      <w:r>
        <w:rPr>
          <w:spacing w:val="37"/>
        </w:rPr>
        <w:t xml:space="preserve"> </w:t>
      </w:r>
      <w:r>
        <w:rPr>
          <w:spacing w:val="-3"/>
        </w:rPr>
        <w:t>introduction</w:t>
      </w:r>
      <w:r>
        <w:rPr>
          <w:spacing w:val="37"/>
        </w:rPr>
        <w:t xml:space="preserve"> </w:t>
      </w:r>
      <w:r>
        <w:rPr>
          <w:spacing w:val="-2"/>
        </w:rPr>
        <w:t>to</w:t>
      </w:r>
      <w:r>
        <w:rPr>
          <w:spacing w:val="40"/>
        </w:rPr>
        <w:t xml:space="preserve"> </w:t>
      </w:r>
      <w:r>
        <w:rPr>
          <w:spacing w:val="-5"/>
        </w:rPr>
        <w:t>probability</w:t>
      </w:r>
      <w:r>
        <w:rPr>
          <w:spacing w:val="40"/>
        </w:rPr>
        <w:t xml:space="preserve"> </w:t>
      </w:r>
      <w:r>
        <w:t>&amp;</w:t>
      </w:r>
      <w:r>
        <w:rPr>
          <w:spacing w:val="38"/>
        </w:rPr>
        <w:t xml:space="preserve"> </w:t>
      </w:r>
      <w:r>
        <w:rPr>
          <w:spacing w:val="-3"/>
        </w:rPr>
        <w:t>statistics.</w:t>
      </w:r>
      <w:r>
        <w:rPr>
          <w:spacing w:val="19"/>
        </w:rPr>
        <w:t xml:space="preserve"> </w:t>
      </w:r>
      <w:r>
        <w:rPr>
          <w:b/>
          <w:bCs/>
          <w:spacing w:val="-5"/>
        </w:rPr>
        <w:t>Informal</w:t>
      </w:r>
      <w:r>
        <w:rPr>
          <w:rFonts w:ascii="Times New Roman" w:hAnsi="Times New Roman" w:cs="Times New Roman"/>
          <w:b/>
          <w:bCs/>
          <w:spacing w:val="46"/>
          <w:w w:val="99"/>
        </w:rPr>
        <w:t xml:space="preserve"> </w:t>
      </w:r>
      <w:r>
        <w:rPr>
          <w:b/>
          <w:bCs/>
          <w:spacing w:val="-5"/>
        </w:rPr>
        <w:t>prerequisites:</w:t>
      </w:r>
      <w:r>
        <w:rPr>
          <w:b/>
          <w:bCs/>
          <w:spacing w:val="41"/>
        </w:rPr>
        <w:t xml:space="preserve"> </w:t>
      </w:r>
      <w:r>
        <w:rPr>
          <w:spacing w:val="-3"/>
        </w:rPr>
        <w:t>Regression</w:t>
      </w:r>
      <w:r>
        <w:rPr>
          <w:spacing w:val="49"/>
        </w:rPr>
        <w:t xml:space="preserve"> </w:t>
      </w:r>
      <w:r>
        <w:rPr>
          <w:spacing w:val="-5"/>
        </w:rPr>
        <w:t>analysis.</w:t>
      </w:r>
      <w:r>
        <w:rPr>
          <w:spacing w:val="43"/>
        </w:rPr>
        <w:t xml:space="preserve"> </w:t>
      </w:r>
      <w:r>
        <w:rPr>
          <w:spacing w:val="-3"/>
        </w:rPr>
        <w:t>Having</w:t>
      </w:r>
      <w:r>
        <w:rPr>
          <w:spacing w:val="49"/>
        </w:rPr>
        <w:t xml:space="preserve"> </w:t>
      </w:r>
      <w:r>
        <w:rPr>
          <w:spacing w:val="-2"/>
        </w:rPr>
        <w:t>had</w:t>
      </w:r>
      <w:r>
        <w:rPr>
          <w:spacing w:val="50"/>
        </w:rPr>
        <w:t xml:space="preserve"> </w:t>
      </w:r>
      <w:r>
        <w:t>a</w:t>
      </w:r>
      <w:r>
        <w:rPr>
          <w:spacing w:val="49"/>
        </w:rPr>
        <w:t xml:space="preserve"> </w:t>
      </w:r>
      <w:r>
        <w:rPr>
          <w:spacing w:val="-3"/>
        </w:rPr>
        <w:t>course</w:t>
      </w:r>
      <w:r>
        <w:rPr>
          <w:spacing w:val="48"/>
        </w:rPr>
        <w:t xml:space="preserve"> </w:t>
      </w:r>
      <w:r>
        <w:rPr>
          <w:spacing w:val="-2"/>
        </w:rPr>
        <w:t>in</w:t>
      </w:r>
      <w:r>
        <w:rPr>
          <w:spacing w:val="48"/>
        </w:rPr>
        <w:t xml:space="preserve"> </w:t>
      </w:r>
      <w:r>
        <w:rPr>
          <w:spacing w:val="-3"/>
        </w:rPr>
        <w:t>regional</w:t>
      </w:r>
      <w:r>
        <w:rPr>
          <w:spacing w:val="48"/>
        </w:rPr>
        <w:t xml:space="preserve"> </w:t>
      </w:r>
      <w:r>
        <w:rPr>
          <w:spacing w:val="-3"/>
        </w:rPr>
        <w:t>travel</w:t>
      </w:r>
      <w:r>
        <w:rPr>
          <w:spacing w:val="47"/>
        </w:rPr>
        <w:t xml:space="preserve"> </w:t>
      </w:r>
      <w:r>
        <w:rPr>
          <w:spacing w:val="-3"/>
        </w:rPr>
        <w:t>demand</w:t>
      </w:r>
      <w:r>
        <w:rPr>
          <w:rFonts w:ascii="Times New Roman" w:hAnsi="Times New Roman" w:cs="Times New Roman"/>
          <w:spacing w:val="58"/>
          <w:w w:val="99"/>
        </w:rPr>
        <w:t xml:space="preserve"> </w:t>
      </w:r>
      <w:r>
        <w:rPr>
          <w:spacing w:val="-3"/>
        </w:rPr>
        <w:t>forecasting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3"/>
        </w:rPr>
        <w:t>also</w:t>
      </w:r>
      <w:r>
        <w:rPr>
          <w:spacing w:val="-9"/>
        </w:rPr>
        <w:t xml:space="preserve"> </w:t>
      </w:r>
      <w:r>
        <w:rPr>
          <w:spacing w:val="-3"/>
        </w:rPr>
        <w:t>helpful</w:t>
      </w:r>
      <w:r>
        <w:rPr>
          <w:spacing w:val="-11"/>
        </w:rPr>
        <w:t xml:space="preserve"> </w:t>
      </w:r>
      <w:r>
        <w:rPr>
          <w:spacing w:val="-2"/>
        </w:rPr>
        <w:t>but</w:t>
      </w:r>
      <w:r>
        <w:rPr>
          <w:spacing w:val="-9"/>
        </w:rPr>
        <w:t xml:space="preserve"> </w:t>
      </w:r>
      <w:r>
        <w:rPr>
          <w:spacing w:val="-3"/>
        </w:rPr>
        <w:t>not</w:t>
      </w:r>
      <w:r>
        <w:rPr>
          <w:spacing w:val="-13"/>
        </w:rPr>
        <w:t xml:space="preserve"> </w:t>
      </w:r>
      <w:r>
        <w:rPr>
          <w:spacing w:val="-5"/>
        </w:rPr>
        <w:t>essential.</w:t>
      </w:r>
    </w:p>
    <w:p w:rsidR="00465ED1" w:rsidRDefault="00465ED1" w:rsidP="00465ED1">
      <w:pPr>
        <w:pStyle w:val="BodyText"/>
        <w:kinsoku w:val="0"/>
        <w:overflowPunct w:val="0"/>
        <w:ind w:left="0"/>
      </w:pPr>
    </w:p>
    <w:p w:rsidR="00465ED1" w:rsidRDefault="00465ED1" w:rsidP="00465ED1">
      <w:pPr>
        <w:pStyle w:val="BodyText"/>
        <w:kinsoku w:val="0"/>
        <w:overflowPunct w:val="0"/>
        <w:spacing w:before="11"/>
        <w:ind w:left="0"/>
        <w:rPr>
          <w:sz w:val="23"/>
          <w:szCs w:val="23"/>
        </w:rPr>
      </w:pPr>
    </w:p>
    <w:p w:rsidR="00465ED1" w:rsidRDefault="00465ED1" w:rsidP="00465ED1">
      <w:pPr>
        <w:pStyle w:val="Heading1"/>
        <w:kinsoku w:val="0"/>
        <w:overflowPunct w:val="0"/>
        <w:rPr>
          <w:b w:val="0"/>
          <w:bCs w:val="0"/>
        </w:rPr>
      </w:pPr>
      <w:r>
        <w:rPr>
          <w:spacing w:val="-3"/>
        </w:rPr>
        <w:t>Text:</w:t>
      </w:r>
    </w:p>
    <w:p w:rsidR="00465ED1" w:rsidRDefault="00465ED1" w:rsidP="00465ED1">
      <w:pPr>
        <w:pStyle w:val="BodyText"/>
        <w:kinsoku w:val="0"/>
        <w:overflowPunct w:val="0"/>
        <w:spacing w:before="9"/>
        <w:ind w:left="0"/>
        <w:rPr>
          <w:b/>
          <w:bCs/>
        </w:rPr>
      </w:pPr>
    </w:p>
    <w:p w:rsidR="00465ED1" w:rsidRDefault="00465ED1" w:rsidP="00465ED1">
      <w:pPr>
        <w:pStyle w:val="BodyText"/>
        <w:tabs>
          <w:tab w:val="left" w:pos="4819"/>
          <w:tab w:val="left" w:pos="5651"/>
          <w:tab w:val="left" w:pos="8363"/>
        </w:tabs>
        <w:kinsoku w:val="0"/>
        <w:overflowPunct w:val="0"/>
        <w:ind w:left="119" w:right="113"/>
      </w:pPr>
      <w:r>
        <w:rPr>
          <w:spacing w:val="-3"/>
        </w:rPr>
        <w:t>Ben-Akiva,</w:t>
      </w:r>
      <w:r>
        <w:rPr>
          <w:spacing w:val="32"/>
        </w:rPr>
        <w:t xml:space="preserve"> </w:t>
      </w:r>
      <w:r>
        <w:rPr>
          <w:spacing w:val="-3"/>
        </w:rPr>
        <w:t>Moshe</w:t>
      </w:r>
      <w:r>
        <w:rPr>
          <w:spacing w:val="32"/>
        </w:rPr>
        <w:t xml:space="preserve"> </w:t>
      </w:r>
      <w:r>
        <w:rPr>
          <w:spacing w:val="-3"/>
        </w:rPr>
        <w:t>and</w:t>
      </w:r>
      <w:r>
        <w:rPr>
          <w:spacing w:val="35"/>
        </w:rPr>
        <w:t xml:space="preserve"> </w:t>
      </w:r>
      <w:r>
        <w:rPr>
          <w:spacing w:val="-3"/>
        </w:rPr>
        <w:t>Steven</w:t>
      </w:r>
      <w:r>
        <w:rPr>
          <w:spacing w:val="32"/>
        </w:rPr>
        <w:t xml:space="preserve"> </w:t>
      </w:r>
      <w:r>
        <w:rPr>
          <w:spacing w:val="-2"/>
        </w:rPr>
        <w:t>R.</w:t>
      </w:r>
      <w:r>
        <w:rPr>
          <w:spacing w:val="35"/>
        </w:rPr>
        <w:t xml:space="preserve"> </w:t>
      </w:r>
      <w:r>
        <w:rPr>
          <w:spacing w:val="-3"/>
        </w:rPr>
        <w:t>Lerman</w:t>
      </w:r>
      <w:r>
        <w:rPr>
          <w:rFonts w:ascii="Times New Roman" w:hAnsi="Times New Roman" w:cs="Times New Roman"/>
          <w:spacing w:val="-3"/>
        </w:rPr>
        <w:tab/>
      </w:r>
      <w:r>
        <w:rPr>
          <w:spacing w:val="-3"/>
          <w:w w:val="95"/>
        </w:rPr>
        <w:t>(1985)</w:t>
      </w:r>
      <w:r>
        <w:rPr>
          <w:rFonts w:ascii="Times New Roman" w:hAnsi="Times New Roman" w:cs="Times New Roman"/>
          <w:spacing w:val="-3"/>
          <w:w w:val="95"/>
        </w:rPr>
        <w:tab/>
      </w:r>
      <w:r>
        <w:rPr>
          <w:i/>
          <w:iCs/>
          <w:spacing w:val="-5"/>
        </w:rPr>
        <w:t>Discrete</w:t>
      </w:r>
      <w:r>
        <w:rPr>
          <w:i/>
          <w:iCs/>
          <w:spacing w:val="33"/>
        </w:rPr>
        <w:t xml:space="preserve"> </w:t>
      </w:r>
      <w:r>
        <w:rPr>
          <w:i/>
          <w:iCs/>
          <w:spacing w:val="-3"/>
        </w:rPr>
        <w:t>Choice</w:t>
      </w:r>
      <w:r>
        <w:rPr>
          <w:i/>
          <w:iCs/>
          <w:spacing w:val="33"/>
        </w:rPr>
        <w:t xml:space="preserve"> </w:t>
      </w:r>
      <w:r>
        <w:rPr>
          <w:i/>
          <w:iCs/>
          <w:spacing w:val="-3"/>
        </w:rPr>
        <w:t>Analysis:</w:t>
      </w:r>
      <w:r>
        <w:rPr>
          <w:rFonts w:ascii="Times New Roman" w:hAnsi="Times New Roman" w:cs="Times New Roman"/>
          <w:i/>
          <w:iCs/>
          <w:spacing w:val="-3"/>
        </w:rPr>
        <w:tab/>
      </w:r>
      <w:r>
        <w:rPr>
          <w:i/>
          <w:iCs/>
          <w:spacing w:val="-3"/>
        </w:rPr>
        <w:t>Theory</w:t>
      </w:r>
      <w:r>
        <w:rPr>
          <w:i/>
          <w:iCs/>
          <w:spacing w:val="33"/>
        </w:rPr>
        <w:t xml:space="preserve"> </w:t>
      </w:r>
      <w:r>
        <w:rPr>
          <w:i/>
          <w:iCs/>
          <w:spacing w:val="-3"/>
        </w:rPr>
        <w:t>and</w:t>
      </w:r>
      <w:r>
        <w:rPr>
          <w:rFonts w:ascii="Times New Roman" w:hAnsi="Times New Roman" w:cs="Times New Roman"/>
          <w:i/>
          <w:iCs/>
          <w:spacing w:val="48"/>
          <w:w w:val="99"/>
        </w:rPr>
        <w:t xml:space="preserve"> </w:t>
      </w:r>
      <w:r>
        <w:rPr>
          <w:i/>
          <w:iCs/>
          <w:spacing w:val="-3"/>
        </w:rPr>
        <w:t>Application</w:t>
      </w:r>
      <w:r>
        <w:rPr>
          <w:i/>
          <w:iCs/>
          <w:spacing w:val="-10"/>
        </w:rPr>
        <w:t xml:space="preserve"> </w:t>
      </w:r>
      <w:r>
        <w:rPr>
          <w:i/>
          <w:iCs/>
          <w:spacing w:val="-2"/>
        </w:rPr>
        <w:t>to</w:t>
      </w:r>
      <w:r>
        <w:rPr>
          <w:i/>
          <w:iCs/>
          <w:spacing w:val="-11"/>
        </w:rPr>
        <w:t xml:space="preserve"> </w:t>
      </w:r>
      <w:r>
        <w:rPr>
          <w:i/>
          <w:iCs/>
          <w:spacing w:val="-3"/>
        </w:rPr>
        <w:t>Travel</w:t>
      </w:r>
      <w:r>
        <w:rPr>
          <w:i/>
          <w:iCs/>
          <w:spacing w:val="-13"/>
        </w:rPr>
        <w:t xml:space="preserve"> </w:t>
      </w:r>
      <w:r>
        <w:rPr>
          <w:i/>
          <w:iCs/>
          <w:spacing w:val="-3"/>
        </w:rPr>
        <w:t>Demand.</w:t>
      </w:r>
      <w:r>
        <w:rPr>
          <w:i/>
          <w:iCs/>
          <w:spacing w:val="40"/>
        </w:rPr>
        <w:t xml:space="preserve"> </w:t>
      </w:r>
      <w:r>
        <w:rPr>
          <w:spacing w:val="-5"/>
        </w:rPr>
        <w:t>Cambridge,</w:t>
      </w:r>
      <w:r>
        <w:rPr>
          <w:spacing w:val="-14"/>
        </w:rPr>
        <w:t xml:space="preserve"> </w:t>
      </w:r>
      <w:r>
        <w:rPr>
          <w:spacing w:val="-3"/>
        </w:rPr>
        <w:t>Mass.:</w:t>
      </w:r>
      <w:r>
        <w:rPr>
          <w:spacing w:val="40"/>
        </w:rPr>
        <w:t xml:space="preserve"> </w:t>
      </w:r>
      <w:r>
        <w:rPr>
          <w:spacing w:val="-1"/>
        </w:rPr>
        <w:t>MIT</w:t>
      </w:r>
      <w:r>
        <w:rPr>
          <w:spacing w:val="-12"/>
        </w:rPr>
        <w:t xml:space="preserve"> </w:t>
      </w:r>
      <w:r>
        <w:rPr>
          <w:spacing w:val="-3"/>
        </w:rPr>
        <w:t>Press.</w:t>
      </w:r>
    </w:p>
    <w:p w:rsidR="00465ED1" w:rsidRDefault="00465ED1" w:rsidP="00465ED1">
      <w:pPr>
        <w:pStyle w:val="BodyText"/>
        <w:kinsoku w:val="0"/>
        <w:overflowPunct w:val="0"/>
        <w:spacing w:before="1"/>
        <w:ind w:left="0"/>
      </w:pPr>
    </w:p>
    <w:p w:rsidR="00465ED1" w:rsidRDefault="00465ED1" w:rsidP="00465ED1">
      <w:pPr>
        <w:pStyle w:val="BodyText"/>
        <w:kinsoku w:val="0"/>
        <w:overflowPunct w:val="0"/>
        <w:ind w:left="119"/>
      </w:pPr>
      <w:r>
        <w:rPr>
          <w:spacing w:val="-3"/>
        </w:rPr>
        <w:t>Plus</w:t>
      </w:r>
      <w:r>
        <w:rPr>
          <w:spacing w:val="-17"/>
        </w:rPr>
        <w:t xml:space="preserve"> </w:t>
      </w:r>
      <w:r>
        <w:rPr>
          <w:spacing w:val="-3"/>
        </w:rPr>
        <w:t>supplemental</w:t>
      </w:r>
      <w:r>
        <w:rPr>
          <w:spacing w:val="-18"/>
        </w:rPr>
        <w:t xml:space="preserve"> </w:t>
      </w:r>
      <w:r>
        <w:rPr>
          <w:spacing w:val="-3"/>
        </w:rPr>
        <w:t>readings</w:t>
      </w:r>
      <w:r>
        <w:rPr>
          <w:spacing w:val="-16"/>
        </w:rPr>
        <w:t xml:space="preserve"> </w:t>
      </w:r>
      <w:r>
        <w:rPr>
          <w:spacing w:val="-2"/>
        </w:rPr>
        <w:t>as</w:t>
      </w:r>
      <w:r>
        <w:rPr>
          <w:spacing w:val="-18"/>
        </w:rPr>
        <w:t xml:space="preserve"> </w:t>
      </w:r>
      <w:r>
        <w:rPr>
          <w:spacing w:val="-3"/>
        </w:rPr>
        <w:t>assigned.</w:t>
      </w:r>
    </w:p>
    <w:p w:rsidR="00465ED1" w:rsidRDefault="00465ED1" w:rsidP="00465ED1">
      <w:pPr>
        <w:pStyle w:val="BodyText"/>
        <w:kinsoku w:val="0"/>
        <w:overflowPunct w:val="0"/>
        <w:ind w:left="0"/>
      </w:pPr>
    </w:p>
    <w:p w:rsidR="00465ED1" w:rsidRDefault="00465ED1" w:rsidP="00465ED1">
      <w:pPr>
        <w:pStyle w:val="BodyText"/>
        <w:kinsoku w:val="0"/>
        <w:overflowPunct w:val="0"/>
        <w:ind w:left="0"/>
      </w:pPr>
    </w:p>
    <w:p w:rsidR="00465ED1" w:rsidRDefault="00465ED1" w:rsidP="00465ED1">
      <w:pPr>
        <w:pStyle w:val="Heading1"/>
        <w:kinsoku w:val="0"/>
        <w:overflowPunct w:val="0"/>
        <w:rPr>
          <w:b w:val="0"/>
          <w:bCs w:val="0"/>
        </w:rPr>
      </w:pPr>
      <w:r>
        <w:rPr>
          <w:spacing w:val="-3"/>
        </w:rPr>
        <w:t>Assignments:</w:t>
      </w:r>
    </w:p>
    <w:p w:rsidR="00465ED1" w:rsidRDefault="00465ED1" w:rsidP="00465ED1">
      <w:pPr>
        <w:pStyle w:val="BodyText"/>
        <w:kinsoku w:val="0"/>
        <w:overflowPunct w:val="0"/>
        <w:spacing w:before="9"/>
        <w:ind w:left="0"/>
        <w:rPr>
          <w:b/>
          <w:bCs/>
        </w:rPr>
      </w:pPr>
    </w:p>
    <w:p w:rsidR="00465ED1" w:rsidRDefault="00465ED1" w:rsidP="00465ED1">
      <w:pPr>
        <w:pStyle w:val="BodyText"/>
        <w:kinsoku w:val="0"/>
        <w:overflowPunct w:val="0"/>
        <w:ind w:left="119"/>
      </w:pPr>
      <w:r>
        <w:rPr>
          <w:spacing w:val="-3"/>
        </w:rPr>
        <w:t>Grading</w:t>
      </w:r>
      <w:r>
        <w:rPr>
          <w:spacing w:val="9"/>
        </w:rPr>
        <w:t xml:space="preserve"> </w:t>
      </w:r>
      <w:r>
        <w:rPr>
          <w:spacing w:val="-3"/>
        </w:rPr>
        <w:t>will</w:t>
      </w:r>
      <w:r>
        <w:rPr>
          <w:spacing w:val="8"/>
        </w:rPr>
        <w:t xml:space="preserve"> </w:t>
      </w:r>
      <w:r>
        <w:rPr>
          <w:spacing w:val="-2"/>
        </w:rPr>
        <w:t>be</w:t>
      </w:r>
      <w:r>
        <w:rPr>
          <w:spacing w:val="8"/>
        </w:rPr>
        <w:t xml:space="preserve"> </w:t>
      </w:r>
      <w:r>
        <w:rPr>
          <w:spacing w:val="-3"/>
        </w:rPr>
        <w:t>based</w:t>
      </w:r>
      <w:r>
        <w:rPr>
          <w:spacing w:val="6"/>
        </w:rPr>
        <w:t xml:space="preserve"> </w:t>
      </w:r>
      <w:r>
        <w:rPr>
          <w:spacing w:val="-1"/>
        </w:rPr>
        <w:t>on</w:t>
      </w:r>
      <w:r>
        <w:rPr>
          <w:spacing w:val="6"/>
        </w:rPr>
        <w:t xml:space="preserve"> </w:t>
      </w:r>
      <w:r>
        <w:rPr>
          <w:spacing w:val="-3"/>
        </w:rPr>
        <w:t>three</w:t>
      </w:r>
      <w:r>
        <w:rPr>
          <w:spacing w:val="8"/>
        </w:rPr>
        <w:t xml:space="preserve"> </w:t>
      </w:r>
      <w:r>
        <w:rPr>
          <w:spacing w:val="-5"/>
        </w:rPr>
        <w:t>major</w:t>
      </w:r>
      <w:r>
        <w:rPr>
          <w:spacing w:val="7"/>
        </w:rPr>
        <w:t xml:space="preserve"> </w:t>
      </w:r>
      <w:r>
        <w:rPr>
          <w:spacing w:val="-3"/>
        </w:rPr>
        <w:t>assignments,</w:t>
      </w:r>
      <w:r>
        <w:rPr>
          <w:spacing w:val="6"/>
        </w:rPr>
        <w:t xml:space="preserve"> </w:t>
      </w:r>
      <w:r>
        <w:rPr>
          <w:spacing w:val="-3"/>
        </w:rPr>
        <w:t>each</w:t>
      </w:r>
      <w:r>
        <w:rPr>
          <w:spacing w:val="8"/>
        </w:rPr>
        <w:t xml:space="preserve"> </w:t>
      </w:r>
      <w:r>
        <w:rPr>
          <w:spacing w:val="-3"/>
        </w:rPr>
        <w:t>counting</w:t>
      </w:r>
      <w:r>
        <w:rPr>
          <w:spacing w:val="8"/>
        </w:rPr>
        <w:t xml:space="preserve"> </w:t>
      </w:r>
      <w:r>
        <w:rPr>
          <w:spacing w:val="-3"/>
        </w:rPr>
        <w:t>one-third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spacing w:val="7"/>
        </w:rPr>
        <w:t xml:space="preserve"> </w:t>
      </w:r>
      <w:r>
        <w:rPr>
          <w:spacing w:val="-5"/>
        </w:rPr>
        <w:t>grade.</w:t>
      </w:r>
    </w:p>
    <w:p w:rsidR="00465ED1" w:rsidRDefault="00465ED1" w:rsidP="00465ED1">
      <w:pPr>
        <w:pStyle w:val="BodyText"/>
        <w:kinsoku w:val="0"/>
        <w:overflowPunct w:val="0"/>
        <w:ind w:left="119"/>
        <w:sectPr w:rsidR="00465ED1">
          <w:headerReference w:type="default" r:id="rId6"/>
          <w:footerReference w:type="default" r:id="rId7"/>
          <w:pgSz w:w="12240" w:h="15840"/>
          <w:pgMar w:top="1000" w:right="1320" w:bottom="700" w:left="1320" w:header="762" w:footer="505" w:gutter="0"/>
          <w:pgNumType w:start="1"/>
          <w:cols w:space="720" w:equalWidth="0">
            <w:col w:w="9600"/>
          </w:cols>
          <w:noEndnote/>
        </w:sectPr>
      </w:pPr>
    </w:p>
    <w:p w:rsidR="00465ED1" w:rsidRDefault="00465ED1" w:rsidP="00465ED1">
      <w:pPr>
        <w:pStyle w:val="BodyText"/>
        <w:kinsoku w:val="0"/>
        <w:overflowPunct w:val="0"/>
        <w:spacing w:before="4"/>
        <w:ind w:left="0"/>
        <w:rPr>
          <w:sz w:val="20"/>
          <w:szCs w:val="20"/>
        </w:rPr>
      </w:pPr>
    </w:p>
    <w:p w:rsidR="00465ED1" w:rsidRDefault="00465ED1" w:rsidP="00465ED1">
      <w:pPr>
        <w:pStyle w:val="BodyText"/>
        <w:kinsoku w:val="0"/>
        <w:overflowPunct w:val="0"/>
        <w:spacing w:before="53"/>
        <w:ind w:left="119" w:right="113"/>
        <w:jc w:val="both"/>
      </w:pPr>
      <w:r>
        <w:rPr>
          <w:spacing w:val="-2"/>
        </w:rPr>
        <w:t>They</w:t>
      </w:r>
      <w:r>
        <w:rPr>
          <w:spacing w:val="11"/>
        </w:rPr>
        <w:t xml:space="preserve"> </w:t>
      </w:r>
      <w:r>
        <w:rPr>
          <w:spacing w:val="-3"/>
        </w:rPr>
        <w:t>will</w:t>
      </w:r>
      <w:r>
        <w:rPr>
          <w:spacing w:val="11"/>
        </w:rPr>
        <w:t xml:space="preserve"> </w:t>
      </w:r>
      <w:r>
        <w:rPr>
          <w:spacing w:val="-3"/>
        </w:rPr>
        <w:t>involve</w:t>
      </w:r>
      <w:r>
        <w:rPr>
          <w:spacing w:val="11"/>
        </w:rPr>
        <w:t xml:space="preserve"> </w:t>
      </w:r>
      <w:r>
        <w:rPr>
          <w:spacing w:val="-5"/>
        </w:rPr>
        <w:t>using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12"/>
        </w:rPr>
        <w:t xml:space="preserve"> </w:t>
      </w:r>
      <w:r>
        <w:rPr>
          <w:spacing w:val="-3"/>
        </w:rPr>
        <w:t>PC-based</w:t>
      </w:r>
      <w:r>
        <w:rPr>
          <w:spacing w:val="10"/>
        </w:rPr>
        <w:t xml:space="preserve"> </w:t>
      </w:r>
      <w:r>
        <w:rPr>
          <w:spacing w:val="-5"/>
        </w:rPr>
        <w:t>computer</w:t>
      </w:r>
      <w:r>
        <w:rPr>
          <w:spacing w:val="13"/>
        </w:rPr>
        <w:t xml:space="preserve"> </w:t>
      </w:r>
      <w:r>
        <w:rPr>
          <w:spacing w:val="-3"/>
        </w:rPr>
        <w:t>program</w:t>
      </w:r>
      <w:r>
        <w:rPr>
          <w:spacing w:val="11"/>
        </w:rPr>
        <w:t xml:space="preserve"> </w:t>
      </w:r>
      <w:r>
        <w:rPr>
          <w:spacing w:val="-3"/>
        </w:rPr>
        <w:t>LIMDEP</w:t>
      </w:r>
      <w:r>
        <w:rPr>
          <w:spacing w:val="10"/>
        </w:rPr>
        <w:t xml:space="preserve"> </w:t>
      </w:r>
      <w:r>
        <w:rPr>
          <w:spacing w:val="-2"/>
        </w:rPr>
        <w:t>(or</w:t>
      </w:r>
      <w:r>
        <w:rPr>
          <w:spacing w:val="10"/>
        </w:rPr>
        <w:t xml:space="preserve"> </w:t>
      </w:r>
      <w:r>
        <w:rPr>
          <w:spacing w:val="-2"/>
        </w:rPr>
        <w:t>the</w:t>
      </w:r>
      <w:r>
        <w:rPr>
          <w:spacing w:val="12"/>
        </w:rPr>
        <w:t xml:space="preserve"> </w:t>
      </w:r>
      <w:r>
        <w:rPr>
          <w:spacing w:val="-3"/>
        </w:rPr>
        <w:t>equivalent)</w:t>
      </w:r>
      <w:r>
        <w:rPr>
          <w:spacing w:val="10"/>
        </w:rPr>
        <w:t xml:space="preserve"> </w:t>
      </w:r>
      <w:r>
        <w:rPr>
          <w:spacing w:val="-2"/>
        </w:rPr>
        <w:t>to</w:t>
      </w:r>
      <w:r>
        <w:rPr>
          <w:rFonts w:ascii="Times New Roman" w:hAnsi="Times New Roman" w:cs="Times New Roman"/>
          <w:spacing w:val="56"/>
          <w:w w:val="99"/>
        </w:rPr>
        <w:t xml:space="preserve"> </w:t>
      </w:r>
      <w:r>
        <w:rPr>
          <w:spacing w:val="-3"/>
        </w:rPr>
        <w:t>estimate</w:t>
      </w:r>
      <w:r>
        <w:rPr>
          <w:spacing w:val="29"/>
        </w:rPr>
        <w:t xml:space="preserve"> </w:t>
      </w:r>
      <w:r>
        <w:rPr>
          <w:spacing w:val="-3"/>
        </w:rPr>
        <w:t>discrete</w:t>
      </w:r>
      <w:r>
        <w:rPr>
          <w:spacing w:val="30"/>
        </w:rPr>
        <w:t xml:space="preserve"> </w:t>
      </w:r>
      <w:r>
        <w:rPr>
          <w:spacing w:val="-5"/>
        </w:rPr>
        <w:t>choice</w:t>
      </w:r>
      <w:r>
        <w:rPr>
          <w:spacing w:val="31"/>
        </w:rPr>
        <w:t xml:space="preserve"> </w:t>
      </w:r>
      <w:r>
        <w:rPr>
          <w:spacing w:val="-3"/>
        </w:rPr>
        <w:t>models</w:t>
      </w:r>
      <w:r>
        <w:rPr>
          <w:spacing w:val="30"/>
        </w:rPr>
        <w:t xml:space="preserve"> </w:t>
      </w:r>
      <w:r>
        <w:rPr>
          <w:spacing w:val="-5"/>
        </w:rPr>
        <w:t>using</w:t>
      </w:r>
      <w:r>
        <w:rPr>
          <w:spacing w:val="29"/>
        </w:rPr>
        <w:t xml:space="preserve"> </w:t>
      </w:r>
      <w:r>
        <w:rPr>
          <w:spacing w:val="-3"/>
        </w:rPr>
        <w:t>real</w:t>
      </w:r>
      <w:r>
        <w:rPr>
          <w:spacing w:val="30"/>
        </w:rPr>
        <w:t xml:space="preserve"> </w:t>
      </w:r>
      <w:r>
        <w:rPr>
          <w:spacing w:val="-3"/>
        </w:rPr>
        <w:t>data.</w:t>
      </w:r>
      <w:r>
        <w:rPr>
          <w:spacing w:val="59"/>
        </w:rPr>
        <w:t xml:space="preserve"> </w:t>
      </w:r>
      <w:r>
        <w:rPr>
          <w:spacing w:val="-3"/>
        </w:rPr>
        <w:t>Other</w:t>
      </w:r>
      <w:r>
        <w:rPr>
          <w:spacing w:val="32"/>
        </w:rPr>
        <w:t xml:space="preserve"> </w:t>
      </w:r>
      <w:r>
        <w:rPr>
          <w:spacing w:val="-3"/>
        </w:rPr>
        <w:t>problems</w:t>
      </w:r>
      <w:r>
        <w:rPr>
          <w:spacing w:val="27"/>
        </w:rPr>
        <w:t xml:space="preserve"> </w:t>
      </w:r>
      <w:r>
        <w:rPr>
          <w:spacing w:val="-3"/>
        </w:rPr>
        <w:t>will</w:t>
      </w:r>
      <w:r>
        <w:rPr>
          <w:spacing w:val="30"/>
        </w:rPr>
        <w:t xml:space="preserve"> </w:t>
      </w:r>
      <w:r>
        <w:rPr>
          <w:spacing w:val="-3"/>
        </w:rPr>
        <w:t>also</w:t>
      </w:r>
      <w:r>
        <w:rPr>
          <w:spacing w:val="32"/>
        </w:rPr>
        <w:t xml:space="preserve"> </w:t>
      </w:r>
      <w:r>
        <w:rPr>
          <w:spacing w:val="-2"/>
        </w:rPr>
        <w:t>be</w:t>
      </w:r>
      <w:r>
        <w:rPr>
          <w:spacing w:val="29"/>
        </w:rPr>
        <w:t xml:space="preserve"> </w:t>
      </w:r>
      <w:r>
        <w:rPr>
          <w:spacing w:val="-3"/>
        </w:rPr>
        <w:t>included</w:t>
      </w:r>
      <w:r>
        <w:rPr>
          <w:rFonts w:ascii="Times New Roman" w:hAnsi="Times New Roman" w:cs="Times New Roman"/>
          <w:spacing w:val="48"/>
          <w:w w:val="99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3"/>
        </w:rPr>
        <w:t>these</w:t>
      </w:r>
      <w:r>
        <w:rPr>
          <w:spacing w:val="-14"/>
        </w:rPr>
        <w:t xml:space="preserve"> </w:t>
      </w:r>
      <w:r>
        <w:rPr>
          <w:spacing w:val="-5"/>
        </w:rPr>
        <w:t>assignments.</w:t>
      </w:r>
    </w:p>
    <w:p w:rsidR="00465ED1" w:rsidRDefault="00465ED1" w:rsidP="00465ED1">
      <w:pPr>
        <w:pStyle w:val="BodyText"/>
        <w:kinsoku w:val="0"/>
        <w:overflowPunct w:val="0"/>
        <w:spacing w:before="1"/>
        <w:ind w:left="0"/>
      </w:pPr>
    </w:p>
    <w:p w:rsidR="00465ED1" w:rsidRDefault="00465ED1" w:rsidP="00465ED1">
      <w:pPr>
        <w:pStyle w:val="BodyText"/>
        <w:kinsoku w:val="0"/>
        <w:overflowPunct w:val="0"/>
        <w:ind w:left="120" w:right="113"/>
        <w:jc w:val="both"/>
      </w:pPr>
      <w:r>
        <w:rPr>
          <w:spacing w:val="-3"/>
        </w:rPr>
        <w:t>Teaming</w:t>
      </w:r>
      <w:r>
        <w:rPr>
          <w:spacing w:val="10"/>
        </w:rPr>
        <w:t xml:space="preserve"> </w:t>
      </w:r>
      <w:r>
        <w:rPr>
          <w:spacing w:val="-2"/>
        </w:rPr>
        <w:t>with</w:t>
      </w:r>
      <w:r>
        <w:rPr>
          <w:spacing w:val="10"/>
        </w:rPr>
        <w:t xml:space="preserve"> </w:t>
      </w:r>
      <w:r>
        <w:rPr>
          <w:b/>
          <w:bCs/>
          <w:i/>
          <w:iCs/>
          <w:spacing w:val="-2"/>
        </w:rPr>
        <w:t>one</w:t>
      </w:r>
      <w:r>
        <w:rPr>
          <w:b/>
          <w:bCs/>
          <w:i/>
          <w:iCs/>
          <w:spacing w:val="8"/>
        </w:rPr>
        <w:t xml:space="preserve"> </w:t>
      </w:r>
      <w:r>
        <w:rPr>
          <w:spacing w:val="-3"/>
        </w:rPr>
        <w:t>other</w:t>
      </w:r>
      <w:r>
        <w:rPr>
          <w:spacing w:val="14"/>
        </w:rPr>
        <w:t xml:space="preserve"> </w:t>
      </w:r>
      <w:r>
        <w:rPr>
          <w:spacing w:val="-3"/>
        </w:rPr>
        <w:t>person</w:t>
      </w:r>
      <w:r>
        <w:rPr>
          <w:spacing w:val="11"/>
        </w:rPr>
        <w:t xml:space="preserve"> </w:t>
      </w:r>
      <w:r>
        <w:rPr>
          <w:spacing w:val="-2"/>
        </w:rPr>
        <w:t>is</w:t>
      </w:r>
      <w:r>
        <w:rPr>
          <w:spacing w:val="9"/>
        </w:rPr>
        <w:t xml:space="preserve"> </w:t>
      </w:r>
      <w:r>
        <w:rPr>
          <w:spacing w:val="-3"/>
        </w:rPr>
        <w:t>allowed</w:t>
      </w:r>
      <w:r>
        <w:rPr>
          <w:spacing w:val="10"/>
        </w:rPr>
        <w:t xml:space="preserve"> </w:t>
      </w:r>
      <w:r>
        <w:rPr>
          <w:spacing w:val="-1"/>
        </w:rPr>
        <w:t>on</w:t>
      </w:r>
      <w:r>
        <w:rPr>
          <w:spacing w:val="7"/>
        </w:rPr>
        <w:t xml:space="preserve"> </w:t>
      </w:r>
      <w:r>
        <w:rPr>
          <w:spacing w:val="-2"/>
        </w:rPr>
        <w:t>the</w:t>
      </w:r>
      <w:r>
        <w:rPr>
          <w:spacing w:val="12"/>
        </w:rPr>
        <w:t xml:space="preserve"> </w:t>
      </w:r>
      <w:r>
        <w:rPr>
          <w:spacing w:val="-3"/>
        </w:rPr>
        <w:t>HW,</w:t>
      </w:r>
      <w:r>
        <w:rPr>
          <w:spacing w:val="10"/>
        </w:rPr>
        <w:t xml:space="preserve"> </w:t>
      </w:r>
      <w:r>
        <w:rPr>
          <w:spacing w:val="-2"/>
        </w:rPr>
        <w:t>at</w:t>
      </w:r>
      <w:r>
        <w:rPr>
          <w:spacing w:val="10"/>
        </w:rPr>
        <w:t xml:space="preserve"> </w:t>
      </w:r>
      <w:r>
        <w:rPr>
          <w:spacing w:val="-3"/>
        </w:rPr>
        <w:t>your</w:t>
      </w:r>
      <w:r>
        <w:rPr>
          <w:spacing w:val="14"/>
        </w:rPr>
        <w:t xml:space="preserve"> </w:t>
      </w:r>
      <w:r>
        <w:rPr>
          <w:spacing w:val="-3"/>
        </w:rPr>
        <w:t>choice.</w:t>
      </w:r>
      <w:r>
        <w:rPr>
          <w:spacing w:val="26"/>
        </w:rPr>
        <w:t xml:space="preserve"> </w:t>
      </w:r>
      <w:r>
        <w:rPr>
          <w:spacing w:val="-3"/>
        </w:rPr>
        <w:t>That</w:t>
      </w:r>
      <w:r>
        <w:rPr>
          <w:spacing w:val="11"/>
        </w:rPr>
        <w:t xml:space="preserve"> </w:t>
      </w:r>
      <w:r>
        <w:rPr>
          <w:spacing w:val="-3"/>
        </w:rPr>
        <w:t>is,</w:t>
      </w:r>
      <w:r>
        <w:rPr>
          <w:spacing w:val="10"/>
        </w:rPr>
        <w:t xml:space="preserve"> </w:t>
      </w:r>
      <w:r>
        <w:rPr>
          <w:spacing w:val="-2"/>
        </w:rPr>
        <w:t>you</w:t>
      </w:r>
      <w:r>
        <w:rPr>
          <w:spacing w:val="11"/>
        </w:rPr>
        <w:t xml:space="preserve"> </w:t>
      </w:r>
      <w:r>
        <w:rPr>
          <w:spacing w:val="-3"/>
        </w:rPr>
        <w:t>may</w:t>
      </w:r>
      <w:r>
        <w:rPr>
          <w:rFonts w:ascii="Times New Roman" w:hAnsi="Times New Roman" w:cs="Times New Roman"/>
          <w:spacing w:val="37"/>
          <w:w w:val="99"/>
        </w:rPr>
        <w:t xml:space="preserve"> </w:t>
      </w:r>
      <w:r>
        <w:rPr>
          <w:spacing w:val="-2"/>
        </w:rPr>
        <w:t>team</w:t>
      </w:r>
      <w:r>
        <w:rPr>
          <w:spacing w:val="28"/>
        </w:rPr>
        <w:t xml:space="preserve"> </w:t>
      </w:r>
      <w:r>
        <w:rPr>
          <w:spacing w:val="-1"/>
        </w:rPr>
        <w:t>or</w:t>
      </w:r>
      <w:r>
        <w:rPr>
          <w:spacing w:val="33"/>
        </w:rPr>
        <w:t xml:space="preserve"> </w:t>
      </w:r>
      <w:r>
        <w:rPr>
          <w:spacing w:val="-5"/>
        </w:rPr>
        <w:t>not</w:t>
      </w:r>
      <w:r>
        <w:rPr>
          <w:spacing w:val="32"/>
        </w:rPr>
        <w:t xml:space="preserve"> </w:t>
      </w:r>
      <w:r>
        <w:rPr>
          <w:spacing w:val="-3"/>
        </w:rPr>
        <w:t>team,</w:t>
      </w:r>
      <w:r>
        <w:rPr>
          <w:spacing w:val="29"/>
        </w:rPr>
        <w:t xml:space="preserve"> </w:t>
      </w:r>
      <w:r>
        <w:rPr>
          <w:spacing w:val="-2"/>
        </w:rPr>
        <w:t>you</w:t>
      </w:r>
      <w:r>
        <w:rPr>
          <w:spacing w:val="28"/>
        </w:rPr>
        <w:t xml:space="preserve"> </w:t>
      </w:r>
      <w:r>
        <w:rPr>
          <w:spacing w:val="-3"/>
        </w:rPr>
        <w:t>choose</w:t>
      </w:r>
      <w:r>
        <w:rPr>
          <w:spacing w:val="30"/>
        </w:rPr>
        <w:t xml:space="preserve"> </w:t>
      </w:r>
      <w:r>
        <w:rPr>
          <w:spacing w:val="-3"/>
        </w:rPr>
        <w:t>your</w:t>
      </w:r>
      <w:r>
        <w:rPr>
          <w:spacing w:val="30"/>
        </w:rPr>
        <w:t xml:space="preserve"> </w:t>
      </w:r>
      <w:r>
        <w:rPr>
          <w:spacing w:val="-3"/>
        </w:rPr>
        <w:t>teammate</w:t>
      </w:r>
      <w:r>
        <w:rPr>
          <w:spacing w:val="31"/>
        </w:rPr>
        <w:t xml:space="preserve"> </w:t>
      </w:r>
      <w:r>
        <w:rPr>
          <w:spacing w:val="-2"/>
        </w:rPr>
        <w:t>(if</w:t>
      </w:r>
      <w:r>
        <w:rPr>
          <w:spacing w:val="31"/>
        </w:rPr>
        <w:t xml:space="preserve"> </w:t>
      </w:r>
      <w:r>
        <w:rPr>
          <w:spacing w:val="-3"/>
        </w:rPr>
        <w:t>any),</w:t>
      </w:r>
      <w:r>
        <w:rPr>
          <w:spacing w:val="31"/>
        </w:rPr>
        <w:t xml:space="preserve"> </w:t>
      </w:r>
      <w:r>
        <w:rPr>
          <w:spacing w:val="-3"/>
        </w:rPr>
        <w:t>and</w:t>
      </w:r>
      <w:r>
        <w:rPr>
          <w:spacing w:val="32"/>
        </w:rPr>
        <w:t xml:space="preserve"> </w:t>
      </w:r>
      <w:r>
        <w:rPr>
          <w:spacing w:val="-2"/>
        </w:rPr>
        <w:t>you</w:t>
      </w:r>
      <w:r>
        <w:rPr>
          <w:spacing w:val="30"/>
        </w:rPr>
        <w:t xml:space="preserve"> </w:t>
      </w:r>
      <w:r>
        <w:rPr>
          <w:spacing w:val="-3"/>
        </w:rPr>
        <w:t>are</w:t>
      </w:r>
      <w:r>
        <w:rPr>
          <w:spacing w:val="32"/>
        </w:rPr>
        <w:t xml:space="preserve"> </w:t>
      </w:r>
      <w:r>
        <w:rPr>
          <w:spacing w:val="-3"/>
        </w:rPr>
        <w:t>free</w:t>
      </w:r>
      <w:r>
        <w:rPr>
          <w:spacing w:val="31"/>
        </w:rPr>
        <w:t xml:space="preserve"> </w:t>
      </w:r>
      <w:r>
        <w:rPr>
          <w:spacing w:val="-2"/>
        </w:rPr>
        <w:t>to</w:t>
      </w:r>
      <w:r>
        <w:rPr>
          <w:spacing w:val="33"/>
        </w:rPr>
        <w:t xml:space="preserve"> </w:t>
      </w:r>
      <w:r>
        <w:rPr>
          <w:spacing w:val="-3"/>
        </w:rPr>
        <w:t>change</w:t>
      </w:r>
      <w:r>
        <w:rPr>
          <w:spacing w:val="31"/>
        </w:rPr>
        <w:t xml:space="preserve"> </w:t>
      </w:r>
      <w:r>
        <w:rPr>
          <w:spacing w:val="-3"/>
        </w:rPr>
        <w:t>the</w:t>
      </w:r>
      <w:r>
        <w:rPr>
          <w:rFonts w:ascii="Times New Roman" w:hAnsi="Times New Roman" w:cs="Times New Roman"/>
          <w:spacing w:val="47"/>
          <w:w w:val="99"/>
        </w:rPr>
        <w:t xml:space="preserve"> </w:t>
      </w:r>
      <w:r>
        <w:rPr>
          <w:spacing w:val="-3"/>
        </w:rPr>
        <w:t>arrangement</w:t>
      </w:r>
      <w:r>
        <w:rPr>
          <w:spacing w:val="7"/>
        </w:rPr>
        <w:t xml:space="preserve"> </w:t>
      </w:r>
      <w:r>
        <w:rPr>
          <w:spacing w:val="-3"/>
        </w:rPr>
        <w:t>from</w:t>
      </w:r>
      <w:r>
        <w:rPr>
          <w:spacing w:val="4"/>
        </w:rPr>
        <w:t xml:space="preserve"> </w:t>
      </w:r>
      <w:r>
        <w:rPr>
          <w:spacing w:val="-3"/>
        </w:rPr>
        <w:t>one</w:t>
      </w:r>
      <w:r>
        <w:rPr>
          <w:spacing w:val="4"/>
        </w:rPr>
        <w:t xml:space="preserve"> </w:t>
      </w:r>
      <w:r>
        <w:rPr>
          <w:spacing w:val="-3"/>
        </w:rPr>
        <w:t>assignment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3"/>
        </w:rPr>
        <w:t>next.</w:t>
      </w:r>
      <w:r>
        <w:rPr>
          <w:spacing w:val="13"/>
        </w:rPr>
        <w:t xml:space="preserve"> </w:t>
      </w:r>
      <w:r>
        <w:rPr>
          <w:spacing w:val="-3"/>
        </w:rPr>
        <w:t>Teamed</w:t>
      </w:r>
      <w:r>
        <w:rPr>
          <w:spacing w:val="4"/>
        </w:rPr>
        <w:t xml:space="preserve"> </w:t>
      </w:r>
      <w:r>
        <w:rPr>
          <w:spacing w:val="-3"/>
        </w:rPr>
        <w:t>assignments</w:t>
      </w:r>
      <w:r>
        <w:rPr>
          <w:spacing w:val="3"/>
        </w:rPr>
        <w:t xml:space="preserve"> </w:t>
      </w:r>
      <w:r>
        <w:rPr>
          <w:spacing w:val="-3"/>
        </w:rPr>
        <w:t>will</w:t>
      </w:r>
      <w:r>
        <w:rPr>
          <w:spacing w:val="5"/>
        </w:rPr>
        <w:t xml:space="preserve"> </w:t>
      </w:r>
      <w:r>
        <w:rPr>
          <w:spacing w:val="-3"/>
        </w:rPr>
        <w:t>receive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5"/>
        </w:rPr>
        <w:t>single</w:t>
      </w:r>
      <w:r>
        <w:rPr>
          <w:rFonts w:ascii="Times New Roman" w:hAnsi="Times New Roman" w:cs="Times New Roman"/>
          <w:spacing w:val="44"/>
          <w:w w:val="99"/>
        </w:rPr>
        <w:t xml:space="preserve"> </w:t>
      </w:r>
      <w:r>
        <w:rPr>
          <w:spacing w:val="-3"/>
        </w:rPr>
        <w:t>grade</w:t>
      </w:r>
      <w:r>
        <w:rPr>
          <w:spacing w:val="7"/>
        </w:rPr>
        <w:t xml:space="preserve"> </w:t>
      </w:r>
      <w:r>
        <w:rPr>
          <w:spacing w:val="-5"/>
        </w:rPr>
        <w:t>for</w:t>
      </w:r>
      <w:r>
        <w:rPr>
          <w:spacing w:val="8"/>
        </w:rPr>
        <w:t xml:space="preserve"> </w:t>
      </w:r>
      <w:r>
        <w:rPr>
          <w:spacing w:val="-3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team,</w:t>
      </w:r>
      <w:r>
        <w:rPr>
          <w:spacing w:val="5"/>
        </w:rPr>
        <w:t xml:space="preserve"> </w:t>
      </w:r>
      <w:r>
        <w:rPr>
          <w:spacing w:val="-3"/>
        </w:rPr>
        <w:t>and</w:t>
      </w:r>
      <w:r>
        <w:rPr>
          <w:spacing w:val="7"/>
        </w:rPr>
        <w:t xml:space="preserve"> </w:t>
      </w:r>
      <w:r>
        <w:rPr>
          <w:spacing w:val="-3"/>
        </w:rPr>
        <w:t>will</w:t>
      </w:r>
      <w:r>
        <w:rPr>
          <w:spacing w:val="7"/>
        </w:rPr>
        <w:t xml:space="preserve"> </w:t>
      </w:r>
      <w:r>
        <w:rPr>
          <w:spacing w:val="-2"/>
        </w:rPr>
        <w:t>be</w:t>
      </w:r>
      <w:r>
        <w:rPr>
          <w:spacing w:val="5"/>
        </w:rPr>
        <w:t xml:space="preserve"> </w:t>
      </w:r>
      <w:r>
        <w:rPr>
          <w:spacing w:val="-3"/>
        </w:rPr>
        <w:t>graded</w:t>
      </w:r>
      <w:r>
        <w:rPr>
          <w:spacing w:val="5"/>
        </w:rPr>
        <w:t xml:space="preserve"> </w:t>
      </w:r>
      <w:r>
        <w:rPr>
          <w:spacing w:val="-2"/>
        </w:rPr>
        <w:t>to</w:t>
      </w:r>
      <w:r>
        <w:rPr>
          <w:spacing w:val="6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3"/>
        </w:rPr>
        <w:t>same</w:t>
      </w:r>
      <w:r>
        <w:rPr>
          <w:spacing w:val="8"/>
        </w:rPr>
        <w:t xml:space="preserve"> </w:t>
      </w:r>
      <w:r>
        <w:rPr>
          <w:spacing w:val="-3"/>
        </w:rPr>
        <w:t>standards</w:t>
      </w:r>
      <w:r>
        <w:rPr>
          <w:spacing w:val="7"/>
        </w:rPr>
        <w:t xml:space="preserve"> </w:t>
      </w:r>
      <w:r>
        <w:rPr>
          <w:spacing w:val="-2"/>
        </w:rPr>
        <w:t>as</w:t>
      </w:r>
      <w:r>
        <w:rPr>
          <w:spacing w:val="6"/>
        </w:rPr>
        <w:t xml:space="preserve"> </w:t>
      </w:r>
      <w:r>
        <w:rPr>
          <w:spacing w:val="-3"/>
        </w:rPr>
        <w:t>un-teamed</w:t>
      </w:r>
      <w:r>
        <w:rPr>
          <w:spacing w:val="8"/>
        </w:rPr>
        <w:t xml:space="preserve"> </w:t>
      </w:r>
      <w:r>
        <w:rPr>
          <w:spacing w:val="-5"/>
        </w:rPr>
        <w:t>assignments.</w:t>
      </w:r>
      <w:r>
        <w:rPr>
          <w:rFonts w:ascii="Times New Roman" w:hAnsi="Times New Roman" w:cs="Times New Roman"/>
          <w:spacing w:val="58"/>
          <w:w w:val="99"/>
        </w:rPr>
        <w:t xml:space="preserve"> </w:t>
      </w:r>
      <w:r>
        <w:rPr>
          <w:spacing w:val="-3"/>
        </w:rPr>
        <w:t>Each</w:t>
      </w:r>
      <w:r>
        <w:rPr>
          <w:spacing w:val="13"/>
        </w:rPr>
        <w:t xml:space="preserve"> </w:t>
      </w:r>
      <w:r>
        <w:rPr>
          <w:spacing w:val="-3"/>
        </w:rPr>
        <w:t>member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3"/>
        </w:rPr>
        <w:t>the</w:t>
      </w:r>
      <w:r>
        <w:rPr>
          <w:spacing w:val="14"/>
        </w:rPr>
        <w:t xml:space="preserve"> </w:t>
      </w:r>
      <w:r>
        <w:rPr>
          <w:spacing w:val="-3"/>
        </w:rPr>
        <w:t>team</w:t>
      </w:r>
      <w:r>
        <w:rPr>
          <w:spacing w:val="13"/>
        </w:rPr>
        <w:t xml:space="preserve"> </w:t>
      </w:r>
      <w:r>
        <w:rPr>
          <w:spacing w:val="-2"/>
        </w:rPr>
        <w:t>is</w:t>
      </w:r>
      <w:r>
        <w:rPr>
          <w:spacing w:val="14"/>
        </w:rPr>
        <w:t xml:space="preserve"> </w:t>
      </w:r>
      <w:r>
        <w:rPr>
          <w:spacing w:val="-3"/>
        </w:rPr>
        <w:t>expected</w:t>
      </w:r>
      <w:r>
        <w:rPr>
          <w:spacing w:val="11"/>
        </w:rPr>
        <w:t xml:space="preserve"> </w:t>
      </w:r>
      <w:r>
        <w:rPr>
          <w:spacing w:val="-2"/>
        </w:rPr>
        <w:t>to</w:t>
      </w:r>
      <w:r>
        <w:rPr>
          <w:spacing w:val="15"/>
        </w:rPr>
        <w:t xml:space="preserve"> </w:t>
      </w:r>
      <w:r>
        <w:rPr>
          <w:spacing w:val="-3"/>
        </w:rPr>
        <w:t>engage</w:t>
      </w:r>
      <w:r>
        <w:rPr>
          <w:spacing w:val="15"/>
        </w:rPr>
        <w:t xml:space="preserve"> </w:t>
      </w:r>
      <w:r>
        <w:rPr>
          <w:spacing w:val="-3"/>
        </w:rPr>
        <w:t>thoroughly</w:t>
      </w:r>
      <w:r>
        <w:rPr>
          <w:spacing w:val="15"/>
        </w:rPr>
        <w:t xml:space="preserve"> </w:t>
      </w:r>
      <w:r>
        <w:rPr>
          <w:spacing w:val="-2"/>
        </w:rPr>
        <w:t>in,</w:t>
      </w:r>
      <w:r>
        <w:rPr>
          <w:spacing w:val="14"/>
        </w:rPr>
        <w:t xml:space="preserve"> </w:t>
      </w:r>
      <w:r>
        <w:rPr>
          <w:spacing w:val="-3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rPr>
          <w:spacing w:val="15"/>
        </w:rPr>
        <w:t xml:space="preserve"> </w:t>
      </w:r>
      <w:r>
        <w:rPr>
          <w:spacing w:val="-3"/>
        </w:rPr>
        <w:t>make</w:t>
      </w:r>
      <w:r>
        <w:rPr>
          <w:spacing w:val="14"/>
        </w:rPr>
        <w:t xml:space="preserve"> </w:t>
      </w:r>
      <w:r>
        <w:rPr>
          <w:spacing w:val="-5"/>
        </w:rPr>
        <w:t>substantive</w:t>
      </w:r>
      <w:r>
        <w:rPr>
          <w:rFonts w:ascii="Times New Roman" w:hAnsi="Times New Roman" w:cs="Times New Roman"/>
          <w:spacing w:val="56"/>
          <w:w w:val="99"/>
        </w:rPr>
        <w:t xml:space="preserve"> </w:t>
      </w:r>
      <w:r>
        <w:rPr>
          <w:spacing w:val="-3"/>
        </w:rPr>
        <w:t>contributions</w:t>
      </w:r>
      <w:r>
        <w:rPr>
          <w:spacing w:val="-14"/>
        </w:rPr>
        <w:t xml:space="preserve"> </w:t>
      </w:r>
      <w:r>
        <w:rPr>
          <w:spacing w:val="-2"/>
        </w:rPr>
        <w:t>to,</w:t>
      </w:r>
      <w:r>
        <w:rPr>
          <w:spacing w:val="-14"/>
        </w:rPr>
        <w:t xml:space="preserve"> </w:t>
      </w:r>
      <w:r>
        <w:rPr>
          <w:b/>
          <w:bCs/>
          <w:i/>
          <w:iCs/>
          <w:spacing w:val="-2"/>
        </w:rPr>
        <w:t>all</w:t>
      </w:r>
      <w:r>
        <w:rPr>
          <w:b/>
          <w:bCs/>
          <w:i/>
          <w:iCs/>
          <w:spacing w:val="-12"/>
        </w:rPr>
        <w:t xml:space="preserve"> </w:t>
      </w:r>
      <w:r>
        <w:rPr>
          <w:spacing w:val="-3"/>
        </w:rPr>
        <w:t>aspects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assignment.</w:t>
      </w:r>
    </w:p>
    <w:p w:rsidR="00465ED1" w:rsidRDefault="00465ED1" w:rsidP="00465ED1">
      <w:pPr>
        <w:pStyle w:val="BodyText"/>
        <w:kinsoku w:val="0"/>
        <w:overflowPunct w:val="0"/>
        <w:spacing w:before="1"/>
        <w:ind w:left="0"/>
      </w:pPr>
    </w:p>
    <w:p w:rsidR="00465ED1" w:rsidRDefault="00465ED1" w:rsidP="00465ED1">
      <w:pPr>
        <w:pStyle w:val="BodyText"/>
        <w:kinsoku w:val="0"/>
        <w:overflowPunct w:val="0"/>
        <w:ind w:left="120" w:right="112"/>
        <w:jc w:val="both"/>
      </w:pPr>
      <w:r>
        <w:rPr>
          <w:spacing w:val="-1"/>
        </w:rPr>
        <w:t>My</w:t>
      </w:r>
      <w:r>
        <w:rPr>
          <w:spacing w:val="11"/>
        </w:rPr>
        <w:t xml:space="preserve"> </w:t>
      </w:r>
      <w:r>
        <w:rPr>
          <w:spacing w:val="-3"/>
        </w:rPr>
        <w:t>general</w:t>
      </w:r>
      <w:r>
        <w:rPr>
          <w:spacing w:val="13"/>
        </w:rPr>
        <w:t xml:space="preserve"> </w:t>
      </w:r>
      <w:r>
        <w:rPr>
          <w:spacing w:val="-5"/>
        </w:rPr>
        <w:t>policy</w:t>
      </w:r>
      <w:r>
        <w:rPr>
          <w:spacing w:val="13"/>
        </w:rPr>
        <w:t xml:space="preserve"> </w:t>
      </w:r>
      <w:r>
        <w:rPr>
          <w:spacing w:val="-2"/>
        </w:rPr>
        <w:t>is</w:t>
      </w:r>
      <w:r>
        <w:rPr>
          <w:spacing w:val="13"/>
        </w:rPr>
        <w:t xml:space="preserve"> </w:t>
      </w:r>
      <w:r>
        <w:rPr>
          <w:spacing w:val="-3"/>
        </w:rPr>
        <w:t>not</w:t>
      </w:r>
      <w:r>
        <w:rPr>
          <w:spacing w:val="11"/>
        </w:rPr>
        <w:t xml:space="preserve"> </w:t>
      </w:r>
      <w:r>
        <w:rPr>
          <w:spacing w:val="-2"/>
        </w:rPr>
        <w:t>to</w:t>
      </w:r>
      <w:r>
        <w:rPr>
          <w:spacing w:val="15"/>
        </w:rPr>
        <w:t xml:space="preserve"> </w:t>
      </w:r>
      <w:r>
        <w:rPr>
          <w:spacing w:val="-3"/>
        </w:rPr>
        <w:t>allow</w:t>
      </w:r>
      <w:r>
        <w:rPr>
          <w:spacing w:val="12"/>
        </w:rPr>
        <w:t xml:space="preserve"> </w:t>
      </w:r>
      <w:r>
        <w:rPr>
          <w:spacing w:val="-5"/>
        </w:rPr>
        <w:t>three-person</w:t>
      </w:r>
      <w:r>
        <w:rPr>
          <w:spacing w:val="13"/>
        </w:rPr>
        <w:t xml:space="preserve"> </w:t>
      </w:r>
      <w:r>
        <w:rPr>
          <w:spacing w:val="-3"/>
        </w:rPr>
        <w:t>teams,</w:t>
      </w:r>
      <w:r>
        <w:rPr>
          <w:spacing w:val="13"/>
        </w:rPr>
        <w:t xml:space="preserve"> </w:t>
      </w:r>
      <w:r>
        <w:rPr>
          <w:spacing w:val="-5"/>
        </w:rPr>
        <w:t>because</w:t>
      </w:r>
      <w:r>
        <w:rPr>
          <w:spacing w:val="10"/>
        </w:rPr>
        <w:t xml:space="preserve"> </w:t>
      </w:r>
      <w:r>
        <w:rPr>
          <w:spacing w:val="-3"/>
        </w:rPr>
        <w:t>that</w:t>
      </w:r>
      <w:r>
        <w:rPr>
          <w:spacing w:val="12"/>
        </w:rPr>
        <w:t xml:space="preserve"> </w:t>
      </w:r>
      <w:r>
        <w:rPr>
          <w:spacing w:val="-3"/>
        </w:rPr>
        <w:t>dilutes</w:t>
      </w:r>
      <w:r>
        <w:rPr>
          <w:spacing w:val="10"/>
        </w:rPr>
        <w:t xml:space="preserve"> </w:t>
      </w:r>
      <w:r>
        <w:rPr>
          <w:spacing w:val="-2"/>
        </w:rPr>
        <w:t>the</w:t>
      </w:r>
      <w:r>
        <w:rPr>
          <w:spacing w:val="13"/>
        </w:rPr>
        <w:t xml:space="preserve"> </w:t>
      </w:r>
      <w:r>
        <w:rPr>
          <w:spacing w:val="-5"/>
        </w:rPr>
        <w:t>workload,</w:t>
      </w:r>
      <w:r>
        <w:rPr>
          <w:rFonts w:ascii="Times New Roman" w:hAnsi="Times New Roman" w:cs="Times New Roman"/>
          <w:spacing w:val="94"/>
          <w:w w:val="99"/>
        </w:rPr>
        <w:t xml:space="preserve"> </w:t>
      </w:r>
      <w:r>
        <w:rPr>
          <w:spacing w:val="-2"/>
        </w:rPr>
        <w:t>and</w:t>
      </w:r>
      <w:r>
        <w:rPr>
          <w:spacing w:val="20"/>
        </w:rPr>
        <w:t xml:space="preserve"> </w:t>
      </w:r>
      <w:r>
        <w:rPr>
          <w:spacing w:val="-3"/>
        </w:rPr>
        <w:t>hence</w:t>
      </w:r>
      <w:r>
        <w:rPr>
          <w:spacing w:val="18"/>
        </w:rPr>
        <w:t xml:space="preserve"> </w:t>
      </w:r>
      <w:r>
        <w:rPr>
          <w:spacing w:val="-2"/>
        </w:rPr>
        <w:t>the</w:t>
      </w:r>
      <w:r>
        <w:rPr>
          <w:spacing w:val="21"/>
        </w:rPr>
        <w:t xml:space="preserve"> </w:t>
      </w:r>
      <w:r>
        <w:rPr>
          <w:spacing w:val="-5"/>
        </w:rPr>
        <w:t>understanding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rPr>
          <w:spacing w:val="-3"/>
        </w:rPr>
        <w:t>the</w:t>
      </w:r>
      <w:r>
        <w:rPr>
          <w:spacing w:val="21"/>
        </w:rPr>
        <w:t xml:space="preserve"> </w:t>
      </w:r>
      <w:r>
        <w:rPr>
          <w:spacing w:val="-5"/>
        </w:rPr>
        <w:t>material</w:t>
      </w:r>
      <w:r>
        <w:rPr>
          <w:spacing w:val="17"/>
        </w:rPr>
        <w:t xml:space="preserve"> </w:t>
      </w:r>
      <w:r>
        <w:rPr>
          <w:spacing w:val="-2"/>
        </w:rPr>
        <w:t>and</w:t>
      </w:r>
      <w:r>
        <w:rPr>
          <w:spacing w:val="18"/>
        </w:rPr>
        <w:t xml:space="preserve"> </w:t>
      </w:r>
      <w:r>
        <w:rPr>
          <w:spacing w:val="-3"/>
        </w:rPr>
        <w:t>therefore</w:t>
      </w:r>
      <w:r>
        <w:rPr>
          <w:spacing w:val="18"/>
        </w:rPr>
        <w:t xml:space="preserve"> </w:t>
      </w:r>
      <w:r>
        <w:rPr>
          <w:spacing w:val="-3"/>
        </w:rPr>
        <w:t>the</w:t>
      </w:r>
      <w:r>
        <w:rPr>
          <w:spacing w:val="20"/>
        </w:rPr>
        <w:t xml:space="preserve"> </w:t>
      </w:r>
      <w:r>
        <w:rPr>
          <w:spacing w:val="-5"/>
        </w:rPr>
        <w:t>pedagogical</w:t>
      </w:r>
      <w:r>
        <w:rPr>
          <w:spacing w:val="18"/>
        </w:rPr>
        <w:t xml:space="preserve"> </w:t>
      </w:r>
      <w:r>
        <w:rPr>
          <w:spacing w:val="-2"/>
        </w:rPr>
        <w:t>value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rPr>
          <w:spacing w:val="-2"/>
        </w:rPr>
        <w:t>the</w:t>
      </w:r>
      <w:r>
        <w:rPr>
          <w:rFonts w:ascii="Times New Roman" w:hAnsi="Times New Roman" w:cs="Times New Roman"/>
          <w:spacing w:val="65"/>
          <w:w w:val="99"/>
        </w:rPr>
        <w:t xml:space="preserve"> </w:t>
      </w:r>
      <w:r>
        <w:rPr>
          <w:spacing w:val="-3"/>
        </w:rPr>
        <w:t>assignment,</w:t>
      </w:r>
      <w:r>
        <w:rPr>
          <w:spacing w:val="38"/>
        </w:rPr>
        <w:t xml:space="preserve"> </w:t>
      </w:r>
      <w:r>
        <w:rPr>
          <w:spacing w:val="-3"/>
        </w:rPr>
        <w:t>too</w:t>
      </w:r>
      <w:r>
        <w:rPr>
          <w:spacing w:val="40"/>
        </w:rPr>
        <w:t xml:space="preserve"> </w:t>
      </w:r>
      <w:r>
        <w:rPr>
          <w:spacing w:val="-3"/>
        </w:rPr>
        <w:t>much.</w:t>
      </w:r>
      <w:r>
        <w:rPr>
          <w:spacing w:val="18"/>
        </w:rPr>
        <w:t xml:space="preserve"> </w:t>
      </w:r>
      <w:r>
        <w:rPr>
          <w:spacing w:val="-3"/>
        </w:rPr>
        <w:t>This</w:t>
      </w:r>
      <w:r>
        <w:rPr>
          <w:spacing w:val="38"/>
        </w:rPr>
        <w:t xml:space="preserve"> </w:t>
      </w:r>
      <w:r>
        <w:rPr>
          <w:spacing w:val="-3"/>
        </w:rPr>
        <w:t>sometimes</w:t>
      </w:r>
      <w:r>
        <w:rPr>
          <w:spacing w:val="38"/>
        </w:rPr>
        <w:t xml:space="preserve"> </w:t>
      </w:r>
      <w:r>
        <w:rPr>
          <w:spacing w:val="-2"/>
        </w:rPr>
        <w:t>has</w:t>
      </w:r>
      <w:r>
        <w:rPr>
          <w:spacing w:val="36"/>
        </w:rPr>
        <w:t xml:space="preserve"> </w:t>
      </w:r>
      <w:r>
        <w:rPr>
          <w:spacing w:val="-2"/>
        </w:rPr>
        <w:t>the</w:t>
      </w:r>
      <w:r>
        <w:rPr>
          <w:spacing w:val="39"/>
        </w:rPr>
        <w:t xml:space="preserve"> </w:t>
      </w:r>
      <w:r>
        <w:rPr>
          <w:spacing w:val="-3"/>
        </w:rPr>
        <w:t>unfortunate</w:t>
      </w:r>
      <w:r>
        <w:rPr>
          <w:spacing w:val="37"/>
        </w:rPr>
        <w:t xml:space="preserve"> </w:t>
      </w:r>
      <w:r>
        <w:rPr>
          <w:spacing w:val="-3"/>
        </w:rPr>
        <w:t>result</w:t>
      </w:r>
      <w:r>
        <w:rPr>
          <w:spacing w:val="38"/>
        </w:rPr>
        <w:t xml:space="preserve"> </w:t>
      </w:r>
      <w:r>
        <w:rPr>
          <w:spacing w:val="-2"/>
        </w:rPr>
        <w:t>that</w:t>
      </w:r>
      <w:r>
        <w:rPr>
          <w:spacing w:val="39"/>
        </w:rPr>
        <w:t xml:space="preserve"> </w:t>
      </w:r>
      <w:r>
        <w:rPr>
          <w:spacing w:val="-3"/>
        </w:rPr>
        <w:t>someone</w:t>
      </w:r>
      <w:r>
        <w:rPr>
          <w:spacing w:val="40"/>
        </w:rPr>
        <w:t xml:space="preserve"> </w:t>
      </w:r>
      <w:r>
        <w:rPr>
          <w:spacing w:val="-2"/>
        </w:rPr>
        <w:t>who</w:t>
      </w:r>
      <w:r>
        <w:rPr>
          <w:rFonts w:ascii="Times New Roman" w:hAnsi="Times New Roman" w:cs="Times New Roman"/>
          <w:spacing w:val="36"/>
          <w:w w:val="99"/>
        </w:rPr>
        <w:t xml:space="preserve"> </w:t>
      </w:r>
      <w:r>
        <w:rPr>
          <w:spacing w:val="-3"/>
        </w:rPr>
        <w:t>wants</w:t>
      </w:r>
      <w:r>
        <w:rPr>
          <w:spacing w:val="1"/>
        </w:rPr>
        <w:t xml:space="preserve"> </w:t>
      </w:r>
      <w:r>
        <w:rPr>
          <w:spacing w:val="-2"/>
        </w:rPr>
        <w:t>to</w:t>
      </w:r>
      <w:r>
        <w:rPr>
          <w:spacing w:val="3"/>
        </w:rPr>
        <w:t xml:space="preserve"> </w:t>
      </w:r>
      <w:r>
        <w:rPr>
          <w:spacing w:val="-2"/>
        </w:rPr>
        <w:t>team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3"/>
        </w:rPr>
        <w:t>“odd</w:t>
      </w:r>
      <w:r>
        <w:rPr>
          <w:spacing w:val="2"/>
        </w:rPr>
        <w:t xml:space="preserve"> </w:t>
      </w:r>
      <w:r>
        <w:rPr>
          <w:spacing w:val="-3"/>
        </w:rPr>
        <w:t>person</w:t>
      </w:r>
      <w:r>
        <w:rPr>
          <w:spacing w:val="3"/>
        </w:rPr>
        <w:t xml:space="preserve"> </w:t>
      </w:r>
      <w:r>
        <w:rPr>
          <w:spacing w:val="-3"/>
        </w:rPr>
        <w:t>out”,</w:t>
      </w:r>
      <w:r>
        <w:rPr>
          <w:spacing w:val="2"/>
        </w:rPr>
        <w:t xml:space="preserve"> </w:t>
      </w:r>
      <w:r>
        <w:rPr>
          <w:spacing w:val="-2"/>
        </w:rPr>
        <w:t>when</w:t>
      </w:r>
      <w:r>
        <w:rPr>
          <w:spacing w:val="1"/>
        </w:rPr>
        <w:t xml:space="preserve"> </w:t>
      </w:r>
      <w:r>
        <w:rPr>
          <w:spacing w:val="-3"/>
        </w:rPr>
        <w:t>everyone</w:t>
      </w:r>
      <w:r>
        <w:rPr>
          <w:spacing w:val="2"/>
        </w:rPr>
        <w:t xml:space="preserve"> </w:t>
      </w:r>
      <w:r>
        <w:rPr>
          <w:spacing w:val="-3"/>
        </w:rPr>
        <w:t>else</w:t>
      </w:r>
      <w:r>
        <w:rPr>
          <w:spacing w:val="3"/>
        </w:rP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3"/>
        </w:rPr>
        <w:t>either</w:t>
      </w:r>
      <w:r>
        <w:rPr>
          <w:spacing w:val="3"/>
        </w:rPr>
        <w:t xml:space="preserve"> </w:t>
      </w:r>
      <w:r>
        <w:rPr>
          <w:spacing w:val="-3"/>
        </w:rPr>
        <w:t>already</w:t>
      </w:r>
      <w:r>
        <w:rPr>
          <w:spacing w:val="3"/>
        </w:rPr>
        <w:t xml:space="preserve"> </w:t>
      </w:r>
      <w:r>
        <w:rPr>
          <w:spacing w:val="-3"/>
        </w:rPr>
        <w:t>paired</w:t>
      </w:r>
      <w:r>
        <w:rPr>
          <w:spacing w:val="3"/>
        </w:rPr>
        <w:t xml:space="preserve"> </w:t>
      </w:r>
      <w:r>
        <w:rPr>
          <w:spacing w:val="-2"/>
        </w:rPr>
        <w:t>off</w:t>
      </w:r>
      <w:r>
        <w:rPr>
          <w:spacing w:val="-1"/>
        </w:rPr>
        <w:t xml:space="preserve"> </w:t>
      </w:r>
      <w:r>
        <w:rPr>
          <w:spacing w:val="-2"/>
        </w:rPr>
        <w:t>or</w:t>
      </w:r>
      <w:r>
        <w:rPr>
          <w:rFonts w:ascii="Times New Roman" w:hAnsi="Times New Roman" w:cs="Times New Roman"/>
          <w:spacing w:val="50"/>
          <w:w w:val="99"/>
        </w:rPr>
        <w:t xml:space="preserve"> </w:t>
      </w:r>
      <w:r>
        <w:rPr>
          <w:spacing w:val="-2"/>
        </w:rPr>
        <w:t>does</w:t>
      </w:r>
      <w:r>
        <w:rPr>
          <w:spacing w:val="37"/>
        </w:rPr>
        <w:t xml:space="preserve"> </w:t>
      </w:r>
      <w:r>
        <w:rPr>
          <w:spacing w:val="-3"/>
        </w:rPr>
        <w:t>not</w:t>
      </w:r>
      <w:r>
        <w:rPr>
          <w:spacing w:val="39"/>
        </w:rPr>
        <w:t xml:space="preserve"> </w:t>
      </w:r>
      <w:r>
        <w:rPr>
          <w:spacing w:val="-3"/>
        </w:rPr>
        <w:t>wish</w:t>
      </w:r>
      <w:r>
        <w:rPr>
          <w:spacing w:val="36"/>
        </w:rPr>
        <w:t xml:space="preserve"> </w:t>
      </w:r>
      <w:r>
        <w:rPr>
          <w:spacing w:val="-1"/>
        </w:rPr>
        <w:t>to</w:t>
      </w:r>
      <w:r>
        <w:rPr>
          <w:spacing w:val="37"/>
        </w:rPr>
        <w:t xml:space="preserve"> </w:t>
      </w:r>
      <w:r>
        <w:rPr>
          <w:spacing w:val="-3"/>
        </w:rPr>
        <w:t>team.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37"/>
        </w:rPr>
        <w:t xml:space="preserve"> </w:t>
      </w:r>
      <w:r>
        <w:rPr>
          <w:spacing w:val="-3"/>
        </w:rPr>
        <w:t>such</w:t>
      </w:r>
      <w:r>
        <w:rPr>
          <w:spacing w:val="39"/>
        </w:rPr>
        <w:t xml:space="preserve"> </w:t>
      </w:r>
      <w:r>
        <w:rPr>
          <w:spacing w:val="-3"/>
        </w:rPr>
        <w:t>cases,</w:t>
      </w:r>
      <w:r>
        <w:rPr>
          <w:spacing w:val="38"/>
        </w:rPr>
        <w:t xml:space="preserve"> </w:t>
      </w:r>
      <w:r>
        <w:rPr>
          <w:spacing w:val="-3"/>
        </w:rPr>
        <w:t>someone</w:t>
      </w:r>
      <w:r>
        <w:rPr>
          <w:spacing w:val="39"/>
        </w:rPr>
        <w:t xml:space="preserve"> </w:t>
      </w:r>
      <w:r>
        <w:rPr>
          <w:spacing w:val="-3"/>
        </w:rPr>
        <w:t>must</w:t>
      </w:r>
      <w:r>
        <w:rPr>
          <w:spacing w:val="39"/>
        </w:rPr>
        <w:t xml:space="preserve"> </w:t>
      </w:r>
      <w:r>
        <w:rPr>
          <w:spacing w:val="-2"/>
        </w:rPr>
        <w:t>end</w:t>
      </w:r>
      <w:r>
        <w:rPr>
          <w:spacing w:val="38"/>
        </w:rPr>
        <w:t xml:space="preserve"> </w:t>
      </w:r>
      <w:r>
        <w:rPr>
          <w:spacing w:val="-2"/>
        </w:rPr>
        <w:t>up</w:t>
      </w:r>
      <w:r>
        <w:rPr>
          <w:spacing w:val="36"/>
        </w:rPr>
        <w:t xml:space="preserve"> </w:t>
      </w:r>
      <w:r>
        <w:rPr>
          <w:spacing w:val="-3"/>
        </w:rPr>
        <w:t>unhappy,</w:t>
      </w:r>
      <w:r>
        <w:rPr>
          <w:spacing w:val="35"/>
        </w:rPr>
        <w:t xml:space="preserve"> </w:t>
      </w:r>
      <w:r>
        <w:rPr>
          <w:spacing w:val="-2"/>
        </w:rPr>
        <w:t>and</w:t>
      </w:r>
      <w:r>
        <w:rPr>
          <w:spacing w:val="39"/>
        </w:rPr>
        <w:t xml:space="preserve"> </w:t>
      </w:r>
      <w:r>
        <w:rPr>
          <w:spacing w:val="-3"/>
        </w:rPr>
        <w:t>for</w:t>
      </w:r>
      <w:r>
        <w:rPr>
          <w:spacing w:val="39"/>
        </w:rPr>
        <w:t xml:space="preserve"> </w:t>
      </w:r>
      <w:r>
        <w:rPr>
          <w:spacing w:val="-3"/>
        </w:rPr>
        <w:t>both</w:t>
      </w:r>
      <w:r>
        <w:rPr>
          <w:rFonts w:ascii="Times New Roman" w:hAnsi="Times New Roman" w:cs="Times New Roman"/>
          <w:spacing w:val="42"/>
          <w:w w:val="99"/>
        </w:rPr>
        <w:t xml:space="preserve"> </w:t>
      </w:r>
      <w:r>
        <w:rPr>
          <w:spacing w:val="-3"/>
        </w:rPr>
        <w:t xml:space="preserve">pedagogical </w:t>
      </w:r>
      <w:r>
        <w:rPr>
          <w:spacing w:val="-2"/>
        </w:rPr>
        <w:t xml:space="preserve">and </w:t>
      </w:r>
      <w:r>
        <w:rPr>
          <w:spacing w:val="-5"/>
        </w:rPr>
        <w:t>social-psychological</w:t>
      </w:r>
      <w:r>
        <w:rPr>
          <w:spacing w:val="-3"/>
        </w:rPr>
        <w:t xml:space="preserve"> reasons </w:t>
      </w:r>
      <w:r>
        <w:t>I</w:t>
      </w:r>
      <w:r>
        <w:rPr>
          <w:spacing w:val="-4"/>
        </w:rPr>
        <w:t xml:space="preserve"> </w:t>
      </w:r>
      <w:r>
        <w:rPr>
          <w:spacing w:val="-3"/>
        </w:rPr>
        <w:t>would rather</w:t>
      </w:r>
      <w:r>
        <w:rPr>
          <w:spacing w:val="-1"/>
        </w:rPr>
        <w:t xml:space="preserve"> </w:t>
      </w:r>
      <w:r>
        <w:rPr>
          <w:spacing w:val="-3"/>
        </w:rPr>
        <w:t>force someone</w:t>
      </w:r>
      <w:r>
        <w:rPr>
          <w:spacing w:val="-4"/>
        </w:rPr>
        <w:t xml:space="preserve"> </w:t>
      </w:r>
      <w:r>
        <w:rPr>
          <w:b/>
          <w:bCs/>
          <w:i/>
          <w:iCs/>
          <w:spacing w:val="-2"/>
        </w:rPr>
        <w:t xml:space="preserve">not </w:t>
      </w:r>
      <w:r>
        <w:rPr>
          <w:spacing w:val="-2"/>
        </w:rPr>
        <w:t xml:space="preserve">to be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t>a</w:t>
      </w:r>
      <w:r>
        <w:rPr>
          <w:rFonts w:ascii="Times New Roman" w:hAnsi="Times New Roman" w:cs="Times New Roman"/>
          <w:spacing w:val="58"/>
          <w:w w:val="99"/>
        </w:rPr>
        <w:t xml:space="preserve"> </w:t>
      </w:r>
      <w:r>
        <w:rPr>
          <w:spacing w:val="-2"/>
        </w:rPr>
        <w:t>team</w:t>
      </w:r>
      <w:r>
        <w:rPr>
          <w:spacing w:val="-3"/>
        </w:rPr>
        <w:t xml:space="preserve"> who</w:t>
      </w:r>
      <w:r>
        <w:rPr>
          <w:spacing w:val="-1"/>
        </w:rPr>
        <w:t xml:space="preserve"> </w:t>
      </w:r>
      <w:r>
        <w:rPr>
          <w:spacing w:val="-3"/>
        </w:rPr>
        <w:t xml:space="preserve">wants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3"/>
        </w:rPr>
        <w:t>one,</w:t>
      </w:r>
      <w:r>
        <w:rPr>
          <w:spacing w:val="-4"/>
        </w:rPr>
        <w:t xml:space="preserve"> </w:t>
      </w:r>
      <w:r>
        <w:rPr>
          <w:spacing w:val="-2"/>
        </w:rPr>
        <w:t>than</w:t>
      </w:r>
      <w:r>
        <w:rPr>
          <w:spacing w:val="-4"/>
        </w:rPr>
        <w:t xml:space="preserve"> </w:t>
      </w:r>
      <w:r>
        <w:rPr>
          <w:spacing w:val="-2"/>
        </w:rPr>
        <w:t xml:space="preserve">to </w:t>
      </w:r>
      <w:r>
        <w:rPr>
          <w:spacing w:val="-3"/>
        </w:rPr>
        <w:t>force</w:t>
      </w:r>
      <w:r>
        <w:rPr>
          <w:spacing w:val="-2"/>
        </w:rPr>
        <w:t xml:space="preserve"> </w:t>
      </w:r>
      <w:r>
        <w:rPr>
          <w:spacing w:val="-3"/>
        </w:rPr>
        <w:t xml:space="preserve">someone </w:t>
      </w:r>
      <w:r>
        <w:rPr>
          <w:spacing w:val="-2"/>
        </w:rPr>
        <w:t>to be</w:t>
      </w:r>
      <w:r>
        <w:rPr>
          <w:spacing w:val="-3"/>
        </w:rPr>
        <w:t xml:space="preserve"> </w:t>
      </w:r>
      <w:r>
        <w:rPr>
          <w:b/>
          <w:bCs/>
          <w:i/>
          <w:iCs/>
          <w:spacing w:val="-2"/>
        </w:rPr>
        <w:t xml:space="preserve">on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team</w:t>
      </w:r>
      <w:r>
        <w:rPr>
          <w:spacing w:val="-5"/>
        </w:rPr>
        <w:t xml:space="preserve"> </w:t>
      </w:r>
      <w:r>
        <w:rPr>
          <w:spacing w:val="-2"/>
        </w:rPr>
        <w:t>who</w:t>
      </w:r>
      <w:r>
        <w:rPr>
          <w:spacing w:val="-1"/>
        </w:rPr>
        <w:t xml:space="preserve"> </w:t>
      </w:r>
      <w:r>
        <w:rPr>
          <w:spacing w:val="-3"/>
        </w:rPr>
        <w:t>doesn’t</w:t>
      </w:r>
      <w:r>
        <w:rPr>
          <w:spacing w:val="-2"/>
        </w:rPr>
        <w:t xml:space="preserve"> </w:t>
      </w:r>
      <w:r>
        <w:rPr>
          <w:spacing w:val="-3"/>
        </w:rPr>
        <w:t xml:space="preserve">want </w:t>
      </w:r>
      <w:r>
        <w:rPr>
          <w:spacing w:val="-2"/>
        </w:rPr>
        <w:t>to</w:t>
      </w:r>
      <w:r>
        <w:rPr>
          <w:rFonts w:ascii="Times New Roman" w:hAnsi="Times New Roman" w:cs="Times New Roman"/>
          <w:spacing w:val="23"/>
          <w:w w:val="99"/>
        </w:rPr>
        <w:t xml:space="preserve"> </w:t>
      </w:r>
      <w:r>
        <w:rPr>
          <w:spacing w:val="-2"/>
        </w:rPr>
        <w:t>be.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my</w:t>
      </w:r>
      <w:r>
        <w:rPr>
          <w:spacing w:val="4"/>
        </w:rPr>
        <w:t xml:space="preserve"> </w:t>
      </w:r>
      <w:r>
        <w:rPr>
          <w:spacing w:val="-3"/>
        </w:rPr>
        <w:t>philosophy,</w:t>
      </w:r>
      <w:r>
        <w:rPr>
          <w:spacing w:val="3"/>
        </w:rPr>
        <w:t xml:space="preserve"> </w:t>
      </w:r>
      <w:r>
        <w:rPr>
          <w:spacing w:val="-3"/>
        </w:rPr>
        <w:t>teaming</w:t>
      </w:r>
      <w:r>
        <w:rPr>
          <w:spacing w:val="3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3"/>
        </w:rPr>
        <w:t>“bonus”,</w:t>
      </w:r>
      <w:r>
        <w:t xml:space="preserve"> </w:t>
      </w:r>
      <w:r>
        <w:rPr>
          <w:spacing w:val="-2"/>
        </w:rPr>
        <w:t>not</w:t>
      </w:r>
      <w:r>
        <w:rPr>
          <w:spacing w:val="4"/>
        </w:rPr>
        <w:t xml:space="preserve"> </w:t>
      </w:r>
      <w:r>
        <w:rPr>
          <w:spacing w:val="-2"/>
        </w:rPr>
        <w:t>an</w:t>
      </w:r>
      <w:r>
        <w:rPr>
          <w:spacing w:val="3"/>
        </w:rPr>
        <w:t xml:space="preserve"> </w:t>
      </w:r>
      <w:r>
        <w:rPr>
          <w:spacing w:val="-3"/>
        </w:rPr>
        <w:t>automatic</w:t>
      </w:r>
      <w:r>
        <w:rPr>
          <w:spacing w:val="1"/>
        </w:rPr>
        <w:t xml:space="preserve"> </w:t>
      </w:r>
      <w:r>
        <w:rPr>
          <w:spacing w:val="-3"/>
        </w:rPr>
        <w:t>right.</w:t>
      </w:r>
      <w:r>
        <w:rPr>
          <w:spacing w:val="6"/>
        </w:rPr>
        <w:t xml:space="preserve"> </w:t>
      </w:r>
      <w:r>
        <w:rPr>
          <w:spacing w:val="-2"/>
        </w:rPr>
        <w:t>So…</w:t>
      </w:r>
      <w:r>
        <w:rPr>
          <w:spacing w:val="3"/>
        </w:rPr>
        <w:t xml:space="preserve"> </w:t>
      </w:r>
      <w:r>
        <w:rPr>
          <w:spacing w:val="-2"/>
        </w:rPr>
        <w:t>if</w:t>
      </w:r>
      <w:r>
        <w:rPr>
          <w:spacing w:val="2"/>
        </w:rPr>
        <w:t xml:space="preserve"> </w:t>
      </w:r>
      <w:r>
        <w:rPr>
          <w:spacing w:val="-2"/>
        </w:rPr>
        <w:t>you</w:t>
      </w:r>
      <w:r>
        <w:rPr>
          <w:spacing w:val="2"/>
        </w:rPr>
        <w:t xml:space="preserve"> </w:t>
      </w:r>
      <w:r>
        <w:rPr>
          <w:spacing w:val="-3"/>
        </w:rPr>
        <w:t>want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rFonts w:ascii="Times New Roman" w:hAnsi="Times New Roman" w:cs="Times New Roman"/>
          <w:spacing w:val="42"/>
          <w:w w:val="99"/>
        </w:rPr>
        <w:t xml:space="preserve"> </w:t>
      </w:r>
      <w:r>
        <w:rPr>
          <w:spacing w:val="-2"/>
        </w:rPr>
        <w:t>team,</w:t>
      </w:r>
      <w:r>
        <w:rPr>
          <w:spacing w:val="-15"/>
        </w:rPr>
        <w:t xml:space="preserve"> </w:t>
      </w:r>
      <w:r>
        <w:rPr>
          <w:spacing w:val="-3"/>
        </w:rPr>
        <w:t>start</w:t>
      </w:r>
      <w:r>
        <w:rPr>
          <w:spacing w:val="-11"/>
        </w:rPr>
        <w:t xml:space="preserve"> </w:t>
      </w:r>
      <w:r>
        <w:rPr>
          <w:spacing w:val="-3"/>
        </w:rPr>
        <w:t>forming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team</w:t>
      </w:r>
      <w:r>
        <w:rPr>
          <w:spacing w:val="-14"/>
        </w:rPr>
        <w:t xml:space="preserve"> </w:t>
      </w:r>
      <w:r>
        <w:rPr>
          <w:spacing w:val="-3"/>
        </w:rPr>
        <w:t>early.</w:t>
      </w:r>
    </w:p>
    <w:p w:rsidR="00465ED1" w:rsidRDefault="00465ED1" w:rsidP="00465ED1">
      <w:pPr>
        <w:pStyle w:val="BodyText"/>
        <w:kinsoku w:val="0"/>
        <w:overflowPunct w:val="0"/>
        <w:spacing w:before="11"/>
        <w:ind w:left="0"/>
        <w:rPr>
          <w:sz w:val="23"/>
          <w:szCs w:val="23"/>
        </w:rPr>
      </w:pPr>
    </w:p>
    <w:p w:rsidR="00465ED1" w:rsidRDefault="00465ED1" w:rsidP="00465ED1">
      <w:pPr>
        <w:pStyle w:val="Heading1"/>
        <w:kinsoku w:val="0"/>
        <w:overflowPunct w:val="0"/>
        <w:ind w:left="120"/>
        <w:jc w:val="both"/>
        <w:rPr>
          <w:b w:val="0"/>
          <w:bCs w:val="0"/>
        </w:rPr>
      </w:pPr>
      <w:r>
        <w:rPr>
          <w:spacing w:val="-3"/>
        </w:rPr>
        <w:t>Honor</w:t>
      </w:r>
      <w:r>
        <w:rPr>
          <w:spacing w:val="-19"/>
        </w:rPr>
        <w:t xml:space="preserve"> </w:t>
      </w:r>
      <w:r>
        <w:rPr>
          <w:spacing w:val="-3"/>
        </w:rPr>
        <w:t>Code:</w:t>
      </w:r>
    </w:p>
    <w:p w:rsidR="00465ED1" w:rsidRDefault="00465ED1" w:rsidP="00465ED1">
      <w:pPr>
        <w:pStyle w:val="BodyText"/>
        <w:kinsoku w:val="0"/>
        <w:overflowPunct w:val="0"/>
        <w:spacing w:before="8"/>
        <w:ind w:left="0"/>
        <w:rPr>
          <w:b/>
          <w:bCs/>
        </w:rPr>
      </w:pPr>
    </w:p>
    <w:p w:rsidR="00465ED1" w:rsidRDefault="00465ED1" w:rsidP="00465ED1">
      <w:pPr>
        <w:pStyle w:val="BodyText"/>
        <w:numPr>
          <w:ilvl w:val="0"/>
          <w:numId w:val="3"/>
        </w:numPr>
        <w:tabs>
          <w:tab w:val="left" w:pos="480"/>
        </w:tabs>
        <w:kinsoku w:val="0"/>
        <w:overflowPunct w:val="0"/>
        <w:ind w:right="112"/>
        <w:jc w:val="both"/>
        <w:rPr>
          <w:color w:val="000000"/>
        </w:rPr>
      </w:pPr>
      <w:r>
        <w:rPr>
          <w:spacing w:val="-3"/>
        </w:rPr>
        <w:t>Plagiarism</w:t>
      </w:r>
      <w:r>
        <w:rPr>
          <w:spacing w:val="36"/>
        </w:rPr>
        <w:t xml:space="preserve"> </w:t>
      </w:r>
      <w:r>
        <w:rPr>
          <w:spacing w:val="-2"/>
        </w:rPr>
        <w:t>is</w:t>
      </w:r>
      <w:r>
        <w:rPr>
          <w:spacing w:val="36"/>
        </w:rPr>
        <w:t xml:space="preserve"> </w:t>
      </w:r>
      <w:r>
        <w:rPr>
          <w:spacing w:val="-3"/>
        </w:rPr>
        <w:t>defined</w:t>
      </w:r>
      <w:r>
        <w:rPr>
          <w:spacing w:val="37"/>
        </w:rPr>
        <w:t xml:space="preserve"> </w:t>
      </w:r>
      <w:r>
        <w:rPr>
          <w:spacing w:val="-2"/>
        </w:rPr>
        <w:t>by</w:t>
      </w:r>
      <w:r>
        <w:rPr>
          <w:spacing w:val="38"/>
        </w:rPr>
        <w:t xml:space="preserve"> </w:t>
      </w:r>
      <w:r>
        <w:rPr>
          <w:spacing w:val="-3"/>
        </w:rPr>
        <w:t>Webster’s</w:t>
      </w:r>
      <w:r>
        <w:rPr>
          <w:spacing w:val="36"/>
        </w:rPr>
        <w:t xml:space="preserve"> </w:t>
      </w:r>
      <w:r>
        <w:rPr>
          <w:spacing w:val="-3"/>
        </w:rPr>
        <w:t>Dictionary</w:t>
      </w:r>
      <w:r>
        <w:rPr>
          <w:spacing w:val="38"/>
        </w:rPr>
        <w:t xml:space="preserve"> </w:t>
      </w:r>
      <w:r>
        <w:rPr>
          <w:spacing w:val="-5"/>
        </w:rPr>
        <w:t>(</w:t>
      </w:r>
      <w:r>
        <w:rPr>
          <w:color w:val="0000FF"/>
          <w:spacing w:val="-5"/>
          <w:u w:val="single"/>
        </w:rPr>
        <w:t>http://www.merriam-</w:t>
      </w:r>
      <w:r>
        <w:rPr>
          <w:rFonts w:ascii="Times New Roman" w:hAnsi="Times New Roman" w:cs="Times New Roman"/>
          <w:color w:val="0000FF"/>
          <w:w w:val="99"/>
        </w:rPr>
        <w:t xml:space="preserve"> </w:t>
      </w:r>
      <w:r>
        <w:rPr>
          <w:color w:val="0000FF"/>
          <w:w w:val="99"/>
        </w:rPr>
        <w:t xml:space="preserve"> </w:t>
      </w:r>
      <w:r>
        <w:rPr>
          <w:color w:val="0000FF"/>
          <w:spacing w:val="-5"/>
          <w:u w:val="single"/>
        </w:rPr>
        <w:t>webster.com/dictionary/plagiarism</w:t>
      </w:r>
      <w:r>
        <w:rPr>
          <w:color w:val="000000"/>
          <w:spacing w:val="-5"/>
        </w:rPr>
        <w:t>)</w:t>
      </w:r>
      <w:r>
        <w:rPr>
          <w:color w:val="000000"/>
          <w:spacing w:val="31"/>
        </w:rPr>
        <w:t xml:space="preserve"> </w:t>
      </w:r>
      <w:r>
        <w:rPr>
          <w:color w:val="000000"/>
          <w:spacing w:val="-2"/>
        </w:rPr>
        <w:t>as</w:t>
      </w:r>
      <w:r>
        <w:rPr>
          <w:color w:val="000000"/>
          <w:spacing w:val="31"/>
        </w:rPr>
        <w:t xml:space="preserve"> </w:t>
      </w:r>
      <w:r>
        <w:rPr>
          <w:color w:val="000000"/>
          <w:spacing w:val="-3"/>
        </w:rPr>
        <w:t>“the</w:t>
      </w:r>
      <w:r>
        <w:rPr>
          <w:color w:val="000000"/>
          <w:spacing w:val="28"/>
        </w:rPr>
        <w:t xml:space="preserve"> </w:t>
      </w:r>
      <w:r>
        <w:rPr>
          <w:color w:val="000000"/>
          <w:spacing w:val="-3"/>
        </w:rPr>
        <w:t>act</w:t>
      </w:r>
      <w:r>
        <w:rPr>
          <w:color w:val="000000"/>
          <w:spacing w:val="31"/>
        </w:rPr>
        <w:t xml:space="preserve"> </w:t>
      </w:r>
      <w:r>
        <w:rPr>
          <w:color w:val="000000"/>
          <w:spacing w:val="-1"/>
        </w:rPr>
        <w:t>of</w:t>
      </w:r>
      <w:r>
        <w:rPr>
          <w:color w:val="000000"/>
          <w:spacing w:val="31"/>
        </w:rPr>
        <w:t xml:space="preserve"> </w:t>
      </w:r>
      <w:r>
        <w:rPr>
          <w:color w:val="000000"/>
          <w:spacing w:val="-5"/>
        </w:rPr>
        <w:t>using</w:t>
      </w:r>
      <w:r>
        <w:rPr>
          <w:color w:val="000000"/>
          <w:spacing w:val="33"/>
        </w:rPr>
        <w:t xml:space="preserve"> </w:t>
      </w:r>
      <w:r>
        <w:rPr>
          <w:color w:val="000000"/>
          <w:spacing w:val="-5"/>
        </w:rPr>
        <w:t>another</w:t>
      </w:r>
      <w:r>
        <w:rPr>
          <w:color w:val="000000"/>
          <w:spacing w:val="34"/>
        </w:rPr>
        <w:t xml:space="preserve"> </w:t>
      </w:r>
      <w:r>
        <w:rPr>
          <w:color w:val="000000"/>
          <w:spacing w:val="-3"/>
        </w:rPr>
        <w:t>person’s</w:t>
      </w:r>
      <w:r>
        <w:rPr>
          <w:color w:val="000000"/>
          <w:spacing w:val="31"/>
        </w:rPr>
        <w:t xml:space="preserve"> </w:t>
      </w:r>
      <w:r>
        <w:rPr>
          <w:color w:val="000000"/>
          <w:spacing w:val="-3"/>
        </w:rPr>
        <w:t>words</w:t>
      </w:r>
      <w:r>
        <w:rPr>
          <w:color w:val="000000"/>
          <w:spacing w:val="29"/>
        </w:rPr>
        <w:t xml:space="preserve"> </w:t>
      </w:r>
      <w:r>
        <w:rPr>
          <w:color w:val="000000"/>
          <w:spacing w:val="-1"/>
        </w:rPr>
        <w:t>or</w:t>
      </w:r>
      <w:r>
        <w:rPr>
          <w:rFonts w:ascii="Times New Roman" w:hAnsi="Times New Roman" w:cs="Times New Roman"/>
          <w:color w:val="000000"/>
          <w:spacing w:val="84"/>
          <w:w w:val="99"/>
        </w:rPr>
        <w:t xml:space="preserve"> </w:t>
      </w:r>
      <w:r>
        <w:rPr>
          <w:color w:val="000000"/>
          <w:spacing w:val="-3"/>
        </w:rPr>
        <w:t>ideas</w:t>
      </w:r>
      <w:r>
        <w:rPr>
          <w:color w:val="000000"/>
          <w:spacing w:val="16"/>
        </w:rPr>
        <w:t xml:space="preserve"> </w:t>
      </w:r>
      <w:r>
        <w:rPr>
          <w:color w:val="000000"/>
          <w:spacing w:val="-5"/>
        </w:rPr>
        <w:t>without</w:t>
      </w:r>
      <w:r>
        <w:rPr>
          <w:color w:val="000000"/>
          <w:spacing w:val="18"/>
        </w:rPr>
        <w:t xml:space="preserve"> </w:t>
      </w:r>
      <w:r>
        <w:rPr>
          <w:color w:val="000000"/>
          <w:spacing w:val="-3"/>
        </w:rPr>
        <w:t>giving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3"/>
        </w:rPr>
        <w:t>credit</w:t>
      </w:r>
      <w:r>
        <w:rPr>
          <w:color w:val="000000"/>
          <w:spacing w:val="16"/>
        </w:rPr>
        <w:t xml:space="preserve"> </w:t>
      </w:r>
      <w:r>
        <w:rPr>
          <w:color w:val="000000"/>
          <w:spacing w:val="-1"/>
        </w:rPr>
        <w:t>to</w:t>
      </w:r>
      <w:r>
        <w:rPr>
          <w:color w:val="000000"/>
          <w:spacing w:val="17"/>
        </w:rPr>
        <w:t xml:space="preserve"> </w:t>
      </w:r>
      <w:r>
        <w:rPr>
          <w:color w:val="000000"/>
          <w:spacing w:val="-3"/>
        </w:rPr>
        <w:t>that</w:t>
      </w:r>
      <w:r>
        <w:rPr>
          <w:color w:val="000000"/>
          <w:spacing w:val="18"/>
        </w:rPr>
        <w:t xml:space="preserve"> </w:t>
      </w:r>
      <w:r>
        <w:rPr>
          <w:color w:val="000000"/>
          <w:spacing w:val="-3"/>
        </w:rPr>
        <w:t>person.”</w:t>
      </w:r>
      <w:r>
        <w:rPr>
          <w:color w:val="000000"/>
          <w:spacing w:val="36"/>
        </w:rPr>
        <w:t xml:space="preserve"> </w:t>
      </w:r>
      <w:r>
        <w:rPr>
          <w:color w:val="000000"/>
          <w:spacing w:val="-1"/>
        </w:rPr>
        <w:t>If</w:t>
      </w:r>
      <w:r>
        <w:rPr>
          <w:color w:val="000000"/>
          <w:spacing w:val="18"/>
        </w:rPr>
        <w:t xml:space="preserve"> </w:t>
      </w:r>
      <w:r>
        <w:rPr>
          <w:color w:val="000000"/>
          <w:spacing w:val="-3"/>
        </w:rPr>
        <w:t>caught</w:t>
      </w:r>
      <w:r>
        <w:rPr>
          <w:color w:val="000000"/>
          <w:spacing w:val="18"/>
        </w:rPr>
        <w:t xml:space="preserve"> </w:t>
      </w:r>
      <w:r>
        <w:rPr>
          <w:color w:val="000000"/>
          <w:spacing w:val="-5"/>
        </w:rPr>
        <w:t>plagiarizing,</w:t>
      </w:r>
      <w:r>
        <w:rPr>
          <w:color w:val="000000"/>
          <w:spacing w:val="16"/>
        </w:rPr>
        <w:t xml:space="preserve"> </w:t>
      </w:r>
      <w:r>
        <w:rPr>
          <w:color w:val="000000"/>
          <w:spacing w:val="-2"/>
        </w:rPr>
        <w:t>you</w:t>
      </w:r>
      <w:r>
        <w:rPr>
          <w:color w:val="000000"/>
          <w:spacing w:val="17"/>
        </w:rPr>
        <w:t xml:space="preserve"> </w:t>
      </w:r>
      <w:r>
        <w:rPr>
          <w:color w:val="000000"/>
          <w:spacing w:val="-3"/>
        </w:rPr>
        <w:t>will</w:t>
      </w:r>
      <w:r>
        <w:rPr>
          <w:color w:val="000000"/>
          <w:spacing w:val="18"/>
        </w:rPr>
        <w:t xml:space="preserve"> </w:t>
      </w:r>
      <w:r>
        <w:rPr>
          <w:color w:val="000000"/>
          <w:spacing w:val="-2"/>
        </w:rPr>
        <w:t>be</w:t>
      </w:r>
      <w:r>
        <w:rPr>
          <w:color w:val="000000"/>
          <w:spacing w:val="18"/>
        </w:rPr>
        <w:t xml:space="preserve"> </w:t>
      </w:r>
      <w:r>
        <w:rPr>
          <w:color w:val="000000"/>
          <w:spacing w:val="-5"/>
        </w:rPr>
        <w:t>dealt</w:t>
      </w:r>
      <w:r>
        <w:rPr>
          <w:rFonts w:ascii="Times New Roman" w:hAnsi="Times New Roman" w:cs="Times New Roman"/>
          <w:color w:val="000000"/>
          <w:spacing w:val="67"/>
          <w:w w:val="99"/>
        </w:rPr>
        <w:t xml:space="preserve"> </w:t>
      </w:r>
      <w:r>
        <w:rPr>
          <w:color w:val="000000"/>
          <w:spacing w:val="-2"/>
        </w:rPr>
        <w:t>with</w:t>
      </w:r>
      <w:r>
        <w:rPr>
          <w:color w:val="000000"/>
          <w:spacing w:val="-12"/>
        </w:rPr>
        <w:t xml:space="preserve"> </w:t>
      </w:r>
      <w:r>
        <w:rPr>
          <w:color w:val="000000"/>
          <w:spacing w:val="-5"/>
        </w:rPr>
        <w:t>according</w:t>
      </w:r>
      <w:r>
        <w:rPr>
          <w:color w:val="000000"/>
          <w:spacing w:val="-12"/>
        </w:rPr>
        <w:t xml:space="preserve"> </w:t>
      </w:r>
      <w:r>
        <w:rPr>
          <w:color w:val="000000"/>
          <w:spacing w:val="-2"/>
        </w:rPr>
        <w:t>to</w:t>
      </w:r>
      <w:r>
        <w:rPr>
          <w:color w:val="000000"/>
          <w:spacing w:val="-12"/>
        </w:rPr>
        <w:t xml:space="preserve"> </w:t>
      </w:r>
      <w:r>
        <w:rPr>
          <w:color w:val="000000"/>
          <w:spacing w:val="-2"/>
        </w:rPr>
        <w:t>the</w:t>
      </w:r>
      <w:r>
        <w:rPr>
          <w:color w:val="000000"/>
          <w:spacing w:val="-11"/>
        </w:rPr>
        <w:t xml:space="preserve"> </w:t>
      </w:r>
      <w:r>
        <w:rPr>
          <w:color w:val="000000"/>
          <w:spacing w:val="-3"/>
        </w:rPr>
        <w:t>GT</w:t>
      </w:r>
      <w:r>
        <w:rPr>
          <w:color w:val="000000"/>
          <w:spacing w:val="-11"/>
        </w:rPr>
        <w:t xml:space="preserve"> </w:t>
      </w:r>
      <w:r>
        <w:rPr>
          <w:color w:val="000000"/>
          <w:spacing w:val="-3"/>
        </w:rPr>
        <w:t>Academic</w:t>
      </w:r>
      <w:r>
        <w:rPr>
          <w:color w:val="000000"/>
          <w:spacing w:val="-14"/>
        </w:rPr>
        <w:t xml:space="preserve"> </w:t>
      </w:r>
      <w:r>
        <w:rPr>
          <w:color w:val="000000"/>
          <w:spacing w:val="-3"/>
        </w:rPr>
        <w:t>Honor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3"/>
        </w:rPr>
        <w:t>Code.</w:t>
      </w:r>
    </w:p>
    <w:p w:rsidR="00465ED1" w:rsidRDefault="00465ED1" w:rsidP="00465ED1">
      <w:pPr>
        <w:pStyle w:val="BodyText"/>
        <w:numPr>
          <w:ilvl w:val="0"/>
          <w:numId w:val="3"/>
        </w:numPr>
        <w:tabs>
          <w:tab w:val="left" w:pos="480"/>
        </w:tabs>
        <w:kinsoku w:val="0"/>
        <w:overflowPunct w:val="0"/>
        <w:ind w:right="112"/>
        <w:jc w:val="both"/>
      </w:pPr>
      <w:r>
        <w:rPr>
          <w:spacing w:val="-2"/>
        </w:rPr>
        <w:t>You</w:t>
      </w:r>
      <w:r>
        <w:rPr>
          <w:spacing w:val="36"/>
        </w:rPr>
        <w:t xml:space="preserve"> </w:t>
      </w:r>
      <w:r>
        <w:rPr>
          <w:spacing w:val="-2"/>
        </w:rPr>
        <w:t>may</w:t>
      </w:r>
      <w:r>
        <w:rPr>
          <w:spacing w:val="39"/>
        </w:rPr>
        <w:t xml:space="preserve"> </w:t>
      </w:r>
      <w:r>
        <w:rPr>
          <w:spacing w:val="-3"/>
        </w:rPr>
        <w:t>discuss</w:t>
      </w:r>
      <w:r>
        <w:rPr>
          <w:spacing w:val="38"/>
        </w:rPr>
        <w:t xml:space="preserve"> </w:t>
      </w:r>
      <w:r>
        <w:rPr>
          <w:spacing w:val="-3"/>
        </w:rPr>
        <w:t>the</w:t>
      </w:r>
      <w:r>
        <w:rPr>
          <w:spacing w:val="38"/>
        </w:rPr>
        <w:t xml:space="preserve"> </w:t>
      </w:r>
      <w:r>
        <w:rPr>
          <w:spacing w:val="-3"/>
        </w:rPr>
        <w:t>assignment</w:t>
      </w:r>
      <w:r>
        <w:rPr>
          <w:spacing w:val="40"/>
        </w:rPr>
        <w:t xml:space="preserve"> </w:t>
      </w:r>
      <w:r>
        <w:rPr>
          <w:spacing w:val="-3"/>
        </w:rPr>
        <w:t>with</w:t>
      </w:r>
      <w:r>
        <w:rPr>
          <w:spacing w:val="37"/>
        </w:rPr>
        <w:t xml:space="preserve"> </w:t>
      </w:r>
      <w:r>
        <w:rPr>
          <w:spacing w:val="-3"/>
        </w:rPr>
        <w:t>other</w:t>
      </w:r>
      <w:r>
        <w:rPr>
          <w:spacing w:val="38"/>
        </w:rPr>
        <w:t xml:space="preserve"> </w:t>
      </w:r>
      <w:r>
        <w:rPr>
          <w:spacing w:val="-3"/>
        </w:rPr>
        <w:t>students</w:t>
      </w:r>
      <w:r>
        <w:rPr>
          <w:spacing w:val="38"/>
        </w:rPr>
        <w:t xml:space="preserve"> </w:t>
      </w:r>
      <w:r>
        <w:rPr>
          <w:spacing w:val="-2"/>
        </w:rPr>
        <w:t>in</w:t>
      </w:r>
      <w:r>
        <w:rPr>
          <w:spacing w:val="37"/>
        </w:rPr>
        <w:t xml:space="preserve"> </w:t>
      </w:r>
      <w:r>
        <w:rPr>
          <w:spacing w:val="-3"/>
        </w:rPr>
        <w:t>the</w:t>
      </w:r>
      <w:r>
        <w:rPr>
          <w:spacing w:val="40"/>
        </w:rPr>
        <w:t xml:space="preserve"> </w:t>
      </w:r>
      <w:r>
        <w:rPr>
          <w:spacing w:val="-3"/>
        </w:rPr>
        <w:t>class.</w:t>
      </w:r>
      <w:r>
        <w:rPr>
          <w:spacing w:val="20"/>
        </w:rPr>
        <w:t xml:space="preserve"> </w:t>
      </w:r>
      <w:r>
        <w:rPr>
          <w:spacing w:val="-3"/>
        </w:rPr>
        <w:t>However,</w:t>
      </w:r>
      <w:r>
        <w:rPr>
          <w:spacing w:val="40"/>
        </w:rPr>
        <w:t xml:space="preserve"> </w:t>
      </w:r>
      <w:r>
        <w:rPr>
          <w:spacing w:val="-3"/>
        </w:rPr>
        <w:t>each</w:t>
      </w:r>
      <w:r>
        <w:rPr>
          <w:rFonts w:ascii="Times New Roman" w:hAnsi="Times New Roman" w:cs="Times New Roman"/>
          <w:spacing w:val="22"/>
          <w:w w:val="99"/>
        </w:rPr>
        <w:t xml:space="preserve"> </w:t>
      </w:r>
      <w:r>
        <w:rPr>
          <w:spacing w:val="-3"/>
        </w:rPr>
        <w:t>student</w:t>
      </w:r>
      <w:r>
        <w:rPr>
          <w:spacing w:val="26"/>
        </w:rPr>
        <w:t xml:space="preserve"> </w:t>
      </w:r>
      <w:r>
        <w:rPr>
          <w:spacing w:val="-2"/>
        </w:rPr>
        <w:t>or</w:t>
      </w:r>
      <w:r>
        <w:rPr>
          <w:spacing w:val="26"/>
        </w:rPr>
        <w:t xml:space="preserve"> </w:t>
      </w:r>
      <w:r>
        <w:rPr>
          <w:spacing w:val="-3"/>
        </w:rPr>
        <w:t>team</w:t>
      </w:r>
      <w:r>
        <w:rPr>
          <w:spacing w:val="24"/>
        </w:rPr>
        <w:t xml:space="preserve"> </w:t>
      </w:r>
      <w:r>
        <w:rPr>
          <w:spacing w:val="-3"/>
        </w:rPr>
        <w:t>must</w:t>
      </w:r>
      <w:r>
        <w:rPr>
          <w:spacing w:val="23"/>
        </w:rPr>
        <w:t xml:space="preserve"> </w:t>
      </w:r>
      <w:r>
        <w:rPr>
          <w:spacing w:val="-3"/>
        </w:rPr>
        <w:t>submit</w:t>
      </w:r>
      <w:r>
        <w:rPr>
          <w:spacing w:val="27"/>
        </w:rPr>
        <w:t xml:space="preserve"> </w:t>
      </w:r>
      <w:r>
        <w:rPr>
          <w:spacing w:val="-3"/>
        </w:rPr>
        <w:t>her/his/its</w:t>
      </w:r>
      <w:r>
        <w:rPr>
          <w:spacing w:val="22"/>
        </w:rPr>
        <w:t xml:space="preserve"> </w:t>
      </w:r>
      <w:r>
        <w:rPr>
          <w:spacing w:val="-3"/>
        </w:rPr>
        <w:t>own</w:t>
      </w:r>
      <w:r>
        <w:rPr>
          <w:spacing w:val="24"/>
        </w:rPr>
        <w:t xml:space="preserve"> </w:t>
      </w:r>
      <w:r>
        <w:rPr>
          <w:spacing w:val="-3"/>
        </w:rPr>
        <w:t>homework</w:t>
      </w:r>
      <w:r>
        <w:rPr>
          <w:spacing w:val="26"/>
        </w:rPr>
        <w:t xml:space="preserve"> </w:t>
      </w:r>
      <w:r>
        <w:rPr>
          <w:spacing w:val="-5"/>
        </w:rPr>
        <w:t>solutions,</w:t>
      </w:r>
      <w:r>
        <w:rPr>
          <w:spacing w:val="23"/>
        </w:rPr>
        <w:t xml:space="preserve"> </w:t>
      </w:r>
      <w:r>
        <w:rPr>
          <w:spacing w:val="-3"/>
        </w:rPr>
        <w:t>written</w:t>
      </w:r>
      <w:r>
        <w:rPr>
          <w:spacing w:val="25"/>
        </w:rPr>
        <w:t xml:space="preserve"> </w:t>
      </w:r>
      <w:r>
        <w:rPr>
          <w:spacing w:val="-2"/>
        </w:rPr>
        <w:t>in</w:t>
      </w:r>
      <w:r>
        <w:rPr>
          <w:spacing w:val="24"/>
        </w:rPr>
        <w:t xml:space="preserve"> </w:t>
      </w:r>
      <w:r>
        <w:rPr>
          <w:spacing w:val="-3"/>
        </w:rPr>
        <w:t>her/</w:t>
      </w:r>
      <w:r>
        <w:rPr>
          <w:rFonts w:ascii="Times New Roman" w:hAnsi="Times New Roman" w:cs="Times New Roman"/>
          <w:spacing w:val="62"/>
          <w:w w:val="99"/>
        </w:rPr>
        <w:t xml:space="preserve"> </w:t>
      </w:r>
      <w:r>
        <w:rPr>
          <w:spacing w:val="-3"/>
        </w:rPr>
        <w:t>his/its</w:t>
      </w:r>
      <w:r>
        <w:rPr>
          <w:spacing w:val="-8"/>
        </w:rPr>
        <w:t xml:space="preserve"> </w:t>
      </w:r>
      <w:r>
        <w:rPr>
          <w:spacing w:val="-2"/>
        </w:rPr>
        <w:t>own</w:t>
      </w:r>
      <w:r>
        <w:rPr>
          <w:spacing w:val="-4"/>
        </w:rPr>
        <w:t xml:space="preserve"> </w:t>
      </w:r>
      <w:r>
        <w:rPr>
          <w:spacing w:val="-3"/>
        </w:rPr>
        <w:t>words.</w:t>
      </w:r>
      <w:r>
        <w:rPr>
          <w:spacing w:val="53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3"/>
        </w:rPr>
        <w:t xml:space="preserve">other </w:t>
      </w:r>
      <w:r>
        <w:rPr>
          <w:spacing w:val="-5"/>
        </w:rPr>
        <w:t>words,</w:t>
      </w:r>
      <w:r>
        <w:rPr>
          <w:spacing w:val="-3"/>
        </w:rPr>
        <w:t xml:space="preserve"> the</w:t>
      </w:r>
      <w:r>
        <w:rPr>
          <w:spacing w:val="-4"/>
        </w:rPr>
        <w:t xml:space="preserve"> </w:t>
      </w:r>
      <w:r>
        <w:rPr>
          <w:spacing w:val="-5"/>
        </w:rPr>
        <w:t>content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3"/>
        </w:rPr>
        <w:t>any</w:t>
      </w:r>
      <w:r>
        <w:rPr>
          <w:spacing w:val="-2"/>
        </w:rPr>
        <w:t xml:space="preserve"> </w:t>
      </w:r>
      <w:r>
        <w:rPr>
          <w:spacing w:val="-5"/>
        </w:rPr>
        <w:t>assignment</w:t>
      </w:r>
      <w:r>
        <w:rPr>
          <w:spacing w:val="-3"/>
        </w:rPr>
        <w:t xml:space="preserve"> turned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3"/>
        </w:rPr>
        <w:t>should be</w:t>
      </w:r>
      <w:r>
        <w:rPr>
          <w:rFonts w:ascii="Times New Roman" w:hAnsi="Times New Roman" w:cs="Times New Roman"/>
          <w:spacing w:val="70"/>
          <w:w w:val="99"/>
        </w:rPr>
        <w:t xml:space="preserve"> </w:t>
      </w:r>
      <w:r>
        <w:rPr>
          <w:i/>
          <w:iCs/>
          <w:spacing w:val="-2"/>
        </w:rPr>
        <w:t>only</w:t>
      </w:r>
      <w:r>
        <w:rPr>
          <w:i/>
          <w:iCs/>
          <w:spacing w:val="2"/>
        </w:rPr>
        <w:t xml:space="preserve"> </w:t>
      </w:r>
      <w:r>
        <w:rPr>
          <w:spacing w:val="-3"/>
        </w:rPr>
        <w:t>that</w:t>
      </w:r>
      <w:r>
        <w:rPr>
          <w:spacing w:val="4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3"/>
        </w:rPr>
        <w:t>person</w:t>
      </w:r>
      <w:r>
        <w:rPr>
          <w:spacing w:val="1"/>
        </w:rPr>
        <w:t xml:space="preserve"> </w:t>
      </w:r>
      <w:r>
        <w:rPr>
          <w:spacing w:val="-3"/>
        </w:rPr>
        <w:t>(people)</w:t>
      </w:r>
      <w:r>
        <w:rPr>
          <w:spacing w:val="5"/>
        </w:rPr>
        <w:t xml:space="preserve"> </w:t>
      </w:r>
      <w:r>
        <w:rPr>
          <w:spacing w:val="-3"/>
        </w:rPr>
        <w:t>whose</w:t>
      </w:r>
      <w:r>
        <w:rPr>
          <w:spacing w:val="5"/>
        </w:rPr>
        <w:t xml:space="preserve"> </w:t>
      </w:r>
      <w:r>
        <w:rPr>
          <w:spacing w:val="-3"/>
        </w:rPr>
        <w:t>name(s)</w:t>
      </w:r>
      <w:r>
        <w:rPr>
          <w:spacing w:val="5"/>
        </w:rPr>
        <w:t xml:space="preserve"> </w:t>
      </w:r>
      <w:r>
        <w:rPr>
          <w:spacing w:val="-2"/>
        </w:rPr>
        <w:t>is</w:t>
      </w:r>
      <w:r>
        <w:rPr>
          <w:spacing w:val="3"/>
        </w:rPr>
        <w:t xml:space="preserve"> </w:t>
      </w:r>
      <w:r>
        <w:rPr>
          <w:spacing w:val="-3"/>
        </w:rPr>
        <w:t>(are)</w:t>
      </w:r>
      <w:r>
        <w:rPr>
          <w:spacing w:val="5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3"/>
        </w:rPr>
        <w:t>the</w:t>
      </w:r>
      <w:r>
        <w:rPr>
          <w:spacing w:val="6"/>
        </w:rPr>
        <w:t xml:space="preserve"> </w:t>
      </w:r>
      <w:r>
        <w:rPr>
          <w:spacing w:val="-5"/>
        </w:rPr>
        <w:t>assignment.</w:t>
      </w:r>
      <w:r>
        <w:rPr>
          <w:spacing w:val="2"/>
        </w:rPr>
        <w:t xml:space="preserve"> </w:t>
      </w:r>
      <w:r>
        <w:rPr>
          <w:spacing w:val="-3"/>
        </w:rPr>
        <w:t>Copying</w:t>
      </w:r>
      <w:r>
        <w:rPr>
          <w:spacing w:val="4"/>
        </w:rPr>
        <w:t xml:space="preserve"> </w:t>
      </w:r>
      <w:r>
        <w:rPr>
          <w:spacing w:val="-2"/>
        </w:rPr>
        <w:t>or</w:t>
      </w:r>
      <w:r>
        <w:rPr>
          <w:rFonts w:ascii="Times New Roman" w:hAnsi="Times New Roman" w:cs="Times New Roman"/>
          <w:spacing w:val="53"/>
          <w:w w:val="99"/>
        </w:rPr>
        <w:t xml:space="preserve"> </w:t>
      </w:r>
      <w:r>
        <w:rPr>
          <w:spacing w:val="-3"/>
        </w:rPr>
        <w:t>borrowing</w:t>
      </w:r>
      <w:r>
        <w:rPr>
          <w:spacing w:val="22"/>
        </w:rPr>
        <w:t xml:space="preserve"> </w:t>
      </w:r>
      <w:r>
        <w:rPr>
          <w:spacing w:val="-3"/>
        </w:rPr>
        <w:t>from</w:t>
      </w:r>
      <w:r>
        <w:rPr>
          <w:spacing w:val="22"/>
        </w:rPr>
        <w:t xml:space="preserve"> </w:t>
      </w:r>
      <w:r>
        <w:rPr>
          <w:spacing w:val="-3"/>
        </w:rPr>
        <w:t>another</w:t>
      </w:r>
      <w:r>
        <w:rPr>
          <w:spacing w:val="24"/>
        </w:rPr>
        <w:t xml:space="preserve"> </w:t>
      </w:r>
      <w:r>
        <w:rPr>
          <w:spacing w:val="-3"/>
        </w:rPr>
        <w:t>person’s</w:t>
      </w:r>
      <w:r>
        <w:rPr>
          <w:spacing w:val="24"/>
        </w:rPr>
        <w:t xml:space="preserve"> </w:t>
      </w:r>
      <w:r>
        <w:rPr>
          <w:spacing w:val="-3"/>
        </w:rPr>
        <w:t>solution</w:t>
      </w:r>
      <w:r>
        <w:rPr>
          <w:spacing w:val="22"/>
        </w:rPr>
        <w:t xml:space="preserve"> </w:t>
      </w:r>
      <w:r>
        <w:rPr>
          <w:spacing w:val="-2"/>
        </w:rPr>
        <w:t>is</w:t>
      </w:r>
      <w:r>
        <w:rPr>
          <w:spacing w:val="22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3"/>
        </w:rPr>
        <w:t>violation</w:t>
      </w:r>
      <w:r>
        <w:rPr>
          <w:spacing w:val="22"/>
        </w:rPr>
        <w:t xml:space="preserve"> </w:t>
      </w:r>
      <w:r>
        <w:rPr>
          <w:spacing w:val="-1"/>
        </w:rPr>
        <w:t>of</w:t>
      </w:r>
      <w:r>
        <w:rPr>
          <w:spacing w:val="22"/>
        </w:rPr>
        <w:t xml:space="preserve"> </w:t>
      </w:r>
      <w:r>
        <w:rPr>
          <w:spacing w:val="-3"/>
        </w:rPr>
        <w:t>the</w:t>
      </w:r>
      <w:r>
        <w:rPr>
          <w:spacing w:val="25"/>
        </w:rPr>
        <w:t xml:space="preserve"> </w:t>
      </w:r>
      <w:r>
        <w:rPr>
          <w:spacing w:val="-2"/>
        </w:rPr>
        <w:t>GT</w:t>
      </w:r>
      <w:r>
        <w:rPr>
          <w:spacing w:val="20"/>
        </w:rPr>
        <w:t xml:space="preserve"> </w:t>
      </w:r>
      <w:r>
        <w:rPr>
          <w:spacing w:val="-3"/>
        </w:rPr>
        <w:t>Academic</w:t>
      </w:r>
      <w:r>
        <w:rPr>
          <w:spacing w:val="22"/>
        </w:rPr>
        <w:t xml:space="preserve"> </w:t>
      </w:r>
      <w:r>
        <w:rPr>
          <w:spacing w:val="-3"/>
        </w:rPr>
        <w:t>Honor</w:t>
      </w:r>
      <w:r>
        <w:rPr>
          <w:rFonts w:ascii="Times New Roman" w:hAnsi="Times New Roman" w:cs="Times New Roman"/>
          <w:spacing w:val="29"/>
          <w:w w:val="99"/>
        </w:rPr>
        <w:t xml:space="preserve"> </w:t>
      </w:r>
      <w:r>
        <w:rPr>
          <w:spacing w:val="-3"/>
        </w:rPr>
        <w:t>Code,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3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3"/>
        </w:rPr>
        <w:t>dealt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5"/>
        </w:rPr>
        <w:t>accordingly.</w:t>
      </w:r>
    </w:p>
    <w:p w:rsidR="00465ED1" w:rsidRDefault="00465ED1" w:rsidP="00465ED1">
      <w:pPr>
        <w:pStyle w:val="BodyText"/>
        <w:numPr>
          <w:ilvl w:val="0"/>
          <w:numId w:val="3"/>
        </w:numPr>
        <w:tabs>
          <w:tab w:val="left" w:pos="480"/>
        </w:tabs>
        <w:kinsoku w:val="0"/>
        <w:overflowPunct w:val="0"/>
        <w:ind w:right="112"/>
        <w:jc w:val="both"/>
      </w:pPr>
      <w:r>
        <w:rPr>
          <w:spacing w:val="-3"/>
        </w:rPr>
        <w:t>Unauthorized</w:t>
      </w:r>
      <w:r>
        <w:rPr>
          <w:spacing w:val="18"/>
        </w:rPr>
        <w:t xml:space="preserve"> </w:t>
      </w:r>
      <w:r>
        <w:rPr>
          <w:spacing w:val="-3"/>
        </w:rPr>
        <w:t>use</w:t>
      </w:r>
      <w:r>
        <w:rPr>
          <w:spacing w:val="19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2"/>
        </w:rPr>
        <w:t>any</w:t>
      </w:r>
      <w:r>
        <w:rPr>
          <w:spacing w:val="20"/>
        </w:rPr>
        <w:t xml:space="preserve"> </w:t>
      </w:r>
      <w:r>
        <w:rPr>
          <w:spacing w:val="-3"/>
        </w:rPr>
        <w:t>previous</w:t>
      </w:r>
      <w:r>
        <w:rPr>
          <w:spacing w:val="18"/>
        </w:rPr>
        <w:t xml:space="preserve"> </w:t>
      </w:r>
      <w:r>
        <w:rPr>
          <w:spacing w:val="-3"/>
        </w:rPr>
        <w:t>course</w:t>
      </w:r>
      <w:r>
        <w:rPr>
          <w:spacing w:val="17"/>
        </w:rPr>
        <w:t xml:space="preserve"> </w:t>
      </w:r>
      <w:r>
        <w:rPr>
          <w:spacing w:val="-3"/>
        </w:rPr>
        <w:t>materials</w:t>
      </w:r>
      <w:r>
        <w:rPr>
          <w:spacing w:val="18"/>
        </w:rPr>
        <w:t xml:space="preserve"> </w:t>
      </w:r>
      <w:r>
        <w:rPr>
          <w:spacing w:val="-3"/>
        </w:rPr>
        <w:t>such</w:t>
      </w:r>
      <w:r>
        <w:rPr>
          <w:spacing w:val="19"/>
        </w:rPr>
        <w:t xml:space="preserve"> </w:t>
      </w:r>
      <w:r>
        <w:rPr>
          <w:spacing w:val="-2"/>
        </w:rPr>
        <w:t>as</w:t>
      </w:r>
      <w:r>
        <w:rPr>
          <w:spacing w:val="18"/>
        </w:rPr>
        <w:t xml:space="preserve"> </w:t>
      </w:r>
      <w:r>
        <w:rPr>
          <w:spacing w:val="-3"/>
        </w:rPr>
        <w:t>graded</w:t>
      </w:r>
      <w:r>
        <w:rPr>
          <w:spacing w:val="18"/>
        </w:rPr>
        <w:t xml:space="preserve"> </w:t>
      </w:r>
      <w:r>
        <w:rPr>
          <w:spacing w:val="-3"/>
        </w:rPr>
        <w:t>homework</w:t>
      </w:r>
      <w:r>
        <w:rPr>
          <w:rFonts w:ascii="Times New Roman" w:hAnsi="Times New Roman" w:cs="Times New Roman"/>
          <w:spacing w:val="31"/>
          <w:w w:val="99"/>
        </w:rPr>
        <w:t xml:space="preserve"> </w:t>
      </w:r>
      <w:r>
        <w:rPr>
          <w:spacing w:val="-3"/>
        </w:rPr>
        <w:t>assignments,</w:t>
      </w:r>
      <w:r>
        <w:rPr>
          <w:spacing w:val="3"/>
        </w:rPr>
        <w:t xml:space="preserve"> </w:t>
      </w:r>
      <w:r>
        <w:rPr>
          <w:spacing w:val="-3"/>
        </w:rPr>
        <w:t>other</w:t>
      </w:r>
      <w:r>
        <w:rPr>
          <w:spacing w:val="2"/>
        </w:rPr>
        <w:t xml:space="preserve"> </w:t>
      </w:r>
      <w:r>
        <w:rPr>
          <w:spacing w:val="-3"/>
        </w:rPr>
        <w:t>than</w:t>
      </w:r>
      <w:r>
        <w:rPr>
          <w:spacing w:val="4"/>
        </w:rPr>
        <w:t xml:space="preserve"> </w:t>
      </w:r>
      <w:r>
        <w:rPr>
          <w:spacing w:val="-2"/>
        </w:rPr>
        <w:t>that</w:t>
      </w:r>
      <w:r>
        <w:rPr>
          <w:spacing w:val="2"/>
        </w:rPr>
        <w:t xml:space="preserve"> </w:t>
      </w:r>
      <w:r>
        <w:rPr>
          <w:spacing w:val="-3"/>
        </w:rPr>
        <w:t>explicitly</w:t>
      </w:r>
      <w:r>
        <w:rPr>
          <w:spacing w:val="5"/>
        </w:rPr>
        <w:t xml:space="preserve"> </w:t>
      </w:r>
      <w:r>
        <w:rPr>
          <w:spacing w:val="-3"/>
        </w:rPr>
        <w:t>allowed</w:t>
      </w:r>
      <w:r>
        <w:rPr>
          <w:spacing w:val="3"/>
        </w:rPr>
        <w:t xml:space="preserve"> </w:t>
      </w:r>
      <w:r>
        <w:rPr>
          <w:spacing w:val="-2"/>
        </w:rPr>
        <w:t>by</w:t>
      </w:r>
      <w:r>
        <w:rPr>
          <w:spacing w:val="4"/>
        </w:rPr>
        <w:t xml:space="preserve"> </w:t>
      </w:r>
      <w:r>
        <w:rPr>
          <w:spacing w:val="-2"/>
        </w:rPr>
        <w:t>me</w:t>
      </w:r>
      <w:r>
        <w:rPr>
          <w:spacing w:val="4"/>
        </w:rPr>
        <w:t xml:space="preserve"> </w:t>
      </w:r>
      <w:r>
        <w:rPr>
          <w:spacing w:val="-2"/>
        </w:rPr>
        <w:t>or</w:t>
      </w:r>
      <w:r>
        <w:rPr>
          <w:spacing w:val="5"/>
        </w:rPr>
        <w:t xml:space="preserve"> </w:t>
      </w:r>
      <w:r>
        <w:rPr>
          <w:spacing w:val="-3"/>
        </w:rPr>
        <w:t>my</w:t>
      </w:r>
      <w:r>
        <w:rPr>
          <w:spacing w:val="4"/>
        </w:rPr>
        <w:t xml:space="preserve"> </w:t>
      </w:r>
      <w:r>
        <w:rPr>
          <w:spacing w:val="-3"/>
        </w:rPr>
        <w:t>delegate,</w:t>
      </w:r>
      <w:r>
        <w:rPr>
          <w:spacing w:val="3"/>
        </w:rPr>
        <w:t xml:space="preserve"> </w:t>
      </w:r>
      <w:r>
        <w:rPr>
          <w:spacing w:val="-2"/>
        </w:rPr>
        <w:t>is</w:t>
      </w:r>
      <w:r>
        <w:rPr>
          <w:spacing w:val="3"/>
        </w:rPr>
        <w:t xml:space="preserve"> </w:t>
      </w:r>
      <w:r>
        <w:rPr>
          <w:spacing w:val="-3"/>
        </w:rPr>
        <w:t>prohibited</w:t>
      </w:r>
      <w:r>
        <w:rPr>
          <w:spacing w:val="3"/>
        </w:rPr>
        <w:t xml:space="preserve"> </w:t>
      </w:r>
      <w:r>
        <w:rPr>
          <w:spacing w:val="-3"/>
        </w:rPr>
        <w:t>in</w:t>
      </w:r>
      <w:r>
        <w:rPr>
          <w:rFonts w:ascii="Times New Roman" w:hAnsi="Times New Roman" w:cs="Times New Roman"/>
          <w:spacing w:val="26"/>
          <w:w w:val="99"/>
        </w:rPr>
        <w:t xml:space="preserve"> </w:t>
      </w:r>
      <w:r>
        <w:rPr>
          <w:spacing w:val="-2"/>
        </w:rPr>
        <w:t>this</w:t>
      </w:r>
      <w:r>
        <w:rPr>
          <w:spacing w:val="31"/>
        </w:rPr>
        <w:t xml:space="preserve"> </w:t>
      </w:r>
      <w:r>
        <w:rPr>
          <w:spacing w:val="-3"/>
        </w:rPr>
        <w:t>course.</w:t>
      </w:r>
      <w:r>
        <w:rPr>
          <w:spacing w:val="4"/>
        </w:rPr>
        <w:t xml:space="preserve"> </w:t>
      </w:r>
      <w:r>
        <w:rPr>
          <w:spacing w:val="-5"/>
        </w:rPr>
        <w:t>Therefore,</w:t>
      </w:r>
      <w:r>
        <w:rPr>
          <w:spacing w:val="33"/>
        </w:rPr>
        <w:t xml:space="preserve"> </w:t>
      </w:r>
      <w:r>
        <w:rPr>
          <w:spacing w:val="-5"/>
        </w:rPr>
        <w:t>unauthorized</w:t>
      </w:r>
      <w:r>
        <w:rPr>
          <w:spacing w:val="32"/>
        </w:rPr>
        <w:t xml:space="preserve"> </w:t>
      </w:r>
      <w:r>
        <w:rPr>
          <w:spacing w:val="-3"/>
        </w:rPr>
        <w:t>use</w:t>
      </w:r>
      <w:r>
        <w:rPr>
          <w:spacing w:val="30"/>
        </w:rPr>
        <w:t xml:space="preserve"> </w:t>
      </w:r>
      <w:r>
        <w:rPr>
          <w:spacing w:val="-1"/>
        </w:rPr>
        <w:t>of</w:t>
      </w:r>
      <w:r>
        <w:rPr>
          <w:spacing w:val="30"/>
        </w:rPr>
        <w:t xml:space="preserve"> </w:t>
      </w:r>
      <w:r>
        <w:rPr>
          <w:spacing w:val="-3"/>
        </w:rPr>
        <w:t>such</w:t>
      </w:r>
      <w:r>
        <w:rPr>
          <w:spacing w:val="31"/>
        </w:rPr>
        <w:t xml:space="preserve"> </w:t>
      </w:r>
      <w:r>
        <w:rPr>
          <w:spacing w:val="-3"/>
        </w:rPr>
        <w:t>materials</w:t>
      </w:r>
      <w:r>
        <w:rPr>
          <w:spacing w:val="31"/>
        </w:rPr>
        <w:t xml:space="preserve"> </w:t>
      </w:r>
      <w:r>
        <w:rPr>
          <w:spacing w:val="-2"/>
        </w:rPr>
        <w:t>is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3"/>
        </w:rPr>
        <w:t>violation</w:t>
      </w:r>
      <w:r>
        <w:rPr>
          <w:spacing w:val="30"/>
        </w:rPr>
        <w:t xml:space="preserve"> </w:t>
      </w:r>
      <w:r>
        <w:rPr>
          <w:spacing w:val="-1"/>
        </w:rPr>
        <w:t>of</w:t>
      </w:r>
      <w:r>
        <w:rPr>
          <w:spacing w:val="31"/>
        </w:rPr>
        <w:t xml:space="preserve"> </w:t>
      </w:r>
      <w:r>
        <w:rPr>
          <w:spacing w:val="-3"/>
        </w:rPr>
        <w:t>the</w:t>
      </w:r>
      <w:r>
        <w:rPr>
          <w:spacing w:val="32"/>
        </w:rPr>
        <w:t xml:space="preserve"> </w:t>
      </w:r>
      <w:r>
        <w:rPr>
          <w:spacing w:val="-2"/>
        </w:rPr>
        <w:t>GT</w:t>
      </w:r>
      <w:r>
        <w:rPr>
          <w:rFonts w:ascii="Times New Roman" w:hAnsi="Times New Roman" w:cs="Times New Roman"/>
          <w:spacing w:val="68"/>
          <w:w w:val="99"/>
        </w:rPr>
        <w:t xml:space="preserve"> </w:t>
      </w:r>
      <w:r>
        <w:rPr>
          <w:spacing w:val="-3"/>
        </w:rPr>
        <w:t>Academic</w:t>
      </w:r>
      <w:r>
        <w:rPr>
          <w:spacing w:val="-13"/>
        </w:rPr>
        <w:t xml:space="preserve"> </w:t>
      </w:r>
      <w:r>
        <w:rPr>
          <w:spacing w:val="-3"/>
        </w:rPr>
        <w:t>Honor</w:t>
      </w:r>
      <w:r>
        <w:rPr>
          <w:spacing w:val="-13"/>
        </w:rPr>
        <w:t xml:space="preserve"> </w:t>
      </w:r>
      <w:r>
        <w:rPr>
          <w:spacing w:val="-3"/>
        </w:rPr>
        <w:t>Code,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3"/>
        </w:rPr>
        <w:t>will</w:t>
      </w:r>
      <w:r>
        <w:rPr>
          <w:spacing w:val="-12"/>
        </w:rPr>
        <w:t xml:space="preserve"> </w:t>
      </w:r>
      <w:r>
        <w:rPr>
          <w:spacing w:val="-3"/>
        </w:rPr>
        <w:t>be</w:t>
      </w:r>
      <w:r>
        <w:rPr>
          <w:spacing w:val="-11"/>
        </w:rPr>
        <w:t xml:space="preserve"> </w:t>
      </w:r>
      <w:r>
        <w:rPr>
          <w:spacing w:val="-5"/>
        </w:rPr>
        <w:t>dealt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16"/>
        </w:rPr>
        <w:t xml:space="preserve"> </w:t>
      </w:r>
      <w:r>
        <w:rPr>
          <w:spacing w:val="-3"/>
        </w:rPr>
        <w:t>accordingly.</w:t>
      </w:r>
    </w:p>
    <w:p w:rsidR="00465ED1" w:rsidRDefault="00465ED1" w:rsidP="00465ED1">
      <w:pPr>
        <w:pStyle w:val="BodyText"/>
        <w:numPr>
          <w:ilvl w:val="0"/>
          <w:numId w:val="3"/>
        </w:numPr>
        <w:tabs>
          <w:tab w:val="left" w:pos="480"/>
        </w:tabs>
        <w:kinsoku w:val="0"/>
        <w:overflowPunct w:val="0"/>
        <w:ind w:right="113"/>
        <w:jc w:val="both"/>
        <w:rPr>
          <w:color w:val="000000"/>
        </w:rPr>
      </w:pPr>
      <w:r>
        <w:rPr>
          <w:spacing w:val="-2"/>
        </w:rPr>
        <w:t>When</w:t>
      </w:r>
      <w:r>
        <w:rPr>
          <w:spacing w:val="6"/>
        </w:rPr>
        <w:t xml:space="preserve"> </w:t>
      </w:r>
      <w:r>
        <w:rPr>
          <w:spacing w:val="-2"/>
        </w:rPr>
        <w:t>in</w:t>
      </w:r>
      <w:r>
        <w:rPr>
          <w:spacing w:val="6"/>
        </w:rPr>
        <w:t xml:space="preserve"> </w:t>
      </w:r>
      <w:r>
        <w:rPr>
          <w:spacing w:val="-3"/>
        </w:rPr>
        <w:t>doubt,</w:t>
      </w:r>
      <w:r>
        <w:rPr>
          <w:spacing w:val="7"/>
        </w:rPr>
        <w:t xml:space="preserve"> </w:t>
      </w:r>
      <w:r>
        <w:rPr>
          <w:spacing w:val="-5"/>
        </w:rPr>
        <w:t>don’t</w:t>
      </w:r>
      <w:r>
        <w:rPr>
          <w:spacing w:val="5"/>
        </w:rPr>
        <w:t xml:space="preserve"> </w:t>
      </w:r>
      <w:r>
        <w:rPr>
          <w:spacing w:val="-3"/>
        </w:rPr>
        <w:t>assume</w:t>
      </w:r>
      <w:r>
        <w:rPr>
          <w:spacing w:val="7"/>
        </w:rPr>
        <w:t xml:space="preserve"> </w:t>
      </w:r>
      <w:r>
        <w:rPr>
          <w:spacing w:val="-2"/>
        </w:rPr>
        <w:t>or</w:t>
      </w:r>
      <w:r>
        <w:rPr>
          <w:spacing w:val="8"/>
        </w:rPr>
        <w:t xml:space="preserve"> </w:t>
      </w:r>
      <w:r>
        <w:rPr>
          <w:spacing w:val="-3"/>
        </w:rPr>
        <w:t>rationalize</w:t>
      </w:r>
      <w:r>
        <w:rPr>
          <w:spacing w:val="7"/>
        </w:rPr>
        <w:t xml:space="preserve"> </w:t>
      </w:r>
      <w:r>
        <w:rPr>
          <w:spacing w:val="-3"/>
        </w:rPr>
        <w:t>--</w:t>
      </w:r>
      <w:r>
        <w:rPr>
          <w:spacing w:val="6"/>
        </w:rPr>
        <w:t xml:space="preserve"> </w:t>
      </w:r>
      <w:r>
        <w:rPr>
          <w:spacing w:val="-3"/>
        </w:rPr>
        <w:t>ask!</w:t>
      </w:r>
      <w:r>
        <w:rPr>
          <w:spacing w:val="14"/>
        </w:rPr>
        <w:t xml:space="preserve"> </w:t>
      </w:r>
      <w:r>
        <w:rPr>
          <w:spacing w:val="-2"/>
        </w:rPr>
        <w:t>For</w:t>
      </w:r>
      <w:r>
        <w:rPr>
          <w:spacing w:val="6"/>
        </w:rPr>
        <w:t xml:space="preserve"> </w:t>
      </w:r>
      <w:r>
        <w:rPr>
          <w:spacing w:val="-2"/>
        </w:rPr>
        <w:t>any</w:t>
      </w:r>
      <w:r>
        <w:rPr>
          <w:spacing w:val="5"/>
        </w:rPr>
        <w:t xml:space="preserve"> </w:t>
      </w:r>
      <w:r>
        <w:rPr>
          <w:spacing w:val="-3"/>
        </w:rPr>
        <w:t>questions</w:t>
      </w:r>
      <w:r>
        <w:rPr>
          <w:spacing w:val="6"/>
        </w:rPr>
        <w:t xml:space="preserve"> </w:t>
      </w:r>
      <w:r>
        <w:rPr>
          <w:spacing w:val="-3"/>
        </w:rPr>
        <w:t>involving</w:t>
      </w:r>
      <w:r>
        <w:rPr>
          <w:spacing w:val="5"/>
        </w:rPr>
        <w:t xml:space="preserve"> </w:t>
      </w:r>
      <w:r>
        <w:rPr>
          <w:spacing w:val="-3"/>
        </w:rPr>
        <w:t>these</w:t>
      </w:r>
      <w:r>
        <w:rPr>
          <w:rFonts w:ascii="Times New Roman" w:hAnsi="Times New Roman" w:cs="Times New Roman"/>
          <w:spacing w:val="34"/>
          <w:w w:val="99"/>
        </w:rPr>
        <w:t xml:space="preserve"> </w:t>
      </w:r>
      <w:r>
        <w:rPr>
          <w:spacing w:val="-1"/>
        </w:rPr>
        <w:t>or</w:t>
      </w:r>
      <w:r>
        <w:rPr>
          <w:spacing w:val="48"/>
        </w:rPr>
        <w:t xml:space="preserve"> </w:t>
      </w:r>
      <w:r>
        <w:rPr>
          <w:spacing w:val="-3"/>
        </w:rPr>
        <w:t>any</w:t>
      </w:r>
      <w:r>
        <w:rPr>
          <w:spacing w:val="47"/>
        </w:rPr>
        <w:t xml:space="preserve"> </w:t>
      </w:r>
      <w:r>
        <w:rPr>
          <w:spacing w:val="-3"/>
        </w:rPr>
        <w:t>other</w:t>
      </w:r>
      <w:r>
        <w:rPr>
          <w:spacing w:val="48"/>
        </w:rPr>
        <w:t xml:space="preserve"> </w:t>
      </w:r>
      <w:r>
        <w:rPr>
          <w:spacing w:val="-3"/>
        </w:rPr>
        <w:t>Academic</w:t>
      </w:r>
      <w:r>
        <w:rPr>
          <w:spacing w:val="48"/>
        </w:rPr>
        <w:t xml:space="preserve"> </w:t>
      </w:r>
      <w:r>
        <w:rPr>
          <w:spacing w:val="-3"/>
        </w:rPr>
        <w:t>Honor</w:t>
      </w:r>
      <w:r>
        <w:rPr>
          <w:spacing w:val="48"/>
        </w:rPr>
        <w:t xml:space="preserve"> </w:t>
      </w:r>
      <w:r>
        <w:rPr>
          <w:spacing w:val="-3"/>
        </w:rPr>
        <w:t>Code</w:t>
      </w:r>
      <w:r>
        <w:rPr>
          <w:spacing w:val="48"/>
        </w:rPr>
        <w:t xml:space="preserve"> </w:t>
      </w:r>
      <w:r>
        <w:rPr>
          <w:spacing w:val="-3"/>
        </w:rPr>
        <w:t>issues,</w:t>
      </w:r>
      <w:r>
        <w:rPr>
          <w:spacing w:val="49"/>
        </w:rPr>
        <w:t xml:space="preserve"> </w:t>
      </w:r>
      <w:r>
        <w:rPr>
          <w:spacing w:val="-3"/>
        </w:rPr>
        <w:t>please</w:t>
      </w:r>
      <w:r>
        <w:rPr>
          <w:spacing w:val="47"/>
        </w:rPr>
        <w:t xml:space="preserve"> </w:t>
      </w:r>
      <w:r>
        <w:rPr>
          <w:spacing w:val="-3"/>
        </w:rPr>
        <w:t>consult</w:t>
      </w:r>
      <w:r>
        <w:rPr>
          <w:spacing w:val="47"/>
        </w:rPr>
        <w:t xml:space="preserve"> </w:t>
      </w:r>
      <w:r>
        <w:rPr>
          <w:spacing w:val="-2"/>
        </w:rPr>
        <w:t>me</w:t>
      </w:r>
      <w:r>
        <w:rPr>
          <w:spacing w:val="45"/>
        </w:rPr>
        <w:t xml:space="preserve"> </w:t>
      </w:r>
      <w:r>
        <w:rPr>
          <w:spacing w:val="-2"/>
        </w:rPr>
        <w:t>or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color w:val="0000FF"/>
          <w:w w:val="99"/>
        </w:rPr>
        <w:t xml:space="preserve"> </w:t>
      </w:r>
      <w:hyperlink r:id="rId8" w:history="1">
        <w:r>
          <w:rPr>
            <w:color w:val="0000FF"/>
            <w:spacing w:val="-5"/>
            <w:u w:val="single"/>
          </w:rPr>
          <w:t>www.honor.gatech.edu</w:t>
        </w:r>
        <w:r>
          <w:rPr>
            <w:color w:val="000000"/>
            <w:spacing w:val="-5"/>
          </w:rPr>
          <w:t>.</w:t>
        </w:r>
      </w:hyperlink>
    </w:p>
    <w:p w:rsidR="00465ED1" w:rsidRDefault="00465ED1" w:rsidP="00465ED1">
      <w:pPr>
        <w:pStyle w:val="BodyText"/>
        <w:kinsoku w:val="0"/>
        <w:overflowPunct w:val="0"/>
        <w:spacing w:before="3"/>
        <w:ind w:left="0"/>
        <w:rPr>
          <w:sz w:val="19"/>
          <w:szCs w:val="19"/>
        </w:rPr>
      </w:pPr>
    </w:p>
    <w:p w:rsidR="00465ED1" w:rsidRDefault="00465ED1" w:rsidP="00465ED1">
      <w:pPr>
        <w:pStyle w:val="Heading1"/>
        <w:kinsoku w:val="0"/>
        <w:overflowPunct w:val="0"/>
        <w:spacing w:before="58"/>
        <w:rPr>
          <w:b w:val="0"/>
          <w:bCs w:val="0"/>
        </w:rPr>
      </w:pPr>
      <w:r>
        <w:rPr>
          <w:spacing w:val="-3"/>
        </w:rPr>
        <w:t>Office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5"/>
        </w:rPr>
        <w:t>Disability</w:t>
      </w:r>
      <w:r>
        <w:rPr>
          <w:spacing w:val="-10"/>
        </w:rPr>
        <w:t xml:space="preserve"> </w:t>
      </w:r>
      <w:r>
        <w:rPr>
          <w:spacing w:val="-3"/>
        </w:rPr>
        <w:t>Services:</w:t>
      </w:r>
    </w:p>
    <w:p w:rsidR="00465ED1" w:rsidRDefault="00465ED1" w:rsidP="00465ED1">
      <w:pPr>
        <w:pStyle w:val="Heading1"/>
        <w:kinsoku w:val="0"/>
        <w:overflowPunct w:val="0"/>
        <w:spacing w:before="58"/>
        <w:rPr>
          <w:b w:val="0"/>
          <w:bCs w:val="0"/>
        </w:rPr>
        <w:sectPr w:rsidR="00465ED1">
          <w:pgSz w:w="12240" w:h="15840"/>
          <w:pgMar w:top="1000" w:right="1320" w:bottom="700" w:left="1320" w:header="762" w:footer="505" w:gutter="0"/>
          <w:cols w:space="720"/>
          <w:noEndnote/>
        </w:sectPr>
      </w:pPr>
    </w:p>
    <w:p w:rsidR="00465ED1" w:rsidRDefault="00465ED1" w:rsidP="00465ED1">
      <w:pPr>
        <w:pStyle w:val="BodyText"/>
        <w:kinsoku w:val="0"/>
        <w:overflowPunct w:val="0"/>
        <w:spacing w:before="12"/>
        <w:ind w:left="0"/>
        <w:rPr>
          <w:b/>
          <w:bCs/>
          <w:sz w:val="20"/>
          <w:szCs w:val="20"/>
        </w:rPr>
      </w:pPr>
    </w:p>
    <w:p w:rsidR="00465ED1" w:rsidRDefault="00465ED1" w:rsidP="00465ED1">
      <w:pPr>
        <w:pStyle w:val="BodyText"/>
        <w:kinsoku w:val="0"/>
        <w:overflowPunct w:val="0"/>
        <w:spacing w:before="53"/>
        <w:ind w:left="119"/>
        <w:rPr>
          <w:color w:val="000000"/>
        </w:rPr>
      </w:pPr>
      <w:r>
        <w:rPr>
          <w:spacing w:val="-2"/>
        </w:rPr>
        <w:t>The</w:t>
      </w:r>
      <w:r>
        <w:rPr>
          <w:spacing w:val="44"/>
        </w:rPr>
        <w:t xml:space="preserve"> </w:t>
      </w:r>
      <w:r>
        <w:rPr>
          <w:spacing w:val="-3"/>
        </w:rPr>
        <w:t>Georgia</w:t>
      </w:r>
      <w:r>
        <w:rPr>
          <w:spacing w:val="44"/>
        </w:rPr>
        <w:t xml:space="preserve"> </w:t>
      </w:r>
      <w:r>
        <w:rPr>
          <w:spacing w:val="-3"/>
        </w:rPr>
        <w:t>Institute</w:t>
      </w:r>
      <w:r>
        <w:rPr>
          <w:spacing w:val="44"/>
        </w:rPr>
        <w:t xml:space="preserve"> </w:t>
      </w:r>
      <w:r>
        <w:rPr>
          <w:spacing w:val="-1"/>
        </w:rPr>
        <w:t>of</w:t>
      </w:r>
      <w:r>
        <w:rPr>
          <w:spacing w:val="43"/>
        </w:rPr>
        <w:t xml:space="preserve"> </w:t>
      </w:r>
      <w:r>
        <w:rPr>
          <w:spacing w:val="-3"/>
        </w:rPr>
        <w:t>Technology</w:t>
      </w:r>
      <w:r>
        <w:rPr>
          <w:spacing w:val="45"/>
        </w:rPr>
        <w:t xml:space="preserve"> </w:t>
      </w:r>
      <w:r>
        <w:rPr>
          <w:spacing w:val="-3"/>
        </w:rPr>
        <w:t>has</w:t>
      </w:r>
      <w:r>
        <w:rPr>
          <w:spacing w:val="43"/>
        </w:rPr>
        <w:t xml:space="preserve"> </w:t>
      </w:r>
      <w:r>
        <w:rPr>
          <w:spacing w:val="-3"/>
        </w:rPr>
        <w:t>policies</w:t>
      </w:r>
      <w:r>
        <w:rPr>
          <w:spacing w:val="44"/>
        </w:rPr>
        <w:t xml:space="preserve"> </w:t>
      </w:r>
      <w:r>
        <w:rPr>
          <w:spacing w:val="-5"/>
        </w:rPr>
        <w:t>regarding</w:t>
      </w:r>
      <w:r>
        <w:rPr>
          <w:spacing w:val="45"/>
        </w:rPr>
        <w:t xml:space="preserve"> </w:t>
      </w:r>
      <w:r>
        <w:rPr>
          <w:spacing w:val="-5"/>
        </w:rPr>
        <w:t>disability</w:t>
      </w:r>
      <w:r>
        <w:rPr>
          <w:spacing w:val="45"/>
        </w:rPr>
        <w:t xml:space="preserve"> </w:t>
      </w:r>
      <w:r>
        <w:rPr>
          <w:spacing w:val="-5"/>
        </w:rPr>
        <w:t>accommodation,</w:t>
      </w:r>
      <w:r>
        <w:rPr>
          <w:rFonts w:ascii="Times New Roman" w:hAnsi="Times New Roman" w:cs="Times New Roman"/>
          <w:spacing w:val="70"/>
          <w:w w:val="99"/>
        </w:rPr>
        <w:t xml:space="preserve"> </w:t>
      </w:r>
      <w:r>
        <w:rPr>
          <w:spacing w:val="-3"/>
        </w:rPr>
        <w:t>which</w:t>
      </w:r>
      <w:r>
        <w:rPr>
          <w:spacing w:val="-13"/>
        </w:rPr>
        <w:t xml:space="preserve"> </w:t>
      </w:r>
      <w:r>
        <w:rPr>
          <w:spacing w:val="-3"/>
        </w:rPr>
        <w:t>are</w:t>
      </w:r>
      <w:r>
        <w:rPr>
          <w:spacing w:val="-12"/>
        </w:rPr>
        <w:t xml:space="preserve"> </w:t>
      </w:r>
      <w:r>
        <w:rPr>
          <w:spacing w:val="-5"/>
        </w:rPr>
        <w:t>administered</w:t>
      </w:r>
      <w:r>
        <w:rPr>
          <w:spacing w:val="-14"/>
        </w:rPr>
        <w:t xml:space="preserve"> </w:t>
      </w:r>
      <w:r>
        <w:rPr>
          <w:spacing w:val="-3"/>
        </w:rPr>
        <w:t>through</w:t>
      </w:r>
      <w:r>
        <w:rPr>
          <w:spacing w:val="-12"/>
        </w:rPr>
        <w:t xml:space="preserve"> </w:t>
      </w:r>
      <w:r>
        <w:rPr>
          <w:spacing w:val="-3"/>
        </w:rPr>
        <w:t>The</w:t>
      </w:r>
      <w:r>
        <w:rPr>
          <w:spacing w:val="-12"/>
        </w:rPr>
        <w:t xml:space="preserve"> </w:t>
      </w:r>
      <w:r>
        <w:rPr>
          <w:spacing w:val="-3"/>
        </w:rPr>
        <w:t>Office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3"/>
        </w:rPr>
        <w:t>Disability</w:t>
      </w:r>
      <w:r>
        <w:rPr>
          <w:spacing w:val="-11"/>
        </w:rPr>
        <w:t xml:space="preserve"> </w:t>
      </w:r>
      <w:r>
        <w:rPr>
          <w:spacing w:val="-3"/>
        </w:rPr>
        <w:t>Services</w:t>
      </w:r>
      <w:r>
        <w:rPr>
          <w:rFonts w:ascii="Times New Roman" w:hAnsi="Times New Roman" w:cs="Times New Roman"/>
          <w:spacing w:val="37"/>
          <w:w w:val="99"/>
        </w:rPr>
        <w:t xml:space="preserve"> </w:t>
      </w:r>
      <w:r>
        <w:rPr>
          <w:spacing w:val="-5"/>
        </w:rPr>
        <w:t>(</w:t>
      </w:r>
      <w:hyperlink r:id="rId9" w:history="1">
        <w:r>
          <w:rPr>
            <w:color w:val="0000FF"/>
            <w:spacing w:val="-5"/>
            <w:u w:val="single"/>
          </w:rPr>
          <w:t>http://disabilityservices.gatech.edu/</w:t>
        </w:r>
        <w:r>
          <w:rPr>
            <w:color w:val="000000"/>
            <w:spacing w:val="-5"/>
          </w:rPr>
          <w:t>).</w:t>
        </w:r>
        <w:r>
          <w:rPr>
            <w:color w:val="000000"/>
          </w:rPr>
          <w:t xml:space="preserve"> </w:t>
        </w:r>
        <w:r>
          <w:rPr>
            <w:color w:val="000000"/>
            <w:spacing w:val="13"/>
          </w:rPr>
          <w:t xml:space="preserve"> </w:t>
        </w:r>
      </w:hyperlink>
      <w:r>
        <w:rPr>
          <w:color w:val="000000"/>
          <w:spacing w:val="-3"/>
        </w:rPr>
        <w:t>For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-3"/>
        </w:rPr>
        <w:t>students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-2"/>
        </w:rPr>
        <w:t>with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-5"/>
        </w:rPr>
        <w:t>disabilities,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-3"/>
        </w:rPr>
        <w:t>please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-5"/>
        </w:rPr>
        <w:t>contact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-2"/>
        </w:rPr>
        <w:t>this</w:t>
      </w:r>
      <w:r>
        <w:rPr>
          <w:rFonts w:ascii="Times New Roman" w:hAnsi="Times New Roman" w:cs="Times New Roman"/>
          <w:color w:val="000000"/>
          <w:spacing w:val="104"/>
          <w:w w:val="99"/>
        </w:rPr>
        <w:t xml:space="preserve"> </w:t>
      </w:r>
      <w:r>
        <w:rPr>
          <w:color w:val="000000"/>
          <w:spacing w:val="-3"/>
        </w:rPr>
        <w:t>Office</w:t>
      </w:r>
      <w:r>
        <w:rPr>
          <w:color w:val="000000"/>
          <w:spacing w:val="-13"/>
        </w:rPr>
        <w:t xml:space="preserve"> </w:t>
      </w:r>
      <w:r>
        <w:rPr>
          <w:color w:val="000000"/>
          <w:spacing w:val="-1"/>
        </w:rPr>
        <w:t>to</w:t>
      </w:r>
      <w:r>
        <w:rPr>
          <w:color w:val="000000"/>
          <w:spacing w:val="-11"/>
        </w:rPr>
        <w:t xml:space="preserve"> </w:t>
      </w:r>
      <w:r>
        <w:rPr>
          <w:color w:val="000000"/>
          <w:spacing w:val="-3"/>
        </w:rPr>
        <w:t>request</w:t>
      </w:r>
      <w:r>
        <w:rPr>
          <w:color w:val="000000"/>
          <w:spacing w:val="-10"/>
        </w:rPr>
        <w:t xml:space="preserve"> </w:t>
      </w:r>
      <w:r>
        <w:rPr>
          <w:color w:val="000000"/>
          <w:spacing w:val="-5"/>
        </w:rPr>
        <w:t>classroom</w:t>
      </w:r>
      <w:r>
        <w:rPr>
          <w:color w:val="000000"/>
          <w:spacing w:val="-13"/>
        </w:rPr>
        <w:t xml:space="preserve"> </w:t>
      </w:r>
      <w:r>
        <w:rPr>
          <w:color w:val="000000"/>
          <w:spacing w:val="-5"/>
        </w:rPr>
        <w:t>accommodations.</w:t>
      </w:r>
    </w:p>
    <w:p w:rsidR="00465ED1" w:rsidRDefault="00465ED1" w:rsidP="00465ED1">
      <w:pPr>
        <w:pStyle w:val="BodyText"/>
        <w:kinsoku w:val="0"/>
        <w:overflowPunct w:val="0"/>
        <w:spacing w:before="53"/>
        <w:ind w:left="119"/>
        <w:rPr>
          <w:color w:val="000000"/>
        </w:rPr>
        <w:sectPr w:rsidR="00465ED1">
          <w:pgSz w:w="12240" w:h="15840"/>
          <w:pgMar w:top="1000" w:right="1320" w:bottom="700" w:left="1320" w:header="762" w:footer="505" w:gutter="0"/>
          <w:cols w:space="720"/>
          <w:noEndnote/>
        </w:sectPr>
      </w:pPr>
    </w:p>
    <w:p w:rsidR="00465ED1" w:rsidRDefault="00465ED1" w:rsidP="00465ED1">
      <w:pPr>
        <w:pStyle w:val="BodyText"/>
        <w:kinsoku w:val="0"/>
        <w:overflowPunct w:val="0"/>
        <w:spacing w:before="12"/>
        <w:ind w:left="0"/>
        <w:rPr>
          <w:sz w:val="19"/>
          <w:szCs w:val="19"/>
        </w:rPr>
      </w:pPr>
    </w:p>
    <w:p w:rsidR="00465ED1" w:rsidRDefault="00465ED1" w:rsidP="00465ED1">
      <w:pPr>
        <w:pStyle w:val="Heading1"/>
        <w:kinsoku w:val="0"/>
        <w:overflowPunct w:val="0"/>
        <w:spacing w:before="58"/>
        <w:ind w:left="3120" w:right="3113"/>
        <w:jc w:val="center"/>
        <w:rPr>
          <w:b w:val="0"/>
          <w:bCs w:val="0"/>
        </w:rPr>
      </w:pPr>
      <w:r>
        <w:rPr>
          <w:spacing w:val="-3"/>
        </w:rPr>
        <w:t>COURSE</w:t>
      </w:r>
      <w:r>
        <w:rPr>
          <w:spacing w:val="30"/>
        </w:rPr>
        <w:t xml:space="preserve"> </w:t>
      </w:r>
      <w:r>
        <w:rPr>
          <w:spacing w:val="-3"/>
        </w:rPr>
        <w:t>OUTLINE</w:t>
      </w:r>
    </w:p>
    <w:p w:rsidR="00465ED1" w:rsidRDefault="00465ED1" w:rsidP="00465ED1">
      <w:pPr>
        <w:pStyle w:val="BodyText"/>
        <w:kinsoku w:val="0"/>
        <w:overflowPunct w:val="0"/>
        <w:spacing w:before="4"/>
        <w:ind w:left="0"/>
        <w:rPr>
          <w:b/>
          <w:bCs/>
          <w:sz w:val="20"/>
          <w:szCs w:val="20"/>
        </w:rPr>
      </w:pPr>
    </w:p>
    <w:p w:rsidR="00465ED1" w:rsidRDefault="00465ED1" w:rsidP="00465ED1">
      <w:pPr>
        <w:pStyle w:val="BodyText"/>
        <w:kinsoku w:val="0"/>
        <w:overflowPunct w:val="0"/>
        <w:spacing w:before="53"/>
        <w:ind w:left="119"/>
      </w:pPr>
      <w:r>
        <w:rPr>
          <w:spacing w:val="-3"/>
        </w:rPr>
        <w:t>Introduction</w:t>
      </w:r>
      <w:r>
        <w:rPr>
          <w:spacing w:val="-15"/>
        </w:rPr>
        <w:t xml:space="preserve"> </w:t>
      </w:r>
      <w:r>
        <w:rPr>
          <w:spacing w:val="-3"/>
        </w:rPr>
        <w:t>(1-2</w:t>
      </w:r>
      <w:r>
        <w:rPr>
          <w:spacing w:val="-14"/>
        </w:rPr>
        <w:t xml:space="preserve"> </w:t>
      </w:r>
      <w:r>
        <w:rPr>
          <w:spacing w:val="-5"/>
        </w:rPr>
        <w:t>lectures)</w:t>
      </w:r>
    </w:p>
    <w:p w:rsidR="00465ED1" w:rsidRDefault="00465ED1" w:rsidP="00465ED1">
      <w:pPr>
        <w:pStyle w:val="BodyText"/>
        <w:kinsoku w:val="0"/>
        <w:overflowPunct w:val="0"/>
        <w:spacing w:before="11"/>
        <w:ind w:left="0"/>
        <w:rPr>
          <w:sz w:val="23"/>
          <w:szCs w:val="23"/>
        </w:rPr>
      </w:pPr>
    </w:p>
    <w:p w:rsidR="00465ED1" w:rsidRDefault="00465ED1" w:rsidP="00465ED1">
      <w:pPr>
        <w:pStyle w:val="BodyText"/>
        <w:kinsoku w:val="0"/>
        <w:overflowPunct w:val="0"/>
        <w:spacing w:line="298" w:lineRule="exact"/>
      </w:pPr>
      <w:r>
        <w:rPr>
          <w:spacing w:val="-2"/>
        </w:rPr>
        <w:t>Why</w:t>
      </w:r>
      <w:r>
        <w:rPr>
          <w:spacing w:val="-11"/>
        </w:rPr>
        <w:t xml:space="preserve"> </w:t>
      </w:r>
      <w:r>
        <w:rPr>
          <w:spacing w:val="-5"/>
        </w:rPr>
        <w:t>probabilistic</w:t>
      </w:r>
      <w:r>
        <w:rPr>
          <w:spacing w:val="-13"/>
        </w:rPr>
        <w:t xml:space="preserve"> </w:t>
      </w:r>
      <w:r>
        <w:rPr>
          <w:spacing w:val="-3"/>
        </w:rPr>
        <w:t>models</w:t>
      </w:r>
    </w:p>
    <w:p w:rsidR="00465ED1" w:rsidRDefault="00465ED1" w:rsidP="00465ED1">
      <w:pPr>
        <w:pStyle w:val="BodyText"/>
        <w:kinsoku w:val="0"/>
        <w:overflowPunct w:val="0"/>
        <w:spacing w:line="298" w:lineRule="exact"/>
      </w:pPr>
      <w:r>
        <w:rPr>
          <w:spacing w:val="-3"/>
        </w:rPr>
        <w:t>Applications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3"/>
        </w:rPr>
        <w:t>disaggregate</w:t>
      </w:r>
      <w:r>
        <w:rPr>
          <w:spacing w:val="-17"/>
        </w:rPr>
        <w:t xml:space="preserve"> </w:t>
      </w:r>
      <w:r>
        <w:rPr>
          <w:spacing w:val="-3"/>
        </w:rPr>
        <w:t>discrete</w:t>
      </w:r>
      <w:r>
        <w:rPr>
          <w:spacing w:val="-16"/>
        </w:rPr>
        <w:t xml:space="preserve"> </w:t>
      </w:r>
      <w:r>
        <w:rPr>
          <w:spacing w:val="-3"/>
        </w:rPr>
        <w:t>choice</w:t>
      </w:r>
      <w:r>
        <w:rPr>
          <w:spacing w:val="-16"/>
        </w:rPr>
        <w:t xml:space="preserve"> </w:t>
      </w:r>
      <w:r>
        <w:rPr>
          <w:spacing w:val="-3"/>
        </w:rPr>
        <w:t>models</w:t>
      </w:r>
    </w:p>
    <w:p w:rsidR="00465ED1" w:rsidRDefault="00465ED1" w:rsidP="00465ED1">
      <w:pPr>
        <w:pStyle w:val="BodyText"/>
        <w:kinsoku w:val="0"/>
        <w:overflowPunct w:val="0"/>
        <w:spacing w:before="1"/>
        <w:ind w:left="0"/>
      </w:pPr>
    </w:p>
    <w:p w:rsidR="00465ED1" w:rsidRDefault="00465ED1" w:rsidP="00465ED1">
      <w:pPr>
        <w:pStyle w:val="BodyText"/>
        <w:kinsoku w:val="0"/>
        <w:overflowPunct w:val="0"/>
        <w:ind w:left="119"/>
      </w:pPr>
      <w:r>
        <w:rPr>
          <w:spacing w:val="-3"/>
        </w:rPr>
        <w:t>Review</w:t>
      </w:r>
      <w:r>
        <w:rPr>
          <w:spacing w:val="21"/>
        </w:rPr>
        <w:t xml:space="preserve"> </w:t>
      </w:r>
      <w:r>
        <w:rPr>
          <w:spacing w:val="-1"/>
        </w:rPr>
        <w:t>of</w:t>
      </w:r>
      <w:r>
        <w:rPr>
          <w:spacing w:val="24"/>
        </w:rPr>
        <w:t xml:space="preserve"> </w:t>
      </w:r>
      <w:r>
        <w:rPr>
          <w:spacing w:val="-3"/>
        </w:rPr>
        <w:t>prob.</w:t>
      </w:r>
      <w:r>
        <w:rPr>
          <w:spacing w:val="22"/>
        </w:rPr>
        <w:t xml:space="preserve"> </w:t>
      </w:r>
      <w:r>
        <w:rPr>
          <w:spacing w:val="-2"/>
        </w:rPr>
        <w:t>and</w:t>
      </w:r>
      <w:r>
        <w:rPr>
          <w:spacing w:val="23"/>
        </w:rPr>
        <w:t xml:space="preserve"> </w:t>
      </w:r>
      <w:r>
        <w:rPr>
          <w:spacing w:val="-5"/>
        </w:rPr>
        <w:t>statistics</w:t>
      </w:r>
      <w:r>
        <w:rPr>
          <w:spacing w:val="24"/>
        </w:rPr>
        <w:t xml:space="preserve"> </w:t>
      </w:r>
      <w:r>
        <w:rPr>
          <w:spacing w:val="-5"/>
        </w:rPr>
        <w:t>fundamentals</w:t>
      </w:r>
      <w:r>
        <w:rPr>
          <w:spacing w:val="21"/>
        </w:rPr>
        <w:t xml:space="preserve"> </w:t>
      </w:r>
      <w:r>
        <w:rPr>
          <w:spacing w:val="-2"/>
        </w:rPr>
        <w:t>(3</w:t>
      </w:r>
      <w:r>
        <w:rPr>
          <w:spacing w:val="25"/>
        </w:rPr>
        <w:t xml:space="preserve"> </w:t>
      </w:r>
      <w:r>
        <w:rPr>
          <w:spacing w:val="-3"/>
        </w:rPr>
        <w:t>lectures)</w:t>
      </w:r>
      <w:r>
        <w:rPr>
          <w:spacing w:val="24"/>
        </w:rPr>
        <w:t xml:space="preserve"> </w:t>
      </w:r>
      <w:r>
        <w:rPr>
          <w:spacing w:val="-3"/>
        </w:rPr>
        <w:t>(B-A</w:t>
      </w:r>
      <w:r>
        <w:rPr>
          <w:spacing w:val="23"/>
        </w:rPr>
        <w:t xml:space="preserve"> </w:t>
      </w:r>
      <w:r>
        <w:t>&amp;</w:t>
      </w:r>
      <w:r>
        <w:rPr>
          <w:spacing w:val="23"/>
        </w:rPr>
        <w:t xml:space="preserve"> </w:t>
      </w:r>
      <w:r>
        <w:t>L</w:t>
      </w:r>
      <w:r>
        <w:rPr>
          <w:spacing w:val="22"/>
        </w:rPr>
        <w:t xml:space="preserve"> </w:t>
      </w:r>
      <w:r>
        <w:rPr>
          <w:spacing w:val="-2"/>
        </w:rPr>
        <w:t>Ch.</w:t>
      </w:r>
      <w:r>
        <w:rPr>
          <w:spacing w:val="24"/>
        </w:rPr>
        <w:t xml:space="preserve"> </w:t>
      </w:r>
      <w:r>
        <w:rPr>
          <w:spacing w:val="-3"/>
        </w:rPr>
        <w:t>2;</w:t>
      </w:r>
      <w:r>
        <w:rPr>
          <w:spacing w:val="22"/>
        </w:rPr>
        <w:t xml:space="preserve"> </w:t>
      </w:r>
      <w:r>
        <w:rPr>
          <w:spacing w:val="-3"/>
        </w:rPr>
        <w:t>Kmenta</w:t>
      </w:r>
      <w:r>
        <w:rPr>
          <w:spacing w:val="22"/>
        </w:rPr>
        <w:t xml:space="preserve"> </w:t>
      </w:r>
      <w:r>
        <w:rPr>
          <w:spacing w:val="-2"/>
        </w:rPr>
        <w:t>Ch.</w:t>
      </w:r>
      <w:r>
        <w:rPr>
          <w:spacing w:val="22"/>
        </w:rPr>
        <w:t xml:space="preserve"> </w:t>
      </w:r>
      <w:r>
        <w:rPr>
          <w:spacing w:val="-3"/>
        </w:rPr>
        <w:t>6;</w:t>
      </w:r>
      <w:r>
        <w:rPr>
          <w:rFonts w:ascii="Times New Roman" w:hAnsi="Times New Roman" w:cs="Times New Roman"/>
          <w:spacing w:val="77"/>
          <w:w w:val="99"/>
        </w:rPr>
        <w:t xml:space="preserve"> </w:t>
      </w:r>
      <w:r>
        <w:rPr>
          <w:spacing w:val="-3"/>
        </w:rPr>
        <w:t>Theil</w:t>
      </w:r>
      <w:r>
        <w:rPr>
          <w:spacing w:val="-11"/>
        </w:rPr>
        <w:t xml:space="preserve"> </w:t>
      </w:r>
      <w:r>
        <w:rPr>
          <w:spacing w:val="-3"/>
        </w:rPr>
        <w:t>Ch.</w:t>
      </w:r>
      <w:r>
        <w:rPr>
          <w:spacing w:val="-11"/>
        </w:rPr>
        <w:t xml:space="preserve"> </w:t>
      </w:r>
      <w:r>
        <w:rPr>
          <w:spacing w:val="-2"/>
        </w:rPr>
        <w:t>8)</w:t>
      </w:r>
    </w:p>
    <w:p w:rsidR="00465ED1" w:rsidRDefault="00465ED1" w:rsidP="00465ED1">
      <w:pPr>
        <w:pStyle w:val="BodyText"/>
        <w:kinsoku w:val="0"/>
        <w:overflowPunct w:val="0"/>
        <w:spacing w:before="1"/>
        <w:ind w:left="0"/>
      </w:pPr>
    </w:p>
    <w:p w:rsidR="00465ED1" w:rsidRDefault="00465ED1" w:rsidP="00465ED1">
      <w:pPr>
        <w:pStyle w:val="BodyText"/>
        <w:kinsoku w:val="0"/>
        <w:overflowPunct w:val="0"/>
        <w:ind w:hanging="1"/>
      </w:pPr>
      <w:r>
        <w:rPr>
          <w:spacing w:val="-3"/>
        </w:rPr>
        <w:t>Joint,</w:t>
      </w:r>
      <w:r>
        <w:rPr>
          <w:spacing w:val="-12"/>
        </w:rPr>
        <w:t xml:space="preserve"> </w:t>
      </w:r>
      <w:r>
        <w:rPr>
          <w:spacing w:val="-3"/>
        </w:rPr>
        <w:t>marginal,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5"/>
        </w:rPr>
        <w:t>conditional</w:t>
      </w:r>
      <w:r>
        <w:rPr>
          <w:spacing w:val="-14"/>
        </w:rPr>
        <w:t xml:space="preserve"> </w:t>
      </w:r>
      <w:r>
        <w:rPr>
          <w:spacing w:val="-3"/>
        </w:rPr>
        <w:t>distributions</w:t>
      </w:r>
      <w:r>
        <w:rPr>
          <w:spacing w:val="-14"/>
        </w:rPr>
        <w:t xml:space="preserve"> </w:t>
      </w:r>
      <w:r>
        <w:rPr>
          <w:spacing w:val="-3"/>
        </w:rPr>
        <w:t>for</w:t>
      </w:r>
      <w:r>
        <w:rPr>
          <w:spacing w:val="-13"/>
        </w:rPr>
        <w:t xml:space="preserve"> </w:t>
      </w:r>
      <w:r>
        <w:rPr>
          <w:spacing w:val="-3"/>
        </w:rPr>
        <w:t>discrete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5"/>
        </w:rPr>
        <w:t>continuous</w:t>
      </w:r>
      <w:r>
        <w:rPr>
          <w:spacing w:val="-13"/>
        </w:rPr>
        <w:t xml:space="preserve"> </w:t>
      </w:r>
      <w:r>
        <w:rPr>
          <w:spacing w:val="-2"/>
        </w:rPr>
        <w:t>RVs</w:t>
      </w:r>
      <w:r>
        <w:rPr>
          <w:rFonts w:ascii="Times New Roman" w:hAnsi="Times New Roman" w:cs="Times New Roman"/>
          <w:spacing w:val="54"/>
          <w:w w:val="99"/>
        </w:rPr>
        <w:t xml:space="preserve"> </w:t>
      </w:r>
      <w:r>
        <w:rPr>
          <w:spacing w:val="-3"/>
        </w:rPr>
        <w:t>Maximum</w:t>
      </w:r>
      <w:r>
        <w:rPr>
          <w:spacing w:val="-23"/>
        </w:rPr>
        <w:t xml:space="preserve"> </w:t>
      </w:r>
      <w:r>
        <w:rPr>
          <w:spacing w:val="-3"/>
        </w:rPr>
        <w:t>likelihood</w:t>
      </w:r>
      <w:r>
        <w:rPr>
          <w:spacing w:val="-21"/>
        </w:rPr>
        <w:t xml:space="preserve"> </w:t>
      </w:r>
      <w:r>
        <w:rPr>
          <w:spacing w:val="-3"/>
        </w:rPr>
        <w:t>estimation</w:t>
      </w:r>
    </w:p>
    <w:p w:rsidR="00465ED1" w:rsidRDefault="00465ED1" w:rsidP="00465ED1">
      <w:pPr>
        <w:pStyle w:val="BodyText"/>
        <w:kinsoku w:val="0"/>
        <w:overflowPunct w:val="0"/>
        <w:spacing w:line="298" w:lineRule="exact"/>
      </w:pPr>
      <w:r>
        <w:rPr>
          <w:spacing w:val="-3"/>
        </w:rPr>
        <w:t>Desirable</w:t>
      </w:r>
      <w:r>
        <w:rPr>
          <w:spacing w:val="-17"/>
        </w:rPr>
        <w:t xml:space="preserve"> </w:t>
      </w:r>
      <w:r>
        <w:rPr>
          <w:spacing w:val="-3"/>
        </w:rPr>
        <w:t>properties</w:t>
      </w:r>
      <w:r>
        <w:rPr>
          <w:spacing w:val="-19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3"/>
        </w:rPr>
        <w:t>estimators</w:t>
      </w:r>
    </w:p>
    <w:p w:rsidR="00465ED1" w:rsidRDefault="00465ED1" w:rsidP="00465ED1">
      <w:pPr>
        <w:pStyle w:val="BodyText"/>
        <w:kinsoku w:val="0"/>
        <w:overflowPunct w:val="0"/>
        <w:spacing w:before="1"/>
        <w:ind w:left="0"/>
      </w:pPr>
    </w:p>
    <w:p w:rsidR="00465ED1" w:rsidRDefault="00465ED1" w:rsidP="00465ED1">
      <w:pPr>
        <w:pStyle w:val="BodyText"/>
        <w:kinsoku w:val="0"/>
        <w:overflowPunct w:val="0"/>
        <w:ind w:left="119"/>
      </w:pPr>
      <w:r>
        <w:rPr>
          <w:spacing w:val="-3"/>
        </w:rPr>
        <w:t>Theories</w:t>
      </w:r>
      <w:r>
        <w:rPr>
          <w:spacing w:val="38"/>
        </w:rPr>
        <w:t xml:space="preserve"> </w:t>
      </w:r>
      <w:r>
        <w:rPr>
          <w:spacing w:val="-1"/>
        </w:rPr>
        <w:t>of</w:t>
      </w:r>
      <w:r>
        <w:rPr>
          <w:spacing w:val="39"/>
        </w:rPr>
        <w:t xml:space="preserve"> </w:t>
      </w:r>
      <w:r>
        <w:rPr>
          <w:spacing w:val="-3"/>
        </w:rPr>
        <w:t>individual</w:t>
      </w:r>
      <w:r>
        <w:rPr>
          <w:spacing w:val="37"/>
        </w:rPr>
        <w:t xml:space="preserve"> </w:t>
      </w:r>
      <w:r>
        <w:rPr>
          <w:spacing w:val="-3"/>
        </w:rPr>
        <w:t>choice</w:t>
      </w:r>
      <w:r>
        <w:rPr>
          <w:spacing w:val="41"/>
        </w:rPr>
        <w:t xml:space="preserve"> </w:t>
      </w:r>
      <w:r>
        <w:rPr>
          <w:spacing w:val="-3"/>
        </w:rPr>
        <w:t>behavior</w:t>
      </w:r>
      <w:r>
        <w:rPr>
          <w:spacing w:val="40"/>
        </w:rPr>
        <w:t xml:space="preserve"> </w:t>
      </w:r>
      <w:r>
        <w:rPr>
          <w:spacing w:val="-3"/>
        </w:rPr>
        <w:t>(2-3</w:t>
      </w:r>
      <w:r>
        <w:rPr>
          <w:spacing w:val="39"/>
        </w:rPr>
        <w:t xml:space="preserve"> </w:t>
      </w:r>
      <w:r>
        <w:rPr>
          <w:spacing w:val="-3"/>
        </w:rPr>
        <w:t>lectures)</w:t>
      </w:r>
      <w:r>
        <w:rPr>
          <w:spacing w:val="39"/>
        </w:rPr>
        <w:t xml:space="preserve"> </w:t>
      </w:r>
      <w:r>
        <w:rPr>
          <w:spacing w:val="-3"/>
        </w:rPr>
        <w:t>(B-A</w:t>
      </w:r>
      <w:r>
        <w:rPr>
          <w:spacing w:val="41"/>
        </w:rPr>
        <w:t xml:space="preserve"> </w:t>
      </w:r>
      <w:r>
        <w:t>&amp;</w:t>
      </w:r>
      <w:r>
        <w:rPr>
          <w:spacing w:val="40"/>
        </w:rPr>
        <w:t xml:space="preserve"> </w:t>
      </w:r>
      <w:r>
        <w:t>L</w:t>
      </w:r>
      <w:r>
        <w:rPr>
          <w:spacing w:val="39"/>
        </w:rPr>
        <w:t xml:space="preserve"> </w:t>
      </w:r>
      <w:r>
        <w:rPr>
          <w:spacing w:val="-3"/>
        </w:rPr>
        <w:t>Ch.</w:t>
      </w:r>
      <w:r>
        <w:rPr>
          <w:spacing w:val="39"/>
        </w:rPr>
        <w:t xml:space="preserve"> </w:t>
      </w:r>
      <w:r>
        <w:rPr>
          <w:spacing w:val="-2"/>
        </w:rPr>
        <w:t>3,</w:t>
      </w:r>
      <w:r>
        <w:rPr>
          <w:spacing w:val="40"/>
        </w:rPr>
        <w:t xml:space="preserve"> </w:t>
      </w:r>
      <w:r>
        <w:rPr>
          <w:spacing w:val="-3"/>
        </w:rPr>
        <w:t>lightly</w:t>
      </w:r>
      <w:r>
        <w:rPr>
          <w:spacing w:val="40"/>
        </w:rPr>
        <w:t xml:space="preserve"> </w:t>
      </w:r>
      <w:r>
        <w:rPr>
          <w:spacing w:val="-1"/>
        </w:rPr>
        <w:t>on</w:t>
      </w:r>
      <w:r>
        <w:rPr>
          <w:spacing w:val="39"/>
        </w:rPr>
        <w:t xml:space="preserve"> </w:t>
      </w:r>
      <w:r>
        <w:rPr>
          <w:spacing w:val="-3"/>
        </w:rPr>
        <w:t>3.4-6;</w:t>
      </w:r>
      <w:r>
        <w:rPr>
          <w:rFonts w:ascii="Times New Roman" w:hAnsi="Times New Roman" w:cs="Times New Roman"/>
          <w:spacing w:val="50"/>
          <w:w w:val="99"/>
        </w:rPr>
        <w:t xml:space="preserve"> </w:t>
      </w:r>
      <w:r>
        <w:rPr>
          <w:spacing w:val="-3"/>
        </w:rPr>
        <w:t>Stopher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3"/>
        </w:rPr>
        <w:t>Meyburg</w:t>
      </w:r>
      <w:r>
        <w:rPr>
          <w:spacing w:val="-14"/>
        </w:rPr>
        <w:t xml:space="preserve"> </w:t>
      </w:r>
      <w:r>
        <w:rPr>
          <w:spacing w:val="-2"/>
        </w:rPr>
        <w:t>Ch.</w:t>
      </w:r>
      <w:r>
        <w:rPr>
          <w:spacing w:val="-13"/>
        </w:rPr>
        <w:t xml:space="preserve"> </w:t>
      </w:r>
      <w:r>
        <w:rPr>
          <w:spacing w:val="-2"/>
        </w:rPr>
        <w:t>16)</w:t>
      </w:r>
    </w:p>
    <w:p w:rsidR="00465ED1" w:rsidRDefault="00465ED1" w:rsidP="00465ED1">
      <w:pPr>
        <w:pStyle w:val="BodyText"/>
        <w:kinsoku w:val="0"/>
        <w:overflowPunct w:val="0"/>
        <w:spacing w:before="1"/>
        <w:ind w:left="0"/>
      </w:pPr>
    </w:p>
    <w:p w:rsidR="00465ED1" w:rsidRDefault="00465ED1" w:rsidP="00465ED1">
      <w:pPr>
        <w:pStyle w:val="BodyText"/>
        <w:kinsoku w:val="0"/>
        <w:overflowPunct w:val="0"/>
        <w:spacing w:line="298" w:lineRule="exact"/>
      </w:pPr>
      <w:r>
        <w:rPr>
          <w:spacing w:val="-5"/>
        </w:rPr>
        <w:t>Noncompensatory</w:t>
      </w:r>
      <w:r>
        <w:rPr>
          <w:spacing w:val="-17"/>
        </w:rPr>
        <w:t xml:space="preserve"> </w:t>
      </w:r>
      <w:r>
        <w:rPr>
          <w:spacing w:val="-3"/>
        </w:rPr>
        <w:t>models</w:t>
      </w:r>
    </w:p>
    <w:p w:rsidR="00465ED1" w:rsidRDefault="00465ED1" w:rsidP="00465ED1">
      <w:pPr>
        <w:pStyle w:val="BodyText"/>
        <w:kinsoku w:val="0"/>
        <w:overflowPunct w:val="0"/>
        <w:ind w:right="4437"/>
      </w:pPr>
      <w:r>
        <w:rPr>
          <w:spacing w:val="-3"/>
        </w:rPr>
        <w:t>Constant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5"/>
        </w:rPr>
        <w:t>strict</w:t>
      </w:r>
      <w:r>
        <w:rPr>
          <w:spacing w:val="-13"/>
        </w:rPr>
        <w:t xml:space="preserve"> </w:t>
      </w:r>
      <w:r>
        <w:rPr>
          <w:spacing w:val="-3"/>
        </w:rPr>
        <w:t>utility</w:t>
      </w:r>
      <w:r>
        <w:rPr>
          <w:spacing w:val="-13"/>
        </w:rPr>
        <w:t xml:space="preserve"> </w:t>
      </w:r>
      <w:r>
        <w:rPr>
          <w:spacing w:val="-3"/>
        </w:rPr>
        <w:t>theory;</w:t>
      </w:r>
      <w:r>
        <w:rPr>
          <w:spacing w:val="-14"/>
        </w:rPr>
        <w:t xml:space="preserve"> </w:t>
      </w:r>
      <w:r>
        <w:rPr>
          <w:spacing w:val="-2"/>
        </w:rPr>
        <w:t>IIA</w:t>
      </w:r>
      <w:r>
        <w:rPr>
          <w:rFonts w:ascii="Times New Roman" w:hAnsi="Times New Roman" w:cs="Times New Roman"/>
          <w:spacing w:val="21"/>
          <w:w w:val="99"/>
        </w:rPr>
        <w:t xml:space="preserve"> </w:t>
      </w:r>
      <w:r>
        <w:rPr>
          <w:spacing w:val="-3"/>
        </w:rPr>
        <w:t>Random</w:t>
      </w:r>
      <w:r>
        <w:rPr>
          <w:spacing w:val="-18"/>
        </w:rPr>
        <w:t xml:space="preserve"> </w:t>
      </w:r>
      <w:r>
        <w:rPr>
          <w:spacing w:val="-3"/>
        </w:rPr>
        <w:t>utility</w:t>
      </w:r>
      <w:r>
        <w:rPr>
          <w:spacing w:val="-18"/>
        </w:rPr>
        <w:t xml:space="preserve"> </w:t>
      </w:r>
      <w:r>
        <w:rPr>
          <w:spacing w:val="-3"/>
        </w:rPr>
        <w:t>theory</w:t>
      </w:r>
    </w:p>
    <w:p w:rsidR="00465ED1" w:rsidRDefault="00465ED1" w:rsidP="00465ED1">
      <w:pPr>
        <w:pStyle w:val="BodyText"/>
        <w:kinsoku w:val="0"/>
        <w:overflowPunct w:val="0"/>
        <w:spacing w:before="1"/>
        <w:ind w:left="0"/>
      </w:pPr>
    </w:p>
    <w:p w:rsidR="00465ED1" w:rsidRDefault="00465ED1" w:rsidP="00465ED1">
      <w:pPr>
        <w:pStyle w:val="BodyText"/>
        <w:kinsoku w:val="0"/>
        <w:overflowPunct w:val="0"/>
        <w:ind w:left="119"/>
      </w:pPr>
      <w:r>
        <w:rPr>
          <w:spacing w:val="-3"/>
        </w:rPr>
        <w:t>Binary</w:t>
      </w:r>
      <w:r>
        <w:rPr>
          <w:spacing w:val="44"/>
        </w:rPr>
        <w:t xml:space="preserve"> </w:t>
      </w:r>
      <w:r>
        <w:rPr>
          <w:spacing w:val="-5"/>
        </w:rPr>
        <w:t>choice</w:t>
      </w:r>
      <w:r>
        <w:rPr>
          <w:spacing w:val="41"/>
        </w:rPr>
        <w:t xml:space="preserve"> </w:t>
      </w:r>
      <w:r>
        <w:rPr>
          <w:spacing w:val="-3"/>
        </w:rPr>
        <w:t>models</w:t>
      </w:r>
      <w:r>
        <w:rPr>
          <w:spacing w:val="39"/>
        </w:rPr>
        <w:t xml:space="preserve"> </w:t>
      </w:r>
      <w:r>
        <w:rPr>
          <w:spacing w:val="-2"/>
        </w:rPr>
        <w:t>(7</w:t>
      </w:r>
      <w:r>
        <w:rPr>
          <w:spacing w:val="43"/>
        </w:rPr>
        <w:t xml:space="preserve"> </w:t>
      </w:r>
      <w:r>
        <w:rPr>
          <w:spacing w:val="-3"/>
        </w:rPr>
        <w:t>lectures)</w:t>
      </w:r>
      <w:r>
        <w:rPr>
          <w:spacing w:val="42"/>
        </w:rPr>
        <w:t xml:space="preserve"> </w:t>
      </w:r>
      <w:r>
        <w:rPr>
          <w:spacing w:val="-3"/>
        </w:rPr>
        <w:t>(B-A</w:t>
      </w:r>
      <w:r>
        <w:rPr>
          <w:spacing w:val="41"/>
        </w:rPr>
        <w:t xml:space="preserve"> </w:t>
      </w:r>
      <w:r>
        <w:t>&amp;</w:t>
      </w:r>
      <w:r>
        <w:rPr>
          <w:spacing w:val="41"/>
        </w:rPr>
        <w:t xml:space="preserve"> </w:t>
      </w:r>
      <w:r>
        <w:t>L</w:t>
      </w:r>
      <w:r>
        <w:rPr>
          <w:spacing w:val="38"/>
        </w:rPr>
        <w:t xml:space="preserve"> </w:t>
      </w:r>
      <w:r>
        <w:rPr>
          <w:spacing w:val="-2"/>
        </w:rPr>
        <w:t>Ch.</w:t>
      </w:r>
      <w:r>
        <w:rPr>
          <w:spacing w:val="43"/>
        </w:rPr>
        <w:t xml:space="preserve"> </w:t>
      </w:r>
      <w:r>
        <w:rPr>
          <w:spacing w:val="-3"/>
        </w:rPr>
        <w:t>4,</w:t>
      </w:r>
      <w:r>
        <w:rPr>
          <w:spacing w:val="43"/>
        </w:rPr>
        <w:t xml:space="preserve"> </w:t>
      </w:r>
      <w:r>
        <w:rPr>
          <w:spacing w:val="-3"/>
        </w:rPr>
        <w:t>lightly</w:t>
      </w:r>
      <w:r>
        <w:rPr>
          <w:spacing w:val="40"/>
        </w:rPr>
        <w:t xml:space="preserve"> </w:t>
      </w:r>
      <w:r>
        <w:rPr>
          <w:spacing w:val="-1"/>
        </w:rPr>
        <w:t>on</w:t>
      </w:r>
      <w:r>
        <w:rPr>
          <w:spacing w:val="42"/>
        </w:rPr>
        <w:t xml:space="preserve"> </w:t>
      </w:r>
      <w:r>
        <w:rPr>
          <w:spacing w:val="-3"/>
        </w:rPr>
        <w:t>4.4,</w:t>
      </w:r>
      <w:r>
        <w:rPr>
          <w:spacing w:val="38"/>
        </w:rPr>
        <w:t xml:space="preserve"> </w:t>
      </w:r>
      <w:r>
        <w:rPr>
          <w:spacing w:val="-3"/>
        </w:rPr>
        <w:t>4.6;</w:t>
      </w:r>
      <w:r>
        <w:rPr>
          <w:spacing w:val="43"/>
        </w:rPr>
        <w:t xml:space="preserve"> </w:t>
      </w:r>
      <w:r>
        <w:rPr>
          <w:spacing w:val="-3"/>
        </w:rPr>
        <w:t>Domencich</w:t>
      </w:r>
      <w:r>
        <w:rPr>
          <w:spacing w:val="40"/>
        </w:rPr>
        <w:t xml:space="preserve"> </w:t>
      </w:r>
      <w:r>
        <w:rPr>
          <w:spacing w:val="-2"/>
        </w:rPr>
        <w:t>and</w:t>
      </w:r>
      <w:r>
        <w:rPr>
          <w:rFonts w:ascii="Times New Roman" w:hAnsi="Times New Roman" w:cs="Times New Roman"/>
          <w:spacing w:val="44"/>
          <w:w w:val="99"/>
        </w:rPr>
        <w:t xml:space="preserve"> </w:t>
      </w:r>
      <w:r>
        <w:rPr>
          <w:spacing w:val="-3"/>
        </w:rPr>
        <w:t>McFadden</w:t>
      </w:r>
      <w:r>
        <w:rPr>
          <w:spacing w:val="-14"/>
        </w:rPr>
        <w:t xml:space="preserve"> </w:t>
      </w:r>
      <w:r>
        <w:rPr>
          <w:spacing w:val="-3"/>
        </w:rPr>
        <w:t>Chs.</w:t>
      </w:r>
      <w:r>
        <w:rPr>
          <w:spacing w:val="-10"/>
        </w:rPr>
        <w:t xml:space="preserve"> </w:t>
      </w:r>
      <w:r>
        <w:t>4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rPr>
          <w:spacing w:val="-2"/>
        </w:rPr>
        <w:t>5)</w:t>
      </w:r>
    </w:p>
    <w:p w:rsidR="00465ED1" w:rsidRDefault="00465ED1" w:rsidP="00465ED1">
      <w:pPr>
        <w:pStyle w:val="BodyText"/>
        <w:kinsoku w:val="0"/>
        <w:overflowPunct w:val="0"/>
        <w:spacing w:before="1"/>
        <w:ind w:left="0"/>
      </w:pPr>
    </w:p>
    <w:p w:rsidR="00465ED1" w:rsidRDefault="00465ED1" w:rsidP="00465ED1">
      <w:pPr>
        <w:pStyle w:val="BodyText"/>
        <w:kinsoku w:val="0"/>
        <w:overflowPunct w:val="0"/>
        <w:ind w:right="2930"/>
      </w:pPr>
      <w:r>
        <w:rPr>
          <w:spacing w:val="-3"/>
        </w:rPr>
        <w:t>Derivation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3"/>
        </w:rPr>
        <w:t>linear,</w:t>
      </w:r>
      <w:r>
        <w:rPr>
          <w:spacing w:val="-12"/>
        </w:rPr>
        <w:t xml:space="preserve"> </w:t>
      </w:r>
      <w:r>
        <w:rPr>
          <w:spacing w:val="-3"/>
        </w:rPr>
        <w:t>logit,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3"/>
        </w:rPr>
        <w:t>probit</w:t>
      </w:r>
      <w:r>
        <w:rPr>
          <w:spacing w:val="-11"/>
        </w:rPr>
        <w:t xml:space="preserve"> </w:t>
      </w:r>
      <w:r>
        <w:rPr>
          <w:spacing w:val="-3"/>
        </w:rPr>
        <w:t>models</w:t>
      </w:r>
      <w:r>
        <w:rPr>
          <w:rFonts w:ascii="Times New Roman" w:hAnsi="Times New Roman" w:cs="Times New Roman"/>
          <w:spacing w:val="27"/>
          <w:w w:val="99"/>
        </w:rPr>
        <w:t xml:space="preserve"> </w:t>
      </w:r>
      <w:r>
        <w:rPr>
          <w:spacing w:val="-3"/>
        </w:rPr>
        <w:t>Comparison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3"/>
        </w:rPr>
        <w:t>binary</w:t>
      </w:r>
      <w:r>
        <w:rPr>
          <w:spacing w:val="-10"/>
        </w:rPr>
        <w:t xml:space="preserve"> </w:t>
      </w:r>
      <w:r>
        <w:rPr>
          <w:spacing w:val="-3"/>
        </w:rPr>
        <w:t>logit</w:t>
      </w:r>
      <w:r>
        <w:rPr>
          <w:spacing w:val="-10"/>
        </w:rPr>
        <w:t xml:space="preserve"> </w:t>
      </w:r>
      <w:r>
        <w:rPr>
          <w:spacing w:val="-5"/>
        </w:rPr>
        <w:t>model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5"/>
        </w:rPr>
        <w:t>logistic</w:t>
      </w:r>
      <w:r>
        <w:rPr>
          <w:spacing w:val="-12"/>
        </w:rPr>
        <w:t xml:space="preserve"> </w:t>
      </w:r>
      <w:r>
        <w:rPr>
          <w:spacing w:val="-3"/>
        </w:rPr>
        <w:t>regression</w:t>
      </w:r>
      <w:r>
        <w:rPr>
          <w:rFonts w:ascii="Times New Roman" w:hAnsi="Times New Roman" w:cs="Times New Roman"/>
          <w:spacing w:val="29"/>
          <w:w w:val="99"/>
        </w:rPr>
        <w:t xml:space="preserve"> </w:t>
      </w:r>
      <w:r>
        <w:rPr>
          <w:spacing w:val="-3"/>
        </w:rPr>
        <w:t>Prototypical</w:t>
      </w:r>
      <w:r>
        <w:rPr>
          <w:spacing w:val="-18"/>
        </w:rPr>
        <w:t xml:space="preserve"> </w:t>
      </w:r>
      <w:r>
        <w:rPr>
          <w:spacing w:val="-3"/>
        </w:rPr>
        <w:t>model</w:t>
      </w:r>
      <w:r>
        <w:rPr>
          <w:spacing w:val="-16"/>
        </w:rPr>
        <w:t xml:space="preserve"> </w:t>
      </w:r>
      <w:r>
        <w:rPr>
          <w:spacing w:val="-5"/>
        </w:rPr>
        <w:t>specification</w:t>
      </w:r>
    </w:p>
    <w:p w:rsidR="00465ED1" w:rsidRDefault="00465ED1" w:rsidP="00465ED1">
      <w:pPr>
        <w:pStyle w:val="BodyText"/>
        <w:kinsoku w:val="0"/>
        <w:overflowPunct w:val="0"/>
        <w:ind w:right="4437"/>
      </w:pPr>
      <w:r>
        <w:rPr>
          <w:spacing w:val="-3"/>
        </w:rPr>
        <w:t>Maximum</w:t>
      </w:r>
      <w:r>
        <w:rPr>
          <w:spacing w:val="-23"/>
        </w:rPr>
        <w:t xml:space="preserve"> </w:t>
      </w:r>
      <w:r>
        <w:rPr>
          <w:spacing w:val="-3"/>
        </w:rPr>
        <w:t>likelihood</w:t>
      </w:r>
      <w:r>
        <w:rPr>
          <w:spacing w:val="-21"/>
        </w:rPr>
        <w:t xml:space="preserve"> </w:t>
      </w:r>
      <w:r>
        <w:rPr>
          <w:spacing w:val="-3"/>
        </w:rPr>
        <w:t>estimation</w:t>
      </w:r>
      <w:r>
        <w:rPr>
          <w:rFonts w:ascii="Times New Roman" w:hAnsi="Times New Roman" w:cs="Times New Roman"/>
          <w:spacing w:val="26"/>
          <w:w w:val="99"/>
        </w:rPr>
        <w:t xml:space="preserve"> </w:t>
      </w:r>
      <w:r>
        <w:rPr>
          <w:spacing w:val="-3"/>
        </w:rPr>
        <w:t>Diagnostic</w:t>
      </w:r>
      <w:r>
        <w:rPr>
          <w:spacing w:val="-14"/>
        </w:rPr>
        <w:t xml:space="preserve"> </w:t>
      </w:r>
      <w:r>
        <w:rPr>
          <w:spacing w:val="-3"/>
        </w:rPr>
        <w:t>tests</w:t>
      </w:r>
      <w:r>
        <w:rPr>
          <w:spacing w:val="-11"/>
        </w:rPr>
        <w:t xml:space="preserve"> </w:t>
      </w:r>
      <w:r>
        <w:rPr>
          <w:spacing w:val="-3"/>
        </w:rPr>
        <w:t>(</w:t>
      </w:r>
      <w:r>
        <w:rPr>
          <w:rFonts w:ascii="Times New Roman" w:hAnsi="Times New Roman" w:cs="Times New Roman"/>
          <w:spacing w:val="-3"/>
        </w:rPr>
        <w:t>§§</w:t>
      </w:r>
      <w:r>
        <w:rPr>
          <w:spacing w:val="-3"/>
        </w:rPr>
        <w:t>2.6</w:t>
      </w:r>
      <w:r>
        <w:rPr>
          <w:spacing w:val="-12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4.5,</w:t>
      </w:r>
      <w:r>
        <w:rPr>
          <w:spacing w:val="-13"/>
        </w:rPr>
        <w:t xml:space="preserve"> </w:t>
      </w:r>
      <w:r>
        <w:rPr>
          <w:spacing w:val="-2"/>
        </w:rPr>
        <w:t>7.1</w:t>
      </w:r>
      <w:r>
        <w:rPr>
          <w:spacing w:val="-13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rPr>
          <w:spacing w:val="-3"/>
        </w:rPr>
        <w:t>7.4)</w:t>
      </w:r>
    </w:p>
    <w:p w:rsidR="00465ED1" w:rsidRDefault="00465ED1" w:rsidP="00465ED1">
      <w:pPr>
        <w:pStyle w:val="BodyText"/>
        <w:kinsoku w:val="0"/>
        <w:overflowPunct w:val="0"/>
        <w:spacing w:before="4" w:line="300" w:lineRule="exact"/>
        <w:ind w:left="1560"/>
      </w:pPr>
      <w:r>
        <w:rPr>
          <w:spacing w:val="-3"/>
        </w:rPr>
        <w:t>Quasi-t,</w:t>
      </w:r>
      <w:r>
        <w:rPr>
          <w:spacing w:val="-12"/>
        </w:rPr>
        <w:t xml:space="preserve"> </w:t>
      </w:r>
      <w:r>
        <w:rPr>
          <w:rFonts w:ascii="Courier New" w:hAnsi="Courier New" w:cs="Courier New"/>
          <w:spacing w:val="-3"/>
        </w:rPr>
        <w:t>χ</w:t>
      </w:r>
      <w:r>
        <w:rPr>
          <w:spacing w:val="-3"/>
          <w:position w:val="6"/>
          <w:sz w:val="16"/>
          <w:szCs w:val="16"/>
        </w:rPr>
        <w:t>2</w:t>
      </w:r>
      <w:r>
        <w:rPr>
          <w:spacing w:val="-3"/>
        </w:rPr>
        <w:t>,</w:t>
      </w:r>
      <w:r>
        <w:rPr>
          <w:spacing w:val="-13"/>
        </w:rPr>
        <w:t xml:space="preserve"> </w:t>
      </w:r>
      <w:r>
        <w:rPr>
          <w:spacing w:val="-3"/>
        </w:rPr>
        <w:t>LRI</w:t>
      </w:r>
      <w:r>
        <w:rPr>
          <w:spacing w:val="-10"/>
        </w:rPr>
        <w:t xml:space="preserve"> </w:t>
      </w:r>
      <w:r>
        <w:rPr>
          <w:spacing w:val="-3"/>
        </w:rPr>
        <w:t>(</w:t>
      </w:r>
      <w:r>
        <w:rPr>
          <w:rFonts w:ascii="Courier New" w:hAnsi="Courier New" w:cs="Courier New"/>
          <w:spacing w:val="-3"/>
        </w:rPr>
        <w:t>ρ</w:t>
      </w:r>
      <w:r>
        <w:rPr>
          <w:spacing w:val="-3"/>
          <w:position w:val="6"/>
          <w:sz w:val="16"/>
          <w:szCs w:val="16"/>
        </w:rPr>
        <w:t>2</w:t>
      </w:r>
      <w:r>
        <w:rPr>
          <w:spacing w:val="8"/>
          <w:position w:val="6"/>
          <w:sz w:val="16"/>
          <w:szCs w:val="16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3"/>
        </w:rPr>
        <w:t>pseudo-R</w:t>
      </w:r>
      <w:r>
        <w:rPr>
          <w:spacing w:val="-3"/>
          <w:position w:val="6"/>
          <w:sz w:val="16"/>
          <w:szCs w:val="16"/>
        </w:rPr>
        <w:t>2</w:t>
      </w:r>
      <w:r>
        <w:rPr>
          <w:spacing w:val="-3"/>
        </w:rPr>
        <w:t>),</w:t>
      </w:r>
      <w:r>
        <w:rPr>
          <w:spacing w:val="-14"/>
        </w:rPr>
        <w:t xml:space="preserve"> </w:t>
      </w:r>
      <w:r>
        <w:rPr>
          <w:spacing w:val="-3"/>
        </w:rPr>
        <w:t>adjusted</w:t>
      </w:r>
      <w:r>
        <w:rPr>
          <w:spacing w:val="-11"/>
        </w:rPr>
        <w:t xml:space="preserve"> </w:t>
      </w:r>
      <w:r>
        <w:rPr>
          <w:rFonts w:ascii="Courier New" w:hAnsi="Courier New" w:cs="Courier New"/>
          <w:spacing w:val="-3"/>
        </w:rPr>
        <w:t>ρ</w:t>
      </w:r>
      <w:r>
        <w:rPr>
          <w:spacing w:val="-3"/>
          <w:position w:val="6"/>
          <w:sz w:val="16"/>
          <w:szCs w:val="16"/>
        </w:rPr>
        <w:t>2</w:t>
      </w:r>
      <w:r>
        <w:rPr>
          <w:spacing w:val="-3"/>
        </w:rPr>
        <w:t>,</w:t>
      </w:r>
    </w:p>
    <w:p w:rsidR="00465ED1" w:rsidRDefault="00465ED1" w:rsidP="00465ED1">
      <w:pPr>
        <w:pStyle w:val="BodyText"/>
        <w:kinsoku w:val="0"/>
        <w:overflowPunct w:val="0"/>
        <w:spacing w:line="296" w:lineRule="exact"/>
        <w:ind w:left="1559"/>
      </w:pPr>
      <w:r>
        <w:t>%</w:t>
      </w:r>
      <w:r>
        <w:rPr>
          <w:spacing w:val="-11"/>
        </w:rPr>
        <w:t xml:space="preserve"> </w:t>
      </w:r>
      <w:r>
        <w:rPr>
          <w:spacing w:val="-3"/>
        </w:rPr>
        <w:t>correctly</w:t>
      </w:r>
      <w:r>
        <w:rPr>
          <w:spacing w:val="-11"/>
        </w:rPr>
        <w:t xml:space="preserve"> </w:t>
      </w:r>
      <w:r>
        <w:rPr>
          <w:spacing w:val="-5"/>
        </w:rPr>
        <w:t>classified,</w:t>
      </w:r>
      <w:r>
        <w:rPr>
          <w:spacing w:val="-13"/>
        </w:rPr>
        <w:t xml:space="preserve"> </w:t>
      </w:r>
      <w:r>
        <w:rPr>
          <w:spacing w:val="-3"/>
        </w:rPr>
        <w:t>success</w:t>
      </w:r>
      <w:r>
        <w:rPr>
          <w:spacing w:val="-12"/>
        </w:rPr>
        <w:t xml:space="preserve"> </w:t>
      </w:r>
      <w:r>
        <w:rPr>
          <w:spacing w:val="-3"/>
        </w:rPr>
        <w:t>table</w:t>
      </w:r>
    </w:p>
    <w:p w:rsidR="00465ED1" w:rsidRDefault="00465ED1" w:rsidP="00465ED1">
      <w:pPr>
        <w:pStyle w:val="BodyText"/>
        <w:kinsoku w:val="0"/>
        <w:overflowPunct w:val="0"/>
        <w:spacing w:before="49" w:line="598" w:lineRule="exact"/>
        <w:ind w:right="1671" w:hanging="720"/>
      </w:pPr>
      <w:r>
        <w:rPr>
          <w:spacing w:val="-3"/>
        </w:rPr>
        <w:t>Multinomial</w:t>
      </w:r>
      <w:r>
        <w:rPr>
          <w:spacing w:val="-11"/>
        </w:rPr>
        <w:t xml:space="preserve"> </w:t>
      </w:r>
      <w:r>
        <w:rPr>
          <w:spacing w:val="-5"/>
        </w:rPr>
        <w:t>choice</w:t>
      </w:r>
      <w:r>
        <w:rPr>
          <w:spacing w:val="-10"/>
        </w:rPr>
        <w:t xml:space="preserve"> </w:t>
      </w:r>
      <w:r>
        <w:rPr>
          <w:spacing w:val="-3"/>
        </w:rPr>
        <w:t>models</w:t>
      </w:r>
      <w:r>
        <w:rPr>
          <w:spacing w:val="-11"/>
        </w:rPr>
        <w:t xml:space="preserve"> </w:t>
      </w:r>
      <w:r>
        <w:rPr>
          <w:spacing w:val="-3"/>
        </w:rPr>
        <w:t>(8-9</w:t>
      </w:r>
      <w:r>
        <w:rPr>
          <w:spacing w:val="-11"/>
        </w:rPr>
        <w:t xml:space="preserve"> </w:t>
      </w:r>
      <w:r>
        <w:rPr>
          <w:spacing w:val="-3"/>
        </w:rPr>
        <w:t>lectures)</w:t>
      </w:r>
      <w:r>
        <w:rPr>
          <w:spacing w:val="-11"/>
        </w:rPr>
        <w:t xml:space="preserve"> </w:t>
      </w:r>
      <w:r>
        <w:rPr>
          <w:spacing w:val="-3"/>
        </w:rPr>
        <w:t>(B-A</w:t>
      </w:r>
      <w:r>
        <w:rPr>
          <w:spacing w:val="-12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L</w:t>
      </w:r>
      <w:r>
        <w:rPr>
          <w:spacing w:val="-10"/>
        </w:rPr>
        <w:t xml:space="preserve"> </w:t>
      </w:r>
      <w:r>
        <w:rPr>
          <w:spacing w:val="-3"/>
        </w:rPr>
        <w:t>Ch.</w:t>
      </w:r>
      <w:r>
        <w:rPr>
          <w:spacing w:val="-10"/>
        </w:rPr>
        <w:t xml:space="preserve"> </w:t>
      </w:r>
      <w:r>
        <w:rPr>
          <w:spacing w:val="-2"/>
        </w:rPr>
        <w:t>5;</w:t>
      </w:r>
      <w:r>
        <w:rPr>
          <w:spacing w:val="-12"/>
        </w:rPr>
        <w:t xml:space="preserve"> </w:t>
      </w:r>
      <w:r>
        <w:rPr>
          <w:spacing w:val="-3"/>
        </w:rPr>
        <w:t>Train</w:t>
      </w:r>
      <w:r>
        <w:rPr>
          <w:spacing w:val="-11"/>
        </w:rPr>
        <w:t xml:space="preserve"> </w:t>
      </w:r>
      <w:r>
        <w:rPr>
          <w:spacing w:val="-3"/>
        </w:rPr>
        <w:t>Ch.</w:t>
      </w:r>
      <w:r>
        <w:rPr>
          <w:spacing w:val="-10"/>
        </w:rPr>
        <w:t xml:space="preserve"> </w:t>
      </w:r>
      <w:r>
        <w:rPr>
          <w:spacing w:val="-2"/>
        </w:rPr>
        <w:t>2)</w:t>
      </w:r>
      <w:r>
        <w:rPr>
          <w:rFonts w:ascii="Times New Roman" w:hAnsi="Times New Roman" w:cs="Times New Roman"/>
          <w:spacing w:val="39"/>
          <w:w w:val="99"/>
        </w:rPr>
        <w:t xml:space="preserve"> </w:t>
      </w:r>
      <w:r>
        <w:rPr>
          <w:spacing w:val="-3"/>
        </w:rPr>
        <w:t>Background</w:t>
      </w:r>
    </w:p>
    <w:p w:rsidR="00465ED1" w:rsidRDefault="00465ED1" w:rsidP="00465ED1">
      <w:pPr>
        <w:pStyle w:val="BodyText"/>
        <w:kinsoku w:val="0"/>
        <w:overflowPunct w:val="0"/>
        <w:spacing w:line="246" w:lineRule="exact"/>
      </w:pPr>
      <w:r>
        <w:rPr>
          <w:spacing w:val="-3"/>
        </w:rPr>
        <w:t>Properties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3"/>
        </w:rPr>
        <w:t>the</w:t>
      </w:r>
      <w:r>
        <w:rPr>
          <w:spacing w:val="-12"/>
        </w:rPr>
        <w:t xml:space="preserve"> </w:t>
      </w:r>
      <w:r>
        <w:rPr>
          <w:spacing w:val="-5"/>
        </w:rPr>
        <w:t>extreme</w:t>
      </w:r>
      <w:r>
        <w:rPr>
          <w:spacing w:val="-12"/>
        </w:rPr>
        <w:t xml:space="preserve"> </w:t>
      </w:r>
      <w:r>
        <w:rPr>
          <w:spacing w:val="-3"/>
        </w:rPr>
        <w:t>value</w:t>
      </w:r>
      <w:r>
        <w:rPr>
          <w:spacing w:val="-13"/>
        </w:rPr>
        <w:t xml:space="preserve"> </w:t>
      </w:r>
      <w:r>
        <w:rPr>
          <w:spacing w:val="-3"/>
        </w:rPr>
        <w:t>distribution</w:t>
      </w:r>
    </w:p>
    <w:p w:rsidR="00465ED1" w:rsidRDefault="00465ED1" w:rsidP="00465ED1">
      <w:pPr>
        <w:pStyle w:val="BodyText"/>
        <w:kinsoku w:val="0"/>
        <w:overflowPunct w:val="0"/>
        <w:spacing w:before="1"/>
        <w:ind w:right="1671"/>
      </w:pPr>
      <w:r>
        <w:rPr>
          <w:spacing w:val="-3"/>
        </w:rPr>
        <w:t>Derivation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3"/>
        </w:rPr>
        <w:t>general</w:t>
      </w:r>
      <w:r>
        <w:rPr>
          <w:spacing w:val="-16"/>
        </w:rPr>
        <w:t xml:space="preserve"> </w:t>
      </w:r>
      <w:r>
        <w:rPr>
          <w:spacing w:val="-3"/>
        </w:rPr>
        <w:t>and</w:t>
      </w:r>
      <w:r>
        <w:rPr>
          <w:spacing w:val="-13"/>
        </w:rPr>
        <w:t xml:space="preserve"> </w:t>
      </w:r>
      <w:r>
        <w:rPr>
          <w:spacing w:val="-3"/>
        </w:rPr>
        <w:t>multinomial</w:t>
      </w:r>
      <w:r>
        <w:rPr>
          <w:spacing w:val="-16"/>
        </w:rPr>
        <w:t xml:space="preserve"> </w:t>
      </w:r>
      <w:r>
        <w:rPr>
          <w:spacing w:val="-3"/>
        </w:rPr>
        <w:t>logit</w:t>
      </w:r>
      <w:r>
        <w:rPr>
          <w:spacing w:val="-13"/>
        </w:rPr>
        <w:t xml:space="preserve"> </w:t>
      </w:r>
      <w:r>
        <w:rPr>
          <w:spacing w:val="-5"/>
        </w:rPr>
        <w:t>choice</w:t>
      </w:r>
      <w:r>
        <w:rPr>
          <w:spacing w:val="-13"/>
        </w:rPr>
        <w:t xml:space="preserve"> </w:t>
      </w:r>
      <w:r>
        <w:rPr>
          <w:spacing w:val="-3"/>
        </w:rPr>
        <w:t>probabilities</w:t>
      </w:r>
      <w:r>
        <w:rPr>
          <w:rFonts w:ascii="Times New Roman" w:hAnsi="Times New Roman" w:cs="Times New Roman"/>
          <w:spacing w:val="31"/>
          <w:w w:val="99"/>
        </w:rPr>
        <w:t xml:space="preserve"> </w:t>
      </w:r>
      <w:r>
        <w:rPr>
          <w:spacing w:val="-2"/>
        </w:rPr>
        <w:t>MNL:</w:t>
      </w:r>
      <w:r>
        <w:rPr>
          <w:spacing w:val="39"/>
        </w:rPr>
        <w:t xml:space="preserve"> </w:t>
      </w:r>
      <w:r>
        <w:rPr>
          <w:spacing w:val="-3"/>
        </w:rPr>
        <w:t>Testing</w:t>
      </w:r>
      <w:r>
        <w:rPr>
          <w:spacing w:val="-12"/>
        </w:rPr>
        <w:t xml:space="preserve"> </w:t>
      </w:r>
      <w:r>
        <w:rPr>
          <w:spacing w:val="-3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IIA</w:t>
      </w:r>
    </w:p>
    <w:p w:rsidR="00465ED1" w:rsidRDefault="00465ED1" w:rsidP="00465ED1">
      <w:pPr>
        <w:pStyle w:val="BodyText"/>
        <w:kinsoku w:val="0"/>
        <w:overflowPunct w:val="0"/>
        <w:ind w:right="2930"/>
      </w:pPr>
      <w:r>
        <w:rPr>
          <w:spacing w:val="-2"/>
        </w:rPr>
        <w:t>MNL:</w:t>
      </w:r>
      <w:r>
        <w:rPr>
          <w:spacing w:val="34"/>
        </w:rPr>
        <w:t xml:space="preserve"> </w:t>
      </w:r>
      <w:r>
        <w:rPr>
          <w:spacing w:val="-3"/>
        </w:rPr>
        <w:t>Elasticities</w:t>
      </w:r>
      <w:r>
        <w:rPr>
          <w:spacing w:val="-13"/>
        </w:rPr>
        <w:t xml:space="preserve"> </w:t>
      </w:r>
      <w:r>
        <w:rPr>
          <w:spacing w:val="-5"/>
        </w:rPr>
        <w:t>(disaggregate</w:t>
      </w:r>
      <w:r>
        <w:rPr>
          <w:spacing w:val="-14"/>
        </w:rPr>
        <w:t xml:space="preserve"> </w:t>
      </w:r>
      <w:r>
        <w:rPr>
          <w:spacing w:val="-3"/>
        </w:rPr>
        <w:t>versus</w:t>
      </w:r>
      <w:r>
        <w:rPr>
          <w:spacing w:val="-14"/>
        </w:rPr>
        <w:t xml:space="preserve"> </w:t>
      </w:r>
      <w:r>
        <w:rPr>
          <w:spacing w:val="-3"/>
        </w:rPr>
        <w:t>aggregate)</w:t>
      </w:r>
      <w:r>
        <w:rPr>
          <w:rFonts w:ascii="Times New Roman" w:hAnsi="Times New Roman" w:cs="Times New Roman"/>
          <w:spacing w:val="37"/>
          <w:w w:val="99"/>
        </w:rPr>
        <w:t xml:space="preserve"> </w:t>
      </w:r>
      <w:r>
        <w:rPr>
          <w:spacing w:val="-3"/>
        </w:rPr>
        <w:t>Maximum</w:t>
      </w:r>
      <w:r>
        <w:rPr>
          <w:spacing w:val="-15"/>
        </w:rPr>
        <w:t xml:space="preserve"> </w:t>
      </w:r>
      <w:r>
        <w:rPr>
          <w:spacing w:val="-3"/>
        </w:rPr>
        <w:t>likelihood</w:t>
      </w:r>
      <w:r>
        <w:rPr>
          <w:spacing w:val="-13"/>
        </w:rPr>
        <w:t xml:space="preserve"> </w:t>
      </w:r>
      <w:r>
        <w:rPr>
          <w:spacing w:val="-3"/>
        </w:rPr>
        <w:t>estimation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5"/>
        </w:rPr>
        <w:t>multinomial</w:t>
      </w:r>
      <w:r>
        <w:rPr>
          <w:spacing w:val="-14"/>
        </w:rPr>
        <w:t xml:space="preserve"> </w:t>
      </w:r>
      <w:r>
        <w:rPr>
          <w:spacing w:val="-3"/>
        </w:rPr>
        <w:t>logit</w:t>
      </w:r>
      <w:r>
        <w:rPr>
          <w:rFonts w:ascii="Times New Roman" w:hAnsi="Times New Roman" w:cs="Times New Roman"/>
          <w:spacing w:val="31"/>
          <w:w w:val="99"/>
        </w:rPr>
        <w:t xml:space="preserve"> </w:t>
      </w:r>
      <w:r>
        <w:rPr>
          <w:spacing w:val="-3"/>
        </w:rPr>
        <w:t>Taste</w:t>
      </w:r>
      <w:r>
        <w:rPr>
          <w:spacing w:val="-24"/>
        </w:rPr>
        <w:t xml:space="preserve"> </w:t>
      </w:r>
      <w:r>
        <w:rPr>
          <w:spacing w:val="-3"/>
        </w:rPr>
        <w:t>variations</w:t>
      </w:r>
    </w:p>
    <w:p w:rsidR="00465ED1" w:rsidRDefault="00465ED1" w:rsidP="00465ED1">
      <w:pPr>
        <w:pStyle w:val="BodyText"/>
        <w:kinsoku w:val="0"/>
        <w:overflowPunct w:val="0"/>
        <w:spacing w:line="297" w:lineRule="exact"/>
        <w:ind w:left="1559"/>
      </w:pPr>
      <w:r>
        <w:rPr>
          <w:spacing w:val="-3"/>
        </w:rPr>
        <w:t>Market</w:t>
      </w:r>
      <w:r>
        <w:rPr>
          <w:spacing w:val="-30"/>
        </w:rPr>
        <w:t xml:space="preserve"> </w:t>
      </w:r>
      <w:r>
        <w:rPr>
          <w:spacing w:val="-3"/>
        </w:rPr>
        <w:t>segmentation</w:t>
      </w:r>
    </w:p>
    <w:p w:rsidR="00465ED1" w:rsidRDefault="00465ED1" w:rsidP="00465ED1">
      <w:pPr>
        <w:pStyle w:val="BodyText"/>
        <w:kinsoku w:val="0"/>
        <w:overflowPunct w:val="0"/>
        <w:spacing w:line="298" w:lineRule="exact"/>
        <w:ind w:left="712" w:right="3366"/>
        <w:jc w:val="center"/>
      </w:pPr>
      <w:r>
        <w:rPr>
          <w:spacing w:val="-3"/>
        </w:rPr>
        <w:t>Bases</w:t>
      </w:r>
      <w:r>
        <w:rPr>
          <w:spacing w:val="-12"/>
        </w:rPr>
        <w:t xml:space="preserve"> </w:t>
      </w:r>
      <w:r>
        <w:rPr>
          <w:spacing w:val="-3"/>
        </w:rPr>
        <w:t>for</w:t>
      </w:r>
      <w:r>
        <w:rPr>
          <w:spacing w:val="-10"/>
        </w:rPr>
        <w:t xml:space="preserve"> </w:t>
      </w:r>
      <w:r>
        <w:rPr>
          <w:spacing w:val="-5"/>
        </w:rPr>
        <w:t>segmentation</w:t>
      </w:r>
    </w:p>
    <w:p w:rsidR="00465ED1" w:rsidRDefault="00465ED1" w:rsidP="00465ED1">
      <w:pPr>
        <w:pStyle w:val="BodyText"/>
        <w:kinsoku w:val="0"/>
        <w:overflowPunct w:val="0"/>
        <w:spacing w:line="298" w:lineRule="exact"/>
        <w:ind w:left="712" w:right="3366"/>
        <w:jc w:val="center"/>
        <w:sectPr w:rsidR="00465ED1">
          <w:pgSz w:w="12240" w:h="15840"/>
          <w:pgMar w:top="1000" w:right="1320" w:bottom="700" w:left="1320" w:header="762" w:footer="505" w:gutter="0"/>
          <w:cols w:space="720"/>
          <w:noEndnote/>
        </w:sectPr>
      </w:pPr>
    </w:p>
    <w:p w:rsidR="00465ED1" w:rsidRDefault="00465ED1" w:rsidP="00465ED1">
      <w:pPr>
        <w:pStyle w:val="BodyText"/>
        <w:kinsoku w:val="0"/>
        <w:overflowPunct w:val="0"/>
        <w:spacing w:before="4"/>
        <w:ind w:left="0"/>
        <w:rPr>
          <w:sz w:val="20"/>
          <w:szCs w:val="20"/>
        </w:rPr>
      </w:pPr>
    </w:p>
    <w:p w:rsidR="00465ED1" w:rsidRDefault="00465ED1" w:rsidP="00465ED1">
      <w:pPr>
        <w:pStyle w:val="BodyText"/>
        <w:kinsoku w:val="0"/>
        <w:overflowPunct w:val="0"/>
        <w:spacing w:before="53" w:line="479" w:lineRule="auto"/>
        <w:ind w:right="1671" w:firstLine="1440"/>
      </w:pPr>
      <w:r>
        <w:rPr>
          <w:spacing w:val="-3"/>
        </w:rPr>
        <w:t>Testing</w:t>
      </w:r>
      <w:r>
        <w:rPr>
          <w:spacing w:val="-13"/>
        </w:rPr>
        <w:t xml:space="preserve"> </w:t>
      </w:r>
      <w:r>
        <w:rPr>
          <w:spacing w:val="-3"/>
        </w:rPr>
        <w:t>for</w:t>
      </w:r>
      <w:r>
        <w:rPr>
          <w:spacing w:val="-13"/>
        </w:rPr>
        <w:t xml:space="preserve"> </w:t>
      </w:r>
      <w:r>
        <w:rPr>
          <w:spacing w:val="-5"/>
        </w:rPr>
        <w:t>significant</w:t>
      </w:r>
      <w:r>
        <w:rPr>
          <w:spacing w:val="-15"/>
        </w:rPr>
        <w:t xml:space="preserve"> </w:t>
      </w:r>
      <w:r>
        <w:rPr>
          <w:spacing w:val="-3"/>
        </w:rPr>
        <w:t>differences</w:t>
      </w:r>
      <w:r>
        <w:rPr>
          <w:spacing w:val="-14"/>
        </w:rPr>
        <w:t xml:space="preserve"> </w:t>
      </w:r>
      <w:r>
        <w:rPr>
          <w:spacing w:val="-3"/>
        </w:rPr>
        <w:t>between</w:t>
      </w:r>
      <w:r>
        <w:rPr>
          <w:spacing w:val="-16"/>
        </w:rPr>
        <w:t xml:space="preserve"> </w:t>
      </w:r>
      <w:r>
        <w:rPr>
          <w:spacing w:val="-3"/>
        </w:rPr>
        <w:t>segments</w:t>
      </w:r>
      <w:r>
        <w:rPr>
          <w:rFonts w:ascii="Times New Roman" w:hAnsi="Times New Roman" w:cs="Times New Roman"/>
          <w:spacing w:val="43"/>
          <w:w w:val="99"/>
        </w:rPr>
        <w:t xml:space="preserve"> </w:t>
      </w:r>
      <w:r>
        <w:rPr>
          <w:spacing w:val="-3"/>
        </w:rPr>
        <w:t>Multinomial</w:t>
      </w:r>
      <w:r>
        <w:rPr>
          <w:spacing w:val="-25"/>
        </w:rPr>
        <w:t xml:space="preserve"> </w:t>
      </w:r>
      <w:r>
        <w:rPr>
          <w:spacing w:val="-3"/>
        </w:rPr>
        <w:t>probit</w:t>
      </w:r>
    </w:p>
    <w:p w:rsidR="00465ED1" w:rsidRDefault="00465ED1" w:rsidP="00465ED1">
      <w:pPr>
        <w:pStyle w:val="BodyText"/>
        <w:kinsoku w:val="0"/>
        <w:overflowPunct w:val="0"/>
        <w:spacing w:before="2"/>
        <w:ind w:hanging="720"/>
      </w:pPr>
      <w:r>
        <w:rPr>
          <w:spacing w:val="-3"/>
        </w:rPr>
        <w:t>Other</w:t>
      </w:r>
      <w:r>
        <w:rPr>
          <w:spacing w:val="-13"/>
        </w:rPr>
        <w:t xml:space="preserve"> </w:t>
      </w:r>
      <w:r>
        <w:rPr>
          <w:spacing w:val="-3"/>
        </w:rPr>
        <w:t>discrete</w:t>
      </w:r>
      <w:r>
        <w:rPr>
          <w:spacing w:val="-12"/>
        </w:rPr>
        <w:t xml:space="preserve"> </w:t>
      </w:r>
      <w:r>
        <w:rPr>
          <w:spacing w:val="-5"/>
        </w:rPr>
        <w:t>choice</w:t>
      </w:r>
      <w:r>
        <w:rPr>
          <w:spacing w:val="-12"/>
        </w:rPr>
        <w:t xml:space="preserve"> </w:t>
      </w:r>
      <w:r>
        <w:rPr>
          <w:spacing w:val="-3"/>
        </w:rPr>
        <w:t>models</w:t>
      </w:r>
      <w:r>
        <w:rPr>
          <w:spacing w:val="-13"/>
        </w:rPr>
        <w:t xml:space="preserve"> </w:t>
      </w:r>
      <w:r>
        <w:rPr>
          <w:spacing w:val="-3"/>
        </w:rPr>
        <w:t>(4</w:t>
      </w:r>
      <w:r>
        <w:rPr>
          <w:spacing w:val="-11"/>
        </w:rPr>
        <w:t xml:space="preserve"> </w:t>
      </w:r>
      <w:r>
        <w:rPr>
          <w:spacing w:val="-3"/>
        </w:rPr>
        <w:t>lectures)</w:t>
      </w:r>
    </w:p>
    <w:p w:rsidR="00465ED1" w:rsidRDefault="00465ED1" w:rsidP="00465ED1">
      <w:pPr>
        <w:pStyle w:val="BodyText"/>
        <w:kinsoku w:val="0"/>
        <w:overflowPunct w:val="0"/>
        <w:spacing w:before="11"/>
        <w:ind w:left="0"/>
        <w:rPr>
          <w:sz w:val="23"/>
          <w:szCs w:val="23"/>
        </w:rPr>
      </w:pPr>
    </w:p>
    <w:p w:rsidR="00465ED1" w:rsidRDefault="00465ED1" w:rsidP="00465ED1">
      <w:pPr>
        <w:pStyle w:val="BodyText"/>
        <w:kinsoku w:val="0"/>
        <w:overflowPunct w:val="0"/>
        <w:ind w:right="4437"/>
      </w:pPr>
      <w:r>
        <w:rPr>
          <w:spacing w:val="-3"/>
        </w:rPr>
        <w:t>Nested</w:t>
      </w:r>
      <w:r>
        <w:rPr>
          <w:spacing w:val="-16"/>
        </w:rPr>
        <w:t xml:space="preserve"> </w:t>
      </w:r>
      <w:r>
        <w:rPr>
          <w:spacing w:val="-3"/>
        </w:rPr>
        <w:t>logit,</w:t>
      </w:r>
      <w:r>
        <w:rPr>
          <w:spacing w:val="-15"/>
        </w:rPr>
        <w:t xml:space="preserve"> </w:t>
      </w:r>
      <w:r>
        <w:rPr>
          <w:spacing w:val="-5"/>
        </w:rPr>
        <w:t>generalized</w:t>
      </w:r>
      <w:r>
        <w:rPr>
          <w:spacing w:val="-12"/>
        </w:rPr>
        <w:t xml:space="preserve"> </w:t>
      </w:r>
      <w:r>
        <w:rPr>
          <w:spacing w:val="-3"/>
        </w:rPr>
        <w:t>extreme</w:t>
      </w:r>
      <w:r>
        <w:rPr>
          <w:spacing w:val="-14"/>
        </w:rPr>
        <w:t xml:space="preserve"> </w:t>
      </w:r>
      <w:r>
        <w:rPr>
          <w:spacing w:val="-3"/>
        </w:rPr>
        <w:t>value</w:t>
      </w:r>
      <w:r>
        <w:rPr>
          <w:rFonts w:ascii="Times New Roman" w:hAnsi="Times New Roman" w:cs="Times New Roman"/>
          <w:spacing w:val="43"/>
          <w:w w:val="99"/>
        </w:rPr>
        <w:t xml:space="preserve"> </w:t>
      </w:r>
      <w:r>
        <w:rPr>
          <w:spacing w:val="-3"/>
        </w:rPr>
        <w:t>Dogit</w:t>
      </w:r>
    </w:p>
    <w:p w:rsidR="00465ED1" w:rsidRDefault="00465ED1" w:rsidP="00465ED1">
      <w:pPr>
        <w:pStyle w:val="BodyText"/>
        <w:kinsoku w:val="0"/>
        <w:overflowPunct w:val="0"/>
        <w:ind w:right="6344"/>
      </w:pPr>
      <w:r>
        <w:rPr>
          <w:spacing w:val="-3"/>
        </w:rPr>
        <w:t>Ordinal</w:t>
      </w:r>
      <w:r>
        <w:rPr>
          <w:spacing w:val="-26"/>
        </w:rPr>
        <w:t xml:space="preserve"> </w:t>
      </w:r>
      <w:r>
        <w:rPr>
          <w:spacing w:val="-3"/>
        </w:rPr>
        <w:t>response</w:t>
      </w:r>
      <w:r>
        <w:rPr>
          <w:rFonts w:ascii="Times New Roman" w:hAnsi="Times New Roman" w:cs="Times New Roman"/>
          <w:spacing w:val="26"/>
          <w:w w:val="99"/>
        </w:rPr>
        <w:t xml:space="preserve"> </w:t>
      </w:r>
      <w:r>
        <w:rPr>
          <w:spacing w:val="-2"/>
        </w:rPr>
        <w:t>Mixed</w:t>
      </w:r>
      <w:r>
        <w:rPr>
          <w:spacing w:val="-17"/>
        </w:rPr>
        <w:t xml:space="preserve"> </w:t>
      </w:r>
      <w:r>
        <w:rPr>
          <w:spacing w:val="-3"/>
        </w:rPr>
        <w:t>logit</w:t>
      </w:r>
    </w:p>
    <w:p w:rsidR="00465ED1" w:rsidRDefault="00465ED1" w:rsidP="00465ED1">
      <w:pPr>
        <w:pStyle w:val="BodyText"/>
        <w:kinsoku w:val="0"/>
        <w:overflowPunct w:val="0"/>
        <w:spacing w:before="1"/>
        <w:ind w:left="0"/>
      </w:pPr>
    </w:p>
    <w:p w:rsidR="00465ED1" w:rsidRDefault="00465ED1" w:rsidP="00465ED1">
      <w:pPr>
        <w:pStyle w:val="BodyText"/>
        <w:kinsoku w:val="0"/>
        <w:overflowPunct w:val="0"/>
        <w:ind w:hanging="720"/>
      </w:pPr>
      <w:r>
        <w:rPr>
          <w:spacing w:val="-3"/>
        </w:rPr>
        <w:t>Application</w:t>
      </w:r>
      <w:r>
        <w:rPr>
          <w:spacing w:val="-17"/>
        </w:rPr>
        <w:t xml:space="preserve"> </w:t>
      </w:r>
      <w:r>
        <w:rPr>
          <w:spacing w:val="-3"/>
        </w:rPr>
        <w:t>issues</w:t>
      </w:r>
      <w:r>
        <w:rPr>
          <w:spacing w:val="-16"/>
        </w:rPr>
        <w:t xml:space="preserve"> </w:t>
      </w:r>
      <w:r>
        <w:rPr>
          <w:spacing w:val="-2"/>
        </w:rPr>
        <w:t>(3</w:t>
      </w:r>
      <w:r>
        <w:rPr>
          <w:spacing w:val="-16"/>
        </w:rPr>
        <w:t xml:space="preserve"> </w:t>
      </w:r>
      <w:r>
        <w:rPr>
          <w:spacing w:val="-3"/>
        </w:rPr>
        <w:t>lectures)</w:t>
      </w:r>
    </w:p>
    <w:p w:rsidR="00465ED1" w:rsidRDefault="00465ED1" w:rsidP="00465ED1">
      <w:pPr>
        <w:pStyle w:val="BodyText"/>
        <w:kinsoku w:val="0"/>
        <w:overflowPunct w:val="0"/>
        <w:spacing w:before="11"/>
        <w:ind w:left="0"/>
        <w:rPr>
          <w:sz w:val="23"/>
          <w:szCs w:val="23"/>
        </w:rPr>
      </w:pPr>
    </w:p>
    <w:p w:rsidR="00465ED1" w:rsidRDefault="00465ED1" w:rsidP="00465ED1">
      <w:pPr>
        <w:pStyle w:val="BodyText"/>
        <w:kinsoku w:val="0"/>
        <w:overflowPunct w:val="0"/>
        <w:ind w:right="4779"/>
      </w:pPr>
      <w:r>
        <w:rPr>
          <w:spacing w:val="-3"/>
        </w:rPr>
        <w:t>Aggregation</w:t>
      </w:r>
      <w:r>
        <w:rPr>
          <w:spacing w:val="-12"/>
        </w:rPr>
        <w:t xml:space="preserve"> </w:t>
      </w:r>
      <w:r>
        <w:rPr>
          <w:spacing w:val="-3"/>
        </w:rPr>
        <w:t>(B-A</w:t>
      </w:r>
      <w:r>
        <w:rPr>
          <w:spacing w:val="-12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L</w:t>
      </w:r>
      <w:r>
        <w:rPr>
          <w:spacing w:val="-13"/>
        </w:rPr>
        <w:t xml:space="preserve"> </w:t>
      </w:r>
      <w:r>
        <w:rPr>
          <w:spacing w:val="-2"/>
        </w:rPr>
        <w:t>Ch.</w:t>
      </w:r>
      <w:r>
        <w:rPr>
          <w:spacing w:val="-11"/>
        </w:rPr>
        <w:t xml:space="preserve"> </w:t>
      </w:r>
      <w:r>
        <w:rPr>
          <w:spacing w:val="-2"/>
        </w:rPr>
        <w:t>6)</w:t>
      </w:r>
      <w:r>
        <w:rPr>
          <w:rFonts w:ascii="Times New Roman" w:hAnsi="Times New Roman" w:cs="Times New Roman"/>
          <w:spacing w:val="26"/>
          <w:w w:val="99"/>
        </w:rPr>
        <w:t xml:space="preserve"> </w:t>
      </w:r>
      <w:r>
        <w:rPr>
          <w:spacing w:val="-3"/>
        </w:rPr>
        <w:t>[Heterogeneity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3"/>
        </w:rPr>
        <w:t>choice</w:t>
      </w:r>
      <w:r>
        <w:rPr>
          <w:spacing w:val="-15"/>
        </w:rPr>
        <w:t xml:space="preserve"> </w:t>
      </w:r>
      <w:r>
        <w:rPr>
          <w:spacing w:val="-3"/>
        </w:rPr>
        <w:t>sets]</w:t>
      </w:r>
      <w:r>
        <w:rPr>
          <w:rFonts w:ascii="Times New Roman" w:hAnsi="Times New Roman" w:cs="Times New Roman"/>
          <w:spacing w:val="27"/>
          <w:w w:val="99"/>
        </w:rPr>
        <w:t xml:space="preserve"> </w:t>
      </w:r>
      <w:r>
        <w:rPr>
          <w:spacing w:val="-3"/>
        </w:rPr>
        <w:t>Sampling</w:t>
      </w:r>
      <w:r>
        <w:rPr>
          <w:spacing w:val="-9"/>
        </w:rPr>
        <w:t xml:space="preserve"> </w:t>
      </w:r>
      <w:r>
        <w:rPr>
          <w:spacing w:val="-3"/>
        </w:rPr>
        <w:t>(B-A</w:t>
      </w:r>
      <w:r>
        <w:rPr>
          <w:spacing w:val="-12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L</w:t>
      </w:r>
      <w:r>
        <w:rPr>
          <w:spacing w:val="-13"/>
        </w:rPr>
        <w:t xml:space="preserve"> </w:t>
      </w:r>
      <w:r>
        <w:rPr>
          <w:spacing w:val="-2"/>
        </w:rPr>
        <w:t>Ch.</w:t>
      </w:r>
      <w:r>
        <w:rPr>
          <w:spacing w:val="-13"/>
        </w:rPr>
        <w:t xml:space="preserve"> </w:t>
      </w:r>
      <w:r>
        <w:rPr>
          <w:spacing w:val="-2"/>
        </w:rPr>
        <w:t>8)</w:t>
      </w:r>
    </w:p>
    <w:p w:rsidR="00465ED1" w:rsidRDefault="00465ED1" w:rsidP="00465ED1">
      <w:pPr>
        <w:pStyle w:val="BodyText"/>
        <w:kinsoku w:val="0"/>
        <w:overflowPunct w:val="0"/>
        <w:ind w:right="4437" w:firstLine="720"/>
      </w:pPr>
      <w:r>
        <w:rPr>
          <w:spacing w:val="-3"/>
        </w:rPr>
        <w:t>Choice-based</w:t>
      </w:r>
      <w:r>
        <w:rPr>
          <w:spacing w:val="-30"/>
        </w:rPr>
        <w:t xml:space="preserve"> </w:t>
      </w:r>
      <w:r>
        <w:rPr>
          <w:spacing w:val="-3"/>
        </w:rPr>
        <w:t>sampling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ascii="Times New Roman" w:hAnsi="Times New Roman" w:cs="Times New Roman"/>
          <w:spacing w:val="12"/>
          <w:w w:val="99"/>
        </w:rPr>
        <w:t xml:space="preserve">  </w:t>
      </w:r>
      <w:r>
        <w:rPr>
          <w:spacing w:val="-3"/>
        </w:rPr>
        <w:t>[Sampling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5"/>
        </w:rPr>
        <w:t>alternatives</w:t>
      </w:r>
      <w:r>
        <w:rPr>
          <w:spacing w:val="-11"/>
        </w:rPr>
        <w:t xml:space="preserve"> </w:t>
      </w:r>
      <w:r>
        <w:rPr>
          <w:spacing w:val="-3"/>
        </w:rPr>
        <w:t>(B-A</w:t>
      </w:r>
      <w:r>
        <w:rPr>
          <w:spacing w:val="-10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L</w:t>
      </w:r>
      <w:r>
        <w:rPr>
          <w:spacing w:val="-12"/>
        </w:rPr>
        <w:t xml:space="preserve"> </w:t>
      </w:r>
      <w:r>
        <w:rPr>
          <w:spacing w:val="-2"/>
        </w:rPr>
        <w:t>Ch.</w:t>
      </w:r>
      <w:r>
        <w:rPr>
          <w:spacing w:val="-9"/>
        </w:rPr>
        <w:t xml:space="preserve"> </w:t>
      </w:r>
      <w:r>
        <w:rPr>
          <w:spacing w:val="-2"/>
        </w:rPr>
        <w:t>9)]</w:t>
      </w:r>
    </w:p>
    <w:p w:rsidR="00465ED1" w:rsidRDefault="00465ED1" w:rsidP="00465ED1">
      <w:pPr>
        <w:pStyle w:val="BodyText"/>
        <w:kinsoku w:val="0"/>
        <w:overflowPunct w:val="0"/>
        <w:spacing w:before="1"/>
      </w:pPr>
      <w:r>
        <w:rPr>
          <w:spacing w:val="-3"/>
        </w:rPr>
        <w:t>Ethical</w:t>
      </w:r>
      <w:r>
        <w:rPr>
          <w:spacing w:val="-13"/>
        </w:rPr>
        <w:t xml:space="preserve"> </w:t>
      </w:r>
      <w:r>
        <w:rPr>
          <w:spacing w:val="-3"/>
        </w:rPr>
        <w:t>issues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5"/>
        </w:rPr>
        <w:t>modeling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5"/>
        </w:rPr>
        <w:t>forecasting</w:t>
      </w:r>
    </w:p>
    <w:p w:rsidR="00DB71EE" w:rsidRDefault="00DB71EE" w:rsidP="00465ED1">
      <w:bookmarkStart w:id="0" w:name="_GoBack"/>
      <w:bookmarkEnd w:id="0"/>
    </w:p>
    <w:sectPr w:rsidR="00DB71EE">
      <w:pgSz w:w="12240" w:h="15840"/>
      <w:pgMar w:top="1000" w:right="1320" w:bottom="700" w:left="1320" w:header="762" w:footer="505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ED1" w:rsidRDefault="00465ED1">
    <w:pPr>
      <w:pStyle w:val="BodyText"/>
      <w:kinsoku w:val="0"/>
      <w:overflowPunct w:val="0"/>
      <w:spacing w:line="14" w:lineRule="auto"/>
      <w:ind w:left="0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page">
                <wp:posOffset>3823970</wp:posOffset>
              </wp:positionH>
              <wp:positionV relativeFrom="page">
                <wp:posOffset>9598025</wp:posOffset>
              </wp:positionV>
              <wp:extent cx="127000" cy="177800"/>
              <wp:effectExtent l="4445" t="0" r="1905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5ED1" w:rsidRDefault="00465ED1">
                          <w:pPr>
                            <w:pStyle w:val="BodyText"/>
                            <w:kinsoku w:val="0"/>
                            <w:overflowPunct w:val="0"/>
                            <w:spacing w:line="27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01.1pt;margin-top:755.75pt;width:10pt;height:1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" o:allowincell="f" filled="f" stroked="f">
              <v:textbox inset="0,0,0,0">
                <w:txbxContent>
                  <w:p w:rsidR="00465ED1" w:rsidRDefault="00465ED1">
                    <w:pPr>
                      <w:pStyle w:val="BodyText"/>
                      <w:kinsoku w:val="0"/>
                      <w:overflowPunct w:val="0"/>
                      <w:spacing w:line="272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ED1" w:rsidRDefault="00465ED1">
    <w:pPr>
      <w:pStyle w:val="BodyText"/>
      <w:kinsoku w:val="0"/>
      <w:overflowPunct w:val="0"/>
      <w:spacing w:line="14" w:lineRule="auto"/>
      <w:ind w:left="0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471170</wp:posOffset>
              </wp:positionV>
              <wp:extent cx="2463165" cy="177800"/>
              <wp:effectExtent l="0" t="4445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31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5ED1" w:rsidRDefault="00465ED1">
                          <w:pPr>
                            <w:pStyle w:val="BodyText"/>
                            <w:kinsoku w:val="0"/>
                            <w:overflowPunct w:val="0"/>
                            <w:spacing w:line="267" w:lineRule="exact"/>
                            <w:ind w:left="20"/>
                          </w:pPr>
                          <w:r>
                            <w:rPr>
                              <w:b/>
                              <w:bCs/>
                              <w:spacing w:val="-2"/>
                            </w:rPr>
                            <w:t>CEE</w:t>
                          </w:r>
                          <w:r>
                            <w:rPr>
                              <w:b/>
                              <w:bCs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pacing w:val="-3"/>
                            </w:rPr>
                            <w:t>6650</w:t>
                          </w:r>
                          <w:r>
                            <w:rPr>
                              <w:b/>
                              <w:bCs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pacing w:val="-3"/>
                            </w:rPr>
                            <w:t>Discrete</w:t>
                          </w:r>
                          <w:r>
                            <w:rPr>
                              <w:b/>
                              <w:bCs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pacing w:val="-5"/>
                            </w:rPr>
                            <w:t>Choice</w:t>
                          </w:r>
                          <w:r>
                            <w:rPr>
                              <w:b/>
                              <w:bCs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pacing w:val="-3"/>
                            </w:rPr>
                            <w:t>Modeling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1pt;margin-top:37.1pt;width:193.95pt;height:1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9o0sAIAAKk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" o:allowincell="f" filled="f" stroked="f">
              <v:textbox inset="0,0,0,0">
                <w:txbxContent>
                  <w:p w:rsidR="00465ED1" w:rsidRDefault="00465ED1">
                    <w:pPr>
                      <w:pStyle w:val="BodyText"/>
                      <w:kinsoku w:val="0"/>
                      <w:overflowPunct w:val="0"/>
                      <w:spacing w:line="267" w:lineRule="exact"/>
                      <w:ind w:left="20"/>
                    </w:pPr>
                    <w:r>
                      <w:rPr>
                        <w:b/>
                        <w:bCs/>
                        <w:spacing w:val="-2"/>
                      </w:rPr>
                      <w:t>CEE</w:t>
                    </w:r>
                    <w:r>
                      <w:rPr>
                        <w:b/>
                        <w:bCs/>
                        <w:spacing w:val="-13"/>
                      </w:rPr>
                      <w:t xml:space="preserve"> </w:t>
                    </w:r>
                    <w:r>
                      <w:rPr>
                        <w:b/>
                        <w:bCs/>
                        <w:spacing w:val="-3"/>
                      </w:rPr>
                      <w:t>6650</w:t>
                    </w:r>
                    <w:r>
                      <w:rPr>
                        <w:b/>
                        <w:bCs/>
                        <w:spacing w:val="-13"/>
                      </w:rPr>
                      <w:t xml:space="preserve"> </w:t>
                    </w:r>
                    <w:r>
                      <w:rPr>
                        <w:b/>
                        <w:bCs/>
                        <w:spacing w:val="-3"/>
                      </w:rPr>
                      <w:t>Discrete</w:t>
                    </w:r>
                    <w:r>
                      <w:rPr>
                        <w:b/>
                        <w:bCs/>
                        <w:spacing w:val="-13"/>
                      </w:rPr>
                      <w:t xml:space="preserve"> </w:t>
                    </w:r>
                    <w:r>
                      <w:rPr>
                        <w:b/>
                        <w:bCs/>
                        <w:spacing w:val="-5"/>
                      </w:rPr>
                      <w:t>Choice</w:t>
                    </w:r>
                    <w:r>
                      <w:rPr>
                        <w:b/>
                        <w:bCs/>
                        <w:spacing w:val="-12"/>
                      </w:rPr>
                      <w:t xml:space="preserve"> </w:t>
                    </w:r>
                    <w:r>
                      <w:rPr>
                        <w:b/>
                        <w:bCs/>
                        <w:spacing w:val="-3"/>
                      </w:rPr>
                      <w:t>Modeling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6250940</wp:posOffset>
              </wp:positionH>
              <wp:positionV relativeFrom="page">
                <wp:posOffset>471170</wp:posOffset>
              </wp:positionV>
              <wp:extent cx="623570" cy="177800"/>
              <wp:effectExtent l="2540" t="4445" r="254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35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5ED1" w:rsidRDefault="00465ED1">
                          <w:pPr>
                            <w:pStyle w:val="BodyText"/>
                            <w:kinsoku w:val="0"/>
                            <w:overflowPunct w:val="0"/>
                            <w:spacing w:line="267" w:lineRule="exact"/>
                            <w:ind w:left="20"/>
                          </w:pPr>
                          <w:r>
                            <w:rPr>
                              <w:b/>
                              <w:bCs/>
                              <w:spacing w:val="-3"/>
                            </w:rPr>
                            <w:t>Syllabus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margin-left:492.2pt;margin-top:37.1pt;width:49.1pt;height:1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TFvsgIAAK8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" o:allowincell="f" filled="f" stroked="f">
              <v:textbox inset="0,0,0,0">
                <w:txbxContent>
                  <w:p w:rsidR="00465ED1" w:rsidRDefault="00465ED1">
                    <w:pPr>
                      <w:pStyle w:val="BodyText"/>
                      <w:kinsoku w:val="0"/>
                      <w:overflowPunct w:val="0"/>
                      <w:spacing w:line="267" w:lineRule="exact"/>
                      <w:ind w:left="20"/>
                    </w:pPr>
                    <w:r>
                      <w:rPr>
                        <w:b/>
                        <w:bCs/>
                        <w:spacing w:val="-3"/>
                      </w:rPr>
                      <w:t>Syllabus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1004" w:hanging="360"/>
      </w:pPr>
      <w:rPr>
        <w:rFonts w:ascii="Symbol" w:hAnsi="Symbol" w:cs="Symbol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263" w:hanging="360"/>
      </w:pPr>
    </w:lvl>
    <w:lvl w:ilvl="2">
      <w:numFmt w:val="bullet"/>
      <w:lvlText w:val="•"/>
      <w:lvlJc w:val="left"/>
      <w:pPr>
        <w:ind w:left="1522" w:hanging="360"/>
      </w:pPr>
    </w:lvl>
    <w:lvl w:ilvl="3">
      <w:numFmt w:val="bullet"/>
      <w:lvlText w:val="•"/>
      <w:lvlJc w:val="left"/>
      <w:pPr>
        <w:ind w:left="1781" w:hanging="360"/>
      </w:pPr>
    </w:lvl>
    <w:lvl w:ilvl="4">
      <w:numFmt w:val="bullet"/>
      <w:lvlText w:val="•"/>
      <w:lvlJc w:val="left"/>
      <w:pPr>
        <w:ind w:left="2040" w:hanging="360"/>
      </w:pPr>
    </w:lvl>
    <w:lvl w:ilvl="5">
      <w:numFmt w:val="bullet"/>
      <w:lvlText w:val="•"/>
      <w:lvlJc w:val="left"/>
      <w:pPr>
        <w:ind w:left="2298" w:hanging="360"/>
      </w:pPr>
    </w:lvl>
    <w:lvl w:ilvl="6">
      <w:numFmt w:val="bullet"/>
      <w:lvlText w:val="•"/>
      <w:lvlJc w:val="left"/>
      <w:pPr>
        <w:ind w:left="2557" w:hanging="360"/>
      </w:pPr>
    </w:lvl>
    <w:lvl w:ilvl="7">
      <w:numFmt w:val="bullet"/>
      <w:lvlText w:val="•"/>
      <w:lvlJc w:val="left"/>
      <w:pPr>
        <w:ind w:left="2816" w:hanging="360"/>
      </w:pPr>
    </w:lvl>
    <w:lvl w:ilvl="8">
      <w:numFmt w:val="bullet"/>
      <w:lvlText w:val="•"/>
      <w:lvlJc w:val="left"/>
      <w:pPr>
        <w:ind w:left="3075" w:hanging="360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1004" w:hanging="360"/>
      </w:pPr>
      <w:rPr>
        <w:rFonts w:ascii="Symbol" w:hAnsi="Symbol" w:cs="Symbol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263" w:hanging="360"/>
      </w:pPr>
    </w:lvl>
    <w:lvl w:ilvl="2">
      <w:numFmt w:val="bullet"/>
      <w:lvlText w:val="•"/>
      <w:lvlJc w:val="left"/>
      <w:pPr>
        <w:ind w:left="1522" w:hanging="360"/>
      </w:pPr>
    </w:lvl>
    <w:lvl w:ilvl="3">
      <w:numFmt w:val="bullet"/>
      <w:lvlText w:val="•"/>
      <w:lvlJc w:val="left"/>
      <w:pPr>
        <w:ind w:left="1781" w:hanging="360"/>
      </w:pPr>
    </w:lvl>
    <w:lvl w:ilvl="4">
      <w:numFmt w:val="bullet"/>
      <w:lvlText w:val="•"/>
      <w:lvlJc w:val="left"/>
      <w:pPr>
        <w:ind w:left="2040" w:hanging="360"/>
      </w:pPr>
    </w:lvl>
    <w:lvl w:ilvl="5">
      <w:numFmt w:val="bullet"/>
      <w:lvlText w:val="•"/>
      <w:lvlJc w:val="left"/>
      <w:pPr>
        <w:ind w:left="2298" w:hanging="360"/>
      </w:pPr>
    </w:lvl>
    <w:lvl w:ilvl="6">
      <w:numFmt w:val="bullet"/>
      <w:lvlText w:val="•"/>
      <w:lvlJc w:val="left"/>
      <w:pPr>
        <w:ind w:left="2557" w:hanging="360"/>
      </w:pPr>
    </w:lvl>
    <w:lvl w:ilvl="7">
      <w:numFmt w:val="bullet"/>
      <w:lvlText w:val="•"/>
      <w:lvlJc w:val="left"/>
      <w:pPr>
        <w:ind w:left="2816" w:hanging="360"/>
      </w:pPr>
    </w:lvl>
    <w:lvl w:ilvl="8">
      <w:numFmt w:val="bullet"/>
      <w:lvlText w:val="•"/>
      <w:lvlJc w:val="left"/>
      <w:pPr>
        <w:ind w:left="3075" w:hanging="360"/>
      </w:pPr>
    </w:lvl>
  </w:abstractNum>
  <w:abstractNum w:abstractNumId="2" w15:restartNumberingAfterBreak="0">
    <w:nsid w:val="00000404"/>
    <w:multiLevelType w:val="multilevel"/>
    <w:tmpl w:val="00000887"/>
    <w:lvl w:ilvl="0">
      <w:numFmt w:val="bullet"/>
      <w:lvlText w:val=""/>
      <w:lvlJc w:val="left"/>
      <w:pPr>
        <w:ind w:left="480" w:hanging="360"/>
      </w:pPr>
      <w:rPr>
        <w:rFonts w:ascii="Symbol" w:hAnsi="Symbol" w:cs="Symbol"/>
        <w:b w:val="0"/>
        <w:bCs w:val="0"/>
        <w:w w:val="99"/>
        <w:sz w:val="24"/>
        <w:szCs w:val="24"/>
      </w:rPr>
    </w:lvl>
    <w:lvl w:ilvl="1">
      <w:numFmt w:val="bullet"/>
      <w:lvlText w:val="•"/>
      <w:lvlJc w:val="left"/>
      <w:pPr>
        <w:ind w:left="1392" w:hanging="360"/>
      </w:pPr>
    </w:lvl>
    <w:lvl w:ilvl="2">
      <w:numFmt w:val="bullet"/>
      <w:lvlText w:val="•"/>
      <w:lvlJc w:val="left"/>
      <w:pPr>
        <w:ind w:left="2304" w:hanging="360"/>
      </w:pPr>
    </w:lvl>
    <w:lvl w:ilvl="3">
      <w:numFmt w:val="bullet"/>
      <w:lvlText w:val="•"/>
      <w:lvlJc w:val="left"/>
      <w:pPr>
        <w:ind w:left="3216" w:hanging="360"/>
      </w:pPr>
    </w:lvl>
    <w:lvl w:ilvl="4">
      <w:numFmt w:val="bullet"/>
      <w:lvlText w:val="•"/>
      <w:lvlJc w:val="left"/>
      <w:pPr>
        <w:ind w:left="4128" w:hanging="360"/>
      </w:pPr>
    </w:lvl>
    <w:lvl w:ilvl="5">
      <w:numFmt w:val="bullet"/>
      <w:lvlText w:val="•"/>
      <w:lvlJc w:val="left"/>
      <w:pPr>
        <w:ind w:left="5040" w:hanging="360"/>
      </w:pPr>
    </w:lvl>
    <w:lvl w:ilvl="6">
      <w:numFmt w:val="bullet"/>
      <w:lvlText w:val="•"/>
      <w:lvlJc w:val="left"/>
      <w:pPr>
        <w:ind w:left="5952" w:hanging="360"/>
      </w:pPr>
    </w:lvl>
    <w:lvl w:ilvl="7">
      <w:numFmt w:val="bullet"/>
      <w:lvlText w:val="•"/>
      <w:lvlJc w:val="left"/>
      <w:pPr>
        <w:ind w:left="6864" w:hanging="360"/>
      </w:pPr>
    </w:lvl>
    <w:lvl w:ilvl="8">
      <w:numFmt w:val="bullet"/>
      <w:lvlText w:val="•"/>
      <w:lvlJc w:val="left"/>
      <w:pPr>
        <w:ind w:left="7776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ED1"/>
    <w:rsid w:val="00465ED1"/>
    <w:rsid w:val="00DB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9BF9D6D-7F4A-4851-8C46-79C19D06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65ED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465ED1"/>
    <w:pPr>
      <w:ind w:left="119"/>
      <w:outlineLvl w:val="0"/>
    </w:pPr>
    <w:rPr>
      <w:rFonts w:ascii="Book Antiqua" w:hAnsi="Book Antiqua" w:cs="Book Antiqu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65ED1"/>
    <w:pPr>
      <w:ind w:left="839"/>
    </w:pPr>
    <w:rPr>
      <w:rFonts w:ascii="Book Antiqua" w:hAnsi="Book Antiqua" w:cs="Book Antiqua"/>
    </w:rPr>
  </w:style>
  <w:style w:type="character" w:customStyle="1" w:styleId="BodyTextChar">
    <w:name w:val="Body Text Char"/>
    <w:basedOn w:val="DefaultParagraphFont"/>
    <w:link w:val="BodyText"/>
    <w:uiPriority w:val="99"/>
    <w:rsid w:val="00465ED1"/>
    <w:rPr>
      <w:rFonts w:ascii="Book Antiqua" w:eastAsiaTheme="minorEastAsia" w:hAnsi="Book Antiqua" w:cs="Book Antiqua"/>
      <w:sz w:val="24"/>
      <w:szCs w:val="24"/>
    </w:rPr>
  </w:style>
  <w:style w:type="paragraph" w:styleId="ListParagraph">
    <w:name w:val="List Paragraph"/>
    <w:basedOn w:val="Normal"/>
    <w:uiPriority w:val="1"/>
    <w:qFormat/>
    <w:rsid w:val="00465ED1"/>
  </w:style>
  <w:style w:type="paragraph" w:customStyle="1" w:styleId="TableParagraph">
    <w:name w:val="Table Paragraph"/>
    <w:basedOn w:val="Normal"/>
    <w:uiPriority w:val="1"/>
    <w:qFormat/>
    <w:rsid w:val="00465ED1"/>
  </w:style>
  <w:style w:type="character" w:customStyle="1" w:styleId="Heading1Char">
    <w:name w:val="Heading 1 Char"/>
    <w:basedOn w:val="DefaultParagraphFont"/>
    <w:link w:val="Heading1"/>
    <w:uiPriority w:val="1"/>
    <w:rsid w:val="00465ED1"/>
    <w:rPr>
      <w:rFonts w:ascii="Book Antiqua" w:eastAsiaTheme="minorEastAsia" w:hAnsi="Book Antiqua" w:cs="Book Antiqu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nor.gatech.edu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hyperlink" Target="mailto:patmokh@gatech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isabilityservices.gatech.edu/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Hodges, Amy D</dc:creator>
  <cp:keywords/>
  <dc:description/>
  <cp:lastModifiedBy>Hodges, Amy D</cp:lastModifiedBy>
  <cp:revision>1</cp:revision>
  <dcterms:created xsi:type="dcterms:W3CDTF">2016-03-17T12:48:00Z</dcterms:created>
  <dcterms:modified xsi:type="dcterms:W3CDTF">2016-03-17T12:50:00Z</dcterms:modified>
</cp:coreProperties>
</file>