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98" w:rsidRDefault="00BF4698" w:rsidP="00BF4698">
      <w:pPr>
        <w:pStyle w:val="BodyText"/>
        <w:kinsoku w:val="0"/>
        <w:overflowPunct w:val="0"/>
        <w:spacing w:before="37" w:line="321" w:lineRule="exact"/>
        <w:ind w:left="832" w:right="674"/>
        <w:jc w:val="center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CEE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6538</w:t>
      </w:r>
    </w:p>
    <w:p w:rsidR="00BF4698" w:rsidRDefault="00BF4698" w:rsidP="00BF4698">
      <w:pPr>
        <w:pStyle w:val="BodyText"/>
        <w:kinsoku w:val="0"/>
        <w:overflowPunct w:val="0"/>
        <w:spacing w:line="275" w:lineRule="exact"/>
        <w:ind w:left="832" w:right="678"/>
        <w:jc w:val="center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Introduction</w:t>
      </w:r>
      <w:r>
        <w:rPr>
          <w:b/>
          <w:bCs/>
          <w:spacing w:val="-9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to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Non-Destructive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Testing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Forensic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Evaluation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>Structures</w:t>
      </w:r>
    </w:p>
    <w:p w:rsidR="00BF4698" w:rsidRDefault="00BF4698" w:rsidP="00BF4698">
      <w:pPr>
        <w:pStyle w:val="BodyText"/>
        <w:kinsoku w:val="0"/>
        <w:overflowPunct w:val="0"/>
        <w:ind w:left="0"/>
        <w:rPr>
          <w:b/>
          <w:bCs/>
          <w:sz w:val="20"/>
          <w:szCs w:val="20"/>
        </w:rPr>
      </w:pPr>
    </w:p>
    <w:p w:rsidR="00BF4698" w:rsidRDefault="00BF4698" w:rsidP="00BF4698">
      <w:pPr>
        <w:pStyle w:val="BodyText"/>
        <w:kinsoku w:val="0"/>
        <w:overflowPunct w:val="0"/>
        <w:spacing w:before="10"/>
        <w:ind w:left="0"/>
        <w:rPr>
          <w:b/>
          <w:bCs/>
          <w:sz w:val="15"/>
          <w:szCs w:val="1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5"/>
        <w:gridCol w:w="2346"/>
        <w:gridCol w:w="2024"/>
        <w:gridCol w:w="2529"/>
      </w:tblGrid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73"/>
              <w:ind w:left="55"/>
            </w:pPr>
            <w:r>
              <w:rPr>
                <w:b/>
                <w:bCs/>
                <w:spacing w:val="-1"/>
                <w:sz w:val="20"/>
                <w:szCs w:val="20"/>
                <w:u w:val="thick"/>
              </w:rPr>
              <w:t>Instructors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73"/>
              <w:ind w:left="380"/>
            </w:pPr>
            <w:r>
              <w:rPr>
                <w:b/>
                <w:bCs/>
                <w:sz w:val="20"/>
                <w:szCs w:val="20"/>
                <w:u w:val="thick"/>
              </w:rPr>
              <w:t>Office</w:t>
            </w:r>
            <w:r>
              <w:rPr>
                <w:b/>
                <w:bCs/>
                <w:spacing w:val="-11"/>
                <w:sz w:val="20"/>
                <w:szCs w:val="20"/>
                <w:u w:val="thick"/>
              </w:rPr>
              <w:t xml:space="preserve"> </w:t>
            </w:r>
            <w:r>
              <w:rPr>
                <w:b/>
                <w:bCs/>
                <w:sz w:val="20"/>
                <w:szCs w:val="20"/>
                <w:u w:val="thick"/>
              </w:rPr>
              <w:t>Hours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73"/>
              <w:ind w:left="553"/>
            </w:pPr>
            <w:r>
              <w:rPr>
                <w:b/>
                <w:bCs/>
                <w:sz w:val="20"/>
                <w:szCs w:val="20"/>
                <w:u w:val="thick"/>
              </w:rPr>
              <w:t>Office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73"/>
              <w:ind w:left="330"/>
            </w:pPr>
            <w:r>
              <w:rPr>
                <w:b/>
                <w:bCs/>
                <w:spacing w:val="-1"/>
                <w:sz w:val="20"/>
                <w:szCs w:val="20"/>
                <w:u w:val="thick"/>
              </w:rPr>
              <w:t>Email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3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4"/>
              <w:ind w:left="55"/>
            </w:pPr>
            <w:r>
              <w:rPr>
                <w:sz w:val="20"/>
                <w:szCs w:val="20"/>
              </w:rPr>
              <w:t>Prof.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David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Scott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4"/>
              <w:ind w:left="380"/>
            </w:pPr>
            <w:r>
              <w:rPr>
                <w:spacing w:val="1"/>
                <w:sz w:val="20"/>
                <w:szCs w:val="20"/>
              </w:rPr>
              <w:t>Tu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1"/>
                <w:sz w:val="20"/>
                <w:szCs w:val="20"/>
              </w:rPr>
              <w:t>Th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10-11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am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4"/>
              <w:ind w:left="553"/>
            </w:pPr>
            <w:r>
              <w:rPr>
                <w:sz w:val="20"/>
                <w:szCs w:val="20"/>
              </w:rPr>
              <w:t>Mason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5142A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4"/>
              <w:ind w:left="330"/>
            </w:pPr>
            <w:hyperlink r:id="rId5" w:history="1">
              <w:r>
                <w:rPr>
                  <w:color w:val="0000FF"/>
                  <w:spacing w:val="-1"/>
                  <w:sz w:val="20"/>
                  <w:szCs w:val="20"/>
                  <w:u w:val="single"/>
                </w:rPr>
                <w:t>dscott@gatech.edu</w:t>
              </w:r>
            </w:hyperlink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4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6"/>
              <w:ind w:left="55"/>
            </w:pPr>
            <w:r>
              <w:rPr>
                <w:sz w:val="20"/>
                <w:szCs w:val="20"/>
              </w:rPr>
              <w:t>Prof.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Yang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Wang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6"/>
              <w:ind w:left="380"/>
            </w:pPr>
            <w:r>
              <w:rPr>
                <w:sz w:val="20"/>
                <w:szCs w:val="20"/>
              </w:rPr>
              <w:t>M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 pm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6"/>
              <w:ind w:left="553"/>
            </w:pPr>
            <w:r>
              <w:rPr>
                <w:sz w:val="20"/>
                <w:szCs w:val="20"/>
              </w:rPr>
              <w:t>Mason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4160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6"/>
              <w:ind w:left="330"/>
            </w:pPr>
            <w:hyperlink r:id="rId6" w:history="1">
              <w:r>
                <w:rPr>
                  <w:color w:val="0000FF"/>
                  <w:sz w:val="20"/>
                  <w:szCs w:val="20"/>
                  <w:u w:val="single"/>
                </w:rPr>
                <w:t>yang.wang@ce.gatech.edu</w:t>
              </w:r>
            </w:hyperlink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2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6"/>
              <w:ind w:left="55"/>
            </w:pPr>
            <w:r>
              <w:rPr>
                <w:sz w:val="20"/>
                <w:szCs w:val="20"/>
              </w:rPr>
              <w:t>Prof.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Kimberly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Kurtis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6"/>
              <w:ind w:left="380"/>
            </w:pPr>
            <w:r>
              <w:rPr>
                <w:sz w:val="20"/>
                <w:szCs w:val="20"/>
              </w:rPr>
              <w:t>M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 9-10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am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6"/>
              <w:ind w:left="553"/>
            </w:pPr>
            <w:r>
              <w:rPr>
                <w:sz w:val="20"/>
                <w:szCs w:val="20"/>
              </w:rPr>
              <w:t>Mason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4154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6"/>
              <w:ind w:left="330"/>
            </w:pPr>
            <w:hyperlink r:id="rId7" w:history="1">
              <w:r>
                <w:rPr>
                  <w:color w:val="0000FF"/>
                  <w:sz w:val="20"/>
                  <w:szCs w:val="20"/>
                  <w:u w:val="single"/>
                </w:rPr>
                <w:t>kkurtis@ce.gatech.edu</w:t>
              </w:r>
            </w:hyperlink>
          </w:p>
        </w:tc>
      </w:tr>
    </w:tbl>
    <w:p w:rsidR="00BF4698" w:rsidRDefault="00BF4698" w:rsidP="00BF4698">
      <w:pPr>
        <w:pStyle w:val="BodyText"/>
        <w:kinsoku w:val="0"/>
        <w:overflowPunct w:val="0"/>
        <w:spacing w:before="2"/>
        <w:ind w:left="0"/>
        <w:rPr>
          <w:b/>
          <w:bCs/>
          <w:sz w:val="11"/>
          <w:szCs w:val="11"/>
        </w:rPr>
      </w:pPr>
    </w:p>
    <w:p w:rsidR="00BF4698" w:rsidRDefault="00BF4698" w:rsidP="00BF4698">
      <w:pPr>
        <w:pStyle w:val="BodyText"/>
        <w:tabs>
          <w:tab w:val="left" w:pos="2679"/>
        </w:tabs>
        <w:kinsoku w:val="0"/>
        <w:overflowPunct w:val="0"/>
        <w:spacing w:before="72"/>
        <w:rPr>
          <w:spacing w:val="-3"/>
        </w:rPr>
      </w:pPr>
      <w:r>
        <w:rPr>
          <w:b/>
          <w:bCs/>
          <w:spacing w:val="-3"/>
        </w:rPr>
        <w:t>Class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3"/>
        </w:rPr>
        <w:t>Meeting:</w:t>
      </w:r>
      <w:r>
        <w:rPr>
          <w:b/>
          <w:bCs/>
          <w:spacing w:val="-3"/>
        </w:rPr>
        <w:tab/>
      </w:r>
      <w:r>
        <w:rPr>
          <w:spacing w:val="-2"/>
        </w:rPr>
        <w:t>Tu/Th</w:t>
      </w:r>
      <w:r>
        <w:rPr>
          <w:spacing w:val="-5"/>
        </w:rPr>
        <w:t xml:space="preserve"> </w:t>
      </w:r>
      <w:r>
        <w:rPr>
          <w:spacing w:val="-2"/>
        </w:rPr>
        <w:t>3:05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pacing w:val="-2"/>
        </w:rPr>
        <w:t>4:25</w:t>
      </w:r>
      <w:r>
        <w:rPr>
          <w:spacing w:val="-5"/>
        </w:rPr>
        <w:t xml:space="preserve"> </w:t>
      </w:r>
      <w:r>
        <w:rPr>
          <w:spacing w:val="-2"/>
        </w:rPr>
        <w:t>pm,</w:t>
      </w:r>
      <w:r>
        <w:rPr>
          <w:spacing w:val="-5"/>
        </w:rPr>
        <w:t xml:space="preserve"> </w:t>
      </w:r>
      <w:r>
        <w:rPr>
          <w:spacing w:val="-2"/>
        </w:rPr>
        <w:t>Mason</w:t>
      </w:r>
      <w:r>
        <w:rPr>
          <w:spacing w:val="-5"/>
        </w:rPr>
        <w:t xml:space="preserve"> </w:t>
      </w:r>
      <w:r>
        <w:rPr>
          <w:spacing w:val="-3"/>
        </w:rPr>
        <w:t>2117</w:t>
      </w:r>
    </w:p>
    <w:p w:rsidR="00BF4698" w:rsidRDefault="00BF4698" w:rsidP="00BF4698">
      <w:pPr>
        <w:pStyle w:val="BodyText"/>
        <w:kinsoku w:val="0"/>
        <w:overflowPunct w:val="0"/>
        <w:spacing w:before="2"/>
        <w:ind w:left="0"/>
        <w:rPr>
          <w:sz w:val="29"/>
          <w:szCs w:val="29"/>
        </w:rPr>
      </w:pPr>
    </w:p>
    <w:p w:rsidR="00BF4698" w:rsidRDefault="00BF4698" w:rsidP="00BF4698">
      <w:pPr>
        <w:pStyle w:val="Heading1"/>
        <w:kinsoku w:val="0"/>
        <w:overflowPunct w:val="0"/>
        <w:rPr>
          <w:b w:val="0"/>
          <w:bCs w:val="0"/>
          <w:u w:val="none"/>
        </w:rPr>
      </w:pPr>
      <w:r>
        <w:rPr>
          <w:spacing w:val="-3"/>
          <w:u w:val="thick"/>
        </w:rPr>
        <w:t>Prerequisite</w:t>
      </w:r>
      <w:r>
        <w:rPr>
          <w:spacing w:val="-7"/>
          <w:u w:val="thick"/>
        </w:rPr>
        <w:t xml:space="preserve"> </w:t>
      </w:r>
      <w:r>
        <w:rPr>
          <w:spacing w:val="-3"/>
          <w:u w:val="thick"/>
        </w:rPr>
        <w:t>Knowledge:</w:t>
      </w:r>
    </w:p>
    <w:p w:rsidR="00BF4698" w:rsidRDefault="00BF4698" w:rsidP="00BF4698">
      <w:pPr>
        <w:pStyle w:val="BodyText"/>
        <w:kinsoku w:val="0"/>
        <w:overflowPunct w:val="0"/>
        <w:spacing w:before="152" w:line="275" w:lineRule="auto"/>
        <w:ind w:right="48"/>
        <w:rPr>
          <w:spacing w:val="-3"/>
        </w:rPr>
      </w:pPr>
      <w:r>
        <w:rPr>
          <w:spacing w:val="-3"/>
        </w:rPr>
        <w:t>Undergraduate</w:t>
      </w:r>
      <w:r>
        <w:rPr>
          <w:spacing w:val="-5"/>
        </w:rPr>
        <w:t xml:space="preserve"> </w:t>
      </w:r>
      <w:r>
        <w:rPr>
          <w:spacing w:val="-3"/>
        </w:rPr>
        <w:t>mechanics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deformable</w:t>
      </w:r>
      <w:r>
        <w:rPr>
          <w:spacing w:val="-5"/>
        </w:rPr>
        <w:t xml:space="preserve"> </w:t>
      </w:r>
      <w:r>
        <w:rPr>
          <w:spacing w:val="-3"/>
        </w:rPr>
        <w:t>bodies,</w:t>
      </w:r>
      <w:r>
        <w:rPr>
          <w:spacing w:val="-5"/>
        </w:rPr>
        <w:t xml:space="preserve"> </w:t>
      </w:r>
      <w:r>
        <w:rPr>
          <w:spacing w:val="-3"/>
        </w:rPr>
        <w:t>materials</w:t>
      </w:r>
      <w:r>
        <w:rPr>
          <w:spacing w:val="-4"/>
        </w:rPr>
        <w:t xml:space="preserve"> </w:t>
      </w:r>
      <w:r>
        <w:rPr>
          <w:spacing w:val="-3"/>
        </w:rPr>
        <w:t>science,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least</w:t>
      </w:r>
      <w:r>
        <w:rPr>
          <w:spacing w:val="-4"/>
        </w:rPr>
        <w:t xml:space="preserve"> </w:t>
      </w:r>
      <w:r>
        <w:rPr>
          <w:spacing w:val="-2"/>
        </w:rPr>
        <w:t>one</w:t>
      </w:r>
      <w:r>
        <w:rPr>
          <w:spacing w:val="-7"/>
        </w:rPr>
        <w:t xml:space="preserve"> </w:t>
      </w:r>
      <w:r>
        <w:rPr>
          <w:spacing w:val="-2"/>
        </w:rPr>
        <w:t>senior</w:t>
      </w:r>
      <w:r>
        <w:rPr>
          <w:spacing w:val="-4"/>
        </w:rPr>
        <w:t xml:space="preserve"> </w:t>
      </w:r>
      <w:r>
        <w:rPr>
          <w:spacing w:val="-3"/>
        </w:rPr>
        <w:t>level</w:t>
      </w:r>
      <w:r>
        <w:rPr>
          <w:spacing w:val="-4"/>
        </w:rPr>
        <w:t xml:space="preserve"> </w:t>
      </w:r>
      <w:r>
        <w:rPr>
          <w:spacing w:val="-3"/>
        </w:rPr>
        <w:t>civil</w:t>
      </w:r>
      <w:r>
        <w:rPr>
          <w:spacing w:val="94"/>
        </w:rPr>
        <w:t xml:space="preserve"> </w:t>
      </w:r>
      <w:r>
        <w:rPr>
          <w:spacing w:val="-3"/>
        </w:rPr>
        <w:t>engineering</w:t>
      </w:r>
      <w:r>
        <w:rPr>
          <w:spacing w:val="-7"/>
        </w:rPr>
        <w:t xml:space="preserve"> </w:t>
      </w:r>
      <w:r>
        <w:rPr>
          <w:spacing w:val="-3"/>
        </w:rPr>
        <w:t>design</w:t>
      </w:r>
      <w:r>
        <w:rPr>
          <w:spacing w:val="-5"/>
        </w:rPr>
        <w:t xml:space="preserve"> </w:t>
      </w:r>
      <w:r>
        <w:rPr>
          <w:spacing w:val="-3"/>
        </w:rPr>
        <w:t>elective</w:t>
      </w:r>
    </w:p>
    <w:p w:rsidR="00BF4698" w:rsidRDefault="00BF4698" w:rsidP="00BF4698">
      <w:pPr>
        <w:pStyle w:val="BodyText"/>
        <w:kinsoku w:val="0"/>
        <w:overflowPunct w:val="0"/>
        <w:spacing w:before="11"/>
        <w:ind w:left="0"/>
        <w:rPr>
          <w:sz w:val="25"/>
          <w:szCs w:val="25"/>
        </w:rPr>
      </w:pPr>
    </w:p>
    <w:p w:rsidR="00BF4698" w:rsidRDefault="00BF4698" w:rsidP="00BF4698">
      <w:pPr>
        <w:pStyle w:val="Heading1"/>
        <w:kinsoku w:val="0"/>
        <w:overflowPunct w:val="0"/>
        <w:rPr>
          <w:b w:val="0"/>
          <w:bCs w:val="0"/>
          <w:u w:val="none"/>
        </w:rPr>
      </w:pPr>
      <w:r>
        <w:rPr>
          <w:spacing w:val="-3"/>
          <w:u w:val="thick"/>
        </w:rPr>
        <w:t>Required</w:t>
      </w:r>
      <w:r>
        <w:rPr>
          <w:spacing w:val="-5"/>
          <w:u w:val="thick"/>
        </w:rPr>
        <w:t xml:space="preserve"> </w:t>
      </w:r>
      <w:r>
        <w:rPr>
          <w:spacing w:val="-3"/>
          <w:u w:val="thick"/>
        </w:rPr>
        <w:t>Materials:</w:t>
      </w:r>
    </w:p>
    <w:p w:rsidR="00BF4698" w:rsidRDefault="00BF4698" w:rsidP="00BF4698">
      <w:pPr>
        <w:pStyle w:val="BodyText"/>
        <w:kinsoku w:val="0"/>
        <w:overflowPunct w:val="0"/>
        <w:spacing w:before="10"/>
        <w:ind w:left="0"/>
        <w:rPr>
          <w:b/>
          <w:bCs/>
          <w:sz w:val="13"/>
          <w:szCs w:val="13"/>
        </w:rPr>
      </w:pPr>
    </w:p>
    <w:p w:rsidR="00BF4698" w:rsidRDefault="00BF4698" w:rsidP="00BF4698">
      <w:pPr>
        <w:pStyle w:val="BodyText"/>
        <w:kinsoku w:val="0"/>
        <w:overflowPunct w:val="0"/>
        <w:spacing w:before="72" w:line="275" w:lineRule="auto"/>
        <w:ind w:right="48"/>
        <w:rPr>
          <w:spacing w:val="-3"/>
        </w:rPr>
      </w:pPr>
      <w:r>
        <w:rPr>
          <w:spacing w:val="-3"/>
        </w:rPr>
        <w:t>“Report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3"/>
        </w:rPr>
        <w:t>Nondestructive</w:t>
      </w:r>
      <w:r>
        <w:rPr>
          <w:spacing w:val="-5"/>
        </w:rPr>
        <w:t xml:space="preserve"> </w:t>
      </w:r>
      <w:r>
        <w:rPr>
          <w:spacing w:val="-2"/>
        </w:rPr>
        <w:t>Test</w:t>
      </w:r>
      <w:r>
        <w:rPr>
          <w:spacing w:val="-4"/>
        </w:rPr>
        <w:t xml:space="preserve"> </w:t>
      </w:r>
      <w:r>
        <w:rPr>
          <w:spacing w:val="-3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3"/>
        </w:rPr>
        <w:t>Evaluation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Concrete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3"/>
        </w:rPr>
        <w:t>Structures,”</w:t>
      </w:r>
      <w:r>
        <w:rPr>
          <w:spacing w:val="-5"/>
        </w:rPr>
        <w:t xml:space="preserve"> </w:t>
      </w:r>
      <w:r>
        <w:rPr>
          <w:spacing w:val="-2"/>
        </w:rPr>
        <w:t>ACI</w:t>
      </w:r>
      <w:r>
        <w:rPr>
          <w:spacing w:val="-9"/>
        </w:rPr>
        <w:t xml:space="preserve"> </w:t>
      </w:r>
      <w:r>
        <w:rPr>
          <w:spacing w:val="-3"/>
        </w:rPr>
        <w:t>228.2R-13,</w:t>
      </w:r>
      <w:r>
        <w:rPr>
          <w:spacing w:val="86"/>
        </w:rPr>
        <w:t xml:space="preserve"> </w:t>
      </w:r>
      <w:r>
        <w:rPr>
          <w:spacing w:val="-3"/>
        </w:rPr>
        <w:t>American</w:t>
      </w:r>
      <w:r>
        <w:rPr>
          <w:spacing w:val="-5"/>
        </w:rPr>
        <w:t xml:space="preserve"> </w:t>
      </w:r>
      <w:r>
        <w:rPr>
          <w:spacing w:val="-3"/>
        </w:rPr>
        <w:t>Concrete</w:t>
      </w:r>
      <w:r>
        <w:rPr>
          <w:spacing w:val="-5"/>
        </w:rPr>
        <w:t xml:space="preserve"> </w:t>
      </w:r>
      <w:r>
        <w:rPr>
          <w:spacing w:val="-3"/>
        </w:rPr>
        <w:t>Institute, ISBN:</w:t>
      </w:r>
      <w:r>
        <w:rPr>
          <w:spacing w:val="-4"/>
        </w:rPr>
        <w:t xml:space="preserve"> </w:t>
      </w:r>
      <w:r>
        <w:rPr>
          <w:spacing w:val="-3"/>
        </w:rPr>
        <w:t>9780870318207</w:t>
      </w:r>
    </w:p>
    <w:p w:rsidR="00BF4698" w:rsidRDefault="00BF4698" w:rsidP="00BF4698">
      <w:pPr>
        <w:pStyle w:val="BodyText"/>
        <w:kinsoku w:val="0"/>
        <w:overflowPunct w:val="0"/>
        <w:spacing w:before="7"/>
        <w:ind w:left="0"/>
        <w:rPr>
          <w:sz w:val="17"/>
          <w:szCs w:val="17"/>
        </w:rPr>
      </w:pPr>
    </w:p>
    <w:p w:rsidR="00BF4698" w:rsidRDefault="00BF4698" w:rsidP="00BF4698">
      <w:pPr>
        <w:pStyle w:val="BodyText"/>
        <w:kinsoku w:val="0"/>
        <w:overflowPunct w:val="0"/>
        <w:spacing w:line="275" w:lineRule="auto"/>
        <w:ind w:right="48"/>
        <w:rPr>
          <w:color w:val="000000"/>
        </w:rPr>
      </w:pPr>
      <w:r>
        <w:rPr>
          <w:i/>
          <w:iCs/>
          <w:spacing w:val="-3"/>
        </w:rPr>
        <w:t>One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3"/>
        </w:rPr>
        <w:t>procedure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1"/>
        </w:rPr>
        <w:t>to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3"/>
        </w:rPr>
        <w:t>procure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-3"/>
        </w:rPr>
        <w:t>the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3"/>
        </w:rPr>
        <w:t>above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3"/>
        </w:rPr>
        <w:t>document</w:t>
      </w:r>
      <w:r>
        <w:rPr>
          <w:i/>
          <w:iCs/>
          <w:spacing w:val="-4"/>
        </w:rPr>
        <w:t xml:space="preserve"> </w:t>
      </w:r>
      <w:r>
        <w:rPr>
          <w:i/>
          <w:iCs/>
          <w:spacing w:val="-1"/>
        </w:rPr>
        <w:t>is</w:t>
      </w:r>
      <w:r>
        <w:rPr>
          <w:i/>
          <w:iCs/>
          <w:spacing w:val="-4"/>
        </w:rPr>
        <w:t xml:space="preserve"> </w:t>
      </w:r>
      <w:r>
        <w:rPr>
          <w:i/>
          <w:iCs/>
          <w:spacing w:val="-1"/>
        </w:rPr>
        <w:t>to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-3"/>
        </w:rPr>
        <w:t>join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2"/>
        </w:rPr>
        <w:t>ACI</w:t>
      </w:r>
      <w:r>
        <w:rPr>
          <w:i/>
          <w:iCs/>
          <w:spacing w:val="-4"/>
        </w:rPr>
        <w:t xml:space="preserve"> </w:t>
      </w:r>
      <w:r>
        <w:rPr>
          <w:i/>
          <w:iCs/>
          <w:spacing w:val="-2"/>
        </w:rPr>
        <w:t>as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3"/>
        </w:rPr>
        <w:t>student</w:t>
      </w:r>
      <w:r>
        <w:rPr>
          <w:i/>
          <w:iCs/>
          <w:spacing w:val="-4"/>
        </w:rPr>
        <w:t xml:space="preserve"> </w:t>
      </w:r>
      <w:r>
        <w:rPr>
          <w:i/>
          <w:iCs/>
          <w:spacing w:val="-3"/>
        </w:rPr>
        <w:t>member</w:t>
      </w:r>
      <w:r>
        <w:rPr>
          <w:i/>
          <w:iCs/>
          <w:spacing w:val="-4"/>
        </w:rPr>
        <w:t xml:space="preserve"> </w:t>
      </w:r>
      <w:r>
        <w:rPr>
          <w:i/>
          <w:iCs/>
          <w:spacing w:val="-2"/>
        </w:rPr>
        <w:t>(it</w:t>
      </w:r>
      <w:r>
        <w:rPr>
          <w:i/>
          <w:iCs/>
          <w:spacing w:val="-4"/>
        </w:rPr>
        <w:t xml:space="preserve"> </w:t>
      </w:r>
      <w:r>
        <w:rPr>
          <w:i/>
          <w:iCs/>
          <w:spacing w:val="-1"/>
        </w:rPr>
        <w:t>is</w:t>
      </w:r>
      <w:r>
        <w:rPr>
          <w:i/>
          <w:iCs/>
          <w:spacing w:val="-4"/>
        </w:rPr>
        <w:t xml:space="preserve"> </w:t>
      </w:r>
      <w:r>
        <w:rPr>
          <w:i/>
          <w:iCs/>
          <w:spacing w:val="-3"/>
        </w:rPr>
        <w:t>free!),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2"/>
        </w:rPr>
        <w:t>and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2"/>
        </w:rPr>
        <w:t>then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2"/>
        </w:rPr>
        <w:t>buy</w:t>
      </w:r>
      <w:r>
        <w:rPr>
          <w:i/>
          <w:iCs/>
          <w:spacing w:val="90"/>
        </w:rPr>
        <w:t xml:space="preserve"> </w:t>
      </w:r>
      <w:r>
        <w:rPr>
          <w:i/>
          <w:iCs/>
          <w:spacing w:val="-2"/>
        </w:rPr>
        <w:t>the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3"/>
        </w:rPr>
        <w:t>document</w:t>
      </w:r>
      <w:r>
        <w:rPr>
          <w:i/>
          <w:iCs/>
          <w:spacing w:val="-4"/>
        </w:rPr>
        <w:t xml:space="preserve"> </w:t>
      </w:r>
      <w:r>
        <w:rPr>
          <w:i/>
          <w:iCs/>
          <w:spacing w:val="-2"/>
        </w:rPr>
        <w:t>at</w:t>
      </w:r>
      <w:r>
        <w:rPr>
          <w:i/>
          <w:iCs/>
          <w:spacing w:val="-4"/>
        </w:rPr>
        <w:t xml:space="preserve"> </w:t>
      </w:r>
      <w:r>
        <w:rPr>
          <w:i/>
          <w:iCs/>
          <w:spacing w:val="-2"/>
        </w:rPr>
        <w:t>the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3"/>
        </w:rPr>
        <w:t>member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-2"/>
        </w:rPr>
        <w:t>price.</w:t>
      </w:r>
      <w:r>
        <w:rPr>
          <w:i/>
          <w:iCs/>
          <w:spacing w:val="48"/>
        </w:rPr>
        <w:t xml:space="preserve"> </w:t>
      </w:r>
      <w:hyperlink r:id="rId8" w:history="1">
        <w:r>
          <w:rPr>
            <w:i/>
            <w:iCs/>
            <w:color w:val="0000FF"/>
            <w:spacing w:val="-3"/>
            <w:u w:val="single"/>
          </w:rPr>
          <w:t>http://www.concrete.org/Membership/StudentMembership.aspx</w:t>
        </w:r>
      </w:hyperlink>
    </w:p>
    <w:p w:rsidR="00BF4698" w:rsidRDefault="00BF4698" w:rsidP="00BF4698">
      <w:pPr>
        <w:pStyle w:val="BodyText"/>
        <w:kinsoku w:val="0"/>
        <w:overflowPunct w:val="0"/>
        <w:spacing w:before="3"/>
        <w:ind w:left="0"/>
        <w:rPr>
          <w:i/>
          <w:iCs/>
          <w:sz w:val="19"/>
          <w:szCs w:val="19"/>
        </w:rPr>
      </w:pPr>
    </w:p>
    <w:p w:rsidR="00BF4698" w:rsidRDefault="00BF4698" w:rsidP="00BF4698">
      <w:pPr>
        <w:pStyle w:val="BodyText"/>
        <w:kinsoku w:val="0"/>
        <w:overflowPunct w:val="0"/>
        <w:spacing w:before="72" w:line="275" w:lineRule="auto"/>
        <w:ind w:right="48"/>
      </w:pPr>
      <w:r>
        <w:rPr>
          <w:spacing w:val="-3"/>
        </w:rPr>
        <w:t>“Diagnosis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Deterioration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3"/>
        </w:rPr>
        <w:t>Concrete</w:t>
      </w:r>
      <w:r>
        <w:rPr>
          <w:spacing w:val="-5"/>
        </w:rPr>
        <w:t xml:space="preserve"> </w:t>
      </w:r>
      <w:r>
        <w:rPr>
          <w:spacing w:val="-3"/>
        </w:rPr>
        <w:t>Structures,”</w:t>
      </w:r>
      <w:r>
        <w:rPr>
          <w:spacing w:val="-5"/>
        </w:rPr>
        <w:t xml:space="preserve"> </w:t>
      </w:r>
      <w:r>
        <w:rPr>
          <w:spacing w:val="-3"/>
        </w:rPr>
        <w:t>Concrete</w:t>
      </w:r>
      <w:r>
        <w:rPr>
          <w:spacing w:val="-5"/>
        </w:rPr>
        <w:t xml:space="preserve"> </w:t>
      </w:r>
      <w:r>
        <w:rPr>
          <w:spacing w:val="-3"/>
        </w:rPr>
        <w:t>Society</w:t>
      </w:r>
      <w:r>
        <w:rPr>
          <w:spacing w:val="-7"/>
        </w:rPr>
        <w:t xml:space="preserve"> </w:t>
      </w:r>
      <w:r>
        <w:rPr>
          <w:spacing w:val="-3"/>
        </w:rPr>
        <w:t>Technical</w:t>
      </w:r>
      <w:r>
        <w:rPr>
          <w:spacing w:val="-4"/>
        </w:rPr>
        <w:t xml:space="preserve"> </w:t>
      </w:r>
      <w:r>
        <w:rPr>
          <w:spacing w:val="-3"/>
        </w:rPr>
        <w:t>Report</w:t>
      </w:r>
      <w:r>
        <w:rPr>
          <w:spacing w:val="-4"/>
        </w:rPr>
        <w:t xml:space="preserve"> </w:t>
      </w:r>
      <w:r>
        <w:rPr>
          <w:spacing w:val="-3"/>
        </w:rPr>
        <w:t>No.</w:t>
      </w:r>
      <w:r>
        <w:rPr>
          <w:spacing w:val="-5"/>
        </w:rPr>
        <w:t xml:space="preserve"> </w:t>
      </w:r>
      <w:r>
        <w:rPr>
          <w:spacing w:val="-2"/>
        </w:rPr>
        <w:t>54,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104"/>
        </w:rPr>
        <w:t xml:space="preserve"> </w:t>
      </w:r>
      <w:r>
        <w:rPr>
          <w:spacing w:val="-3"/>
        </w:rPr>
        <w:t>Concrete</w:t>
      </w:r>
      <w:r>
        <w:rPr>
          <w:spacing w:val="-5"/>
        </w:rPr>
        <w:t xml:space="preserve"> </w:t>
      </w:r>
      <w:r>
        <w:rPr>
          <w:spacing w:val="-3"/>
        </w:rPr>
        <w:t>Society,</w:t>
      </w:r>
      <w:r>
        <w:rPr>
          <w:spacing w:val="-5"/>
        </w:rPr>
        <w:t xml:space="preserve"> </w:t>
      </w:r>
      <w:r>
        <w:rPr>
          <w:spacing w:val="-3"/>
        </w:rPr>
        <w:t>2000,</w:t>
      </w:r>
      <w:r>
        <w:rPr>
          <w:spacing w:val="-5"/>
        </w:rPr>
        <w:t xml:space="preserve"> </w:t>
      </w:r>
      <w:r>
        <w:rPr>
          <w:spacing w:val="-2"/>
        </w:rPr>
        <w:t>(ISBN</w:t>
      </w:r>
      <w:r>
        <w:rPr>
          <w:spacing w:val="-6"/>
        </w:rPr>
        <w:t xml:space="preserve"> </w:t>
      </w:r>
      <w:r>
        <w:rPr>
          <w:spacing w:val="-3"/>
        </w:rPr>
        <w:t>0-946691-81-8)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i/>
          <w:iCs/>
          <w:spacing w:val="-2"/>
        </w:rPr>
        <w:t>will</w:t>
      </w:r>
      <w:r>
        <w:rPr>
          <w:i/>
          <w:iCs/>
          <w:spacing w:val="-4"/>
        </w:rPr>
        <w:t xml:space="preserve"> </w:t>
      </w:r>
      <w:r>
        <w:rPr>
          <w:i/>
          <w:iCs/>
          <w:spacing w:val="-2"/>
        </w:rPr>
        <w:t>be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2"/>
        </w:rPr>
        <w:t>posted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1"/>
        </w:rPr>
        <w:t>to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3"/>
        </w:rPr>
        <w:t>T-Square</w:t>
      </w:r>
    </w:p>
    <w:p w:rsidR="00BF4698" w:rsidRDefault="00BF4698" w:rsidP="00BF4698">
      <w:pPr>
        <w:pStyle w:val="BodyText"/>
        <w:kinsoku w:val="0"/>
        <w:overflowPunct w:val="0"/>
        <w:spacing w:before="5"/>
        <w:ind w:left="0"/>
        <w:rPr>
          <w:i/>
          <w:iCs/>
          <w:sz w:val="17"/>
          <w:szCs w:val="17"/>
        </w:rPr>
      </w:pPr>
    </w:p>
    <w:p w:rsidR="00BF4698" w:rsidRDefault="00BF4698" w:rsidP="00BF4698">
      <w:pPr>
        <w:pStyle w:val="BodyText"/>
        <w:kinsoku w:val="0"/>
        <w:overflowPunct w:val="0"/>
        <w:spacing w:line="277" w:lineRule="auto"/>
        <w:ind w:right="48"/>
      </w:pPr>
      <w:r>
        <w:rPr>
          <w:spacing w:val="-3"/>
        </w:rPr>
        <w:t>“Guide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3"/>
        </w:rPr>
        <w:t>Conducting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Visual</w:t>
      </w:r>
      <w:r>
        <w:rPr>
          <w:spacing w:val="-4"/>
        </w:rPr>
        <w:t xml:space="preserve"> </w:t>
      </w:r>
      <w:r>
        <w:rPr>
          <w:spacing w:val="-3"/>
        </w:rPr>
        <w:t>Inspection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Concrete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3"/>
        </w:rPr>
        <w:t>Service,”</w:t>
      </w:r>
      <w:r>
        <w:rPr>
          <w:spacing w:val="-5"/>
        </w:rPr>
        <w:t xml:space="preserve"> </w:t>
      </w:r>
      <w:r>
        <w:rPr>
          <w:spacing w:val="-2"/>
        </w:rPr>
        <w:t>ACI</w:t>
      </w:r>
      <w:r>
        <w:rPr>
          <w:spacing w:val="-9"/>
        </w:rPr>
        <w:t xml:space="preserve"> </w:t>
      </w:r>
      <w:r>
        <w:rPr>
          <w:spacing w:val="-2"/>
        </w:rPr>
        <w:t>201.1R-08,</w:t>
      </w:r>
      <w:r>
        <w:t xml:space="preserve"> </w:t>
      </w:r>
      <w:r>
        <w:rPr>
          <w:spacing w:val="-1"/>
        </w:rPr>
        <w:t>American</w:t>
      </w:r>
      <w:r>
        <w:t xml:space="preserve"> </w:t>
      </w:r>
      <w:r>
        <w:rPr>
          <w:spacing w:val="-1"/>
        </w:rPr>
        <w:t>Concrete</w:t>
      </w:r>
      <w:r>
        <w:rPr>
          <w:spacing w:val="100"/>
        </w:rPr>
        <w:t xml:space="preserve"> </w:t>
      </w:r>
      <w:r>
        <w:rPr>
          <w:spacing w:val="-1"/>
        </w:rPr>
        <w:t>Institute</w:t>
      </w:r>
      <w:r>
        <w:t xml:space="preserve"> – </w:t>
      </w:r>
      <w:r>
        <w:rPr>
          <w:i/>
          <w:iCs/>
          <w:spacing w:val="-1"/>
        </w:rPr>
        <w:t>will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 xml:space="preserve">be </w:t>
      </w:r>
      <w:r>
        <w:rPr>
          <w:i/>
          <w:iCs/>
          <w:spacing w:val="-1"/>
        </w:rPr>
        <w:t>posted</w:t>
      </w:r>
      <w:r>
        <w:rPr>
          <w:i/>
          <w:iCs/>
        </w:rPr>
        <w:t xml:space="preserve"> to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T-Square</w:t>
      </w:r>
    </w:p>
    <w:p w:rsidR="00BF4698" w:rsidRDefault="00BF4698" w:rsidP="00BF4698">
      <w:pPr>
        <w:pStyle w:val="BodyText"/>
        <w:kinsoku w:val="0"/>
        <w:overflowPunct w:val="0"/>
        <w:spacing w:before="3"/>
        <w:ind w:left="0"/>
        <w:rPr>
          <w:i/>
          <w:iCs/>
          <w:sz w:val="17"/>
          <w:szCs w:val="17"/>
        </w:rPr>
      </w:pPr>
    </w:p>
    <w:p w:rsidR="00BF4698" w:rsidRDefault="00BF4698" w:rsidP="00BF4698">
      <w:pPr>
        <w:pStyle w:val="BodyText"/>
        <w:kinsoku w:val="0"/>
        <w:overflowPunct w:val="0"/>
        <w:spacing w:line="275" w:lineRule="auto"/>
        <w:ind w:right="48"/>
      </w:pPr>
      <w:r>
        <w:rPr>
          <w:spacing w:val="-3"/>
        </w:rPr>
        <w:t>“Guide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3"/>
        </w:rPr>
        <w:t>Evaluation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Concrete</w:t>
      </w:r>
      <w:r>
        <w:rPr>
          <w:spacing w:val="-5"/>
        </w:rPr>
        <w:t xml:space="preserve"> </w:t>
      </w:r>
      <w:r>
        <w:rPr>
          <w:spacing w:val="-3"/>
        </w:rPr>
        <w:t>Structures</w:t>
      </w:r>
      <w:r>
        <w:rPr>
          <w:spacing w:val="-4"/>
        </w:rPr>
        <w:t xml:space="preserve"> </w:t>
      </w:r>
      <w:r>
        <w:rPr>
          <w:spacing w:val="-2"/>
        </w:rPr>
        <w:t>Before</w:t>
      </w:r>
      <w:r>
        <w:rPr>
          <w:spacing w:val="-5"/>
        </w:rPr>
        <w:t xml:space="preserve"> </w:t>
      </w:r>
      <w:r>
        <w:rPr>
          <w:spacing w:val="-3"/>
        </w:rPr>
        <w:t>Rehabilitation,”</w:t>
      </w:r>
      <w:r>
        <w:rPr>
          <w:spacing w:val="-5"/>
        </w:rPr>
        <w:t xml:space="preserve"> </w:t>
      </w:r>
      <w:r>
        <w:rPr>
          <w:spacing w:val="-2"/>
        </w:rPr>
        <w:t>ACI</w:t>
      </w:r>
      <w:r>
        <w:rPr>
          <w:spacing w:val="-9"/>
        </w:rPr>
        <w:t xml:space="preserve"> </w:t>
      </w:r>
      <w:r>
        <w:rPr>
          <w:spacing w:val="-3"/>
        </w:rPr>
        <w:t>364.1</w:t>
      </w:r>
      <w:r>
        <w:rPr>
          <w:spacing w:val="-2"/>
        </w:rPr>
        <w:t xml:space="preserve"> </w:t>
      </w:r>
      <w:r>
        <w:rPr>
          <w:spacing w:val="-3"/>
        </w:rPr>
        <w:t>R-07,</w:t>
      </w:r>
      <w:r>
        <w:rPr>
          <w:spacing w:val="-5"/>
        </w:rPr>
        <w:t xml:space="preserve"> </w:t>
      </w:r>
      <w:r>
        <w:rPr>
          <w:spacing w:val="-3"/>
        </w:rPr>
        <w:t>American</w:t>
      </w:r>
      <w:r>
        <w:rPr>
          <w:spacing w:val="-5"/>
        </w:rPr>
        <w:t xml:space="preserve"> </w:t>
      </w:r>
      <w:r>
        <w:rPr>
          <w:spacing w:val="-3"/>
        </w:rPr>
        <w:t>Concrete</w:t>
      </w:r>
      <w:r>
        <w:rPr>
          <w:spacing w:val="98"/>
        </w:rPr>
        <w:t xml:space="preserve"> </w:t>
      </w:r>
      <w:r>
        <w:rPr>
          <w:spacing w:val="-3"/>
        </w:rPr>
        <w:t>Institute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i/>
          <w:iCs/>
        </w:rPr>
        <w:t>will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 xml:space="preserve">be </w:t>
      </w:r>
      <w:r>
        <w:rPr>
          <w:i/>
          <w:iCs/>
          <w:spacing w:val="-1"/>
        </w:rPr>
        <w:t>posted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to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T-Square</w:t>
      </w:r>
    </w:p>
    <w:p w:rsidR="00BF4698" w:rsidRDefault="00BF4698" w:rsidP="00BF4698">
      <w:pPr>
        <w:pStyle w:val="BodyText"/>
        <w:kinsoku w:val="0"/>
        <w:overflowPunct w:val="0"/>
        <w:spacing w:before="7"/>
        <w:ind w:left="0"/>
        <w:rPr>
          <w:i/>
          <w:iCs/>
          <w:sz w:val="17"/>
          <w:szCs w:val="17"/>
        </w:rPr>
      </w:pPr>
    </w:p>
    <w:p w:rsidR="00BF4698" w:rsidRDefault="00BF4698" w:rsidP="00BF4698">
      <w:pPr>
        <w:pStyle w:val="BodyText"/>
        <w:kinsoku w:val="0"/>
        <w:overflowPunct w:val="0"/>
        <w:spacing w:line="276" w:lineRule="auto"/>
        <w:ind w:right="48"/>
        <w:rPr>
          <w:color w:val="000000"/>
          <w:sz w:val="20"/>
          <w:szCs w:val="20"/>
        </w:rPr>
      </w:pPr>
      <w:r>
        <w:rPr>
          <w:spacing w:val="-3"/>
          <w:u w:val="single"/>
        </w:rPr>
        <w:t>Handbook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spacing w:val="-3"/>
          <w:u w:val="single"/>
        </w:rPr>
        <w:t>Analytical</w:t>
      </w:r>
      <w:r>
        <w:rPr>
          <w:spacing w:val="-4"/>
          <w:u w:val="single"/>
        </w:rPr>
        <w:t xml:space="preserve"> </w:t>
      </w:r>
      <w:r>
        <w:rPr>
          <w:spacing w:val="-3"/>
          <w:u w:val="single"/>
        </w:rPr>
        <w:t>Techniques</w:t>
      </w:r>
      <w:r>
        <w:rPr>
          <w:spacing w:val="-5"/>
          <w:u w:val="single"/>
        </w:rPr>
        <w:t xml:space="preserve"> </w:t>
      </w:r>
      <w:r>
        <w:rPr>
          <w:spacing w:val="-1"/>
          <w:u w:val="single"/>
        </w:rPr>
        <w:t>in</w:t>
      </w:r>
      <w:r>
        <w:rPr>
          <w:spacing w:val="-5"/>
          <w:u w:val="single"/>
        </w:rPr>
        <w:t xml:space="preserve"> </w:t>
      </w:r>
      <w:r>
        <w:rPr>
          <w:spacing w:val="-3"/>
          <w:u w:val="single"/>
        </w:rPr>
        <w:t>Concrete</w:t>
      </w:r>
      <w:r>
        <w:rPr>
          <w:spacing w:val="-5"/>
          <w:u w:val="single"/>
        </w:rPr>
        <w:t xml:space="preserve"> </w:t>
      </w:r>
      <w:r>
        <w:rPr>
          <w:spacing w:val="-3"/>
          <w:u w:val="single"/>
        </w:rPr>
        <w:t>Science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and</w:t>
      </w:r>
      <w:r>
        <w:rPr>
          <w:spacing w:val="-5"/>
          <w:u w:val="single"/>
        </w:rPr>
        <w:t xml:space="preserve"> </w:t>
      </w:r>
      <w:r>
        <w:rPr>
          <w:spacing w:val="-3"/>
          <w:u w:val="single"/>
        </w:rPr>
        <w:t>Technology</w:t>
      </w:r>
      <w:r>
        <w:rPr>
          <w:spacing w:val="-3"/>
        </w:rPr>
        <w:t xml:space="preserve">, </w:t>
      </w:r>
      <w:r>
        <w:rPr>
          <w:spacing w:val="-1"/>
        </w:rPr>
        <w:t>VS</w:t>
      </w:r>
      <w:r>
        <w:rPr>
          <w:spacing w:val="-5"/>
        </w:rPr>
        <w:t xml:space="preserve"> </w:t>
      </w:r>
      <w:r>
        <w:rPr>
          <w:spacing w:val="-3"/>
        </w:rPr>
        <w:t>Ramachandran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JJ</w:t>
      </w:r>
      <w:r>
        <w:rPr>
          <w:spacing w:val="86"/>
        </w:rPr>
        <w:t xml:space="preserve"> </w:t>
      </w:r>
      <w:r>
        <w:rPr>
          <w:spacing w:val="-3"/>
        </w:rPr>
        <w:t>Beaudoin</w:t>
      </w:r>
      <w:r>
        <w:rPr>
          <w:spacing w:val="-5"/>
        </w:rPr>
        <w:t xml:space="preserve"> </w:t>
      </w:r>
      <w:r>
        <w:rPr>
          <w:spacing w:val="-2"/>
        </w:rPr>
        <w:t>(Eds),</w:t>
      </w:r>
      <w:r>
        <w:rPr>
          <w:spacing w:val="-5"/>
        </w:rPr>
        <w:t xml:space="preserve"> </w:t>
      </w:r>
      <w:r>
        <w:rPr>
          <w:spacing w:val="-3"/>
        </w:rPr>
        <w:t>William</w:t>
      </w:r>
      <w:r>
        <w:rPr>
          <w:spacing w:val="-9"/>
        </w:rPr>
        <w:t xml:space="preserve"> </w:t>
      </w:r>
      <w:r>
        <w:rPr>
          <w:spacing w:val="-3"/>
        </w:rPr>
        <w:t>Andrews</w:t>
      </w:r>
      <w:r>
        <w:rPr>
          <w:spacing w:val="-4"/>
        </w:rPr>
        <w:t xml:space="preserve"> </w:t>
      </w:r>
      <w:r>
        <w:rPr>
          <w:spacing w:val="-3"/>
        </w:rPr>
        <w:t>Pub/Noyes,</w:t>
      </w:r>
      <w:r>
        <w:rPr>
          <w:spacing w:val="-5"/>
        </w:rPr>
        <w:t xml:space="preserve"> </w:t>
      </w:r>
      <w:r>
        <w:rPr>
          <w:spacing w:val="-3"/>
        </w:rPr>
        <w:t>2001</w:t>
      </w:r>
      <w:r>
        <w:t xml:space="preserve"> </w:t>
      </w:r>
      <w:r>
        <w:rPr>
          <w:spacing w:val="46"/>
        </w:rPr>
        <w:t xml:space="preserve"> </w:t>
      </w:r>
      <w:r>
        <w:rPr>
          <w:i/>
          <w:iCs/>
          <w:spacing w:val="-2"/>
        </w:rPr>
        <w:t>Available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-2"/>
        </w:rPr>
        <w:t>free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-3"/>
        </w:rPr>
        <w:t>online:</w:t>
      </w:r>
      <w:r>
        <w:rPr>
          <w:i/>
          <w:iCs/>
        </w:rPr>
        <w:t xml:space="preserve"> </w:t>
      </w:r>
      <w:r>
        <w:rPr>
          <w:i/>
          <w:iCs/>
          <w:color w:val="0000FF"/>
          <w:w w:val="99"/>
          <w:sz w:val="20"/>
          <w:szCs w:val="20"/>
        </w:rPr>
        <w:t xml:space="preserve"> </w:t>
      </w:r>
      <w:hyperlink r:id="rId9" w:history="1">
        <w:r>
          <w:rPr>
            <w:i/>
            <w:iCs/>
            <w:color w:val="0000FF"/>
            <w:spacing w:val="-2"/>
            <w:w w:val="95"/>
            <w:sz w:val="20"/>
            <w:szCs w:val="20"/>
            <w:u w:val="single"/>
          </w:rPr>
          <w:t>http://www.knovel.com.prx.library.gatech.edu/web/portal/browse/display?_EXT_KNOVEL_DISPLAY_bookid=265</w:t>
        </w:r>
      </w:hyperlink>
    </w:p>
    <w:p w:rsidR="00BF4698" w:rsidRDefault="00BF4698" w:rsidP="00BF4698">
      <w:pPr>
        <w:pStyle w:val="BodyText"/>
        <w:kinsoku w:val="0"/>
        <w:overflowPunct w:val="0"/>
        <w:spacing w:before="1"/>
        <w:ind w:left="0"/>
        <w:rPr>
          <w:i/>
          <w:iCs/>
          <w:sz w:val="19"/>
          <w:szCs w:val="19"/>
        </w:rPr>
      </w:pPr>
    </w:p>
    <w:p w:rsidR="00BF4698" w:rsidRDefault="00BF4698" w:rsidP="00BF4698">
      <w:pPr>
        <w:pStyle w:val="BodyText"/>
        <w:kinsoku w:val="0"/>
        <w:overflowPunct w:val="0"/>
        <w:spacing w:before="72" w:line="276" w:lineRule="auto"/>
        <w:ind w:right="48"/>
        <w:rPr>
          <w:color w:val="000000"/>
          <w:sz w:val="20"/>
          <w:szCs w:val="20"/>
        </w:rPr>
      </w:pPr>
      <w:r>
        <w:t>D</w:t>
      </w:r>
      <w:r>
        <w:rPr>
          <w:spacing w:val="-1"/>
        </w:rPr>
        <w:t xml:space="preserve"> </w:t>
      </w:r>
      <w:r>
        <w:t xml:space="preserve">. Huston, </w:t>
      </w:r>
      <w:r>
        <w:rPr>
          <w:spacing w:val="-1"/>
          <w:u w:val="single"/>
        </w:rPr>
        <w:t>Structural</w:t>
      </w:r>
      <w:r>
        <w:rPr>
          <w:spacing w:val="1"/>
          <w:u w:val="single"/>
        </w:rPr>
        <w:t xml:space="preserve"> </w:t>
      </w:r>
      <w:r>
        <w:rPr>
          <w:spacing w:val="-1"/>
          <w:u w:val="single"/>
        </w:rPr>
        <w:t>Sensing,</w:t>
      </w:r>
      <w:r>
        <w:rPr>
          <w:u w:val="single"/>
        </w:rPr>
        <w:t xml:space="preserve"> </w:t>
      </w:r>
      <w:r>
        <w:rPr>
          <w:spacing w:val="-1"/>
          <w:u w:val="single"/>
        </w:rPr>
        <w:t>Health</w:t>
      </w:r>
      <w:r>
        <w:rPr>
          <w:u w:val="single"/>
        </w:rPr>
        <w:t xml:space="preserve"> </w:t>
      </w:r>
      <w:r>
        <w:rPr>
          <w:spacing w:val="-1"/>
          <w:u w:val="single"/>
        </w:rPr>
        <w:t>Monitoring,</w:t>
      </w:r>
      <w:r>
        <w:rPr>
          <w:u w:val="single"/>
        </w:rPr>
        <w:t xml:space="preserve"> </w:t>
      </w:r>
      <w:r>
        <w:rPr>
          <w:spacing w:val="-1"/>
          <w:u w:val="single"/>
        </w:rPr>
        <w:t>and</w:t>
      </w:r>
      <w:r>
        <w:rPr>
          <w:u w:val="single"/>
        </w:rPr>
        <w:t xml:space="preserve"> </w:t>
      </w:r>
      <w:r>
        <w:rPr>
          <w:spacing w:val="-1"/>
          <w:u w:val="single"/>
        </w:rPr>
        <w:t>Performance</w:t>
      </w:r>
      <w:r>
        <w:rPr>
          <w:u w:val="single"/>
        </w:rPr>
        <w:t xml:space="preserve"> </w:t>
      </w:r>
      <w:r>
        <w:rPr>
          <w:spacing w:val="-1"/>
          <w:u w:val="single"/>
        </w:rPr>
        <w:t>Evaluation,</w:t>
      </w:r>
      <w:r>
        <w:rPr>
          <w:spacing w:val="-3"/>
          <w:u w:val="single"/>
        </w:rPr>
        <w:t xml:space="preserve"> </w:t>
      </w:r>
      <w:r>
        <w:rPr>
          <w:spacing w:val="-1"/>
        </w:rPr>
        <w:t>Taylor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Francis,</w:t>
      </w:r>
      <w:r>
        <w:t xml:space="preserve"> 2010</w:t>
      </w:r>
      <w:r>
        <w:rPr>
          <w:spacing w:val="55"/>
        </w:rPr>
        <w:t xml:space="preserve"> </w:t>
      </w:r>
      <w:r>
        <w:rPr>
          <w:spacing w:val="-1"/>
        </w:rPr>
        <w:t>(ISBN 978-0-7503-0919-6).</w:t>
      </w:r>
      <w:r>
        <w:t xml:space="preserve"> </w:t>
      </w:r>
      <w:r>
        <w:rPr>
          <w:spacing w:val="55"/>
        </w:rPr>
        <w:t xml:space="preserve"> </w:t>
      </w:r>
      <w:r>
        <w:rPr>
          <w:i/>
          <w:iCs/>
          <w:spacing w:val="-1"/>
        </w:rPr>
        <w:t>Available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free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online:</w:t>
      </w:r>
      <w:r>
        <w:rPr>
          <w:i/>
          <w:iCs/>
        </w:rPr>
        <w:t xml:space="preserve"> </w:t>
      </w:r>
      <w:r>
        <w:rPr>
          <w:i/>
          <w:iCs/>
          <w:color w:val="0000FF"/>
          <w:w w:val="99"/>
          <w:sz w:val="20"/>
          <w:szCs w:val="20"/>
        </w:rPr>
        <w:t xml:space="preserve"> </w:t>
      </w:r>
      <w:hyperlink r:id="rId10" w:history="1">
        <w:r>
          <w:rPr>
            <w:i/>
            <w:iCs/>
            <w:color w:val="0000FF"/>
            <w:sz w:val="20"/>
            <w:szCs w:val="20"/>
            <w:u w:val="single"/>
          </w:rPr>
          <w:t>http://www.crcnetbase.com.prx.library.gatech.edu/isbn/9781420012354</w:t>
        </w:r>
        <w:r>
          <w:rPr>
            <w:i/>
            <w:iCs/>
            <w:color w:val="000000"/>
            <w:sz w:val="20"/>
            <w:szCs w:val="20"/>
          </w:rPr>
          <w:t>.</w:t>
        </w:r>
      </w:hyperlink>
    </w:p>
    <w:p w:rsidR="00BF4698" w:rsidRDefault="00BF4698" w:rsidP="00BF4698">
      <w:pPr>
        <w:pStyle w:val="BodyText"/>
        <w:kinsoku w:val="0"/>
        <w:overflowPunct w:val="0"/>
        <w:spacing w:before="11"/>
        <w:ind w:left="0"/>
        <w:rPr>
          <w:i/>
          <w:iCs/>
          <w:sz w:val="15"/>
          <w:szCs w:val="15"/>
        </w:rPr>
      </w:pPr>
    </w:p>
    <w:p w:rsidR="00BF4698" w:rsidRDefault="00BF4698" w:rsidP="00BF4698">
      <w:pPr>
        <w:pStyle w:val="BodyText"/>
        <w:kinsoku w:val="0"/>
        <w:overflowPunct w:val="0"/>
        <w:spacing w:before="82" w:line="273" w:lineRule="auto"/>
        <w:ind w:right="48"/>
        <w:rPr>
          <w:color w:val="000000"/>
        </w:rPr>
      </w:pPr>
      <w:r>
        <w:rPr>
          <w:spacing w:val="-2"/>
        </w:rPr>
        <w:t>R.</w:t>
      </w:r>
      <w:r>
        <w:rPr>
          <w:spacing w:val="-6"/>
        </w:rPr>
        <w:t xml:space="preserve"> </w:t>
      </w:r>
      <w:r>
        <w:rPr>
          <w:spacing w:val="-3"/>
        </w:rPr>
        <w:t>Ratay,</w:t>
      </w:r>
      <w:r>
        <w:rPr>
          <w:spacing w:val="-5"/>
        </w:rPr>
        <w:t xml:space="preserve"> </w:t>
      </w:r>
      <w:r>
        <w:rPr>
          <w:spacing w:val="-3"/>
          <w:u w:val="single"/>
        </w:rPr>
        <w:t>Forensic</w:t>
      </w:r>
      <w:r>
        <w:rPr>
          <w:spacing w:val="-5"/>
          <w:u w:val="single"/>
        </w:rPr>
        <w:t xml:space="preserve"> </w:t>
      </w:r>
      <w:r>
        <w:rPr>
          <w:spacing w:val="-3"/>
          <w:u w:val="single"/>
        </w:rPr>
        <w:t>Structural</w:t>
      </w:r>
      <w:r>
        <w:rPr>
          <w:spacing w:val="-4"/>
          <w:u w:val="single"/>
        </w:rPr>
        <w:t xml:space="preserve"> </w:t>
      </w:r>
      <w:r>
        <w:rPr>
          <w:spacing w:val="-3"/>
          <w:u w:val="single"/>
        </w:rPr>
        <w:t>Engineering</w:t>
      </w:r>
      <w:r>
        <w:rPr>
          <w:spacing w:val="-7"/>
          <w:u w:val="single"/>
        </w:rPr>
        <w:t xml:space="preserve"> </w:t>
      </w:r>
      <w:r>
        <w:rPr>
          <w:spacing w:val="-3"/>
          <w:u w:val="single"/>
        </w:rPr>
        <w:t>Handbook</w:t>
      </w:r>
      <w:r>
        <w:rPr>
          <w:spacing w:val="-3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2</w:t>
      </w:r>
      <w:r>
        <w:rPr>
          <w:spacing w:val="-1"/>
          <w:position w:val="10"/>
          <w:sz w:val="14"/>
          <w:szCs w:val="14"/>
        </w:rPr>
        <w:t>nd</w:t>
      </w:r>
      <w:r>
        <w:rPr>
          <w:spacing w:val="15"/>
          <w:position w:val="10"/>
          <w:sz w:val="14"/>
          <w:szCs w:val="14"/>
        </w:rPr>
        <w:t xml:space="preserve"> </w:t>
      </w:r>
      <w:r>
        <w:rPr>
          <w:spacing w:val="-3"/>
        </w:rPr>
        <w:t>Edition,</w:t>
      </w:r>
      <w:r>
        <w:rPr>
          <w:spacing w:val="-5"/>
        </w:rPr>
        <w:t xml:space="preserve"> </w:t>
      </w:r>
      <w:r>
        <w:rPr>
          <w:spacing w:val="-3"/>
        </w:rPr>
        <w:t>McGraw-Hill,</w:t>
      </w:r>
      <w:r>
        <w:rPr>
          <w:spacing w:val="-6"/>
        </w:rPr>
        <w:t xml:space="preserve"> </w:t>
      </w:r>
      <w:r>
        <w:rPr>
          <w:spacing w:val="-3"/>
        </w:rPr>
        <w:t>2009</w:t>
      </w:r>
      <w:r>
        <w:rPr>
          <w:spacing w:val="-5"/>
        </w:rPr>
        <w:t xml:space="preserve"> </w:t>
      </w:r>
      <w:r>
        <w:rPr>
          <w:spacing w:val="-3"/>
        </w:rPr>
        <w:t>(ISBN</w:t>
      </w:r>
      <w:r>
        <w:rPr>
          <w:spacing w:val="-6"/>
        </w:rPr>
        <w:t xml:space="preserve"> </w:t>
      </w:r>
      <w:r>
        <w:t>978-</w:t>
      </w:r>
      <w:r>
        <w:rPr>
          <w:spacing w:val="98"/>
        </w:rPr>
        <w:t xml:space="preserve"> </w:t>
      </w:r>
      <w:r>
        <w:rPr>
          <w:spacing w:val="-1"/>
        </w:rPr>
        <w:t>0071498845).</w:t>
      </w:r>
      <w:r>
        <w:t xml:space="preserve"> </w:t>
      </w:r>
      <w:r>
        <w:rPr>
          <w:spacing w:val="55"/>
        </w:rPr>
        <w:t xml:space="preserve"> </w:t>
      </w:r>
      <w:r>
        <w:rPr>
          <w:i/>
          <w:iCs/>
          <w:spacing w:val="-1"/>
        </w:rPr>
        <w:t>Available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free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online:</w:t>
      </w:r>
      <w:r>
        <w:rPr>
          <w:i/>
          <w:iCs/>
        </w:rPr>
        <w:t xml:space="preserve"> </w:t>
      </w:r>
      <w:r>
        <w:rPr>
          <w:i/>
          <w:iCs/>
          <w:color w:val="0000FF"/>
          <w:w w:val="99"/>
          <w:sz w:val="18"/>
          <w:szCs w:val="18"/>
        </w:rPr>
        <w:t xml:space="preserve"> </w:t>
      </w:r>
      <w:hyperlink r:id="rId11" w:history="1">
        <w:r>
          <w:rPr>
            <w:i/>
            <w:iCs/>
            <w:color w:val="0000FF"/>
            <w:spacing w:val="-1"/>
            <w:sz w:val="18"/>
            <w:szCs w:val="18"/>
            <w:u w:val="single"/>
          </w:rPr>
          <w:t>http://site.ebrary.com.prx.library.gatech.edu/lib/gatech/docDetail.action?docID=10355318</w:t>
        </w:r>
        <w:r>
          <w:rPr>
            <w:i/>
            <w:iCs/>
            <w:color w:val="000000"/>
            <w:spacing w:val="-1"/>
          </w:rPr>
          <w:t>.</w:t>
        </w:r>
      </w:hyperlink>
    </w:p>
    <w:p w:rsidR="00BF4698" w:rsidRDefault="00BF4698" w:rsidP="00BF4698">
      <w:pPr>
        <w:pStyle w:val="BodyText"/>
        <w:kinsoku w:val="0"/>
        <w:overflowPunct w:val="0"/>
        <w:spacing w:before="6"/>
        <w:ind w:left="0"/>
        <w:rPr>
          <w:i/>
          <w:iCs/>
          <w:sz w:val="11"/>
          <w:szCs w:val="11"/>
        </w:rPr>
      </w:pPr>
    </w:p>
    <w:p w:rsidR="00BF4698" w:rsidRDefault="00BF4698" w:rsidP="00BF4698">
      <w:pPr>
        <w:pStyle w:val="BodyText"/>
        <w:kinsoku w:val="0"/>
        <w:overflowPunct w:val="0"/>
        <w:spacing w:before="72"/>
      </w:pPr>
      <w:r>
        <w:rPr>
          <w:i/>
          <w:iCs/>
        </w:rPr>
        <w:t xml:space="preserve">Other </w:t>
      </w:r>
      <w:r>
        <w:rPr>
          <w:i/>
          <w:iCs/>
          <w:spacing w:val="-1"/>
        </w:rPr>
        <w:t>books/articles</w:t>
      </w:r>
      <w:r>
        <w:rPr>
          <w:i/>
          <w:iCs/>
        </w:rPr>
        <w:t xml:space="preserve"> as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assigned</w:t>
      </w:r>
    </w:p>
    <w:p w:rsidR="00BF4698" w:rsidRDefault="00BF4698" w:rsidP="00BF4698">
      <w:pPr>
        <w:pStyle w:val="BodyText"/>
        <w:kinsoku w:val="0"/>
        <w:overflowPunct w:val="0"/>
        <w:spacing w:before="72"/>
        <w:sectPr w:rsidR="00BF4698">
          <w:footerReference w:type="default" r:id="rId12"/>
          <w:pgSz w:w="12240" w:h="15840"/>
          <w:pgMar w:top="1400" w:right="1440" w:bottom="1200" w:left="1280" w:header="0" w:footer="1017" w:gutter="0"/>
          <w:pgNumType w:start="1"/>
          <w:cols w:space="720" w:equalWidth="0">
            <w:col w:w="9520"/>
          </w:cols>
          <w:noEndnote/>
        </w:sectPr>
      </w:pPr>
    </w:p>
    <w:p w:rsidR="00BF4698" w:rsidRDefault="00BF4698" w:rsidP="00BF4698">
      <w:pPr>
        <w:pStyle w:val="Heading1"/>
        <w:kinsoku w:val="0"/>
        <w:overflowPunct w:val="0"/>
        <w:spacing w:before="58"/>
        <w:ind w:left="120"/>
        <w:rPr>
          <w:b w:val="0"/>
          <w:bCs w:val="0"/>
          <w:u w:val="none"/>
        </w:rPr>
      </w:pPr>
      <w:r>
        <w:rPr>
          <w:spacing w:val="-3"/>
          <w:u w:val="thick"/>
        </w:rPr>
        <w:lastRenderedPageBreak/>
        <w:t>Course</w:t>
      </w:r>
      <w:r>
        <w:rPr>
          <w:spacing w:val="-5"/>
          <w:u w:val="thick"/>
        </w:rPr>
        <w:t xml:space="preserve"> </w:t>
      </w:r>
      <w:r>
        <w:rPr>
          <w:spacing w:val="-3"/>
          <w:u w:val="thick"/>
        </w:rPr>
        <w:t>Objectives:</w:t>
      </w:r>
    </w:p>
    <w:p w:rsidR="00BF4698" w:rsidRDefault="00BF4698" w:rsidP="00BF4698">
      <w:pPr>
        <w:pStyle w:val="BodyText"/>
        <w:kinsoku w:val="0"/>
        <w:overflowPunct w:val="0"/>
        <w:spacing w:before="4"/>
        <w:ind w:left="0"/>
        <w:rPr>
          <w:b/>
          <w:bCs/>
          <w:sz w:val="15"/>
          <w:szCs w:val="15"/>
        </w:rPr>
      </w:pPr>
    </w:p>
    <w:p w:rsidR="00BF4698" w:rsidRDefault="00BF4698" w:rsidP="00BF4698">
      <w:pPr>
        <w:pStyle w:val="BodyText"/>
        <w:kinsoku w:val="0"/>
        <w:overflowPunct w:val="0"/>
        <w:spacing w:before="72"/>
        <w:ind w:left="119"/>
        <w:rPr>
          <w:spacing w:val="-3"/>
        </w:rPr>
      </w:pP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conclusion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this</w:t>
      </w:r>
      <w:r>
        <w:rPr>
          <w:spacing w:val="-4"/>
        </w:rPr>
        <w:t xml:space="preserve"> </w:t>
      </w:r>
      <w:r>
        <w:rPr>
          <w:spacing w:val="-3"/>
        </w:rPr>
        <w:t>course,</w:t>
      </w:r>
      <w:r>
        <w:rPr>
          <w:spacing w:val="-5"/>
        </w:rPr>
        <w:t xml:space="preserve"> </w:t>
      </w:r>
      <w:r>
        <w:rPr>
          <w:spacing w:val="-3"/>
        </w:rPr>
        <w:t>students</w:t>
      </w:r>
      <w:r>
        <w:rPr>
          <w:spacing w:val="-4"/>
        </w:rPr>
        <w:t xml:space="preserve"> </w:t>
      </w:r>
      <w:r>
        <w:rPr>
          <w:spacing w:val="-3"/>
        </w:rPr>
        <w:t>will:</w:t>
      </w:r>
    </w:p>
    <w:p w:rsidR="00BF4698" w:rsidRDefault="00BF4698" w:rsidP="00BF4698">
      <w:pPr>
        <w:pStyle w:val="BodyText"/>
        <w:kinsoku w:val="0"/>
        <w:overflowPunct w:val="0"/>
        <w:ind w:left="0"/>
      </w:pPr>
    </w:p>
    <w:p w:rsidR="00BF4698" w:rsidRDefault="00BF4698" w:rsidP="00BF4698">
      <w:pPr>
        <w:pStyle w:val="BodyText"/>
        <w:numPr>
          <w:ilvl w:val="0"/>
          <w:numId w:val="10"/>
        </w:numPr>
        <w:tabs>
          <w:tab w:val="left" w:pos="480"/>
        </w:tabs>
        <w:kinsoku w:val="0"/>
        <w:overflowPunct w:val="0"/>
        <w:ind w:right="400"/>
        <w:rPr>
          <w:spacing w:val="-3"/>
        </w:rPr>
      </w:pPr>
      <w:r>
        <w:rPr>
          <w:spacing w:val="-3"/>
        </w:rPr>
        <w:t>Understand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role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site</w:t>
      </w:r>
      <w:r>
        <w:rPr>
          <w:spacing w:val="-5"/>
        </w:rPr>
        <w:t xml:space="preserve"> </w:t>
      </w:r>
      <w:r>
        <w:rPr>
          <w:spacing w:val="-3"/>
        </w:rPr>
        <w:t>inspection,</w:t>
      </w:r>
      <w:r>
        <w:rPr>
          <w:spacing w:val="-5"/>
        </w:rPr>
        <w:t xml:space="preserve"> </w:t>
      </w:r>
      <w:r>
        <w:rPr>
          <w:spacing w:val="-3"/>
        </w:rPr>
        <w:t>condition</w:t>
      </w:r>
      <w:r>
        <w:rPr>
          <w:spacing w:val="-5"/>
        </w:rPr>
        <w:t xml:space="preserve"> </w:t>
      </w:r>
      <w:r>
        <w:rPr>
          <w:spacing w:val="-3"/>
        </w:rPr>
        <w:t>assessment,</w:t>
      </w:r>
      <w:r>
        <w:rPr>
          <w:spacing w:val="-5"/>
        </w:rPr>
        <w:t xml:space="preserve"> </w:t>
      </w:r>
      <w:r>
        <w:rPr>
          <w:spacing w:val="-2"/>
        </w:rPr>
        <w:t>structural</w:t>
      </w:r>
      <w:r>
        <w:rPr>
          <w:spacing w:val="-4"/>
        </w:rPr>
        <w:t xml:space="preserve"> </w:t>
      </w:r>
      <w:r>
        <w:rPr>
          <w:spacing w:val="-3"/>
        </w:rPr>
        <w:t>health</w:t>
      </w:r>
      <w:r>
        <w:rPr>
          <w:spacing w:val="-5"/>
        </w:rPr>
        <w:t xml:space="preserve"> </w:t>
      </w:r>
      <w:r>
        <w:rPr>
          <w:spacing w:val="-3"/>
        </w:rPr>
        <w:t>monitoring,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post-</w:t>
      </w:r>
      <w:r>
        <w:rPr>
          <w:spacing w:val="74"/>
        </w:rPr>
        <w:t xml:space="preserve"> </w:t>
      </w:r>
      <w:r>
        <w:rPr>
          <w:spacing w:val="-3"/>
        </w:rPr>
        <w:t>failure</w:t>
      </w:r>
      <w:r>
        <w:rPr>
          <w:spacing w:val="-5"/>
        </w:rPr>
        <w:t xml:space="preserve"> </w:t>
      </w:r>
      <w:r>
        <w:rPr>
          <w:spacing w:val="-3"/>
        </w:rPr>
        <w:t>analysis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3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ethical</w:t>
      </w:r>
      <w:r>
        <w:rPr>
          <w:spacing w:val="-4"/>
        </w:rPr>
        <w:t xml:space="preserve"> </w:t>
      </w:r>
      <w:r>
        <w:rPr>
          <w:spacing w:val="-3"/>
        </w:rPr>
        <w:t>practice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forensic</w:t>
      </w:r>
      <w:r>
        <w:rPr>
          <w:spacing w:val="-7"/>
        </w:rPr>
        <w:t xml:space="preserve"> </w:t>
      </w:r>
      <w:r>
        <w:rPr>
          <w:spacing w:val="-3"/>
        </w:rPr>
        <w:t>engineering.</w:t>
      </w:r>
    </w:p>
    <w:p w:rsidR="00BF4698" w:rsidRDefault="00BF4698" w:rsidP="00BF4698">
      <w:pPr>
        <w:pStyle w:val="BodyText"/>
        <w:kinsoku w:val="0"/>
        <w:overflowPunct w:val="0"/>
        <w:ind w:left="0"/>
      </w:pPr>
    </w:p>
    <w:p w:rsidR="00BF4698" w:rsidRDefault="00BF4698" w:rsidP="00BF4698">
      <w:pPr>
        <w:pStyle w:val="BodyText"/>
        <w:numPr>
          <w:ilvl w:val="0"/>
          <w:numId w:val="10"/>
        </w:numPr>
        <w:tabs>
          <w:tab w:val="left" w:pos="480"/>
        </w:tabs>
        <w:kinsoku w:val="0"/>
        <w:overflowPunct w:val="0"/>
        <w:ind w:right="1052"/>
        <w:rPr>
          <w:spacing w:val="-3"/>
        </w:rPr>
      </w:pPr>
      <w:r>
        <w:rPr>
          <w:spacing w:val="-3"/>
        </w:rPr>
        <w:t>Become</w:t>
      </w:r>
      <w:r>
        <w:rPr>
          <w:spacing w:val="-5"/>
        </w:rPr>
        <w:t xml:space="preserve"> </w:t>
      </w:r>
      <w:r>
        <w:rPr>
          <w:spacing w:val="-2"/>
        </w:rPr>
        <w:t>familiar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3"/>
        </w:rPr>
        <w:t>techniques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3"/>
        </w:rPr>
        <w:t>imaging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sample</w:t>
      </w:r>
      <w:r>
        <w:rPr>
          <w:spacing w:val="-5"/>
        </w:rPr>
        <w:t xml:space="preserve"> </w:t>
      </w:r>
      <w:r>
        <w:rPr>
          <w:spacing w:val="-3"/>
        </w:rPr>
        <w:t>analysis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concrete,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3"/>
        </w:rPr>
        <w:t>well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67"/>
        </w:rPr>
        <w:t xml:space="preserve"> </w:t>
      </w:r>
      <w:r>
        <w:rPr>
          <w:spacing w:val="-3"/>
        </w:rPr>
        <w:t>understanding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circumstances</w:t>
      </w:r>
      <w:r>
        <w:rPr>
          <w:spacing w:val="-4"/>
        </w:rPr>
        <w:t xml:space="preserve"> </w:t>
      </w:r>
      <w:r>
        <w:rPr>
          <w:spacing w:val="-3"/>
        </w:rPr>
        <w:t>when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3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3"/>
        </w:rPr>
        <w:t>appropriately.</w:t>
      </w:r>
    </w:p>
    <w:p w:rsidR="00BF4698" w:rsidRDefault="00BF4698" w:rsidP="00BF4698">
      <w:pPr>
        <w:pStyle w:val="BodyText"/>
        <w:kinsoku w:val="0"/>
        <w:overflowPunct w:val="0"/>
        <w:spacing w:before="4"/>
        <w:ind w:left="0"/>
        <w:rPr>
          <w:sz w:val="25"/>
          <w:szCs w:val="25"/>
        </w:rPr>
      </w:pPr>
    </w:p>
    <w:p w:rsidR="00BF4698" w:rsidRDefault="00BF4698" w:rsidP="00BF4698">
      <w:pPr>
        <w:pStyle w:val="BodyText"/>
        <w:numPr>
          <w:ilvl w:val="0"/>
          <w:numId w:val="10"/>
        </w:numPr>
        <w:tabs>
          <w:tab w:val="left" w:pos="480"/>
        </w:tabs>
        <w:kinsoku w:val="0"/>
        <w:overflowPunct w:val="0"/>
        <w:ind w:left="479" w:right="1223"/>
        <w:rPr>
          <w:spacing w:val="-3"/>
        </w:rPr>
      </w:pPr>
      <w:r>
        <w:rPr>
          <w:spacing w:val="-3"/>
        </w:rPr>
        <w:t>Become</w:t>
      </w:r>
      <w:r>
        <w:rPr>
          <w:spacing w:val="-5"/>
        </w:rPr>
        <w:t xml:space="preserve"> </w:t>
      </w:r>
      <w:r>
        <w:rPr>
          <w:spacing w:val="-2"/>
        </w:rPr>
        <w:t>familiar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3"/>
        </w:rPr>
        <w:t>techniques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3"/>
        </w:rPr>
        <w:t>destructive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non-destructive</w:t>
      </w:r>
      <w:r>
        <w:rPr>
          <w:spacing w:val="-5"/>
        </w:rPr>
        <w:t xml:space="preserve"> </w:t>
      </w:r>
      <w:r>
        <w:rPr>
          <w:spacing w:val="-3"/>
        </w:rPr>
        <w:t>testing,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well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48"/>
        </w:rPr>
        <w:t xml:space="preserve"> </w:t>
      </w:r>
      <w:r>
        <w:rPr>
          <w:spacing w:val="-3"/>
        </w:rPr>
        <w:t>understanding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circumstances</w:t>
      </w:r>
      <w:r>
        <w:rPr>
          <w:spacing w:val="-4"/>
        </w:rPr>
        <w:t xml:space="preserve"> </w:t>
      </w:r>
      <w:r>
        <w:rPr>
          <w:spacing w:val="-3"/>
        </w:rPr>
        <w:t>when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3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3"/>
        </w:rPr>
        <w:t>appropriately.</w:t>
      </w:r>
    </w:p>
    <w:p w:rsidR="00BF4698" w:rsidRDefault="00BF4698" w:rsidP="00BF4698">
      <w:pPr>
        <w:pStyle w:val="BodyText"/>
        <w:kinsoku w:val="0"/>
        <w:overflowPunct w:val="0"/>
        <w:spacing w:before="4"/>
        <w:ind w:left="0"/>
        <w:rPr>
          <w:sz w:val="25"/>
          <w:szCs w:val="25"/>
        </w:rPr>
      </w:pPr>
    </w:p>
    <w:p w:rsidR="00BF4698" w:rsidRDefault="00BF4698" w:rsidP="00BF4698">
      <w:pPr>
        <w:pStyle w:val="BodyText"/>
        <w:numPr>
          <w:ilvl w:val="0"/>
          <w:numId w:val="10"/>
        </w:numPr>
        <w:tabs>
          <w:tab w:val="left" w:pos="480"/>
        </w:tabs>
        <w:kinsoku w:val="0"/>
        <w:overflowPunct w:val="0"/>
        <w:ind w:left="479" w:right="635"/>
        <w:rPr>
          <w:spacing w:val="-3"/>
        </w:rPr>
      </w:pP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able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stress</w:t>
      </w:r>
      <w:r>
        <w:rPr>
          <w:spacing w:val="-4"/>
        </w:rPr>
        <w:t xml:space="preserve"> </w:t>
      </w:r>
      <w:r>
        <w:rPr>
          <w:spacing w:val="-3"/>
        </w:rPr>
        <w:t>wave,</w:t>
      </w:r>
      <w:r>
        <w:rPr>
          <w:spacing w:val="-5"/>
        </w:rPr>
        <w:t xml:space="preserve"> </w:t>
      </w:r>
      <w:r>
        <w:rPr>
          <w:spacing w:val="-3"/>
        </w:rPr>
        <w:t>magnetic,</w:t>
      </w:r>
      <w:r>
        <w:rPr>
          <w:spacing w:val="-5"/>
        </w:rPr>
        <w:t xml:space="preserve"> </w:t>
      </w:r>
      <w:r>
        <w:rPr>
          <w:spacing w:val="-3"/>
        </w:rPr>
        <w:t>electrical,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radar</w:t>
      </w:r>
      <w:r>
        <w:rPr>
          <w:spacing w:val="-4"/>
        </w:rPr>
        <w:t xml:space="preserve"> </w:t>
      </w:r>
      <w:r>
        <w:rPr>
          <w:spacing w:val="-3"/>
        </w:rPr>
        <w:t>methods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3"/>
        </w:rPr>
        <w:t>identification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defects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78"/>
        </w:rPr>
        <w:t xml:space="preserve"> </w:t>
      </w:r>
      <w:r>
        <w:rPr>
          <w:spacing w:val="-3"/>
        </w:rPr>
        <w:t>structural</w:t>
      </w:r>
      <w:r>
        <w:rPr>
          <w:spacing w:val="-4"/>
        </w:rPr>
        <w:t xml:space="preserve"> </w:t>
      </w:r>
      <w:r>
        <w:rPr>
          <w:spacing w:val="-3"/>
        </w:rPr>
        <w:t>components.</w:t>
      </w:r>
    </w:p>
    <w:p w:rsidR="00BF4698" w:rsidRDefault="00BF4698" w:rsidP="00BF4698">
      <w:pPr>
        <w:pStyle w:val="BodyText"/>
        <w:kinsoku w:val="0"/>
        <w:overflowPunct w:val="0"/>
        <w:spacing w:before="4"/>
        <w:ind w:left="0"/>
        <w:rPr>
          <w:sz w:val="25"/>
          <w:szCs w:val="25"/>
        </w:rPr>
      </w:pPr>
    </w:p>
    <w:p w:rsidR="00BF4698" w:rsidRDefault="00BF4698" w:rsidP="00BF4698">
      <w:pPr>
        <w:pStyle w:val="BodyText"/>
        <w:numPr>
          <w:ilvl w:val="0"/>
          <w:numId w:val="10"/>
        </w:numPr>
        <w:tabs>
          <w:tab w:val="left" w:pos="480"/>
        </w:tabs>
        <w:kinsoku w:val="0"/>
        <w:overflowPunct w:val="0"/>
        <w:ind w:left="479" w:right="102"/>
        <w:rPr>
          <w:spacing w:val="-3"/>
        </w:rPr>
      </w:pPr>
      <w:r>
        <w:rPr>
          <w:spacing w:val="-3"/>
        </w:rPr>
        <w:t>Become</w:t>
      </w:r>
      <w:r>
        <w:rPr>
          <w:spacing w:val="-5"/>
        </w:rPr>
        <w:t xml:space="preserve"> </w:t>
      </w:r>
      <w:r>
        <w:rPr>
          <w:spacing w:val="-2"/>
        </w:rPr>
        <w:t>familiar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3"/>
        </w:rPr>
        <w:t>structural</w:t>
      </w:r>
      <w:r>
        <w:rPr>
          <w:spacing w:val="-4"/>
        </w:rPr>
        <w:t xml:space="preserve"> </w:t>
      </w:r>
      <w:r>
        <w:rPr>
          <w:spacing w:val="-3"/>
        </w:rPr>
        <w:t>health</w:t>
      </w:r>
      <w:r>
        <w:rPr>
          <w:spacing w:val="-5"/>
        </w:rPr>
        <w:t xml:space="preserve"> </w:t>
      </w:r>
      <w:r>
        <w:rPr>
          <w:spacing w:val="-3"/>
        </w:rPr>
        <w:t>monitoring</w:t>
      </w:r>
      <w:r>
        <w:rPr>
          <w:spacing w:val="-7"/>
        </w:rPr>
        <w:t xml:space="preserve"> </w:t>
      </w:r>
      <w:r>
        <w:rPr>
          <w:spacing w:val="-3"/>
        </w:rPr>
        <w:t>techniques,</w:t>
      </w:r>
      <w:r>
        <w:rPr>
          <w:spacing w:val="-5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3"/>
        </w:rPr>
        <w:t>dynamic</w:t>
      </w:r>
      <w:r>
        <w:rPr>
          <w:spacing w:val="-2"/>
        </w:rPr>
        <w:t xml:space="preserve"> </w:t>
      </w:r>
      <w:r>
        <w:rPr>
          <w:spacing w:val="-3"/>
        </w:rPr>
        <w:t>modal</w:t>
      </w:r>
      <w:r>
        <w:rPr>
          <w:spacing w:val="-4"/>
        </w:rPr>
        <w:t xml:space="preserve"> </w:t>
      </w:r>
      <w:r>
        <w:rPr>
          <w:spacing w:val="-3"/>
        </w:rPr>
        <w:t>characterization</w:t>
      </w:r>
      <w:r>
        <w:rPr>
          <w:spacing w:val="78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finite</w:t>
      </w:r>
      <w:r>
        <w:rPr>
          <w:spacing w:val="-5"/>
        </w:rPr>
        <w:t xml:space="preserve"> </w:t>
      </w:r>
      <w:r>
        <w:rPr>
          <w:spacing w:val="-3"/>
        </w:rPr>
        <w:t>element</w:t>
      </w:r>
      <w:r>
        <w:rPr>
          <w:spacing w:val="-4"/>
        </w:rPr>
        <w:t xml:space="preserve"> </w:t>
      </w:r>
      <w:r>
        <w:rPr>
          <w:spacing w:val="-3"/>
        </w:rPr>
        <w:t>model</w:t>
      </w:r>
      <w:r>
        <w:rPr>
          <w:spacing w:val="-4"/>
        </w:rPr>
        <w:t xml:space="preserve"> </w:t>
      </w:r>
      <w:r>
        <w:rPr>
          <w:spacing w:val="-3"/>
        </w:rPr>
        <w:t>updating,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well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3"/>
        </w:rPr>
        <w:t>their</w:t>
      </w:r>
      <w:r>
        <w:rPr>
          <w:spacing w:val="-4"/>
        </w:rPr>
        <w:t xml:space="preserve"> </w:t>
      </w:r>
      <w:r>
        <w:rPr>
          <w:spacing w:val="-3"/>
        </w:rPr>
        <w:t>applications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field.</w:t>
      </w:r>
    </w:p>
    <w:p w:rsidR="00BF4698" w:rsidRDefault="00BF4698" w:rsidP="00BF4698">
      <w:pPr>
        <w:pStyle w:val="BodyText"/>
        <w:kinsoku w:val="0"/>
        <w:overflowPunct w:val="0"/>
        <w:spacing w:before="4"/>
        <w:ind w:left="0"/>
        <w:rPr>
          <w:sz w:val="25"/>
          <w:szCs w:val="25"/>
        </w:rPr>
      </w:pPr>
    </w:p>
    <w:p w:rsidR="00BF4698" w:rsidRDefault="00BF4698" w:rsidP="00BF4698">
      <w:pPr>
        <w:pStyle w:val="BodyText"/>
        <w:numPr>
          <w:ilvl w:val="0"/>
          <w:numId w:val="10"/>
        </w:numPr>
        <w:tabs>
          <w:tab w:val="left" w:pos="480"/>
        </w:tabs>
        <w:kinsoku w:val="0"/>
        <w:overflowPunct w:val="0"/>
        <w:ind w:left="479" w:right="249"/>
        <w:rPr>
          <w:spacing w:val="-3"/>
        </w:rPr>
      </w:pP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able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apply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4"/>
        </w:rPr>
        <w:t xml:space="preserve"> </w:t>
      </w:r>
      <w:r>
        <w:rPr>
          <w:spacing w:val="-3"/>
        </w:rPr>
        <w:t>knowledge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principles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techniques</w:t>
      </w:r>
      <w:r>
        <w:rPr>
          <w:spacing w:val="-4"/>
        </w:rPr>
        <w:t xml:space="preserve"> </w:t>
      </w:r>
      <w:r>
        <w:rPr>
          <w:spacing w:val="-3"/>
        </w:rPr>
        <w:t>mentioned</w:t>
      </w:r>
      <w:r>
        <w:rPr>
          <w:spacing w:val="-5"/>
        </w:rPr>
        <w:t xml:space="preserve"> </w:t>
      </w:r>
      <w:r>
        <w:rPr>
          <w:spacing w:val="-3"/>
        </w:rPr>
        <w:t>above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3"/>
        </w:rPr>
        <w:t>understand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68"/>
        </w:rPr>
        <w:t xml:space="preserve"> </w:t>
      </w:r>
      <w:r>
        <w:rPr>
          <w:spacing w:val="-2"/>
        </w:rPr>
        <w:t>cause(s)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3"/>
        </w:rPr>
        <w:t>modern</w:t>
      </w:r>
      <w:r>
        <w:rPr>
          <w:spacing w:val="-5"/>
        </w:rPr>
        <w:t xml:space="preserve"> </w:t>
      </w:r>
      <w:r>
        <w:rPr>
          <w:spacing w:val="-3"/>
        </w:rPr>
        <w:t>civil</w:t>
      </w:r>
      <w:r>
        <w:rPr>
          <w:spacing w:val="-4"/>
        </w:rPr>
        <w:t xml:space="preserve"> </w:t>
      </w:r>
      <w:r>
        <w:rPr>
          <w:spacing w:val="-3"/>
        </w:rPr>
        <w:t>engineering</w:t>
      </w:r>
      <w:r>
        <w:rPr>
          <w:spacing w:val="-7"/>
        </w:rPr>
        <w:t xml:space="preserve"> </w:t>
      </w:r>
      <w:r>
        <w:rPr>
          <w:spacing w:val="-2"/>
        </w:rPr>
        <w:t>failure,</w:t>
      </w:r>
      <w:r>
        <w:rPr>
          <w:spacing w:val="-5"/>
        </w:rPr>
        <w:t xml:space="preserve"> </w:t>
      </w:r>
      <w:r>
        <w:rPr>
          <w:spacing w:val="-3"/>
        </w:rPr>
        <w:t>demonstrated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case</w:t>
      </w:r>
      <w:r>
        <w:rPr>
          <w:spacing w:val="-7"/>
        </w:rPr>
        <w:t xml:space="preserve"> </w:t>
      </w:r>
      <w:r>
        <w:rPr>
          <w:spacing w:val="-3"/>
        </w:rPr>
        <w:t>study.</w:t>
      </w:r>
    </w:p>
    <w:p w:rsidR="00BF4698" w:rsidRDefault="00BF4698" w:rsidP="00BF4698">
      <w:pPr>
        <w:pStyle w:val="BodyText"/>
        <w:kinsoku w:val="0"/>
        <w:overflowPunct w:val="0"/>
        <w:ind w:left="0"/>
      </w:pPr>
    </w:p>
    <w:p w:rsidR="00BF4698" w:rsidRDefault="00BF4698" w:rsidP="00BF4698">
      <w:pPr>
        <w:pStyle w:val="BodyText"/>
        <w:kinsoku w:val="0"/>
        <w:overflowPunct w:val="0"/>
        <w:spacing w:before="7"/>
        <w:ind w:left="0"/>
        <w:rPr>
          <w:sz w:val="32"/>
          <w:szCs w:val="32"/>
        </w:rPr>
      </w:pPr>
    </w:p>
    <w:p w:rsidR="00BF4698" w:rsidRDefault="00BF4698" w:rsidP="00BF4698">
      <w:pPr>
        <w:pStyle w:val="Heading1"/>
        <w:kinsoku w:val="0"/>
        <w:overflowPunct w:val="0"/>
        <w:ind w:left="119"/>
        <w:rPr>
          <w:b w:val="0"/>
          <w:bCs w:val="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2479675</wp:posOffset>
                </wp:positionH>
                <wp:positionV relativeFrom="paragraph">
                  <wp:posOffset>-45720</wp:posOffset>
                </wp:positionV>
                <wp:extent cx="1504950" cy="909320"/>
                <wp:effectExtent l="3175" t="635" r="0" b="44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83"/>
                              <w:gridCol w:w="687"/>
                            </w:tblGrid>
                            <w:tr w:rsidR="00BF4698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36"/>
                              </w:trPr>
                              <w:tc>
                                <w:tcPr>
                                  <w:tcW w:w="16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4698" w:rsidRDefault="00BF469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2"/>
                                    <w:ind w:left="55"/>
                                  </w:pPr>
                                  <w:r>
                                    <w:rPr>
                                      <w:spacing w:val="-3"/>
                                      <w:sz w:val="22"/>
                                      <w:szCs w:val="22"/>
                                    </w:rPr>
                                    <w:t>Homework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4698" w:rsidRDefault="00BF469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72"/>
                                    <w:ind w:left="171"/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BF4698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52"/>
                              </w:trPr>
                              <w:tc>
                                <w:tcPr>
                                  <w:tcW w:w="16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4698" w:rsidRDefault="00BF469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1" w:lineRule="exact"/>
                                    <w:ind w:left="55"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Midterm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4698" w:rsidRDefault="00BF469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1" w:lineRule="exact"/>
                                    <w:ind w:left="171"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30 %</w:t>
                                  </w:r>
                                </w:p>
                              </w:tc>
                            </w:tr>
                            <w:tr w:rsidR="00BF4698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53"/>
                              </w:trPr>
                              <w:tc>
                                <w:tcPr>
                                  <w:tcW w:w="16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4698" w:rsidRDefault="00BF469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1" w:lineRule="exact"/>
                                    <w:ind w:left="55"/>
                                  </w:pP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Case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Study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4698" w:rsidRDefault="00BF469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1" w:lineRule="exact"/>
                                    <w:ind w:left="171"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20 %</w:t>
                                  </w:r>
                                </w:p>
                              </w:tc>
                            </w:tr>
                            <w:tr w:rsidR="00BF4698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253"/>
                              </w:trPr>
                              <w:tc>
                                <w:tcPr>
                                  <w:tcW w:w="16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4698" w:rsidRDefault="00BF469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2" w:lineRule="exact"/>
                                    <w:ind w:left="55"/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Peer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  <w:szCs w:val="22"/>
                                    </w:rPr>
                                    <w:t>Evaluations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4698" w:rsidRDefault="00BF469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2" w:lineRule="exact"/>
                                    <w:ind w:left="277"/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BF4698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336"/>
                              </w:trPr>
                              <w:tc>
                                <w:tcPr>
                                  <w:tcW w:w="16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4698" w:rsidRDefault="00BF469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1" w:lineRule="exact"/>
                                    <w:ind w:left="55"/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F4698" w:rsidRDefault="00BF4698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1" w:lineRule="exact"/>
                                    <w:ind w:left="171"/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BF4698" w:rsidRDefault="00BF4698" w:rsidP="00BF4698">
                            <w:pPr>
                              <w:pStyle w:val="BodyText"/>
                              <w:kinsoku w:val="0"/>
                              <w:overflowPunct w:val="0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5.25pt;margin-top:-3.6pt;width:118.5pt;height:7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ojxqwIAAKk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683"/>
                        <w:gridCol w:w="687"/>
                      </w:tblGrid>
                      <w:tr w:rsidR="00BF4698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36"/>
                        </w:trPr>
                        <w:tc>
                          <w:tcPr>
                            <w:tcW w:w="16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4698" w:rsidRDefault="00BF4698">
                            <w:pPr>
                              <w:pStyle w:val="TableParagraph"/>
                              <w:kinsoku w:val="0"/>
                              <w:overflowPunct w:val="0"/>
                              <w:spacing w:before="72"/>
                              <w:ind w:left="55"/>
                            </w:pPr>
                            <w:r>
                              <w:rPr>
                                <w:spacing w:val="-3"/>
                                <w:sz w:val="22"/>
                                <w:szCs w:val="22"/>
                              </w:rPr>
                              <w:t>Homework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4698" w:rsidRDefault="00BF4698">
                            <w:pPr>
                              <w:pStyle w:val="TableParagraph"/>
                              <w:kinsoku w:val="0"/>
                              <w:overflowPunct w:val="0"/>
                              <w:spacing w:before="72"/>
                              <w:ind w:left="171"/>
                            </w:pP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15</w:t>
                            </w:r>
                            <w:r>
                              <w:rPr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c>
                      </w:tr>
                      <w:tr w:rsidR="00BF4698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52"/>
                        </w:trPr>
                        <w:tc>
                          <w:tcPr>
                            <w:tcW w:w="16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4698" w:rsidRDefault="00BF4698">
                            <w:pPr>
                              <w:pStyle w:val="TableParagraph"/>
                              <w:kinsoku w:val="0"/>
                              <w:overflowPunct w:val="0"/>
                              <w:spacing w:line="241" w:lineRule="exact"/>
                              <w:ind w:left="55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Midterm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4698" w:rsidRDefault="00BF4698">
                            <w:pPr>
                              <w:pStyle w:val="TableParagraph"/>
                              <w:kinsoku w:val="0"/>
                              <w:overflowPunct w:val="0"/>
                              <w:spacing w:line="241" w:lineRule="exact"/>
                              <w:ind w:left="171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30 %</w:t>
                            </w:r>
                          </w:p>
                        </w:tc>
                      </w:tr>
                      <w:tr w:rsidR="00BF4698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53"/>
                        </w:trPr>
                        <w:tc>
                          <w:tcPr>
                            <w:tcW w:w="16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4698" w:rsidRDefault="00BF4698">
                            <w:pPr>
                              <w:pStyle w:val="TableParagraph"/>
                              <w:kinsoku w:val="0"/>
                              <w:overflowPunct w:val="0"/>
                              <w:spacing w:line="241" w:lineRule="exact"/>
                              <w:ind w:left="55"/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Case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Study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4698" w:rsidRDefault="00BF4698">
                            <w:pPr>
                              <w:pStyle w:val="TableParagraph"/>
                              <w:kinsoku w:val="0"/>
                              <w:overflowPunct w:val="0"/>
                              <w:spacing w:line="241" w:lineRule="exact"/>
                              <w:ind w:left="171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20 %</w:t>
                            </w:r>
                          </w:p>
                        </w:tc>
                      </w:tr>
                      <w:tr w:rsidR="00BF4698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253"/>
                        </w:trPr>
                        <w:tc>
                          <w:tcPr>
                            <w:tcW w:w="16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4698" w:rsidRDefault="00BF4698">
                            <w:pPr>
                              <w:pStyle w:val="TableParagraph"/>
                              <w:kinsoku w:val="0"/>
                              <w:overflowPunct w:val="0"/>
                              <w:spacing w:line="242" w:lineRule="exact"/>
                              <w:ind w:left="55"/>
                            </w:pP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Peer</w:t>
                            </w:r>
                            <w:r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2"/>
                                <w:szCs w:val="22"/>
                              </w:rPr>
                              <w:t>Evaluations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4698" w:rsidRDefault="00BF4698">
                            <w:pPr>
                              <w:pStyle w:val="TableParagraph"/>
                              <w:kinsoku w:val="0"/>
                              <w:overflowPunct w:val="0"/>
                              <w:spacing w:line="242" w:lineRule="exact"/>
                              <w:ind w:left="277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c>
                      </w:tr>
                      <w:tr w:rsidR="00BF4698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336"/>
                        </w:trPr>
                        <w:tc>
                          <w:tcPr>
                            <w:tcW w:w="16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4698" w:rsidRDefault="00BF4698">
                            <w:pPr>
                              <w:pStyle w:val="TableParagraph"/>
                              <w:kinsoku w:val="0"/>
                              <w:overflowPunct w:val="0"/>
                              <w:spacing w:line="241" w:lineRule="exact"/>
                              <w:ind w:left="55"/>
                            </w:pP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F4698" w:rsidRDefault="00BF4698">
                            <w:pPr>
                              <w:pStyle w:val="TableParagraph"/>
                              <w:kinsoku w:val="0"/>
                              <w:overflowPunct w:val="0"/>
                              <w:spacing w:line="241" w:lineRule="exact"/>
                              <w:ind w:left="171"/>
                            </w:pP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30</w:t>
                            </w:r>
                            <w:r>
                              <w:rPr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c>
                      </w:tr>
                    </w:tbl>
                    <w:p w:rsidR="00BF4698" w:rsidRDefault="00BF4698" w:rsidP="00BF4698">
                      <w:pPr>
                        <w:pStyle w:val="BodyText"/>
                        <w:kinsoku w:val="0"/>
                        <w:overflowPunct w:val="0"/>
                        <w:ind w:left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3"/>
          <w:u w:val="none"/>
        </w:rPr>
        <w:t>Grading</w:t>
      </w:r>
      <w:r>
        <w:rPr>
          <w:spacing w:val="-5"/>
          <w:u w:val="none"/>
        </w:rPr>
        <w:t xml:space="preserve"> </w:t>
      </w:r>
      <w:r>
        <w:rPr>
          <w:spacing w:val="-3"/>
          <w:u w:val="none"/>
        </w:rPr>
        <w:t>Policy:</w:t>
      </w:r>
    </w:p>
    <w:p w:rsidR="00BF4698" w:rsidRDefault="00BF4698" w:rsidP="00BF4698">
      <w:pPr>
        <w:pStyle w:val="BodyText"/>
        <w:kinsoku w:val="0"/>
        <w:overflowPunct w:val="0"/>
        <w:ind w:left="0"/>
        <w:rPr>
          <w:b/>
          <w:bCs/>
          <w:sz w:val="20"/>
          <w:szCs w:val="20"/>
        </w:rPr>
      </w:pPr>
    </w:p>
    <w:p w:rsidR="00BF4698" w:rsidRDefault="00BF4698" w:rsidP="00BF4698">
      <w:pPr>
        <w:pStyle w:val="BodyText"/>
        <w:kinsoku w:val="0"/>
        <w:overflowPunct w:val="0"/>
        <w:ind w:left="0"/>
        <w:rPr>
          <w:b/>
          <w:bCs/>
          <w:sz w:val="20"/>
          <w:szCs w:val="20"/>
        </w:rPr>
      </w:pPr>
    </w:p>
    <w:p w:rsidR="00BF4698" w:rsidRDefault="00BF4698" w:rsidP="00BF4698">
      <w:pPr>
        <w:pStyle w:val="BodyText"/>
        <w:kinsoku w:val="0"/>
        <w:overflowPunct w:val="0"/>
        <w:ind w:left="0"/>
        <w:rPr>
          <w:b/>
          <w:bCs/>
          <w:sz w:val="20"/>
          <w:szCs w:val="20"/>
        </w:rPr>
      </w:pPr>
    </w:p>
    <w:p w:rsidR="00BF4698" w:rsidRDefault="00BF4698" w:rsidP="00BF4698">
      <w:pPr>
        <w:pStyle w:val="BodyText"/>
        <w:kinsoku w:val="0"/>
        <w:overflowPunct w:val="0"/>
        <w:ind w:left="0"/>
        <w:rPr>
          <w:b/>
          <w:bCs/>
          <w:sz w:val="20"/>
          <w:szCs w:val="20"/>
        </w:rPr>
      </w:pPr>
    </w:p>
    <w:p w:rsidR="00BF4698" w:rsidRDefault="00BF4698" w:rsidP="00BF4698">
      <w:pPr>
        <w:pStyle w:val="BodyText"/>
        <w:kinsoku w:val="0"/>
        <w:overflowPunct w:val="0"/>
        <w:ind w:left="0"/>
        <w:rPr>
          <w:b/>
          <w:bCs/>
          <w:sz w:val="20"/>
          <w:szCs w:val="20"/>
        </w:rPr>
      </w:pPr>
    </w:p>
    <w:p w:rsidR="00BF4698" w:rsidRDefault="00BF4698" w:rsidP="00BF4698">
      <w:pPr>
        <w:pStyle w:val="BodyText"/>
        <w:kinsoku w:val="0"/>
        <w:overflowPunct w:val="0"/>
        <w:spacing w:before="6"/>
        <w:ind w:left="0"/>
        <w:rPr>
          <w:b/>
          <w:bCs/>
          <w:sz w:val="25"/>
          <w:szCs w:val="25"/>
        </w:rPr>
      </w:pPr>
    </w:p>
    <w:p w:rsidR="00BF4698" w:rsidRDefault="00BF4698" w:rsidP="00BF4698">
      <w:pPr>
        <w:pStyle w:val="BodyText"/>
        <w:tabs>
          <w:tab w:val="left" w:pos="2639"/>
        </w:tabs>
        <w:kinsoku w:val="0"/>
        <w:overflowPunct w:val="0"/>
        <w:spacing w:before="72" w:line="277" w:lineRule="auto"/>
        <w:ind w:left="2639" w:right="635" w:hanging="2520"/>
        <w:rPr>
          <w:color w:val="000000"/>
        </w:rPr>
      </w:pPr>
      <w:r>
        <w:rPr>
          <w:b/>
          <w:bCs/>
          <w:spacing w:val="-3"/>
        </w:rPr>
        <w:t>Academic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3"/>
        </w:rPr>
        <w:t>Policies:</w:t>
      </w:r>
      <w:r>
        <w:rPr>
          <w:b/>
          <w:bCs/>
          <w:spacing w:val="-3"/>
        </w:rPr>
        <w:tab/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3"/>
        </w:rPr>
        <w:t>course</w:t>
      </w:r>
      <w:r>
        <w:rPr>
          <w:spacing w:val="-5"/>
        </w:rPr>
        <w:t xml:space="preserve"> </w:t>
      </w:r>
      <w:r>
        <w:rPr>
          <w:spacing w:val="-3"/>
        </w:rPr>
        <w:t>will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3"/>
        </w:rPr>
        <w:t>conducted</w:t>
      </w:r>
      <w:r>
        <w:rPr>
          <w:spacing w:val="-5"/>
        </w:rPr>
        <w:t xml:space="preserve"> </w:t>
      </w:r>
      <w:r>
        <w:rPr>
          <w:spacing w:val="-3"/>
        </w:rPr>
        <w:t>under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guidelines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Georgia</w:t>
      </w:r>
      <w:r>
        <w:rPr>
          <w:spacing w:val="-5"/>
        </w:rPr>
        <w:t xml:space="preserve"> </w:t>
      </w:r>
      <w:r>
        <w:rPr>
          <w:spacing w:val="-2"/>
        </w:rPr>
        <w:t>Tech</w:t>
      </w:r>
      <w:r>
        <w:rPr>
          <w:spacing w:val="94"/>
        </w:rPr>
        <w:t xml:space="preserve"> </w:t>
      </w:r>
      <w:r>
        <w:rPr>
          <w:spacing w:val="-3"/>
        </w:rPr>
        <w:t>Academic</w:t>
      </w:r>
      <w:r>
        <w:rPr>
          <w:spacing w:val="-5"/>
        </w:rPr>
        <w:t xml:space="preserve"> </w:t>
      </w:r>
      <w:r>
        <w:rPr>
          <w:spacing w:val="-3"/>
        </w:rPr>
        <w:t>Honor</w:t>
      </w:r>
      <w:r>
        <w:rPr>
          <w:spacing w:val="-4"/>
        </w:rPr>
        <w:t xml:space="preserve"> </w:t>
      </w:r>
      <w:r>
        <w:rPr>
          <w:spacing w:val="-3"/>
        </w:rPr>
        <w:t>Code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hyperlink r:id="rId13" w:history="1">
        <w:r>
          <w:rPr>
            <w:color w:val="0000FF"/>
            <w:spacing w:val="-1"/>
            <w:u w:val="single"/>
          </w:rPr>
          <w:t>http://honor.gatech.edu</w:t>
        </w:r>
      </w:hyperlink>
    </w:p>
    <w:p w:rsidR="00BF4698" w:rsidRDefault="00BF4698" w:rsidP="00BF4698">
      <w:pPr>
        <w:pStyle w:val="BodyText"/>
        <w:kinsoku w:val="0"/>
        <w:overflowPunct w:val="0"/>
        <w:spacing w:before="10"/>
        <w:ind w:left="0"/>
        <w:rPr>
          <w:sz w:val="18"/>
          <w:szCs w:val="18"/>
        </w:rPr>
      </w:pPr>
    </w:p>
    <w:p w:rsidR="00BF4698" w:rsidRDefault="00BF4698" w:rsidP="00BF4698">
      <w:pPr>
        <w:pStyle w:val="BodyText"/>
        <w:kinsoku w:val="0"/>
        <w:overflowPunct w:val="0"/>
        <w:spacing w:before="72" w:line="276" w:lineRule="auto"/>
        <w:ind w:left="2639" w:right="421"/>
        <w:rPr>
          <w:spacing w:val="-3"/>
        </w:rPr>
      </w:pPr>
      <w:r>
        <w:rPr>
          <w:spacing w:val="-3"/>
        </w:rPr>
        <w:t>Georgia</w:t>
      </w:r>
      <w:r>
        <w:rPr>
          <w:spacing w:val="-5"/>
        </w:rPr>
        <w:t xml:space="preserve"> </w:t>
      </w:r>
      <w:r>
        <w:rPr>
          <w:spacing w:val="-2"/>
        </w:rPr>
        <w:t>Tech</w:t>
      </w:r>
      <w:r>
        <w:rPr>
          <w:spacing w:val="-5"/>
        </w:rPr>
        <w:t xml:space="preserve"> </w:t>
      </w:r>
      <w:r>
        <w:rPr>
          <w:spacing w:val="-2"/>
        </w:rPr>
        <w:t>has</w:t>
      </w:r>
      <w:r>
        <w:rPr>
          <w:spacing w:val="-4"/>
        </w:rPr>
        <w:t xml:space="preserve"> </w:t>
      </w:r>
      <w:r>
        <w:rPr>
          <w:spacing w:val="-3"/>
        </w:rPr>
        <w:t>policies</w:t>
      </w:r>
      <w:r>
        <w:rPr>
          <w:spacing w:val="-7"/>
        </w:rPr>
        <w:t xml:space="preserve"> </w:t>
      </w:r>
      <w:r>
        <w:rPr>
          <w:spacing w:val="-3"/>
        </w:rPr>
        <w:t>regarding</w:t>
      </w:r>
      <w:r>
        <w:rPr>
          <w:spacing w:val="-7"/>
        </w:rPr>
        <w:t xml:space="preserve"> </w:t>
      </w:r>
      <w:r>
        <w:rPr>
          <w:spacing w:val="-2"/>
        </w:rPr>
        <w:t>disability</w:t>
      </w:r>
      <w:r>
        <w:rPr>
          <w:spacing w:val="-7"/>
        </w:rPr>
        <w:t xml:space="preserve"> </w:t>
      </w:r>
      <w:r>
        <w:rPr>
          <w:spacing w:val="-3"/>
        </w:rPr>
        <w:t>accommodation,</w:t>
      </w:r>
      <w:r>
        <w:rPr>
          <w:spacing w:val="-5"/>
        </w:rPr>
        <w:t xml:space="preserve"> </w:t>
      </w:r>
      <w:r>
        <w:rPr>
          <w:spacing w:val="-3"/>
        </w:rPr>
        <w:t>which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65"/>
        </w:rPr>
        <w:t xml:space="preserve"> </w:t>
      </w:r>
      <w:r>
        <w:rPr>
          <w:spacing w:val="-3"/>
        </w:rPr>
        <w:t>administered</w:t>
      </w:r>
      <w:r>
        <w:rPr>
          <w:spacing w:val="-5"/>
        </w:rPr>
        <w:t xml:space="preserve"> </w:t>
      </w:r>
      <w:r>
        <w:rPr>
          <w:spacing w:val="-3"/>
        </w:rPr>
        <w:t>through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Office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Disability</w:t>
      </w:r>
      <w:r>
        <w:rPr>
          <w:spacing w:val="-7"/>
        </w:rPr>
        <w:t xml:space="preserve"> </w:t>
      </w:r>
      <w:r>
        <w:rPr>
          <w:spacing w:val="-3"/>
        </w:rPr>
        <w:t>Services:</w:t>
      </w:r>
      <w:hyperlink r:id="rId14" w:history="1">
        <w:r>
          <w:rPr>
            <w:spacing w:val="61"/>
          </w:rPr>
          <w:t xml:space="preserve"> </w:t>
        </w:r>
        <w:r>
          <w:rPr>
            <w:spacing w:val="-3"/>
          </w:rPr>
          <w:t>http://disabilityservices.gatech.edu/.</w:t>
        </w:r>
      </w:hyperlink>
      <w:r>
        <w:t xml:space="preserve"> </w:t>
      </w:r>
      <w:r>
        <w:rPr>
          <w:spacing w:val="46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3"/>
        </w:rPr>
        <w:t>students</w:t>
      </w:r>
      <w:r>
        <w:rPr>
          <w:spacing w:val="-4"/>
        </w:rPr>
        <w:t xml:space="preserve"> </w:t>
      </w:r>
      <w:r>
        <w:rPr>
          <w:spacing w:val="-3"/>
        </w:rPr>
        <w:t>with</w:t>
      </w:r>
      <w:r>
        <w:rPr>
          <w:spacing w:val="-7"/>
        </w:rPr>
        <w:t xml:space="preserve"> </w:t>
      </w:r>
      <w:r>
        <w:rPr>
          <w:spacing w:val="-3"/>
        </w:rPr>
        <w:t>disabilities,</w:t>
      </w:r>
      <w:r>
        <w:rPr>
          <w:spacing w:val="-5"/>
        </w:rPr>
        <w:t xml:space="preserve"> </w:t>
      </w:r>
      <w:r>
        <w:rPr>
          <w:spacing w:val="-3"/>
        </w:rPr>
        <w:t>please</w:t>
      </w:r>
      <w:r>
        <w:rPr>
          <w:spacing w:val="78"/>
        </w:rPr>
        <w:t xml:space="preserve"> </w:t>
      </w:r>
      <w:r>
        <w:rPr>
          <w:spacing w:val="-2"/>
        </w:rPr>
        <w:t>contact</w:t>
      </w:r>
      <w:r>
        <w:rPr>
          <w:spacing w:val="-4"/>
        </w:rPr>
        <w:t xml:space="preserve"> </w:t>
      </w:r>
      <w:r>
        <w:rPr>
          <w:spacing w:val="-3"/>
        </w:rPr>
        <w:t>this</w:t>
      </w:r>
      <w:r>
        <w:rPr>
          <w:spacing w:val="-4"/>
        </w:rPr>
        <w:t xml:space="preserve"> </w:t>
      </w:r>
      <w:r>
        <w:rPr>
          <w:spacing w:val="-3"/>
        </w:rPr>
        <w:t>Office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3"/>
        </w:rPr>
        <w:t>request</w:t>
      </w:r>
      <w:r>
        <w:rPr>
          <w:spacing w:val="-4"/>
        </w:rPr>
        <w:t xml:space="preserve"> </w:t>
      </w:r>
      <w:r>
        <w:rPr>
          <w:spacing w:val="-3"/>
        </w:rPr>
        <w:t>classroom</w:t>
      </w:r>
      <w:r>
        <w:rPr>
          <w:spacing w:val="-9"/>
        </w:rPr>
        <w:t xml:space="preserve"> </w:t>
      </w:r>
      <w:r>
        <w:rPr>
          <w:spacing w:val="-3"/>
        </w:rPr>
        <w:t>accommodations.</w:t>
      </w:r>
    </w:p>
    <w:p w:rsidR="00BF4698" w:rsidRDefault="00BF4698" w:rsidP="00BF4698">
      <w:pPr>
        <w:pStyle w:val="BodyText"/>
        <w:kinsoku w:val="0"/>
        <w:overflowPunct w:val="0"/>
        <w:spacing w:before="72" w:line="276" w:lineRule="auto"/>
        <w:ind w:left="2639" w:right="421"/>
        <w:rPr>
          <w:spacing w:val="-3"/>
        </w:rPr>
        <w:sectPr w:rsidR="00BF4698">
          <w:pgSz w:w="12240" w:h="15840"/>
          <w:pgMar w:top="1380" w:right="1480" w:bottom="1200" w:left="1320" w:header="0" w:footer="1017" w:gutter="0"/>
          <w:cols w:space="720" w:equalWidth="0">
            <w:col w:w="9440"/>
          </w:cols>
          <w:noEndnote/>
        </w:sectPr>
      </w:pPr>
    </w:p>
    <w:p w:rsidR="00BF4698" w:rsidRDefault="00BF4698" w:rsidP="00BF4698">
      <w:pPr>
        <w:pStyle w:val="Heading1"/>
        <w:kinsoku w:val="0"/>
        <w:overflowPunct w:val="0"/>
        <w:spacing w:before="58"/>
        <w:ind w:left="0" w:right="277"/>
        <w:jc w:val="center"/>
        <w:rPr>
          <w:b w:val="0"/>
          <w:bCs w:val="0"/>
          <w:u w:val="none"/>
        </w:rPr>
      </w:pPr>
      <w:r>
        <w:rPr>
          <w:spacing w:val="-1"/>
          <w:u w:val="none"/>
        </w:rPr>
        <w:lastRenderedPageBreak/>
        <w:t>COURSE OUTLINE</w:t>
      </w:r>
    </w:p>
    <w:p w:rsidR="00BF4698" w:rsidRDefault="00BF4698" w:rsidP="00BF4698">
      <w:pPr>
        <w:pStyle w:val="BodyText"/>
        <w:kinsoku w:val="0"/>
        <w:overflowPunct w:val="0"/>
        <w:spacing w:before="4"/>
        <w:ind w:left="0"/>
        <w:rPr>
          <w:b/>
          <w:bCs/>
          <w:sz w:val="10"/>
          <w:szCs w:val="1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5851"/>
        <w:gridCol w:w="1599"/>
        <w:gridCol w:w="938"/>
      </w:tblGrid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2"/>
              <w:ind w:left="226"/>
            </w:pPr>
            <w:r>
              <w:rPr>
                <w:b/>
                <w:bCs/>
                <w:sz w:val="20"/>
                <w:szCs w:val="20"/>
              </w:rPr>
              <w:t>Lead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2"/>
              <w:ind w:right="5"/>
              <w:jc w:val="center"/>
            </w:pPr>
            <w:r>
              <w:rPr>
                <w:b/>
                <w:bCs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2"/>
              <w:ind w:left="435"/>
            </w:pPr>
            <w:r>
              <w:rPr>
                <w:b/>
                <w:bCs/>
                <w:spacing w:val="-1"/>
                <w:sz w:val="20"/>
                <w:szCs w:val="20"/>
              </w:rPr>
              <w:t>Reading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2"/>
              <w:ind w:left="131"/>
            </w:pPr>
            <w:r>
              <w:rPr>
                <w:b/>
                <w:bCs/>
                <w:spacing w:val="-1"/>
                <w:sz w:val="20"/>
                <w:szCs w:val="20"/>
              </w:rPr>
              <w:t>Lecture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248"/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9"/>
              </w:numPr>
              <w:tabs>
                <w:tab w:val="left" w:pos="681"/>
              </w:tabs>
              <w:kinsoku w:val="0"/>
              <w:overflowPunct w:val="0"/>
              <w:spacing w:line="245" w:lineRule="exact"/>
              <w:ind w:hanging="27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Course</w:t>
            </w:r>
            <w:r>
              <w:rPr>
                <w:spacing w:val="-1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Expectations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9"/>
              </w:numPr>
              <w:tabs>
                <w:tab w:val="left" w:pos="681"/>
              </w:tabs>
              <w:kinsoku w:val="0"/>
              <w:overflowPunct w:val="0"/>
              <w:spacing w:line="244" w:lineRule="exact"/>
              <w:ind w:hanging="2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and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Reference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Materials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9"/>
              </w:numPr>
              <w:tabs>
                <w:tab w:val="left" w:pos="681"/>
              </w:tabs>
              <w:kinsoku w:val="0"/>
              <w:overflowPunct w:val="0"/>
              <w:spacing w:line="244" w:lineRule="exact"/>
              <w:ind w:hanging="271"/>
            </w:pPr>
            <w:r>
              <w:rPr>
                <w:spacing w:val="-1"/>
                <w:sz w:val="20"/>
                <w:szCs w:val="20"/>
              </w:rPr>
              <w:t>Student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Evaluation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Metrics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/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rPr>
                <w:b/>
                <w:bCs/>
                <w:sz w:val="20"/>
                <w:szCs w:val="20"/>
              </w:rPr>
            </w:pPr>
          </w:p>
          <w:p w:rsidR="00BF4698" w:rsidRDefault="00BF4698" w:rsidP="00157100">
            <w:pPr>
              <w:pStyle w:val="TableParagraph"/>
              <w:kinsoku w:val="0"/>
              <w:overflowPunct w:val="0"/>
              <w:spacing w:before="129"/>
              <w:ind w:right="1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0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248"/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5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Forensic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Engineering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Three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Aspects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8"/>
              </w:numPr>
              <w:tabs>
                <w:tab w:val="left" w:pos="681"/>
              </w:tabs>
              <w:kinsoku w:val="0"/>
              <w:overflowPunct w:val="0"/>
              <w:spacing w:before="34" w:line="244" w:lineRule="exact"/>
              <w:ind w:hanging="2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Structural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Health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Monitoring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8"/>
              </w:numPr>
              <w:tabs>
                <w:tab w:val="left" w:pos="681"/>
              </w:tabs>
              <w:kinsoku w:val="0"/>
              <w:overflowPunct w:val="0"/>
              <w:spacing w:line="244" w:lineRule="exact"/>
              <w:ind w:hanging="271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Evaluation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Deterioration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pacing w:val="1"/>
                <w:sz w:val="20"/>
                <w:szCs w:val="20"/>
              </w:rPr>
              <w:t>in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Service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8"/>
              </w:numPr>
              <w:tabs>
                <w:tab w:val="left" w:pos="681"/>
              </w:tabs>
              <w:kinsoku w:val="0"/>
              <w:overflowPunct w:val="0"/>
              <w:ind w:hanging="271"/>
            </w:pPr>
            <w:r>
              <w:rPr>
                <w:spacing w:val="-1"/>
                <w:sz w:val="20"/>
                <w:szCs w:val="20"/>
              </w:rPr>
              <w:t>Post-Failure</w:t>
            </w:r>
            <w:r>
              <w:rPr>
                <w:spacing w:val="-1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Analysis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/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rPr>
                <w:b/>
                <w:bCs/>
                <w:sz w:val="20"/>
                <w:szCs w:val="20"/>
              </w:rPr>
            </w:pPr>
          </w:p>
          <w:p w:rsidR="00BF4698" w:rsidRDefault="00BF4698" w:rsidP="00157100">
            <w:pPr>
              <w:pStyle w:val="TableParagraph"/>
              <w:kinsoku w:val="0"/>
              <w:overflowPunct w:val="0"/>
              <w:spacing w:before="146"/>
              <w:ind w:right="1"/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jc w:val="center"/>
            </w:pPr>
            <w:r>
              <w:rPr>
                <w:sz w:val="20"/>
                <w:szCs w:val="20"/>
              </w:rPr>
              <w:t>KK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5" w:lineRule="exact"/>
              <w:ind w:left="102"/>
            </w:pPr>
            <w:r>
              <w:rPr>
                <w:spacing w:val="-1"/>
                <w:sz w:val="20"/>
                <w:szCs w:val="20"/>
              </w:rPr>
              <w:t>Ethics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01" w:lineRule="exact"/>
              <w:ind w:left="351"/>
            </w:pPr>
            <w:r>
              <w:rPr>
                <w:spacing w:val="-1"/>
                <w:sz w:val="18"/>
                <w:szCs w:val="18"/>
              </w:rPr>
              <w:t>Lewis,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9"/>
              <w:ind w:right="1"/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2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5" w:lineRule="exact"/>
              <w:jc w:val="center"/>
            </w:pPr>
            <w:r>
              <w:rPr>
                <w:sz w:val="20"/>
                <w:szCs w:val="20"/>
              </w:rPr>
              <w:t>DS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7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Decision</w:t>
            </w:r>
            <w:r>
              <w:rPr>
                <w:spacing w:val="-1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Criteria</w:t>
            </w:r>
            <w:r>
              <w:rPr>
                <w:spacing w:val="-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for</w:t>
            </w:r>
            <w:r>
              <w:rPr>
                <w:spacing w:val="-1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Evaluation/Repair/Rehabilitation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7"/>
              </w:numPr>
              <w:tabs>
                <w:tab w:val="left" w:pos="823"/>
              </w:tabs>
              <w:kinsoku w:val="0"/>
              <w:overflowPunct w:val="0"/>
              <w:spacing w:before="31" w:line="245" w:lineRule="exact"/>
              <w:ind w:firstLine="36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Service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Life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Design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versus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Reality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7"/>
              </w:numPr>
              <w:tabs>
                <w:tab w:val="left" w:pos="823"/>
              </w:tabs>
              <w:kinsoku w:val="0"/>
              <w:overflowPunct w:val="0"/>
              <w:spacing w:before="18" w:line="228" w:lineRule="exact"/>
              <w:ind w:right="2149" w:firstLine="36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Repair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versus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Replacement</w:t>
            </w:r>
            <w:r>
              <w:rPr>
                <w:spacing w:val="25"/>
                <w:w w:val="9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Condition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Assessment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Existing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Structures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7"/>
              </w:numPr>
              <w:tabs>
                <w:tab w:val="left" w:pos="823"/>
              </w:tabs>
              <w:kinsoku w:val="0"/>
              <w:overflowPunct w:val="0"/>
              <w:spacing w:line="243" w:lineRule="exact"/>
              <w:ind w:left="82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Collecting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Pertinent</w:t>
            </w:r>
            <w:r>
              <w:rPr>
                <w:spacing w:val="-1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Documentation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7"/>
              </w:numPr>
              <w:tabs>
                <w:tab w:val="left" w:pos="823"/>
              </w:tabs>
              <w:kinsoku w:val="0"/>
              <w:overflowPunct w:val="0"/>
              <w:spacing w:line="245" w:lineRule="exact"/>
              <w:ind w:left="82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Field</w:t>
            </w:r>
            <w:r>
              <w:rPr>
                <w:spacing w:val="-1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Investigation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7"/>
              </w:numPr>
              <w:tabs>
                <w:tab w:val="left" w:pos="823"/>
              </w:tabs>
              <w:kinsoku w:val="0"/>
              <w:overflowPunct w:val="0"/>
              <w:ind w:left="822"/>
            </w:pPr>
            <w:r>
              <w:rPr>
                <w:sz w:val="20"/>
                <w:szCs w:val="20"/>
              </w:rPr>
              <w:t>Summary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Report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Recommendations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03" w:lineRule="exact"/>
              <w:ind w:right="1"/>
              <w:jc w:val="center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Ratay,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17</w:t>
            </w:r>
          </w:p>
          <w:p w:rsidR="00BF4698" w:rsidRDefault="00BF4698" w:rsidP="00157100">
            <w:pPr>
              <w:pStyle w:val="TableParagraph"/>
              <w:kinsoku w:val="0"/>
              <w:overflowPunct w:val="0"/>
              <w:spacing w:line="206" w:lineRule="exact"/>
              <w:ind w:right="4"/>
              <w:jc w:val="center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ACI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364.1</w:t>
            </w:r>
          </w:p>
          <w:p w:rsidR="00BF4698" w:rsidRDefault="00BF4698" w:rsidP="00157100">
            <w:pPr>
              <w:pStyle w:val="TableParagraph"/>
              <w:kinsoku w:val="0"/>
              <w:overflowPunct w:val="0"/>
              <w:spacing w:line="207" w:lineRule="exact"/>
              <w:ind w:right="4"/>
              <w:jc w:val="center"/>
            </w:pPr>
            <w:r>
              <w:rPr>
                <w:spacing w:val="-1"/>
                <w:sz w:val="18"/>
                <w:szCs w:val="18"/>
              </w:rPr>
              <w:t>CSTR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54,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Ch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1-2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rPr>
                <w:b/>
                <w:bCs/>
                <w:sz w:val="20"/>
                <w:szCs w:val="20"/>
              </w:rPr>
            </w:pPr>
          </w:p>
          <w:p w:rsidR="00BF4698" w:rsidRDefault="00BF4698" w:rsidP="00157100">
            <w:pPr>
              <w:pStyle w:val="TableParagraph"/>
              <w:kinsoku w:val="0"/>
              <w:overflowPunct w:val="0"/>
              <w:rPr>
                <w:b/>
                <w:bCs/>
                <w:sz w:val="20"/>
                <w:szCs w:val="20"/>
              </w:rPr>
            </w:pPr>
          </w:p>
          <w:p w:rsidR="00BF4698" w:rsidRDefault="00BF4698" w:rsidP="00157100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:rsidR="00BF4698" w:rsidRDefault="00BF4698" w:rsidP="00157100">
            <w:pPr>
              <w:pStyle w:val="TableParagraph"/>
              <w:kinsoku w:val="0"/>
              <w:overflowPunct w:val="0"/>
              <w:ind w:right="1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8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jc w:val="center"/>
            </w:pPr>
            <w:r>
              <w:rPr>
                <w:sz w:val="20"/>
                <w:szCs w:val="20"/>
              </w:rPr>
              <w:t>KK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NDT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versus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Destructive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Testing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General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Differences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6"/>
              </w:numPr>
              <w:tabs>
                <w:tab w:val="left" w:pos="861"/>
              </w:tabs>
              <w:kinsoku w:val="0"/>
              <w:overflowPunct w:val="0"/>
            </w:pPr>
            <w:r>
              <w:rPr>
                <w:spacing w:val="-1"/>
                <w:sz w:val="20"/>
                <w:szCs w:val="20"/>
              </w:rPr>
              <w:t>Field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Laboratory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39" w:lineRule="auto"/>
              <w:ind w:left="550" w:right="232" w:hanging="324"/>
            </w:pPr>
            <w:r>
              <w:rPr>
                <w:spacing w:val="-1"/>
                <w:sz w:val="18"/>
                <w:szCs w:val="18"/>
              </w:rPr>
              <w:t>Ramachandran,</w:t>
            </w:r>
            <w:r>
              <w:rPr>
                <w:spacing w:val="22"/>
                <w:w w:val="9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Ch.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114"/>
              <w:ind w:right="1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5" w:lineRule="exact"/>
              <w:jc w:val="center"/>
            </w:pPr>
            <w:r>
              <w:rPr>
                <w:sz w:val="20"/>
                <w:szCs w:val="20"/>
              </w:rPr>
              <w:t>KK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4" w:lineRule="exact"/>
              <w:ind w:left="14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Destructive</w:t>
            </w:r>
            <w:r>
              <w:rPr>
                <w:spacing w:val="-1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Methods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5"/>
              </w:numPr>
              <w:tabs>
                <w:tab w:val="left" w:pos="861"/>
              </w:tabs>
              <w:kinsoku w:val="0"/>
              <w:overflowPunct w:val="0"/>
              <w:spacing w:line="244" w:lineRule="exact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Mechanical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and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Physical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Properties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5"/>
              </w:numPr>
              <w:tabs>
                <w:tab w:val="left" w:pos="861"/>
              </w:tabs>
              <w:kinsoku w:val="0"/>
              <w:overflowPunct w:val="0"/>
            </w:pPr>
            <w:r>
              <w:rPr>
                <w:sz w:val="20"/>
                <w:szCs w:val="20"/>
              </w:rPr>
              <w:t>Durability</w:t>
            </w:r>
            <w:r>
              <w:rPr>
                <w:spacing w:val="-1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Testing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39" w:lineRule="auto"/>
              <w:ind w:left="550" w:right="232" w:hanging="324"/>
            </w:pPr>
            <w:r>
              <w:rPr>
                <w:spacing w:val="-1"/>
                <w:sz w:val="18"/>
                <w:szCs w:val="18"/>
              </w:rPr>
              <w:t>Ramachandran,</w:t>
            </w:r>
            <w:r>
              <w:rPr>
                <w:spacing w:val="22"/>
                <w:w w:val="9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Ch.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7"/>
              <w:rPr>
                <w:b/>
                <w:bCs/>
                <w:sz w:val="20"/>
                <w:szCs w:val="20"/>
              </w:rPr>
            </w:pPr>
          </w:p>
          <w:p w:rsidR="00BF4698" w:rsidRDefault="00BF4698" w:rsidP="00157100">
            <w:pPr>
              <w:pStyle w:val="TableParagraph"/>
              <w:kinsoku w:val="0"/>
              <w:overflowPunct w:val="0"/>
              <w:ind w:right="1"/>
              <w:jc w:val="center"/>
            </w:pPr>
            <w:r>
              <w:rPr>
                <w:spacing w:val="-1"/>
                <w:sz w:val="20"/>
                <w:szCs w:val="20"/>
              </w:rPr>
              <w:t>5-6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jc w:val="center"/>
            </w:pPr>
            <w:r>
              <w:rPr>
                <w:sz w:val="20"/>
                <w:szCs w:val="20"/>
              </w:rPr>
              <w:t>KK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02"/>
            </w:pPr>
            <w:r>
              <w:rPr>
                <w:sz w:val="20"/>
                <w:szCs w:val="20"/>
              </w:rPr>
              <w:t>Imaging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39" w:lineRule="auto"/>
              <w:ind w:left="469" w:right="232" w:hanging="243"/>
            </w:pPr>
            <w:r>
              <w:rPr>
                <w:spacing w:val="-1"/>
                <w:sz w:val="18"/>
                <w:szCs w:val="18"/>
              </w:rPr>
              <w:t>Ramachandran,</w:t>
            </w:r>
            <w:r>
              <w:rPr>
                <w:spacing w:val="22"/>
                <w:w w:val="9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Chs.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83"/>
              <w:ind w:right="1"/>
              <w:jc w:val="center"/>
            </w:pPr>
            <w:r>
              <w:rPr>
                <w:sz w:val="20"/>
                <w:szCs w:val="20"/>
              </w:rPr>
              <w:t>7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277"/>
            </w:pPr>
            <w:r>
              <w:rPr>
                <w:sz w:val="20"/>
                <w:szCs w:val="20"/>
              </w:rPr>
              <w:t>YW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02"/>
            </w:pPr>
            <w:r>
              <w:rPr>
                <w:sz w:val="20"/>
                <w:szCs w:val="20"/>
              </w:rPr>
              <w:t>Infrared</w:t>
            </w:r>
            <w:r>
              <w:rPr>
                <w:spacing w:val="-1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Thermography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01" w:lineRule="exact"/>
              <w:ind w:left="126"/>
            </w:pPr>
            <w:r>
              <w:rPr>
                <w:spacing w:val="-1"/>
                <w:sz w:val="18"/>
                <w:szCs w:val="18"/>
              </w:rPr>
              <w:t>ACI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228.2,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3.7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right="1"/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jc w:val="center"/>
            </w:pPr>
            <w:r>
              <w:rPr>
                <w:sz w:val="20"/>
                <w:szCs w:val="20"/>
              </w:rPr>
              <w:t>KK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02"/>
            </w:pPr>
            <w:r>
              <w:rPr>
                <w:sz w:val="20"/>
                <w:szCs w:val="20"/>
              </w:rPr>
              <w:t>Analysis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Methods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39" w:lineRule="auto"/>
              <w:ind w:left="394" w:right="232" w:hanging="168"/>
            </w:pPr>
            <w:r>
              <w:rPr>
                <w:spacing w:val="-1"/>
                <w:sz w:val="18"/>
                <w:szCs w:val="18"/>
              </w:rPr>
              <w:t>Ramachandran,</w:t>
            </w:r>
            <w:r>
              <w:rPr>
                <w:spacing w:val="22"/>
                <w:w w:val="9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Chs.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2-4,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83"/>
              <w:ind w:left="279"/>
            </w:pPr>
            <w:r>
              <w:rPr>
                <w:sz w:val="20"/>
                <w:szCs w:val="20"/>
              </w:rPr>
              <w:t>9-10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jc w:val="center"/>
            </w:pPr>
            <w:r>
              <w:rPr>
                <w:sz w:val="20"/>
                <w:szCs w:val="20"/>
              </w:rPr>
              <w:t>DS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Stress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Waves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4"/>
              </w:numPr>
              <w:tabs>
                <w:tab w:val="left" w:pos="861"/>
              </w:tabs>
              <w:kinsoku w:val="0"/>
              <w:overflowPunct w:val="0"/>
              <w:spacing w:line="2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Sounding/Surface</w:t>
            </w:r>
            <w:r>
              <w:rPr>
                <w:spacing w:val="-2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Percussion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4"/>
              </w:numPr>
              <w:tabs>
                <w:tab w:val="left" w:pos="861"/>
              </w:tabs>
              <w:kinsoku w:val="0"/>
              <w:overflowPunct w:val="0"/>
              <w:spacing w:line="245" w:lineRule="exact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Resonant</w:t>
            </w:r>
            <w:r>
              <w:rPr>
                <w:spacing w:val="-1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Frequency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4"/>
              </w:numPr>
              <w:tabs>
                <w:tab w:val="left" w:pos="861"/>
              </w:tabs>
              <w:kinsoku w:val="0"/>
              <w:overflowPunct w:val="0"/>
              <w:spacing w:line="245" w:lineRule="exact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Ultrasonic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Sonic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Pulse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Velocity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4"/>
              </w:numPr>
              <w:tabs>
                <w:tab w:val="left" w:pos="861"/>
              </w:tabs>
              <w:kinsoku w:val="0"/>
              <w:overflowPunct w:val="0"/>
              <w:spacing w:line="244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Impact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Echo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4"/>
              </w:numPr>
              <w:tabs>
                <w:tab w:val="left" w:pos="861"/>
              </w:tabs>
              <w:kinsoku w:val="0"/>
              <w:overflowPunct w:val="0"/>
              <w:spacing w:line="244" w:lineRule="exact"/>
            </w:pPr>
            <w:r>
              <w:rPr>
                <w:sz w:val="20"/>
                <w:szCs w:val="20"/>
              </w:rPr>
              <w:t>Impulse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Response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01" w:lineRule="exact"/>
              <w:ind w:right="1"/>
              <w:jc w:val="center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ACI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228.2,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3.2</w:t>
            </w:r>
          </w:p>
          <w:p w:rsidR="00BF4698" w:rsidRDefault="00BF4698" w:rsidP="00157100">
            <w:pPr>
              <w:pStyle w:val="TableParagraph"/>
              <w:kinsoku w:val="0"/>
              <w:overflowPunct w:val="0"/>
              <w:spacing w:before="2"/>
              <w:ind w:right="4"/>
              <w:jc w:val="center"/>
            </w:pPr>
            <w:r>
              <w:rPr>
                <w:sz w:val="18"/>
                <w:szCs w:val="18"/>
              </w:rPr>
              <w:t>Carino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(2013)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rPr>
                <w:b/>
                <w:bCs/>
                <w:sz w:val="20"/>
                <w:szCs w:val="20"/>
              </w:rPr>
            </w:pPr>
          </w:p>
          <w:p w:rsidR="00BF4698" w:rsidRDefault="00BF4698" w:rsidP="00157100">
            <w:pPr>
              <w:pStyle w:val="TableParagraph"/>
              <w:kinsoku w:val="0"/>
              <w:overflowPunct w:val="0"/>
              <w:rPr>
                <w:b/>
                <w:bCs/>
                <w:sz w:val="20"/>
                <w:szCs w:val="20"/>
              </w:rPr>
            </w:pPr>
          </w:p>
          <w:p w:rsidR="00BF4698" w:rsidRDefault="00BF4698" w:rsidP="00157100">
            <w:pPr>
              <w:pStyle w:val="TableParagraph"/>
              <w:kinsoku w:val="0"/>
              <w:overflowPunct w:val="0"/>
              <w:spacing w:before="144"/>
              <w:ind w:left="229"/>
            </w:pPr>
            <w:r>
              <w:rPr>
                <w:sz w:val="20"/>
                <w:szCs w:val="20"/>
              </w:rPr>
              <w:t>11-13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21"/>
            </w:pPr>
            <w:r>
              <w:rPr>
                <w:spacing w:val="-1"/>
                <w:sz w:val="20"/>
                <w:szCs w:val="20"/>
              </w:rPr>
              <w:t>DS/YW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Lab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Sessions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3"/>
              </w:numPr>
              <w:tabs>
                <w:tab w:val="left" w:pos="823"/>
              </w:tabs>
              <w:kinsoku w:val="0"/>
              <w:overflowPunct w:val="0"/>
              <w:spacing w:line="2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Infrared</w:t>
            </w:r>
            <w:r>
              <w:rPr>
                <w:spacing w:val="-1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Thermography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3"/>
              </w:numPr>
              <w:tabs>
                <w:tab w:val="left" w:pos="823"/>
              </w:tabs>
              <w:kinsoku w:val="0"/>
              <w:overflowPunct w:val="0"/>
            </w:pPr>
            <w:r>
              <w:rPr>
                <w:spacing w:val="-1"/>
                <w:sz w:val="20"/>
                <w:szCs w:val="20"/>
              </w:rPr>
              <w:t>Stress</w:t>
            </w:r>
            <w:r>
              <w:rPr>
                <w:spacing w:val="-1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Waves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/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7"/>
              <w:rPr>
                <w:b/>
                <w:bCs/>
                <w:sz w:val="20"/>
                <w:szCs w:val="20"/>
              </w:rPr>
            </w:pPr>
          </w:p>
          <w:p w:rsidR="00BF4698" w:rsidRDefault="00BF4698" w:rsidP="00157100">
            <w:pPr>
              <w:pStyle w:val="TableParagraph"/>
              <w:kinsoku w:val="0"/>
              <w:overflowPunct w:val="0"/>
              <w:ind w:left="229"/>
            </w:pPr>
            <w:r>
              <w:rPr>
                <w:sz w:val="20"/>
                <w:szCs w:val="20"/>
              </w:rPr>
              <w:t>14-15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4"/>
        </w:trPr>
        <w:tc>
          <w:tcPr>
            <w:tcW w:w="8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124"/>
              <w:ind w:right="1"/>
              <w:jc w:val="center"/>
            </w:pPr>
            <w:r>
              <w:rPr>
                <w:b/>
                <w:bCs/>
                <w:sz w:val="20"/>
                <w:szCs w:val="20"/>
              </w:rPr>
              <w:t>MIDTERM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124"/>
              <w:ind w:left="1"/>
              <w:jc w:val="center"/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7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jc w:val="center"/>
            </w:pPr>
            <w:r>
              <w:rPr>
                <w:sz w:val="20"/>
                <w:szCs w:val="20"/>
              </w:rPr>
              <w:t>DS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4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Magnetic/electrical</w:t>
            </w:r>
            <w:r>
              <w:rPr>
                <w:spacing w:val="-2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methods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2"/>
              </w:numPr>
              <w:tabs>
                <w:tab w:val="left" w:pos="861"/>
              </w:tabs>
              <w:kinsoku w:val="0"/>
              <w:overflowPunct w:val="0"/>
              <w:spacing w:line="2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Covermeters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2"/>
              </w:numPr>
              <w:tabs>
                <w:tab w:val="left" w:pos="861"/>
              </w:tabs>
              <w:kinsoku w:val="0"/>
              <w:overflowPunct w:val="0"/>
              <w:spacing w:line="245" w:lineRule="exact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Half-cell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Potential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2"/>
              </w:numPr>
              <w:tabs>
                <w:tab w:val="left" w:pos="861"/>
              </w:tabs>
              <w:kinsoku w:val="0"/>
              <w:overflowPunct w:val="0"/>
            </w:pPr>
            <w:r>
              <w:rPr>
                <w:sz w:val="20"/>
                <w:szCs w:val="20"/>
              </w:rPr>
              <w:t>Polarization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01" w:lineRule="exact"/>
              <w:ind w:right="3"/>
              <w:jc w:val="center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ACI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228.2,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3.5,</w:t>
            </w:r>
          </w:p>
          <w:p w:rsidR="00BF4698" w:rsidRDefault="00BF4698" w:rsidP="00157100">
            <w:pPr>
              <w:pStyle w:val="TableParagraph"/>
              <w:kinsoku w:val="0"/>
              <w:overflowPunct w:val="0"/>
              <w:spacing w:before="2"/>
              <w:ind w:left="226" w:right="232"/>
              <w:jc w:val="center"/>
              <w:rPr>
                <w:sz w:val="18"/>
                <w:szCs w:val="18"/>
              </w:rPr>
            </w:pPr>
            <w:r>
              <w:rPr>
                <w:spacing w:val="-1"/>
                <w:w w:val="95"/>
                <w:sz w:val="18"/>
                <w:szCs w:val="18"/>
              </w:rPr>
              <w:t>Ramachandran,</w:t>
            </w:r>
            <w:r>
              <w:rPr>
                <w:spacing w:val="22"/>
                <w:w w:val="9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Ch.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12</w:t>
            </w:r>
          </w:p>
          <w:p w:rsidR="00BF4698" w:rsidRDefault="00BF4698" w:rsidP="00157100">
            <w:pPr>
              <w:pStyle w:val="TableParagraph"/>
              <w:kinsoku w:val="0"/>
              <w:overflowPunct w:val="0"/>
              <w:spacing w:line="206" w:lineRule="exact"/>
              <w:ind w:left="200"/>
            </w:pPr>
            <w:r>
              <w:rPr>
                <w:sz w:val="18"/>
                <w:szCs w:val="18"/>
              </w:rPr>
              <w:t>BRE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Digest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434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rPr>
                <w:b/>
                <w:bCs/>
                <w:sz w:val="20"/>
                <w:szCs w:val="20"/>
              </w:rPr>
            </w:pPr>
          </w:p>
          <w:p w:rsidR="00BF4698" w:rsidRDefault="00BF4698" w:rsidP="00157100">
            <w:pPr>
              <w:pStyle w:val="TableParagraph"/>
              <w:kinsoku w:val="0"/>
              <w:overflowPunct w:val="0"/>
              <w:spacing w:before="129"/>
              <w:ind w:left="229"/>
            </w:pPr>
            <w:r>
              <w:rPr>
                <w:sz w:val="20"/>
                <w:szCs w:val="20"/>
              </w:rPr>
              <w:t>17-18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8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21"/>
              <w:jc w:val="center"/>
            </w:pPr>
            <w:r>
              <w:rPr>
                <w:i/>
                <w:iCs/>
                <w:sz w:val="20"/>
                <w:szCs w:val="20"/>
              </w:rPr>
              <w:t>(continued</w:t>
            </w:r>
            <w:r>
              <w:rPr>
                <w:i/>
                <w:iCs/>
                <w:spacing w:val="-8"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next</w:t>
            </w:r>
            <w:r>
              <w:rPr>
                <w:i/>
                <w:iCs/>
                <w:spacing w:val="-8"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page)</w:t>
            </w:r>
          </w:p>
        </w:tc>
      </w:tr>
    </w:tbl>
    <w:p w:rsidR="00BF4698" w:rsidRDefault="00BF4698" w:rsidP="00BF4698">
      <w:pPr>
        <w:sectPr w:rsidR="00BF4698">
          <w:pgSz w:w="12240" w:h="15840"/>
          <w:pgMar w:top="1380" w:right="1220" w:bottom="1200" w:left="1500" w:header="0" w:footer="1017" w:gutter="0"/>
          <w:cols w:space="720" w:equalWidth="0">
            <w:col w:w="9520"/>
          </w:cols>
          <w:noEndnote/>
        </w:sectPr>
      </w:pPr>
    </w:p>
    <w:p w:rsidR="00BF4698" w:rsidRDefault="00BF4698" w:rsidP="00BF4698">
      <w:pPr>
        <w:pStyle w:val="BodyText"/>
        <w:kinsoku w:val="0"/>
        <w:overflowPunct w:val="0"/>
        <w:spacing w:before="10"/>
        <w:ind w:left="0"/>
        <w:rPr>
          <w:b/>
          <w:bCs/>
          <w:sz w:val="6"/>
          <w:szCs w:val="6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5851"/>
        <w:gridCol w:w="1599"/>
        <w:gridCol w:w="938"/>
      </w:tblGrid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9" w:lineRule="exact"/>
              <w:ind w:left="226"/>
            </w:pPr>
            <w:r>
              <w:rPr>
                <w:b/>
                <w:bCs/>
                <w:sz w:val="20"/>
                <w:szCs w:val="20"/>
              </w:rPr>
              <w:t>Lead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9" w:lineRule="exact"/>
              <w:ind w:right="5"/>
              <w:jc w:val="center"/>
            </w:pPr>
            <w:r>
              <w:rPr>
                <w:b/>
                <w:bCs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9" w:lineRule="exact"/>
              <w:ind w:left="435"/>
            </w:pPr>
            <w:r>
              <w:rPr>
                <w:b/>
                <w:bCs/>
                <w:spacing w:val="-1"/>
                <w:sz w:val="20"/>
                <w:szCs w:val="20"/>
              </w:rPr>
              <w:t>Reading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9" w:lineRule="exact"/>
              <w:ind w:left="131"/>
            </w:pPr>
            <w:r>
              <w:rPr>
                <w:b/>
                <w:bCs/>
                <w:spacing w:val="-1"/>
                <w:sz w:val="20"/>
                <w:szCs w:val="20"/>
              </w:rPr>
              <w:t>Lecture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5" w:lineRule="exact"/>
              <w:ind w:left="277"/>
            </w:pPr>
            <w:r>
              <w:rPr>
                <w:sz w:val="20"/>
                <w:szCs w:val="20"/>
              </w:rPr>
              <w:t>YW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5" w:lineRule="exact"/>
              <w:ind w:left="140"/>
            </w:pPr>
            <w:r>
              <w:rPr>
                <w:sz w:val="20"/>
                <w:szCs w:val="20"/>
              </w:rPr>
              <w:t>Radar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04" w:lineRule="exact"/>
              <w:ind w:left="176"/>
            </w:pPr>
            <w:r>
              <w:rPr>
                <w:sz w:val="18"/>
                <w:szCs w:val="18"/>
              </w:rPr>
              <w:t>Ch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3.3.7,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Huston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5" w:lineRule="exact"/>
              <w:ind w:left="1"/>
              <w:jc w:val="center"/>
            </w:pPr>
            <w:r>
              <w:rPr>
                <w:sz w:val="20"/>
                <w:szCs w:val="20"/>
              </w:rPr>
              <w:t>19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3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5" w:lineRule="exact"/>
              <w:ind w:left="121"/>
            </w:pPr>
            <w:r>
              <w:rPr>
                <w:spacing w:val="-1"/>
                <w:sz w:val="20"/>
                <w:szCs w:val="20"/>
              </w:rPr>
              <w:t>DS/YW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4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Lab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Sessions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1"/>
              </w:numPr>
              <w:tabs>
                <w:tab w:val="left" w:pos="823"/>
              </w:tabs>
              <w:kinsoku w:val="0"/>
              <w:overflowPunct w:val="0"/>
              <w:spacing w:line="244" w:lineRule="exact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Magnetic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and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Electrical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Methods</w:t>
            </w:r>
          </w:p>
          <w:p w:rsidR="00BF4698" w:rsidRDefault="00BF4698" w:rsidP="00157100">
            <w:pPr>
              <w:pStyle w:val="ListParagraph"/>
              <w:numPr>
                <w:ilvl w:val="0"/>
                <w:numId w:val="1"/>
              </w:numPr>
              <w:tabs>
                <w:tab w:val="left" w:pos="823"/>
              </w:tabs>
              <w:kinsoku w:val="0"/>
              <w:overflowPunct w:val="0"/>
            </w:pPr>
            <w:r>
              <w:rPr>
                <w:sz w:val="20"/>
                <w:szCs w:val="20"/>
              </w:rPr>
              <w:t>Radar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/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7"/>
              <w:rPr>
                <w:b/>
                <w:bCs/>
                <w:sz w:val="20"/>
                <w:szCs w:val="20"/>
              </w:rPr>
            </w:pPr>
          </w:p>
          <w:p w:rsidR="00BF4698" w:rsidRDefault="00BF4698" w:rsidP="00157100">
            <w:pPr>
              <w:pStyle w:val="TableParagraph"/>
              <w:kinsoku w:val="0"/>
              <w:overflowPunct w:val="0"/>
              <w:ind w:left="229"/>
            </w:pPr>
            <w:r>
              <w:rPr>
                <w:sz w:val="20"/>
                <w:szCs w:val="20"/>
              </w:rPr>
              <w:t>20-21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277"/>
            </w:pPr>
            <w:r>
              <w:rPr>
                <w:sz w:val="20"/>
                <w:szCs w:val="20"/>
              </w:rPr>
              <w:t>YW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40"/>
            </w:pPr>
            <w:r>
              <w:rPr>
                <w:spacing w:val="-1"/>
                <w:sz w:val="20"/>
                <w:szCs w:val="20"/>
              </w:rPr>
              <w:t>Sensors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for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Structures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01" w:lineRule="exact"/>
              <w:ind w:left="313"/>
            </w:pPr>
            <w:r>
              <w:rPr>
                <w:sz w:val="18"/>
                <w:szCs w:val="18"/>
              </w:rPr>
              <w:t>Ch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2,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Huston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16"/>
              <w:ind w:left="1"/>
              <w:jc w:val="center"/>
            </w:pPr>
            <w:r>
              <w:rPr>
                <w:sz w:val="20"/>
                <w:szCs w:val="20"/>
              </w:rPr>
              <w:t>22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277"/>
            </w:pPr>
            <w:r>
              <w:rPr>
                <w:sz w:val="20"/>
                <w:szCs w:val="20"/>
              </w:rPr>
              <w:t>YW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40"/>
            </w:pPr>
            <w:r>
              <w:rPr>
                <w:spacing w:val="-1"/>
                <w:sz w:val="20"/>
                <w:szCs w:val="20"/>
              </w:rPr>
              <w:t>Fiber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Optic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Sensors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01" w:lineRule="exact"/>
              <w:ind w:left="176"/>
            </w:pPr>
            <w:r>
              <w:rPr>
                <w:sz w:val="18"/>
                <w:szCs w:val="18"/>
              </w:rPr>
              <w:t>Ch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3.2.6,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Huston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"/>
              <w:jc w:val="center"/>
            </w:pPr>
            <w:r>
              <w:rPr>
                <w:sz w:val="20"/>
                <w:szCs w:val="20"/>
              </w:rPr>
              <w:t>23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277"/>
            </w:pPr>
            <w:r>
              <w:rPr>
                <w:sz w:val="20"/>
                <w:szCs w:val="20"/>
              </w:rPr>
              <w:t>YW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40"/>
            </w:pPr>
            <w:r>
              <w:rPr>
                <w:sz w:val="20"/>
                <w:szCs w:val="20"/>
              </w:rPr>
              <w:t>DAQ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and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wireless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sensing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01" w:lineRule="exact"/>
              <w:ind w:right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4.1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&amp;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4.2,</w:t>
            </w:r>
          </w:p>
          <w:p w:rsidR="00BF4698" w:rsidRDefault="00BF4698" w:rsidP="00157100">
            <w:pPr>
              <w:pStyle w:val="TableParagraph"/>
              <w:kinsoku w:val="0"/>
              <w:overflowPunct w:val="0"/>
              <w:spacing w:line="207" w:lineRule="exact"/>
              <w:ind w:right="4"/>
              <w:jc w:val="center"/>
            </w:pPr>
            <w:r>
              <w:rPr>
                <w:sz w:val="18"/>
                <w:szCs w:val="18"/>
              </w:rPr>
              <w:t>Huston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83"/>
              <w:ind w:left="1"/>
              <w:jc w:val="center"/>
            </w:pPr>
            <w:r>
              <w:rPr>
                <w:sz w:val="20"/>
                <w:szCs w:val="20"/>
              </w:rPr>
              <w:t>24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277"/>
            </w:pPr>
            <w:r>
              <w:rPr>
                <w:sz w:val="20"/>
                <w:szCs w:val="20"/>
              </w:rPr>
              <w:t>YW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02"/>
            </w:pPr>
            <w:r>
              <w:rPr>
                <w:sz w:val="20"/>
                <w:szCs w:val="20"/>
              </w:rPr>
              <w:t>Modal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Testing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39" w:lineRule="auto"/>
              <w:ind w:left="157" w:right="1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Brownjohn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2006;</w:t>
            </w:r>
            <w:r>
              <w:rPr>
                <w:spacing w:val="24"/>
                <w:w w:val="9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Lynch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&amp;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Loh</w:t>
            </w:r>
            <w:r>
              <w:rPr>
                <w:spacing w:val="23"/>
                <w:w w:val="9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2006;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Ko </w:t>
            </w:r>
            <w:r>
              <w:rPr>
                <w:sz w:val="18"/>
                <w:szCs w:val="18"/>
              </w:rPr>
              <w:t>&amp;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Ni</w:t>
            </w:r>
          </w:p>
          <w:p w:rsidR="00BF4698" w:rsidRDefault="00BF4698" w:rsidP="00157100">
            <w:pPr>
              <w:pStyle w:val="TableParagraph"/>
              <w:kinsoku w:val="0"/>
              <w:overflowPunct w:val="0"/>
              <w:spacing w:before="2"/>
              <w:ind w:right="3"/>
              <w:jc w:val="center"/>
            </w:pPr>
            <w:r>
              <w:rPr>
                <w:sz w:val="18"/>
                <w:szCs w:val="18"/>
              </w:rPr>
              <w:t>2005.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2"/>
              <w:rPr>
                <w:b/>
                <w:bCs/>
                <w:sz w:val="25"/>
                <w:szCs w:val="25"/>
              </w:rPr>
            </w:pPr>
          </w:p>
          <w:p w:rsidR="00BF4698" w:rsidRDefault="00BF4698" w:rsidP="00157100">
            <w:pPr>
              <w:pStyle w:val="TableParagraph"/>
              <w:kinsoku w:val="0"/>
              <w:overflowPunct w:val="0"/>
              <w:ind w:left="229"/>
            </w:pPr>
            <w:r>
              <w:rPr>
                <w:sz w:val="20"/>
                <w:szCs w:val="20"/>
              </w:rPr>
              <w:t>25-26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248"/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ind w:left="102" w:right="105"/>
            </w:pPr>
            <w:r>
              <w:rPr>
                <w:spacing w:val="-1"/>
                <w:sz w:val="20"/>
                <w:szCs w:val="20"/>
              </w:rPr>
              <w:t>Forensics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Case</w:t>
            </w:r>
            <w:r>
              <w:rPr>
                <w:spacing w:val="2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Studies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>
              <w:rPr>
                <w:spacing w:val="2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Applications</w:t>
            </w:r>
            <w:r>
              <w:rPr>
                <w:spacing w:val="2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NDT</w:t>
            </w:r>
            <w:r>
              <w:rPr>
                <w:spacing w:val="28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with</w:t>
            </w:r>
            <w:r>
              <w:rPr>
                <w:spacing w:val="25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Analytical</w:t>
            </w:r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55"/>
                <w:w w:val="99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Destructive</w:t>
            </w:r>
            <w:r>
              <w:rPr>
                <w:spacing w:val="-1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Methods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/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107"/>
              <w:ind w:left="229"/>
            </w:pPr>
            <w:r>
              <w:rPr>
                <w:sz w:val="20"/>
                <w:szCs w:val="20"/>
              </w:rPr>
              <w:t>27-28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5" w:lineRule="exact"/>
              <w:ind w:left="248"/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line="222" w:lineRule="exact"/>
              <w:ind w:left="102"/>
            </w:pPr>
            <w:r>
              <w:rPr>
                <w:spacing w:val="-1"/>
                <w:sz w:val="20"/>
                <w:szCs w:val="20"/>
              </w:rPr>
              <w:t>Student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Case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Study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Presentations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/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110"/>
              <w:ind w:left="229"/>
            </w:pPr>
            <w:r>
              <w:rPr>
                <w:sz w:val="20"/>
                <w:szCs w:val="20"/>
              </w:rPr>
              <w:t>29-30</w:t>
            </w:r>
          </w:p>
        </w:tc>
      </w:tr>
      <w:tr w:rsidR="00BF4698" w:rsidTr="001571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4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698" w:rsidRDefault="00BF4698" w:rsidP="00157100">
            <w:pPr>
              <w:pStyle w:val="TableParagraph"/>
              <w:kinsoku w:val="0"/>
              <w:overflowPunct w:val="0"/>
              <w:spacing w:before="100"/>
              <w:ind w:right="4"/>
              <w:jc w:val="center"/>
            </w:pPr>
            <w:r>
              <w:rPr>
                <w:b/>
                <w:bCs/>
                <w:spacing w:val="-1"/>
                <w:sz w:val="20"/>
                <w:szCs w:val="20"/>
              </w:rPr>
              <w:t>FINAL</w:t>
            </w:r>
            <w:r>
              <w:rPr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1"/>
                <w:sz w:val="20"/>
                <w:szCs w:val="20"/>
              </w:rPr>
              <w:t>EXAM</w:t>
            </w:r>
          </w:p>
        </w:tc>
      </w:tr>
    </w:tbl>
    <w:p w:rsidR="00BF4698" w:rsidRDefault="00BF4698" w:rsidP="00BF4698">
      <w:pPr>
        <w:pStyle w:val="BodyText"/>
        <w:kinsoku w:val="0"/>
        <w:overflowPunct w:val="0"/>
        <w:ind w:left="0"/>
        <w:rPr>
          <w:b/>
          <w:bCs/>
          <w:sz w:val="20"/>
          <w:szCs w:val="20"/>
        </w:rPr>
      </w:pPr>
    </w:p>
    <w:p w:rsidR="00BF4698" w:rsidRDefault="00BF4698" w:rsidP="00BF4698">
      <w:pPr>
        <w:pStyle w:val="BodyText"/>
        <w:kinsoku w:val="0"/>
        <w:overflowPunct w:val="0"/>
        <w:spacing w:before="8"/>
        <w:ind w:left="0"/>
        <w:rPr>
          <w:b/>
          <w:bCs/>
          <w:sz w:val="15"/>
          <w:szCs w:val="15"/>
        </w:rPr>
      </w:pPr>
    </w:p>
    <w:p w:rsidR="00A96926" w:rsidRDefault="00BF4698" w:rsidP="00BF4698">
      <w:r>
        <w:rPr>
          <w:b/>
          <w:bCs/>
          <w:spacing w:val="-3"/>
          <w:w w:val="95"/>
        </w:rPr>
        <w:t>Disclaimer:</w:t>
      </w:r>
      <w:r>
        <w:rPr>
          <w:b/>
          <w:bCs/>
          <w:spacing w:val="-3"/>
          <w:w w:val="95"/>
        </w:rPr>
        <w:tab/>
      </w:r>
      <w:r>
        <w:rPr>
          <w:spacing w:val="-2"/>
        </w:rPr>
        <w:t>When</w:t>
      </w:r>
      <w:r>
        <w:t xml:space="preserve">  </w:t>
      </w:r>
      <w:r>
        <w:rPr>
          <w:spacing w:val="-3"/>
        </w:rPr>
        <w:t>appropriate</w:t>
      </w:r>
      <w:r>
        <w:t xml:space="preserve">  </w:t>
      </w:r>
      <w:r>
        <w:rPr>
          <w:spacing w:val="-3"/>
        </w:rPr>
        <w:t>or</w:t>
      </w:r>
      <w:r>
        <w:t xml:space="preserve"> </w:t>
      </w:r>
      <w:r>
        <w:rPr>
          <w:spacing w:val="1"/>
        </w:rPr>
        <w:t xml:space="preserve"> </w:t>
      </w:r>
      <w:r>
        <w:rPr>
          <w:spacing w:val="-3"/>
        </w:rPr>
        <w:t>necessary,</w:t>
      </w:r>
      <w:r>
        <w:t xml:space="preserve">  </w:t>
      </w:r>
      <w:r>
        <w:rPr>
          <w:spacing w:val="-2"/>
        </w:rPr>
        <w:t>the</w:t>
      </w:r>
      <w:r>
        <w:t xml:space="preserve">  </w:t>
      </w:r>
      <w:r>
        <w:rPr>
          <w:spacing w:val="-3"/>
        </w:rPr>
        <w:t>instructors</w:t>
      </w:r>
      <w:r>
        <w:rPr>
          <w:spacing w:val="53"/>
        </w:rPr>
        <w:t xml:space="preserve"> </w:t>
      </w:r>
      <w:r>
        <w:rPr>
          <w:spacing w:val="-3"/>
        </w:rPr>
        <w:t>reserve</w:t>
      </w:r>
      <w:r>
        <w:rPr>
          <w:spacing w:val="55"/>
        </w:rP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rPr>
          <w:spacing w:val="-3"/>
        </w:rPr>
        <w:t>right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 </w:t>
      </w:r>
      <w:r>
        <w:rPr>
          <w:spacing w:val="-2"/>
        </w:rPr>
        <w:t>adjust,</w:t>
      </w:r>
      <w:r>
        <w:t xml:space="preserve">  </w:t>
      </w:r>
      <w:r>
        <w:rPr>
          <w:spacing w:val="-3"/>
        </w:rPr>
        <w:t>amend,</w:t>
      </w:r>
      <w:r>
        <w:t xml:space="preserve">  </w:t>
      </w:r>
      <w:r>
        <w:rPr>
          <w:spacing w:val="-2"/>
        </w:rPr>
        <w:t>or</w:t>
      </w:r>
      <w:r>
        <w:rPr>
          <w:spacing w:val="82"/>
        </w:rPr>
        <w:t xml:space="preserve"> </w:t>
      </w:r>
      <w:r>
        <w:rPr>
          <w:spacing w:val="-3"/>
        </w:rPr>
        <w:t>otherwise</w:t>
      </w:r>
      <w:r>
        <w:rPr>
          <w:spacing w:val="-5"/>
        </w:rPr>
        <w:t xml:space="preserve"> </w:t>
      </w:r>
      <w:r>
        <w:rPr>
          <w:spacing w:val="-3"/>
        </w:rPr>
        <w:t>modify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>presented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3"/>
        </w:rPr>
        <w:t>syllab</w:t>
      </w:r>
      <w:bookmarkStart w:id="0" w:name="_GoBack"/>
      <w:bookmarkEnd w:id="0"/>
    </w:p>
    <w:sectPr w:rsidR="00A9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F4698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3825875</wp:posOffset>
              </wp:positionH>
              <wp:positionV relativeFrom="page">
                <wp:posOffset>9272905</wp:posOffset>
              </wp:positionV>
              <wp:extent cx="121920" cy="16573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BF4698">
                          <w:pPr>
                            <w:pStyle w:val="BodyText"/>
                            <w:kinsoku w:val="0"/>
                            <w:overflowPunct w:val="0"/>
                            <w:spacing w:line="245" w:lineRule="exact"/>
                            <w:ind w:left="4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 w:cs="Calibri"/>
                              <w:noProof/>
                            </w:rPr>
                            <w:t>4</w:t>
                          </w:r>
                          <w:r>
                            <w:rPr>
                              <w:rFonts w:ascii="Calibri" w:hAnsi="Calibri"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01.25pt;margin-top:730.15pt;width:9.6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bmqwIAAKg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" o:allowincell="f" filled="f" stroked="f">
              <v:textbox inset="0,0,0,0">
                <w:txbxContent>
                  <w:p w:rsidR="00000000" w:rsidRDefault="00BF4698">
                    <w:pPr>
                      <w:pStyle w:val="BodyText"/>
                      <w:kinsoku w:val="0"/>
                      <w:overflowPunct w:val="0"/>
                      <w:spacing w:line="245" w:lineRule="exact"/>
                      <w:ind w:left="40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Fonts w:ascii="Calibri" w:hAnsi="Calibri" w:cs="Calibri"/>
                        <w:noProof/>
                      </w:rPr>
                      <w:t>4</w:t>
                    </w:r>
                    <w:r>
                      <w:rPr>
                        <w:rFonts w:ascii="Calibri" w:hAnsi="Calibri" w:cs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004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263" w:hanging="360"/>
      </w:pPr>
    </w:lvl>
    <w:lvl w:ilvl="2">
      <w:numFmt w:val="bullet"/>
      <w:lvlText w:val="•"/>
      <w:lvlJc w:val="left"/>
      <w:pPr>
        <w:ind w:left="1522" w:hanging="360"/>
      </w:pPr>
    </w:lvl>
    <w:lvl w:ilvl="3">
      <w:numFmt w:val="bullet"/>
      <w:lvlText w:val="•"/>
      <w:lvlJc w:val="left"/>
      <w:pPr>
        <w:ind w:left="1781" w:hanging="360"/>
      </w:pPr>
    </w:lvl>
    <w:lvl w:ilvl="4">
      <w:numFmt w:val="bullet"/>
      <w:lvlText w:val="•"/>
      <w:lvlJc w:val="left"/>
      <w:pPr>
        <w:ind w:left="2040" w:hanging="360"/>
      </w:pPr>
    </w:lvl>
    <w:lvl w:ilvl="5">
      <w:numFmt w:val="bullet"/>
      <w:lvlText w:val="•"/>
      <w:lvlJc w:val="left"/>
      <w:pPr>
        <w:ind w:left="2298" w:hanging="360"/>
      </w:pPr>
    </w:lvl>
    <w:lvl w:ilvl="6">
      <w:numFmt w:val="bullet"/>
      <w:lvlText w:val="•"/>
      <w:lvlJc w:val="left"/>
      <w:pPr>
        <w:ind w:left="2557" w:hanging="360"/>
      </w:pPr>
    </w:lvl>
    <w:lvl w:ilvl="7">
      <w:numFmt w:val="bullet"/>
      <w:lvlText w:val="•"/>
      <w:lvlJc w:val="left"/>
      <w:pPr>
        <w:ind w:left="2816" w:hanging="360"/>
      </w:pPr>
    </w:lvl>
    <w:lvl w:ilvl="8">
      <w:numFmt w:val="bullet"/>
      <w:lvlText w:val="•"/>
      <w:lvlJc w:val="left"/>
      <w:pPr>
        <w:ind w:left="3075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1004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263" w:hanging="360"/>
      </w:pPr>
    </w:lvl>
    <w:lvl w:ilvl="2">
      <w:numFmt w:val="bullet"/>
      <w:lvlText w:val="•"/>
      <w:lvlJc w:val="left"/>
      <w:pPr>
        <w:ind w:left="1522" w:hanging="360"/>
      </w:pPr>
    </w:lvl>
    <w:lvl w:ilvl="3">
      <w:numFmt w:val="bullet"/>
      <w:lvlText w:val="•"/>
      <w:lvlJc w:val="left"/>
      <w:pPr>
        <w:ind w:left="1781" w:hanging="360"/>
      </w:pPr>
    </w:lvl>
    <w:lvl w:ilvl="4">
      <w:numFmt w:val="bullet"/>
      <w:lvlText w:val="•"/>
      <w:lvlJc w:val="left"/>
      <w:pPr>
        <w:ind w:left="2040" w:hanging="360"/>
      </w:pPr>
    </w:lvl>
    <w:lvl w:ilvl="5">
      <w:numFmt w:val="bullet"/>
      <w:lvlText w:val="•"/>
      <w:lvlJc w:val="left"/>
      <w:pPr>
        <w:ind w:left="2298" w:hanging="360"/>
      </w:pPr>
    </w:lvl>
    <w:lvl w:ilvl="6">
      <w:numFmt w:val="bullet"/>
      <w:lvlText w:val="•"/>
      <w:lvlJc w:val="left"/>
      <w:pPr>
        <w:ind w:left="2557" w:hanging="360"/>
      </w:pPr>
    </w:lvl>
    <w:lvl w:ilvl="7">
      <w:numFmt w:val="bullet"/>
      <w:lvlText w:val="•"/>
      <w:lvlJc w:val="left"/>
      <w:pPr>
        <w:ind w:left="2816" w:hanging="360"/>
      </w:pPr>
    </w:lvl>
    <w:lvl w:ilvl="8">
      <w:numFmt w:val="bullet"/>
      <w:lvlText w:val="•"/>
      <w:lvlJc w:val="left"/>
      <w:pPr>
        <w:ind w:left="3075" w:hanging="360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480" w:hanging="360"/>
      </w:pPr>
      <w:rPr>
        <w:rFonts w:ascii="Times New Roman" w:hAnsi="Times New Roman" w:cs="Times New Roman"/>
        <w:b w:val="0"/>
        <w:bCs w:val="0"/>
        <w:spacing w:val="-3"/>
        <w:sz w:val="22"/>
        <w:szCs w:val="22"/>
      </w:rPr>
    </w:lvl>
    <w:lvl w:ilvl="1">
      <w:numFmt w:val="bullet"/>
      <w:lvlText w:val="•"/>
      <w:lvlJc w:val="left"/>
      <w:pPr>
        <w:ind w:left="1376" w:hanging="360"/>
      </w:pPr>
    </w:lvl>
    <w:lvl w:ilvl="2">
      <w:numFmt w:val="bullet"/>
      <w:lvlText w:val="•"/>
      <w:lvlJc w:val="left"/>
      <w:pPr>
        <w:ind w:left="2272" w:hanging="360"/>
      </w:pPr>
    </w:lvl>
    <w:lvl w:ilvl="3">
      <w:numFmt w:val="bullet"/>
      <w:lvlText w:val="•"/>
      <w:lvlJc w:val="left"/>
      <w:pPr>
        <w:ind w:left="3168" w:hanging="360"/>
      </w:pPr>
    </w:lvl>
    <w:lvl w:ilvl="4">
      <w:numFmt w:val="bullet"/>
      <w:lvlText w:val="•"/>
      <w:lvlJc w:val="left"/>
      <w:pPr>
        <w:ind w:left="4064" w:hanging="360"/>
      </w:pPr>
    </w:lvl>
    <w:lvl w:ilvl="5">
      <w:numFmt w:val="bullet"/>
      <w:lvlText w:val="•"/>
      <w:lvlJc w:val="left"/>
      <w:pPr>
        <w:ind w:left="4960" w:hanging="360"/>
      </w:pPr>
    </w:lvl>
    <w:lvl w:ilvl="6">
      <w:numFmt w:val="bullet"/>
      <w:lvlText w:val="•"/>
      <w:lvlJc w:val="left"/>
      <w:pPr>
        <w:ind w:left="5856" w:hanging="360"/>
      </w:pPr>
    </w:lvl>
    <w:lvl w:ilvl="7">
      <w:numFmt w:val="bullet"/>
      <w:lvlText w:val="•"/>
      <w:lvlJc w:val="left"/>
      <w:pPr>
        <w:ind w:left="6752" w:hanging="360"/>
      </w:pPr>
    </w:lvl>
    <w:lvl w:ilvl="8">
      <w:numFmt w:val="bullet"/>
      <w:lvlText w:val="•"/>
      <w:lvlJc w:val="left"/>
      <w:pPr>
        <w:ind w:left="7648" w:hanging="360"/>
      </w:pPr>
    </w:lvl>
  </w:abstractNum>
  <w:abstractNum w:abstractNumId="3" w15:restartNumberingAfterBreak="0">
    <w:nsid w:val="00000405"/>
    <w:multiLevelType w:val="multilevel"/>
    <w:tmpl w:val="00000888"/>
    <w:lvl w:ilvl="0">
      <w:numFmt w:val="bullet"/>
      <w:lvlText w:val=""/>
      <w:lvlJc w:val="left"/>
      <w:pPr>
        <w:ind w:left="680" w:hanging="272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96" w:hanging="272"/>
      </w:pPr>
    </w:lvl>
    <w:lvl w:ilvl="2">
      <w:numFmt w:val="bullet"/>
      <w:lvlText w:val="•"/>
      <w:lvlJc w:val="left"/>
      <w:pPr>
        <w:ind w:left="1712" w:hanging="272"/>
      </w:pPr>
    </w:lvl>
    <w:lvl w:ilvl="3">
      <w:numFmt w:val="bullet"/>
      <w:lvlText w:val="•"/>
      <w:lvlJc w:val="left"/>
      <w:pPr>
        <w:ind w:left="2228" w:hanging="272"/>
      </w:pPr>
    </w:lvl>
    <w:lvl w:ilvl="4">
      <w:numFmt w:val="bullet"/>
      <w:lvlText w:val="•"/>
      <w:lvlJc w:val="left"/>
      <w:pPr>
        <w:ind w:left="2744" w:hanging="272"/>
      </w:pPr>
    </w:lvl>
    <w:lvl w:ilvl="5">
      <w:numFmt w:val="bullet"/>
      <w:lvlText w:val="•"/>
      <w:lvlJc w:val="left"/>
      <w:pPr>
        <w:ind w:left="3260" w:hanging="272"/>
      </w:pPr>
    </w:lvl>
    <w:lvl w:ilvl="6">
      <w:numFmt w:val="bullet"/>
      <w:lvlText w:val="•"/>
      <w:lvlJc w:val="left"/>
      <w:pPr>
        <w:ind w:left="3776" w:hanging="272"/>
      </w:pPr>
    </w:lvl>
    <w:lvl w:ilvl="7">
      <w:numFmt w:val="bullet"/>
      <w:lvlText w:val="•"/>
      <w:lvlJc w:val="left"/>
      <w:pPr>
        <w:ind w:left="4291" w:hanging="272"/>
      </w:pPr>
    </w:lvl>
    <w:lvl w:ilvl="8">
      <w:numFmt w:val="bullet"/>
      <w:lvlText w:val="•"/>
      <w:lvlJc w:val="left"/>
      <w:pPr>
        <w:ind w:left="4807" w:hanging="272"/>
      </w:pPr>
    </w:lvl>
  </w:abstractNum>
  <w:abstractNum w:abstractNumId="4" w15:restartNumberingAfterBreak="0">
    <w:nsid w:val="00000406"/>
    <w:multiLevelType w:val="multilevel"/>
    <w:tmpl w:val="00000889"/>
    <w:lvl w:ilvl="0">
      <w:numFmt w:val="bullet"/>
      <w:lvlText w:val=""/>
      <w:lvlJc w:val="left"/>
      <w:pPr>
        <w:ind w:left="680" w:hanging="272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96" w:hanging="272"/>
      </w:pPr>
    </w:lvl>
    <w:lvl w:ilvl="2">
      <w:numFmt w:val="bullet"/>
      <w:lvlText w:val="•"/>
      <w:lvlJc w:val="left"/>
      <w:pPr>
        <w:ind w:left="1712" w:hanging="272"/>
      </w:pPr>
    </w:lvl>
    <w:lvl w:ilvl="3">
      <w:numFmt w:val="bullet"/>
      <w:lvlText w:val="•"/>
      <w:lvlJc w:val="left"/>
      <w:pPr>
        <w:ind w:left="2228" w:hanging="272"/>
      </w:pPr>
    </w:lvl>
    <w:lvl w:ilvl="4">
      <w:numFmt w:val="bullet"/>
      <w:lvlText w:val="•"/>
      <w:lvlJc w:val="left"/>
      <w:pPr>
        <w:ind w:left="2744" w:hanging="272"/>
      </w:pPr>
    </w:lvl>
    <w:lvl w:ilvl="5">
      <w:numFmt w:val="bullet"/>
      <w:lvlText w:val="•"/>
      <w:lvlJc w:val="left"/>
      <w:pPr>
        <w:ind w:left="3260" w:hanging="272"/>
      </w:pPr>
    </w:lvl>
    <w:lvl w:ilvl="6">
      <w:numFmt w:val="bullet"/>
      <w:lvlText w:val="•"/>
      <w:lvlJc w:val="left"/>
      <w:pPr>
        <w:ind w:left="3776" w:hanging="272"/>
      </w:pPr>
    </w:lvl>
    <w:lvl w:ilvl="7">
      <w:numFmt w:val="bullet"/>
      <w:lvlText w:val="•"/>
      <w:lvlJc w:val="left"/>
      <w:pPr>
        <w:ind w:left="4291" w:hanging="272"/>
      </w:pPr>
    </w:lvl>
    <w:lvl w:ilvl="8">
      <w:numFmt w:val="bullet"/>
      <w:lvlText w:val="•"/>
      <w:lvlJc w:val="left"/>
      <w:pPr>
        <w:ind w:left="4807" w:hanging="272"/>
      </w:pPr>
    </w:lvl>
  </w:abstractNum>
  <w:abstractNum w:abstractNumId="5" w15:restartNumberingAfterBreak="0">
    <w:nsid w:val="00000407"/>
    <w:multiLevelType w:val="multilevel"/>
    <w:tmpl w:val="0000088A"/>
    <w:lvl w:ilvl="0">
      <w:numFmt w:val="bullet"/>
      <w:lvlText w:val=""/>
      <w:lvlJc w:val="left"/>
      <w:pPr>
        <w:ind w:left="102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675" w:hanging="360"/>
      </w:pPr>
    </w:lvl>
    <w:lvl w:ilvl="2">
      <w:numFmt w:val="bullet"/>
      <w:lvlText w:val="•"/>
      <w:lvlJc w:val="left"/>
      <w:pPr>
        <w:ind w:left="1249" w:hanging="360"/>
      </w:pPr>
    </w:lvl>
    <w:lvl w:ilvl="3">
      <w:numFmt w:val="bullet"/>
      <w:lvlText w:val="•"/>
      <w:lvlJc w:val="left"/>
      <w:pPr>
        <w:ind w:left="1823" w:hanging="360"/>
      </w:pPr>
    </w:lvl>
    <w:lvl w:ilvl="4">
      <w:numFmt w:val="bullet"/>
      <w:lvlText w:val="•"/>
      <w:lvlJc w:val="left"/>
      <w:pPr>
        <w:ind w:left="2397" w:hanging="360"/>
      </w:pPr>
    </w:lvl>
    <w:lvl w:ilvl="5">
      <w:numFmt w:val="bullet"/>
      <w:lvlText w:val="•"/>
      <w:lvlJc w:val="left"/>
      <w:pPr>
        <w:ind w:left="2970" w:hanging="360"/>
      </w:pPr>
    </w:lvl>
    <w:lvl w:ilvl="6">
      <w:numFmt w:val="bullet"/>
      <w:lvlText w:val="•"/>
      <w:lvlJc w:val="left"/>
      <w:pPr>
        <w:ind w:left="3544" w:hanging="360"/>
      </w:pPr>
    </w:lvl>
    <w:lvl w:ilvl="7">
      <w:numFmt w:val="bullet"/>
      <w:lvlText w:val="•"/>
      <w:lvlJc w:val="left"/>
      <w:pPr>
        <w:ind w:left="4118" w:hanging="360"/>
      </w:pPr>
    </w:lvl>
    <w:lvl w:ilvl="8">
      <w:numFmt w:val="bullet"/>
      <w:lvlText w:val="•"/>
      <w:lvlJc w:val="left"/>
      <w:pPr>
        <w:ind w:left="4692" w:hanging="360"/>
      </w:pPr>
    </w:lvl>
  </w:abstractNum>
  <w:abstractNum w:abstractNumId="6" w15:restartNumberingAfterBreak="0">
    <w:nsid w:val="00000408"/>
    <w:multiLevelType w:val="multilevel"/>
    <w:tmpl w:val="0000088B"/>
    <w:lvl w:ilvl="0">
      <w:numFmt w:val="bullet"/>
      <w:lvlText w:val=""/>
      <w:lvlJc w:val="left"/>
      <w:pPr>
        <w:ind w:left="860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358" w:hanging="360"/>
      </w:pPr>
    </w:lvl>
    <w:lvl w:ilvl="2">
      <w:numFmt w:val="bullet"/>
      <w:lvlText w:val="•"/>
      <w:lvlJc w:val="left"/>
      <w:pPr>
        <w:ind w:left="1856" w:hanging="360"/>
      </w:pPr>
    </w:lvl>
    <w:lvl w:ilvl="3">
      <w:numFmt w:val="bullet"/>
      <w:lvlText w:val="•"/>
      <w:lvlJc w:val="left"/>
      <w:pPr>
        <w:ind w:left="2354" w:hanging="360"/>
      </w:pPr>
    </w:lvl>
    <w:lvl w:ilvl="4">
      <w:numFmt w:val="bullet"/>
      <w:lvlText w:val="•"/>
      <w:lvlJc w:val="left"/>
      <w:pPr>
        <w:ind w:left="2852" w:hanging="360"/>
      </w:pPr>
    </w:lvl>
    <w:lvl w:ilvl="5">
      <w:numFmt w:val="bullet"/>
      <w:lvlText w:val="•"/>
      <w:lvlJc w:val="left"/>
      <w:pPr>
        <w:ind w:left="3350" w:hanging="360"/>
      </w:pPr>
    </w:lvl>
    <w:lvl w:ilvl="6">
      <w:numFmt w:val="bullet"/>
      <w:lvlText w:val="•"/>
      <w:lvlJc w:val="left"/>
      <w:pPr>
        <w:ind w:left="3848" w:hanging="360"/>
      </w:pPr>
    </w:lvl>
    <w:lvl w:ilvl="7">
      <w:numFmt w:val="bullet"/>
      <w:lvlText w:val="•"/>
      <w:lvlJc w:val="left"/>
      <w:pPr>
        <w:ind w:left="4345" w:hanging="360"/>
      </w:pPr>
    </w:lvl>
    <w:lvl w:ilvl="8">
      <w:numFmt w:val="bullet"/>
      <w:lvlText w:val="•"/>
      <w:lvlJc w:val="left"/>
      <w:pPr>
        <w:ind w:left="4843" w:hanging="360"/>
      </w:pPr>
    </w:lvl>
  </w:abstractNum>
  <w:abstractNum w:abstractNumId="7" w15:restartNumberingAfterBreak="0">
    <w:nsid w:val="00000409"/>
    <w:multiLevelType w:val="multilevel"/>
    <w:tmpl w:val="0000088C"/>
    <w:lvl w:ilvl="0">
      <w:numFmt w:val="bullet"/>
      <w:lvlText w:val=""/>
      <w:lvlJc w:val="left"/>
      <w:pPr>
        <w:ind w:left="860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358" w:hanging="360"/>
      </w:pPr>
    </w:lvl>
    <w:lvl w:ilvl="2">
      <w:numFmt w:val="bullet"/>
      <w:lvlText w:val="•"/>
      <w:lvlJc w:val="left"/>
      <w:pPr>
        <w:ind w:left="1856" w:hanging="360"/>
      </w:pPr>
    </w:lvl>
    <w:lvl w:ilvl="3">
      <w:numFmt w:val="bullet"/>
      <w:lvlText w:val="•"/>
      <w:lvlJc w:val="left"/>
      <w:pPr>
        <w:ind w:left="2354" w:hanging="360"/>
      </w:pPr>
    </w:lvl>
    <w:lvl w:ilvl="4">
      <w:numFmt w:val="bullet"/>
      <w:lvlText w:val="•"/>
      <w:lvlJc w:val="left"/>
      <w:pPr>
        <w:ind w:left="2852" w:hanging="360"/>
      </w:pPr>
    </w:lvl>
    <w:lvl w:ilvl="5">
      <w:numFmt w:val="bullet"/>
      <w:lvlText w:val="•"/>
      <w:lvlJc w:val="left"/>
      <w:pPr>
        <w:ind w:left="3350" w:hanging="360"/>
      </w:pPr>
    </w:lvl>
    <w:lvl w:ilvl="6">
      <w:numFmt w:val="bullet"/>
      <w:lvlText w:val="•"/>
      <w:lvlJc w:val="left"/>
      <w:pPr>
        <w:ind w:left="3848" w:hanging="360"/>
      </w:pPr>
    </w:lvl>
    <w:lvl w:ilvl="7">
      <w:numFmt w:val="bullet"/>
      <w:lvlText w:val="•"/>
      <w:lvlJc w:val="left"/>
      <w:pPr>
        <w:ind w:left="4345" w:hanging="360"/>
      </w:pPr>
    </w:lvl>
    <w:lvl w:ilvl="8">
      <w:numFmt w:val="bullet"/>
      <w:lvlText w:val="•"/>
      <w:lvlJc w:val="left"/>
      <w:pPr>
        <w:ind w:left="4843" w:hanging="360"/>
      </w:pPr>
    </w:lvl>
  </w:abstractNum>
  <w:abstractNum w:abstractNumId="8" w15:restartNumberingAfterBreak="0">
    <w:nsid w:val="0000040A"/>
    <w:multiLevelType w:val="multilevel"/>
    <w:tmpl w:val="0000088D"/>
    <w:lvl w:ilvl="0">
      <w:numFmt w:val="bullet"/>
      <w:lvlText w:val=""/>
      <w:lvlJc w:val="left"/>
      <w:pPr>
        <w:ind w:left="860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358" w:hanging="360"/>
      </w:pPr>
    </w:lvl>
    <w:lvl w:ilvl="2">
      <w:numFmt w:val="bullet"/>
      <w:lvlText w:val="•"/>
      <w:lvlJc w:val="left"/>
      <w:pPr>
        <w:ind w:left="1856" w:hanging="360"/>
      </w:pPr>
    </w:lvl>
    <w:lvl w:ilvl="3">
      <w:numFmt w:val="bullet"/>
      <w:lvlText w:val="•"/>
      <w:lvlJc w:val="left"/>
      <w:pPr>
        <w:ind w:left="2354" w:hanging="360"/>
      </w:pPr>
    </w:lvl>
    <w:lvl w:ilvl="4">
      <w:numFmt w:val="bullet"/>
      <w:lvlText w:val="•"/>
      <w:lvlJc w:val="left"/>
      <w:pPr>
        <w:ind w:left="2852" w:hanging="360"/>
      </w:pPr>
    </w:lvl>
    <w:lvl w:ilvl="5">
      <w:numFmt w:val="bullet"/>
      <w:lvlText w:val="•"/>
      <w:lvlJc w:val="left"/>
      <w:pPr>
        <w:ind w:left="3350" w:hanging="360"/>
      </w:pPr>
    </w:lvl>
    <w:lvl w:ilvl="6">
      <w:numFmt w:val="bullet"/>
      <w:lvlText w:val="•"/>
      <w:lvlJc w:val="left"/>
      <w:pPr>
        <w:ind w:left="3848" w:hanging="360"/>
      </w:pPr>
    </w:lvl>
    <w:lvl w:ilvl="7">
      <w:numFmt w:val="bullet"/>
      <w:lvlText w:val="•"/>
      <w:lvlJc w:val="left"/>
      <w:pPr>
        <w:ind w:left="4345" w:hanging="360"/>
      </w:pPr>
    </w:lvl>
    <w:lvl w:ilvl="8">
      <w:numFmt w:val="bullet"/>
      <w:lvlText w:val="•"/>
      <w:lvlJc w:val="left"/>
      <w:pPr>
        <w:ind w:left="4843" w:hanging="360"/>
      </w:pPr>
    </w:lvl>
  </w:abstractNum>
  <w:abstractNum w:abstractNumId="9" w15:restartNumberingAfterBreak="0">
    <w:nsid w:val="0000040B"/>
    <w:multiLevelType w:val="multilevel"/>
    <w:tmpl w:val="0000088E"/>
    <w:lvl w:ilvl="0">
      <w:numFmt w:val="bullet"/>
      <w:lvlText w:val=""/>
      <w:lvlJc w:val="left"/>
      <w:pPr>
        <w:ind w:left="822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323" w:hanging="360"/>
      </w:pPr>
    </w:lvl>
    <w:lvl w:ilvl="2">
      <w:numFmt w:val="bullet"/>
      <w:lvlText w:val="•"/>
      <w:lvlJc w:val="left"/>
      <w:pPr>
        <w:ind w:left="1825" w:hanging="360"/>
      </w:pPr>
    </w:lvl>
    <w:lvl w:ilvl="3">
      <w:numFmt w:val="bullet"/>
      <w:lvlText w:val="•"/>
      <w:lvlJc w:val="left"/>
      <w:pPr>
        <w:ind w:left="2327" w:hanging="360"/>
      </w:pPr>
    </w:lvl>
    <w:lvl w:ilvl="4">
      <w:numFmt w:val="bullet"/>
      <w:lvlText w:val="•"/>
      <w:lvlJc w:val="left"/>
      <w:pPr>
        <w:ind w:left="2829" w:hanging="360"/>
      </w:pPr>
    </w:lvl>
    <w:lvl w:ilvl="5">
      <w:numFmt w:val="bullet"/>
      <w:lvlText w:val="•"/>
      <w:lvlJc w:val="left"/>
      <w:pPr>
        <w:ind w:left="3330" w:hanging="360"/>
      </w:pPr>
    </w:lvl>
    <w:lvl w:ilvl="6">
      <w:numFmt w:val="bullet"/>
      <w:lvlText w:val="•"/>
      <w:lvlJc w:val="left"/>
      <w:pPr>
        <w:ind w:left="3832" w:hanging="360"/>
      </w:pPr>
    </w:lvl>
    <w:lvl w:ilvl="7">
      <w:numFmt w:val="bullet"/>
      <w:lvlText w:val="•"/>
      <w:lvlJc w:val="left"/>
      <w:pPr>
        <w:ind w:left="4334" w:hanging="360"/>
      </w:pPr>
    </w:lvl>
    <w:lvl w:ilvl="8">
      <w:numFmt w:val="bullet"/>
      <w:lvlText w:val="•"/>
      <w:lvlJc w:val="left"/>
      <w:pPr>
        <w:ind w:left="4836" w:hanging="360"/>
      </w:pPr>
    </w:lvl>
  </w:abstractNum>
  <w:abstractNum w:abstractNumId="10" w15:restartNumberingAfterBreak="0">
    <w:nsid w:val="0000040C"/>
    <w:multiLevelType w:val="multilevel"/>
    <w:tmpl w:val="0000088F"/>
    <w:lvl w:ilvl="0">
      <w:numFmt w:val="bullet"/>
      <w:lvlText w:val=""/>
      <w:lvlJc w:val="left"/>
      <w:pPr>
        <w:ind w:left="860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358" w:hanging="360"/>
      </w:pPr>
    </w:lvl>
    <w:lvl w:ilvl="2">
      <w:numFmt w:val="bullet"/>
      <w:lvlText w:val="•"/>
      <w:lvlJc w:val="left"/>
      <w:pPr>
        <w:ind w:left="1856" w:hanging="360"/>
      </w:pPr>
    </w:lvl>
    <w:lvl w:ilvl="3">
      <w:numFmt w:val="bullet"/>
      <w:lvlText w:val="•"/>
      <w:lvlJc w:val="left"/>
      <w:pPr>
        <w:ind w:left="2354" w:hanging="360"/>
      </w:pPr>
    </w:lvl>
    <w:lvl w:ilvl="4">
      <w:numFmt w:val="bullet"/>
      <w:lvlText w:val="•"/>
      <w:lvlJc w:val="left"/>
      <w:pPr>
        <w:ind w:left="2852" w:hanging="360"/>
      </w:pPr>
    </w:lvl>
    <w:lvl w:ilvl="5">
      <w:numFmt w:val="bullet"/>
      <w:lvlText w:val="•"/>
      <w:lvlJc w:val="left"/>
      <w:pPr>
        <w:ind w:left="3350" w:hanging="360"/>
      </w:pPr>
    </w:lvl>
    <w:lvl w:ilvl="6">
      <w:numFmt w:val="bullet"/>
      <w:lvlText w:val="•"/>
      <w:lvlJc w:val="left"/>
      <w:pPr>
        <w:ind w:left="3848" w:hanging="360"/>
      </w:pPr>
    </w:lvl>
    <w:lvl w:ilvl="7">
      <w:numFmt w:val="bullet"/>
      <w:lvlText w:val="•"/>
      <w:lvlJc w:val="left"/>
      <w:pPr>
        <w:ind w:left="4345" w:hanging="360"/>
      </w:pPr>
    </w:lvl>
    <w:lvl w:ilvl="8">
      <w:numFmt w:val="bullet"/>
      <w:lvlText w:val="•"/>
      <w:lvlJc w:val="left"/>
      <w:pPr>
        <w:ind w:left="4843" w:hanging="360"/>
      </w:pPr>
    </w:lvl>
  </w:abstractNum>
  <w:abstractNum w:abstractNumId="11" w15:restartNumberingAfterBreak="0">
    <w:nsid w:val="0000040D"/>
    <w:multiLevelType w:val="multilevel"/>
    <w:tmpl w:val="00000890"/>
    <w:lvl w:ilvl="0">
      <w:numFmt w:val="bullet"/>
      <w:lvlText w:val=""/>
      <w:lvlJc w:val="left"/>
      <w:pPr>
        <w:ind w:left="822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323" w:hanging="360"/>
      </w:pPr>
    </w:lvl>
    <w:lvl w:ilvl="2">
      <w:numFmt w:val="bullet"/>
      <w:lvlText w:val="•"/>
      <w:lvlJc w:val="left"/>
      <w:pPr>
        <w:ind w:left="1825" w:hanging="360"/>
      </w:pPr>
    </w:lvl>
    <w:lvl w:ilvl="3">
      <w:numFmt w:val="bullet"/>
      <w:lvlText w:val="•"/>
      <w:lvlJc w:val="left"/>
      <w:pPr>
        <w:ind w:left="2327" w:hanging="360"/>
      </w:pPr>
    </w:lvl>
    <w:lvl w:ilvl="4">
      <w:numFmt w:val="bullet"/>
      <w:lvlText w:val="•"/>
      <w:lvlJc w:val="left"/>
      <w:pPr>
        <w:ind w:left="2829" w:hanging="360"/>
      </w:pPr>
    </w:lvl>
    <w:lvl w:ilvl="5">
      <w:numFmt w:val="bullet"/>
      <w:lvlText w:val="•"/>
      <w:lvlJc w:val="left"/>
      <w:pPr>
        <w:ind w:left="3330" w:hanging="360"/>
      </w:pPr>
    </w:lvl>
    <w:lvl w:ilvl="6">
      <w:numFmt w:val="bullet"/>
      <w:lvlText w:val="•"/>
      <w:lvlJc w:val="left"/>
      <w:pPr>
        <w:ind w:left="3832" w:hanging="360"/>
      </w:pPr>
    </w:lvl>
    <w:lvl w:ilvl="7">
      <w:numFmt w:val="bullet"/>
      <w:lvlText w:val="•"/>
      <w:lvlJc w:val="left"/>
      <w:pPr>
        <w:ind w:left="4334" w:hanging="360"/>
      </w:pPr>
    </w:lvl>
    <w:lvl w:ilvl="8">
      <w:numFmt w:val="bullet"/>
      <w:lvlText w:val="•"/>
      <w:lvlJc w:val="left"/>
      <w:pPr>
        <w:ind w:left="4836" w:hanging="36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98"/>
    <w:rsid w:val="00A96926"/>
    <w:rsid w:val="00B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F5A8FCA-2F46-469C-9C0F-36817BEC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46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BF4698"/>
    <w:pPr>
      <w:ind w:left="159"/>
      <w:outlineLvl w:val="0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4698"/>
    <w:rPr>
      <w:rFonts w:ascii="Times New Roman" w:eastAsiaTheme="minorEastAsia" w:hAnsi="Times New Roman" w:cs="Times New Roman"/>
      <w:b/>
      <w:bCs/>
      <w:u w:val="single"/>
    </w:rPr>
  </w:style>
  <w:style w:type="paragraph" w:styleId="BodyText">
    <w:name w:val="Body Text"/>
    <w:basedOn w:val="Normal"/>
    <w:link w:val="BodyTextChar"/>
    <w:uiPriority w:val="1"/>
    <w:qFormat/>
    <w:rsid w:val="00BF4698"/>
    <w:pPr>
      <w:ind w:left="159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F4698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1"/>
    <w:qFormat/>
    <w:rsid w:val="00BF4698"/>
  </w:style>
  <w:style w:type="paragraph" w:customStyle="1" w:styleId="TableParagraph">
    <w:name w:val="Table Paragraph"/>
    <w:basedOn w:val="Normal"/>
    <w:uiPriority w:val="1"/>
    <w:qFormat/>
    <w:rsid w:val="00BF4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crete.org/Membership/StudentMembership.aspx" TargetMode="External"/><Relationship Id="rId13" Type="http://schemas.openxmlformats.org/officeDocument/2006/relationships/hyperlink" Target="http://honor.gatech.ed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kurtis@ce.gatech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ang.wang@ce.gatech.edu" TargetMode="External"/><Relationship Id="rId11" Type="http://schemas.openxmlformats.org/officeDocument/2006/relationships/hyperlink" Target="http://site.ebrary.com.prx.library.gatech.edu/lib/gatech/docDetail.action?docID=10355318" TargetMode="External"/><Relationship Id="rId5" Type="http://schemas.openxmlformats.org/officeDocument/2006/relationships/hyperlink" Target="mailto:dscott@gatech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rcnetbase.com.prx.library.gatech.edu/isbn/97814200123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novel.com.prx.library.gatech.edu/web/portal/browse/display?_EXT_KNOVEL_DISPLAY_bookid=265" TargetMode="External"/><Relationship Id="rId14" Type="http://schemas.openxmlformats.org/officeDocument/2006/relationships/hyperlink" Target="http://disabilityservices.gate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Hodges, Amy D</dc:creator>
  <cp:keywords/>
  <dc:description/>
  <cp:lastModifiedBy>Hodges, Amy D</cp:lastModifiedBy>
  <cp:revision>1</cp:revision>
  <dcterms:created xsi:type="dcterms:W3CDTF">2016-03-17T12:38:00Z</dcterms:created>
  <dcterms:modified xsi:type="dcterms:W3CDTF">2016-03-17T12:44:00Z</dcterms:modified>
</cp:coreProperties>
</file>