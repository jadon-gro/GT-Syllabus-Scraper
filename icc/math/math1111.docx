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1FF37" w14:textId="49123127" w:rsidR="008A3167" w:rsidRDefault="008A3167">
      <w:pPr>
        <w:pStyle w:val="BodyText"/>
        <w:spacing w:after="0"/>
        <w:jc w:val="center"/>
        <w:rPr>
          <w:b/>
        </w:rPr>
      </w:pPr>
      <w:bookmarkStart w:id="0" w:name="_GoBack"/>
      <w:bookmarkEnd w:id="0"/>
    </w:p>
    <w:p w14:paraId="59F47C9C" w14:textId="77777777" w:rsidR="008A3167" w:rsidRDefault="008A3167">
      <w:pPr>
        <w:pStyle w:val="BodyText"/>
        <w:spacing w:after="0"/>
        <w:jc w:val="center"/>
        <w:rPr>
          <w:b/>
        </w:rPr>
      </w:pPr>
    </w:p>
    <w:p w14:paraId="7BE55176" w14:textId="5F743828" w:rsidR="004A79A7" w:rsidRDefault="0047147F">
      <w:pPr>
        <w:pStyle w:val="BodyText"/>
        <w:spacing w:after="0"/>
        <w:jc w:val="center"/>
      </w:pPr>
      <w:r>
        <w:rPr>
          <w:b/>
        </w:rPr>
        <w:t xml:space="preserve">SYLLABUS </w:t>
      </w:r>
      <w:r w:rsidR="00C16C39">
        <w:rPr>
          <w:b/>
        </w:rPr>
        <w:t>MATH 1111</w:t>
      </w:r>
      <w:r w:rsidR="00FB1A79">
        <w:rPr>
          <w:b/>
        </w:rPr>
        <w:t xml:space="preserve">, </w:t>
      </w:r>
      <w:r w:rsidR="00C16C39">
        <w:rPr>
          <w:b/>
        </w:rPr>
        <w:t>College Algebra</w:t>
      </w:r>
    </w:p>
    <w:p w14:paraId="277307C4" w14:textId="77777777" w:rsidR="004A79A7" w:rsidRDefault="004A79A7">
      <w:pPr>
        <w:pStyle w:val="BodyText"/>
        <w:spacing w:after="0"/>
      </w:pPr>
    </w:p>
    <w:p w14:paraId="02FDB343" w14:textId="77777777" w:rsidR="004A79A7" w:rsidRDefault="004A79A7" w:rsidP="002B0EA3">
      <w:pPr>
        <w:pStyle w:val="BodyText"/>
        <w:spacing w:after="0"/>
        <w:jc w:val="center"/>
      </w:pPr>
      <w:r>
        <w:rPr>
          <w:b/>
        </w:rPr>
        <w:t>Instructor and Contact Information</w:t>
      </w:r>
    </w:p>
    <w:p w14:paraId="59D2C8A3" w14:textId="77777777" w:rsidR="004A79A7" w:rsidRDefault="004A79A7">
      <w:pPr>
        <w:pStyle w:val="BodyText"/>
        <w:spacing w:after="0"/>
      </w:pPr>
    </w:p>
    <w:p w14:paraId="48D12280" w14:textId="77777777" w:rsidR="00E52753" w:rsidRDefault="004A79A7">
      <w:pPr>
        <w:pStyle w:val="BodyText"/>
        <w:spacing w:after="0"/>
      </w:pPr>
      <w:r>
        <w:rPr>
          <w:b/>
        </w:rPr>
        <w:t>Instructor</w:t>
      </w:r>
      <w:r>
        <w:t xml:space="preserve">: </w:t>
      </w:r>
      <w:r w:rsidR="00156BAC">
        <w:t>Stephanie Reikes</w:t>
      </w:r>
    </w:p>
    <w:p w14:paraId="5981CAAB" w14:textId="20387A2F" w:rsidR="004A79A7" w:rsidRDefault="00E52753">
      <w:pPr>
        <w:pStyle w:val="BodyText"/>
        <w:spacing w:after="0"/>
      </w:pPr>
      <w:r>
        <w:rPr>
          <w:b/>
        </w:rPr>
        <w:t>E-mail</w:t>
      </w:r>
      <w:r>
        <w:t xml:space="preserve">: </w:t>
      </w:r>
      <w:hyperlink r:id="rId8" w:history="1">
        <w:r w:rsidRPr="00B73DD2">
          <w:rPr>
            <w:rStyle w:val="Hyperlink"/>
          </w:rPr>
          <w:t>stephanie.reikes@gatech.edu</w:t>
        </w:r>
      </w:hyperlink>
      <w:r w:rsidR="004A79A7">
        <w:br/>
      </w:r>
      <w:r w:rsidR="004A79A7">
        <w:rPr>
          <w:b/>
        </w:rPr>
        <w:t>Office</w:t>
      </w:r>
      <w:r w:rsidR="004A79A7">
        <w:t xml:space="preserve">: </w:t>
      </w:r>
      <w:r w:rsidR="0072657D">
        <w:t xml:space="preserve">Clough </w:t>
      </w:r>
      <w:r w:rsidR="009A7FE0">
        <w:t>Commons 283</w:t>
      </w:r>
      <w:r w:rsidR="00156BAC">
        <w:t>C</w:t>
      </w:r>
      <w:r w:rsidR="00CE0B15">
        <w:t xml:space="preserve"> (Center for Academic Success</w:t>
      </w:r>
      <w:proofErr w:type="gramStart"/>
      <w:r w:rsidR="00CE0B15">
        <w:t>)</w:t>
      </w:r>
      <w:proofErr w:type="gramEnd"/>
      <w:r w:rsidR="004A79A7">
        <w:br/>
      </w:r>
      <w:r w:rsidR="004A79A7">
        <w:rPr>
          <w:b/>
        </w:rPr>
        <w:t>Office Hours</w:t>
      </w:r>
      <w:r w:rsidR="004A79A7">
        <w:t>:</w:t>
      </w:r>
      <w:r w:rsidR="005F5756">
        <w:t xml:space="preserve"> </w:t>
      </w:r>
      <w:r w:rsidR="004A79A7">
        <w:br/>
      </w:r>
    </w:p>
    <w:p w14:paraId="2D2EE186" w14:textId="77777777" w:rsidR="008A3167" w:rsidRDefault="008A3167">
      <w:pPr>
        <w:pStyle w:val="BodyText"/>
        <w:spacing w:after="0"/>
      </w:pPr>
    </w:p>
    <w:p w14:paraId="6348D511" w14:textId="77777777" w:rsidR="004A79A7" w:rsidRDefault="004A79A7">
      <w:pPr>
        <w:pStyle w:val="BodyText"/>
        <w:spacing w:after="0"/>
        <w:jc w:val="center"/>
        <w:rPr>
          <w:b/>
        </w:rPr>
      </w:pPr>
      <w:r>
        <w:rPr>
          <w:b/>
        </w:rPr>
        <w:t>Course Description and Learning Outcomes</w:t>
      </w:r>
    </w:p>
    <w:p w14:paraId="7C22C9EF" w14:textId="77777777" w:rsidR="00DC32B2" w:rsidRDefault="00DC32B2">
      <w:pPr>
        <w:pStyle w:val="BodyText"/>
        <w:spacing w:after="0"/>
        <w:jc w:val="center"/>
        <w:rPr>
          <w:b/>
        </w:rPr>
      </w:pPr>
    </w:p>
    <w:p w14:paraId="5DA9D114" w14:textId="47FD35A1" w:rsidR="004A79A7" w:rsidRDefault="004A79A7">
      <w:pPr>
        <w:pStyle w:val="BodyText"/>
        <w:spacing w:after="0"/>
        <w:rPr>
          <w:b/>
        </w:rPr>
      </w:pPr>
      <w:r>
        <w:rPr>
          <w:b/>
        </w:rPr>
        <w:t>Course Title</w:t>
      </w:r>
      <w:r>
        <w:t xml:space="preserve">: </w:t>
      </w:r>
      <w:r w:rsidR="00C16C39">
        <w:t>MATH 1111, College Algebra</w:t>
      </w:r>
    </w:p>
    <w:p w14:paraId="56C6E4D3" w14:textId="57FF4391" w:rsidR="00D81057" w:rsidRDefault="004A79A7" w:rsidP="00551DE5">
      <w:pPr>
        <w:pStyle w:val="BodyText"/>
        <w:spacing w:after="0"/>
      </w:pPr>
      <w:r>
        <w:rPr>
          <w:b/>
        </w:rPr>
        <w:t>Course Meeting Times</w:t>
      </w:r>
      <w:r w:rsidR="00551DE5">
        <w:t xml:space="preserve">: </w:t>
      </w:r>
    </w:p>
    <w:p w14:paraId="27455675" w14:textId="77777777" w:rsidR="00FB1A79" w:rsidRDefault="00FB1A79" w:rsidP="00551DE5">
      <w:pPr>
        <w:pStyle w:val="BodyText"/>
        <w:spacing w:after="0"/>
      </w:pPr>
      <w:r>
        <w:rPr>
          <w:b/>
        </w:rPr>
        <w:t>Course Institution</w:t>
      </w:r>
      <w:r w:rsidR="00D81057">
        <w:t xml:space="preserve">: </w:t>
      </w:r>
      <w:r>
        <w:t>GEORGIA INSTITUTE OF TECHNOLOGY</w:t>
      </w:r>
    </w:p>
    <w:p w14:paraId="274DA543" w14:textId="76D008F5" w:rsidR="00551DE5" w:rsidRDefault="00FB1A79" w:rsidP="00551DE5">
      <w:pPr>
        <w:pStyle w:val="BodyText"/>
        <w:spacing w:after="0"/>
      </w:pPr>
      <w:r w:rsidRPr="00FB1A79">
        <w:rPr>
          <w:b/>
        </w:rPr>
        <w:t>Course Location</w:t>
      </w:r>
      <w:r w:rsidR="005256DD">
        <w:t xml:space="preserve">: </w:t>
      </w:r>
    </w:p>
    <w:p w14:paraId="68C9D507" w14:textId="25F4A5CD" w:rsidR="00551DE5" w:rsidRDefault="005F5756" w:rsidP="00551DE5">
      <w:pPr>
        <w:rPr>
          <w:rFonts w:eastAsia="Times New Roman" w:cs="Times New Roman"/>
          <w:color w:val="auto"/>
          <w:lang w:eastAsia="en-US" w:bidi="ar-SA"/>
        </w:rPr>
      </w:pPr>
      <w:r>
        <w:rPr>
          <w:b/>
        </w:rPr>
        <w:t>Textbook</w:t>
      </w:r>
      <w:r w:rsidR="004A79A7">
        <w:t xml:space="preserve">: </w:t>
      </w:r>
    </w:p>
    <w:p w14:paraId="7A0E918E" w14:textId="35897A9F" w:rsidR="008A3167" w:rsidRPr="00551DE5" w:rsidRDefault="008A3167" w:rsidP="00551DE5">
      <w:pPr>
        <w:rPr>
          <w:rFonts w:ascii="Arial" w:eastAsia="Times New Roman" w:hAnsi="Arial" w:cs="Arial"/>
          <w:color w:val="auto"/>
          <w:sz w:val="30"/>
          <w:szCs w:val="30"/>
          <w:lang w:eastAsia="en-US" w:bidi="ar-SA"/>
        </w:rPr>
      </w:pPr>
      <w:r w:rsidRPr="008A3167">
        <w:rPr>
          <w:rFonts w:eastAsia="Times New Roman" w:cs="Times New Roman"/>
          <w:b/>
          <w:color w:val="auto"/>
          <w:lang w:eastAsia="en-US" w:bidi="ar-SA"/>
        </w:rPr>
        <w:t>MML Course ID:</w:t>
      </w:r>
      <w:r>
        <w:rPr>
          <w:rFonts w:eastAsia="Times New Roman" w:cs="Times New Roman"/>
          <w:color w:val="auto"/>
          <w:lang w:eastAsia="en-US" w:bidi="ar-SA"/>
        </w:rPr>
        <w:t xml:space="preserve"> </w:t>
      </w:r>
    </w:p>
    <w:p w14:paraId="21FE57A5" w14:textId="77777777" w:rsidR="00DA1F3F" w:rsidRDefault="00DA1F3F">
      <w:pPr>
        <w:pStyle w:val="BodyText"/>
        <w:spacing w:after="0"/>
        <w:rPr>
          <w:i/>
        </w:rPr>
      </w:pPr>
    </w:p>
    <w:p w14:paraId="4AC7D175" w14:textId="26516070" w:rsidR="00C16C39" w:rsidRDefault="00C16C39">
      <w:pPr>
        <w:pStyle w:val="BodyText"/>
        <w:spacing w:after="0"/>
      </w:pPr>
      <w:r w:rsidRPr="00C16C39">
        <w:rPr>
          <w:b/>
        </w:rPr>
        <w:t>Purpose:</w:t>
      </w:r>
      <w:r>
        <w:rPr>
          <w:b/>
        </w:rPr>
        <w:t xml:space="preserve"> </w:t>
      </w:r>
      <w:r>
        <w:t>M</w:t>
      </w:r>
      <w:r w:rsidR="00B62A82">
        <w:t>ATH</w:t>
      </w:r>
      <w:r>
        <w:t xml:space="preserve"> 1111 provides an in-depth study of the properties of algebraic, exponential, and logarithmic functions as needed for </w:t>
      </w:r>
      <w:r w:rsidR="00B62A82">
        <w:t>pre-</w:t>
      </w:r>
      <w:r>
        <w:t>calculus</w:t>
      </w:r>
      <w:r w:rsidR="00B62A82">
        <w:t xml:space="preserve"> and calculus</w:t>
      </w:r>
      <w:r>
        <w:t xml:space="preserve">. Emphasis is on using algebraic and graphical techniques for solving problems </w:t>
      </w:r>
      <w:r w:rsidR="00B62A82">
        <w:t>involving</w:t>
      </w:r>
      <w:r>
        <w:t xml:space="preserve"> linear, quadratic, rational, polynomial, exponential, and logarithmic functions.</w:t>
      </w:r>
    </w:p>
    <w:p w14:paraId="138C01C9" w14:textId="77777777" w:rsidR="00E52753" w:rsidRDefault="00E52753" w:rsidP="00E52753">
      <w:pPr>
        <w:pStyle w:val="BodyText"/>
        <w:spacing w:after="0"/>
        <w:jc w:val="center"/>
        <w:rPr>
          <w:b/>
        </w:rPr>
      </w:pPr>
    </w:p>
    <w:p w14:paraId="4A4FDAA9" w14:textId="15B673FA" w:rsidR="00E52753" w:rsidRDefault="00E52753" w:rsidP="00E52753">
      <w:pPr>
        <w:pStyle w:val="BodyText"/>
        <w:spacing w:after="0"/>
        <w:jc w:val="center"/>
      </w:pPr>
      <w:r>
        <w:rPr>
          <w:b/>
        </w:rPr>
        <w:t>Course Websites</w:t>
      </w:r>
    </w:p>
    <w:p w14:paraId="748457F6" w14:textId="77777777" w:rsidR="00E52753" w:rsidRDefault="00E52753" w:rsidP="00E52753">
      <w:pPr>
        <w:pStyle w:val="BodyText"/>
        <w:spacing w:after="0"/>
        <w:rPr>
          <w:b/>
        </w:rPr>
      </w:pPr>
    </w:p>
    <w:p w14:paraId="142F7F04" w14:textId="77777777" w:rsidR="00E52753" w:rsidRDefault="00E52753" w:rsidP="00E52753">
      <w:pPr>
        <w:pStyle w:val="BodyText"/>
        <w:spacing w:after="0"/>
        <w:rPr>
          <w:b/>
        </w:rPr>
      </w:pPr>
      <w:r>
        <w:rPr>
          <w:b/>
        </w:rPr>
        <w:t xml:space="preserve">Course Information: </w:t>
      </w:r>
      <w:r w:rsidRPr="00D77503">
        <w:t>Canvas</w:t>
      </w:r>
      <w:r>
        <w:rPr>
          <w:b/>
        </w:rPr>
        <w:t xml:space="preserve"> </w:t>
      </w:r>
      <w:r>
        <w:t>(</w:t>
      </w:r>
      <w:r>
        <w:rPr>
          <w:i/>
        </w:rPr>
        <w:t>required</w:t>
      </w:r>
      <w:r>
        <w:t>)</w:t>
      </w:r>
    </w:p>
    <w:p w14:paraId="7D287FA9" w14:textId="77777777" w:rsidR="00E52753" w:rsidRDefault="00E52753" w:rsidP="00E52753">
      <w:pPr>
        <w:pStyle w:val="BodyText"/>
        <w:spacing w:after="0"/>
        <w:rPr>
          <w:b/>
        </w:rPr>
      </w:pPr>
      <w:r>
        <w:rPr>
          <w:b/>
        </w:rPr>
        <w:t xml:space="preserve">Textbook/Homework Access: </w:t>
      </w:r>
    </w:p>
    <w:p w14:paraId="075E5E2F" w14:textId="77777777" w:rsidR="00E52753" w:rsidRPr="00C16C39" w:rsidRDefault="00E52753">
      <w:pPr>
        <w:pStyle w:val="BodyText"/>
        <w:spacing w:after="0"/>
      </w:pPr>
    </w:p>
    <w:p w14:paraId="3D664C22" w14:textId="1AED672E" w:rsidR="00C16C39" w:rsidRDefault="00C16C39">
      <w:pPr>
        <w:pStyle w:val="BodyText"/>
        <w:spacing w:after="0"/>
      </w:pPr>
    </w:p>
    <w:p w14:paraId="1F1CDAC3" w14:textId="77777777" w:rsidR="004A79A7" w:rsidRDefault="004A79A7">
      <w:pPr>
        <w:pStyle w:val="BodyText"/>
        <w:spacing w:after="0"/>
        <w:jc w:val="center"/>
      </w:pPr>
      <w:r>
        <w:rPr>
          <w:b/>
        </w:rPr>
        <w:t>Course Organization and Participation</w:t>
      </w:r>
    </w:p>
    <w:p w14:paraId="31012330" w14:textId="77777777" w:rsidR="004A79A7" w:rsidRDefault="004A79A7">
      <w:pPr>
        <w:pStyle w:val="BodyText"/>
        <w:spacing w:after="0"/>
      </w:pPr>
    </w:p>
    <w:p w14:paraId="13AFB2B2" w14:textId="677E09D5" w:rsidR="004A79A7" w:rsidRDefault="004A79A7">
      <w:pPr>
        <w:pStyle w:val="BodyText"/>
        <w:spacing w:after="0"/>
      </w:pPr>
      <w:r>
        <w:t xml:space="preserve">You are required to attend all scheduled sessions at all times. </w:t>
      </w:r>
    </w:p>
    <w:p w14:paraId="56670A5D" w14:textId="77777777" w:rsidR="00AF6B0A" w:rsidRDefault="00AF6B0A">
      <w:pPr>
        <w:pStyle w:val="BodyText"/>
        <w:spacing w:after="0"/>
      </w:pPr>
    </w:p>
    <w:p w14:paraId="4A05785D" w14:textId="3F099E46" w:rsidR="004A79A7" w:rsidRDefault="004A79A7">
      <w:pPr>
        <w:pStyle w:val="BodyText"/>
        <w:spacing w:after="0"/>
      </w:pPr>
      <w:r>
        <w:t>As your instructor, my role is</w:t>
      </w:r>
      <w:r w:rsidR="002464B8">
        <w:t xml:space="preserve"> to</w:t>
      </w:r>
      <w:r>
        <w:t xml:space="preserve"> </w:t>
      </w:r>
      <w:r w:rsidR="00D81057">
        <w:t>prepare you for future math courses at Georg</w:t>
      </w:r>
      <w:r w:rsidR="0047147F">
        <w:t>ia Tech</w:t>
      </w:r>
      <w:r>
        <w:t xml:space="preserve">, provide you with ample assignments and assessments to gauge your understanding and knowledge of the subject </w:t>
      </w:r>
      <w:proofErr w:type="gramStart"/>
      <w:r>
        <w:t>matter,</w:t>
      </w:r>
      <w:proofErr w:type="gramEnd"/>
      <w:r>
        <w:t xml:space="preserve"> provide feedback on your performance, and be available for assistance when needed.</w:t>
      </w:r>
    </w:p>
    <w:p w14:paraId="4EE754D0" w14:textId="77777777" w:rsidR="004A79A7" w:rsidRDefault="004A79A7">
      <w:pPr>
        <w:pStyle w:val="BodyText"/>
        <w:spacing w:after="0"/>
      </w:pPr>
    </w:p>
    <w:p w14:paraId="1BAD7EEA" w14:textId="77777777" w:rsidR="004A79A7" w:rsidRDefault="004A79A7">
      <w:pPr>
        <w:pStyle w:val="BodyText"/>
        <w:spacing w:after="0"/>
      </w:pPr>
      <w:r>
        <w:t xml:space="preserve">As students, you </w:t>
      </w:r>
      <w:proofErr w:type="gramStart"/>
      <w:r>
        <w:t>are expected</w:t>
      </w:r>
      <w:proofErr w:type="gramEnd"/>
      <w:r>
        <w:t xml:space="preserve"> to take your responsibility seriously, attend and participate</w:t>
      </w:r>
      <w:r w:rsidR="00DC32B2">
        <w:t xml:space="preserve"> in all of the class meetings</w:t>
      </w:r>
      <w:r>
        <w:t>, behave</w:t>
      </w:r>
      <w:r w:rsidR="004F037A">
        <w:t xml:space="preserve"> in a respectful manner to </w:t>
      </w:r>
      <w:r>
        <w:t>your instructor</w:t>
      </w:r>
      <w:r w:rsidR="00DC32B2">
        <w:t xml:space="preserve"> </w:t>
      </w:r>
      <w:r>
        <w:t>and fellow students at each class meeting, complete all assignments in a timely and professional manner, study the subject matter outside of class time, and ask for help when necessary.</w:t>
      </w:r>
    </w:p>
    <w:p w14:paraId="69EA9831" w14:textId="1CE8A804" w:rsidR="004A79A7" w:rsidRDefault="004A79A7">
      <w:pPr>
        <w:pStyle w:val="BodyText"/>
        <w:spacing w:after="0"/>
        <w:jc w:val="center"/>
      </w:pPr>
    </w:p>
    <w:p w14:paraId="24825C6C" w14:textId="38207333" w:rsidR="008A3167" w:rsidRDefault="008A3167">
      <w:pPr>
        <w:pStyle w:val="BodyText"/>
        <w:spacing w:after="0"/>
        <w:jc w:val="center"/>
      </w:pPr>
    </w:p>
    <w:p w14:paraId="4FF04ECF" w14:textId="5D6599DC" w:rsidR="008A3167" w:rsidRDefault="008A3167">
      <w:pPr>
        <w:pStyle w:val="BodyText"/>
        <w:spacing w:after="0"/>
        <w:jc w:val="center"/>
      </w:pPr>
    </w:p>
    <w:p w14:paraId="1DCC6A23" w14:textId="77777777" w:rsidR="00E52753" w:rsidRDefault="00E52753">
      <w:pPr>
        <w:pStyle w:val="BodyText"/>
        <w:spacing w:after="0"/>
        <w:jc w:val="center"/>
      </w:pPr>
    </w:p>
    <w:p w14:paraId="5A7B87E7" w14:textId="50197FFC" w:rsidR="008A3167" w:rsidRDefault="008A3167">
      <w:pPr>
        <w:pStyle w:val="BodyText"/>
        <w:spacing w:after="0"/>
        <w:jc w:val="center"/>
      </w:pPr>
    </w:p>
    <w:p w14:paraId="34F45D2B" w14:textId="7E23D19A" w:rsidR="0080295F" w:rsidRDefault="0080295F" w:rsidP="0080295F">
      <w:pPr>
        <w:pStyle w:val="BodyText"/>
        <w:spacing w:after="0"/>
      </w:pPr>
    </w:p>
    <w:p w14:paraId="67DD910D" w14:textId="0FB3F5F9" w:rsidR="004A79A7" w:rsidRDefault="00B05E7E">
      <w:pPr>
        <w:pStyle w:val="BodyText"/>
        <w:spacing w:after="0"/>
        <w:jc w:val="center"/>
      </w:pPr>
      <w:r>
        <w:rPr>
          <w:b/>
        </w:rPr>
        <w:lastRenderedPageBreak/>
        <w:t>Course Requirements</w:t>
      </w:r>
    </w:p>
    <w:p w14:paraId="3A12863A" w14:textId="77777777" w:rsidR="004A79A7" w:rsidRDefault="004A79A7">
      <w:pPr>
        <w:pStyle w:val="BodyText"/>
        <w:spacing w:after="0"/>
        <w:jc w:val="center"/>
      </w:pPr>
    </w:p>
    <w:p w14:paraId="73B42520" w14:textId="2763D8C9" w:rsidR="00DC32B2" w:rsidRDefault="004A79A7" w:rsidP="00C458A0">
      <w:pPr>
        <w:pStyle w:val="TextBody"/>
        <w:spacing w:after="0" w:line="240" w:lineRule="auto"/>
      </w:pPr>
      <w:r>
        <w:rPr>
          <w:b/>
        </w:rPr>
        <w:t>PARTICIPATION</w:t>
      </w:r>
      <w:r>
        <w:t xml:space="preserve">: </w:t>
      </w:r>
      <w:r w:rsidR="00DC32B2">
        <w:t xml:space="preserve">As the goal of this class is to </w:t>
      </w:r>
      <w:r w:rsidR="00D81057">
        <w:t>teach you college algebra</w:t>
      </w:r>
      <w:r w:rsidR="00DC32B2">
        <w:t xml:space="preserve">, the sessions </w:t>
      </w:r>
      <w:proofErr w:type="gramStart"/>
      <w:r w:rsidR="00DC32B2">
        <w:t>will be run</w:t>
      </w:r>
      <w:proofErr w:type="gramEnd"/>
      <w:r w:rsidR="00DC32B2">
        <w:t xml:space="preserve"> in an interactive manner.  At each meeting, students </w:t>
      </w:r>
      <w:proofErr w:type="gramStart"/>
      <w:r w:rsidR="00DC32B2">
        <w:t>will be ex</w:t>
      </w:r>
      <w:r w:rsidR="00CF2886">
        <w:t>pected</w:t>
      </w:r>
      <w:proofErr w:type="gramEnd"/>
      <w:r w:rsidR="00CF2886">
        <w:t xml:space="preserve"> to complete problems</w:t>
      </w:r>
      <w:r w:rsidR="003E6F1D">
        <w:t xml:space="preserve"> that reinforce the materia</w:t>
      </w:r>
      <w:r w:rsidR="009B4C84">
        <w:t>l</w:t>
      </w:r>
      <w:r w:rsidR="003E6F1D">
        <w:t>.  The instructor may ask students to work separately or in groups on these problems</w:t>
      </w:r>
      <w:r w:rsidR="00ED5A96">
        <w:t>.</w:t>
      </w:r>
    </w:p>
    <w:p w14:paraId="3C804FBE" w14:textId="217FF2C2" w:rsidR="00F530F8" w:rsidRDefault="00F530F8" w:rsidP="00C458A0">
      <w:pPr>
        <w:pStyle w:val="TextBody"/>
        <w:spacing w:after="0" w:line="240" w:lineRule="auto"/>
      </w:pPr>
    </w:p>
    <w:p w14:paraId="5F291DB9" w14:textId="33C9253C" w:rsidR="00F530F8" w:rsidRPr="00F530F8" w:rsidRDefault="00F530F8" w:rsidP="00F530F8">
      <w:pPr>
        <w:rPr>
          <w:rFonts w:eastAsiaTheme="minorHAnsi" w:cs="Times New Roman"/>
          <w:color w:val="auto"/>
          <w:lang w:eastAsia="en-US" w:bidi="ar-SA"/>
        </w:rPr>
      </w:pPr>
      <w:r w:rsidRPr="00F530F8">
        <w:rPr>
          <w:color w:val="auto"/>
        </w:rPr>
        <w:t xml:space="preserve">Students can earn up to 2 points per class and </w:t>
      </w:r>
      <w:proofErr w:type="gramStart"/>
      <w:r w:rsidRPr="00F530F8">
        <w:rPr>
          <w:color w:val="auto"/>
        </w:rPr>
        <w:t>will be updated</w:t>
      </w:r>
      <w:proofErr w:type="gramEnd"/>
      <w:r w:rsidRPr="00F530F8">
        <w:rPr>
          <w:color w:val="auto"/>
        </w:rPr>
        <w:t xml:space="preserve"> with this grade throughout the term.</w:t>
      </w:r>
    </w:p>
    <w:p w14:paraId="47661CDF" w14:textId="77777777" w:rsidR="00F530F8" w:rsidRPr="00F530F8" w:rsidRDefault="00F530F8" w:rsidP="00F530F8">
      <w:pPr>
        <w:pStyle w:val="ListParagraph"/>
        <w:rPr>
          <w:rFonts w:ascii="Calibri" w:hAnsi="Calibri"/>
          <w:color w:val="auto"/>
          <w:sz w:val="22"/>
          <w:szCs w:val="22"/>
        </w:rPr>
      </w:pPr>
    </w:p>
    <w:tbl>
      <w:tblPr>
        <w:tblW w:w="0" w:type="auto"/>
        <w:tblInd w:w="2695" w:type="dxa"/>
        <w:tblCellMar>
          <w:left w:w="0" w:type="dxa"/>
          <w:right w:w="0" w:type="dxa"/>
        </w:tblCellMar>
        <w:tblLook w:val="04A0" w:firstRow="1" w:lastRow="0" w:firstColumn="1" w:lastColumn="0" w:noHBand="0" w:noVBand="1"/>
      </w:tblPr>
      <w:tblGrid>
        <w:gridCol w:w="1980"/>
        <w:gridCol w:w="2880"/>
      </w:tblGrid>
      <w:tr w:rsidR="00F530F8" w:rsidRPr="00F530F8" w14:paraId="3B55E356" w14:textId="77777777" w:rsidTr="00F530F8">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6E7413" w14:textId="77777777" w:rsidR="00F530F8" w:rsidRPr="00F530F8" w:rsidRDefault="00F530F8">
            <w:pPr>
              <w:rPr>
                <w:color w:val="auto"/>
              </w:rPr>
            </w:pPr>
            <w:r w:rsidRPr="00F530F8">
              <w:rPr>
                <w:color w:val="auto"/>
              </w:rPr>
              <w:t>Points</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67C74F" w14:textId="77777777" w:rsidR="00F530F8" w:rsidRPr="00F530F8" w:rsidRDefault="00F530F8">
            <w:pPr>
              <w:rPr>
                <w:color w:val="auto"/>
              </w:rPr>
            </w:pPr>
            <w:r w:rsidRPr="00F530F8">
              <w:rPr>
                <w:color w:val="auto"/>
              </w:rPr>
              <w:t>Criteria</w:t>
            </w:r>
          </w:p>
        </w:tc>
      </w:tr>
      <w:tr w:rsidR="00F530F8" w:rsidRPr="00F530F8" w14:paraId="4CD3C3CD" w14:textId="77777777" w:rsidTr="00F530F8">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F3893" w14:textId="77777777" w:rsidR="00F530F8" w:rsidRPr="00F530F8" w:rsidRDefault="00F530F8">
            <w:pPr>
              <w:rPr>
                <w:color w:val="auto"/>
              </w:rPr>
            </w:pPr>
            <w:r w:rsidRPr="00F530F8">
              <w:rPr>
                <w:color w:val="auto"/>
              </w:rPr>
              <w:t>0</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222A538B" w14:textId="77777777" w:rsidR="00F530F8" w:rsidRPr="00F530F8" w:rsidRDefault="00F530F8">
            <w:pPr>
              <w:rPr>
                <w:color w:val="auto"/>
              </w:rPr>
            </w:pPr>
            <w:r w:rsidRPr="00F530F8">
              <w:rPr>
                <w:color w:val="auto"/>
              </w:rPr>
              <w:t>Absent</w:t>
            </w:r>
          </w:p>
        </w:tc>
      </w:tr>
      <w:tr w:rsidR="00F530F8" w:rsidRPr="00F530F8" w14:paraId="2F1C46E9" w14:textId="77777777" w:rsidTr="00F530F8">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B742C" w14:textId="77777777" w:rsidR="00F530F8" w:rsidRPr="00F530F8" w:rsidRDefault="00F530F8">
            <w:pPr>
              <w:rPr>
                <w:color w:val="auto"/>
              </w:rPr>
            </w:pPr>
            <w:r w:rsidRPr="00F530F8">
              <w:rPr>
                <w:color w:val="auto"/>
              </w:rPr>
              <w:t>1</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1974C0FC" w14:textId="77777777" w:rsidR="00F530F8" w:rsidRPr="00F530F8" w:rsidRDefault="00F530F8">
            <w:pPr>
              <w:rPr>
                <w:color w:val="auto"/>
              </w:rPr>
            </w:pPr>
            <w:r w:rsidRPr="00F530F8">
              <w:rPr>
                <w:color w:val="auto"/>
              </w:rPr>
              <w:t>Present, but not engaged in taking notes and not involved in class discussion/activities</w:t>
            </w:r>
          </w:p>
        </w:tc>
      </w:tr>
      <w:tr w:rsidR="00F530F8" w:rsidRPr="00F530F8" w14:paraId="29DB69C8" w14:textId="77777777" w:rsidTr="00F530F8">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9176F" w14:textId="77777777" w:rsidR="00F530F8" w:rsidRPr="00F530F8" w:rsidRDefault="00F530F8">
            <w:pPr>
              <w:rPr>
                <w:color w:val="auto"/>
              </w:rPr>
            </w:pPr>
            <w:r w:rsidRPr="00F530F8">
              <w:rPr>
                <w:color w:val="auto"/>
              </w:rPr>
              <w:t>2</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2564DF68" w14:textId="77777777" w:rsidR="00F530F8" w:rsidRPr="00F530F8" w:rsidRDefault="00F530F8">
            <w:pPr>
              <w:rPr>
                <w:color w:val="auto"/>
              </w:rPr>
            </w:pPr>
            <w:r w:rsidRPr="00F530F8">
              <w:rPr>
                <w:color w:val="auto"/>
              </w:rPr>
              <w:t>Present, engaged in taking notes and involved in class discussion/activities</w:t>
            </w:r>
          </w:p>
        </w:tc>
      </w:tr>
    </w:tbl>
    <w:p w14:paraId="4490C1EF" w14:textId="77777777" w:rsidR="00F530F8" w:rsidRDefault="00F530F8" w:rsidP="00C458A0">
      <w:pPr>
        <w:pStyle w:val="TextBody"/>
        <w:spacing w:after="0" w:line="240" w:lineRule="auto"/>
      </w:pPr>
    </w:p>
    <w:p w14:paraId="61013675" w14:textId="77777777" w:rsidR="003E6F1D" w:rsidRDefault="003E6F1D" w:rsidP="00C458A0">
      <w:pPr>
        <w:pStyle w:val="TextBody"/>
        <w:spacing w:after="0" w:line="240" w:lineRule="auto"/>
      </w:pPr>
    </w:p>
    <w:p w14:paraId="1A3F4460" w14:textId="461072B1" w:rsidR="00F25F2C" w:rsidRDefault="00DC32B2" w:rsidP="00DC32B2">
      <w:pPr>
        <w:pStyle w:val="BodyText"/>
        <w:spacing w:after="0"/>
      </w:pPr>
      <w:r>
        <w:rPr>
          <w:b/>
        </w:rPr>
        <w:t>HOMEWORK</w:t>
      </w:r>
      <w:r>
        <w:t xml:space="preserve">: </w:t>
      </w:r>
      <w:r w:rsidR="003E6F1D">
        <w:t xml:space="preserve">You </w:t>
      </w:r>
      <w:proofErr w:type="gramStart"/>
      <w:r w:rsidR="003E6F1D">
        <w:t>are expected</w:t>
      </w:r>
      <w:proofErr w:type="gramEnd"/>
      <w:r w:rsidR="003E6F1D">
        <w:t xml:space="preserve"> to complete all assigned homework, in a timely manner</w:t>
      </w:r>
      <w:r w:rsidR="00A56CB1">
        <w:t>.</w:t>
      </w:r>
      <w:r w:rsidR="008E5986">
        <w:t xml:space="preserve"> There will be homework assignments </w:t>
      </w:r>
      <w:r w:rsidR="009B4C84">
        <w:t>for each section covered.</w:t>
      </w:r>
      <w:r w:rsidR="00F25F2C">
        <w:t xml:space="preserve"> The assignments are graded on score not completion. </w:t>
      </w:r>
    </w:p>
    <w:p w14:paraId="3B333054" w14:textId="77777777" w:rsidR="0080295F" w:rsidRDefault="0080295F" w:rsidP="00DC32B2">
      <w:pPr>
        <w:pStyle w:val="BodyText"/>
        <w:spacing w:after="0"/>
      </w:pPr>
    </w:p>
    <w:p w14:paraId="335E59D2" w14:textId="2F5068E2" w:rsidR="009B4C84" w:rsidRDefault="009B4C84" w:rsidP="00DC32B2">
      <w:pPr>
        <w:pStyle w:val="BodyText"/>
        <w:spacing w:after="0"/>
      </w:pPr>
      <w:r>
        <w:rPr>
          <w:b/>
        </w:rPr>
        <w:t xml:space="preserve">QUIZZES: </w:t>
      </w:r>
      <w:r w:rsidR="00E52753">
        <w:t xml:space="preserve">Weekly quizzes </w:t>
      </w:r>
      <w:proofErr w:type="gramStart"/>
      <w:r w:rsidR="00E52753">
        <w:t>will be given</w:t>
      </w:r>
      <w:proofErr w:type="gramEnd"/>
      <w:r w:rsidR="00E52753">
        <w:t>.</w:t>
      </w:r>
      <w:r w:rsidR="001C3457">
        <w:t xml:space="preserve"> The quiz will be 2-5</w:t>
      </w:r>
      <w:r w:rsidR="00F25F2C">
        <w:t xml:space="preserve"> questions from previous homework assignments and </w:t>
      </w:r>
      <w:proofErr w:type="gramStart"/>
      <w:r w:rsidR="00F25F2C">
        <w:t>will be graded</w:t>
      </w:r>
      <w:proofErr w:type="gramEnd"/>
      <w:r w:rsidR="00F25F2C">
        <w:t xml:space="preserve"> on score.</w:t>
      </w:r>
    </w:p>
    <w:p w14:paraId="3AD4692A" w14:textId="01D3398B" w:rsidR="00B62A82" w:rsidRDefault="00B62A82" w:rsidP="00DC32B2">
      <w:pPr>
        <w:pStyle w:val="BodyText"/>
        <w:spacing w:after="0"/>
      </w:pPr>
    </w:p>
    <w:p w14:paraId="1F532F56" w14:textId="30EBA2A5" w:rsidR="00B62A82" w:rsidRDefault="00B62A82" w:rsidP="00DC32B2">
      <w:pPr>
        <w:pStyle w:val="BodyText"/>
        <w:spacing w:after="0"/>
      </w:pPr>
      <w:r w:rsidRPr="00B62A82">
        <w:rPr>
          <w:b/>
        </w:rPr>
        <w:t xml:space="preserve">Exams: </w:t>
      </w:r>
      <w:r>
        <w:t>There will be four midterm exams administered during lecture.</w:t>
      </w:r>
    </w:p>
    <w:p w14:paraId="5ACB7040" w14:textId="499E3F0F" w:rsidR="00B62A82" w:rsidRDefault="00B62A82" w:rsidP="00DC32B2">
      <w:pPr>
        <w:pStyle w:val="BodyText"/>
        <w:spacing w:after="0"/>
      </w:pPr>
    </w:p>
    <w:p w14:paraId="56E60D4C" w14:textId="27297D19" w:rsidR="00B62A82" w:rsidRPr="00B62A82" w:rsidRDefault="00B62A82" w:rsidP="00DC32B2">
      <w:pPr>
        <w:pStyle w:val="BodyText"/>
        <w:spacing w:after="0"/>
        <w:rPr>
          <w:b/>
        </w:rPr>
      </w:pPr>
      <w:r>
        <w:rPr>
          <w:b/>
        </w:rPr>
        <w:t>Final</w:t>
      </w:r>
      <w:r w:rsidRPr="00B62A82">
        <w:rPr>
          <w:b/>
        </w:rPr>
        <w:t>:</w:t>
      </w:r>
      <w:r>
        <w:rPr>
          <w:b/>
        </w:rPr>
        <w:t xml:space="preserve"> </w:t>
      </w:r>
      <w:r>
        <w:t xml:space="preserve">The final exam will cover all course materials. </w:t>
      </w:r>
      <w:r w:rsidRPr="00B62A82">
        <w:rPr>
          <w:b/>
        </w:rPr>
        <w:t xml:space="preserve"> </w:t>
      </w:r>
    </w:p>
    <w:p w14:paraId="52866A5C" w14:textId="05F010A0" w:rsidR="00DC32B2" w:rsidRDefault="00DC32B2" w:rsidP="00C458A0">
      <w:pPr>
        <w:pStyle w:val="TextBody"/>
        <w:spacing w:after="0" w:line="240" w:lineRule="auto"/>
      </w:pPr>
    </w:p>
    <w:p w14:paraId="65BA8252" w14:textId="11B43F8B" w:rsidR="00B05E7E" w:rsidRDefault="00B05E7E" w:rsidP="00C458A0">
      <w:pPr>
        <w:pStyle w:val="TextBody"/>
        <w:spacing w:after="0" w:line="240" w:lineRule="auto"/>
      </w:pPr>
    </w:p>
    <w:p w14:paraId="4AF66AD2" w14:textId="77777777" w:rsidR="00B05E7E" w:rsidRDefault="00B05E7E" w:rsidP="00C458A0">
      <w:pPr>
        <w:pStyle w:val="TextBody"/>
        <w:spacing w:after="0" w:line="240" w:lineRule="auto"/>
      </w:pPr>
    </w:p>
    <w:p w14:paraId="0FB56257" w14:textId="3F266678" w:rsidR="00B05E7E" w:rsidRDefault="00B05E7E" w:rsidP="00B05E7E">
      <w:pPr>
        <w:jc w:val="center"/>
        <w:rPr>
          <w:b/>
        </w:rPr>
      </w:pPr>
      <w:r>
        <w:rPr>
          <w:b/>
        </w:rPr>
        <w:t>Grading System</w:t>
      </w:r>
    </w:p>
    <w:p w14:paraId="3F35EBE6" w14:textId="77777777" w:rsidR="00B05E7E" w:rsidRDefault="00B05E7E" w:rsidP="00B05E7E">
      <w:pPr>
        <w:jc w:val="center"/>
        <w:rPr>
          <w:rFonts w:ascii="-webkit-standard" w:hAnsi="-webkit-standard" w:cs="Times New Roman" w:hint="eastAsia"/>
          <w:i/>
          <w:iCs/>
          <w:sz w:val="20"/>
          <w:szCs w:val="20"/>
        </w:rPr>
      </w:pPr>
    </w:p>
    <w:p w14:paraId="7C09D332" w14:textId="1FF8327B" w:rsidR="00B05E7E" w:rsidRDefault="00B05E7E" w:rsidP="00B05E7E">
      <w:pPr>
        <w:rPr>
          <w:rFonts w:ascii="-webkit-standard" w:hAnsi="-webkit-standard" w:cs="Times New Roman" w:hint="eastAsia"/>
          <w:i/>
          <w:iCs/>
          <w:sz w:val="20"/>
          <w:szCs w:val="20"/>
        </w:rPr>
      </w:pPr>
      <w:r w:rsidRPr="00745F8E">
        <w:rPr>
          <w:rFonts w:ascii="-webkit-standard" w:hAnsi="-webkit-standard" w:cs="Times New Roman"/>
          <w:i/>
          <w:iCs/>
          <w:sz w:val="20"/>
          <w:szCs w:val="20"/>
        </w:rPr>
        <w:t xml:space="preserve">Your final grade </w:t>
      </w:r>
      <w:proofErr w:type="gramStart"/>
      <w:r w:rsidRPr="00745F8E">
        <w:rPr>
          <w:rFonts w:ascii="-webkit-standard" w:hAnsi="-webkit-standard" w:cs="Times New Roman"/>
          <w:i/>
          <w:iCs/>
          <w:sz w:val="20"/>
          <w:szCs w:val="20"/>
        </w:rPr>
        <w:t>will be computed</w:t>
      </w:r>
      <w:proofErr w:type="gramEnd"/>
      <w:r w:rsidRPr="00745F8E">
        <w:rPr>
          <w:rFonts w:ascii="-webkit-standard" w:hAnsi="-webkit-standard" w:cs="Times New Roman"/>
          <w:i/>
          <w:iCs/>
          <w:sz w:val="20"/>
          <w:szCs w:val="20"/>
        </w:rPr>
        <w:t xml:space="preserve"> as follows:</w:t>
      </w:r>
    </w:p>
    <w:p w14:paraId="35C25A2A" w14:textId="77777777" w:rsidR="00B05E7E" w:rsidRDefault="00B05E7E">
      <w:pPr>
        <w:pStyle w:val="BodyText"/>
        <w:spacing w:after="0"/>
        <w:rPr>
          <w:b/>
        </w:rPr>
      </w:pPr>
    </w:p>
    <w:tbl>
      <w:tblPr>
        <w:tblW w:w="0" w:type="auto"/>
        <w:jc w:val="center"/>
        <w:tblCellMar>
          <w:left w:w="0" w:type="dxa"/>
          <w:right w:w="0" w:type="dxa"/>
        </w:tblCellMar>
        <w:tblLook w:val="04A0" w:firstRow="1" w:lastRow="0" w:firstColumn="1" w:lastColumn="0" w:noHBand="0" w:noVBand="1"/>
      </w:tblPr>
      <w:tblGrid>
        <w:gridCol w:w="2952"/>
        <w:gridCol w:w="2952"/>
      </w:tblGrid>
      <w:tr w:rsidR="00B05E7E" w:rsidRPr="00745F8E" w14:paraId="398D8FB0"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386C60" w14:textId="6442B97B" w:rsidR="00B05E7E" w:rsidRPr="00745F8E" w:rsidRDefault="00B05E7E" w:rsidP="00FB6DDB">
            <w:pPr>
              <w:rPr>
                <w:rFonts w:ascii="Times" w:hAnsi="Times" w:cs="Times New Roman"/>
                <w:sz w:val="20"/>
                <w:szCs w:val="20"/>
              </w:rPr>
            </w:pPr>
            <w:r>
              <w:rPr>
                <w:rFonts w:ascii="Times" w:hAnsi="Times" w:cs="Times New Roman"/>
                <w:sz w:val="20"/>
                <w:szCs w:val="20"/>
              </w:rPr>
              <w:t>Class Participation</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A27C77" w14:textId="77777777" w:rsidR="00B05E7E" w:rsidRPr="00745F8E" w:rsidRDefault="00B05E7E" w:rsidP="00FB6DDB">
            <w:pPr>
              <w:rPr>
                <w:rFonts w:ascii="Times" w:hAnsi="Times" w:cs="Times New Roman"/>
                <w:sz w:val="20"/>
                <w:szCs w:val="20"/>
              </w:rPr>
            </w:pPr>
            <w:r>
              <w:rPr>
                <w:rFonts w:ascii="Times" w:hAnsi="Times" w:cs="Times New Roman"/>
                <w:sz w:val="20"/>
                <w:szCs w:val="20"/>
              </w:rPr>
              <w:t>10%</w:t>
            </w:r>
          </w:p>
        </w:tc>
      </w:tr>
      <w:tr w:rsidR="00B05E7E" w:rsidRPr="00745F8E" w14:paraId="42548D8D"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CE1E18" w14:textId="533EA884" w:rsidR="00B05E7E" w:rsidRPr="00745F8E" w:rsidRDefault="00B05E7E" w:rsidP="00FB6DDB">
            <w:pPr>
              <w:rPr>
                <w:rFonts w:ascii="Times" w:hAnsi="Times" w:cs="Times New Roman"/>
                <w:sz w:val="20"/>
                <w:szCs w:val="20"/>
              </w:rPr>
            </w:pPr>
            <w:r>
              <w:rPr>
                <w:rFonts w:ascii="Times" w:hAnsi="Times" w:cs="Times New Roman"/>
                <w:sz w:val="20"/>
                <w:szCs w:val="20"/>
              </w:rPr>
              <w:t>Homework</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653950" w14:textId="77777777" w:rsidR="00B05E7E" w:rsidRPr="00745F8E" w:rsidRDefault="00B05E7E" w:rsidP="00FB6DDB">
            <w:pPr>
              <w:rPr>
                <w:rFonts w:ascii="Times" w:hAnsi="Times" w:cs="Times New Roman"/>
                <w:sz w:val="20"/>
                <w:szCs w:val="20"/>
              </w:rPr>
            </w:pPr>
            <w:r>
              <w:rPr>
                <w:rFonts w:ascii="Times" w:hAnsi="Times" w:cs="Times New Roman"/>
                <w:sz w:val="20"/>
                <w:szCs w:val="20"/>
              </w:rPr>
              <w:t>10%</w:t>
            </w:r>
          </w:p>
        </w:tc>
      </w:tr>
      <w:tr w:rsidR="00B05E7E" w:rsidRPr="00745F8E" w14:paraId="1B145393" w14:textId="77777777" w:rsidTr="00FB6DDB">
        <w:trPr>
          <w:jc w:val="center"/>
        </w:trPr>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C72BBF" w14:textId="63231322" w:rsidR="00B05E7E" w:rsidRPr="00745F8E" w:rsidRDefault="00B05E7E" w:rsidP="00FB6DDB">
            <w:pPr>
              <w:rPr>
                <w:rFonts w:ascii="Times" w:hAnsi="Times" w:cs="Times New Roman"/>
                <w:sz w:val="20"/>
                <w:szCs w:val="20"/>
              </w:rPr>
            </w:pPr>
            <w:r>
              <w:rPr>
                <w:rFonts w:ascii="Times" w:hAnsi="Times" w:cs="Times New Roman"/>
                <w:sz w:val="20"/>
                <w:szCs w:val="20"/>
              </w:rPr>
              <w:t>Quizzes</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E609D7" w14:textId="0871EC7F" w:rsidR="00B05E7E" w:rsidRPr="00745F8E" w:rsidRDefault="00B05E7E" w:rsidP="00FB6DDB">
            <w:pPr>
              <w:rPr>
                <w:rFonts w:ascii="Times" w:hAnsi="Times" w:cs="Times New Roman"/>
                <w:sz w:val="20"/>
                <w:szCs w:val="20"/>
              </w:rPr>
            </w:pPr>
            <w:r>
              <w:rPr>
                <w:rFonts w:ascii="Times" w:hAnsi="Times" w:cs="Times New Roman"/>
                <w:sz w:val="20"/>
                <w:szCs w:val="20"/>
              </w:rPr>
              <w:t>20%</w:t>
            </w:r>
          </w:p>
        </w:tc>
      </w:tr>
      <w:tr w:rsidR="00B05E7E" w:rsidRPr="00745F8E" w14:paraId="2E8BE534" w14:textId="77777777" w:rsidTr="00FB6DDB">
        <w:trPr>
          <w:jc w:val="center"/>
        </w:trPr>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D6F967" w14:textId="23D71CC5" w:rsidR="00B05E7E" w:rsidRDefault="00B05E7E" w:rsidP="00FB6DDB">
            <w:pPr>
              <w:rPr>
                <w:rFonts w:ascii="Times" w:hAnsi="Times" w:cs="Times New Roman"/>
                <w:sz w:val="20"/>
                <w:szCs w:val="20"/>
              </w:rPr>
            </w:pPr>
            <w:r>
              <w:rPr>
                <w:rFonts w:ascii="Times" w:hAnsi="Times" w:cs="Times New Roman"/>
                <w:sz w:val="20"/>
                <w:szCs w:val="20"/>
              </w:rPr>
              <w:t>Exams</w:t>
            </w:r>
          </w:p>
        </w:tc>
        <w:tc>
          <w:tcPr>
            <w:tcW w:w="2952" w:type="dxa"/>
            <w:tcBorders>
              <w:top w:val="nil"/>
              <w:left w:val="nil"/>
              <w:bottom w:val="single" w:sz="8" w:space="0" w:color="auto"/>
              <w:right w:val="single" w:sz="8" w:space="0" w:color="auto"/>
            </w:tcBorders>
            <w:tcMar>
              <w:top w:w="0" w:type="dxa"/>
              <w:left w:w="108" w:type="dxa"/>
              <w:bottom w:w="0" w:type="dxa"/>
              <w:right w:w="108" w:type="dxa"/>
            </w:tcMar>
          </w:tcPr>
          <w:p w14:paraId="532ADDCD" w14:textId="77CCAF49" w:rsidR="00B05E7E" w:rsidRPr="00745F8E" w:rsidRDefault="00B05E7E" w:rsidP="00FB6DDB">
            <w:pPr>
              <w:rPr>
                <w:rFonts w:ascii="Times" w:hAnsi="Times" w:cs="Times New Roman"/>
                <w:sz w:val="20"/>
                <w:szCs w:val="20"/>
              </w:rPr>
            </w:pPr>
            <w:r>
              <w:rPr>
                <w:rFonts w:ascii="Times" w:hAnsi="Times" w:cs="Times New Roman"/>
                <w:sz w:val="20"/>
                <w:szCs w:val="20"/>
              </w:rPr>
              <w:t>40% (10% each)</w:t>
            </w:r>
          </w:p>
        </w:tc>
      </w:tr>
      <w:tr w:rsidR="00B05E7E" w:rsidRPr="00745F8E" w14:paraId="38885EEE" w14:textId="77777777" w:rsidTr="00FB6DDB">
        <w:trPr>
          <w:jc w:val="center"/>
        </w:trPr>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E4CCAA" w14:textId="0E777BAD" w:rsidR="00B05E7E" w:rsidRPr="00745F8E" w:rsidRDefault="00B05E7E" w:rsidP="00B05E7E">
            <w:pPr>
              <w:rPr>
                <w:rFonts w:ascii="Times" w:hAnsi="Times" w:cs="Times New Roman"/>
                <w:sz w:val="20"/>
                <w:szCs w:val="20"/>
              </w:rPr>
            </w:pPr>
            <w:r w:rsidRPr="00745F8E">
              <w:rPr>
                <w:rFonts w:ascii="Times" w:hAnsi="Times" w:cs="Times New Roman"/>
                <w:sz w:val="20"/>
                <w:szCs w:val="20"/>
              </w:rPr>
              <w:t xml:space="preserve">Final </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14:paraId="2F8C6841" w14:textId="2DF2FCC2" w:rsidR="00B05E7E" w:rsidRPr="00745F8E" w:rsidRDefault="00B05E7E" w:rsidP="00FB6DDB">
            <w:pPr>
              <w:rPr>
                <w:rFonts w:ascii="Times" w:hAnsi="Times" w:cs="Times New Roman"/>
                <w:sz w:val="20"/>
                <w:szCs w:val="20"/>
              </w:rPr>
            </w:pPr>
            <w:r>
              <w:rPr>
                <w:rFonts w:ascii="Times" w:hAnsi="Times" w:cs="Times New Roman"/>
                <w:sz w:val="20"/>
                <w:szCs w:val="20"/>
              </w:rPr>
              <w:t>20%</w:t>
            </w:r>
          </w:p>
        </w:tc>
      </w:tr>
    </w:tbl>
    <w:p w14:paraId="7343994A" w14:textId="4915CBAE" w:rsidR="00B05E7E" w:rsidRPr="00745F8E" w:rsidRDefault="00B05E7E" w:rsidP="00B05E7E">
      <w:pPr>
        <w:spacing w:before="100" w:beforeAutospacing="1"/>
        <w:rPr>
          <w:rFonts w:ascii="-webkit-standard" w:hAnsi="-webkit-standard" w:cs="Times New Roman" w:hint="eastAsia"/>
          <w:sz w:val="20"/>
          <w:szCs w:val="20"/>
        </w:rPr>
      </w:pPr>
      <w:r w:rsidRPr="00745F8E">
        <w:rPr>
          <w:rFonts w:ascii="-webkit-standard" w:hAnsi="-webkit-standard" w:cs="Times New Roman"/>
          <w:b/>
          <w:bCs/>
          <w:i/>
          <w:iCs/>
          <w:sz w:val="20"/>
          <w:szCs w:val="20"/>
        </w:rPr>
        <w:t xml:space="preserve">The standard 10-point scale </w:t>
      </w:r>
      <w:proofErr w:type="gramStart"/>
      <w:r w:rsidRPr="00745F8E">
        <w:rPr>
          <w:rFonts w:ascii="-webkit-standard" w:hAnsi="-webkit-standard" w:cs="Times New Roman"/>
          <w:b/>
          <w:bCs/>
          <w:i/>
          <w:iCs/>
          <w:sz w:val="20"/>
          <w:szCs w:val="20"/>
        </w:rPr>
        <w:t>will be used</w:t>
      </w:r>
      <w:proofErr w:type="gramEnd"/>
      <w:r w:rsidRPr="00745F8E">
        <w:rPr>
          <w:rFonts w:ascii="-webkit-standard" w:hAnsi="-webkit-standard" w:cs="Times New Roman"/>
          <w:b/>
          <w:bCs/>
          <w:i/>
          <w:iCs/>
          <w:sz w:val="20"/>
          <w:szCs w:val="20"/>
        </w:rPr>
        <w:t xml:space="preserve"> to assign letter grades, but the cut-offs may be lowered to arrive at a standard distribution for the course:</w:t>
      </w:r>
    </w:p>
    <w:p w14:paraId="035CA4D2" w14:textId="77777777" w:rsidR="00B05E7E" w:rsidRPr="00745F8E" w:rsidRDefault="00B05E7E" w:rsidP="00B05E7E">
      <w:pPr>
        <w:spacing w:before="100" w:beforeAutospacing="1"/>
        <w:jc w:val="center"/>
        <w:rPr>
          <w:rFonts w:ascii="-webkit-standard" w:hAnsi="-webkit-standard" w:cs="Times New Roman" w:hint="eastAsia"/>
          <w:sz w:val="20"/>
          <w:szCs w:val="20"/>
        </w:rPr>
      </w:pPr>
      <w:r w:rsidRPr="00745F8E">
        <w:rPr>
          <w:rFonts w:ascii="-webkit-standard" w:hAnsi="-webkit-standard" w:cs="Times New Roman"/>
          <w:b/>
          <w:bCs/>
          <w:sz w:val="20"/>
          <w:szCs w:val="20"/>
        </w:rPr>
        <w:t>A</w:t>
      </w:r>
      <w:r w:rsidRPr="00745F8E">
        <w:rPr>
          <w:rFonts w:ascii="-webkit-standard" w:hAnsi="-webkit-standard" w:cs="Times New Roman"/>
          <w:sz w:val="20"/>
          <w:szCs w:val="20"/>
        </w:rPr>
        <w:t>: [90%</w:t>
      </w:r>
      <w:proofErr w:type="gramStart"/>
      <w:r w:rsidRPr="00745F8E">
        <w:rPr>
          <w:rFonts w:ascii="-webkit-standard" w:hAnsi="-webkit-standard" w:cs="Times New Roman"/>
          <w:sz w:val="20"/>
          <w:szCs w:val="20"/>
        </w:rPr>
        <w:t>,100</w:t>
      </w:r>
      <w:proofErr w:type="gramEnd"/>
      <w:r w:rsidRPr="00745F8E">
        <w:rPr>
          <w:rFonts w:ascii="-webkit-standard" w:hAnsi="-webkit-standard" w:cs="Times New Roman"/>
          <w:sz w:val="20"/>
          <w:szCs w:val="20"/>
        </w:rPr>
        <w:t>%];  </w:t>
      </w:r>
      <w:r w:rsidRPr="00745F8E">
        <w:rPr>
          <w:rFonts w:ascii="-webkit-standard" w:hAnsi="-webkit-standard" w:cs="Times New Roman"/>
          <w:b/>
          <w:bCs/>
          <w:sz w:val="20"/>
          <w:szCs w:val="20"/>
        </w:rPr>
        <w:t>B</w:t>
      </w:r>
      <w:r w:rsidRPr="00745F8E">
        <w:rPr>
          <w:rFonts w:ascii="-webkit-standard" w:hAnsi="-webkit-standard" w:cs="Times New Roman"/>
          <w:sz w:val="20"/>
          <w:szCs w:val="20"/>
        </w:rPr>
        <w:t>: [80%, 90%); </w:t>
      </w:r>
      <w:r w:rsidRPr="00745F8E">
        <w:rPr>
          <w:rFonts w:ascii="-webkit-standard" w:hAnsi="-webkit-standard" w:cs="Times New Roman"/>
          <w:b/>
          <w:bCs/>
          <w:sz w:val="20"/>
          <w:szCs w:val="20"/>
        </w:rPr>
        <w:t>C</w:t>
      </w:r>
      <w:r w:rsidRPr="00745F8E">
        <w:rPr>
          <w:rFonts w:ascii="-webkit-standard" w:hAnsi="-webkit-standard" w:cs="Times New Roman"/>
          <w:sz w:val="20"/>
          <w:szCs w:val="20"/>
        </w:rPr>
        <w:t>: [70%,80%) ;  </w:t>
      </w:r>
      <w:r w:rsidRPr="00745F8E">
        <w:rPr>
          <w:rFonts w:ascii="-webkit-standard" w:hAnsi="-webkit-standard" w:cs="Times New Roman"/>
          <w:b/>
          <w:bCs/>
          <w:sz w:val="20"/>
          <w:szCs w:val="20"/>
        </w:rPr>
        <w:t>D</w:t>
      </w:r>
      <w:r w:rsidRPr="00745F8E">
        <w:rPr>
          <w:rFonts w:ascii="-webkit-standard" w:hAnsi="-webkit-standard" w:cs="Times New Roman"/>
          <w:sz w:val="20"/>
          <w:szCs w:val="20"/>
        </w:rPr>
        <w:t>: [60%, 70%);  </w:t>
      </w:r>
      <w:r w:rsidRPr="00745F8E">
        <w:rPr>
          <w:rFonts w:ascii="-webkit-standard" w:hAnsi="-webkit-standard" w:cs="Times New Roman"/>
          <w:b/>
          <w:bCs/>
          <w:sz w:val="20"/>
          <w:szCs w:val="20"/>
        </w:rPr>
        <w:t>F</w:t>
      </w:r>
      <w:r w:rsidRPr="00745F8E">
        <w:rPr>
          <w:rFonts w:ascii="-webkit-standard" w:hAnsi="-webkit-standard" w:cs="Times New Roman"/>
          <w:sz w:val="20"/>
          <w:szCs w:val="20"/>
        </w:rPr>
        <w:t>: [0, 60%).</w:t>
      </w:r>
    </w:p>
    <w:p w14:paraId="1265E047" w14:textId="6433B603" w:rsidR="00F01366" w:rsidRDefault="00F01366" w:rsidP="00F01366">
      <w:pPr>
        <w:pStyle w:val="BodyText"/>
        <w:spacing w:after="0"/>
      </w:pPr>
    </w:p>
    <w:p w14:paraId="2EDA8F32" w14:textId="77777777" w:rsidR="00B05E7E" w:rsidRDefault="00B05E7E" w:rsidP="00F01366">
      <w:pPr>
        <w:pStyle w:val="BodyText"/>
        <w:spacing w:after="0"/>
      </w:pPr>
    </w:p>
    <w:p w14:paraId="344361A6" w14:textId="77777777" w:rsidR="001C3457" w:rsidRDefault="001C3457" w:rsidP="00F01366">
      <w:pPr>
        <w:pStyle w:val="BodyText"/>
        <w:spacing w:after="0"/>
      </w:pPr>
    </w:p>
    <w:p w14:paraId="6959B6AB" w14:textId="77777777" w:rsidR="004A79A7" w:rsidRDefault="004A79A7">
      <w:pPr>
        <w:pStyle w:val="BodyText"/>
        <w:spacing w:after="0"/>
        <w:jc w:val="center"/>
      </w:pPr>
      <w:r>
        <w:rPr>
          <w:b/>
        </w:rPr>
        <w:t>Class Policies</w:t>
      </w:r>
    </w:p>
    <w:p w14:paraId="31C1A4C6" w14:textId="77777777" w:rsidR="004A79A7" w:rsidRDefault="004A79A7">
      <w:pPr>
        <w:pStyle w:val="BodyText"/>
        <w:spacing w:after="0"/>
        <w:jc w:val="center"/>
      </w:pPr>
    </w:p>
    <w:p w14:paraId="6CDB13EC" w14:textId="17831375" w:rsidR="004A79A7" w:rsidRDefault="004A79A7">
      <w:pPr>
        <w:pStyle w:val="BodyText"/>
        <w:spacing w:after="0"/>
      </w:pPr>
      <w:r>
        <w:rPr>
          <w:b/>
        </w:rPr>
        <w:t xml:space="preserve">Attendance: </w:t>
      </w:r>
      <w:r>
        <w:t xml:space="preserve">You </w:t>
      </w:r>
      <w:proofErr w:type="gramStart"/>
      <w:r>
        <w:t>are expected</w:t>
      </w:r>
      <w:proofErr w:type="gramEnd"/>
      <w:r>
        <w:t xml:space="preserve"> to come prepared and actively participate in every</w:t>
      </w:r>
      <w:r w:rsidR="003E6F1D">
        <w:t xml:space="preserve"> class session</w:t>
      </w:r>
      <w:r>
        <w:t xml:space="preserve">. In the event </w:t>
      </w:r>
      <w:r>
        <w:lastRenderedPageBreak/>
        <w:t>of an absence, you are responsible for all missed materials</w:t>
      </w:r>
      <w:r w:rsidR="00CF2886">
        <w:t xml:space="preserve"> </w:t>
      </w:r>
      <w:r>
        <w:t xml:space="preserve">and any additional announcements or schedule changes given in class.  </w:t>
      </w:r>
    </w:p>
    <w:p w14:paraId="1A8E1E09" w14:textId="77777777" w:rsidR="00B05E7E" w:rsidRDefault="00B05E7E">
      <w:pPr>
        <w:pStyle w:val="BodyText"/>
        <w:spacing w:after="0"/>
      </w:pPr>
    </w:p>
    <w:p w14:paraId="2B983654" w14:textId="59231164" w:rsidR="004A79A7" w:rsidRDefault="004A79A7">
      <w:pPr>
        <w:pStyle w:val="BodyText"/>
        <w:spacing w:after="0"/>
      </w:pPr>
      <w:r>
        <w:t xml:space="preserve">Class disruptions of ANY kind </w:t>
      </w:r>
      <w:proofErr w:type="gramStart"/>
      <w:r>
        <w:t>will NOT be tolerated</w:t>
      </w:r>
      <w:proofErr w:type="gramEnd"/>
      <w:r>
        <w:t xml:space="preserve"> and may result in your removal from the classroom and/or loss of participation points for that day. </w:t>
      </w:r>
    </w:p>
    <w:p w14:paraId="315F062A" w14:textId="77777777" w:rsidR="00B05E7E" w:rsidRDefault="00B05E7E">
      <w:pPr>
        <w:pStyle w:val="BodyText"/>
        <w:spacing w:after="0"/>
      </w:pPr>
    </w:p>
    <w:p w14:paraId="0968F615" w14:textId="77777777" w:rsidR="004A79A7" w:rsidRDefault="004A79A7">
      <w:pPr>
        <w:pStyle w:val="BodyText"/>
        <w:spacing w:after="0"/>
      </w:pPr>
      <w:r>
        <w:t xml:space="preserve">Please show courtesy to your fellow classmates and instructor by adhering to the following class rules: </w:t>
      </w:r>
    </w:p>
    <w:p w14:paraId="1AB534A2" w14:textId="0FD73A51" w:rsidR="004A79A7" w:rsidRDefault="00BB7909">
      <w:pPr>
        <w:pStyle w:val="BodyText"/>
        <w:numPr>
          <w:ilvl w:val="0"/>
          <w:numId w:val="4"/>
        </w:numPr>
        <w:spacing w:after="0"/>
      </w:pPr>
      <w:r>
        <w:t xml:space="preserve">Turn off and put away all food and </w:t>
      </w:r>
      <w:r w:rsidR="004A79A7">
        <w:t xml:space="preserve">electronic devices, unless you have a </w:t>
      </w:r>
      <w:r w:rsidR="004A79A7">
        <w:rPr>
          <w:i/>
        </w:rPr>
        <w:t>documented</w:t>
      </w:r>
      <w:r>
        <w:t xml:space="preserve"> medical </w:t>
      </w:r>
      <w:r w:rsidR="004A79A7">
        <w:t xml:space="preserve">need </w:t>
      </w:r>
      <w:r>
        <w:t xml:space="preserve">or other need </w:t>
      </w:r>
      <w:r w:rsidR="004A79A7">
        <w:t xml:space="preserve">to use such devices for </w:t>
      </w:r>
      <w:proofErr w:type="gramStart"/>
      <w:r w:rsidR="004A79A7">
        <w:t>note-taking</w:t>
      </w:r>
      <w:proofErr w:type="gramEnd"/>
      <w:r w:rsidR="004A79A7">
        <w:t>, during class.</w:t>
      </w:r>
    </w:p>
    <w:p w14:paraId="34B0FCC0" w14:textId="77777777" w:rsidR="004A79A7" w:rsidRDefault="004A79A7">
      <w:pPr>
        <w:pStyle w:val="BodyText"/>
        <w:numPr>
          <w:ilvl w:val="0"/>
          <w:numId w:val="4"/>
        </w:numPr>
        <w:spacing w:after="0"/>
      </w:pPr>
      <w:r>
        <w:t>Come to class on time and stay for the entire class period.</w:t>
      </w:r>
    </w:p>
    <w:p w14:paraId="04DD19AF" w14:textId="77777777" w:rsidR="004A79A7" w:rsidRDefault="004A79A7">
      <w:pPr>
        <w:pStyle w:val="BodyText"/>
        <w:numPr>
          <w:ilvl w:val="0"/>
          <w:numId w:val="4"/>
        </w:numPr>
        <w:spacing w:after="0"/>
      </w:pPr>
      <w:r>
        <w:t>Refrain from conversing with your fellow students</w:t>
      </w:r>
      <w:r w:rsidR="003E6F1D">
        <w:t xml:space="preserve"> about topics outside the scope of the course</w:t>
      </w:r>
      <w:r>
        <w:t>.</w:t>
      </w:r>
    </w:p>
    <w:p w14:paraId="312F1070" w14:textId="77777777" w:rsidR="00D726C5" w:rsidRDefault="004A79A7" w:rsidP="00D726C5">
      <w:pPr>
        <w:pStyle w:val="BodyText"/>
        <w:numPr>
          <w:ilvl w:val="0"/>
          <w:numId w:val="4"/>
        </w:numPr>
        <w:spacing w:after="0"/>
      </w:pPr>
      <w:r>
        <w:t xml:space="preserve">Put away any reading materials unrelated to the course. </w:t>
      </w:r>
    </w:p>
    <w:p w14:paraId="75966590" w14:textId="6A6CE463" w:rsidR="004F3E69" w:rsidRDefault="004F3E69">
      <w:pPr>
        <w:pStyle w:val="BodyText"/>
        <w:spacing w:after="0"/>
        <w:rPr>
          <w:b/>
          <w:i/>
        </w:rPr>
      </w:pPr>
    </w:p>
    <w:p w14:paraId="25C32D17" w14:textId="257C551F" w:rsidR="004A79A7" w:rsidRDefault="004A79A7">
      <w:pPr>
        <w:pStyle w:val="BodyText"/>
        <w:spacing w:after="0"/>
      </w:pPr>
      <w:r>
        <w:rPr>
          <w:b/>
        </w:rPr>
        <w:t>Academic Dishonesty</w:t>
      </w:r>
      <w:r>
        <w:t xml:space="preserve">: All students </w:t>
      </w:r>
      <w:proofErr w:type="gramStart"/>
      <w:r>
        <w:t>are expected</w:t>
      </w:r>
      <w:proofErr w:type="gramEnd"/>
      <w:r>
        <w:t xml:space="preserve"> to comply with the Georgia Tech Honor Code (the honor code can be found at</w:t>
      </w:r>
      <w:r w:rsidR="003E7D24">
        <w:t xml:space="preserve"> </w:t>
      </w:r>
      <w:hyperlink r:id="rId9" w:history="1">
        <w:r w:rsidR="003E7D24" w:rsidRPr="003E7D24">
          <w:rPr>
            <w:rStyle w:val="Hyperlink"/>
          </w:rPr>
          <w:t>http://www.policylibrary.gatech.edu/student-affairs/code-conduct</w:t>
        </w:r>
      </w:hyperlink>
      <w:r>
        <w:t xml:space="preserve">). Any evidence of cheating or other violations of the Georgia Tech Honor Code </w:t>
      </w:r>
      <w:proofErr w:type="gramStart"/>
      <w:r>
        <w:t>will be submitted</w:t>
      </w:r>
      <w:proofErr w:type="gramEnd"/>
      <w:r>
        <w:t xml:space="preserve"> directly to the Dean of Students. Cheating includes, but is not limited </w:t>
      </w:r>
      <w:proofErr w:type="gramStart"/>
      <w:r>
        <w:t>to</w:t>
      </w:r>
      <w:proofErr w:type="gramEnd"/>
      <w:r>
        <w:t xml:space="preserve">: </w:t>
      </w:r>
    </w:p>
    <w:p w14:paraId="2DDA5443" w14:textId="77777777" w:rsidR="00B05E7E" w:rsidRDefault="00B05E7E">
      <w:pPr>
        <w:pStyle w:val="BodyText"/>
        <w:spacing w:after="0"/>
      </w:pPr>
    </w:p>
    <w:p w14:paraId="4BA594DC" w14:textId="77777777" w:rsidR="004A79A7" w:rsidRDefault="004A79A7">
      <w:pPr>
        <w:pStyle w:val="BodyText"/>
        <w:numPr>
          <w:ilvl w:val="0"/>
          <w:numId w:val="3"/>
        </w:numPr>
        <w:spacing w:after="0"/>
      </w:pPr>
      <w:r>
        <w:t xml:space="preserve">Using an unapproved calculator, books, or any form of notes on tests. </w:t>
      </w:r>
    </w:p>
    <w:p w14:paraId="2A4C9D08" w14:textId="77777777" w:rsidR="004A79A7" w:rsidRDefault="004A79A7">
      <w:pPr>
        <w:pStyle w:val="BodyText"/>
        <w:numPr>
          <w:ilvl w:val="0"/>
          <w:numId w:val="3"/>
        </w:numPr>
        <w:spacing w:after="0"/>
      </w:pPr>
      <w:r>
        <w:t xml:space="preserve">Copying directly from </w:t>
      </w:r>
      <w:r>
        <w:rPr>
          <w:b/>
        </w:rPr>
        <w:t xml:space="preserve">any </w:t>
      </w:r>
      <w:r>
        <w:t>source, including friends, classmates, tutors, internet sources (including Wolfram Alpha), or a solutions manual.</w:t>
      </w:r>
    </w:p>
    <w:p w14:paraId="5830FEF7" w14:textId="77777777" w:rsidR="004A79A7" w:rsidRDefault="004A79A7">
      <w:pPr>
        <w:pStyle w:val="BodyText"/>
        <w:numPr>
          <w:ilvl w:val="0"/>
          <w:numId w:val="3"/>
        </w:numPr>
        <w:spacing w:after="0"/>
      </w:pPr>
      <w:r>
        <w:t>Allowing another person to copy your work.</w:t>
      </w:r>
    </w:p>
    <w:p w14:paraId="6AB2395F" w14:textId="77777777" w:rsidR="004A79A7" w:rsidRDefault="004A79A7">
      <w:pPr>
        <w:pStyle w:val="BodyText"/>
        <w:numPr>
          <w:ilvl w:val="0"/>
          <w:numId w:val="3"/>
        </w:numPr>
        <w:spacing w:after="0"/>
      </w:pPr>
      <w:r>
        <w:t>Taking a test or quiz in someone else's name, or having someone else take a test or quiz in your name.</w:t>
      </w:r>
    </w:p>
    <w:p w14:paraId="524FE414" w14:textId="77777777" w:rsidR="004A79A7" w:rsidRDefault="004A79A7">
      <w:pPr>
        <w:pStyle w:val="BodyText"/>
        <w:numPr>
          <w:ilvl w:val="0"/>
          <w:numId w:val="3"/>
        </w:numPr>
        <w:spacing w:after="0"/>
      </w:pPr>
      <w:r>
        <w:t xml:space="preserve">Asking for a regrade of a paper that </w:t>
      </w:r>
      <w:proofErr w:type="gramStart"/>
      <w:r>
        <w:t>has been altered</w:t>
      </w:r>
      <w:proofErr w:type="gramEnd"/>
      <w:r>
        <w:t xml:space="preserve"> from its original form.</w:t>
      </w:r>
    </w:p>
    <w:p w14:paraId="5DEDA2B0" w14:textId="77777777" w:rsidR="004A79A7" w:rsidRDefault="004A79A7">
      <w:pPr>
        <w:pStyle w:val="BodyText"/>
        <w:numPr>
          <w:ilvl w:val="0"/>
          <w:numId w:val="3"/>
        </w:numPr>
        <w:spacing w:after="0"/>
      </w:pPr>
      <w:r>
        <w:t>Using someone else’s clicker to gain attendance points or to take quizzes or tests for them, or asking someone else to use your clicker for any graded or attendance submission.</w:t>
      </w:r>
    </w:p>
    <w:p w14:paraId="00872876" w14:textId="77777777" w:rsidR="004A79A7" w:rsidRDefault="004A79A7">
      <w:pPr>
        <w:pStyle w:val="BodyText"/>
        <w:spacing w:after="0"/>
      </w:pPr>
    </w:p>
    <w:p w14:paraId="5C27E745" w14:textId="77777777" w:rsidR="004A79A7" w:rsidRDefault="004A79A7">
      <w:pPr>
        <w:pStyle w:val="BodyText"/>
        <w:spacing w:after="0"/>
      </w:pPr>
      <w:proofErr w:type="spellStart"/>
      <w:r>
        <w:rPr>
          <w:b/>
        </w:rPr>
        <w:t>Regrading</w:t>
      </w:r>
      <w:proofErr w:type="spellEnd"/>
      <w:r>
        <w:rPr>
          <w:b/>
        </w:rPr>
        <w:t xml:space="preserve"> of Papers:  </w:t>
      </w:r>
      <w:r>
        <w:t xml:space="preserve">If a problem </w:t>
      </w:r>
      <w:proofErr w:type="gramStart"/>
      <w:r>
        <w:t>has been graded</w:t>
      </w:r>
      <w:proofErr w:type="gramEnd"/>
      <w:r>
        <w:t xml:space="preserve"> in error, you must submit a regrade request to me </w:t>
      </w:r>
      <w:r>
        <w:rPr>
          <w:b/>
        </w:rPr>
        <w:t>in writing,</w:t>
      </w:r>
      <w:r>
        <w:t xml:space="preserve"> along with your paper, no more than </w:t>
      </w:r>
      <w:r>
        <w:rPr>
          <w:i/>
        </w:rPr>
        <w:t>one week</w:t>
      </w:r>
      <w:r w:rsidR="003E6F1D">
        <w:t xml:space="preserve"> after the papers</w:t>
      </w:r>
      <w:r>
        <w:t xml:space="preserve"> have been returned in class.  Should you wish to have your paper regraded, </w:t>
      </w:r>
      <w:r>
        <w:rPr>
          <w:i/>
        </w:rPr>
        <w:t>do not change or add to the work on your paper</w:t>
      </w:r>
      <w:r>
        <w:t>!  If you must write on your returned paper, be sure to write in a different color ink and clearl</w:t>
      </w:r>
      <w:r w:rsidR="003E6F1D">
        <w:t>y indicate what you have added</w:t>
      </w:r>
      <w:r>
        <w:t>.</w:t>
      </w:r>
    </w:p>
    <w:p w14:paraId="01E028F3" w14:textId="77777777" w:rsidR="004A79A7" w:rsidRDefault="004A79A7">
      <w:pPr>
        <w:pStyle w:val="BodyText"/>
        <w:spacing w:after="0"/>
      </w:pPr>
    </w:p>
    <w:p w14:paraId="352DD890" w14:textId="451F4F93" w:rsidR="00B05E7E" w:rsidRPr="00B05E7E" w:rsidRDefault="00B05E7E">
      <w:pPr>
        <w:pStyle w:val="BodyText"/>
      </w:pPr>
      <w:r>
        <w:rPr>
          <w:b/>
        </w:rPr>
        <w:t xml:space="preserve">Make-Ups: </w:t>
      </w:r>
      <w:r>
        <w:t xml:space="preserve">Quiz and Exam make-ups </w:t>
      </w:r>
      <w:proofErr w:type="gramStart"/>
      <w:r>
        <w:t>will be allowed</w:t>
      </w:r>
      <w:proofErr w:type="gramEnd"/>
      <w:r>
        <w:t xml:space="preserve"> for university-sponsored events, illness, and death in the family. To complete a make-up, written documentation (doctor’s note, obituary, etc.) </w:t>
      </w:r>
      <w:proofErr w:type="gramStart"/>
      <w:r>
        <w:t>must be provided</w:t>
      </w:r>
      <w:proofErr w:type="gramEnd"/>
      <w:r>
        <w:t xml:space="preserve"> to me. All make-ups </w:t>
      </w:r>
      <w:proofErr w:type="gramStart"/>
      <w:r>
        <w:t>must be complete</w:t>
      </w:r>
      <w:r w:rsidR="00647A36">
        <w:t>d</w:t>
      </w:r>
      <w:proofErr w:type="gramEnd"/>
      <w:r>
        <w:t xml:space="preserve"> in my office. Students must request a make-up to be administered at a time convenient to both </w:t>
      </w:r>
      <w:proofErr w:type="gramStart"/>
      <w:r>
        <w:t>myself and the student,</w:t>
      </w:r>
      <w:proofErr w:type="gramEnd"/>
      <w:r>
        <w:t xml:space="preserve"> and </w:t>
      </w:r>
      <w:r w:rsidRPr="00647A36">
        <w:rPr>
          <w:b/>
        </w:rPr>
        <w:t>must not exceed two weeks</w:t>
      </w:r>
      <w:r>
        <w:t xml:space="preserve"> from missed assignment. </w:t>
      </w:r>
    </w:p>
    <w:p w14:paraId="13108339" w14:textId="3F9720CD" w:rsidR="004A79A7" w:rsidRDefault="004A79A7">
      <w:pPr>
        <w:pStyle w:val="BodyText"/>
        <w:rPr>
          <w:b/>
        </w:rPr>
      </w:pPr>
      <w:r>
        <w:rPr>
          <w:b/>
        </w:rPr>
        <w:t>Students with Disabilities and/or in need of Special Accommodations</w:t>
      </w:r>
      <w:r>
        <w:t>: Georgia Tech complies with the regulations of the Americans with Disabilities Act of 1990 and offers accommodations to students with disabilities. If you are in need of classroom or testing accommodations, plea</w:t>
      </w:r>
      <w:r w:rsidR="007A72CE">
        <w:t>se make an appointment with disability services</w:t>
      </w:r>
      <w:r>
        <w:t xml:space="preserve"> to discuss the appropriate procedures. More information is available on their website, </w:t>
      </w:r>
      <w:hyperlink r:id="rId10" w:history="1">
        <w:r w:rsidR="007A72CE" w:rsidRPr="007A72CE">
          <w:rPr>
            <w:rStyle w:val="Hyperlink"/>
          </w:rPr>
          <w:t>http://disabilityservices.gatech.edu/</w:t>
        </w:r>
      </w:hyperlink>
      <w:r>
        <w:t>.  Please also make an appointment with me to discuss your accommodation, if necessary.</w:t>
      </w:r>
    </w:p>
    <w:p w14:paraId="7B86EAAF" w14:textId="77777777" w:rsidR="003E6F1D" w:rsidRDefault="004A79A7">
      <w:pPr>
        <w:pStyle w:val="BodyText"/>
      </w:pPr>
      <w:r>
        <w:rPr>
          <w:b/>
        </w:rPr>
        <w:t>Calculators</w:t>
      </w:r>
      <w:r>
        <w:t xml:space="preserve">:  While you may need a scientific calculator for help with some of the homework problems, the use of calculators </w:t>
      </w:r>
      <w:proofErr w:type="gramStart"/>
      <w:r>
        <w:t xml:space="preserve">is </w:t>
      </w:r>
      <w:r w:rsidRPr="008750A2">
        <w:rPr>
          <w:b/>
          <w:u w:val="single"/>
        </w:rPr>
        <w:t>NOT</w:t>
      </w:r>
      <w:r w:rsidR="003E6F1D" w:rsidRPr="008750A2">
        <w:rPr>
          <w:b/>
          <w:u w:val="single"/>
        </w:rPr>
        <w:t xml:space="preserve"> ALLOWED</w:t>
      </w:r>
      <w:proofErr w:type="gramEnd"/>
      <w:r w:rsidR="003E6F1D">
        <w:t xml:space="preserve"> on in-class assignments</w:t>
      </w:r>
      <w:r w:rsidR="002506A3">
        <w:t xml:space="preserve"> or exams</w:t>
      </w:r>
      <w:r w:rsidR="003E6F1D">
        <w:t>.</w:t>
      </w:r>
    </w:p>
    <w:p w14:paraId="01E638A2" w14:textId="634A5550" w:rsidR="00DA1F3F" w:rsidRDefault="004A79A7">
      <w:pPr>
        <w:pStyle w:val="BodyText"/>
        <w:rPr>
          <w:b/>
        </w:rPr>
      </w:pPr>
      <w:r>
        <w:rPr>
          <w:b/>
        </w:rPr>
        <w:t>Announcements</w:t>
      </w:r>
      <w:r>
        <w:t xml:space="preserve">: I will frequently update the class pages with class information and materials. </w:t>
      </w:r>
      <w:r>
        <w:rPr>
          <w:i/>
        </w:rPr>
        <w:t xml:space="preserve">You are responsible for obtaining any announcements or </w:t>
      </w:r>
      <w:r w:rsidR="009B4C84">
        <w:rPr>
          <w:i/>
        </w:rPr>
        <w:t xml:space="preserve">materials placed on </w:t>
      </w:r>
      <w:r w:rsidR="008750A2">
        <w:rPr>
          <w:i/>
        </w:rPr>
        <w:t>Canvas</w:t>
      </w:r>
      <w:r>
        <w:rPr>
          <w:i/>
        </w:rPr>
        <w:t xml:space="preserve"> </w:t>
      </w:r>
      <w:r>
        <w:t>(</w:t>
      </w:r>
      <w:hyperlink r:id="rId11" w:history="1">
        <w:r w:rsidR="008750A2" w:rsidRPr="008750A2">
          <w:rPr>
            <w:rStyle w:val="Hyperlink"/>
          </w:rPr>
          <w:t>canvas.gatech.edu</w:t>
        </w:r>
      </w:hyperlink>
      <w:r>
        <w:t xml:space="preserve">).  </w:t>
      </w:r>
    </w:p>
    <w:p w14:paraId="78175878" w14:textId="7213DCB4" w:rsidR="00DA1F3F" w:rsidRDefault="004A79A7">
      <w:pPr>
        <w:pStyle w:val="BodyText"/>
      </w:pPr>
      <w:r>
        <w:rPr>
          <w:b/>
        </w:rPr>
        <w:t xml:space="preserve">Additional Help:  </w:t>
      </w:r>
      <w:r>
        <w:rPr>
          <w:i/>
        </w:rPr>
        <w:t>Asking questions is a key to success!</w:t>
      </w:r>
      <w:r>
        <w:t xml:space="preserve">  Please stop by my office hours whenever you have questions.  </w:t>
      </w:r>
      <w:r w:rsidR="009B4C84">
        <w:t>My goal is to help you succeed!</w:t>
      </w:r>
    </w:p>
    <w:p w14:paraId="32A9E796" w14:textId="597A60B8" w:rsidR="004A79A7" w:rsidRDefault="004A79A7">
      <w:pPr>
        <w:pStyle w:val="BodyText"/>
      </w:pPr>
      <w:r>
        <w:t xml:space="preserve">Free </w:t>
      </w:r>
      <w:r w:rsidR="00DA1F3F">
        <w:t xml:space="preserve">walk-in </w:t>
      </w:r>
      <w:r>
        <w:t xml:space="preserve">help is also available Monday-Thursday afternoons in the </w:t>
      </w:r>
      <w:r w:rsidRPr="00DA1F3F">
        <w:rPr>
          <w:b/>
        </w:rPr>
        <w:t>Math Lab</w:t>
      </w:r>
      <w:r>
        <w:t>, located on the second floor of Clough Commons</w:t>
      </w:r>
      <w:r w:rsidR="00DA1F3F">
        <w:t xml:space="preserve"> in room </w:t>
      </w:r>
      <w:r w:rsidR="007A72CE">
        <w:t>Clough</w:t>
      </w:r>
      <w:r w:rsidR="00DA1F3F">
        <w:t xml:space="preserve"> 280</w:t>
      </w:r>
      <w:r>
        <w:t>.</w:t>
      </w:r>
      <w:r w:rsidR="00DA1F3F">
        <w:t xml:space="preserve">  The math lab </w:t>
      </w:r>
      <w:proofErr w:type="gramStart"/>
      <w:r w:rsidR="00DA1F3F">
        <w:t>is staffed</w:t>
      </w:r>
      <w:proofErr w:type="gramEnd"/>
      <w:r w:rsidR="00DA1F3F">
        <w:t xml:space="preserve"> by math graduate students and is open at the following times:</w:t>
      </w:r>
    </w:p>
    <w:p w14:paraId="44168009" w14:textId="697E8CEB" w:rsidR="00DA1F3F" w:rsidRPr="00DA1F3F" w:rsidRDefault="00DA1F3F" w:rsidP="007A72CE">
      <w:pPr>
        <w:pStyle w:val="BodyText"/>
        <w:numPr>
          <w:ilvl w:val="0"/>
          <w:numId w:val="10"/>
        </w:numPr>
        <w:spacing w:after="0"/>
        <w:rPr>
          <w:b/>
          <w:i/>
        </w:rPr>
      </w:pPr>
      <w:r>
        <w:t xml:space="preserve">Mondays </w:t>
      </w:r>
      <w:r w:rsidR="007A72CE">
        <w:t>- Thursdays 12:00pm - 6:00pm in Clough 280</w:t>
      </w:r>
    </w:p>
    <w:p w14:paraId="2E3AB3DC" w14:textId="77777777" w:rsidR="00DA1F3F" w:rsidRDefault="00DA1F3F" w:rsidP="00DA1F3F">
      <w:pPr>
        <w:pStyle w:val="BodyText"/>
        <w:spacing w:after="0"/>
        <w:rPr>
          <w:b/>
          <w:i/>
        </w:rPr>
      </w:pPr>
    </w:p>
    <w:p w14:paraId="74CAFCC3" w14:textId="461A05BF" w:rsidR="00A00D58" w:rsidRDefault="00A00D58">
      <w:pPr>
        <w:pStyle w:val="BodyText"/>
        <w:spacing w:after="0"/>
        <w:rPr>
          <w:i/>
        </w:rPr>
      </w:pPr>
    </w:p>
    <w:p w14:paraId="6F5B408F" w14:textId="1AC8956E" w:rsidR="00BF3702" w:rsidRDefault="00BF3702">
      <w:pPr>
        <w:pStyle w:val="BodyText"/>
        <w:spacing w:after="0"/>
        <w:rPr>
          <w:i/>
        </w:rPr>
      </w:pPr>
    </w:p>
    <w:p w14:paraId="1C194A98" w14:textId="77777777" w:rsidR="00BF3702" w:rsidRDefault="00BF3702">
      <w:pPr>
        <w:pStyle w:val="BodyText"/>
        <w:spacing w:after="0"/>
        <w:rPr>
          <w:i/>
        </w:rPr>
      </w:pPr>
    </w:p>
    <w:p w14:paraId="2A4FBD2D" w14:textId="385C1C58" w:rsidR="00097F05" w:rsidRPr="00E35A11" w:rsidRDefault="00B40956">
      <w:pPr>
        <w:pStyle w:val="BodyText"/>
        <w:spacing w:after="0"/>
        <w:rPr>
          <w:b/>
          <w:u w:val="single"/>
        </w:rPr>
      </w:pPr>
      <w:r>
        <w:rPr>
          <w:b/>
          <w:u w:val="single"/>
        </w:rPr>
        <w:t>Important Dates</w:t>
      </w:r>
    </w:p>
    <w:p w14:paraId="50193665" w14:textId="77777777" w:rsidR="004A79A7" w:rsidRDefault="004A79A7">
      <w:pPr>
        <w:pStyle w:val="BodyText"/>
        <w:spacing w:after="0"/>
      </w:pPr>
    </w:p>
    <w:p w14:paraId="7248B2BB" w14:textId="77777777" w:rsidR="00E35A11" w:rsidRDefault="00E35A11" w:rsidP="00097F05">
      <w:pPr>
        <w:pStyle w:val="TextBody"/>
        <w:spacing w:after="0"/>
        <w:sectPr w:rsidR="00E35A11">
          <w:headerReference w:type="default" r:id="rId12"/>
          <w:pgSz w:w="12240" w:h="15840"/>
          <w:pgMar w:top="1126" w:right="567" w:bottom="776" w:left="1134" w:header="567" w:footer="720" w:gutter="0"/>
          <w:cols w:space="720"/>
          <w:docGrid w:linePitch="360"/>
        </w:sectPr>
      </w:pPr>
    </w:p>
    <w:p w14:paraId="69FD9B4E" w14:textId="412964C9" w:rsidR="00097F05" w:rsidRDefault="008750A2" w:rsidP="00097F05">
      <w:pPr>
        <w:pStyle w:val="TextBody"/>
        <w:spacing w:after="0"/>
      </w:pPr>
      <w:r>
        <w:rPr>
          <w:b/>
        </w:rPr>
        <w:t>20</w:t>
      </w:r>
      <w:r w:rsidR="001C3457">
        <w:rPr>
          <w:b/>
        </w:rPr>
        <w:t xml:space="preserve"> January</w:t>
      </w:r>
      <w:r w:rsidR="009F4EC2">
        <w:rPr>
          <w:b/>
        </w:rPr>
        <w:t xml:space="preserve"> </w:t>
      </w:r>
      <w:r w:rsidR="009F4EC2">
        <w:t>–</w:t>
      </w:r>
      <w:r w:rsidR="00415919">
        <w:t xml:space="preserve"> </w:t>
      </w:r>
      <w:r w:rsidR="00097F05">
        <w:t>First Day of Classes</w:t>
      </w:r>
    </w:p>
    <w:p w14:paraId="413BE46A" w14:textId="7E66129D" w:rsidR="008E493D" w:rsidRDefault="008750A2" w:rsidP="00097F05">
      <w:pPr>
        <w:pStyle w:val="TextBody"/>
        <w:spacing w:after="0"/>
      </w:pPr>
      <w:r>
        <w:rPr>
          <w:b/>
        </w:rPr>
        <w:t>3 September</w:t>
      </w:r>
      <w:r w:rsidR="008E493D">
        <w:rPr>
          <w:b/>
        </w:rPr>
        <w:t xml:space="preserve"> </w:t>
      </w:r>
      <w:r w:rsidR="008E493D" w:rsidRPr="008E493D">
        <w:t xml:space="preserve">– </w:t>
      </w:r>
      <w:r>
        <w:t>Labor</w:t>
      </w:r>
      <w:r w:rsidR="001C3457">
        <w:t xml:space="preserve"> Day</w:t>
      </w:r>
      <w:r w:rsidR="008E493D" w:rsidRPr="008E493D">
        <w:t xml:space="preserve"> (no class)</w:t>
      </w:r>
    </w:p>
    <w:p w14:paraId="2CE5112A" w14:textId="4680E5F3" w:rsidR="008750A2" w:rsidRDefault="008750A2" w:rsidP="00097F05">
      <w:pPr>
        <w:pStyle w:val="TextBody"/>
        <w:spacing w:after="0"/>
        <w:rPr>
          <w:b/>
        </w:rPr>
      </w:pPr>
      <w:r w:rsidRPr="008750A2">
        <w:rPr>
          <w:b/>
        </w:rPr>
        <w:t>8 and 9 October</w:t>
      </w:r>
      <w:r>
        <w:t xml:space="preserve"> – Fall Recess (no class)</w:t>
      </w:r>
    </w:p>
    <w:p w14:paraId="4CEFE8C9" w14:textId="4A45BF52" w:rsidR="002F5C8A" w:rsidRDefault="008750A2" w:rsidP="002F5C8A">
      <w:pPr>
        <w:pStyle w:val="TextBody"/>
        <w:spacing w:after="0"/>
      </w:pPr>
      <w:r>
        <w:rPr>
          <w:b/>
        </w:rPr>
        <w:t>27</w:t>
      </w:r>
      <w:r w:rsidR="00C33647">
        <w:rPr>
          <w:b/>
        </w:rPr>
        <w:t xml:space="preserve"> </w:t>
      </w:r>
      <w:r>
        <w:rPr>
          <w:b/>
        </w:rPr>
        <w:t xml:space="preserve">October </w:t>
      </w:r>
      <w:r w:rsidR="002F5C8A">
        <w:t>– Last day to withdraw with a grade of "W"</w:t>
      </w:r>
    </w:p>
    <w:p w14:paraId="2AC243A2" w14:textId="2E0FB7FC" w:rsidR="00097F05" w:rsidRDefault="008750A2" w:rsidP="00097F05">
      <w:pPr>
        <w:pStyle w:val="TextBody"/>
        <w:spacing w:after="0"/>
      </w:pPr>
      <w:r>
        <w:rPr>
          <w:b/>
        </w:rPr>
        <w:t>21-23 November</w:t>
      </w:r>
      <w:r w:rsidR="00415919">
        <w:t xml:space="preserve"> –</w:t>
      </w:r>
      <w:r>
        <w:t xml:space="preserve"> Thanksgiving (no classes)</w:t>
      </w:r>
    </w:p>
    <w:p w14:paraId="79A964CE" w14:textId="74D12BD6" w:rsidR="00097F05" w:rsidRDefault="008750A2" w:rsidP="00097F05">
      <w:pPr>
        <w:pStyle w:val="TextBody"/>
        <w:spacing w:after="0"/>
      </w:pPr>
      <w:r>
        <w:rPr>
          <w:b/>
        </w:rPr>
        <w:t>3-4 December –</w:t>
      </w:r>
      <w:r w:rsidR="00415919">
        <w:t xml:space="preserve"> </w:t>
      </w:r>
      <w:r w:rsidR="00C33647">
        <w:t>Final instructional day</w:t>
      </w:r>
      <w:r>
        <w:t>s</w:t>
      </w:r>
    </w:p>
    <w:p w14:paraId="403C9F72" w14:textId="25CF352D" w:rsidR="00DB7FBF" w:rsidRDefault="00DB7FBF" w:rsidP="00DB7FBF">
      <w:pPr>
        <w:pStyle w:val="TextBody"/>
        <w:spacing w:after="0"/>
      </w:pPr>
      <w:r>
        <w:rPr>
          <w:b/>
        </w:rPr>
        <w:t>–</w:t>
      </w:r>
      <w:r>
        <w:t xml:space="preserve"> Final Exam</w:t>
      </w:r>
    </w:p>
    <w:p w14:paraId="1937D478" w14:textId="0DDEC043" w:rsidR="00BF4B2B" w:rsidRDefault="00BF4B2B" w:rsidP="00DB7FBF">
      <w:pPr>
        <w:pStyle w:val="TextBody"/>
        <w:spacing w:after="0"/>
      </w:pPr>
    </w:p>
    <w:p w14:paraId="3704CF56" w14:textId="28C69155" w:rsidR="00BF4B2B" w:rsidRDefault="00BF4B2B" w:rsidP="00BF4B2B">
      <w:pPr>
        <w:pStyle w:val="BodyText"/>
        <w:spacing w:after="0"/>
        <w:jc w:val="center"/>
        <w:rPr>
          <w:b/>
        </w:rPr>
      </w:pPr>
      <w:r>
        <w:rPr>
          <w:b/>
        </w:rPr>
        <w:t>Course Content</w:t>
      </w:r>
    </w:p>
    <w:p w14:paraId="64C23D7F" w14:textId="0ABE2641" w:rsidR="00BF4B2B" w:rsidRDefault="00BF4B2B" w:rsidP="00BF4B2B">
      <w:pPr>
        <w:pStyle w:val="BodyText"/>
        <w:spacing w:after="0"/>
        <w:rPr>
          <w:b/>
        </w:rPr>
      </w:pPr>
    </w:p>
    <w:p w14:paraId="3BCE3B6B" w14:textId="1DBA988E" w:rsidR="00BF4B2B" w:rsidRDefault="00BF4B2B" w:rsidP="00BF4B2B">
      <w:pPr>
        <w:pStyle w:val="BodyText"/>
        <w:spacing w:after="0"/>
      </w:pPr>
      <w:proofErr w:type="gramStart"/>
      <w:r>
        <w:t>As a result</w:t>
      </w:r>
      <w:proofErr w:type="gramEnd"/>
      <w:r>
        <w:t xml:space="preserve"> of completing this course, students will be able to:</w:t>
      </w:r>
    </w:p>
    <w:p w14:paraId="1A7B51EF" w14:textId="08030935" w:rsidR="00BF4B2B" w:rsidRDefault="00BF4B2B" w:rsidP="00BF4B2B">
      <w:pPr>
        <w:pStyle w:val="BodyText"/>
        <w:spacing w:after="0"/>
      </w:pPr>
    </w:p>
    <w:p w14:paraId="7784DF63" w14:textId="4D9F020B" w:rsidR="00BF4B2B" w:rsidRDefault="00BF4B2B" w:rsidP="00BF4B2B">
      <w:pPr>
        <w:pStyle w:val="BodyText"/>
        <w:numPr>
          <w:ilvl w:val="0"/>
          <w:numId w:val="14"/>
        </w:numPr>
        <w:spacing w:after="0"/>
      </w:pPr>
      <w:r>
        <w:t>Understand functions</w:t>
      </w:r>
    </w:p>
    <w:p w14:paraId="681E3291" w14:textId="2EEE7200" w:rsidR="00BF4B2B" w:rsidRDefault="00BF4B2B" w:rsidP="00BF4B2B">
      <w:pPr>
        <w:pStyle w:val="BodyText"/>
        <w:numPr>
          <w:ilvl w:val="0"/>
          <w:numId w:val="14"/>
        </w:numPr>
        <w:spacing w:after="0"/>
      </w:pPr>
      <w:r>
        <w:t>Students will be able to interpret the slope and y-intercept of a line</w:t>
      </w:r>
    </w:p>
    <w:p w14:paraId="0C9839E1" w14:textId="26DD8B08" w:rsidR="00BF4B2B" w:rsidRDefault="00BF4B2B" w:rsidP="00BF4B2B">
      <w:pPr>
        <w:pStyle w:val="BodyText"/>
        <w:numPr>
          <w:ilvl w:val="0"/>
          <w:numId w:val="14"/>
        </w:numPr>
        <w:spacing w:after="0"/>
      </w:pPr>
      <w:r>
        <w:t>Graph functions, determine domain and range, and describe increasing, decreasing or constant for each type.</w:t>
      </w:r>
    </w:p>
    <w:p w14:paraId="1C2B6E27" w14:textId="209D78BF" w:rsidR="00BF4B2B" w:rsidRDefault="00BF4B2B" w:rsidP="00BF4B2B">
      <w:pPr>
        <w:pStyle w:val="BodyText"/>
        <w:numPr>
          <w:ilvl w:val="0"/>
          <w:numId w:val="14"/>
        </w:numPr>
        <w:spacing w:after="0"/>
      </w:pPr>
      <w:r>
        <w:t>Graph transformations</w:t>
      </w:r>
    </w:p>
    <w:p w14:paraId="542DF80D" w14:textId="4FF33503" w:rsidR="00BF4B2B" w:rsidRDefault="00BF4B2B" w:rsidP="00BF4B2B">
      <w:pPr>
        <w:pStyle w:val="BodyText"/>
        <w:numPr>
          <w:ilvl w:val="0"/>
          <w:numId w:val="14"/>
        </w:numPr>
        <w:spacing w:after="0"/>
      </w:pPr>
      <w:r>
        <w:t>Graph quadratic functions by determining vertex and intercepts</w:t>
      </w:r>
    </w:p>
    <w:p w14:paraId="239EC867" w14:textId="0CF5D0AF" w:rsidR="00BF4B2B" w:rsidRDefault="00BF4B2B" w:rsidP="00BF4B2B">
      <w:pPr>
        <w:pStyle w:val="BodyText"/>
        <w:numPr>
          <w:ilvl w:val="0"/>
          <w:numId w:val="14"/>
        </w:numPr>
        <w:spacing w:after="0"/>
      </w:pPr>
      <w:r>
        <w:t>Relate algebraic solutions to the following types of equations:</w:t>
      </w:r>
    </w:p>
    <w:p w14:paraId="4D537183" w14:textId="07DA5DA9" w:rsidR="00BF4B2B" w:rsidRDefault="00BF4B2B" w:rsidP="00BF4B2B">
      <w:pPr>
        <w:pStyle w:val="BodyText"/>
        <w:numPr>
          <w:ilvl w:val="1"/>
          <w:numId w:val="14"/>
        </w:numPr>
        <w:spacing w:after="0"/>
      </w:pPr>
      <w:r>
        <w:t>Linear</w:t>
      </w:r>
    </w:p>
    <w:p w14:paraId="65B23BBC" w14:textId="1FF7719B" w:rsidR="00BF4B2B" w:rsidRDefault="00BF4B2B" w:rsidP="00BF4B2B">
      <w:pPr>
        <w:pStyle w:val="BodyText"/>
        <w:numPr>
          <w:ilvl w:val="1"/>
          <w:numId w:val="14"/>
        </w:numPr>
        <w:spacing w:after="0"/>
      </w:pPr>
      <w:r>
        <w:t>Quadratic</w:t>
      </w:r>
    </w:p>
    <w:p w14:paraId="6B4BBAC2" w14:textId="29C249A3" w:rsidR="00BF4B2B" w:rsidRDefault="00BF4B2B" w:rsidP="00BF4B2B">
      <w:pPr>
        <w:pStyle w:val="BodyText"/>
        <w:numPr>
          <w:ilvl w:val="1"/>
          <w:numId w:val="14"/>
        </w:numPr>
        <w:spacing w:after="0"/>
      </w:pPr>
      <w:r>
        <w:t>Factorable Polynomial</w:t>
      </w:r>
    </w:p>
    <w:p w14:paraId="1D8FB13B" w14:textId="4CDB0C8E" w:rsidR="00BF4B2B" w:rsidRDefault="00BF4B2B" w:rsidP="00BF4B2B">
      <w:pPr>
        <w:pStyle w:val="BodyText"/>
        <w:numPr>
          <w:ilvl w:val="1"/>
          <w:numId w:val="14"/>
        </w:numPr>
        <w:spacing w:after="0"/>
      </w:pPr>
      <w:r>
        <w:t>Rational</w:t>
      </w:r>
    </w:p>
    <w:p w14:paraId="0A7D7B55" w14:textId="0C867BA4" w:rsidR="00BF4B2B" w:rsidRDefault="00BF4B2B" w:rsidP="00BF4B2B">
      <w:pPr>
        <w:pStyle w:val="BodyText"/>
        <w:numPr>
          <w:ilvl w:val="1"/>
          <w:numId w:val="14"/>
        </w:numPr>
        <w:spacing w:after="0"/>
      </w:pPr>
      <w:r>
        <w:t>Radical</w:t>
      </w:r>
    </w:p>
    <w:p w14:paraId="1E41ED97" w14:textId="4A709263" w:rsidR="00BF4B2B" w:rsidRDefault="00BF4B2B" w:rsidP="00BF4B2B">
      <w:pPr>
        <w:pStyle w:val="BodyText"/>
        <w:numPr>
          <w:ilvl w:val="0"/>
          <w:numId w:val="14"/>
        </w:numPr>
        <w:spacing w:after="0"/>
      </w:pPr>
      <w:r>
        <w:t>Determine symmetry of graphs</w:t>
      </w:r>
    </w:p>
    <w:p w14:paraId="5BACC065" w14:textId="21337158" w:rsidR="00BF4B2B" w:rsidRDefault="002944A8" w:rsidP="00BF4B2B">
      <w:pPr>
        <w:pStyle w:val="BodyText"/>
        <w:numPr>
          <w:ilvl w:val="0"/>
          <w:numId w:val="14"/>
        </w:numPr>
        <w:spacing w:after="0"/>
      </w:pPr>
      <w:r>
        <w:t>Compose functions</w:t>
      </w:r>
    </w:p>
    <w:p w14:paraId="4D8FFA42" w14:textId="330C231D" w:rsidR="002944A8" w:rsidRDefault="002944A8" w:rsidP="00BF4B2B">
      <w:pPr>
        <w:pStyle w:val="BodyText"/>
        <w:numPr>
          <w:ilvl w:val="0"/>
          <w:numId w:val="14"/>
        </w:numPr>
        <w:spacing w:after="0"/>
      </w:pPr>
      <w:r>
        <w:t>Graph exponential functions</w:t>
      </w:r>
    </w:p>
    <w:p w14:paraId="73ABEF97" w14:textId="045236E6" w:rsidR="002944A8" w:rsidRDefault="002944A8" w:rsidP="00BF4B2B">
      <w:pPr>
        <w:pStyle w:val="BodyText"/>
        <w:numPr>
          <w:ilvl w:val="0"/>
          <w:numId w:val="14"/>
        </w:numPr>
        <w:spacing w:after="0"/>
      </w:pPr>
      <w:r>
        <w:t>Define logarithm</w:t>
      </w:r>
    </w:p>
    <w:p w14:paraId="6110DAB6" w14:textId="1C6009BC" w:rsidR="002944A8" w:rsidRPr="00BF4B2B" w:rsidRDefault="002944A8" w:rsidP="00BF4B2B">
      <w:pPr>
        <w:pStyle w:val="BodyText"/>
        <w:numPr>
          <w:ilvl w:val="0"/>
          <w:numId w:val="14"/>
        </w:numPr>
        <w:spacing w:after="0"/>
      </w:pPr>
      <w:r>
        <w:t>Solve linear systems of equations</w:t>
      </w:r>
    </w:p>
    <w:p w14:paraId="35827473" w14:textId="77777777" w:rsidR="00BF4B2B" w:rsidRDefault="00BF4B2B" w:rsidP="00DB7FBF">
      <w:pPr>
        <w:pStyle w:val="TextBody"/>
        <w:spacing w:after="0"/>
      </w:pPr>
    </w:p>
    <w:p w14:paraId="10023875" w14:textId="30332157" w:rsidR="00DB7FBF" w:rsidRDefault="00DB7FBF" w:rsidP="00097F05">
      <w:pPr>
        <w:pStyle w:val="TextBody"/>
        <w:spacing w:after="0"/>
      </w:pPr>
    </w:p>
    <w:p w14:paraId="3492DDF9" w14:textId="77777777" w:rsidR="00BF3702" w:rsidRDefault="00BF3702" w:rsidP="00097F05">
      <w:pPr>
        <w:pStyle w:val="TextBody"/>
        <w:spacing w:after="0"/>
      </w:pPr>
    </w:p>
    <w:p w14:paraId="66CDD11B" w14:textId="77777777" w:rsidR="007D0DAE" w:rsidRDefault="007D0DAE" w:rsidP="00097F05">
      <w:pPr>
        <w:pStyle w:val="TextBody"/>
        <w:spacing w:after="0"/>
      </w:pPr>
    </w:p>
    <w:p w14:paraId="114F7473" w14:textId="77777777" w:rsidR="00BF3702" w:rsidRDefault="00BF3702" w:rsidP="00BF3702">
      <w:pPr>
        <w:pStyle w:val="BodyText"/>
        <w:spacing w:after="0"/>
        <w:rPr>
          <w:i/>
        </w:rPr>
      </w:pPr>
      <w:r>
        <w:rPr>
          <w:b/>
          <w:i/>
        </w:rPr>
        <w:t>Please note</w:t>
      </w:r>
      <w:r>
        <w:t xml:space="preserve">: </w:t>
      </w:r>
      <w:r>
        <w:rPr>
          <w:i/>
        </w:rPr>
        <w:t xml:space="preserve">items on the syllabus and course schedule are subject to change.  Any changes to the syllabus and/or course schedule </w:t>
      </w:r>
      <w:proofErr w:type="gramStart"/>
      <w:r>
        <w:rPr>
          <w:i/>
        </w:rPr>
        <w:t>will be relayed</w:t>
      </w:r>
      <w:proofErr w:type="gramEnd"/>
      <w:r>
        <w:rPr>
          <w:i/>
        </w:rPr>
        <w:t xml:space="preserve"> to the students in class and through canvas.</w:t>
      </w:r>
    </w:p>
    <w:p w14:paraId="4FC8A6C7" w14:textId="77777777" w:rsidR="00E35A11" w:rsidRPr="00D064B3" w:rsidRDefault="00E35A11" w:rsidP="00DB7FBF">
      <w:pPr>
        <w:pStyle w:val="BodyText"/>
        <w:pageBreakBefore/>
        <w:sectPr w:rsidR="00E35A11" w:rsidRPr="00D064B3" w:rsidSect="00F01366">
          <w:type w:val="continuous"/>
          <w:pgSz w:w="12240" w:h="15840"/>
          <w:pgMar w:top="1126" w:right="567" w:bottom="776" w:left="1134" w:header="567" w:footer="720" w:gutter="0"/>
          <w:cols w:space="155"/>
          <w:docGrid w:linePitch="360"/>
        </w:sectPr>
      </w:pPr>
    </w:p>
    <w:p w14:paraId="5FB2EFDD" w14:textId="77777777" w:rsidR="004A79A7" w:rsidRDefault="00D064B3">
      <w:pPr>
        <w:pStyle w:val="BodyText"/>
        <w:pageBreakBefore/>
        <w:jc w:val="center"/>
        <w:rPr>
          <w:b/>
        </w:rPr>
      </w:pPr>
      <w:r>
        <w:rPr>
          <w:b/>
        </w:rPr>
        <w:t>Tentative Course Schedule</w:t>
      </w:r>
    </w:p>
    <w:p w14:paraId="4CF80EB2" w14:textId="34B9EA8F" w:rsidR="008724CD" w:rsidRPr="008724CD" w:rsidRDefault="004A79A7" w:rsidP="008724CD">
      <w:pPr>
        <w:pStyle w:val="BodyText"/>
      </w:pPr>
      <w:r>
        <w:t xml:space="preserve">Please use this as an approximate class schedule; section coverage may change depending on the flow of the course.  </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971"/>
        <w:gridCol w:w="1971"/>
        <w:gridCol w:w="1971"/>
        <w:gridCol w:w="1971"/>
      </w:tblGrid>
      <w:tr w:rsidR="008724CD" w:rsidRPr="00BD3519" w14:paraId="6D289432" w14:textId="77777777" w:rsidTr="00FB6DDB">
        <w:trPr>
          <w:trHeight w:val="169"/>
          <w:jc w:val="center"/>
        </w:trPr>
        <w:tc>
          <w:tcPr>
            <w:tcW w:w="1971" w:type="dxa"/>
            <w:tcBorders>
              <w:top w:val="single" w:sz="36" w:space="0" w:color="auto"/>
              <w:left w:val="single" w:sz="36" w:space="0" w:color="auto"/>
              <w:bottom w:val="single" w:sz="36" w:space="0" w:color="auto"/>
              <w:right w:val="single" w:sz="4" w:space="0" w:color="auto"/>
            </w:tcBorders>
            <w:shd w:val="clear" w:color="auto" w:fill="auto"/>
          </w:tcPr>
          <w:p w14:paraId="6358A318" w14:textId="77777777" w:rsidR="008724CD" w:rsidRPr="00BD3519" w:rsidRDefault="008724CD" w:rsidP="00FB6DDB">
            <w:pPr>
              <w:jc w:val="center"/>
              <w:rPr>
                <w:b/>
                <w:bCs/>
                <w:sz w:val="20"/>
                <w:szCs w:val="20"/>
              </w:rPr>
            </w:pPr>
            <w:r w:rsidRPr="00BD3519">
              <w:rPr>
                <w:b/>
                <w:bCs/>
                <w:sz w:val="20"/>
                <w:szCs w:val="20"/>
              </w:rPr>
              <w:t>Monday</w:t>
            </w:r>
          </w:p>
        </w:tc>
        <w:tc>
          <w:tcPr>
            <w:tcW w:w="1971" w:type="dxa"/>
            <w:tcBorders>
              <w:top w:val="single" w:sz="36" w:space="0" w:color="auto"/>
              <w:left w:val="single" w:sz="4" w:space="0" w:color="auto"/>
              <w:bottom w:val="single" w:sz="36" w:space="0" w:color="auto"/>
              <w:right w:val="single" w:sz="4" w:space="0" w:color="auto"/>
            </w:tcBorders>
            <w:shd w:val="clear" w:color="auto" w:fill="auto"/>
          </w:tcPr>
          <w:p w14:paraId="5A75C727" w14:textId="77777777" w:rsidR="008724CD" w:rsidRPr="00BD3519" w:rsidRDefault="008724CD" w:rsidP="00FB6DDB">
            <w:pPr>
              <w:jc w:val="center"/>
              <w:rPr>
                <w:b/>
                <w:bCs/>
                <w:sz w:val="20"/>
                <w:szCs w:val="20"/>
              </w:rPr>
            </w:pPr>
            <w:r w:rsidRPr="00BD3519">
              <w:rPr>
                <w:b/>
                <w:bCs/>
                <w:sz w:val="20"/>
                <w:szCs w:val="20"/>
              </w:rPr>
              <w:t>Tuesday</w:t>
            </w:r>
          </w:p>
        </w:tc>
        <w:tc>
          <w:tcPr>
            <w:tcW w:w="1971" w:type="dxa"/>
            <w:tcBorders>
              <w:top w:val="single" w:sz="36" w:space="0" w:color="auto"/>
              <w:left w:val="single" w:sz="4" w:space="0" w:color="auto"/>
              <w:bottom w:val="single" w:sz="36" w:space="0" w:color="auto"/>
              <w:right w:val="single" w:sz="4" w:space="0" w:color="auto"/>
            </w:tcBorders>
            <w:shd w:val="clear" w:color="auto" w:fill="auto"/>
          </w:tcPr>
          <w:p w14:paraId="73661189" w14:textId="77777777" w:rsidR="008724CD" w:rsidRPr="00BD3519" w:rsidRDefault="008724CD" w:rsidP="00FB6DDB">
            <w:pPr>
              <w:jc w:val="center"/>
              <w:rPr>
                <w:b/>
                <w:bCs/>
                <w:sz w:val="20"/>
                <w:szCs w:val="20"/>
              </w:rPr>
            </w:pPr>
            <w:r w:rsidRPr="00BD3519">
              <w:rPr>
                <w:b/>
                <w:bCs/>
                <w:sz w:val="20"/>
                <w:szCs w:val="20"/>
              </w:rPr>
              <w:t>Wednesday</w:t>
            </w:r>
          </w:p>
        </w:tc>
        <w:tc>
          <w:tcPr>
            <w:tcW w:w="1971" w:type="dxa"/>
            <w:tcBorders>
              <w:top w:val="single" w:sz="36" w:space="0" w:color="auto"/>
              <w:left w:val="single" w:sz="4" w:space="0" w:color="auto"/>
              <w:bottom w:val="single" w:sz="36" w:space="0" w:color="auto"/>
              <w:right w:val="single" w:sz="4" w:space="0" w:color="auto"/>
            </w:tcBorders>
            <w:shd w:val="clear" w:color="auto" w:fill="auto"/>
          </w:tcPr>
          <w:p w14:paraId="2DBBA3F7" w14:textId="77777777" w:rsidR="008724CD" w:rsidRPr="00BD3519" w:rsidRDefault="008724CD" w:rsidP="00FB6DDB">
            <w:pPr>
              <w:jc w:val="center"/>
              <w:rPr>
                <w:b/>
                <w:bCs/>
                <w:sz w:val="20"/>
                <w:szCs w:val="20"/>
              </w:rPr>
            </w:pPr>
            <w:r w:rsidRPr="00BD3519">
              <w:rPr>
                <w:b/>
                <w:bCs/>
                <w:sz w:val="20"/>
                <w:szCs w:val="20"/>
              </w:rPr>
              <w:t>Thursday</w:t>
            </w:r>
          </w:p>
        </w:tc>
        <w:tc>
          <w:tcPr>
            <w:tcW w:w="1971" w:type="dxa"/>
            <w:tcBorders>
              <w:top w:val="single" w:sz="36" w:space="0" w:color="auto"/>
              <w:left w:val="single" w:sz="4" w:space="0" w:color="auto"/>
              <w:bottom w:val="single" w:sz="36" w:space="0" w:color="auto"/>
              <w:right w:val="single" w:sz="36" w:space="0" w:color="auto"/>
            </w:tcBorders>
            <w:shd w:val="clear" w:color="auto" w:fill="auto"/>
          </w:tcPr>
          <w:p w14:paraId="128E037D" w14:textId="77777777" w:rsidR="008724CD" w:rsidRPr="00BD3519" w:rsidRDefault="008724CD" w:rsidP="00FB6DDB">
            <w:pPr>
              <w:jc w:val="center"/>
              <w:rPr>
                <w:b/>
                <w:bCs/>
                <w:sz w:val="20"/>
                <w:szCs w:val="20"/>
              </w:rPr>
            </w:pPr>
            <w:r w:rsidRPr="00BD3519">
              <w:rPr>
                <w:b/>
                <w:bCs/>
                <w:sz w:val="20"/>
                <w:szCs w:val="20"/>
              </w:rPr>
              <w:t>Friday</w:t>
            </w:r>
          </w:p>
        </w:tc>
      </w:tr>
      <w:tr w:rsidR="008724CD" w:rsidRPr="00BD3519" w14:paraId="4C74B83E" w14:textId="77777777" w:rsidTr="00FB6DDB">
        <w:trPr>
          <w:trHeight w:val="710"/>
          <w:jc w:val="center"/>
        </w:trPr>
        <w:tc>
          <w:tcPr>
            <w:tcW w:w="1971" w:type="dxa"/>
            <w:tcBorders>
              <w:top w:val="single" w:sz="36" w:space="0" w:color="auto"/>
              <w:left w:val="single" w:sz="36" w:space="0" w:color="auto"/>
              <w:bottom w:val="single" w:sz="4" w:space="0" w:color="auto"/>
              <w:right w:val="single" w:sz="4" w:space="0" w:color="auto"/>
            </w:tcBorders>
            <w:shd w:val="clear" w:color="auto" w:fill="auto"/>
          </w:tcPr>
          <w:p w14:paraId="48CA2E6F"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8/20</w:t>
            </w:r>
          </w:p>
          <w:p w14:paraId="0F64444D" w14:textId="77777777" w:rsidR="008724CD" w:rsidRPr="00BD3519" w:rsidRDefault="008724CD" w:rsidP="00FB6DDB">
            <w:pPr>
              <w:rPr>
                <w:rFonts w:cstheme="minorHAnsi"/>
                <w:bCs/>
                <w:color w:val="000000" w:themeColor="text1"/>
                <w:sz w:val="20"/>
                <w:szCs w:val="20"/>
              </w:rPr>
            </w:pPr>
            <w:r w:rsidRPr="00BD3519">
              <w:rPr>
                <w:rFonts w:cstheme="minorHAnsi"/>
                <w:bCs/>
                <w:color w:val="000000" w:themeColor="text1"/>
                <w:sz w:val="20"/>
                <w:szCs w:val="20"/>
              </w:rPr>
              <w:t>Syllabus Day</w:t>
            </w:r>
          </w:p>
        </w:tc>
        <w:tc>
          <w:tcPr>
            <w:tcW w:w="1971" w:type="dxa"/>
            <w:tcBorders>
              <w:top w:val="single" w:sz="36" w:space="0" w:color="auto"/>
              <w:left w:val="single" w:sz="4" w:space="0" w:color="auto"/>
              <w:bottom w:val="single" w:sz="4" w:space="0" w:color="auto"/>
              <w:right w:val="single" w:sz="4" w:space="0" w:color="auto"/>
            </w:tcBorders>
            <w:shd w:val="clear" w:color="auto" w:fill="auto"/>
          </w:tcPr>
          <w:p w14:paraId="149CE7A3"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8/21</w:t>
            </w:r>
          </w:p>
        </w:tc>
        <w:tc>
          <w:tcPr>
            <w:tcW w:w="1971" w:type="dxa"/>
            <w:tcBorders>
              <w:top w:val="single" w:sz="36" w:space="0" w:color="auto"/>
              <w:left w:val="single" w:sz="4" w:space="0" w:color="auto"/>
              <w:bottom w:val="single" w:sz="4" w:space="0" w:color="auto"/>
              <w:right w:val="single" w:sz="4" w:space="0" w:color="auto"/>
            </w:tcBorders>
            <w:shd w:val="clear" w:color="auto" w:fill="auto"/>
          </w:tcPr>
          <w:p w14:paraId="626F0B64"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8/22</w:t>
            </w:r>
          </w:p>
          <w:p w14:paraId="5914D77D" w14:textId="3C0729EE" w:rsidR="008724CD" w:rsidRPr="00BD3519" w:rsidRDefault="008724CD" w:rsidP="00FB6DDB">
            <w:pPr>
              <w:rPr>
                <w:rFonts w:cstheme="minorHAnsi"/>
                <w:color w:val="000000" w:themeColor="text1"/>
                <w:sz w:val="20"/>
                <w:szCs w:val="20"/>
              </w:rPr>
            </w:pPr>
            <w:r>
              <w:rPr>
                <w:rFonts w:cstheme="minorHAnsi"/>
                <w:color w:val="000000" w:themeColor="text1"/>
                <w:sz w:val="20"/>
                <w:szCs w:val="20"/>
              </w:rPr>
              <w:t>1.1</w:t>
            </w:r>
          </w:p>
        </w:tc>
        <w:tc>
          <w:tcPr>
            <w:tcW w:w="1971" w:type="dxa"/>
            <w:tcBorders>
              <w:top w:val="single" w:sz="36" w:space="0" w:color="auto"/>
              <w:left w:val="single" w:sz="4" w:space="0" w:color="auto"/>
              <w:bottom w:val="single" w:sz="4" w:space="0" w:color="auto"/>
              <w:right w:val="single" w:sz="4" w:space="0" w:color="auto"/>
            </w:tcBorders>
            <w:shd w:val="clear" w:color="auto" w:fill="auto"/>
          </w:tcPr>
          <w:p w14:paraId="0F9BC04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8/23</w:t>
            </w:r>
          </w:p>
        </w:tc>
        <w:tc>
          <w:tcPr>
            <w:tcW w:w="1971" w:type="dxa"/>
            <w:tcBorders>
              <w:top w:val="single" w:sz="36" w:space="0" w:color="auto"/>
              <w:left w:val="single" w:sz="4" w:space="0" w:color="auto"/>
              <w:bottom w:val="single" w:sz="4" w:space="0" w:color="auto"/>
              <w:right w:val="single" w:sz="36" w:space="0" w:color="auto"/>
            </w:tcBorders>
            <w:shd w:val="clear" w:color="auto" w:fill="auto"/>
          </w:tcPr>
          <w:p w14:paraId="652C7D3F"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8/24</w:t>
            </w:r>
          </w:p>
          <w:p w14:paraId="76CDB3B9" w14:textId="214E25E7"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1.2</w:t>
            </w:r>
          </w:p>
        </w:tc>
      </w:tr>
      <w:tr w:rsidR="008724CD" w:rsidRPr="00BD3519" w14:paraId="204FEC3C" w14:textId="77777777" w:rsidTr="00FB6DDB">
        <w:trPr>
          <w:trHeight w:val="683"/>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34CCFC1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8/27</w:t>
            </w:r>
          </w:p>
          <w:p w14:paraId="36EECDFA" w14:textId="29FE5290"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1.4</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260B356"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8/28</w:t>
            </w:r>
          </w:p>
          <w:p w14:paraId="52CC909B" w14:textId="77777777" w:rsidR="008724CD" w:rsidRPr="00BD3519" w:rsidRDefault="008724CD" w:rsidP="00FB6DDB">
            <w:pPr>
              <w:rPr>
                <w:rFonts w:cstheme="minorHAnsi"/>
                <w:bCs/>
                <w:color w:val="000000" w:themeColor="text1"/>
                <w:sz w:val="20"/>
                <w:szCs w:val="20"/>
              </w:rPr>
            </w:pP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CD4642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8/29</w:t>
            </w:r>
          </w:p>
          <w:p w14:paraId="4B12EE7B" w14:textId="15A30AB0"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1.5</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3053B502"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8/30</w:t>
            </w:r>
          </w:p>
        </w:tc>
        <w:tc>
          <w:tcPr>
            <w:tcW w:w="1971" w:type="dxa"/>
            <w:tcBorders>
              <w:top w:val="single" w:sz="4" w:space="0" w:color="auto"/>
              <w:left w:val="single" w:sz="4" w:space="0" w:color="auto"/>
              <w:bottom w:val="single" w:sz="2" w:space="0" w:color="auto"/>
              <w:right w:val="single" w:sz="36" w:space="0" w:color="auto"/>
            </w:tcBorders>
            <w:shd w:val="clear" w:color="auto" w:fill="auto"/>
          </w:tcPr>
          <w:p w14:paraId="1653DCC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8/31</w:t>
            </w:r>
          </w:p>
          <w:p w14:paraId="2A4989F9" w14:textId="30625372"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1.6</w:t>
            </w:r>
          </w:p>
          <w:p w14:paraId="623EDA77" w14:textId="77777777" w:rsidR="008724CD" w:rsidRPr="00BD3519" w:rsidRDefault="008724CD" w:rsidP="00FB6DDB">
            <w:pPr>
              <w:rPr>
                <w:rFonts w:cstheme="minorHAnsi"/>
                <w:bCs/>
                <w:color w:val="000000" w:themeColor="text1"/>
                <w:sz w:val="20"/>
                <w:szCs w:val="20"/>
              </w:rPr>
            </w:pPr>
            <w:r w:rsidRPr="008724CD">
              <w:rPr>
                <w:rFonts w:cstheme="minorHAnsi"/>
                <w:bCs/>
                <w:color w:val="00B050"/>
                <w:sz w:val="20"/>
                <w:szCs w:val="20"/>
              </w:rPr>
              <w:t>Quiz #1</w:t>
            </w:r>
          </w:p>
        </w:tc>
      </w:tr>
      <w:tr w:rsidR="008724CD" w:rsidRPr="00BD3519" w14:paraId="419D7F22" w14:textId="77777777" w:rsidTr="00FB6DDB">
        <w:trPr>
          <w:trHeight w:val="656"/>
          <w:jc w:val="center"/>
        </w:trPr>
        <w:tc>
          <w:tcPr>
            <w:tcW w:w="1971" w:type="dxa"/>
            <w:tcBorders>
              <w:top w:val="single" w:sz="4" w:space="0" w:color="auto"/>
              <w:left w:val="single" w:sz="36" w:space="0" w:color="auto"/>
              <w:bottom w:val="single" w:sz="2" w:space="0" w:color="auto"/>
              <w:right w:val="single" w:sz="4" w:space="0" w:color="auto"/>
            </w:tcBorders>
            <w:shd w:val="clear" w:color="auto" w:fill="auto"/>
          </w:tcPr>
          <w:p w14:paraId="35268DF1"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9/3</w:t>
            </w:r>
          </w:p>
          <w:p w14:paraId="23202FB8" w14:textId="77777777" w:rsidR="008724CD" w:rsidRPr="00BD3519" w:rsidRDefault="008724CD" w:rsidP="00FB6DDB">
            <w:pPr>
              <w:rPr>
                <w:rFonts w:cstheme="minorHAnsi"/>
                <w:sz w:val="20"/>
                <w:szCs w:val="20"/>
              </w:rPr>
            </w:pPr>
            <w:r w:rsidRPr="00BD3519">
              <w:rPr>
                <w:rFonts w:cstheme="minorHAnsi"/>
                <w:sz w:val="20"/>
                <w:szCs w:val="20"/>
              </w:rPr>
              <w:t>NO SCHOOL</w:t>
            </w:r>
          </w:p>
        </w:tc>
        <w:tc>
          <w:tcPr>
            <w:tcW w:w="1971" w:type="dxa"/>
            <w:tcBorders>
              <w:top w:val="single" w:sz="4" w:space="0" w:color="auto"/>
              <w:left w:val="single" w:sz="4" w:space="0" w:color="auto"/>
              <w:bottom w:val="single" w:sz="2" w:space="0" w:color="auto"/>
              <w:right w:val="single" w:sz="4" w:space="0" w:color="auto"/>
            </w:tcBorders>
            <w:shd w:val="clear" w:color="auto" w:fill="auto"/>
          </w:tcPr>
          <w:p w14:paraId="24D35F2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9/4</w:t>
            </w:r>
          </w:p>
        </w:tc>
        <w:tc>
          <w:tcPr>
            <w:tcW w:w="1971" w:type="dxa"/>
            <w:tcBorders>
              <w:top w:val="single" w:sz="4" w:space="0" w:color="auto"/>
              <w:left w:val="single" w:sz="4" w:space="0" w:color="auto"/>
              <w:bottom w:val="single" w:sz="2" w:space="0" w:color="auto"/>
              <w:right w:val="single" w:sz="4" w:space="0" w:color="auto"/>
            </w:tcBorders>
            <w:shd w:val="clear" w:color="auto" w:fill="auto"/>
          </w:tcPr>
          <w:p w14:paraId="5BF6A65F"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9/5</w:t>
            </w:r>
          </w:p>
          <w:p w14:paraId="20597BBB" w14:textId="70F75341" w:rsidR="008724CD" w:rsidRPr="00BD3519" w:rsidRDefault="008724CD" w:rsidP="00FB6DDB">
            <w:pPr>
              <w:rPr>
                <w:rFonts w:cstheme="minorHAnsi"/>
                <w:color w:val="000000" w:themeColor="text1"/>
                <w:sz w:val="20"/>
                <w:szCs w:val="20"/>
              </w:rPr>
            </w:pPr>
            <w:r>
              <w:rPr>
                <w:rFonts w:cstheme="minorHAnsi"/>
                <w:color w:val="000000" w:themeColor="text1"/>
                <w:sz w:val="20"/>
                <w:szCs w:val="20"/>
              </w:rPr>
              <w:t>1.7</w:t>
            </w:r>
          </w:p>
        </w:tc>
        <w:tc>
          <w:tcPr>
            <w:tcW w:w="1971" w:type="dxa"/>
            <w:tcBorders>
              <w:top w:val="single" w:sz="4" w:space="0" w:color="auto"/>
              <w:left w:val="single" w:sz="4" w:space="0" w:color="auto"/>
              <w:bottom w:val="single" w:sz="2" w:space="0" w:color="auto"/>
              <w:right w:val="single" w:sz="2" w:space="0" w:color="auto"/>
            </w:tcBorders>
            <w:shd w:val="clear" w:color="auto" w:fill="auto"/>
          </w:tcPr>
          <w:p w14:paraId="23EC7A05"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9/6</w:t>
            </w:r>
          </w:p>
        </w:tc>
        <w:tc>
          <w:tcPr>
            <w:tcW w:w="1971" w:type="dxa"/>
            <w:tcBorders>
              <w:top w:val="single" w:sz="2" w:space="0" w:color="auto"/>
              <w:left w:val="single" w:sz="2" w:space="0" w:color="auto"/>
              <w:bottom w:val="single" w:sz="4" w:space="0" w:color="auto"/>
              <w:right w:val="single" w:sz="36" w:space="0" w:color="auto"/>
            </w:tcBorders>
            <w:shd w:val="clear" w:color="auto" w:fill="auto"/>
          </w:tcPr>
          <w:p w14:paraId="4211D76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9/7</w:t>
            </w:r>
          </w:p>
          <w:p w14:paraId="4182409F" w14:textId="3CC4956E"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Chapter 1 Review</w:t>
            </w:r>
          </w:p>
          <w:p w14:paraId="3CF5ED4D" w14:textId="77777777" w:rsidR="008724CD" w:rsidRPr="00BD3519" w:rsidRDefault="008724CD" w:rsidP="00FB6DDB">
            <w:pPr>
              <w:rPr>
                <w:rFonts w:cstheme="minorHAnsi"/>
                <w:bCs/>
                <w:color w:val="000000" w:themeColor="text1"/>
                <w:sz w:val="20"/>
                <w:szCs w:val="20"/>
              </w:rPr>
            </w:pPr>
            <w:r w:rsidRPr="008724CD">
              <w:rPr>
                <w:rFonts w:cstheme="minorHAnsi"/>
                <w:bCs/>
                <w:color w:val="00B050"/>
                <w:sz w:val="20"/>
                <w:szCs w:val="20"/>
              </w:rPr>
              <w:t>Quiz #2</w:t>
            </w:r>
          </w:p>
        </w:tc>
      </w:tr>
      <w:tr w:rsidR="008724CD" w:rsidRPr="00BD3519" w14:paraId="4E6CB357" w14:textId="77777777" w:rsidTr="00FB6DDB">
        <w:trPr>
          <w:trHeight w:val="660"/>
          <w:jc w:val="center"/>
        </w:trPr>
        <w:tc>
          <w:tcPr>
            <w:tcW w:w="1971" w:type="dxa"/>
            <w:tcBorders>
              <w:top w:val="single" w:sz="2" w:space="0" w:color="auto"/>
              <w:left w:val="single" w:sz="36" w:space="0" w:color="auto"/>
              <w:bottom w:val="single" w:sz="4" w:space="0" w:color="auto"/>
              <w:right w:val="single" w:sz="2" w:space="0" w:color="auto"/>
            </w:tcBorders>
            <w:shd w:val="clear" w:color="auto" w:fill="auto"/>
          </w:tcPr>
          <w:p w14:paraId="5223253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9/10</w:t>
            </w:r>
          </w:p>
          <w:p w14:paraId="2957EECC" w14:textId="638110E7"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Review</w:t>
            </w:r>
          </w:p>
        </w:tc>
        <w:tc>
          <w:tcPr>
            <w:tcW w:w="1971" w:type="dxa"/>
            <w:tcBorders>
              <w:top w:val="single" w:sz="2" w:space="0" w:color="auto"/>
              <w:left w:val="single" w:sz="2" w:space="0" w:color="auto"/>
              <w:bottom w:val="single" w:sz="4" w:space="0" w:color="auto"/>
              <w:right w:val="single" w:sz="2" w:space="0" w:color="auto"/>
            </w:tcBorders>
            <w:shd w:val="clear" w:color="auto" w:fill="auto"/>
          </w:tcPr>
          <w:p w14:paraId="2D70E1F3"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9/11</w:t>
            </w:r>
          </w:p>
        </w:tc>
        <w:tc>
          <w:tcPr>
            <w:tcW w:w="1971" w:type="dxa"/>
            <w:tcBorders>
              <w:top w:val="single" w:sz="2" w:space="0" w:color="auto"/>
              <w:left w:val="single" w:sz="2" w:space="0" w:color="auto"/>
              <w:bottom w:val="single" w:sz="4" w:space="0" w:color="auto"/>
              <w:right w:val="single" w:sz="2" w:space="0" w:color="auto"/>
            </w:tcBorders>
            <w:shd w:val="clear" w:color="auto" w:fill="auto"/>
          </w:tcPr>
          <w:p w14:paraId="5E98F8F3"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9/12</w:t>
            </w:r>
          </w:p>
          <w:p w14:paraId="2D935BAB" w14:textId="42385AE1" w:rsidR="008724CD" w:rsidRPr="00BD3519" w:rsidRDefault="008724CD" w:rsidP="00FB6DDB">
            <w:pPr>
              <w:rPr>
                <w:rFonts w:cstheme="minorHAnsi"/>
                <w:bCs/>
                <w:color w:val="000000" w:themeColor="text1"/>
                <w:sz w:val="20"/>
                <w:szCs w:val="20"/>
              </w:rPr>
            </w:pPr>
            <w:r w:rsidRPr="008724CD">
              <w:rPr>
                <w:rFonts w:cstheme="minorHAnsi"/>
                <w:bCs/>
                <w:color w:val="FF0000"/>
                <w:sz w:val="20"/>
                <w:szCs w:val="20"/>
              </w:rPr>
              <w:t>Test #1</w:t>
            </w:r>
          </w:p>
        </w:tc>
        <w:tc>
          <w:tcPr>
            <w:tcW w:w="1971" w:type="dxa"/>
            <w:tcBorders>
              <w:top w:val="single" w:sz="2" w:space="0" w:color="auto"/>
              <w:left w:val="single" w:sz="2" w:space="0" w:color="auto"/>
              <w:bottom w:val="single" w:sz="4" w:space="0" w:color="auto"/>
              <w:right w:val="single" w:sz="6" w:space="0" w:color="auto"/>
            </w:tcBorders>
            <w:shd w:val="clear" w:color="auto" w:fill="auto"/>
          </w:tcPr>
          <w:p w14:paraId="09307D5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9/13</w:t>
            </w:r>
          </w:p>
        </w:tc>
        <w:tc>
          <w:tcPr>
            <w:tcW w:w="1971" w:type="dxa"/>
            <w:tcBorders>
              <w:top w:val="single" w:sz="4" w:space="0" w:color="auto"/>
              <w:left w:val="single" w:sz="6" w:space="0" w:color="auto"/>
              <w:bottom w:val="single" w:sz="4" w:space="0" w:color="auto"/>
              <w:right w:val="single" w:sz="36" w:space="0" w:color="auto"/>
            </w:tcBorders>
            <w:shd w:val="clear" w:color="auto" w:fill="auto"/>
          </w:tcPr>
          <w:p w14:paraId="24458B16"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9/14</w:t>
            </w:r>
          </w:p>
          <w:p w14:paraId="5AAD88FA" w14:textId="2520D0F3" w:rsidR="008724CD" w:rsidRPr="00BD3519" w:rsidRDefault="008724CD" w:rsidP="00FB6DDB">
            <w:pPr>
              <w:rPr>
                <w:rFonts w:cstheme="minorHAnsi"/>
                <w:color w:val="000000" w:themeColor="text1"/>
                <w:sz w:val="20"/>
                <w:szCs w:val="20"/>
              </w:rPr>
            </w:pPr>
            <w:r>
              <w:rPr>
                <w:rFonts w:cstheme="minorHAnsi"/>
                <w:color w:val="000000" w:themeColor="text1"/>
                <w:sz w:val="20"/>
                <w:szCs w:val="20"/>
              </w:rPr>
              <w:t>2.1</w:t>
            </w:r>
          </w:p>
        </w:tc>
      </w:tr>
      <w:tr w:rsidR="008724CD" w:rsidRPr="00BD3519" w14:paraId="23E62171" w14:textId="77777777" w:rsidTr="00FB6DDB">
        <w:trPr>
          <w:trHeight w:val="660"/>
          <w:jc w:val="center"/>
        </w:trPr>
        <w:tc>
          <w:tcPr>
            <w:tcW w:w="1971" w:type="dxa"/>
            <w:tcBorders>
              <w:top w:val="single" w:sz="4" w:space="0" w:color="auto"/>
              <w:left w:val="single" w:sz="36" w:space="0" w:color="auto"/>
              <w:bottom w:val="single" w:sz="4" w:space="0" w:color="auto"/>
              <w:right w:val="single" w:sz="2" w:space="0" w:color="auto"/>
            </w:tcBorders>
            <w:shd w:val="clear" w:color="auto" w:fill="auto"/>
          </w:tcPr>
          <w:p w14:paraId="3B28E64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9/17</w:t>
            </w:r>
          </w:p>
          <w:p w14:paraId="2B15F054" w14:textId="1170036F"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2.2</w:t>
            </w:r>
          </w:p>
        </w:tc>
        <w:tc>
          <w:tcPr>
            <w:tcW w:w="1971" w:type="dxa"/>
            <w:tcBorders>
              <w:top w:val="single" w:sz="4" w:space="0" w:color="auto"/>
              <w:left w:val="single" w:sz="2" w:space="0" w:color="auto"/>
              <w:bottom w:val="single" w:sz="2" w:space="0" w:color="auto"/>
              <w:right w:val="single" w:sz="2" w:space="0" w:color="auto"/>
            </w:tcBorders>
            <w:shd w:val="clear" w:color="auto" w:fill="auto"/>
          </w:tcPr>
          <w:p w14:paraId="03B1A082"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9/18</w:t>
            </w:r>
          </w:p>
        </w:tc>
        <w:tc>
          <w:tcPr>
            <w:tcW w:w="1971" w:type="dxa"/>
            <w:tcBorders>
              <w:top w:val="single" w:sz="4" w:space="0" w:color="auto"/>
              <w:left w:val="single" w:sz="2" w:space="0" w:color="auto"/>
              <w:bottom w:val="single" w:sz="4" w:space="0" w:color="auto"/>
              <w:right w:val="single" w:sz="4" w:space="0" w:color="auto"/>
            </w:tcBorders>
            <w:shd w:val="clear" w:color="auto" w:fill="auto"/>
          </w:tcPr>
          <w:p w14:paraId="5067547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9/19</w:t>
            </w:r>
          </w:p>
          <w:p w14:paraId="2720771B" w14:textId="22D2C13F" w:rsidR="008724CD" w:rsidRPr="00BD3519" w:rsidRDefault="008724CD" w:rsidP="00FB6DDB">
            <w:pPr>
              <w:rPr>
                <w:rFonts w:cstheme="minorHAnsi"/>
                <w:bCs/>
                <w:color w:val="000000" w:themeColor="text1"/>
                <w:sz w:val="20"/>
                <w:szCs w:val="20"/>
              </w:rPr>
            </w:pPr>
            <w:r>
              <w:rPr>
                <w:rFonts w:cstheme="minorHAnsi"/>
                <w:bCs/>
                <w:color w:val="000000" w:themeColor="text1"/>
                <w:sz w:val="20"/>
                <w:szCs w:val="20"/>
              </w:rPr>
              <w:t>2.3</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238615C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9/20</w:t>
            </w:r>
          </w:p>
        </w:tc>
        <w:tc>
          <w:tcPr>
            <w:tcW w:w="1971" w:type="dxa"/>
            <w:tcBorders>
              <w:top w:val="single" w:sz="4" w:space="0" w:color="auto"/>
              <w:left w:val="single" w:sz="4" w:space="0" w:color="auto"/>
              <w:bottom w:val="single" w:sz="4" w:space="0" w:color="auto"/>
              <w:right w:val="single" w:sz="36" w:space="0" w:color="auto"/>
            </w:tcBorders>
            <w:shd w:val="clear" w:color="auto" w:fill="auto"/>
          </w:tcPr>
          <w:p w14:paraId="69FE84B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9/21</w:t>
            </w:r>
          </w:p>
          <w:p w14:paraId="561528F3" w14:textId="77777777" w:rsidR="008724CD" w:rsidRDefault="0063547D" w:rsidP="00FB6DDB">
            <w:pPr>
              <w:rPr>
                <w:rFonts w:cstheme="minorHAnsi"/>
                <w:bCs/>
                <w:color w:val="000000" w:themeColor="text1"/>
                <w:sz w:val="20"/>
                <w:szCs w:val="20"/>
              </w:rPr>
            </w:pPr>
            <w:r>
              <w:rPr>
                <w:rFonts w:cstheme="minorHAnsi"/>
                <w:bCs/>
                <w:color w:val="000000" w:themeColor="text1"/>
                <w:sz w:val="20"/>
                <w:szCs w:val="20"/>
              </w:rPr>
              <w:t>2.4</w:t>
            </w:r>
          </w:p>
          <w:p w14:paraId="6436C310" w14:textId="529C86E6" w:rsidR="0063547D" w:rsidRPr="0063547D" w:rsidRDefault="0063547D" w:rsidP="00FB6DDB">
            <w:pPr>
              <w:rPr>
                <w:rFonts w:cstheme="minorHAnsi"/>
                <w:bCs/>
                <w:color w:val="000000" w:themeColor="text1"/>
                <w:sz w:val="20"/>
                <w:szCs w:val="20"/>
              </w:rPr>
            </w:pPr>
            <w:r w:rsidRPr="0063547D">
              <w:rPr>
                <w:rFonts w:cstheme="minorHAnsi"/>
                <w:bCs/>
                <w:color w:val="00B050"/>
                <w:sz w:val="20"/>
                <w:szCs w:val="20"/>
              </w:rPr>
              <w:t>Quiz #3</w:t>
            </w:r>
          </w:p>
        </w:tc>
      </w:tr>
      <w:tr w:rsidR="008724CD" w:rsidRPr="00BD3519" w14:paraId="5E8D2B5E" w14:textId="77777777" w:rsidTr="00FB6DDB">
        <w:trPr>
          <w:trHeight w:val="620"/>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4E9DC3B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9/24</w:t>
            </w:r>
          </w:p>
          <w:p w14:paraId="156A3141" w14:textId="605BB249"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2.5</w:t>
            </w:r>
          </w:p>
        </w:tc>
        <w:tc>
          <w:tcPr>
            <w:tcW w:w="1971" w:type="dxa"/>
            <w:tcBorders>
              <w:top w:val="single" w:sz="2" w:space="0" w:color="auto"/>
              <w:left w:val="single" w:sz="4" w:space="0" w:color="auto"/>
              <w:bottom w:val="single" w:sz="4" w:space="0" w:color="auto"/>
              <w:right w:val="single" w:sz="4" w:space="0" w:color="auto"/>
            </w:tcBorders>
            <w:shd w:val="clear" w:color="auto" w:fill="auto"/>
          </w:tcPr>
          <w:p w14:paraId="25F0421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9/25</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D23232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9/26</w:t>
            </w:r>
          </w:p>
          <w:p w14:paraId="18093424" w14:textId="616BE8C0"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2.6</w:t>
            </w:r>
          </w:p>
        </w:tc>
        <w:tc>
          <w:tcPr>
            <w:tcW w:w="1971" w:type="dxa"/>
            <w:tcBorders>
              <w:top w:val="single" w:sz="4" w:space="0" w:color="auto"/>
              <w:left w:val="single" w:sz="4" w:space="0" w:color="auto"/>
              <w:bottom w:val="single" w:sz="2" w:space="0" w:color="auto"/>
              <w:right w:val="single" w:sz="4" w:space="0" w:color="auto"/>
            </w:tcBorders>
            <w:shd w:val="clear" w:color="auto" w:fill="auto"/>
          </w:tcPr>
          <w:p w14:paraId="342204CC"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9/27</w:t>
            </w:r>
          </w:p>
        </w:tc>
        <w:tc>
          <w:tcPr>
            <w:tcW w:w="1971" w:type="dxa"/>
            <w:tcBorders>
              <w:top w:val="single" w:sz="4" w:space="0" w:color="auto"/>
              <w:left w:val="single" w:sz="4" w:space="0" w:color="auto"/>
              <w:bottom w:val="single" w:sz="2" w:space="0" w:color="auto"/>
              <w:right w:val="single" w:sz="36" w:space="0" w:color="auto"/>
            </w:tcBorders>
            <w:shd w:val="clear" w:color="auto" w:fill="auto"/>
          </w:tcPr>
          <w:p w14:paraId="181ED70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9/28</w:t>
            </w:r>
          </w:p>
          <w:p w14:paraId="722C2E56" w14:textId="39E884F6"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2.7</w:t>
            </w:r>
          </w:p>
          <w:p w14:paraId="23FA90AE" w14:textId="77777777" w:rsidR="008724CD" w:rsidRPr="00BD3519" w:rsidRDefault="008724CD" w:rsidP="00FB6DDB">
            <w:pPr>
              <w:rPr>
                <w:rFonts w:cstheme="minorHAnsi"/>
                <w:b/>
                <w:bCs/>
                <w:color w:val="000000" w:themeColor="text1"/>
                <w:sz w:val="20"/>
                <w:szCs w:val="20"/>
              </w:rPr>
            </w:pPr>
            <w:r w:rsidRPr="0063547D">
              <w:rPr>
                <w:rFonts w:cstheme="minorHAnsi"/>
                <w:bCs/>
                <w:color w:val="00B050"/>
                <w:sz w:val="20"/>
                <w:szCs w:val="20"/>
              </w:rPr>
              <w:t>Quiz #4</w:t>
            </w:r>
          </w:p>
        </w:tc>
      </w:tr>
      <w:tr w:rsidR="008724CD" w:rsidRPr="00BD3519" w14:paraId="1CE69EB9" w14:textId="77777777" w:rsidTr="00FB6DDB">
        <w:trPr>
          <w:trHeight w:val="620"/>
          <w:jc w:val="center"/>
        </w:trPr>
        <w:tc>
          <w:tcPr>
            <w:tcW w:w="1971" w:type="dxa"/>
            <w:tcBorders>
              <w:top w:val="single" w:sz="4" w:space="0" w:color="auto"/>
              <w:left w:val="single" w:sz="36" w:space="0" w:color="auto"/>
              <w:bottom w:val="single" w:sz="2" w:space="0" w:color="auto"/>
              <w:right w:val="single" w:sz="4" w:space="0" w:color="auto"/>
            </w:tcBorders>
            <w:shd w:val="clear" w:color="auto" w:fill="auto"/>
          </w:tcPr>
          <w:p w14:paraId="68C58BEA"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10/1</w:t>
            </w:r>
          </w:p>
          <w:p w14:paraId="7D9576E2" w14:textId="48A7B069" w:rsidR="008724CD" w:rsidRPr="00BD3519" w:rsidRDefault="0063547D" w:rsidP="00FB6DDB">
            <w:pPr>
              <w:rPr>
                <w:rFonts w:cstheme="minorHAnsi"/>
                <w:color w:val="000000" w:themeColor="text1"/>
                <w:sz w:val="20"/>
                <w:szCs w:val="20"/>
              </w:rPr>
            </w:pPr>
            <w:r>
              <w:rPr>
                <w:rFonts w:cstheme="minorHAnsi"/>
                <w:color w:val="000000" w:themeColor="text1"/>
                <w:sz w:val="20"/>
                <w:szCs w:val="20"/>
              </w:rPr>
              <w:t>2.8</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69FEA50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690CD63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10/3</w:t>
            </w:r>
          </w:p>
          <w:p w14:paraId="2C83581F" w14:textId="299EFC56"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Review</w:t>
            </w:r>
          </w:p>
        </w:tc>
        <w:tc>
          <w:tcPr>
            <w:tcW w:w="1971" w:type="dxa"/>
            <w:tcBorders>
              <w:top w:val="single" w:sz="2" w:space="0" w:color="auto"/>
              <w:left w:val="single" w:sz="2" w:space="0" w:color="auto"/>
              <w:bottom w:val="single" w:sz="2" w:space="0" w:color="auto"/>
              <w:right w:val="single" w:sz="2" w:space="0" w:color="auto"/>
            </w:tcBorders>
            <w:shd w:val="clear" w:color="auto" w:fill="auto"/>
          </w:tcPr>
          <w:p w14:paraId="45D86A1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10/4</w:t>
            </w:r>
          </w:p>
        </w:tc>
        <w:tc>
          <w:tcPr>
            <w:tcW w:w="1971" w:type="dxa"/>
            <w:tcBorders>
              <w:top w:val="single" w:sz="2" w:space="0" w:color="auto"/>
              <w:left w:val="single" w:sz="2" w:space="0" w:color="auto"/>
              <w:bottom w:val="single" w:sz="6" w:space="0" w:color="auto"/>
              <w:right w:val="single" w:sz="36" w:space="0" w:color="auto"/>
            </w:tcBorders>
            <w:shd w:val="clear" w:color="auto" w:fill="auto"/>
          </w:tcPr>
          <w:p w14:paraId="1A69C89F"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10/5</w:t>
            </w:r>
          </w:p>
          <w:p w14:paraId="75035BD3" w14:textId="23F4E233" w:rsidR="008724CD" w:rsidRPr="00BD3519" w:rsidRDefault="0063547D" w:rsidP="00FB6DDB">
            <w:pPr>
              <w:rPr>
                <w:rFonts w:cstheme="minorHAnsi"/>
                <w:bCs/>
                <w:color w:val="000000" w:themeColor="text1"/>
                <w:sz w:val="20"/>
                <w:szCs w:val="20"/>
              </w:rPr>
            </w:pPr>
            <w:r w:rsidRPr="0063547D">
              <w:rPr>
                <w:rFonts w:cstheme="minorHAnsi"/>
                <w:bCs/>
                <w:color w:val="FF0000"/>
                <w:sz w:val="20"/>
                <w:szCs w:val="20"/>
              </w:rPr>
              <w:t>Test #2</w:t>
            </w:r>
          </w:p>
        </w:tc>
      </w:tr>
      <w:tr w:rsidR="008724CD" w:rsidRPr="00BD3519" w14:paraId="5263A360" w14:textId="77777777" w:rsidTr="00FB6DDB">
        <w:trPr>
          <w:trHeight w:val="570"/>
          <w:jc w:val="center"/>
        </w:trPr>
        <w:tc>
          <w:tcPr>
            <w:tcW w:w="1971" w:type="dxa"/>
            <w:tcBorders>
              <w:top w:val="single" w:sz="2" w:space="0" w:color="auto"/>
              <w:left w:val="single" w:sz="36" w:space="0" w:color="auto"/>
              <w:bottom w:val="single" w:sz="4" w:space="0" w:color="auto"/>
              <w:right w:val="single" w:sz="4" w:space="0" w:color="auto"/>
            </w:tcBorders>
            <w:shd w:val="clear" w:color="auto" w:fill="auto"/>
          </w:tcPr>
          <w:p w14:paraId="5663D66E"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10/8</w:t>
            </w:r>
          </w:p>
          <w:p w14:paraId="4F260EC7" w14:textId="77777777" w:rsidR="008724CD" w:rsidRPr="00BD3519" w:rsidRDefault="008724CD" w:rsidP="00FB6DDB">
            <w:pPr>
              <w:rPr>
                <w:rFonts w:cstheme="minorHAnsi"/>
                <w:bCs/>
                <w:color w:val="000000" w:themeColor="text1"/>
                <w:sz w:val="20"/>
                <w:szCs w:val="20"/>
              </w:rPr>
            </w:pPr>
            <w:r w:rsidRPr="00BD3519">
              <w:rPr>
                <w:rFonts w:cstheme="minorHAnsi"/>
                <w:bCs/>
                <w:color w:val="000000" w:themeColor="text1"/>
                <w:sz w:val="20"/>
                <w:szCs w:val="20"/>
              </w:rPr>
              <w:t>NO SCHOOL</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211D9D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10/9</w:t>
            </w:r>
          </w:p>
          <w:p w14:paraId="01DDBB29" w14:textId="77777777" w:rsidR="008724CD" w:rsidRPr="00BD3519" w:rsidRDefault="008724CD" w:rsidP="00FB6DDB">
            <w:pPr>
              <w:rPr>
                <w:rFonts w:cstheme="minorHAnsi"/>
                <w:bCs/>
                <w:color w:val="000000" w:themeColor="text1"/>
                <w:sz w:val="20"/>
                <w:szCs w:val="20"/>
              </w:rPr>
            </w:pPr>
            <w:r w:rsidRPr="00BD3519">
              <w:rPr>
                <w:rFonts w:cstheme="minorHAnsi"/>
                <w:bCs/>
                <w:color w:val="000000" w:themeColor="text1"/>
                <w:sz w:val="20"/>
                <w:szCs w:val="20"/>
              </w:rPr>
              <w:t>NO SCHOOL</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3261C906"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10/10</w:t>
            </w:r>
          </w:p>
          <w:p w14:paraId="6C69AD56" w14:textId="76F34902"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3.1</w:t>
            </w:r>
          </w:p>
        </w:tc>
        <w:tc>
          <w:tcPr>
            <w:tcW w:w="1971" w:type="dxa"/>
            <w:tcBorders>
              <w:top w:val="single" w:sz="2" w:space="0" w:color="auto"/>
              <w:left w:val="single" w:sz="2" w:space="0" w:color="auto"/>
              <w:bottom w:val="single" w:sz="4" w:space="0" w:color="auto"/>
              <w:right w:val="single" w:sz="6" w:space="0" w:color="auto"/>
            </w:tcBorders>
            <w:shd w:val="clear" w:color="auto" w:fill="auto"/>
          </w:tcPr>
          <w:p w14:paraId="2D2B9D5A"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10/11</w:t>
            </w:r>
          </w:p>
        </w:tc>
        <w:tc>
          <w:tcPr>
            <w:tcW w:w="1971" w:type="dxa"/>
            <w:tcBorders>
              <w:top w:val="single" w:sz="6" w:space="0" w:color="auto"/>
              <w:left w:val="single" w:sz="6" w:space="0" w:color="auto"/>
              <w:bottom w:val="single" w:sz="4" w:space="0" w:color="auto"/>
              <w:right w:val="single" w:sz="36" w:space="0" w:color="auto"/>
            </w:tcBorders>
            <w:shd w:val="clear" w:color="auto" w:fill="auto"/>
          </w:tcPr>
          <w:p w14:paraId="7D4048C1" w14:textId="77777777" w:rsidR="008724CD" w:rsidRPr="00BD3519" w:rsidRDefault="008724CD" w:rsidP="00FB6DDB">
            <w:pPr>
              <w:tabs>
                <w:tab w:val="center" w:pos="877"/>
              </w:tabs>
              <w:rPr>
                <w:rFonts w:cstheme="minorHAnsi"/>
                <w:b/>
                <w:bCs/>
                <w:color w:val="000000" w:themeColor="text1"/>
                <w:sz w:val="20"/>
                <w:szCs w:val="20"/>
              </w:rPr>
            </w:pPr>
            <w:r w:rsidRPr="00BD3519">
              <w:rPr>
                <w:rFonts w:cstheme="minorHAnsi"/>
                <w:b/>
                <w:bCs/>
                <w:color w:val="000000" w:themeColor="text1"/>
                <w:sz w:val="20"/>
                <w:szCs w:val="20"/>
              </w:rPr>
              <w:t>10/12</w:t>
            </w:r>
          </w:p>
          <w:p w14:paraId="263403C2" w14:textId="43803125" w:rsidR="008724CD" w:rsidRPr="00BD3519" w:rsidRDefault="0063547D" w:rsidP="00FB6DDB">
            <w:pPr>
              <w:tabs>
                <w:tab w:val="center" w:pos="877"/>
              </w:tabs>
              <w:rPr>
                <w:rFonts w:cstheme="minorHAnsi"/>
                <w:bCs/>
                <w:color w:val="000000" w:themeColor="text1"/>
                <w:sz w:val="20"/>
                <w:szCs w:val="20"/>
              </w:rPr>
            </w:pPr>
            <w:r>
              <w:rPr>
                <w:rFonts w:cstheme="minorHAnsi"/>
                <w:bCs/>
                <w:color w:val="000000" w:themeColor="text1"/>
                <w:sz w:val="20"/>
                <w:szCs w:val="20"/>
              </w:rPr>
              <w:t>3.2</w:t>
            </w:r>
          </w:p>
          <w:p w14:paraId="3480F5D4" w14:textId="450D1E24" w:rsidR="008724CD" w:rsidRPr="00BD3519" w:rsidRDefault="008724CD" w:rsidP="00FB6DDB">
            <w:pPr>
              <w:tabs>
                <w:tab w:val="center" w:pos="877"/>
              </w:tabs>
              <w:rPr>
                <w:rFonts w:cstheme="minorHAnsi"/>
                <w:bCs/>
                <w:color w:val="000000" w:themeColor="text1"/>
                <w:sz w:val="20"/>
                <w:szCs w:val="20"/>
              </w:rPr>
            </w:pPr>
          </w:p>
        </w:tc>
      </w:tr>
      <w:tr w:rsidR="008724CD" w:rsidRPr="00BD3519" w14:paraId="61B213F3" w14:textId="77777777" w:rsidTr="00FB6DDB">
        <w:trPr>
          <w:trHeight w:val="615"/>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537F802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10/15</w:t>
            </w:r>
          </w:p>
          <w:p w14:paraId="5D642FAF" w14:textId="6CCDDEBF"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3.3</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67862C68"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10/16</w:t>
            </w:r>
          </w:p>
        </w:tc>
        <w:tc>
          <w:tcPr>
            <w:tcW w:w="1971" w:type="dxa"/>
            <w:tcBorders>
              <w:top w:val="single" w:sz="4" w:space="0" w:color="auto"/>
              <w:left w:val="single" w:sz="2" w:space="0" w:color="auto"/>
              <w:bottom w:val="single" w:sz="4" w:space="0" w:color="auto"/>
              <w:right w:val="single" w:sz="2" w:space="0" w:color="auto"/>
            </w:tcBorders>
            <w:shd w:val="clear" w:color="auto" w:fill="auto"/>
          </w:tcPr>
          <w:p w14:paraId="216277D6"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10/17</w:t>
            </w:r>
          </w:p>
          <w:p w14:paraId="599C0F5A" w14:textId="77F15421" w:rsidR="008724CD" w:rsidRPr="00BD3519" w:rsidRDefault="0063547D" w:rsidP="00FB6DDB">
            <w:pPr>
              <w:rPr>
                <w:rFonts w:cstheme="minorHAnsi"/>
                <w:b/>
                <w:bCs/>
                <w:color w:val="000000" w:themeColor="text1"/>
                <w:sz w:val="20"/>
                <w:szCs w:val="20"/>
              </w:rPr>
            </w:pPr>
            <w:r>
              <w:rPr>
                <w:rFonts w:cstheme="minorHAnsi"/>
                <w:bCs/>
                <w:color w:val="000000" w:themeColor="text1"/>
                <w:sz w:val="20"/>
                <w:szCs w:val="20"/>
              </w:rPr>
              <w:t>3.4</w:t>
            </w:r>
          </w:p>
        </w:tc>
        <w:tc>
          <w:tcPr>
            <w:tcW w:w="1971" w:type="dxa"/>
            <w:tcBorders>
              <w:top w:val="single" w:sz="4" w:space="0" w:color="auto"/>
              <w:left w:val="single" w:sz="2" w:space="0" w:color="auto"/>
              <w:bottom w:val="single" w:sz="2" w:space="0" w:color="auto"/>
              <w:right w:val="single" w:sz="2" w:space="0" w:color="auto"/>
            </w:tcBorders>
            <w:shd w:val="clear" w:color="auto" w:fill="auto"/>
          </w:tcPr>
          <w:p w14:paraId="5305DBE4"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10/18</w:t>
            </w:r>
          </w:p>
        </w:tc>
        <w:tc>
          <w:tcPr>
            <w:tcW w:w="1971" w:type="dxa"/>
            <w:tcBorders>
              <w:top w:val="single" w:sz="4" w:space="0" w:color="auto"/>
              <w:left w:val="single" w:sz="2" w:space="0" w:color="auto"/>
              <w:bottom w:val="single" w:sz="4" w:space="0" w:color="auto"/>
              <w:right w:val="single" w:sz="36" w:space="0" w:color="auto"/>
            </w:tcBorders>
            <w:shd w:val="clear" w:color="auto" w:fill="auto"/>
          </w:tcPr>
          <w:p w14:paraId="22D19EC2"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10/19</w:t>
            </w:r>
          </w:p>
          <w:p w14:paraId="5EC445A7" w14:textId="3DB3007C" w:rsidR="008724CD" w:rsidRPr="00FE7B04" w:rsidRDefault="0063547D" w:rsidP="00FB6DDB">
            <w:pPr>
              <w:rPr>
                <w:rFonts w:cstheme="minorHAnsi"/>
                <w:bCs/>
                <w:sz w:val="20"/>
                <w:szCs w:val="20"/>
              </w:rPr>
            </w:pPr>
            <w:r>
              <w:rPr>
                <w:rFonts w:cstheme="minorHAnsi"/>
                <w:bCs/>
                <w:sz w:val="20"/>
                <w:szCs w:val="20"/>
              </w:rPr>
              <w:t>3.5</w:t>
            </w:r>
          </w:p>
          <w:p w14:paraId="2AB0F4F5" w14:textId="2565250C" w:rsidR="008724CD" w:rsidRPr="00FE7B04" w:rsidRDefault="0063547D" w:rsidP="00FB6DDB">
            <w:pPr>
              <w:rPr>
                <w:rFonts w:cstheme="minorHAnsi"/>
                <w:bCs/>
                <w:color w:val="FF0000"/>
                <w:sz w:val="20"/>
                <w:szCs w:val="20"/>
              </w:rPr>
            </w:pPr>
            <w:r w:rsidRPr="0063547D">
              <w:rPr>
                <w:rFonts w:cstheme="minorHAnsi"/>
                <w:bCs/>
                <w:color w:val="00B050"/>
                <w:sz w:val="20"/>
                <w:szCs w:val="20"/>
              </w:rPr>
              <w:t>Quiz #5</w:t>
            </w:r>
          </w:p>
        </w:tc>
      </w:tr>
      <w:tr w:rsidR="008724CD" w:rsidRPr="00BD3519" w14:paraId="362B0DA5" w14:textId="77777777" w:rsidTr="00FB6DDB">
        <w:trPr>
          <w:trHeight w:val="665"/>
          <w:jc w:val="center"/>
        </w:trPr>
        <w:tc>
          <w:tcPr>
            <w:tcW w:w="1971" w:type="dxa"/>
            <w:tcBorders>
              <w:top w:val="single" w:sz="4" w:space="0" w:color="auto"/>
              <w:left w:val="single" w:sz="36" w:space="0" w:color="auto"/>
              <w:bottom w:val="single" w:sz="4" w:space="0" w:color="auto"/>
              <w:right w:val="single" w:sz="2" w:space="0" w:color="auto"/>
            </w:tcBorders>
            <w:shd w:val="clear" w:color="auto" w:fill="auto"/>
          </w:tcPr>
          <w:p w14:paraId="07B42CEB"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10/22</w:t>
            </w:r>
          </w:p>
          <w:p w14:paraId="262BEC78" w14:textId="6139AE5F"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3.6</w:t>
            </w:r>
          </w:p>
        </w:tc>
        <w:tc>
          <w:tcPr>
            <w:tcW w:w="1971" w:type="dxa"/>
            <w:tcBorders>
              <w:top w:val="single" w:sz="4" w:space="0" w:color="auto"/>
              <w:left w:val="single" w:sz="2" w:space="0" w:color="auto"/>
              <w:bottom w:val="single" w:sz="2" w:space="0" w:color="auto"/>
              <w:right w:val="single" w:sz="2" w:space="0" w:color="auto"/>
            </w:tcBorders>
            <w:shd w:val="clear" w:color="auto" w:fill="auto"/>
          </w:tcPr>
          <w:p w14:paraId="7E1B7AC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10/23</w:t>
            </w:r>
          </w:p>
        </w:tc>
        <w:tc>
          <w:tcPr>
            <w:tcW w:w="1971" w:type="dxa"/>
            <w:tcBorders>
              <w:top w:val="single" w:sz="4" w:space="0" w:color="auto"/>
              <w:left w:val="single" w:sz="2" w:space="0" w:color="auto"/>
              <w:bottom w:val="single" w:sz="4" w:space="0" w:color="auto"/>
              <w:right w:val="single" w:sz="4" w:space="0" w:color="auto"/>
            </w:tcBorders>
            <w:shd w:val="clear" w:color="auto" w:fill="auto"/>
          </w:tcPr>
          <w:p w14:paraId="7F43080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10/24</w:t>
            </w:r>
          </w:p>
          <w:p w14:paraId="4998C50C" w14:textId="51EF3531" w:rsidR="008724CD" w:rsidRPr="00BD3519" w:rsidRDefault="0063547D" w:rsidP="00FB6DDB">
            <w:pPr>
              <w:rPr>
                <w:rFonts w:cstheme="minorHAnsi"/>
                <w:bCs/>
                <w:color w:val="000000" w:themeColor="text1"/>
                <w:sz w:val="20"/>
                <w:szCs w:val="20"/>
              </w:rPr>
            </w:pPr>
            <w:r>
              <w:rPr>
                <w:rFonts w:cstheme="minorHAnsi"/>
                <w:bCs/>
                <w:color w:val="000000" w:themeColor="text1"/>
                <w:sz w:val="20"/>
                <w:szCs w:val="20"/>
              </w:rPr>
              <w:t>3.7</w:t>
            </w:r>
          </w:p>
        </w:tc>
        <w:tc>
          <w:tcPr>
            <w:tcW w:w="1971" w:type="dxa"/>
            <w:tcBorders>
              <w:top w:val="single" w:sz="2" w:space="0" w:color="auto"/>
              <w:left w:val="single" w:sz="4" w:space="0" w:color="auto"/>
              <w:bottom w:val="single" w:sz="4" w:space="0" w:color="auto"/>
              <w:right w:val="single" w:sz="4" w:space="0" w:color="auto"/>
            </w:tcBorders>
            <w:shd w:val="clear" w:color="auto" w:fill="auto"/>
          </w:tcPr>
          <w:p w14:paraId="04CC2D9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10/25</w:t>
            </w:r>
          </w:p>
        </w:tc>
        <w:tc>
          <w:tcPr>
            <w:tcW w:w="1971" w:type="dxa"/>
            <w:tcBorders>
              <w:top w:val="single" w:sz="4" w:space="0" w:color="auto"/>
              <w:left w:val="single" w:sz="4" w:space="0" w:color="auto"/>
              <w:bottom w:val="single" w:sz="4" w:space="0" w:color="auto"/>
              <w:right w:val="single" w:sz="36" w:space="0" w:color="auto"/>
            </w:tcBorders>
            <w:shd w:val="clear" w:color="auto" w:fill="auto"/>
          </w:tcPr>
          <w:p w14:paraId="27FE81C1"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10/26</w:t>
            </w:r>
          </w:p>
          <w:p w14:paraId="676D0E07" w14:textId="77777777" w:rsidR="008724CD" w:rsidRDefault="0063547D" w:rsidP="00FB6DDB">
            <w:pPr>
              <w:rPr>
                <w:rFonts w:cstheme="minorHAnsi"/>
                <w:bCs/>
                <w:color w:val="000000" w:themeColor="text1"/>
                <w:sz w:val="20"/>
                <w:szCs w:val="20"/>
              </w:rPr>
            </w:pPr>
            <w:r>
              <w:rPr>
                <w:rFonts w:cstheme="minorHAnsi"/>
                <w:bCs/>
                <w:color w:val="000000" w:themeColor="text1"/>
                <w:sz w:val="20"/>
                <w:szCs w:val="20"/>
              </w:rPr>
              <w:t>Review</w:t>
            </w:r>
          </w:p>
          <w:p w14:paraId="69C498E9" w14:textId="39410366" w:rsidR="0063547D" w:rsidRPr="0063547D" w:rsidRDefault="0063547D" w:rsidP="00FB6DDB">
            <w:pPr>
              <w:rPr>
                <w:rFonts w:cstheme="minorHAnsi"/>
                <w:bCs/>
                <w:color w:val="000000" w:themeColor="text1"/>
                <w:sz w:val="20"/>
                <w:szCs w:val="20"/>
              </w:rPr>
            </w:pPr>
            <w:r w:rsidRPr="0063547D">
              <w:rPr>
                <w:rFonts w:cstheme="minorHAnsi"/>
                <w:bCs/>
                <w:color w:val="00B050"/>
                <w:sz w:val="20"/>
                <w:szCs w:val="20"/>
              </w:rPr>
              <w:t>Quiz #6</w:t>
            </w:r>
          </w:p>
        </w:tc>
      </w:tr>
      <w:tr w:rsidR="008724CD" w:rsidRPr="00BD3519" w14:paraId="67FFBCEC" w14:textId="77777777" w:rsidTr="00FB6DDB">
        <w:trPr>
          <w:trHeight w:val="629"/>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2CB7351B"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10/29</w:t>
            </w:r>
          </w:p>
          <w:p w14:paraId="0B7D0F33" w14:textId="442B68B7" w:rsidR="008724CD" w:rsidRPr="00BD3519" w:rsidRDefault="0063547D" w:rsidP="00FB6DDB">
            <w:pPr>
              <w:rPr>
                <w:rFonts w:cstheme="minorHAnsi"/>
                <w:color w:val="000000" w:themeColor="text1"/>
                <w:sz w:val="20"/>
                <w:szCs w:val="20"/>
              </w:rPr>
            </w:pPr>
            <w:r>
              <w:rPr>
                <w:rFonts w:cstheme="minorHAnsi"/>
                <w:color w:val="000000" w:themeColor="text1"/>
                <w:sz w:val="20"/>
                <w:szCs w:val="20"/>
              </w:rPr>
              <w:t>Review</w:t>
            </w:r>
          </w:p>
        </w:tc>
        <w:tc>
          <w:tcPr>
            <w:tcW w:w="1971" w:type="dxa"/>
            <w:tcBorders>
              <w:top w:val="single" w:sz="2" w:space="0" w:color="auto"/>
              <w:left w:val="single" w:sz="4" w:space="0" w:color="auto"/>
              <w:bottom w:val="single" w:sz="4" w:space="0" w:color="auto"/>
              <w:right w:val="single" w:sz="4" w:space="0" w:color="auto"/>
            </w:tcBorders>
            <w:shd w:val="clear" w:color="auto" w:fill="auto"/>
          </w:tcPr>
          <w:p w14:paraId="57BCC874"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10/30</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062FB7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10/31</w:t>
            </w:r>
          </w:p>
          <w:p w14:paraId="70549D60" w14:textId="37928BDF" w:rsidR="008724CD" w:rsidRPr="00BD3519" w:rsidRDefault="0063547D" w:rsidP="00FB6DDB">
            <w:pPr>
              <w:rPr>
                <w:rFonts w:cstheme="minorHAnsi"/>
                <w:bCs/>
                <w:color w:val="000000" w:themeColor="text1"/>
                <w:sz w:val="20"/>
                <w:szCs w:val="20"/>
              </w:rPr>
            </w:pPr>
            <w:r w:rsidRPr="0063547D">
              <w:rPr>
                <w:rFonts w:cstheme="minorHAnsi"/>
                <w:bCs/>
                <w:color w:val="FF0000"/>
                <w:sz w:val="20"/>
                <w:szCs w:val="20"/>
              </w:rPr>
              <w:t>Test #3</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792653B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w:t>
            </w:r>
          </w:p>
        </w:tc>
        <w:tc>
          <w:tcPr>
            <w:tcW w:w="1971" w:type="dxa"/>
            <w:tcBorders>
              <w:top w:val="single" w:sz="4" w:space="0" w:color="auto"/>
              <w:left w:val="single" w:sz="2" w:space="0" w:color="auto"/>
              <w:bottom w:val="single" w:sz="2" w:space="0" w:color="auto"/>
              <w:right w:val="single" w:sz="36" w:space="0" w:color="auto"/>
            </w:tcBorders>
            <w:shd w:val="clear" w:color="auto" w:fill="auto"/>
          </w:tcPr>
          <w:p w14:paraId="4E66E55B"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w:t>
            </w:r>
          </w:p>
          <w:p w14:paraId="41C970F8" w14:textId="7121AD1E" w:rsidR="008724CD" w:rsidRPr="00BD3519" w:rsidRDefault="0063547D" w:rsidP="00FB6DDB">
            <w:pPr>
              <w:rPr>
                <w:rFonts w:cstheme="minorHAnsi"/>
                <w:b/>
                <w:bCs/>
                <w:color w:val="000000" w:themeColor="text1"/>
                <w:sz w:val="20"/>
                <w:szCs w:val="20"/>
              </w:rPr>
            </w:pPr>
            <w:r>
              <w:rPr>
                <w:rFonts w:cstheme="minorHAnsi"/>
                <w:bCs/>
                <w:color w:val="000000" w:themeColor="text1"/>
                <w:sz w:val="20"/>
                <w:szCs w:val="20"/>
              </w:rPr>
              <w:t>4.1</w:t>
            </w:r>
          </w:p>
        </w:tc>
      </w:tr>
      <w:tr w:rsidR="008724CD" w:rsidRPr="00BD3519" w14:paraId="6495CE6D" w14:textId="77777777" w:rsidTr="00FB6DDB">
        <w:trPr>
          <w:trHeight w:val="521"/>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58FF99FA"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11/5</w:t>
            </w:r>
          </w:p>
          <w:p w14:paraId="60C2E967" w14:textId="74060D97" w:rsidR="008724CD" w:rsidRPr="00FE7B04" w:rsidRDefault="0063547D" w:rsidP="00FB6DDB">
            <w:pPr>
              <w:rPr>
                <w:rFonts w:cstheme="minorHAnsi"/>
                <w:bCs/>
                <w:color w:val="000000" w:themeColor="text1"/>
                <w:sz w:val="20"/>
                <w:szCs w:val="20"/>
              </w:rPr>
            </w:pPr>
            <w:r>
              <w:rPr>
                <w:rFonts w:cstheme="minorHAnsi"/>
                <w:bCs/>
                <w:color w:val="000000" w:themeColor="text1"/>
                <w:sz w:val="20"/>
                <w:szCs w:val="20"/>
              </w:rPr>
              <w:t>4.2</w:t>
            </w:r>
          </w:p>
          <w:p w14:paraId="30810F9A" w14:textId="77777777" w:rsidR="008724CD" w:rsidRPr="00A35B02" w:rsidRDefault="008724CD" w:rsidP="00FB6DDB">
            <w:pPr>
              <w:rPr>
                <w:rFonts w:cstheme="minorHAnsi"/>
                <w:bCs/>
                <w:color w:val="000000" w:themeColor="text1"/>
                <w:sz w:val="20"/>
                <w:szCs w:val="20"/>
              </w:rPr>
            </w:pP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62405219" w14:textId="77777777" w:rsidR="008724CD" w:rsidRPr="00BD3519" w:rsidRDefault="008724CD" w:rsidP="00FB6DDB">
            <w:pPr>
              <w:tabs>
                <w:tab w:val="left" w:pos="732"/>
              </w:tabs>
              <w:rPr>
                <w:rFonts w:cstheme="minorHAnsi"/>
                <w:b/>
                <w:bCs/>
                <w:color w:val="000000" w:themeColor="text1"/>
                <w:sz w:val="20"/>
                <w:szCs w:val="20"/>
              </w:rPr>
            </w:pPr>
            <w:r w:rsidRPr="00BD3519">
              <w:rPr>
                <w:rFonts w:cstheme="minorHAnsi"/>
                <w:b/>
                <w:bCs/>
                <w:color w:val="000000" w:themeColor="text1"/>
                <w:sz w:val="20"/>
                <w:szCs w:val="20"/>
              </w:rPr>
              <w:t>11/6</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589A6A0A"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11/7</w:t>
            </w:r>
          </w:p>
          <w:p w14:paraId="36E2DD1F" w14:textId="2640A7A2" w:rsidR="008724CD" w:rsidRPr="00A35B02" w:rsidRDefault="0063547D" w:rsidP="00FB6DDB">
            <w:pPr>
              <w:rPr>
                <w:rFonts w:cstheme="minorHAnsi"/>
                <w:bCs/>
                <w:color w:val="000000" w:themeColor="text1"/>
                <w:sz w:val="20"/>
                <w:szCs w:val="20"/>
              </w:rPr>
            </w:pPr>
            <w:r>
              <w:rPr>
                <w:rFonts w:cstheme="minorHAnsi"/>
                <w:bCs/>
                <w:color w:val="000000" w:themeColor="text1"/>
                <w:sz w:val="20"/>
                <w:szCs w:val="20"/>
              </w:rPr>
              <w:t>4.3</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3849BFC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11/8</w:t>
            </w:r>
          </w:p>
        </w:tc>
        <w:tc>
          <w:tcPr>
            <w:tcW w:w="1971" w:type="dxa"/>
            <w:tcBorders>
              <w:top w:val="single" w:sz="2" w:space="0" w:color="auto"/>
              <w:left w:val="single" w:sz="2" w:space="0" w:color="auto"/>
              <w:bottom w:val="single" w:sz="4" w:space="0" w:color="auto"/>
              <w:right w:val="single" w:sz="36" w:space="0" w:color="auto"/>
            </w:tcBorders>
            <w:shd w:val="clear" w:color="auto" w:fill="auto"/>
          </w:tcPr>
          <w:p w14:paraId="004F4D7A" w14:textId="7CF0CBFA"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11/9</w:t>
            </w:r>
          </w:p>
          <w:p w14:paraId="094CDA74" w14:textId="77777777" w:rsidR="008724CD" w:rsidRDefault="0063547D" w:rsidP="00FB6DDB">
            <w:pPr>
              <w:rPr>
                <w:rFonts w:cstheme="minorHAnsi"/>
                <w:bCs/>
                <w:color w:val="000000" w:themeColor="text1"/>
                <w:sz w:val="20"/>
                <w:szCs w:val="20"/>
              </w:rPr>
            </w:pPr>
            <w:r>
              <w:rPr>
                <w:rFonts w:cstheme="minorHAnsi"/>
                <w:bCs/>
                <w:color w:val="000000" w:themeColor="text1"/>
                <w:sz w:val="20"/>
                <w:szCs w:val="20"/>
              </w:rPr>
              <w:t>4.4</w:t>
            </w:r>
          </w:p>
          <w:p w14:paraId="4B49AD9A" w14:textId="2F2AAFFF" w:rsidR="0063547D" w:rsidRPr="00BD3519" w:rsidRDefault="0063547D" w:rsidP="00FB6DDB">
            <w:pPr>
              <w:rPr>
                <w:rFonts w:cstheme="minorHAnsi"/>
                <w:b/>
                <w:bCs/>
                <w:color w:val="000000" w:themeColor="text1"/>
                <w:sz w:val="20"/>
                <w:szCs w:val="20"/>
              </w:rPr>
            </w:pPr>
            <w:r w:rsidRPr="0063547D">
              <w:rPr>
                <w:rFonts w:cstheme="minorHAnsi"/>
                <w:bCs/>
                <w:color w:val="00B050"/>
                <w:sz w:val="20"/>
                <w:szCs w:val="20"/>
              </w:rPr>
              <w:t>Quiz #7</w:t>
            </w:r>
          </w:p>
        </w:tc>
      </w:tr>
      <w:tr w:rsidR="008724CD" w:rsidRPr="00BD3519" w14:paraId="53849F34" w14:textId="77777777" w:rsidTr="00FB6DDB">
        <w:trPr>
          <w:trHeight w:val="570"/>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621D1180" w14:textId="77777777" w:rsidR="008724CD" w:rsidRDefault="008724CD" w:rsidP="00FB6DDB">
            <w:pPr>
              <w:rPr>
                <w:rFonts w:cstheme="minorHAnsi"/>
                <w:b/>
                <w:color w:val="000000" w:themeColor="text1"/>
                <w:sz w:val="20"/>
                <w:szCs w:val="20"/>
              </w:rPr>
            </w:pPr>
            <w:r w:rsidRPr="00BD3519">
              <w:rPr>
                <w:rFonts w:cstheme="minorHAnsi"/>
                <w:b/>
                <w:color w:val="000000" w:themeColor="text1"/>
                <w:sz w:val="20"/>
                <w:szCs w:val="20"/>
              </w:rPr>
              <w:t>11/12</w:t>
            </w:r>
          </w:p>
          <w:p w14:paraId="1035368B" w14:textId="6D0CA870" w:rsidR="008724CD" w:rsidRPr="00A35B02" w:rsidRDefault="0063547D" w:rsidP="00FB6DDB">
            <w:pPr>
              <w:rPr>
                <w:rFonts w:cstheme="minorHAnsi"/>
                <w:color w:val="000000" w:themeColor="text1"/>
                <w:sz w:val="20"/>
                <w:szCs w:val="20"/>
              </w:rPr>
            </w:pPr>
            <w:r>
              <w:rPr>
                <w:rFonts w:cstheme="minorHAnsi"/>
                <w:color w:val="000000" w:themeColor="text1"/>
                <w:sz w:val="20"/>
                <w:szCs w:val="20"/>
              </w:rPr>
              <w:t>4.5</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647A1A35"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11/13</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3B4C476F"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11/14</w:t>
            </w:r>
          </w:p>
          <w:p w14:paraId="785D418A" w14:textId="77777777" w:rsidR="008724CD" w:rsidRPr="00A35B02" w:rsidRDefault="008724CD" w:rsidP="00FB6DDB">
            <w:pPr>
              <w:rPr>
                <w:rFonts w:cstheme="minorHAnsi"/>
                <w:bCs/>
                <w:color w:val="000000" w:themeColor="text1"/>
                <w:sz w:val="20"/>
                <w:szCs w:val="20"/>
              </w:rPr>
            </w:pPr>
            <w:r>
              <w:rPr>
                <w:rFonts w:cstheme="minorHAnsi"/>
                <w:bCs/>
                <w:color w:val="000000" w:themeColor="text1"/>
                <w:sz w:val="20"/>
                <w:szCs w:val="20"/>
              </w:rPr>
              <w:t>Review</w:t>
            </w:r>
          </w:p>
        </w:tc>
        <w:tc>
          <w:tcPr>
            <w:tcW w:w="1971" w:type="dxa"/>
            <w:tcBorders>
              <w:top w:val="single" w:sz="4" w:space="0" w:color="auto"/>
              <w:left w:val="single" w:sz="4" w:space="0" w:color="auto"/>
              <w:bottom w:val="single" w:sz="4" w:space="0" w:color="auto"/>
              <w:right w:val="single" w:sz="2" w:space="0" w:color="auto"/>
            </w:tcBorders>
            <w:shd w:val="clear" w:color="auto" w:fill="auto"/>
          </w:tcPr>
          <w:p w14:paraId="2CA851A1"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11/15</w:t>
            </w:r>
          </w:p>
        </w:tc>
        <w:tc>
          <w:tcPr>
            <w:tcW w:w="1971" w:type="dxa"/>
            <w:tcBorders>
              <w:top w:val="single" w:sz="4" w:space="0" w:color="auto"/>
              <w:left w:val="single" w:sz="2" w:space="0" w:color="auto"/>
              <w:bottom w:val="single" w:sz="2" w:space="0" w:color="auto"/>
              <w:right w:val="single" w:sz="36" w:space="0" w:color="auto"/>
            </w:tcBorders>
            <w:shd w:val="clear" w:color="auto" w:fill="auto"/>
          </w:tcPr>
          <w:p w14:paraId="50506920"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11/16</w:t>
            </w:r>
          </w:p>
          <w:p w14:paraId="2B9ADB57" w14:textId="77777777" w:rsidR="008724CD" w:rsidRDefault="008724CD" w:rsidP="00FB6DDB">
            <w:pPr>
              <w:rPr>
                <w:rFonts w:cstheme="minorHAnsi"/>
                <w:bCs/>
                <w:color w:val="000000" w:themeColor="text1"/>
                <w:sz w:val="20"/>
                <w:szCs w:val="20"/>
              </w:rPr>
            </w:pPr>
            <w:r>
              <w:rPr>
                <w:rFonts w:cstheme="minorHAnsi"/>
                <w:bCs/>
                <w:color w:val="000000" w:themeColor="text1"/>
                <w:sz w:val="20"/>
                <w:szCs w:val="20"/>
              </w:rPr>
              <w:t>Review</w:t>
            </w:r>
          </w:p>
          <w:p w14:paraId="37DDD016" w14:textId="5C1AA674" w:rsidR="0063547D" w:rsidRPr="00A35B02" w:rsidRDefault="0063547D" w:rsidP="00FB6DDB">
            <w:pPr>
              <w:rPr>
                <w:rFonts w:cstheme="minorHAnsi"/>
                <w:bCs/>
                <w:color w:val="000000" w:themeColor="text1"/>
                <w:sz w:val="20"/>
                <w:szCs w:val="20"/>
              </w:rPr>
            </w:pPr>
            <w:r>
              <w:rPr>
                <w:rFonts w:cstheme="minorHAnsi"/>
                <w:bCs/>
                <w:color w:val="00B050"/>
                <w:sz w:val="20"/>
                <w:szCs w:val="20"/>
              </w:rPr>
              <w:t>Quiz #8</w:t>
            </w:r>
          </w:p>
        </w:tc>
      </w:tr>
      <w:tr w:rsidR="008724CD" w:rsidRPr="00BD3519" w14:paraId="0ACC3548" w14:textId="77777777" w:rsidTr="00FB6DDB">
        <w:trPr>
          <w:trHeight w:val="620"/>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21DC651C"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11/19</w:t>
            </w:r>
          </w:p>
          <w:p w14:paraId="1F1FA722" w14:textId="5EDFFFF1" w:rsidR="008724CD" w:rsidRPr="00FE7B04" w:rsidRDefault="00AA2117" w:rsidP="00FB6DDB">
            <w:pPr>
              <w:rPr>
                <w:rFonts w:cstheme="minorHAnsi"/>
                <w:bCs/>
                <w:color w:val="000000" w:themeColor="text1"/>
                <w:sz w:val="20"/>
                <w:szCs w:val="20"/>
              </w:rPr>
            </w:pPr>
            <w:r>
              <w:rPr>
                <w:rFonts w:cstheme="minorHAnsi"/>
                <w:bCs/>
                <w:color w:val="FF0000"/>
                <w:sz w:val="20"/>
                <w:szCs w:val="20"/>
              </w:rPr>
              <w:t>Test #4</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1C5B938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11/20</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0376329"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11/21</w:t>
            </w:r>
          </w:p>
          <w:p w14:paraId="67E3C973" w14:textId="77777777" w:rsidR="008724CD" w:rsidRPr="00BD3519" w:rsidRDefault="008724CD" w:rsidP="00FB6DDB">
            <w:pPr>
              <w:rPr>
                <w:rFonts w:cstheme="minorHAnsi"/>
                <w:bCs/>
                <w:color w:val="000000" w:themeColor="text1"/>
                <w:sz w:val="20"/>
                <w:szCs w:val="20"/>
              </w:rPr>
            </w:pPr>
            <w:r w:rsidRPr="00BD3519">
              <w:rPr>
                <w:rFonts w:cstheme="minorHAnsi"/>
                <w:bCs/>
                <w:color w:val="000000" w:themeColor="text1"/>
                <w:sz w:val="20"/>
                <w:szCs w:val="20"/>
              </w:rPr>
              <w:t>NO SCHOOL</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28B42B67"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11/22</w:t>
            </w:r>
          </w:p>
          <w:p w14:paraId="22F1E27D" w14:textId="77777777" w:rsidR="008724CD" w:rsidRPr="00BD3519" w:rsidRDefault="008724CD" w:rsidP="00FB6DDB">
            <w:pPr>
              <w:rPr>
                <w:rFonts w:cstheme="minorHAnsi"/>
                <w:b/>
                <w:bCs/>
                <w:color w:val="000000" w:themeColor="text1"/>
                <w:sz w:val="20"/>
                <w:szCs w:val="20"/>
              </w:rPr>
            </w:pPr>
            <w:r w:rsidRPr="00BD3519">
              <w:rPr>
                <w:rFonts w:cstheme="minorHAnsi"/>
                <w:bCs/>
                <w:color w:val="000000" w:themeColor="text1"/>
                <w:sz w:val="20"/>
                <w:szCs w:val="20"/>
              </w:rPr>
              <w:t>NO SCHOOL</w:t>
            </w:r>
          </w:p>
        </w:tc>
        <w:tc>
          <w:tcPr>
            <w:tcW w:w="1971" w:type="dxa"/>
            <w:tcBorders>
              <w:top w:val="single" w:sz="2" w:space="0" w:color="auto"/>
              <w:left w:val="single" w:sz="4" w:space="0" w:color="auto"/>
              <w:bottom w:val="single" w:sz="4" w:space="0" w:color="auto"/>
              <w:right w:val="single" w:sz="36" w:space="0" w:color="auto"/>
            </w:tcBorders>
            <w:shd w:val="clear" w:color="auto" w:fill="auto"/>
          </w:tcPr>
          <w:p w14:paraId="348AA79C"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11/23</w:t>
            </w:r>
          </w:p>
          <w:p w14:paraId="464CC91D" w14:textId="77777777" w:rsidR="008724CD" w:rsidRPr="00BD3519" w:rsidRDefault="008724CD" w:rsidP="00FB6DDB">
            <w:pPr>
              <w:rPr>
                <w:rFonts w:cstheme="minorHAnsi"/>
                <w:b/>
                <w:bCs/>
                <w:color w:val="000000" w:themeColor="text1"/>
                <w:sz w:val="20"/>
                <w:szCs w:val="20"/>
              </w:rPr>
            </w:pPr>
            <w:r w:rsidRPr="00BD3519">
              <w:rPr>
                <w:rFonts w:cstheme="minorHAnsi"/>
                <w:bCs/>
                <w:color w:val="000000" w:themeColor="text1"/>
                <w:sz w:val="20"/>
                <w:szCs w:val="20"/>
              </w:rPr>
              <w:t>NO SCHOOL</w:t>
            </w:r>
          </w:p>
        </w:tc>
      </w:tr>
      <w:tr w:rsidR="008724CD" w:rsidRPr="00BD3519" w14:paraId="06ADEB69" w14:textId="77777777" w:rsidTr="00FB6DDB">
        <w:trPr>
          <w:trHeight w:val="620"/>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5724B32B" w14:textId="77777777" w:rsidR="008724CD" w:rsidRDefault="008724CD" w:rsidP="00FB6DDB">
            <w:pPr>
              <w:rPr>
                <w:rFonts w:cstheme="minorHAnsi"/>
                <w:b/>
                <w:color w:val="000000" w:themeColor="text1"/>
                <w:sz w:val="20"/>
                <w:szCs w:val="20"/>
              </w:rPr>
            </w:pPr>
            <w:r w:rsidRPr="00BD3519">
              <w:rPr>
                <w:rFonts w:cstheme="minorHAnsi"/>
                <w:b/>
                <w:color w:val="000000" w:themeColor="text1"/>
                <w:sz w:val="20"/>
                <w:szCs w:val="20"/>
              </w:rPr>
              <w:t>11/26</w:t>
            </w:r>
          </w:p>
          <w:p w14:paraId="35FA5250" w14:textId="77777777" w:rsidR="008724CD" w:rsidRPr="00FE7B04" w:rsidRDefault="008724CD" w:rsidP="00FB6DDB">
            <w:pPr>
              <w:rPr>
                <w:rFonts w:cstheme="minorHAnsi"/>
                <w:color w:val="000000" w:themeColor="text1"/>
                <w:sz w:val="20"/>
                <w:szCs w:val="20"/>
              </w:rPr>
            </w:pPr>
            <w:r w:rsidRPr="00FE7B04">
              <w:rPr>
                <w:rFonts w:cstheme="minorHAnsi"/>
                <w:color w:val="000000" w:themeColor="text1"/>
                <w:sz w:val="20"/>
                <w:szCs w:val="20"/>
              </w:rPr>
              <w:t>5.1</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5F348ACC"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11/27</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7DBD95BD"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11/28</w:t>
            </w:r>
          </w:p>
          <w:p w14:paraId="6D26677F" w14:textId="77777777" w:rsidR="008724CD" w:rsidRPr="00FE7B04" w:rsidRDefault="008724CD" w:rsidP="00FB6DDB">
            <w:pPr>
              <w:rPr>
                <w:rFonts w:cstheme="minorHAnsi"/>
                <w:bCs/>
                <w:color w:val="000000" w:themeColor="text1"/>
                <w:sz w:val="20"/>
                <w:szCs w:val="20"/>
              </w:rPr>
            </w:pPr>
            <w:r>
              <w:rPr>
                <w:rFonts w:cstheme="minorHAnsi"/>
                <w:bCs/>
                <w:color w:val="000000" w:themeColor="text1"/>
                <w:sz w:val="20"/>
                <w:szCs w:val="20"/>
              </w:rPr>
              <w:t>5.1</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755D6C71"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11/29</w:t>
            </w:r>
          </w:p>
        </w:tc>
        <w:tc>
          <w:tcPr>
            <w:tcW w:w="1971" w:type="dxa"/>
            <w:tcBorders>
              <w:top w:val="single" w:sz="4" w:space="0" w:color="auto"/>
              <w:left w:val="single" w:sz="4" w:space="0" w:color="auto"/>
              <w:bottom w:val="single" w:sz="4" w:space="0" w:color="auto"/>
              <w:right w:val="single" w:sz="36" w:space="0" w:color="auto"/>
            </w:tcBorders>
            <w:shd w:val="clear" w:color="auto" w:fill="auto"/>
          </w:tcPr>
          <w:p w14:paraId="1C162E41" w14:textId="77777777" w:rsidR="008724CD" w:rsidRDefault="008724CD" w:rsidP="00FB6DDB">
            <w:pPr>
              <w:rPr>
                <w:rFonts w:cstheme="minorHAnsi"/>
                <w:b/>
                <w:bCs/>
                <w:color w:val="000000" w:themeColor="text1"/>
                <w:sz w:val="20"/>
                <w:szCs w:val="20"/>
              </w:rPr>
            </w:pPr>
            <w:r w:rsidRPr="00BD3519">
              <w:rPr>
                <w:rFonts w:cstheme="minorHAnsi"/>
                <w:b/>
                <w:bCs/>
                <w:color w:val="000000" w:themeColor="text1"/>
                <w:sz w:val="20"/>
                <w:szCs w:val="20"/>
              </w:rPr>
              <w:t>11/30</w:t>
            </w:r>
          </w:p>
          <w:p w14:paraId="19F92931" w14:textId="77777777" w:rsidR="008724CD" w:rsidRPr="00BD3519" w:rsidRDefault="008724CD" w:rsidP="00FB6DDB">
            <w:pPr>
              <w:rPr>
                <w:rFonts w:cstheme="minorHAnsi"/>
                <w:b/>
                <w:bCs/>
                <w:color w:val="000000" w:themeColor="text1"/>
                <w:sz w:val="20"/>
                <w:szCs w:val="20"/>
              </w:rPr>
            </w:pPr>
            <w:r>
              <w:rPr>
                <w:rFonts w:cstheme="minorHAnsi"/>
                <w:b/>
                <w:bCs/>
                <w:color w:val="000000" w:themeColor="text1"/>
                <w:sz w:val="20"/>
                <w:szCs w:val="20"/>
              </w:rPr>
              <w:t>Review</w:t>
            </w:r>
          </w:p>
        </w:tc>
      </w:tr>
      <w:tr w:rsidR="008724CD" w:rsidRPr="00BD3519" w14:paraId="7434E470" w14:textId="77777777" w:rsidTr="00FB6DDB">
        <w:trPr>
          <w:trHeight w:val="611"/>
          <w:jc w:val="center"/>
        </w:trPr>
        <w:tc>
          <w:tcPr>
            <w:tcW w:w="1971" w:type="dxa"/>
            <w:tcBorders>
              <w:top w:val="single" w:sz="4" w:space="0" w:color="auto"/>
              <w:left w:val="single" w:sz="36" w:space="0" w:color="auto"/>
              <w:bottom w:val="single" w:sz="4" w:space="0" w:color="auto"/>
              <w:right w:val="single" w:sz="4" w:space="0" w:color="auto"/>
            </w:tcBorders>
            <w:shd w:val="clear" w:color="auto" w:fill="auto"/>
          </w:tcPr>
          <w:p w14:paraId="592CCDDF" w14:textId="77777777" w:rsidR="008724CD" w:rsidRDefault="008724CD" w:rsidP="00FB6DDB">
            <w:pPr>
              <w:rPr>
                <w:rFonts w:cstheme="minorHAnsi"/>
                <w:b/>
                <w:color w:val="000000" w:themeColor="text1"/>
                <w:sz w:val="20"/>
                <w:szCs w:val="20"/>
              </w:rPr>
            </w:pPr>
            <w:r w:rsidRPr="00BD3519">
              <w:rPr>
                <w:rFonts w:cstheme="minorHAnsi"/>
                <w:b/>
                <w:color w:val="000000" w:themeColor="text1"/>
                <w:sz w:val="20"/>
                <w:szCs w:val="20"/>
              </w:rPr>
              <w:t>12/3</w:t>
            </w:r>
          </w:p>
          <w:p w14:paraId="26E2BCBB" w14:textId="77777777" w:rsidR="008724CD" w:rsidRPr="00BD3519" w:rsidRDefault="008724CD" w:rsidP="00FB6DDB">
            <w:pPr>
              <w:rPr>
                <w:rFonts w:cstheme="minorHAnsi"/>
                <w:b/>
                <w:color w:val="000000" w:themeColor="text1"/>
                <w:sz w:val="20"/>
                <w:szCs w:val="20"/>
              </w:rPr>
            </w:pPr>
            <w:r>
              <w:rPr>
                <w:rFonts w:cstheme="minorHAnsi"/>
                <w:b/>
                <w:color w:val="000000" w:themeColor="text1"/>
                <w:sz w:val="20"/>
                <w:szCs w:val="20"/>
              </w:rPr>
              <w:t>Review</w:t>
            </w:r>
          </w:p>
          <w:p w14:paraId="636F07CE"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Last Day of Class</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358B5AAE"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12/4</w:t>
            </w:r>
          </w:p>
          <w:p w14:paraId="3E228DD1" w14:textId="77777777" w:rsidR="008724CD" w:rsidRPr="00BD3519" w:rsidRDefault="008724CD" w:rsidP="00FB6DDB">
            <w:pPr>
              <w:rPr>
                <w:rFonts w:cstheme="minorHAnsi"/>
                <w:b/>
                <w:bCs/>
                <w:color w:val="000000" w:themeColor="text1"/>
                <w:sz w:val="20"/>
                <w:szCs w:val="20"/>
              </w:rPr>
            </w:pPr>
            <w:r>
              <w:rPr>
                <w:rFonts w:cstheme="minorHAnsi"/>
                <w:b/>
                <w:bCs/>
                <w:color w:val="000000" w:themeColor="text1"/>
                <w:sz w:val="20"/>
                <w:szCs w:val="20"/>
              </w:rPr>
              <w:t>Last Day of Class</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4EA76524"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12/5</w:t>
            </w:r>
          </w:p>
        </w:tc>
        <w:tc>
          <w:tcPr>
            <w:tcW w:w="1971" w:type="dxa"/>
            <w:tcBorders>
              <w:top w:val="single" w:sz="4" w:space="0" w:color="auto"/>
              <w:left w:val="single" w:sz="4" w:space="0" w:color="auto"/>
              <w:bottom w:val="single" w:sz="4" w:space="0" w:color="auto"/>
              <w:right w:val="single" w:sz="4" w:space="0" w:color="auto"/>
            </w:tcBorders>
            <w:shd w:val="clear" w:color="auto" w:fill="auto"/>
          </w:tcPr>
          <w:p w14:paraId="06DFE43B"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12/6</w:t>
            </w:r>
          </w:p>
        </w:tc>
        <w:tc>
          <w:tcPr>
            <w:tcW w:w="1971" w:type="dxa"/>
            <w:tcBorders>
              <w:top w:val="single" w:sz="4" w:space="0" w:color="auto"/>
              <w:left w:val="single" w:sz="4" w:space="0" w:color="auto"/>
              <w:bottom w:val="single" w:sz="4" w:space="0" w:color="auto"/>
              <w:right w:val="single" w:sz="36" w:space="0" w:color="auto"/>
            </w:tcBorders>
            <w:shd w:val="clear" w:color="auto" w:fill="auto"/>
          </w:tcPr>
          <w:p w14:paraId="56437037"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12/7</w:t>
            </w:r>
          </w:p>
        </w:tc>
      </w:tr>
      <w:tr w:rsidR="008724CD" w:rsidRPr="00BD3519" w14:paraId="1F56916A" w14:textId="77777777" w:rsidTr="00FB6DDB">
        <w:trPr>
          <w:trHeight w:val="300"/>
          <w:jc w:val="center"/>
        </w:trPr>
        <w:tc>
          <w:tcPr>
            <w:tcW w:w="1971" w:type="dxa"/>
            <w:tcBorders>
              <w:top w:val="single" w:sz="4" w:space="0" w:color="auto"/>
              <w:left w:val="single" w:sz="36" w:space="0" w:color="auto"/>
              <w:bottom w:val="single" w:sz="36" w:space="0" w:color="auto"/>
              <w:right w:val="single" w:sz="6" w:space="0" w:color="auto"/>
            </w:tcBorders>
            <w:shd w:val="clear" w:color="auto" w:fill="auto"/>
          </w:tcPr>
          <w:p w14:paraId="2C2CA38F"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12/10</w:t>
            </w:r>
          </w:p>
          <w:p w14:paraId="478B7CF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w:t>
            </w:r>
          </w:p>
        </w:tc>
        <w:tc>
          <w:tcPr>
            <w:tcW w:w="1971" w:type="dxa"/>
            <w:tcBorders>
              <w:top w:val="single" w:sz="4" w:space="0" w:color="auto"/>
              <w:left w:val="single" w:sz="6" w:space="0" w:color="auto"/>
              <w:bottom w:val="single" w:sz="36" w:space="0" w:color="auto"/>
              <w:right w:val="single" w:sz="6" w:space="0" w:color="auto"/>
            </w:tcBorders>
            <w:shd w:val="clear" w:color="auto" w:fill="auto"/>
          </w:tcPr>
          <w:p w14:paraId="4D46E028"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12/11</w:t>
            </w:r>
          </w:p>
          <w:p w14:paraId="33124E1A" w14:textId="77777777" w:rsidR="008724CD" w:rsidRPr="00BD3519" w:rsidRDefault="008724CD" w:rsidP="00FB6DDB">
            <w:pPr>
              <w:rPr>
                <w:rFonts w:cstheme="minorHAnsi"/>
                <w:b/>
                <w:color w:val="000000" w:themeColor="text1"/>
                <w:sz w:val="20"/>
                <w:szCs w:val="20"/>
              </w:rPr>
            </w:pPr>
            <w:r w:rsidRPr="00BD3519">
              <w:rPr>
                <w:rFonts w:cstheme="minorHAnsi"/>
                <w:b/>
                <w:color w:val="000000" w:themeColor="text1"/>
                <w:sz w:val="20"/>
                <w:szCs w:val="20"/>
              </w:rPr>
              <w:t>-----------------------</w:t>
            </w:r>
          </w:p>
        </w:tc>
        <w:tc>
          <w:tcPr>
            <w:tcW w:w="1971" w:type="dxa"/>
            <w:tcBorders>
              <w:top w:val="single" w:sz="4" w:space="0" w:color="auto"/>
              <w:left w:val="single" w:sz="6" w:space="0" w:color="auto"/>
              <w:bottom w:val="single" w:sz="36" w:space="0" w:color="auto"/>
              <w:right w:val="single" w:sz="6" w:space="0" w:color="auto"/>
            </w:tcBorders>
            <w:shd w:val="clear" w:color="auto" w:fill="auto"/>
          </w:tcPr>
          <w:p w14:paraId="604B00AD"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12/12</w:t>
            </w:r>
          </w:p>
          <w:p w14:paraId="3865E6C2" w14:textId="77777777" w:rsidR="008724CD" w:rsidRPr="00BD3519" w:rsidRDefault="008724CD" w:rsidP="00FB6DDB">
            <w:pPr>
              <w:jc w:val="center"/>
              <w:rPr>
                <w:rFonts w:cstheme="minorHAnsi"/>
                <w:b/>
                <w:bCs/>
                <w:color w:val="000000" w:themeColor="text1"/>
                <w:sz w:val="20"/>
                <w:szCs w:val="20"/>
              </w:rPr>
            </w:pPr>
            <w:r w:rsidRPr="00BD3519">
              <w:rPr>
                <w:rFonts w:cstheme="minorHAnsi"/>
                <w:b/>
                <w:bCs/>
                <w:color w:val="000000" w:themeColor="text1"/>
                <w:sz w:val="20"/>
                <w:szCs w:val="20"/>
              </w:rPr>
              <w:t>Finals Week</w:t>
            </w:r>
          </w:p>
        </w:tc>
        <w:tc>
          <w:tcPr>
            <w:tcW w:w="1971" w:type="dxa"/>
            <w:tcBorders>
              <w:top w:val="single" w:sz="4" w:space="0" w:color="auto"/>
              <w:left w:val="single" w:sz="6" w:space="0" w:color="auto"/>
              <w:bottom w:val="single" w:sz="36" w:space="0" w:color="auto"/>
              <w:right w:val="single" w:sz="6" w:space="0" w:color="auto"/>
            </w:tcBorders>
            <w:shd w:val="clear" w:color="auto" w:fill="auto"/>
          </w:tcPr>
          <w:p w14:paraId="38526842"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12/13</w:t>
            </w:r>
          </w:p>
          <w:p w14:paraId="4C768644"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w:t>
            </w:r>
          </w:p>
        </w:tc>
        <w:tc>
          <w:tcPr>
            <w:tcW w:w="1971" w:type="dxa"/>
            <w:tcBorders>
              <w:top w:val="single" w:sz="4" w:space="0" w:color="auto"/>
              <w:left w:val="single" w:sz="6" w:space="0" w:color="auto"/>
              <w:bottom w:val="single" w:sz="36" w:space="0" w:color="auto"/>
              <w:right w:val="single" w:sz="36" w:space="0" w:color="auto"/>
            </w:tcBorders>
            <w:shd w:val="clear" w:color="auto" w:fill="auto"/>
          </w:tcPr>
          <w:p w14:paraId="7A09B3D2"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12/14</w:t>
            </w:r>
          </w:p>
          <w:p w14:paraId="61446650" w14:textId="77777777" w:rsidR="008724CD" w:rsidRPr="00BD3519" w:rsidRDefault="008724CD" w:rsidP="00FB6DDB">
            <w:pPr>
              <w:rPr>
                <w:rFonts w:cstheme="minorHAnsi"/>
                <w:b/>
                <w:bCs/>
                <w:color w:val="000000" w:themeColor="text1"/>
                <w:sz w:val="20"/>
                <w:szCs w:val="20"/>
              </w:rPr>
            </w:pPr>
            <w:r w:rsidRPr="00BD3519">
              <w:rPr>
                <w:rFonts w:cstheme="minorHAnsi"/>
                <w:b/>
                <w:bCs/>
                <w:color w:val="000000" w:themeColor="text1"/>
                <w:sz w:val="20"/>
                <w:szCs w:val="20"/>
              </w:rPr>
              <w:t>-----------------------</w:t>
            </w:r>
          </w:p>
          <w:p w14:paraId="181601FA" w14:textId="77777777" w:rsidR="008724CD" w:rsidRPr="00BD3519" w:rsidRDefault="008724CD" w:rsidP="00FB6DDB">
            <w:pPr>
              <w:rPr>
                <w:rFonts w:cstheme="minorHAnsi"/>
                <w:b/>
                <w:bCs/>
                <w:color w:val="000000" w:themeColor="text1"/>
                <w:sz w:val="20"/>
                <w:szCs w:val="20"/>
              </w:rPr>
            </w:pPr>
          </w:p>
        </w:tc>
      </w:tr>
    </w:tbl>
    <w:p w14:paraId="0F6C2C75" w14:textId="0EF9F240" w:rsidR="00BF4B2B" w:rsidRDefault="00BF4B2B" w:rsidP="00BF4B2B">
      <w:pPr>
        <w:pStyle w:val="BodyText"/>
      </w:pPr>
    </w:p>
    <w:sectPr w:rsidR="00BF4B2B" w:rsidSect="00E35A11">
      <w:type w:val="continuous"/>
      <w:pgSz w:w="12240" w:h="15840"/>
      <w:pgMar w:top="1126" w:right="567" w:bottom="776" w:left="1134"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8A9B0" w14:textId="77777777" w:rsidR="001A01AD" w:rsidRDefault="001A01AD">
      <w:r>
        <w:separator/>
      </w:r>
    </w:p>
  </w:endnote>
  <w:endnote w:type="continuationSeparator" w:id="0">
    <w:p w14:paraId="3FBD8B59" w14:textId="77777777" w:rsidR="001A01AD" w:rsidRDefault="001A01AD">
      <w:r>
        <w:continuationSeparator/>
      </w:r>
    </w:p>
  </w:endnote>
  <w:endnote w:type="continuationNotice" w:id="1">
    <w:p w14:paraId="0672E4CF" w14:textId="77777777" w:rsidR="001A01AD" w:rsidRDefault="001A0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Tahoma"/>
    <w:panose1 w:val="020B0604020202020204"/>
    <w:charset w:val="00"/>
    <w:family w:val="swiss"/>
    <w:pitch w:val="variable"/>
    <w:sig w:usb0="00000000"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lbany">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DD8E0" w14:textId="77777777" w:rsidR="001A01AD" w:rsidRDefault="001A01AD">
      <w:r>
        <w:separator/>
      </w:r>
    </w:p>
  </w:footnote>
  <w:footnote w:type="continuationSeparator" w:id="0">
    <w:p w14:paraId="5BE6C95A" w14:textId="77777777" w:rsidR="001A01AD" w:rsidRDefault="001A01AD">
      <w:r>
        <w:continuationSeparator/>
      </w:r>
    </w:p>
  </w:footnote>
  <w:footnote w:type="continuationNotice" w:id="1">
    <w:p w14:paraId="6084EC1E" w14:textId="77777777" w:rsidR="001A01AD" w:rsidRDefault="001A01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8FDEE" w14:textId="28EB0856" w:rsidR="00453284" w:rsidRDefault="00C16C39">
    <w:pPr>
      <w:pStyle w:val="BodyText"/>
      <w:spacing w:after="0"/>
      <w:rPr>
        <w:b/>
      </w:rPr>
    </w:pPr>
    <w:r>
      <w:rPr>
        <w:b/>
      </w:rPr>
      <w:t>MATH 1111</w:t>
    </w:r>
    <w:r w:rsidR="00453284">
      <w:rPr>
        <w:b/>
      </w:rPr>
      <w:t xml:space="preserve">, </w:t>
    </w:r>
    <w:r w:rsidR="00D00639">
      <w:rPr>
        <w:b/>
      </w:rPr>
      <w:t>College Algebra</w:t>
    </w:r>
    <w:r w:rsidR="00D00639">
      <w:rPr>
        <w:b/>
      </w:rPr>
      <w:tab/>
    </w:r>
    <w:r w:rsidR="00453284">
      <w:rPr>
        <w:b/>
      </w:rPr>
      <w:tab/>
    </w:r>
    <w:r w:rsidR="00453284">
      <w:rPr>
        <w:b/>
      </w:rPr>
      <w:tab/>
    </w:r>
    <w:r w:rsidR="00453284">
      <w:rPr>
        <w:b/>
      </w:rPr>
      <w:tab/>
    </w:r>
    <w:r w:rsidR="00453284">
      <w:rPr>
        <w:b/>
      </w:rPr>
      <w:tab/>
    </w:r>
    <w:r w:rsidR="00453284">
      <w:rPr>
        <w:b/>
      </w:rPr>
      <w:tab/>
    </w:r>
    <w:r>
      <w:rPr>
        <w:b/>
      </w:rPr>
      <w:t xml:space="preserve">           </w:t>
    </w:r>
    <w:r w:rsidR="00453284">
      <w:rPr>
        <w:b/>
      </w:rPr>
      <w:tab/>
    </w:r>
    <w:r>
      <w:rPr>
        <w:b/>
      </w:rPr>
      <w:t>Fall</w:t>
    </w:r>
    <w:r w:rsidR="00113C77">
      <w:rPr>
        <w:b/>
      </w:rPr>
      <w:t xml:space="preserve"> 201</w:t>
    </w:r>
    <w:r w:rsidR="004C38CB">
      <w:rPr>
        <w:b/>
      </w:rPr>
      <w:t>8</w:t>
    </w:r>
  </w:p>
  <w:p w14:paraId="50704FC6" w14:textId="77777777" w:rsidR="004C38CB" w:rsidRDefault="004C38CB">
    <w:pPr>
      <w:pStyle w:val="BodyText"/>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Courier New"/>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3A0C23B6"/>
    <w:multiLevelType w:val="hybridMultilevel"/>
    <w:tmpl w:val="DC4E2108"/>
    <w:lvl w:ilvl="0" w:tplc="31003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2198A"/>
    <w:multiLevelType w:val="hybridMultilevel"/>
    <w:tmpl w:val="E21E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06298"/>
    <w:multiLevelType w:val="hybridMultilevel"/>
    <w:tmpl w:val="7EB6A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04575"/>
    <w:multiLevelType w:val="hybridMultilevel"/>
    <w:tmpl w:val="9BAE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66EAC"/>
    <w:multiLevelType w:val="hybridMultilevel"/>
    <w:tmpl w:val="11C29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44322"/>
    <w:multiLevelType w:val="multilevel"/>
    <w:tmpl w:val="6240A830"/>
    <w:lvl w:ilvl="0">
      <w:start w:val="1"/>
      <w:numFmt w:val="bullet"/>
      <w:lvlText w:val="o"/>
      <w:lvlJc w:val="left"/>
      <w:pPr>
        <w:tabs>
          <w:tab w:val="num" w:pos="283"/>
        </w:tabs>
        <w:ind w:left="283" w:hanging="283"/>
      </w:pPr>
      <w:rPr>
        <w:rFonts w:ascii="Courier New" w:hAnsi="Courier New" w:cs="Courier New" w:hint="default"/>
      </w:rPr>
    </w:lvl>
    <w:lvl w:ilvl="1">
      <w:start w:val="1"/>
      <w:numFmt w:val="bullet"/>
      <w:lvlText w:val=""/>
      <w:lvlJc w:val="left"/>
      <w:pPr>
        <w:tabs>
          <w:tab w:val="num" w:pos="990"/>
        </w:tabs>
        <w:ind w:left="990" w:hanging="283"/>
      </w:pPr>
      <w:rPr>
        <w:rFonts w:ascii="Wingdings 2" w:hAnsi="Wingdings 2" w:cs="Wingdings 2" w:hint="default"/>
      </w:rPr>
    </w:lvl>
    <w:lvl w:ilvl="2">
      <w:start w:val="1"/>
      <w:numFmt w:val="bullet"/>
      <w:lvlText w:val=""/>
      <w:lvlJc w:val="left"/>
      <w:pPr>
        <w:tabs>
          <w:tab w:val="num" w:pos="1697"/>
        </w:tabs>
        <w:ind w:left="1697" w:hanging="283"/>
      </w:pPr>
      <w:rPr>
        <w:rFonts w:ascii="Wingdings 2" w:hAnsi="Wingdings 2" w:cs="Wingdings 2" w:hint="default"/>
      </w:rPr>
    </w:lvl>
    <w:lvl w:ilvl="3">
      <w:start w:val="1"/>
      <w:numFmt w:val="bullet"/>
      <w:lvlText w:val=""/>
      <w:lvlJc w:val="left"/>
      <w:pPr>
        <w:tabs>
          <w:tab w:val="num" w:pos="2404"/>
        </w:tabs>
        <w:ind w:left="2404" w:hanging="283"/>
      </w:pPr>
      <w:rPr>
        <w:rFonts w:ascii="Wingdings 2" w:hAnsi="Wingdings 2" w:cs="Wingdings 2" w:hint="default"/>
      </w:rPr>
    </w:lvl>
    <w:lvl w:ilvl="4">
      <w:start w:val="1"/>
      <w:numFmt w:val="bullet"/>
      <w:lvlText w:val=""/>
      <w:lvlJc w:val="left"/>
      <w:pPr>
        <w:tabs>
          <w:tab w:val="num" w:pos="3111"/>
        </w:tabs>
        <w:ind w:left="3111" w:hanging="283"/>
      </w:pPr>
      <w:rPr>
        <w:rFonts w:ascii="Wingdings 2" w:hAnsi="Wingdings 2" w:cs="Wingdings 2" w:hint="default"/>
      </w:rPr>
    </w:lvl>
    <w:lvl w:ilvl="5">
      <w:start w:val="1"/>
      <w:numFmt w:val="bullet"/>
      <w:lvlText w:val=""/>
      <w:lvlJc w:val="left"/>
      <w:pPr>
        <w:tabs>
          <w:tab w:val="num" w:pos="3818"/>
        </w:tabs>
        <w:ind w:left="3818" w:hanging="283"/>
      </w:pPr>
      <w:rPr>
        <w:rFonts w:ascii="Wingdings 2" w:hAnsi="Wingdings 2" w:cs="Wingdings 2" w:hint="default"/>
      </w:rPr>
    </w:lvl>
    <w:lvl w:ilvl="6">
      <w:start w:val="1"/>
      <w:numFmt w:val="bullet"/>
      <w:lvlText w:val=""/>
      <w:lvlJc w:val="left"/>
      <w:pPr>
        <w:tabs>
          <w:tab w:val="num" w:pos="4525"/>
        </w:tabs>
        <w:ind w:left="4525" w:hanging="283"/>
      </w:pPr>
      <w:rPr>
        <w:rFonts w:ascii="Wingdings 2" w:hAnsi="Wingdings 2" w:cs="Wingdings 2" w:hint="default"/>
      </w:rPr>
    </w:lvl>
    <w:lvl w:ilvl="7">
      <w:start w:val="1"/>
      <w:numFmt w:val="bullet"/>
      <w:lvlText w:val=""/>
      <w:lvlJc w:val="left"/>
      <w:pPr>
        <w:tabs>
          <w:tab w:val="num" w:pos="5232"/>
        </w:tabs>
        <w:ind w:left="5232" w:hanging="283"/>
      </w:pPr>
      <w:rPr>
        <w:rFonts w:ascii="Wingdings 2" w:hAnsi="Wingdings 2" w:cs="Wingdings 2" w:hint="default"/>
      </w:rPr>
    </w:lvl>
    <w:lvl w:ilvl="8">
      <w:start w:val="1"/>
      <w:numFmt w:val="bullet"/>
      <w:lvlText w:val=""/>
      <w:lvlJc w:val="left"/>
      <w:pPr>
        <w:tabs>
          <w:tab w:val="num" w:pos="5939"/>
        </w:tabs>
        <w:ind w:left="5939" w:hanging="283"/>
      </w:pPr>
      <w:rPr>
        <w:rFonts w:ascii="Wingdings 2" w:hAnsi="Wingdings 2" w:cs="Wingdings 2" w:hint="default"/>
      </w:rPr>
    </w:lvl>
  </w:abstractNum>
  <w:abstractNum w:abstractNumId="13" w15:restartNumberingAfterBreak="0">
    <w:nsid w:val="7A834B5A"/>
    <w:multiLevelType w:val="hybridMultilevel"/>
    <w:tmpl w:val="DF0C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3"/>
  </w:num>
  <w:num w:numId="10">
    <w:abstractNumId w:val="8"/>
  </w:num>
  <w:num w:numId="11">
    <w:abstractNumId w:val="10"/>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A0"/>
    <w:rsid w:val="00000642"/>
    <w:rsid w:val="00002121"/>
    <w:rsid w:val="0000531B"/>
    <w:rsid w:val="000137EA"/>
    <w:rsid w:val="00017BD0"/>
    <w:rsid w:val="0002253C"/>
    <w:rsid w:val="0004308B"/>
    <w:rsid w:val="00045E07"/>
    <w:rsid w:val="00082E79"/>
    <w:rsid w:val="00097F05"/>
    <w:rsid w:val="000A3693"/>
    <w:rsid w:val="000A4C2C"/>
    <w:rsid w:val="000F49D2"/>
    <w:rsid w:val="00113C77"/>
    <w:rsid w:val="001176C4"/>
    <w:rsid w:val="00117F8F"/>
    <w:rsid w:val="00156BAC"/>
    <w:rsid w:val="0016202E"/>
    <w:rsid w:val="00171F7D"/>
    <w:rsid w:val="001804B1"/>
    <w:rsid w:val="00195A8E"/>
    <w:rsid w:val="001A01AD"/>
    <w:rsid w:val="001A6AE7"/>
    <w:rsid w:val="001C0A51"/>
    <w:rsid w:val="001C3457"/>
    <w:rsid w:val="0023266D"/>
    <w:rsid w:val="00243E9A"/>
    <w:rsid w:val="002464B8"/>
    <w:rsid w:val="002506A3"/>
    <w:rsid w:val="0026718D"/>
    <w:rsid w:val="00276086"/>
    <w:rsid w:val="00290242"/>
    <w:rsid w:val="002921CF"/>
    <w:rsid w:val="002944A8"/>
    <w:rsid w:val="002A6428"/>
    <w:rsid w:val="002B0EA3"/>
    <w:rsid w:val="002B7C0D"/>
    <w:rsid w:val="002D497E"/>
    <w:rsid w:val="002D7CAC"/>
    <w:rsid w:val="002E20AF"/>
    <w:rsid w:val="002F2FDF"/>
    <w:rsid w:val="002F5268"/>
    <w:rsid w:val="002F5C8A"/>
    <w:rsid w:val="003055A1"/>
    <w:rsid w:val="00310AC6"/>
    <w:rsid w:val="003111AB"/>
    <w:rsid w:val="00337CC2"/>
    <w:rsid w:val="00344CD0"/>
    <w:rsid w:val="00344D1B"/>
    <w:rsid w:val="003455A1"/>
    <w:rsid w:val="00391B50"/>
    <w:rsid w:val="003A4A66"/>
    <w:rsid w:val="003A695A"/>
    <w:rsid w:val="003A6A2A"/>
    <w:rsid w:val="003B47FE"/>
    <w:rsid w:val="003D4F58"/>
    <w:rsid w:val="003E0BB9"/>
    <w:rsid w:val="003E4CA1"/>
    <w:rsid w:val="003E6F1D"/>
    <w:rsid w:val="003E7D24"/>
    <w:rsid w:val="00415919"/>
    <w:rsid w:val="00421677"/>
    <w:rsid w:val="00430BB4"/>
    <w:rsid w:val="0044034B"/>
    <w:rsid w:val="00453284"/>
    <w:rsid w:val="0047147F"/>
    <w:rsid w:val="0047645B"/>
    <w:rsid w:val="004772C5"/>
    <w:rsid w:val="00477B6D"/>
    <w:rsid w:val="004A3C90"/>
    <w:rsid w:val="004A79A7"/>
    <w:rsid w:val="004B7E6A"/>
    <w:rsid w:val="004C162E"/>
    <w:rsid w:val="004C38CB"/>
    <w:rsid w:val="004C73B9"/>
    <w:rsid w:val="004F037A"/>
    <w:rsid w:val="004F3E69"/>
    <w:rsid w:val="004F4731"/>
    <w:rsid w:val="005008EC"/>
    <w:rsid w:val="00525513"/>
    <w:rsid w:val="005256DD"/>
    <w:rsid w:val="005271B3"/>
    <w:rsid w:val="0054215F"/>
    <w:rsid w:val="00551DE5"/>
    <w:rsid w:val="0055327A"/>
    <w:rsid w:val="00563EF3"/>
    <w:rsid w:val="005747B2"/>
    <w:rsid w:val="00585D9A"/>
    <w:rsid w:val="005F5756"/>
    <w:rsid w:val="0060222E"/>
    <w:rsid w:val="006137E0"/>
    <w:rsid w:val="006139D6"/>
    <w:rsid w:val="0062193D"/>
    <w:rsid w:val="006222F0"/>
    <w:rsid w:val="006306E3"/>
    <w:rsid w:val="00631580"/>
    <w:rsid w:val="00631F8C"/>
    <w:rsid w:val="00632042"/>
    <w:rsid w:val="0063547D"/>
    <w:rsid w:val="006403ED"/>
    <w:rsid w:val="00647A36"/>
    <w:rsid w:val="0065255A"/>
    <w:rsid w:val="0065304C"/>
    <w:rsid w:val="00656302"/>
    <w:rsid w:val="00663B6E"/>
    <w:rsid w:val="006A707F"/>
    <w:rsid w:val="006D1009"/>
    <w:rsid w:val="006D7D12"/>
    <w:rsid w:val="006F170B"/>
    <w:rsid w:val="00706F79"/>
    <w:rsid w:val="007153F2"/>
    <w:rsid w:val="00723173"/>
    <w:rsid w:val="0072657D"/>
    <w:rsid w:val="00731DD5"/>
    <w:rsid w:val="007579F9"/>
    <w:rsid w:val="007634F0"/>
    <w:rsid w:val="00774AD2"/>
    <w:rsid w:val="00796B16"/>
    <w:rsid w:val="007A0436"/>
    <w:rsid w:val="007A4A37"/>
    <w:rsid w:val="007A72CE"/>
    <w:rsid w:val="007A7675"/>
    <w:rsid w:val="007B2CBC"/>
    <w:rsid w:val="007D0DAE"/>
    <w:rsid w:val="007E3405"/>
    <w:rsid w:val="007E7065"/>
    <w:rsid w:val="007F75D1"/>
    <w:rsid w:val="0080295F"/>
    <w:rsid w:val="00811896"/>
    <w:rsid w:val="00824C22"/>
    <w:rsid w:val="008273AD"/>
    <w:rsid w:val="008317C0"/>
    <w:rsid w:val="00834F33"/>
    <w:rsid w:val="00841B13"/>
    <w:rsid w:val="008517EA"/>
    <w:rsid w:val="008724CD"/>
    <w:rsid w:val="008750A2"/>
    <w:rsid w:val="00897261"/>
    <w:rsid w:val="008A3167"/>
    <w:rsid w:val="008D5E00"/>
    <w:rsid w:val="008E493D"/>
    <w:rsid w:val="008E5986"/>
    <w:rsid w:val="008E7C47"/>
    <w:rsid w:val="008F04AD"/>
    <w:rsid w:val="008F4938"/>
    <w:rsid w:val="00902E35"/>
    <w:rsid w:val="00906D9E"/>
    <w:rsid w:val="0092180A"/>
    <w:rsid w:val="00922513"/>
    <w:rsid w:val="00924122"/>
    <w:rsid w:val="009263A5"/>
    <w:rsid w:val="009606F3"/>
    <w:rsid w:val="00961D02"/>
    <w:rsid w:val="00975B6F"/>
    <w:rsid w:val="0098016E"/>
    <w:rsid w:val="00980200"/>
    <w:rsid w:val="009907FE"/>
    <w:rsid w:val="00993E15"/>
    <w:rsid w:val="009A08AD"/>
    <w:rsid w:val="009A7FE0"/>
    <w:rsid w:val="009B1331"/>
    <w:rsid w:val="009B3989"/>
    <w:rsid w:val="009B4C84"/>
    <w:rsid w:val="009B6C8D"/>
    <w:rsid w:val="009C3986"/>
    <w:rsid w:val="009D5696"/>
    <w:rsid w:val="009F4EC2"/>
    <w:rsid w:val="00A00D58"/>
    <w:rsid w:val="00A05153"/>
    <w:rsid w:val="00A31330"/>
    <w:rsid w:val="00A4116C"/>
    <w:rsid w:val="00A44004"/>
    <w:rsid w:val="00A46D09"/>
    <w:rsid w:val="00A47FBE"/>
    <w:rsid w:val="00A51B78"/>
    <w:rsid w:val="00A53CDF"/>
    <w:rsid w:val="00A545DE"/>
    <w:rsid w:val="00A56CB1"/>
    <w:rsid w:val="00A70CAB"/>
    <w:rsid w:val="00A80D69"/>
    <w:rsid w:val="00AA1388"/>
    <w:rsid w:val="00AA2117"/>
    <w:rsid w:val="00AB3221"/>
    <w:rsid w:val="00AB416D"/>
    <w:rsid w:val="00AD2D63"/>
    <w:rsid w:val="00AD3F10"/>
    <w:rsid w:val="00AE1007"/>
    <w:rsid w:val="00AE791B"/>
    <w:rsid w:val="00AF2796"/>
    <w:rsid w:val="00AF4101"/>
    <w:rsid w:val="00AF6B0A"/>
    <w:rsid w:val="00B05E7E"/>
    <w:rsid w:val="00B134AE"/>
    <w:rsid w:val="00B14008"/>
    <w:rsid w:val="00B249EC"/>
    <w:rsid w:val="00B312C6"/>
    <w:rsid w:val="00B31845"/>
    <w:rsid w:val="00B34C5B"/>
    <w:rsid w:val="00B40956"/>
    <w:rsid w:val="00B430B2"/>
    <w:rsid w:val="00B501A4"/>
    <w:rsid w:val="00B62A82"/>
    <w:rsid w:val="00B64975"/>
    <w:rsid w:val="00B64A70"/>
    <w:rsid w:val="00B73FCC"/>
    <w:rsid w:val="00BA3697"/>
    <w:rsid w:val="00BB7909"/>
    <w:rsid w:val="00BD502C"/>
    <w:rsid w:val="00BF3702"/>
    <w:rsid w:val="00BF4B2B"/>
    <w:rsid w:val="00C0749D"/>
    <w:rsid w:val="00C137D6"/>
    <w:rsid w:val="00C144CC"/>
    <w:rsid w:val="00C16C39"/>
    <w:rsid w:val="00C22DED"/>
    <w:rsid w:val="00C27FAB"/>
    <w:rsid w:val="00C33647"/>
    <w:rsid w:val="00C458A0"/>
    <w:rsid w:val="00C52A42"/>
    <w:rsid w:val="00C61966"/>
    <w:rsid w:val="00C61A77"/>
    <w:rsid w:val="00C6345F"/>
    <w:rsid w:val="00C93DEA"/>
    <w:rsid w:val="00C95DC1"/>
    <w:rsid w:val="00CB02F6"/>
    <w:rsid w:val="00CC350E"/>
    <w:rsid w:val="00CD12A0"/>
    <w:rsid w:val="00CE0B15"/>
    <w:rsid w:val="00CF2886"/>
    <w:rsid w:val="00CF6559"/>
    <w:rsid w:val="00D00639"/>
    <w:rsid w:val="00D064B3"/>
    <w:rsid w:val="00D3350D"/>
    <w:rsid w:val="00D4717E"/>
    <w:rsid w:val="00D726C5"/>
    <w:rsid w:val="00D77503"/>
    <w:rsid w:val="00D81057"/>
    <w:rsid w:val="00DA1F3F"/>
    <w:rsid w:val="00DA35B0"/>
    <w:rsid w:val="00DB0DCF"/>
    <w:rsid w:val="00DB2490"/>
    <w:rsid w:val="00DB7FBF"/>
    <w:rsid w:val="00DC32B2"/>
    <w:rsid w:val="00DF5D1D"/>
    <w:rsid w:val="00E25A9F"/>
    <w:rsid w:val="00E35A11"/>
    <w:rsid w:val="00E501FE"/>
    <w:rsid w:val="00E5097D"/>
    <w:rsid w:val="00E52753"/>
    <w:rsid w:val="00E548AC"/>
    <w:rsid w:val="00E63CCE"/>
    <w:rsid w:val="00E67FF6"/>
    <w:rsid w:val="00E90558"/>
    <w:rsid w:val="00E93FE4"/>
    <w:rsid w:val="00E97F74"/>
    <w:rsid w:val="00EA105A"/>
    <w:rsid w:val="00ED5A96"/>
    <w:rsid w:val="00EE43C2"/>
    <w:rsid w:val="00F01366"/>
    <w:rsid w:val="00F25F2C"/>
    <w:rsid w:val="00F377C1"/>
    <w:rsid w:val="00F530F8"/>
    <w:rsid w:val="00F62B0A"/>
    <w:rsid w:val="00F70ADA"/>
    <w:rsid w:val="00FA4B33"/>
    <w:rsid w:val="00FB1A79"/>
    <w:rsid w:val="00FD7B88"/>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4188AB"/>
  <w15:chartTrackingRefBased/>
  <w15:docId w15:val="{530BDC08-7882-420C-82BF-2D657B4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cs="Mangal"/>
      <w:color w:val="000000"/>
      <w:sz w:val="24"/>
      <w:szCs w:val="24"/>
      <w:lang w:eastAsia="zh-CN" w:bidi="hi-IN"/>
    </w:rPr>
  </w:style>
  <w:style w:type="paragraph" w:styleId="Heading1">
    <w:name w:val="heading 1"/>
    <w:basedOn w:val="Heading"/>
    <w:next w:val="BodyText"/>
    <w:qFormat/>
    <w:pPr>
      <w:numPr>
        <w:numId w:val="1"/>
      </w:numPr>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7">
    <w:name w:val="WW8Num1ztrue7"/>
  </w:style>
  <w:style w:type="character" w:customStyle="1" w:styleId="WW8Num1ztrue6">
    <w:name w:val="WW8Num1ztrue6"/>
  </w:style>
  <w:style w:type="character" w:customStyle="1" w:styleId="WW8Num1ztrue5">
    <w:name w:val="WW8Num1ztrue5"/>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2z0">
    <w:name w:val="WW8Num2z0"/>
    <w:rPr>
      <w:rFonts w:ascii="Courier New" w:hAnsi="Courier New" w:cs="Courier New"/>
    </w:rPr>
  </w:style>
  <w:style w:type="character" w:customStyle="1" w:styleId="WW8Num2z1">
    <w:name w:val="WW8Num2z1"/>
    <w:rPr>
      <w:rFonts w:ascii="Wingdings 2" w:hAnsi="Wingdings 2" w:cs="OpenSymbol"/>
    </w:rPr>
  </w:style>
  <w:style w:type="character" w:customStyle="1" w:styleId="WW8Num3z0">
    <w:name w:val="WW8Num3z0"/>
    <w:rPr>
      <w:rFonts w:ascii="Courier New" w:hAnsi="Courier New" w:cs="Courier New"/>
    </w:rPr>
  </w:style>
  <w:style w:type="character" w:customStyle="1" w:styleId="WW8Num4z0">
    <w:name w:val="WW8Num4z0"/>
    <w:rPr>
      <w:rFonts w:ascii="Courier New" w:hAnsi="Courier New" w:cs="Courier New"/>
    </w:rPr>
  </w:style>
  <w:style w:type="character" w:customStyle="1" w:styleId="WW8Num5zfalse">
    <w:name w:val="WW8Num5zfals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DefaultParagraphFont2">
    <w:name w:val="Default Paragraph Font2"/>
  </w:style>
  <w:style w:type="character" w:customStyle="1" w:styleId="WW8Num3z1">
    <w:name w:val="WW8Num3z1"/>
    <w:rPr>
      <w:rFonts w:ascii="Wingdings 2" w:hAnsi="Wingdings 2" w:cs="OpenSymbol"/>
    </w:rPr>
  </w:style>
  <w:style w:type="character" w:customStyle="1" w:styleId="WW8Num5z0">
    <w:name w:val="WW8Num5z0"/>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DefaultParagraphFont1">
    <w:name w:val="Default Paragraph Font1"/>
  </w:style>
  <w:style w:type="character" w:customStyle="1" w:styleId="WW-Absatz-Standardschriftart1">
    <w:name w:val="WW-Absatz-Standardschriftart1"/>
  </w:style>
  <w:style w:type="character" w:customStyle="1" w:styleId="WW8Num4z1">
    <w:name w:val="WW8Num4z1"/>
    <w:rPr>
      <w:rFonts w:ascii="Wingdings 2" w:hAnsi="Wingdings 2" w:cs="OpenSymbol"/>
    </w:rPr>
  </w:style>
  <w:style w:type="character" w:customStyle="1" w:styleId="WW-Absatz-Standardschriftart11">
    <w:name w:val="WW-Absatz-Standardschriftart11"/>
  </w:style>
  <w:style w:type="character" w:customStyle="1" w:styleId="WW8Num1z0">
    <w:name w:val="WW8Num1z0"/>
    <w:rPr>
      <w:rFonts w:ascii="Symbol" w:hAnsi="Symbol" w:cs="Symbol"/>
    </w:rPr>
  </w:style>
  <w:style w:type="character" w:customStyle="1" w:styleId="WW8Num1z1">
    <w:name w:val="WW8Num1z1"/>
    <w:rPr>
      <w:rFonts w:ascii="Wingdings 2" w:hAnsi="Wingdings 2" w:cs="Open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DefaultParagraphFont1">
    <w:name w:val="WW-Default Paragraph Font1"/>
  </w:style>
  <w:style w:type="character" w:customStyle="1" w:styleId="EndnoteCharacters">
    <w:name w:val="Endnote Characters"/>
  </w:style>
  <w:style w:type="character" w:customStyle="1" w:styleId="FootnoteCharacters">
    <w:name w:val="Footnote Characters"/>
  </w:style>
  <w:style w:type="character" w:styleId="Hyperlink">
    <w:name w:val="Hyperlink"/>
    <w:rPr>
      <w:color w:val="0000EE"/>
      <w:u w:val="single"/>
    </w:rPr>
  </w:style>
  <w:style w:type="character" w:styleId="FollowedHyperlink">
    <w:name w:val="FollowedHyperlink"/>
    <w:rPr>
      <w:color w:val="551A8B"/>
      <w:u w:val="single"/>
    </w:rPr>
  </w:style>
  <w:style w:type="character" w:customStyle="1" w:styleId="Bullets">
    <w:name w:val="Bullets"/>
    <w:rPr>
      <w:rFonts w:ascii="OpenSymbol" w:eastAsia="OpenSymbol" w:hAnsi="OpenSymbol" w:cs="OpenSymbol"/>
    </w:rPr>
  </w:style>
  <w:style w:type="character" w:customStyle="1" w:styleId="HeaderChar">
    <w:name w:val="Header Char"/>
    <w:rPr>
      <w:rFonts w:eastAsia="Arial Unicode MS" w:cs="Mangal"/>
      <w:color w:val="000000"/>
      <w:sz w:val="24"/>
      <w:szCs w:val="24"/>
      <w:lang w:bidi="hi-IN"/>
    </w:rPr>
  </w:style>
  <w:style w:type="character" w:customStyle="1" w:styleId="BalloonTextChar">
    <w:name w:val="Balloon Text Char"/>
    <w:rPr>
      <w:rFonts w:ascii="Tahoma" w:eastAsia="Arial Unicode MS" w:hAnsi="Tahoma" w:cs="Mangal"/>
      <w:color w:val="000000"/>
      <w:sz w:val="16"/>
      <w:szCs w:val="14"/>
      <w:lang w:bidi="hi-IN"/>
    </w:r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link w:val="BodyTextChar"/>
    <w:pPr>
      <w:spacing w:after="283"/>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TableHeading">
    <w:name w:val="Table Heading"/>
    <w:basedOn w:val="TableContents"/>
    <w:pPr>
      <w:suppressLineNumbers/>
      <w:jc w:val="center"/>
    </w:pPr>
    <w:rPr>
      <w:b/>
      <w:bCs/>
    </w:rPr>
  </w:style>
  <w:style w:type="paragraph" w:customStyle="1" w:styleId="ListContents">
    <w:name w:val="List Contents"/>
    <w:basedOn w:val="Normal"/>
    <w:pPr>
      <w:ind w:left="567"/>
    </w:pPr>
  </w:style>
  <w:style w:type="paragraph" w:styleId="BalloonText">
    <w:name w:val="Balloon Text"/>
    <w:basedOn w:val="Normal"/>
    <w:rPr>
      <w:rFonts w:ascii="Tahoma" w:hAnsi="Tahoma" w:cs="Tahoma"/>
      <w:sz w:val="16"/>
      <w:szCs w:val="14"/>
    </w:rPr>
  </w:style>
  <w:style w:type="paragraph" w:styleId="NormalWeb">
    <w:name w:val="Normal (Web)"/>
    <w:basedOn w:val="Normal"/>
    <w:pPr>
      <w:widowControl/>
      <w:suppressAutoHyphens w:val="0"/>
      <w:spacing w:before="100" w:after="100"/>
    </w:pPr>
    <w:rPr>
      <w:rFonts w:eastAsia="Times New Roman" w:cs="Times New Roman"/>
      <w:lang w:bidi="ar-SA"/>
    </w:rPr>
  </w:style>
  <w:style w:type="paragraph" w:customStyle="1" w:styleId="TextBody">
    <w:name w:val="Text Body"/>
    <w:basedOn w:val="Normal"/>
    <w:rsid w:val="00C458A0"/>
    <w:pPr>
      <w:spacing w:after="283" w:line="276" w:lineRule="auto"/>
    </w:pPr>
  </w:style>
  <w:style w:type="character" w:customStyle="1" w:styleId="BodyTextChar">
    <w:name w:val="Body Text Char"/>
    <w:link w:val="BodyText"/>
    <w:rsid w:val="0047147F"/>
    <w:rPr>
      <w:rFonts w:eastAsia="Arial Unicode MS" w:cs="Mangal"/>
      <w:color w:val="000000"/>
      <w:sz w:val="24"/>
      <w:szCs w:val="24"/>
      <w:lang w:eastAsia="zh-CN" w:bidi="hi-IN"/>
    </w:rPr>
  </w:style>
  <w:style w:type="paragraph" w:styleId="ListParagraph">
    <w:name w:val="List Paragraph"/>
    <w:basedOn w:val="Normal"/>
    <w:uiPriority w:val="34"/>
    <w:qFormat/>
    <w:rsid w:val="002921C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1692">
      <w:bodyDiv w:val="1"/>
      <w:marLeft w:val="0"/>
      <w:marRight w:val="0"/>
      <w:marTop w:val="0"/>
      <w:marBottom w:val="0"/>
      <w:divBdr>
        <w:top w:val="none" w:sz="0" w:space="0" w:color="auto"/>
        <w:left w:val="none" w:sz="0" w:space="0" w:color="auto"/>
        <w:bottom w:val="none" w:sz="0" w:space="0" w:color="auto"/>
        <w:right w:val="none" w:sz="0" w:space="0" w:color="auto"/>
      </w:divBdr>
    </w:div>
    <w:div w:id="200552426">
      <w:bodyDiv w:val="1"/>
      <w:marLeft w:val="0"/>
      <w:marRight w:val="0"/>
      <w:marTop w:val="0"/>
      <w:marBottom w:val="0"/>
      <w:divBdr>
        <w:top w:val="none" w:sz="0" w:space="0" w:color="auto"/>
        <w:left w:val="none" w:sz="0" w:space="0" w:color="auto"/>
        <w:bottom w:val="none" w:sz="0" w:space="0" w:color="auto"/>
        <w:right w:val="none" w:sz="0" w:space="0" w:color="auto"/>
      </w:divBdr>
    </w:div>
    <w:div w:id="559243446">
      <w:bodyDiv w:val="1"/>
      <w:marLeft w:val="0"/>
      <w:marRight w:val="0"/>
      <w:marTop w:val="0"/>
      <w:marBottom w:val="0"/>
      <w:divBdr>
        <w:top w:val="none" w:sz="0" w:space="0" w:color="auto"/>
        <w:left w:val="none" w:sz="0" w:space="0" w:color="auto"/>
        <w:bottom w:val="none" w:sz="0" w:space="0" w:color="auto"/>
        <w:right w:val="none" w:sz="0" w:space="0" w:color="auto"/>
      </w:divBdr>
    </w:div>
    <w:div w:id="1076975435">
      <w:bodyDiv w:val="1"/>
      <w:marLeft w:val="0"/>
      <w:marRight w:val="0"/>
      <w:marTop w:val="0"/>
      <w:marBottom w:val="0"/>
      <w:divBdr>
        <w:top w:val="none" w:sz="0" w:space="0" w:color="auto"/>
        <w:left w:val="none" w:sz="0" w:space="0" w:color="auto"/>
        <w:bottom w:val="none" w:sz="0" w:space="0" w:color="auto"/>
        <w:right w:val="none" w:sz="0" w:space="0" w:color="auto"/>
      </w:divBdr>
    </w:div>
    <w:div w:id="1101757529">
      <w:bodyDiv w:val="1"/>
      <w:marLeft w:val="0"/>
      <w:marRight w:val="0"/>
      <w:marTop w:val="0"/>
      <w:marBottom w:val="0"/>
      <w:divBdr>
        <w:top w:val="none" w:sz="0" w:space="0" w:color="auto"/>
        <w:left w:val="none" w:sz="0" w:space="0" w:color="auto"/>
        <w:bottom w:val="none" w:sz="0" w:space="0" w:color="auto"/>
        <w:right w:val="none" w:sz="0" w:space="0" w:color="auto"/>
      </w:divBdr>
    </w:div>
    <w:div w:id="1347555074">
      <w:bodyDiv w:val="1"/>
      <w:marLeft w:val="0"/>
      <w:marRight w:val="0"/>
      <w:marTop w:val="0"/>
      <w:marBottom w:val="0"/>
      <w:divBdr>
        <w:top w:val="none" w:sz="0" w:space="0" w:color="auto"/>
        <w:left w:val="none" w:sz="0" w:space="0" w:color="auto"/>
        <w:bottom w:val="none" w:sz="0" w:space="0" w:color="auto"/>
        <w:right w:val="none" w:sz="0" w:space="0" w:color="auto"/>
      </w:divBdr>
    </w:div>
    <w:div w:id="1383360379">
      <w:bodyDiv w:val="1"/>
      <w:marLeft w:val="0"/>
      <w:marRight w:val="0"/>
      <w:marTop w:val="0"/>
      <w:marBottom w:val="0"/>
      <w:divBdr>
        <w:top w:val="none" w:sz="0" w:space="0" w:color="auto"/>
        <w:left w:val="none" w:sz="0" w:space="0" w:color="auto"/>
        <w:bottom w:val="none" w:sz="0" w:space="0" w:color="auto"/>
        <w:right w:val="none" w:sz="0" w:space="0" w:color="auto"/>
      </w:divBdr>
    </w:div>
    <w:div w:id="1478302241">
      <w:bodyDiv w:val="1"/>
      <w:marLeft w:val="0"/>
      <w:marRight w:val="0"/>
      <w:marTop w:val="0"/>
      <w:marBottom w:val="0"/>
      <w:divBdr>
        <w:top w:val="none" w:sz="0" w:space="0" w:color="auto"/>
        <w:left w:val="none" w:sz="0" w:space="0" w:color="auto"/>
        <w:bottom w:val="none" w:sz="0" w:space="0" w:color="auto"/>
        <w:right w:val="none" w:sz="0" w:space="0" w:color="auto"/>
      </w:divBdr>
    </w:div>
    <w:div w:id="1845045759">
      <w:bodyDiv w:val="1"/>
      <w:marLeft w:val="0"/>
      <w:marRight w:val="0"/>
      <w:marTop w:val="0"/>
      <w:marBottom w:val="0"/>
      <w:divBdr>
        <w:top w:val="none" w:sz="0" w:space="0" w:color="auto"/>
        <w:left w:val="none" w:sz="0" w:space="0" w:color="auto"/>
        <w:bottom w:val="none" w:sz="0" w:space="0" w:color="auto"/>
        <w:right w:val="none" w:sz="0" w:space="0" w:color="auto"/>
      </w:divBdr>
    </w:div>
    <w:div w:id="1902594710">
      <w:bodyDiv w:val="1"/>
      <w:marLeft w:val="0"/>
      <w:marRight w:val="0"/>
      <w:marTop w:val="0"/>
      <w:marBottom w:val="0"/>
      <w:divBdr>
        <w:top w:val="none" w:sz="0" w:space="0" w:color="auto"/>
        <w:left w:val="none" w:sz="0" w:space="0" w:color="auto"/>
        <w:bottom w:val="none" w:sz="0" w:space="0" w:color="auto"/>
        <w:right w:val="none" w:sz="0" w:space="0" w:color="auto"/>
      </w:divBdr>
    </w:div>
    <w:div w:id="1933277506">
      <w:bodyDiv w:val="1"/>
      <w:marLeft w:val="0"/>
      <w:marRight w:val="0"/>
      <w:marTop w:val="0"/>
      <w:marBottom w:val="0"/>
      <w:divBdr>
        <w:top w:val="none" w:sz="0" w:space="0" w:color="auto"/>
        <w:left w:val="none" w:sz="0" w:space="0" w:color="auto"/>
        <w:bottom w:val="none" w:sz="0" w:space="0" w:color="auto"/>
        <w:right w:val="none" w:sz="0" w:space="0" w:color="auto"/>
      </w:divBdr>
    </w:div>
    <w:div w:id="1949311905">
      <w:bodyDiv w:val="1"/>
      <w:marLeft w:val="0"/>
      <w:marRight w:val="0"/>
      <w:marTop w:val="0"/>
      <w:marBottom w:val="0"/>
      <w:divBdr>
        <w:top w:val="none" w:sz="0" w:space="0" w:color="auto"/>
        <w:left w:val="none" w:sz="0" w:space="0" w:color="auto"/>
        <w:bottom w:val="none" w:sz="0" w:space="0" w:color="auto"/>
        <w:right w:val="none" w:sz="0" w:space="0" w:color="auto"/>
      </w:divBdr>
      <w:divsChild>
        <w:div w:id="790441059">
          <w:marLeft w:val="0"/>
          <w:marRight w:val="0"/>
          <w:marTop w:val="0"/>
          <w:marBottom w:val="0"/>
          <w:divBdr>
            <w:top w:val="none" w:sz="0" w:space="0" w:color="auto"/>
            <w:left w:val="none" w:sz="0" w:space="0" w:color="auto"/>
            <w:bottom w:val="none" w:sz="0" w:space="0" w:color="auto"/>
            <w:right w:val="none" w:sz="0" w:space="0" w:color="auto"/>
          </w:divBdr>
        </w:div>
        <w:div w:id="1612515657">
          <w:marLeft w:val="0"/>
          <w:marRight w:val="0"/>
          <w:marTop w:val="0"/>
          <w:marBottom w:val="0"/>
          <w:divBdr>
            <w:top w:val="none" w:sz="0" w:space="0" w:color="auto"/>
            <w:left w:val="none" w:sz="0" w:space="0" w:color="auto"/>
            <w:bottom w:val="none" w:sz="0" w:space="0" w:color="auto"/>
            <w:right w:val="none" w:sz="0" w:space="0" w:color="auto"/>
          </w:divBdr>
        </w:div>
        <w:div w:id="2029717888">
          <w:marLeft w:val="0"/>
          <w:marRight w:val="0"/>
          <w:marTop w:val="0"/>
          <w:marBottom w:val="0"/>
          <w:divBdr>
            <w:top w:val="none" w:sz="0" w:space="0" w:color="auto"/>
            <w:left w:val="none" w:sz="0" w:space="0" w:color="auto"/>
            <w:bottom w:val="none" w:sz="0" w:space="0" w:color="auto"/>
            <w:right w:val="none" w:sz="0" w:space="0" w:color="auto"/>
          </w:divBdr>
        </w:div>
      </w:divsChild>
    </w:div>
    <w:div w:id="2136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reikes@ga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odges32\AppData\Local\Temp\canvas.gatech.edu" TargetMode="External"/><Relationship Id="rId5" Type="http://schemas.openxmlformats.org/officeDocument/2006/relationships/webSettings" Target="webSettings.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policylibrary.gatech.edu/student-affairs/code-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FCEB4-56DD-4E61-92F0-5AB21727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1501 Syllabus</vt:lpstr>
    </vt:vector>
  </TitlesOfParts>
  <Company>Georgia Institute of Technology</Company>
  <LinksUpToDate>false</LinksUpToDate>
  <CharactersWithSpaces>9617</CharactersWithSpaces>
  <SharedDoc>false</SharedDoc>
  <HLinks>
    <vt:vector size="60" baseType="variant">
      <vt:variant>
        <vt:i4>3014700</vt:i4>
      </vt:variant>
      <vt:variant>
        <vt:i4>27</vt:i4>
      </vt:variant>
      <vt:variant>
        <vt:i4>0</vt:i4>
      </vt:variant>
      <vt:variant>
        <vt:i4>5</vt:i4>
      </vt:variant>
      <vt:variant>
        <vt:lpwstr>http://www.piazza.com/</vt:lpwstr>
      </vt:variant>
      <vt:variant>
        <vt:lpwstr/>
      </vt:variant>
      <vt:variant>
        <vt:i4>6029330</vt:i4>
      </vt:variant>
      <vt:variant>
        <vt:i4>24</vt:i4>
      </vt:variant>
      <vt:variant>
        <vt:i4>0</vt:i4>
      </vt:variant>
      <vt:variant>
        <vt:i4>5</vt:i4>
      </vt:variant>
      <vt:variant>
        <vt:lpwstr>https://t-square.gatech.edu/</vt:lpwstr>
      </vt:variant>
      <vt:variant>
        <vt:lpwstr/>
      </vt:variant>
      <vt:variant>
        <vt:i4>5111860</vt:i4>
      </vt:variant>
      <vt:variant>
        <vt:i4>21</vt:i4>
      </vt:variant>
      <vt:variant>
        <vt:i4>0</vt:i4>
      </vt:variant>
      <vt:variant>
        <vt:i4>5</vt:i4>
      </vt:variant>
      <vt:variant>
        <vt:lpwstr>C:\Users\Matthew Conrad\AppData\Roaming\Microsoft\Word\mymathlab.com</vt:lpwstr>
      </vt:variant>
      <vt:variant>
        <vt:lpwstr/>
      </vt:variant>
      <vt:variant>
        <vt:i4>7733304</vt:i4>
      </vt:variant>
      <vt:variant>
        <vt:i4>18</vt:i4>
      </vt:variant>
      <vt:variant>
        <vt:i4>0</vt:i4>
      </vt:variant>
      <vt:variant>
        <vt:i4>5</vt:i4>
      </vt:variant>
      <vt:variant>
        <vt:lpwstr>http://people.math.gatech.edu/~lastname</vt:lpwstr>
      </vt:variant>
      <vt:variant>
        <vt:lpwstr/>
      </vt:variant>
      <vt:variant>
        <vt:i4>851981</vt:i4>
      </vt:variant>
      <vt:variant>
        <vt:i4>15</vt:i4>
      </vt:variant>
      <vt:variant>
        <vt:i4>0</vt:i4>
      </vt:variant>
      <vt:variant>
        <vt:i4>5</vt:i4>
      </vt:variant>
      <vt:variant>
        <vt:lpwstr>http://www.adapts.gatech.edu/</vt:lpwstr>
      </vt:variant>
      <vt:variant>
        <vt:lpwstr/>
      </vt:variant>
      <vt:variant>
        <vt:i4>5767260</vt:i4>
      </vt:variant>
      <vt:variant>
        <vt:i4>12</vt:i4>
      </vt:variant>
      <vt:variant>
        <vt:i4>0</vt:i4>
      </vt:variant>
      <vt:variant>
        <vt:i4>5</vt:i4>
      </vt:variant>
      <vt:variant>
        <vt:lpwstr>http://www.policylibrary.gatech.edu/student-affairs/code-conduct</vt:lpwstr>
      </vt:variant>
      <vt:variant>
        <vt:lpwstr/>
      </vt:variant>
      <vt:variant>
        <vt:i4>3014700</vt:i4>
      </vt:variant>
      <vt:variant>
        <vt:i4>9</vt:i4>
      </vt:variant>
      <vt:variant>
        <vt:i4>0</vt:i4>
      </vt:variant>
      <vt:variant>
        <vt:i4>5</vt:i4>
      </vt:variant>
      <vt:variant>
        <vt:lpwstr>http://www.piazza.com/</vt:lpwstr>
      </vt:variant>
      <vt:variant>
        <vt:lpwstr/>
      </vt:variant>
      <vt:variant>
        <vt:i4>6225920</vt:i4>
      </vt:variant>
      <vt:variant>
        <vt:i4>6</vt:i4>
      </vt:variant>
      <vt:variant>
        <vt:i4>0</vt:i4>
      </vt:variant>
      <vt:variant>
        <vt:i4>5</vt:i4>
      </vt:variant>
      <vt:variant>
        <vt:lpwstr>http://www.mymathlab.com/</vt:lpwstr>
      </vt:variant>
      <vt:variant>
        <vt:lpwstr/>
      </vt:variant>
      <vt:variant>
        <vt:i4>6029330</vt:i4>
      </vt:variant>
      <vt:variant>
        <vt:i4>3</vt:i4>
      </vt:variant>
      <vt:variant>
        <vt:i4>0</vt:i4>
      </vt:variant>
      <vt:variant>
        <vt:i4>5</vt:i4>
      </vt:variant>
      <vt:variant>
        <vt:lpwstr>https://t-square.gatech.edu/</vt:lpwstr>
      </vt:variant>
      <vt:variant>
        <vt:lpwstr/>
      </vt:variant>
      <vt:variant>
        <vt:i4>4849711</vt:i4>
      </vt:variant>
      <vt:variant>
        <vt:i4>0</vt:i4>
      </vt:variant>
      <vt:variant>
        <vt:i4>0</vt:i4>
      </vt:variant>
      <vt:variant>
        <vt:i4>5</vt:i4>
      </vt:variant>
      <vt:variant>
        <vt:lpwstr>mailto:mconrad3@gatech.edu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1501 Syllabus</dc:title>
  <dc:subject/>
  <dc:creator>gtmath</dc:creator>
  <cp:keywords/>
  <dc:description/>
  <cp:lastModifiedBy>Hodges, Amy D</cp:lastModifiedBy>
  <cp:revision>3</cp:revision>
  <cp:lastPrinted>2018-01-03T16:33:00Z</cp:lastPrinted>
  <dcterms:created xsi:type="dcterms:W3CDTF">2018-03-14T18:42:00Z</dcterms:created>
  <dcterms:modified xsi:type="dcterms:W3CDTF">2018-03-14T18:43:00Z</dcterms:modified>
</cp:coreProperties>
</file>