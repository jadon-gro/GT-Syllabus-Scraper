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89EFE" w14:textId="09779265" w:rsidR="009B2F85" w:rsidRPr="009B6F49" w:rsidRDefault="00FD109D" w:rsidP="009B6F49">
      <w:pPr>
        <w:pStyle w:val="Heading2"/>
        <w:jc w:val="center"/>
        <w:rPr>
          <w:color w:val="auto"/>
        </w:rPr>
      </w:pPr>
      <w:r w:rsidRPr="009B6F49">
        <w:rPr>
          <w:color w:val="auto"/>
        </w:rPr>
        <w:t>Francophone Literature I</w:t>
      </w:r>
      <w:r w:rsidR="009B2F85" w:rsidRPr="009B6F49">
        <w:rPr>
          <w:color w:val="auto"/>
        </w:rPr>
        <w:t>:</w:t>
      </w:r>
    </w:p>
    <w:p w14:paraId="1A9840D4" w14:textId="0AB3A963" w:rsidR="009B2F85" w:rsidRPr="009B6F49" w:rsidRDefault="00796DE4" w:rsidP="009B6F49">
      <w:pPr>
        <w:pStyle w:val="Heading2"/>
        <w:jc w:val="center"/>
        <w:rPr>
          <w:color w:val="auto"/>
        </w:rPr>
      </w:pPr>
      <w:r w:rsidRPr="009B6F49">
        <w:rPr>
          <w:color w:val="auto"/>
        </w:rPr>
        <w:t xml:space="preserve">The </w:t>
      </w:r>
      <w:r w:rsidR="001B0A92" w:rsidRPr="009B6F49">
        <w:rPr>
          <w:color w:val="auto"/>
        </w:rPr>
        <w:t>Caribbean and North Africa</w:t>
      </w:r>
    </w:p>
    <w:p w14:paraId="00060A69" w14:textId="77777777" w:rsidR="0068734E" w:rsidRPr="00673805" w:rsidRDefault="0068734E" w:rsidP="0068734E">
      <w:pPr>
        <w:jc w:val="center"/>
        <w:outlineLvl w:val="0"/>
        <w:rPr>
          <w:rFonts w:ascii="Times New Roman" w:hAnsi="Times New Roman"/>
          <w:b/>
          <w:u w:val="single"/>
        </w:rPr>
      </w:pPr>
    </w:p>
    <w:p w14:paraId="5DFBD497" w14:textId="77777777" w:rsidR="009B2F85" w:rsidRPr="00673805" w:rsidRDefault="009B2F85" w:rsidP="00673805">
      <w:pPr>
        <w:rPr>
          <w:rFonts w:ascii="Times New Roman" w:hAnsi="Times New Roman"/>
          <w:szCs w:val="18"/>
        </w:rPr>
      </w:pPr>
    </w:p>
    <w:p w14:paraId="21177AF3" w14:textId="6D81B637" w:rsidR="00A64385" w:rsidRPr="00673805" w:rsidRDefault="009B2F85" w:rsidP="00673805">
      <w:pPr>
        <w:rPr>
          <w:rFonts w:ascii="Times New Roman" w:hAnsi="Times New Roman"/>
          <w:szCs w:val="36"/>
          <w:u w:val="single"/>
        </w:rPr>
      </w:pPr>
      <w:r w:rsidRPr="00673805">
        <w:rPr>
          <w:rFonts w:ascii="Times New Roman" w:hAnsi="Times New Roman"/>
          <w:szCs w:val="18"/>
        </w:rPr>
        <w:t>French 41</w:t>
      </w:r>
      <w:r w:rsidR="00E00425">
        <w:rPr>
          <w:rFonts w:ascii="Times New Roman" w:hAnsi="Times New Roman"/>
          <w:szCs w:val="18"/>
        </w:rPr>
        <w:t>01E</w:t>
      </w:r>
      <w:r w:rsidR="00A64385" w:rsidRPr="00673805">
        <w:rPr>
          <w:rFonts w:ascii="Times New Roman" w:hAnsi="Times New Roman"/>
          <w:szCs w:val="18"/>
        </w:rPr>
        <w:tab/>
      </w:r>
      <w:r w:rsidR="00673805">
        <w:rPr>
          <w:rFonts w:ascii="Times New Roman" w:hAnsi="Times New Roman"/>
          <w:szCs w:val="18"/>
        </w:rPr>
        <w:tab/>
      </w:r>
      <w:r w:rsidR="00673805">
        <w:rPr>
          <w:rFonts w:ascii="Times New Roman" w:hAnsi="Times New Roman"/>
          <w:szCs w:val="18"/>
        </w:rPr>
        <w:tab/>
      </w:r>
      <w:r w:rsidR="00E00425">
        <w:rPr>
          <w:rFonts w:ascii="Times New Roman" w:hAnsi="Times New Roman"/>
        </w:rPr>
        <w:t>MWF 12:05-12:55</w:t>
      </w:r>
      <w:r w:rsidR="00F95E98">
        <w:rPr>
          <w:rFonts w:ascii="Times New Roman" w:hAnsi="Times New Roman"/>
        </w:rPr>
        <w:tab/>
      </w:r>
      <w:r w:rsidR="00F95E98">
        <w:rPr>
          <w:rFonts w:ascii="Times New Roman" w:hAnsi="Times New Roman"/>
        </w:rPr>
        <w:tab/>
      </w:r>
      <w:r w:rsidR="00E00425">
        <w:rPr>
          <w:rFonts w:ascii="Times New Roman" w:hAnsi="Times New Roman"/>
        </w:rPr>
        <w:tab/>
      </w:r>
      <w:r w:rsidR="00F95E98">
        <w:rPr>
          <w:rFonts w:ascii="Times New Roman" w:hAnsi="Times New Roman"/>
        </w:rPr>
        <w:t>Swann 320</w:t>
      </w:r>
    </w:p>
    <w:p w14:paraId="1CD48ACE" w14:textId="77777777" w:rsidR="00A36804" w:rsidRPr="002E795A" w:rsidRDefault="00F40BA3" w:rsidP="00673805">
      <w:pPr>
        <w:rPr>
          <w:rFonts w:ascii="Times New Roman" w:hAnsi="Times New Roman"/>
          <w:szCs w:val="18"/>
        </w:rPr>
      </w:pPr>
      <w:r w:rsidRPr="00673805">
        <w:rPr>
          <w:rFonts w:ascii="Times New Roman" w:hAnsi="Times New Roman"/>
          <w:szCs w:val="18"/>
        </w:rPr>
        <w:t xml:space="preserve">Professor: </w:t>
      </w:r>
      <w:r w:rsidR="00A36804" w:rsidRPr="00673805">
        <w:rPr>
          <w:rFonts w:ascii="Times New Roman" w:hAnsi="Times New Roman"/>
          <w:szCs w:val="18"/>
        </w:rPr>
        <w:t>Michael Wiedorn</w:t>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381B1F">
        <w:rPr>
          <w:rFonts w:ascii="Times New Roman" w:hAnsi="Times New Roman"/>
          <w:szCs w:val="18"/>
        </w:rPr>
        <w:t>Office : Swann 222</w:t>
      </w:r>
    </w:p>
    <w:p w14:paraId="20DDC21A" w14:textId="6F7462CE" w:rsidR="00381B1F" w:rsidRPr="00681512" w:rsidRDefault="00381B1F" w:rsidP="00381B1F">
      <w:pPr>
        <w:rPr>
          <w:rFonts w:ascii="Times New Roman" w:hAnsi="Times New Roman"/>
          <w:szCs w:val="18"/>
        </w:rPr>
      </w:pPr>
      <w:r w:rsidRPr="00F57B9F">
        <w:rPr>
          <w:rFonts w:ascii="Times New Roman" w:hAnsi="Times New Roman"/>
          <w:szCs w:val="18"/>
        </w:rPr>
        <w:t xml:space="preserve">Office hours: </w:t>
      </w:r>
      <w:r w:rsidR="00347070">
        <w:rPr>
          <w:rFonts w:ascii="Times New Roman" w:hAnsi="Times New Roman"/>
          <w:szCs w:val="18"/>
        </w:rPr>
        <w:t>MWF 2-3 PM and by appointment</w:t>
      </w:r>
    </w:p>
    <w:p w14:paraId="766C1AEF" w14:textId="77777777" w:rsidR="00FB1B33" w:rsidRPr="00673805" w:rsidRDefault="007A30B4" w:rsidP="00FB1B33">
      <w:pPr>
        <w:rPr>
          <w:rFonts w:ascii="Times New Roman" w:hAnsi="Times New Roman"/>
          <w:szCs w:val="18"/>
        </w:rPr>
      </w:pPr>
      <w:hyperlink r:id="rId8" w:history="1">
        <w:r w:rsidR="00FB1B33" w:rsidRPr="00673805">
          <w:rPr>
            <w:rStyle w:val="Hyperlink"/>
            <w:rFonts w:ascii="Times New Roman" w:hAnsi="Times New Roman"/>
            <w:szCs w:val="18"/>
          </w:rPr>
          <w:t>michael.wiedorn@modlangs.gatech.edu</w:t>
        </w:r>
      </w:hyperlink>
    </w:p>
    <w:p w14:paraId="2C524B92" w14:textId="77777777" w:rsidR="00F6691E" w:rsidRPr="00673805" w:rsidRDefault="00F6691E" w:rsidP="00673805">
      <w:pPr>
        <w:rPr>
          <w:rFonts w:ascii="Times New Roman" w:hAnsi="Times New Roman"/>
          <w:szCs w:val="18"/>
        </w:rPr>
      </w:pPr>
    </w:p>
    <w:p w14:paraId="6C29E68B" w14:textId="77777777" w:rsidR="00F6691E" w:rsidRPr="00996E56" w:rsidRDefault="00D24091" w:rsidP="00500A38">
      <w:pPr>
        <w:outlineLvl w:val="0"/>
        <w:rPr>
          <w:rFonts w:ascii="Times New Roman" w:hAnsi="Times New Roman"/>
          <w:b/>
        </w:rPr>
      </w:pPr>
      <w:r w:rsidRPr="00996E56">
        <w:rPr>
          <w:rFonts w:ascii="Times New Roman" w:hAnsi="Times New Roman"/>
          <w:b/>
        </w:rPr>
        <w:t>Course Description:</w:t>
      </w:r>
    </w:p>
    <w:p w14:paraId="1E7E5FC7" w14:textId="77777777" w:rsidR="00F6691E" w:rsidRPr="00673805" w:rsidRDefault="00F6691E" w:rsidP="00673805">
      <w:pPr>
        <w:rPr>
          <w:rFonts w:ascii="Times New Roman" w:hAnsi="Times New Roman"/>
        </w:rPr>
      </w:pPr>
    </w:p>
    <w:p w14:paraId="7071026D" w14:textId="78BFA361" w:rsidR="009347EF" w:rsidRDefault="00F6691E" w:rsidP="00673805">
      <w:pPr>
        <w:rPr>
          <w:rFonts w:ascii="Times New Roman" w:hAnsi="Times New Roman"/>
        </w:rPr>
      </w:pPr>
      <w:r w:rsidRPr="00673805">
        <w:rPr>
          <w:rFonts w:ascii="Times New Roman" w:hAnsi="Times New Roman"/>
        </w:rPr>
        <w:t>This course will explore</w:t>
      </w:r>
      <w:r w:rsidR="002869A6" w:rsidRPr="00673805">
        <w:rPr>
          <w:rFonts w:ascii="Times New Roman" w:hAnsi="Times New Roman"/>
        </w:rPr>
        <w:t xml:space="preserve"> cultures of </w:t>
      </w:r>
      <w:r w:rsidR="00347070">
        <w:rPr>
          <w:rFonts w:ascii="Times New Roman" w:hAnsi="Times New Roman"/>
        </w:rPr>
        <w:t xml:space="preserve">the Francophone Caribbean and Francophone North Africa </w:t>
      </w:r>
      <w:r w:rsidR="002869A6" w:rsidRPr="00673805">
        <w:rPr>
          <w:rFonts w:ascii="Times New Roman" w:hAnsi="Times New Roman"/>
        </w:rPr>
        <w:t>through novels, films, and essays.</w:t>
      </w:r>
      <w:r w:rsidR="009347EF">
        <w:rPr>
          <w:rFonts w:ascii="Times New Roman" w:hAnsi="Times New Roman"/>
        </w:rPr>
        <w:t xml:space="preserve"> Beginning with Caribbean modernity, we will trace the history of </w:t>
      </w:r>
      <w:r w:rsidR="00377B18">
        <w:rPr>
          <w:rFonts w:ascii="Times New Roman" w:hAnsi="Times New Roman"/>
        </w:rPr>
        <w:t>that</w:t>
      </w:r>
      <w:r w:rsidR="009347EF">
        <w:rPr>
          <w:rFonts w:ascii="Times New Roman" w:hAnsi="Times New Roman"/>
        </w:rPr>
        <w:t xml:space="preserve"> region b</w:t>
      </w:r>
      <w:r w:rsidR="006357E3">
        <w:rPr>
          <w:rFonts w:ascii="Times New Roman" w:hAnsi="Times New Roman"/>
        </w:rPr>
        <w:t xml:space="preserve">ack to its pre-colonial origins. Through the figure of Frantz Fanon, a Martinican intellectual who </w:t>
      </w:r>
      <w:r w:rsidR="00CD578A">
        <w:rPr>
          <w:rFonts w:ascii="Times New Roman" w:hAnsi="Times New Roman"/>
        </w:rPr>
        <w:t xml:space="preserve">militated for Algerian independence, we will </w:t>
      </w:r>
      <w:r w:rsidR="006242E5">
        <w:rPr>
          <w:rFonts w:ascii="Times New Roman" w:hAnsi="Times New Roman"/>
        </w:rPr>
        <w:t>make the transit</w:t>
      </w:r>
      <w:r w:rsidR="00CE08D5">
        <w:rPr>
          <w:rFonts w:ascii="Times New Roman" w:hAnsi="Times New Roman"/>
        </w:rPr>
        <w:t xml:space="preserve">ion to the Francophone Maghreb. Assia </w:t>
      </w:r>
      <w:r w:rsidR="00500A38">
        <w:rPr>
          <w:rFonts w:ascii="Times New Roman" w:hAnsi="Times New Roman"/>
        </w:rPr>
        <w:t>Djebar</w:t>
      </w:r>
      <w:r w:rsidR="00CE08D5">
        <w:rPr>
          <w:rFonts w:ascii="Times New Roman" w:hAnsi="Times New Roman"/>
        </w:rPr>
        <w:t xml:space="preserve"> </w:t>
      </w:r>
      <w:r w:rsidR="00A94EEB">
        <w:rPr>
          <w:rFonts w:ascii="Times New Roman" w:hAnsi="Times New Roman"/>
        </w:rPr>
        <w:t xml:space="preserve">and Tahar Ben Jelloun, two of the best-known writers from Algeria and Morocco respectively, will serve as centerpieces for our literary-historical and cultural study of the Maghreb. </w:t>
      </w:r>
      <w:r w:rsidR="00DB78C0">
        <w:rPr>
          <w:rFonts w:ascii="Times New Roman" w:hAnsi="Times New Roman"/>
        </w:rPr>
        <w:t xml:space="preserve">Finally, through an analysis of recent films we will examine the current political and cultural situation of North Africa as a site of migration and continued tension with Francophone Europe. </w:t>
      </w:r>
    </w:p>
    <w:p w14:paraId="0175A1F4" w14:textId="77777777" w:rsidR="009347EF" w:rsidRDefault="009347EF" w:rsidP="00673805">
      <w:pPr>
        <w:rPr>
          <w:rFonts w:ascii="Times New Roman" w:hAnsi="Times New Roman"/>
        </w:rPr>
      </w:pPr>
    </w:p>
    <w:p w14:paraId="68A9C956" w14:textId="77777777" w:rsidR="00F6691E" w:rsidRPr="00D24091" w:rsidRDefault="00D24091" w:rsidP="00500A38">
      <w:pPr>
        <w:outlineLvl w:val="0"/>
        <w:rPr>
          <w:rFonts w:ascii="Times New Roman" w:hAnsi="Times New Roman"/>
          <w:b/>
        </w:rPr>
      </w:pPr>
      <w:r w:rsidRPr="00D24091">
        <w:rPr>
          <w:rFonts w:ascii="Times New Roman" w:hAnsi="Times New Roman"/>
          <w:b/>
        </w:rPr>
        <w:t>Course Objectives</w:t>
      </w:r>
      <w:r w:rsidR="00996E56">
        <w:rPr>
          <w:rFonts w:ascii="Times New Roman" w:hAnsi="Times New Roman"/>
          <w:b/>
        </w:rPr>
        <w:t>:</w:t>
      </w:r>
    </w:p>
    <w:p w14:paraId="549DD842" w14:textId="77777777" w:rsidR="00F6691E" w:rsidRPr="00673805" w:rsidRDefault="00F6691E" w:rsidP="00673805">
      <w:pPr>
        <w:rPr>
          <w:rFonts w:ascii="Times New Roman" w:hAnsi="Times New Roman"/>
          <w:b/>
          <w:u w:val="single"/>
        </w:rPr>
      </w:pPr>
    </w:p>
    <w:p w14:paraId="467E4B05" w14:textId="77777777" w:rsidR="00F6691E" w:rsidRPr="00673805" w:rsidRDefault="00996E56" w:rsidP="00673805">
      <w:pPr>
        <w:rPr>
          <w:rFonts w:ascii="Times New Roman" w:hAnsi="Times New Roman"/>
        </w:rPr>
      </w:pPr>
      <w:r>
        <w:rPr>
          <w:rFonts w:ascii="Times New Roman" w:hAnsi="Times New Roman"/>
        </w:rPr>
        <w:t>--T</w:t>
      </w:r>
      <w:r w:rsidR="00F6691E" w:rsidRPr="00673805">
        <w:rPr>
          <w:rFonts w:ascii="Times New Roman" w:hAnsi="Times New Roman"/>
        </w:rPr>
        <w:t>o acquire the tools ne</w:t>
      </w:r>
      <w:r w:rsidR="005E6B6D">
        <w:rPr>
          <w:rFonts w:ascii="Times New Roman" w:hAnsi="Times New Roman"/>
        </w:rPr>
        <w:t>cessary to study literary texts.</w:t>
      </w:r>
    </w:p>
    <w:p w14:paraId="7610DFFF" w14:textId="77777777" w:rsidR="00F6691E" w:rsidRPr="00673805" w:rsidRDefault="00F6691E" w:rsidP="00673805">
      <w:pPr>
        <w:rPr>
          <w:rFonts w:ascii="Times New Roman" w:hAnsi="Times New Roman"/>
        </w:rPr>
      </w:pPr>
      <w:r w:rsidRPr="00673805">
        <w:rPr>
          <w:rFonts w:ascii="Times New Roman" w:hAnsi="Times New Roman"/>
        </w:rPr>
        <w:t>--</w:t>
      </w:r>
      <w:r w:rsidR="00996E56">
        <w:rPr>
          <w:rFonts w:ascii="Times New Roman" w:hAnsi="Times New Roman"/>
        </w:rPr>
        <w:t>T</w:t>
      </w:r>
      <w:r w:rsidRPr="00673805">
        <w:rPr>
          <w:rFonts w:ascii="Times New Roman" w:hAnsi="Times New Roman"/>
        </w:rPr>
        <w:t>o study literary history at an introductory level</w:t>
      </w:r>
      <w:r w:rsidR="005E6B6D">
        <w:rPr>
          <w:rFonts w:ascii="Times New Roman" w:hAnsi="Times New Roman"/>
        </w:rPr>
        <w:t>.</w:t>
      </w:r>
    </w:p>
    <w:p w14:paraId="3465199E" w14:textId="77777777" w:rsidR="00DF737B" w:rsidRDefault="00F6691E" w:rsidP="00673805">
      <w:pPr>
        <w:rPr>
          <w:rFonts w:ascii="Times New Roman" w:hAnsi="Times New Roman"/>
        </w:rPr>
      </w:pPr>
      <w:r w:rsidRPr="00673805">
        <w:rPr>
          <w:rFonts w:ascii="Times New Roman" w:hAnsi="Times New Roman"/>
        </w:rPr>
        <w:t>--</w:t>
      </w:r>
      <w:r w:rsidR="00996E56">
        <w:rPr>
          <w:rFonts w:ascii="Times New Roman" w:hAnsi="Times New Roman"/>
        </w:rPr>
        <w:t>T</w:t>
      </w:r>
      <w:r w:rsidRPr="00673805">
        <w:rPr>
          <w:rFonts w:ascii="Times New Roman" w:hAnsi="Times New Roman"/>
        </w:rPr>
        <w:t xml:space="preserve">o study the role of literature in the evolution of </w:t>
      </w:r>
      <w:r w:rsidR="00DF737B">
        <w:rPr>
          <w:rFonts w:ascii="Times New Roman" w:hAnsi="Times New Roman"/>
        </w:rPr>
        <w:t xml:space="preserve">Caribbean and Francophone North      </w:t>
      </w:r>
    </w:p>
    <w:p w14:paraId="006E2A09" w14:textId="52825317" w:rsidR="00F6691E" w:rsidRPr="00673805" w:rsidRDefault="00DF737B" w:rsidP="00673805">
      <w:pPr>
        <w:rPr>
          <w:rFonts w:ascii="Times New Roman" w:hAnsi="Times New Roman"/>
        </w:rPr>
      </w:pPr>
      <w:r>
        <w:rPr>
          <w:rFonts w:ascii="Times New Roman" w:hAnsi="Times New Roman"/>
        </w:rPr>
        <w:t xml:space="preserve">  African</w:t>
      </w:r>
      <w:r w:rsidR="00F6691E" w:rsidRPr="00673805">
        <w:rPr>
          <w:rFonts w:ascii="Times New Roman" w:hAnsi="Times New Roman"/>
        </w:rPr>
        <w:t xml:space="preserve"> societ</w:t>
      </w:r>
      <w:r w:rsidR="00600E6C">
        <w:rPr>
          <w:rFonts w:ascii="Times New Roman" w:hAnsi="Times New Roman"/>
        </w:rPr>
        <w:t>ies</w:t>
      </w:r>
      <w:r w:rsidR="005E6B6D">
        <w:rPr>
          <w:rFonts w:ascii="Times New Roman" w:hAnsi="Times New Roman"/>
        </w:rPr>
        <w:t>.</w:t>
      </w:r>
      <w:r w:rsidR="00F6691E" w:rsidRPr="00673805">
        <w:rPr>
          <w:rFonts w:ascii="Times New Roman" w:hAnsi="Times New Roman"/>
        </w:rPr>
        <w:t xml:space="preserve"> </w:t>
      </w:r>
    </w:p>
    <w:p w14:paraId="4C33C111" w14:textId="77777777" w:rsidR="006B2237" w:rsidRDefault="00996E56" w:rsidP="00DF737B">
      <w:pPr>
        <w:rPr>
          <w:rFonts w:ascii="Times New Roman" w:hAnsi="Times New Roman"/>
        </w:rPr>
      </w:pPr>
      <w:r>
        <w:rPr>
          <w:rFonts w:ascii="Times New Roman" w:hAnsi="Times New Roman"/>
        </w:rPr>
        <w:t>--T</w:t>
      </w:r>
      <w:r w:rsidR="00F6691E" w:rsidRPr="00673805">
        <w:rPr>
          <w:rFonts w:ascii="Times New Roman" w:hAnsi="Times New Roman"/>
        </w:rPr>
        <w:t xml:space="preserve">o analyze </w:t>
      </w:r>
      <w:r w:rsidR="00DF737B">
        <w:rPr>
          <w:rFonts w:ascii="Times New Roman" w:hAnsi="Times New Roman"/>
        </w:rPr>
        <w:t>Caribbean and Francophone North African</w:t>
      </w:r>
      <w:r w:rsidR="00DF737B" w:rsidRPr="00673805">
        <w:rPr>
          <w:rFonts w:ascii="Times New Roman" w:hAnsi="Times New Roman"/>
        </w:rPr>
        <w:t xml:space="preserve"> </w:t>
      </w:r>
      <w:r w:rsidR="00F6691E" w:rsidRPr="00673805">
        <w:rPr>
          <w:rFonts w:ascii="Times New Roman" w:hAnsi="Times New Roman"/>
        </w:rPr>
        <w:t xml:space="preserve">history and culture through </w:t>
      </w:r>
    </w:p>
    <w:p w14:paraId="1D4F3A11" w14:textId="40707311" w:rsidR="00656F74" w:rsidRPr="00673805" w:rsidRDefault="006B2237" w:rsidP="00DF737B">
      <w:pPr>
        <w:rPr>
          <w:rFonts w:ascii="Times New Roman" w:hAnsi="Times New Roman"/>
        </w:rPr>
      </w:pPr>
      <w:r>
        <w:rPr>
          <w:rFonts w:ascii="Times New Roman" w:hAnsi="Times New Roman"/>
        </w:rPr>
        <w:t xml:space="preserve">   </w:t>
      </w:r>
      <w:r w:rsidR="00F6691E" w:rsidRPr="00673805">
        <w:rPr>
          <w:rFonts w:ascii="Times New Roman" w:hAnsi="Times New Roman"/>
        </w:rPr>
        <w:t>literature</w:t>
      </w:r>
      <w:r w:rsidR="005E6B6D">
        <w:rPr>
          <w:rFonts w:ascii="Times New Roman" w:hAnsi="Times New Roman"/>
        </w:rPr>
        <w:t>.</w:t>
      </w:r>
    </w:p>
    <w:p w14:paraId="03736AC2" w14:textId="77777777" w:rsidR="00656F74" w:rsidRPr="00673805" w:rsidRDefault="00656F74" w:rsidP="00673805">
      <w:pPr>
        <w:rPr>
          <w:rFonts w:ascii="Times New Roman" w:hAnsi="Times New Roman"/>
        </w:rPr>
      </w:pPr>
    </w:p>
    <w:p w14:paraId="7DD34584" w14:textId="77777777" w:rsidR="00D82FCD" w:rsidRDefault="00656F74" w:rsidP="00500A38">
      <w:pPr>
        <w:outlineLvl w:val="0"/>
        <w:rPr>
          <w:rFonts w:ascii="Times New Roman" w:hAnsi="Times New Roman"/>
        </w:rPr>
      </w:pPr>
      <w:r w:rsidRPr="00673805">
        <w:rPr>
          <w:rFonts w:ascii="Times New Roman" w:hAnsi="Times New Roman"/>
          <w:b/>
        </w:rPr>
        <w:t>General Goals</w:t>
      </w:r>
      <w:r w:rsidR="00D82FCD">
        <w:rPr>
          <w:rFonts w:ascii="Times New Roman" w:hAnsi="Times New Roman"/>
          <w:b/>
        </w:rPr>
        <w:t xml:space="preserve"> and </w:t>
      </w:r>
      <w:r w:rsidRPr="00673805">
        <w:rPr>
          <w:rFonts w:ascii="Times New Roman" w:hAnsi="Times New Roman"/>
          <w:b/>
        </w:rPr>
        <w:t>Anticipated Outcomes:</w:t>
      </w:r>
      <w:r w:rsidRPr="00673805">
        <w:rPr>
          <w:rFonts w:ascii="Times New Roman" w:hAnsi="Times New Roman"/>
        </w:rPr>
        <w:t xml:space="preserve"> </w:t>
      </w:r>
    </w:p>
    <w:p w14:paraId="2D1EC184" w14:textId="77777777" w:rsidR="00996E56" w:rsidRDefault="00996E56" w:rsidP="00673805">
      <w:pPr>
        <w:rPr>
          <w:rFonts w:ascii="Times New Roman" w:hAnsi="Times New Roman"/>
        </w:rPr>
      </w:pPr>
    </w:p>
    <w:p w14:paraId="0FF2BE0C" w14:textId="77777777" w:rsidR="00656F74" w:rsidRPr="00673805" w:rsidRDefault="00656F74" w:rsidP="00673805">
      <w:pPr>
        <w:rPr>
          <w:rFonts w:ascii="Times New Roman" w:hAnsi="Times New Roman"/>
        </w:rPr>
      </w:pPr>
      <w:r w:rsidRPr="00673805">
        <w:rPr>
          <w:rFonts w:ascii="Times New Roman" w:hAnsi="Times New Roman"/>
        </w:rPr>
        <w:t>As a result of this course, students will be able to:</w:t>
      </w:r>
    </w:p>
    <w:p w14:paraId="6E7184B5" w14:textId="77777777" w:rsidR="00D82FCD" w:rsidRDefault="00D82FCD" w:rsidP="00D82FCD">
      <w:pPr>
        <w:rPr>
          <w:rFonts w:ascii="Times New Roman" w:hAnsi="Times New Roman"/>
        </w:rPr>
      </w:pPr>
    </w:p>
    <w:p w14:paraId="775744AF" w14:textId="77777777" w:rsidR="001B0873" w:rsidRDefault="00D82FCD" w:rsidP="001B0873">
      <w:pPr>
        <w:rPr>
          <w:rFonts w:ascii="Times New Roman" w:hAnsi="Times New Roman"/>
        </w:rPr>
      </w:pPr>
      <w:r>
        <w:rPr>
          <w:rFonts w:ascii="Times New Roman" w:hAnsi="Times New Roman"/>
        </w:rPr>
        <w:t>--</w:t>
      </w:r>
      <w:r w:rsidR="00656F74" w:rsidRPr="00673805">
        <w:rPr>
          <w:rFonts w:ascii="Times New Roman" w:hAnsi="Times New Roman"/>
        </w:rPr>
        <w:t xml:space="preserve">Identify key authors and movements from the </w:t>
      </w:r>
      <w:r w:rsidR="001B0873">
        <w:rPr>
          <w:rFonts w:ascii="Times New Roman" w:hAnsi="Times New Roman"/>
        </w:rPr>
        <w:t xml:space="preserve">Caribbean and Francophone North      </w:t>
      </w:r>
    </w:p>
    <w:p w14:paraId="6F4F6B9C" w14:textId="2E6BBC15" w:rsidR="00656F74" w:rsidRPr="00673805" w:rsidRDefault="001B0873" w:rsidP="001B0873">
      <w:pPr>
        <w:rPr>
          <w:rFonts w:ascii="Times New Roman" w:hAnsi="Times New Roman"/>
        </w:rPr>
      </w:pPr>
      <w:r>
        <w:rPr>
          <w:rFonts w:ascii="Times New Roman" w:hAnsi="Times New Roman"/>
        </w:rPr>
        <w:t xml:space="preserve">  African </w:t>
      </w:r>
      <w:r w:rsidR="00656F74" w:rsidRPr="00673805">
        <w:rPr>
          <w:rFonts w:ascii="Times New Roman" w:hAnsi="Times New Roman"/>
        </w:rPr>
        <w:t xml:space="preserve">literary tradition. </w:t>
      </w:r>
    </w:p>
    <w:p w14:paraId="54E0359C" w14:textId="77777777" w:rsidR="00656F74" w:rsidRPr="00673805" w:rsidRDefault="00D82FCD" w:rsidP="00673805">
      <w:pPr>
        <w:rPr>
          <w:rFonts w:ascii="Times New Roman" w:hAnsi="Times New Roman"/>
        </w:rPr>
      </w:pPr>
      <w:r>
        <w:rPr>
          <w:rFonts w:ascii="Times New Roman" w:hAnsi="Times New Roman"/>
        </w:rPr>
        <w:t>--</w:t>
      </w:r>
      <w:r w:rsidR="00656F74" w:rsidRPr="00673805">
        <w:rPr>
          <w:rFonts w:ascii="Times New Roman" w:hAnsi="Times New Roman"/>
        </w:rPr>
        <w:t>Analyze literary texts from these cultures and discuss what it means to do so.</w:t>
      </w:r>
    </w:p>
    <w:p w14:paraId="387577EA" w14:textId="77777777" w:rsidR="00D82FCD" w:rsidRDefault="00D82FCD" w:rsidP="00673805">
      <w:pPr>
        <w:rPr>
          <w:rFonts w:ascii="Times New Roman" w:hAnsi="Times New Roman"/>
        </w:rPr>
      </w:pPr>
      <w:r>
        <w:rPr>
          <w:rFonts w:ascii="Times New Roman" w:hAnsi="Times New Roman"/>
        </w:rPr>
        <w:t>--</w:t>
      </w:r>
      <w:r w:rsidR="00656F74" w:rsidRPr="00673805">
        <w:rPr>
          <w:rFonts w:ascii="Times New Roman" w:hAnsi="Times New Roman"/>
        </w:rPr>
        <w:t xml:space="preserve">Demonstrate knowledge of theoretical questions and problems involved in these artistic </w:t>
      </w:r>
    </w:p>
    <w:p w14:paraId="0D862879" w14:textId="77777777" w:rsidR="00656F74" w:rsidRPr="00673805" w:rsidRDefault="00656F74" w:rsidP="00D82FCD">
      <w:pPr>
        <w:ind w:firstLine="720"/>
        <w:rPr>
          <w:rFonts w:ascii="Times New Roman" w:hAnsi="Times New Roman"/>
        </w:rPr>
      </w:pPr>
      <w:r w:rsidRPr="00673805">
        <w:rPr>
          <w:rFonts w:ascii="Times New Roman" w:hAnsi="Times New Roman"/>
        </w:rPr>
        <w:t xml:space="preserve">traditions and in the critical study thereof.   </w:t>
      </w:r>
    </w:p>
    <w:p w14:paraId="6ECB62FA" w14:textId="626F0ABE" w:rsidR="00697970" w:rsidRDefault="00600E57" w:rsidP="00673805">
      <w:pPr>
        <w:rPr>
          <w:rFonts w:ascii="Times New Roman" w:hAnsi="Times New Roman"/>
        </w:rPr>
      </w:pPr>
      <w:r>
        <w:rPr>
          <w:rFonts w:ascii="Times New Roman" w:hAnsi="Times New Roman"/>
        </w:rPr>
        <w:t xml:space="preserve"> </w:t>
      </w:r>
    </w:p>
    <w:p w14:paraId="0BA0F36E" w14:textId="77777777" w:rsidR="00697970" w:rsidRPr="00B354C1" w:rsidRDefault="00697970" w:rsidP="00500A38">
      <w:pPr>
        <w:outlineLvl w:val="0"/>
        <w:rPr>
          <w:rFonts w:ascii="Times New Roman" w:hAnsi="Times New Roman"/>
          <w:b/>
          <w:szCs w:val="28"/>
        </w:rPr>
      </w:pPr>
      <w:r w:rsidRPr="00B354C1">
        <w:rPr>
          <w:rFonts w:ascii="Times New Roman" w:hAnsi="Times New Roman"/>
          <w:b/>
          <w:szCs w:val="28"/>
        </w:rPr>
        <w:t>Expectations and Suggestions</w:t>
      </w:r>
      <w:r>
        <w:rPr>
          <w:rFonts w:ascii="Times New Roman" w:hAnsi="Times New Roman"/>
          <w:b/>
          <w:szCs w:val="28"/>
        </w:rPr>
        <w:t>:</w:t>
      </w:r>
    </w:p>
    <w:p w14:paraId="38A777F0" w14:textId="77777777" w:rsidR="00697970" w:rsidRPr="00681512" w:rsidRDefault="00697970" w:rsidP="00697970">
      <w:pPr>
        <w:rPr>
          <w:rFonts w:ascii="Times New Roman" w:hAnsi="Times New Roman"/>
          <w:szCs w:val="28"/>
        </w:rPr>
      </w:pPr>
    </w:p>
    <w:p w14:paraId="0BB0F5C7" w14:textId="2BB578FD" w:rsidR="00697970" w:rsidRPr="00681512" w:rsidRDefault="00697970" w:rsidP="00697970">
      <w:pPr>
        <w:rPr>
          <w:rFonts w:ascii="Times New Roman" w:hAnsi="Times New Roman"/>
          <w:szCs w:val="28"/>
        </w:rPr>
      </w:pPr>
      <w:r w:rsidRPr="00681512">
        <w:rPr>
          <w:rFonts w:ascii="Times New Roman" w:hAnsi="Times New Roman"/>
          <w:szCs w:val="28"/>
        </w:rPr>
        <w:t xml:space="preserve">Daily class attendance </w:t>
      </w:r>
      <w:r>
        <w:rPr>
          <w:rFonts w:ascii="Times New Roman" w:hAnsi="Times New Roman"/>
          <w:szCs w:val="28"/>
        </w:rPr>
        <w:t xml:space="preserve">is expected.  More than </w:t>
      </w:r>
      <w:r w:rsidR="002637BD">
        <w:rPr>
          <w:rFonts w:ascii="Times New Roman" w:hAnsi="Times New Roman"/>
          <w:szCs w:val="28"/>
        </w:rPr>
        <w:t>three</w:t>
      </w:r>
      <w:r>
        <w:rPr>
          <w:rFonts w:ascii="Times New Roman" w:hAnsi="Times New Roman"/>
          <w:szCs w:val="28"/>
        </w:rPr>
        <w:t xml:space="preserve"> </w:t>
      </w:r>
      <w:r w:rsidRPr="00681512">
        <w:rPr>
          <w:rFonts w:ascii="Times New Roman" w:hAnsi="Times New Roman"/>
          <w:szCs w:val="28"/>
        </w:rPr>
        <w:t xml:space="preserve">unexcused absences during the semester will affect your course grade.  One point will be subtracted from the </w:t>
      </w:r>
      <w:r w:rsidRPr="00681512">
        <w:rPr>
          <w:rFonts w:ascii="Times New Roman" w:hAnsi="Times New Roman"/>
          <w:szCs w:val="28"/>
          <w:u w:val="single"/>
        </w:rPr>
        <w:t>final course average</w:t>
      </w:r>
      <w:r w:rsidRPr="00681512">
        <w:rPr>
          <w:rFonts w:ascii="Times New Roman" w:hAnsi="Times New Roman"/>
          <w:szCs w:val="28"/>
        </w:rPr>
        <w:t xml:space="preserve"> for each unexcused absence in excess of </w:t>
      </w:r>
      <w:r w:rsidR="002637BD">
        <w:rPr>
          <w:rFonts w:ascii="Times New Roman" w:hAnsi="Times New Roman"/>
          <w:szCs w:val="28"/>
        </w:rPr>
        <w:t>three</w:t>
      </w:r>
      <w:r w:rsidRPr="00681512">
        <w:rPr>
          <w:rFonts w:ascii="Times New Roman" w:hAnsi="Times New Roman"/>
          <w:szCs w:val="28"/>
        </w:rPr>
        <w:t>.</w:t>
      </w:r>
    </w:p>
    <w:p w14:paraId="1F54CD97" w14:textId="77777777" w:rsidR="00FB55D5" w:rsidRDefault="00FB55D5" w:rsidP="00673805">
      <w:pPr>
        <w:rPr>
          <w:rFonts w:ascii="Times New Roman" w:hAnsi="Times New Roman"/>
          <w:szCs w:val="28"/>
        </w:rPr>
      </w:pPr>
    </w:p>
    <w:p w14:paraId="637C14D2" w14:textId="77777777" w:rsidR="00F6691E" w:rsidRPr="00D20335" w:rsidRDefault="00D20335" w:rsidP="00500A38">
      <w:pPr>
        <w:outlineLvl w:val="0"/>
        <w:rPr>
          <w:rFonts w:ascii="Times New Roman" w:hAnsi="Times New Roman"/>
          <w:b/>
          <w:caps/>
          <w:u w:val="single"/>
        </w:rPr>
      </w:pPr>
      <w:r>
        <w:rPr>
          <w:rFonts w:ascii="Times New Roman" w:hAnsi="Times New Roman"/>
          <w:b/>
        </w:rPr>
        <w:t>Grading:</w:t>
      </w:r>
    </w:p>
    <w:p w14:paraId="2A379C46" w14:textId="77777777" w:rsidR="00F6691E" w:rsidRPr="00673805" w:rsidRDefault="00F6691E" w:rsidP="00673805">
      <w:pPr>
        <w:rPr>
          <w:rFonts w:ascii="Times New Roman" w:hAnsi="Times New Roman"/>
        </w:rPr>
      </w:pPr>
    </w:p>
    <w:p w14:paraId="3272F70E" w14:textId="2B0D7A2D" w:rsidR="00F6691E" w:rsidRPr="00673805" w:rsidRDefault="00F6691E" w:rsidP="00500A38">
      <w:pPr>
        <w:outlineLvl w:val="0"/>
        <w:rPr>
          <w:rFonts w:ascii="Times New Roman" w:hAnsi="Times New Roman"/>
        </w:rPr>
      </w:pPr>
      <w:r w:rsidRPr="00673805">
        <w:rPr>
          <w:rFonts w:ascii="Times New Roman" w:hAnsi="Times New Roman"/>
        </w:rPr>
        <w:t>Participation</w:t>
      </w:r>
      <w:r w:rsidR="00EB5BD7">
        <w:rPr>
          <w:rFonts w:ascii="Times New Roman" w:hAnsi="Times New Roman"/>
        </w:rPr>
        <w:t xml:space="preserve"> (</w:t>
      </w:r>
      <w:r w:rsidR="00E343DE">
        <w:rPr>
          <w:rFonts w:ascii="Times New Roman" w:hAnsi="Times New Roman"/>
        </w:rPr>
        <w:t>including attendance</w:t>
      </w:r>
      <w:r w:rsidR="00D06615">
        <w:rPr>
          <w:rFonts w:ascii="Times New Roman" w:hAnsi="Times New Roman"/>
        </w:rPr>
        <w:t>, quizzes etc.</w:t>
      </w:r>
      <w:r w:rsidR="00EB5BD7">
        <w:rPr>
          <w:rFonts w:ascii="Times New Roman" w:hAnsi="Times New Roman"/>
        </w:rPr>
        <w:t>)</w:t>
      </w:r>
      <w:r w:rsidRPr="00673805">
        <w:rPr>
          <w:rFonts w:ascii="Times New Roman" w:hAnsi="Times New Roman"/>
        </w:rPr>
        <w:t xml:space="preserve"> ..........20%</w:t>
      </w:r>
    </w:p>
    <w:p w14:paraId="7F7CB4D1" w14:textId="77777777" w:rsidR="00F6691E" w:rsidRPr="00673805" w:rsidRDefault="006117B3" w:rsidP="00673805">
      <w:pPr>
        <w:rPr>
          <w:rFonts w:ascii="Times New Roman" w:hAnsi="Times New Roman"/>
        </w:rPr>
      </w:pPr>
      <w:r>
        <w:rPr>
          <w:rFonts w:ascii="Times New Roman" w:hAnsi="Times New Roman"/>
        </w:rPr>
        <w:t>Presentations and homework</w:t>
      </w:r>
      <w:r w:rsidR="00F6691E" w:rsidRPr="00673805">
        <w:rPr>
          <w:rFonts w:ascii="Times New Roman" w:hAnsi="Times New Roman"/>
        </w:rPr>
        <w:t>..........20%</w:t>
      </w:r>
    </w:p>
    <w:p w14:paraId="6E31A2DE" w14:textId="77777777" w:rsidR="00F6691E" w:rsidRPr="00673805" w:rsidRDefault="005E6B6D" w:rsidP="00673805">
      <w:pPr>
        <w:rPr>
          <w:rFonts w:ascii="Times New Roman" w:hAnsi="Times New Roman"/>
        </w:rPr>
      </w:pPr>
      <w:r>
        <w:rPr>
          <w:rFonts w:ascii="Times New Roman" w:hAnsi="Times New Roman"/>
        </w:rPr>
        <w:t>Composition</w:t>
      </w:r>
      <w:r w:rsidR="00F6691E" w:rsidRPr="00673805">
        <w:rPr>
          <w:rFonts w:ascii="Times New Roman" w:hAnsi="Times New Roman"/>
        </w:rPr>
        <w:t xml:space="preserve"> No. 1..........10%</w:t>
      </w:r>
    </w:p>
    <w:p w14:paraId="0142230D" w14:textId="4D50B054" w:rsidR="00F6691E" w:rsidRPr="00673805" w:rsidRDefault="00D36963" w:rsidP="00673805">
      <w:pPr>
        <w:rPr>
          <w:rFonts w:ascii="Times New Roman" w:hAnsi="Times New Roman"/>
        </w:rPr>
      </w:pPr>
      <w:r>
        <w:rPr>
          <w:rFonts w:ascii="Times New Roman" w:hAnsi="Times New Roman"/>
        </w:rPr>
        <w:t>Composition</w:t>
      </w:r>
      <w:r w:rsidR="00F6691E" w:rsidRPr="00673805">
        <w:rPr>
          <w:rFonts w:ascii="Times New Roman" w:hAnsi="Times New Roman"/>
        </w:rPr>
        <w:t xml:space="preserve"> No. 2.........</w:t>
      </w:r>
      <w:r w:rsidR="004D54F4">
        <w:rPr>
          <w:rFonts w:ascii="Times New Roman" w:hAnsi="Times New Roman"/>
        </w:rPr>
        <w:t xml:space="preserve"> </w:t>
      </w:r>
      <w:r w:rsidR="00F6691E" w:rsidRPr="00673805">
        <w:rPr>
          <w:rFonts w:ascii="Times New Roman" w:hAnsi="Times New Roman"/>
        </w:rPr>
        <w:t>.10%</w:t>
      </w:r>
    </w:p>
    <w:p w14:paraId="61475BB3" w14:textId="5FCD893D" w:rsidR="00F6691E" w:rsidRPr="00673805" w:rsidRDefault="00F6691E" w:rsidP="00673805">
      <w:pPr>
        <w:rPr>
          <w:rFonts w:ascii="Times New Roman" w:hAnsi="Times New Roman"/>
        </w:rPr>
      </w:pPr>
      <w:r w:rsidRPr="00673805">
        <w:rPr>
          <w:rFonts w:ascii="Times New Roman" w:hAnsi="Times New Roman"/>
        </w:rPr>
        <w:t>Midterm</w:t>
      </w:r>
      <w:r w:rsidR="00F557BB">
        <w:rPr>
          <w:rFonts w:ascii="Times New Roman" w:hAnsi="Times New Roman"/>
        </w:rPr>
        <w:t xml:space="preserve"> paper</w:t>
      </w:r>
      <w:r w:rsidR="00BF3A88">
        <w:rPr>
          <w:rFonts w:ascii="Times New Roman" w:hAnsi="Times New Roman"/>
        </w:rPr>
        <w:t xml:space="preserve"> </w:t>
      </w:r>
      <w:r w:rsidR="002C10B0">
        <w:rPr>
          <w:rFonts w:ascii="Times New Roman" w:hAnsi="Times New Roman"/>
        </w:rPr>
        <w:t>(7 pp., with bibliography detailing at least 5 sources)</w:t>
      </w:r>
      <w:r w:rsidRPr="00673805">
        <w:rPr>
          <w:rFonts w:ascii="Times New Roman" w:hAnsi="Times New Roman"/>
        </w:rPr>
        <w:t>....</w:t>
      </w:r>
      <w:r w:rsidR="00844982" w:rsidRPr="00673805">
        <w:rPr>
          <w:rFonts w:ascii="Times New Roman" w:hAnsi="Times New Roman"/>
        </w:rPr>
        <w:t>......2</w:t>
      </w:r>
      <w:r w:rsidRPr="00673805">
        <w:rPr>
          <w:rFonts w:ascii="Times New Roman" w:hAnsi="Times New Roman"/>
        </w:rPr>
        <w:t>0%</w:t>
      </w:r>
    </w:p>
    <w:p w14:paraId="0995C1CA" w14:textId="135FCB3C" w:rsidR="00F6691E" w:rsidRPr="00673805" w:rsidRDefault="00F6691E" w:rsidP="00673805">
      <w:pPr>
        <w:rPr>
          <w:rFonts w:ascii="Times New Roman" w:hAnsi="Times New Roman"/>
        </w:rPr>
      </w:pPr>
      <w:r w:rsidRPr="00673805">
        <w:rPr>
          <w:rFonts w:ascii="Times New Roman" w:hAnsi="Times New Roman"/>
        </w:rPr>
        <w:t xml:space="preserve">Final </w:t>
      </w:r>
      <w:r w:rsidR="00940FB6">
        <w:rPr>
          <w:rFonts w:ascii="Times New Roman" w:hAnsi="Times New Roman"/>
        </w:rPr>
        <w:t>Paper</w:t>
      </w:r>
      <w:r w:rsidR="00FF5B69">
        <w:rPr>
          <w:rFonts w:ascii="Times New Roman" w:hAnsi="Times New Roman"/>
        </w:rPr>
        <w:t xml:space="preserve"> (</w:t>
      </w:r>
      <w:r w:rsidR="00FB55D5">
        <w:rPr>
          <w:rFonts w:ascii="Times New Roman" w:hAnsi="Times New Roman"/>
        </w:rPr>
        <w:t xml:space="preserve">7 pp., </w:t>
      </w:r>
      <w:r w:rsidR="00FF5B69">
        <w:rPr>
          <w:rFonts w:ascii="Times New Roman" w:hAnsi="Times New Roman"/>
        </w:rPr>
        <w:t xml:space="preserve">with bibliography </w:t>
      </w:r>
      <w:r w:rsidR="00DD07FC">
        <w:rPr>
          <w:rFonts w:ascii="Times New Roman" w:hAnsi="Times New Roman"/>
        </w:rPr>
        <w:t>detailing at</w:t>
      </w:r>
      <w:r w:rsidR="00FF5B69">
        <w:rPr>
          <w:rFonts w:ascii="Times New Roman" w:hAnsi="Times New Roman"/>
        </w:rPr>
        <w:t xml:space="preserve"> least 5 sources)</w:t>
      </w:r>
      <w:r w:rsidRPr="00673805">
        <w:rPr>
          <w:rFonts w:ascii="Times New Roman" w:hAnsi="Times New Roman"/>
        </w:rPr>
        <w:t>..........20%</w:t>
      </w:r>
    </w:p>
    <w:p w14:paraId="51382691" w14:textId="77777777" w:rsidR="00F6691E" w:rsidRPr="00673805" w:rsidRDefault="00F6691E" w:rsidP="00673805">
      <w:pPr>
        <w:rPr>
          <w:rFonts w:ascii="Times New Roman" w:hAnsi="Times New Roman"/>
          <w:b/>
          <w:caps/>
          <w:u w:val="single"/>
        </w:rPr>
      </w:pPr>
    </w:p>
    <w:p w14:paraId="722C6DC0" w14:textId="77777777" w:rsidR="00E01FFD" w:rsidRPr="00673805" w:rsidRDefault="00E01FFD" w:rsidP="00500A38">
      <w:pPr>
        <w:outlineLvl w:val="0"/>
        <w:rPr>
          <w:rFonts w:ascii="Times New Roman" w:hAnsi="Times New Roman"/>
          <w:b/>
        </w:rPr>
      </w:pPr>
      <w:r w:rsidRPr="00673805">
        <w:rPr>
          <w:rFonts w:ascii="Times New Roman" w:hAnsi="Times New Roman"/>
          <w:b/>
        </w:rPr>
        <w:t>Required Texts</w:t>
      </w:r>
      <w:r w:rsidR="00124DF9">
        <w:rPr>
          <w:rFonts w:ascii="Times New Roman" w:hAnsi="Times New Roman"/>
          <w:b/>
        </w:rPr>
        <w:t>:</w:t>
      </w:r>
    </w:p>
    <w:p w14:paraId="41F0A38D" w14:textId="47BF3595" w:rsidR="004D15A6" w:rsidRPr="004D15A6" w:rsidRDefault="004D15A6" w:rsidP="00500A38">
      <w:pPr>
        <w:outlineLvl w:val="0"/>
        <w:rPr>
          <w:rFonts w:ascii="Times New Roman" w:hAnsi="Times New Roman"/>
          <w:u w:val="single"/>
        </w:rPr>
      </w:pPr>
      <w:r w:rsidRPr="004D15A6">
        <w:rPr>
          <w:rFonts w:ascii="Times New Roman" w:hAnsi="Times New Roman"/>
          <w:u w:val="single"/>
        </w:rPr>
        <w:t>Novels:</w:t>
      </w:r>
    </w:p>
    <w:p w14:paraId="2D7B603A" w14:textId="2EF6BA38" w:rsidR="00E01FFD" w:rsidRPr="00673805" w:rsidRDefault="0015636B" w:rsidP="00500A38">
      <w:pPr>
        <w:outlineLvl w:val="0"/>
        <w:rPr>
          <w:rFonts w:ascii="Times New Roman" w:hAnsi="Times New Roman"/>
        </w:rPr>
      </w:pPr>
      <w:r>
        <w:rPr>
          <w:rFonts w:ascii="Times New Roman" w:hAnsi="Times New Roman"/>
        </w:rPr>
        <w:t>Condé, Maryse</w:t>
      </w:r>
      <w:r w:rsidR="00E01FFD" w:rsidRPr="00673805">
        <w:rPr>
          <w:rFonts w:ascii="Times New Roman" w:hAnsi="Times New Roman"/>
        </w:rPr>
        <w:t xml:space="preserve">: </w:t>
      </w:r>
      <w:r w:rsidR="00F71308">
        <w:rPr>
          <w:rFonts w:ascii="Times New Roman" w:hAnsi="Times New Roman"/>
          <w:i/>
        </w:rPr>
        <w:t>Traversée de la mangrove</w:t>
      </w:r>
      <w:r w:rsidR="00E01FFD" w:rsidRPr="00673805">
        <w:rPr>
          <w:rFonts w:ascii="Times New Roman" w:hAnsi="Times New Roman"/>
          <w:i/>
        </w:rPr>
        <w:t xml:space="preserve"> </w:t>
      </w:r>
    </w:p>
    <w:p w14:paraId="7127661C" w14:textId="2DAB0C07" w:rsidR="00E01FFD" w:rsidRPr="00673805" w:rsidRDefault="00500A38" w:rsidP="00673805">
      <w:pPr>
        <w:rPr>
          <w:rFonts w:ascii="Times New Roman" w:hAnsi="Times New Roman"/>
          <w:i/>
        </w:rPr>
      </w:pPr>
      <w:r>
        <w:rPr>
          <w:rFonts w:ascii="Times New Roman" w:hAnsi="Times New Roman"/>
        </w:rPr>
        <w:t>Djebar</w:t>
      </w:r>
      <w:r w:rsidR="004D080E">
        <w:rPr>
          <w:rFonts w:ascii="Times New Roman" w:hAnsi="Times New Roman"/>
        </w:rPr>
        <w:t>, Assia</w:t>
      </w:r>
      <w:r w:rsidR="00E01FFD" w:rsidRPr="00673805">
        <w:rPr>
          <w:rFonts w:ascii="Times New Roman" w:hAnsi="Times New Roman"/>
        </w:rPr>
        <w:t xml:space="preserve">: </w:t>
      </w:r>
      <w:r w:rsidR="004D080E">
        <w:rPr>
          <w:rFonts w:ascii="Times New Roman" w:hAnsi="Times New Roman"/>
          <w:i/>
        </w:rPr>
        <w:t>L’Amour, la fantasia</w:t>
      </w:r>
    </w:p>
    <w:p w14:paraId="0F854699" w14:textId="1B06707C" w:rsidR="00E01FFD" w:rsidRPr="00A0499A" w:rsidRDefault="00A0499A" w:rsidP="00673805">
      <w:pPr>
        <w:rPr>
          <w:rFonts w:ascii="Times New Roman" w:hAnsi="Times New Roman"/>
          <w:i/>
        </w:rPr>
      </w:pPr>
      <w:r>
        <w:rPr>
          <w:rFonts w:ascii="Times New Roman" w:hAnsi="Times New Roman"/>
        </w:rPr>
        <w:t xml:space="preserve">Ben Jelloun, Tahar: </w:t>
      </w:r>
      <w:r>
        <w:rPr>
          <w:rFonts w:ascii="Times New Roman" w:hAnsi="Times New Roman"/>
          <w:i/>
        </w:rPr>
        <w:t>L’enfant de sable</w:t>
      </w:r>
    </w:p>
    <w:p w14:paraId="06F209F7" w14:textId="77777777" w:rsidR="00124DF9" w:rsidRDefault="00E01FFD" w:rsidP="00673805">
      <w:pPr>
        <w:rPr>
          <w:rFonts w:ascii="Times New Roman" w:hAnsi="Times New Roman"/>
        </w:rPr>
      </w:pPr>
      <w:r w:rsidRPr="00673805">
        <w:rPr>
          <w:rFonts w:ascii="Times New Roman" w:hAnsi="Times New Roman"/>
        </w:rPr>
        <w:tab/>
      </w:r>
    </w:p>
    <w:p w14:paraId="0E750CEB" w14:textId="7979C760" w:rsidR="00E01FFD" w:rsidRPr="00673805" w:rsidRDefault="00E01FFD" w:rsidP="00500A38">
      <w:pPr>
        <w:ind w:firstLine="720"/>
        <w:outlineLvl w:val="0"/>
        <w:rPr>
          <w:rFonts w:ascii="Times New Roman" w:hAnsi="Times New Roman"/>
        </w:rPr>
      </w:pPr>
      <w:r w:rsidRPr="00673805">
        <w:rPr>
          <w:rFonts w:ascii="Times New Roman" w:hAnsi="Times New Roman"/>
        </w:rPr>
        <w:t>Other articl</w:t>
      </w:r>
      <w:r w:rsidR="002F4DC7">
        <w:rPr>
          <w:rFonts w:ascii="Times New Roman" w:hAnsi="Times New Roman"/>
        </w:rPr>
        <w:t>e</w:t>
      </w:r>
      <w:r w:rsidR="00D76A2F">
        <w:rPr>
          <w:rFonts w:ascii="Times New Roman" w:hAnsi="Times New Roman"/>
        </w:rPr>
        <w:t>s and excerpts are available on</w:t>
      </w:r>
      <w:r w:rsidR="002F4DC7">
        <w:rPr>
          <w:rFonts w:ascii="Times New Roman" w:hAnsi="Times New Roman"/>
        </w:rPr>
        <w:t>line</w:t>
      </w:r>
      <w:r w:rsidR="00D523F0">
        <w:rPr>
          <w:rFonts w:ascii="Times New Roman" w:hAnsi="Times New Roman"/>
        </w:rPr>
        <w:t>; films are on reserve at the library</w:t>
      </w:r>
      <w:r w:rsidR="00750347">
        <w:rPr>
          <w:rFonts w:ascii="Times New Roman" w:hAnsi="Times New Roman"/>
        </w:rPr>
        <w:t>.</w:t>
      </w:r>
      <w:r w:rsidRPr="00673805">
        <w:rPr>
          <w:rFonts w:ascii="Times New Roman" w:hAnsi="Times New Roman"/>
        </w:rPr>
        <w:t xml:space="preserve"> </w:t>
      </w:r>
    </w:p>
    <w:p w14:paraId="3B7D5216" w14:textId="77777777" w:rsidR="00E01FFD" w:rsidRPr="00673805" w:rsidRDefault="00E01FFD" w:rsidP="00673805">
      <w:pPr>
        <w:rPr>
          <w:rFonts w:ascii="Times New Roman" w:hAnsi="Times New Roman"/>
          <w:b/>
          <w:u w:val="single"/>
        </w:rPr>
      </w:pPr>
    </w:p>
    <w:p w14:paraId="51C2F11B" w14:textId="77777777" w:rsidR="00FD17B8" w:rsidRDefault="00FD17B8" w:rsidP="00673805">
      <w:pPr>
        <w:rPr>
          <w:rFonts w:ascii="Times New Roman" w:hAnsi="Times New Roman"/>
          <w:b/>
          <w:u w:val="single"/>
        </w:rPr>
      </w:pPr>
    </w:p>
    <w:p w14:paraId="3EA86DDA" w14:textId="77777777" w:rsidR="00AD49E8" w:rsidRPr="00830074" w:rsidRDefault="00FD17B8" w:rsidP="00500A38">
      <w:pPr>
        <w:outlineLvl w:val="0"/>
        <w:rPr>
          <w:rFonts w:ascii="Times New Roman" w:hAnsi="Times New Roman"/>
          <w:b/>
        </w:rPr>
      </w:pPr>
      <w:r w:rsidRPr="00830074">
        <w:rPr>
          <w:rFonts w:ascii="Times New Roman" w:hAnsi="Times New Roman"/>
          <w:b/>
        </w:rPr>
        <w:t xml:space="preserve">General notes: </w:t>
      </w:r>
    </w:p>
    <w:p w14:paraId="5E8B2440" w14:textId="77777777" w:rsidR="003A1974" w:rsidRPr="00681512" w:rsidRDefault="003A1974" w:rsidP="003A1974">
      <w:pPr>
        <w:rPr>
          <w:rFonts w:ascii="Times New Roman" w:hAnsi="Times New Roman"/>
        </w:rPr>
      </w:pPr>
      <w:r w:rsidRPr="00681512">
        <w:rPr>
          <w:rFonts w:ascii="Times New Roman" w:hAnsi="Times New Roman"/>
          <w:szCs w:val="18"/>
        </w:rPr>
        <w:t xml:space="preserve">Please note that </w:t>
      </w:r>
      <w:r w:rsidRPr="00681512">
        <w:rPr>
          <w:rFonts w:ascii="Times New Roman" w:hAnsi="Times New Roman"/>
        </w:rPr>
        <w:t xml:space="preserve">it is your responsibility to know the content of this syllabus. If you are unsure about these instructions please </w:t>
      </w:r>
      <w:r>
        <w:rPr>
          <w:rFonts w:ascii="Times New Roman" w:hAnsi="Times New Roman"/>
        </w:rPr>
        <w:t xml:space="preserve">see me for </w:t>
      </w:r>
      <w:r w:rsidRPr="00381B1F">
        <w:rPr>
          <w:rFonts w:ascii="Times New Roman" w:hAnsi="Times New Roman"/>
        </w:rPr>
        <w:t>help</w:t>
      </w:r>
      <w:r>
        <w:rPr>
          <w:rFonts w:ascii="Times New Roman" w:hAnsi="Times New Roman"/>
        </w:rPr>
        <w:t>; o</w:t>
      </w:r>
      <w:r w:rsidRPr="00681512">
        <w:rPr>
          <w:rFonts w:ascii="Times New Roman" w:hAnsi="Times New Roman"/>
        </w:rPr>
        <w:t>therwise I will assume that you understand the syllabus and you will be held to the standards explained below.</w:t>
      </w:r>
    </w:p>
    <w:p w14:paraId="1AFAA636" w14:textId="77777777" w:rsidR="003A1974" w:rsidRPr="00681512" w:rsidRDefault="003A1974" w:rsidP="003A1974">
      <w:pPr>
        <w:rPr>
          <w:rFonts w:ascii="Times New Roman" w:hAnsi="Times New Roman"/>
        </w:rPr>
      </w:pPr>
      <w:r w:rsidRPr="00681512">
        <w:rPr>
          <w:rFonts w:ascii="Times New Roman" w:hAnsi="Times New Roman"/>
        </w:rPr>
        <w:t xml:space="preserve">Students are responsible for noting and remembering deadlines. It is not the professor’s responsibility to remind students of deadlines. </w:t>
      </w:r>
    </w:p>
    <w:p w14:paraId="1CC71BDE" w14:textId="77777777" w:rsidR="003A1974" w:rsidRPr="00681512" w:rsidRDefault="003A1974" w:rsidP="003A1974">
      <w:pPr>
        <w:rPr>
          <w:rFonts w:ascii="Times New Roman" w:hAnsi="Times New Roman"/>
        </w:rPr>
      </w:pPr>
    </w:p>
    <w:p w14:paraId="1D84DA9C" w14:textId="77777777" w:rsidR="003A1974" w:rsidRPr="00681512" w:rsidRDefault="003A1974" w:rsidP="00500A38">
      <w:pPr>
        <w:outlineLvl w:val="0"/>
        <w:rPr>
          <w:rFonts w:ascii="Times New Roman" w:hAnsi="Times New Roman"/>
        </w:rPr>
      </w:pPr>
      <w:r w:rsidRPr="00681512">
        <w:rPr>
          <w:rFonts w:ascii="Times New Roman" w:hAnsi="Times New Roman"/>
        </w:rPr>
        <w:t xml:space="preserve">Please do not use cell phones during the class period. </w:t>
      </w:r>
    </w:p>
    <w:p w14:paraId="0CC346AD" w14:textId="77777777" w:rsidR="003A1974" w:rsidRPr="00681512" w:rsidRDefault="003A1974" w:rsidP="003A1974">
      <w:pPr>
        <w:rPr>
          <w:rFonts w:ascii="Times New Roman" w:hAnsi="Times New Roman"/>
          <w:szCs w:val="28"/>
          <w:lang w:val="fr-FR"/>
        </w:rPr>
      </w:pPr>
    </w:p>
    <w:p w14:paraId="3A7B1092" w14:textId="5CA9646B" w:rsidR="003A1974" w:rsidRDefault="003A1974" w:rsidP="003A1974">
      <w:pPr>
        <w:rPr>
          <w:rFonts w:ascii="Times New Roman" w:hAnsi="Times New Roman"/>
        </w:rPr>
      </w:pPr>
      <w:r w:rsidRPr="00681512">
        <w:rPr>
          <w:rFonts w:ascii="Times New Roman" w:hAnsi="Times New Roman"/>
        </w:rPr>
        <w:t xml:space="preserve">On late work: work may be submitted late </w:t>
      </w:r>
      <w:r w:rsidRPr="00A845CF">
        <w:rPr>
          <w:rFonts w:ascii="Times New Roman" w:hAnsi="Times New Roman"/>
        </w:rPr>
        <w:t xml:space="preserve">with a university-sanctioned excuse. If you are turning work in late, please be sure to make that clear to me </w:t>
      </w:r>
      <w:r w:rsidRPr="00A845CF">
        <w:rPr>
          <w:rFonts w:ascii="Times New Roman" w:hAnsi="Times New Roman"/>
          <w:i/>
        </w:rPr>
        <w:t>before</w:t>
      </w:r>
      <w:r w:rsidRPr="00A845CF">
        <w:rPr>
          <w:rFonts w:ascii="Times New Roman" w:hAnsi="Times New Roman"/>
        </w:rPr>
        <w:t xml:space="preserve"> the deadline. If you cannot meet a deadline, we can establish another deadline for you</w:t>
      </w:r>
      <w:r w:rsidR="00B077F9">
        <w:rPr>
          <w:rFonts w:ascii="Times New Roman" w:hAnsi="Times New Roman"/>
        </w:rPr>
        <w:t xml:space="preserve"> (again, </w:t>
      </w:r>
      <w:r w:rsidR="00B077F9" w:rsidRPr="00A845CF">
        <w:rPr>
          <w:rFonts w:ascii="Times New Roman" w:hAnsi="Times New Roman"/>
          <w:i/>
        </w:rPr>
        <w:t>before</w:t>
      </w:r>
      <w:r w:rsidR="00B077F9" w:rsidRPr="00A845CF">
        <w:rPr>
          <w:rFonts w:ascii="Times New Roman" w:hAnsi="Times New Roman"/>
        </w:rPr>
        <w:t xml:space="preserve"> the </w:t>
      </w:r>
      <w:r w:rsidR="00B077F9">
        <w:rPr>
          <w:rFonts w:ascii="Times New Roman" w:hAnsi="Times New Roman"/>
        </w:rPr>
        <w:t xml:space="preserve">original </w:t>
      </w:r>
      <w:r w:rsidR="00B077F9" w:rsidRPr="00A845CF">
        <w:rPr>
          <w:rFonts w:ascii="Times New Roman" w:hAnsi="Times New Roman"/>
        </w:rPr>
        <w:t>deadline</w:t>
      </w:r>
      <w:r w:rsidR="00B077F9">
        <w:rPr>
          <w:rFonts w:ascii="Times New Roman" w:hAnsi="Times New Roman"/>
        </w:rPr>
        <w:t>)</w:t>
      </w:r>
      <w:r w:rsidRPr="00A845CF">
        <w:rPr>
          <w:rFonts w:ascii="Times New Roman" w:hAnsi="Times New Roman"/>
        </w:rPr>
        <w:t>, but do keep in mind that this deadline must be adhered to. Unexcused late work will lose 5 percentage points each day after the deadline.</w:t>
      </w:r>
      <w:r w:rsidRPr="00681512">
        <w:rPr>
          <w:rFonts w:ascii="Times New Roman" w:hAnsi="Times New Roman"/>
        </w:rPr>
        <w:t xml:space="preserve">   </w:t>
      </w:r>
    </w:p>
    <w:p w14:paraId="531DA810" w14:textId="77777777" w:rsidR="00532321" w:rsidRDefault="00532321" w:rsidP="003A1974">
      <w:pPr>
        <w:rPr>
          <w:rFonts w:ascii="Times New Roman" w:hAnsi="Times New Roman"/>
        </w:rPr>
      </w:pPr>
    </w:p>
    <w:p w14:paraId="33C53D2A" w14:textId="40D310C2" w:rsidR="00532321" w:rsidRDefault="00532321" w:rsidP="003A1974">
      <w:pPr>
        <w:rPr>
          <w:rFonts w:ascii="Times New Roman" w:hAnsi="Times New Roman"/>
        </w:rPr>
      </w:pPr>
      <w:r>
        <w:rPr>
          <w:rFonts w:ascii="Times New Roman" w:hAnsi="Times New Roman"/>
        </w:rPr>
        <w:t xml:space="preserve">Everyone has a grace period of two days for one late assignment without losing points. These two days are non-renewable. </w:t>
      </w:r>
    </w:p>
    <w:p w14:paraId="37FF4C65" w14:textId="77777777" w:rsidR="00532321" w:rsidRDefault="00532321" w:rsidP="003A1974">
      <w:pPr>
        <w:rPr>
          <w:rFonts w:ascii="Times New Roman" w:hAnsi="Times New Roman"/>
        </w:rPr>
      </w:pPr>
    </w:p>
    <w:p w14:paraId="58228CC4" w14:textId="089DCF5A" w:rsidR="00532321" w:rsidRPr="00681512" w:rsidRDefault="00532321" w:rsidP="003A1974">
      <w:pPr>
        <w:rPr>
          <w:rFonts w:ascii="Times New Roman" w:hAnsi="Times New Roman"/>
        </w:rPr>
      </w:pPr>
      <w:r>
        <w:rPr>
          <w:rFonts w:ascii="Times New Roman" w:hAnsi="Times New Roman"/>
        </w:rPr>
        <w:t xml:space="preserve">Missed tests </w:t>
      </w:r>
      <w:r w:rsidR="00DF6EF1">
        <w:rPr>
          <w:rFonts w:ascii="Times New Roman" w:hAnsi="Times New Roman"/>
        </w:rPr>
        <w:t xml:space="preserve">or quizzes </w:t>
      </w:r>
      <w:r>
        <w:rPr>
          <w:rFonts w:ascii="Times New Roman" w:hAnsi="Times New Roman"/>
        </w:rPr>
        <w:t xml:space="preserve">may </w:t>
      </w:r>
      <w:r w:rsidRPr="0010453B">
        <w:rPr>
          <w:rFonts w:ascii="Times New Roman" w:hAnsi="Times New Roman"/>
          <w:u w:val="single"/>
        </w:rPr>
        <w:t>only</w:t>
      </w:r>
      <w:r>
        <w:rPr>
          <w:rFonts w:ascii="Times New Roman" w:hAnsi="Times New Roman"/>
        </w:rPr>
        <w:t xml:space="preserve"> be re-taken with a university-sanctioned excuse.</w:t>
      </w:r>
      <w:r w:rsidR="00307526">
        <w:rPr>
          <w:rFonts w:ascii="Times New Roman" w:hAnsi="Times New Roman"/>
        </w:rPr>
        <w:t xml:space="preserve"> No exceptions will be made in order to ensure that everyone is treated equally. </w:t>
      </w:r>
      <w:r>
        <w:rPr>
          <w:rFonts w:ascii="Times New Roman" w:hAnsi="Times New Roman"/>
        </w:rPr>
        <w:t xml:space="preserve"> </w:t>
      </w:r>
    </w:p>
    <w:p w14:paraId="1E3793F2" w14:textId="77777777" w:rsidR="003A1974" w:rsidRPr="00681512" w:rsidRDefault="003A1974" w:rsidP="003A1974">
      <w:pPr>
        <w:rPr>
          <w:rFonts w:ascii="Times New Roman" w:hAnsi="Times New Roman"/>
          <w:szCs w:val="28"/>
          <w:lang w:val="fr-FR"/>
        </w:rPr>
      </w:pPr>
    </w:p>
    <w:p w14:paraId="55337BC3" w14:textId="77777777" w:rsidR="003A1974" w:rsidRPr="00E83EB2" w:rsidRDefault="003A1974" w:rsidP="00500A38">
      <w:pPr>
        <w:outlineLvl w:val="0"/>
        <w:rPr>
          <w:rFonts w:ascii="Times New Roman" w:hAnsi="Times New Roman"/>
          <w:u w:val="single"/>
        </w:rPr>
      </w:pPr>
      <w:r w:rsidRPr="00E83EB2">
        <w:rPr>
          <w:rFonts w:ascii="Times New Roman" w:hAnsi="Times New Roman"/>
          <w:u w:val="single"/>
        </w:rPr>
        <w:t>Compositions:</w:t>
      </w:r>
    </w:p>
    <w:p w14:paraId="331FC14E" w14:textId="570BF31D" w:rsidR="003A1974" w:rsidRPr="00681512" w:rsidRDefault="003A1974" w:rsidP="003A1974">
      <w:pPr>
        <w:rPr>
          <w:rFonts w:ascii="Times New Roman" w:hAnsi="Times New Roman"/>
        </w:rPr>
      </w:pPr>
      <w:r w:rsidRPr="00681512">
        <w:rPr>
          <w:rFonts w:ascii="Times New Roman" w:hAnsi="Times New Roman"/>
        </w:rPr>
        <w:t xml:space="preserve">Students will submit a one-page paper </w:t>
      </w:r>
      <w:r w:rsidRPr="005F6357">
        <w:rPr>
          <w:rFonts w:ascii="Times New Roman" w:hAnsi="Times New Roman"/>
          <w:u w:val="single"/>
        </w:rPr>
        <w:t xml:space="preserve">via </w:t>
      </w:r>
      <w:r w:rsidR="00060F2B" w:rsidRPr="005F6357">
        <w:rPr>
          <w:rFonts w:ascii="Times New Roman" w:hAnsi="Times New Roman"/>
          <w:u w:val="single"/>
        </w:rPr>
        <w:t>T-square</w:t>
      </w:r>
      <w:r w:rsidRPr="00681512">
        <w:rPr>
          <w:rFonts w:ascii="Times New Roman" w:hAnsi="Times New Roman"/>
        </w:rPr>
        <w:t xml:space="preserve"> before class starts on the day when the paper is due. Topics are up to students’ discretion. Possible ways of going about this include responses to an assigned question (to be provide</w:t>
      </w:r>
      <w:r w:rsidR="00BC2B21">
        <w:rPr>
          <w:rFonts w:ascii="Times New Roman" w:hAnsi="Times New Roman"/>
        </w:rPr>
        <w:t>d</w:t>
      </w:r>
      <w:r w:rsidRPr="00681512">
        <w:rPr>
          <w:rFonts w:ascii="Times New Roman" w:hAnsi="Times New Roman"/>
        </w:rPr>
        <w:t xml:space="preserve"> on request), exegeses, critiques of certain aspects of the texts, extensions of or responses to our discussions in class, etc. On the whole, students are free to write about what they like, as long as they analyze the texts at hand.</w:t>
      </w:r>
      <w:r w:rsidR="00BC2B21">
        <w:rPr>
          <w:rFonts w:ascii="Times New Roman" w:hAnsi="Times New Roman"/>
        </w:rPr>
        <w:t xml:space="preserve"> Secondary sources are not required for these assignments but if they are used they must be cited. </w:t>
      </w:r>
    </w:p>
    <w:p w14:paraId="6447A287" w14:textId="77777777" w:rsidR="003A1974" w:rsidRPr="00681512" w:rsidRDefault="003A1974" w:rsidP="003A1974">
      <w:pPr>
        <w:rPr>
          <w:rFonts w:ascii="Times New Roman" w:hAnsi="Times New Roman"/>
        </w:rPr>
      </w:pPr>
    </w:p>
    <w:p w14:paraId="2B33030A" w14:textId="77777777" w:rsidR="003A1974" w:rsidRPr="00681512" w:rsidRDefault="003A1974" w:rsidP="003A1974">
      <w:pPr>
        <w:rPr>
          <w:rFonts w:ascii="Times New Roman" w:hAnsi="Times New Roman"/>
        </w:rPr>
      </w:pPr>
      <w:r w:rsidRPr="00681512">
        <w:rPr>
          <w:rFonts w:ascii="Times New Roman" w:hAnsi="Times New Roman"/>
        </w:rPr>
        <w:t xml:space="preserve">Please keep in mind that these are mini-papers designed to ensure that students are well-prepared to write a final paper. Consequently they must be structured as follows: 1.) Thesis and introduction; 2.) Elaboration of arguments with textual evidence; 3.) Conclusion that returns to the thesis. Or, put otherwise: 1.) Say what you will do; 2.) Do it; 3.) Say what you have done.  </w:t>
      </w:r>
    </w:p>
    <w:p w14:paraId="5F0862FC" w14:textId="77777777" w:rsidR="003A1974" w:rsidRPr="00681512" w:rsidRDefault="003A1974" w:rsidP="003A1974">
      <w:pPr>
        <w:rPr>
          <w:rFonts w:ascii="Times New Roman" w:hAnsi="Times New Roman"/>
        </w:rPr>
      </w:pPr>
    </w:p>
    <w:p w14:paraId="5FCA3AE8" w14:textId="77777777" w:rsidR="003A1974" w:rsidRPr="00681512" w:rsidRDefault="003A1974" w:rsidP="003A1974">
      <w:pPr>
        <w:rPr>
          <w:rFonts w:ascii="Times New Roman" w:hAnsi="Times New Roman"/>
        </w:rPr>
      </w:pPr>
      <w:r w:rsidRPr="00681512">
        <w:rPr>
          <w:rFonts w:ascii="Times New Roman" w:hAnsi="Times New Roman"/>
        </w:rPr>
        <w:t xml:space="preserve">On the rewrites: after submitting a paper via email, students will receive a corrected version of their paper. Rather than simply penalizing students for mistakes, the correction will show students where they may have made mistakes and indicate the nature of the mistakes (i.e. accords, spelling, gender etc.). Students will correct the mistakes they have made and submit a final version of their paper </w:t>
      </w:r>
      <w:r w:rsidRPr="003E3799">
        <w:rPr>
          <w:rFonts w:ascii="Times New Roman" w:hAnsi="Times New Roman"/>
          <w:u w:val="single"/>
        </w:rPr>
        <w:t>a week later</w:t>
      </w:r>
      <w:r w:rsidRPr="00033F21">
        <w:rPr>
          <w:rFonts w:ascii="Times New Roman" w:hAnsi="Times New Roman"/>
        </w:rPr>
        <w:t>. The</w:t>
      </w:r>
      <w:r w:rsidRPr="00681512">
        <w:rPr>
          <w:rFonts w:ascii="Times New Roman" w:hAnsi="Times New Roman"/>
        </w:rPr>
        <w:t xml:space="preserve"> final version of the paper will be accorded the final grade. However, performance on the first paper will influence the final grade. In other words, if students have made a minimal effort on the first paper, expecting the professor to tidy it up for them, they will be penalized. Grades will reflect both form (i.e., use of the French language) and content (structure, ideas, argumentation etc.). </w:t>
      </w:r>
      <w:r w:rsidRPr="00681512">
        <w:rPr>
          <w:rFonts w:ascii="Times New Roman" w:hAnsi="Times New Roman"/>
          <w:i/>
          <w:u w:val="single"/>
        </w:rPr>
        <w:t>The final version must include my original comments and corrections</w:t>
      </w:r>
      <w:r w:rsidRPr="00681512">
        <w:rPr>
          <w:rFonts w:ascii="Times New Roman" w:hAnsi="Times New Roman"/>
        </w:rPr>
        <w:t xml:space="preserve">. (In other words, please do not erase them.) </w:t>
      </w:r>
    </w:p>
    <w:p w14:paraId="6C42BC8E" w14:textId="77777777" w:rsidR="003A1974" w:rsidRPr="00681512" w:rsidRDefault="003A1974" w:rsidP="003A1974">
      <w:pPr>
        <w:rPr>
          <w:rFonts w:ascii="Times New Roman" w:hAnsi="Times New Roman"/>
        </w:rPr>
      </w:pPr>
    </w:p>
    <w:p w14:paraId="57489177" w14:textId="77777777" w:rsidR="003A1974" w:rsidRPr="00681512" w:rsidRDefault="003A1974" w:rsidP="003A1974">
      <w:pPr>
        <w:rPr>
          <w:rFonts w:ascii="Times New Roman" w:hAnsi="Times New Roman"/>
        </w:rPr>
      </w:pPr>
      <w:r w:rsidRPr="00033F21">
        <w:rPr>
          <w:rFonts w:ascii="Times New Roman" w:hAnsi="Times New Roman"/>
        </w:rPr>
        <w:t>Rewrites (i.e., final drafts) must be submitted within one week after corrections are received.</w:t>
      </w:r>
      <w:r w:rsidRPr="00681512">
        <w:rPr>
          <w:rFonts w:ascii="Times New Roman" w:hAnsi="Times New Roman"/>
        </w:rPr>
        <w:t xml:space="preserve"> </w:t>
      </w:r>
    </w:p>
    <w:p w14:paraId="16016211" w14:textId="77777777" w:rsidR="003A1974" w:rsidRPr="00681512" w:rsidRDefault="003A1974" w:rsidP="003A1974">
      <w:pPr>
        <w:rPr>
          <w:rFonts w:ascii="Times New Roman" w:hAnsi="Times New Roman"/>
        </w:rPr>
      </w:pPr>
    </w:p>
    <w:p w14:paraId="4E1BE5DD" w14:textId="77777777" w:rsidR="003A1974" w:rsidRPr="00681512" w:rsidRDefault="003A1974" w:rsidP="003A1974">
      <w:pPr>
        <w:rPr>
          <w:rFonts w:ascii="Times New Roman" w:hAnsi="Times New Roman"/>
        </w:rPr>
      </w:pPr>
      <w:r w:rsidRPr="00681512">
        <w:rPr>
          <w:rFonts w:ascii="Times New Roman" w:hAnsi="Times New Roman"/>
        </w:rPr>
        <w:t xml:space="preserve">Why rewrites? This approach to writing assignments is intended to help students to find their errors and work on them, in order to ensure that grading takes on a more educative function. Why </w:t>
      </w:r>
      <w:r>
        <w:rPr>
          <w:rFonts w:ascii="Times New Roman" w:hAnsi="Times New Roman"/>
        </w:rPr>
        <w:t>short</w:t>
      </w:r>
      <w:r w:rsidRPr="00681512">
        <w:rPr>
          <w:rFonts w:ascii="Times New Roman" w:hAnsi="Times New Roman"/>
        </w:rPr>
        <w:t xml:space="preserve"> papers? Doing frequent, short papers rather than one long paper is intended to help students to make a habit of activities, such as writing and submitting work steadily and frequently, that are a crucial part of college-level work. </w:t>
      </w:r>
    </w:p>
    <w:p w14:paraId="1F4E3843" w14:textId="77777777" w:rsidR="003A1974" w:rsidRDefault="003A1974" w:rsidP="003A1974">
      <w:pPr>
        <w:rPr>
          <w:rFonts w:ascii="Times New Roman" w:hAnsi="Times New Roman"/>
        </w:rPr>
      </w:pPr>
    </w:p>
    <w:p w14:paraId="16D1282D" w14:textId="77777777" w:rsidR="003A1974" w:rsidRDefault="003A1974" w:rsidP="003A1974">
      <w:pPr>
        <w:rPr>
          <w:rFonts w:ascii="Times New Roman" w:hAnsi="Times New Roman"/>
        </w:rPr>
      </w:pPr>
      <w:r w:rsidRPr="00681512">
        <w:rPr>
          <w:rFonts w:ascii="Times New Roman" w:hAnsi="Times New Roman"/>
        </w:rPr>
        <w:t xml:space="preserve">We will be using MS Word, and the “track changes” and “comments” functions in particular. We will strive to use only digital copies via email. If this poses problems for you, please let me know. </w:t>
      </w:r>
      <w:r w:rsidRPr="004962E6">
        <w:rPr>
          <w:rFonts w:ascii="Times New Roman" w:hAnsi="Times New Roman"/>
          <w:u w:val="single"/>
        </w:rPr>
        <w:t>Response papers are to be no more than one page in length</w:t>
      </w:r>
      <w:r w:rsidRPr="00681512">
        <w:rPr>
          <w:rFonts w:ascii="Times New Roman" w:hAnsi="Times New Roman"/>
        </w:rPr>
        <w:t xml:space="preserve">, double-spaced in Times New Roman 12pt. font. Please be sure to include your name, section number, the date, and the number of the response (i.e., “Response # 2”). </w:t>
      </w:r>
    </w:p>
    <w:p w14:paraId="70FF04E9" w14:textId="77777777" w:rsidR="003A1974" w:rsidRDefault="003A1974" w:rsidP="003A1974">
      <w:pPr>
        <w:rPr>
          <w:rFonts w:ascii="Times New Roman" w:hAnsi="Times New Roman"/>
        </w:rPr>
      </w:pPr>
    </w:p>
    <w:p w14:paraId="026C5230" w14:textId="15F353DA" w:rsidR="003A1974" w:rsidRPr="00681512" w:rsidRDefault="003A1974" w:rsidP="003A1974">
      <w:pPr>
        <w:rPr>
          <w:rFonts w:ascii="Times New Roman" w:hAnsi="Times New Roman"/>
        </w:rPr>
      </w:pPr>
      <w:r w:rsidRPr="00681512">
        <w:rPr>
          <w:rFonts w:ascii="Times New Roman" w:hAnsi="Times New Roman"/>
          <w:szCs w:val="18"/>
        </w:rPr>
        <w:t xml:space="preserve">Please use the following format to name files: </w:t>
      </w:r>
      <w:r w:rsidR="00C92468" w:rsidRPr="00681512">
        <w:rPr>
          <w:rFonts w:ascii="Times New Roman" w:hAnsi="Times New Roman"/>
          <w:szCs w:val="18"/>
        </w:rPr>
        <w:t xml:space="preserve">your last name </w:t>
      </w:r>
      <w:r w:rsidRPr="00681512">
        <w:rPr>
          <w:rFonts w:ascii="Times New Roman" w:hAnsi="Times New Roman"/>
          <w:szCs w:val="18"/>
        </w:rPr>
        <w:t>-title</w:t>
      </w:r>
      <w:r>
        <w:rPr>
          <w:rFonts w:ascii="Times New Roman" w:hAnsi="Times New Roman"/>
          <w:szCs w:val="18"/>
        </w:rPr>
        <w:t xml:space="preserve"> of project or paper</w:t>
      </w:r>
      <w:r w:rsidRPr="00681512">
        <w:rPr>
          <w:rFonts w:ascii="Times New Roman" w:hAnsi="Times New Roman"/>
          <w:szCs w:val="18"/>
        </w:rPr>
        <w:t>-</w:t>
      </w:r>
      <w:r w:rsidR="00C92468">
        <w:rPr>
          <w:rFonts w:ascii="Times New Roman" w:hAnsi="Times New Roman"/>
          <w:szCs w:val="18"/>
        </w:rPr>
        <w:t>assignment.</w:t>
      </w:r>
      <w:r w:rsidRPr="00681512">
        <w:rPr>
          <w:rFonts w:ascii="Times New Roman" w:hAnsi="Times New Roman"/>
          <w:szCs w:val="18"/>
        </w:rPr>
        <w:t xml:space="preserve"> </w:t>
      </w:r>
      <w:r w:rsidRPr="00681512">
        <w:rPr>
          <w:rFonts w:ascii="Times New Roman" w:hAnsi="Times New Roman"/>
        </w:rPr>
        <w:t xml:space="preserve">For example: </w:t>
      </w:r>
      <w:r w:rsidR="00C92468" w:rsidRPr="00681512">
        <w:rPr>
          <w:rFonts w:ascii="Times New Roman" w:hAnsi="Times New Roman"/>
        </w:rPr>
        <w:t xml:space="preserve">González </w:t>
      </w:r>
      <w:r w:rsidRPr="00681512">
        <w:rPr>
          <w:rFonts w:ascii="Times New Roman" w:hAnsi="Times New Roman"/>
        </w:rPr>
        <w:t xml:space="preserve">– </w:t>
      </w:r>
      <w:r>
        <w:rPr>
          <w:rFonts w:ascii="Times New Roman" w:hAnsi="Times New Roman"/>
        </w:rPr>
        <w:t>Two Conflicting Views of</w:t>
      </w:r>
      <w:r w:rsidRPr="00681512">
        <w:rPr>
          <w:rFonts w:ascii="Times New Roman" w:hAnsi="Times New Roman"/>
        </w:rPr>
        <w:t xml:space="preserve"> African Philosophy –</w:t>
      </w:r>
      <w:r w:rsidR="00C92468">
        <w:rPr>
          <w:rFonts w:ascii="Times New Roman" w:hAnsi="Times New Roman"/>
        </w:rPr>
        <w:t>Midterm paper</w:t>
      </w:r>
      <w:r w:rsidRPr="00681512">
        <w:rPr>
          <w:rFonts w:ascii="Times New Roman" w:hAnsi="Times New Roman"/>
        </w:rPr>
        <w:t>.doc</w:t>
      </w:r>
    </w:p>
    <w:p w14:paraId="1099B283" w14:textId="77777777" w:rsidR="003A1974" w:rsidRDefault="003A1974" w:rsidP="003A1974">
      <w:pPr>
        <w:rPr>
          <w:rFonts w:ascii="Times New Roman" w:hAnsi="Times New Roman"/>
        </w:rPr>
      </w:pPr>
    </w:p>
    <w:p w14:paraId="73621279" w14:textId="77777777" w:rsidR="003A1974" w:rsidRPr="00681512" w:rsidRDefault="003A1974" w:rsidP="003A1974">
      <w:pPr>
        <w:rPr>
          <w:rFonts w:ascii="Times New Roman" w:hAnsi="Times New Roman"/>
        </w:rPr>
      </w:pPr>
      <w:r w:rsidRPr="00681512">
        <w:rPr>
          <w:rFonts w:ascii="Times New Roman" w:hAnsi="Times New Roman"/>
        </w:rPr>
        <w:t xml:space="preserve">Please turn your spellchecker off in MSWord. If a Francophone friend has reread your text, please make this explicit. Finally, please keep in mind that work that seems “too perfect”—i.e., a product of spellcheck, of babelfish or of google translator—is easy to spot. </w:t>
      </w:r>
    </w:p>
    <w:p w14:paraId="146B965C" w14:textId="77777777" w:rsidR="003A1974" w:rsidRPr="00681512" w:rsidRDefault="003A1974" w:rsidP="003A1974">
      <w:pPr>
        <w:rPr>
          <w:rFonts w:ascii="Times New Roman" w:hAnsi="Times New Roman"/>
          <w:szCs w:val="18"/>
        </w:rPr>
      </w:pPr>
    </w:p>
    <w:p w14:paraId="7E73F832" w14:textId="77777777" w:rsidR="00642A35" w:rsidRDefault="003A1974" w:rsidP="003A1974">
      <w:pPr>
        <w:rPr>
          <w:rFonts w:ascii="Times New Roman" w:hAnsi="Times New Roman"/>
          <w:szCs w:val="18"/>
        </w:rPr>
      </w:pPr>
      <w:r w:rsidRPr="00681512">
        <w:rPr>
          <w:rFonts w:ascii="Times New Roman" w:hAnsi="Times New Roman"/>
          <w:szCs w:val="18"/>
        </w:rPr>
        <w:t xml:space="preserve">On sources: While internet-based texts and resources are in general acceptable, please use your judgment. Primary sources are preferable to secondary ones (i.e., sites citing other sites or texts). Wikipedia, personal web pages (unless the person in question has recognized authority in their field), web pages </w:t>
      </w:r>
      <w:r>
        <w:rPr>
          <w:rFonts w:ascii="Times New Roman" w:hAnsi="Times New Roman"/>
          <w:szCs w:val="18"/>
        </w:rPr>
        <w:t>that</w:t>
      </w:r>
      <w:r w:rsidRPr="00681512">
        <w:rPr>
          <w:rFonts w:ascii="Times New Roman" w:hAnsi="Times New Roman"/>
          <w:szCs w:val="18"/>
        </w:rPr>
        <w:t xml:space="preserve"> do not cite their sources etc. should not be used. On the other hand, you are encouraged to use academic articles, online books, government or NGO web sites, etc. If you are unsure as to whether your source is acceptable please contact me</w:t>
      </w:r>
      <w:r>
        <w:rPr>
          <w:rFonts w:ascii="Times New Roman" w:hAnsi="Times New Roman"/>
          <w:szCs w:val="18"/>
        </w:rPr>
        <w:t xml:space="preserve"> before using it</w:t>
      </w:r>
      <w:r w:rsidRPr="00681512">
        <w:rPr>
          <w:rFonts w:ascii="Times New Roman" w:hAnsi="Times New Roman"/>
          <w:szCs w:val="18"/>
        </w:rPr>
        <w:t xml:space="preserve">. </w:t>
      </w:r>
    </w:p>
    <w:p w14:paraId="07514A8A" w14:textId="77777777" w:rsidR="003A1974" w:rsidRPr="00681512" w:rsidRDefault="003A1974" w:rsidP="003A1974">
      <w:pPr>
        <w:rPr>
          <w:rFonts w:ascii="Times New Roman" w:hAnsi="Times New Roman"/>
          <w:szCs w:val="28"/>
          <w:lang w:val="fr-FR"/>
        </w:rPr>
      </w:pPr>
    </w:p>
    <w:p w14:paraId="54A5391E" w14:textId="77777777" w:rsidR="003A1974" w:rsidRPr="00681512" w:rsidRDefault="003A1974" w:rsidP="00500A38">
      <w:pPr>
        <w:outlineLvl w:val="0"/>
        <w:rPr>
          <w:rFonts w:ascii="Times New Roman" w:hAnsi="Times New Roman"/>
          <w:szCs w:val="32"/>
          <w:u w:val="single"/>
          <w:lang w:val="fr-FR"/>
        </w:rPr>
      </w:pPr>
      <w:r w:rsidRPr="00681512">
        <w:rPr>
          <w:rFonts w:ascii="Times New Roman" w:hAnsi="Times New Roman"/>
          <w:szCs w:val="32"/>
          <w:u w:val="single"/>
          <w:lang w:val="fr-FR"/>
        </w:rPr>
        <w:t>Honor Code</w:t>
      </w:r>
      <w:r w:rsidR="00C72D1C">
        <w:rPr>
          <w:rFonts w:ascii="Times New Roman" w:hAnsi="Times New Roman"/>
          <w:szCs w:val="32"/>
          <w:u w:val="single"/>
          <w:lang w:val="fr-FR"/>
        </w:rPr>
        <w:t> :</w:t>
      </w:r>
    </w:p>
    <w:p w14:paraId="618D1B73" w14:textId="77777777" w:rsidR="003A1974" w:rsidRPr="00681512" w:rsidRDefault="003A1974" w:rsidP="003A1974">
      <w:pPr>
        <w:rPr>
          <w:rFonts w:ascii="Times New Roman" w:hAnsi="Times New Roman"/>
          <w:szCs w:val="28"/>
          <w:lang w:val="fr-FR"/>
        </w:rPr>
      </w:pPr>
    </w:p>
    <w:p w14:paraId="7D62E5A9" w14:textId="77777777" w:rsidR="003A1974" w:rsidRPr="00681512" w:rsidRDefault="003A1974" w:rsidP="003A1974">
      <w:pPr>
        <w:rPr>
          <w:rFonts w:ascii="Times New Roman" w:hAnsi="Times New Roman"/>
          <w:szCs w:val="22"/>
        </w:rPr>
      </w:pPr>
      <w:r w:rsidRPr="00681512">
        <w:rPr>
          <w:rFonts w:ascii="Times New Roman" w:hAnsi="Times New Roman"/>
          <w:szCs w:val="28"/>
          <w:lang w:val="fr-FR"/>
        </w:rPr>
        <w:t xml:space="preserve">Georgia Tech’s Academic Honor Code is to be respected.  Should you have any questions, please see me and/or consult:  </w:t>
      </w:r>
      <w:hyperlink r:id="rId9" w:history="1">
        <w:r w:rsidRPr="00681512">
          <w:rPr>
            <w:rStyle w:val="Hyperlink"/>
            <w:rFonts w:ascii="Times New Roman" w:hAnsi="Times New Roman"/>
            <w:color w:val="auto"/>
            <w:szCs w:val="28"/>
            <w:lang w:val="fr-FR"/>
          </w:rPr>
          <w:t>www.honor.gatech.edu</w:t>
        </w:r>
      </w:hyperlink>
      <w:r w:rsidRPr="00681512">
        <w:rPr>
          <w:rFonts w:ascii="Times New Roman" w:hAnsi="Times New Roman"/>
          <w:szCs w:val="28"/>
          <w:lang w:val="fr-FR"/>
        </w:rPr>
        <w:t>.</w:t>
      </w:r>
    </w:p>
    <w:p w14:paraId="56119142" w14:textId="77777777" w:rsidR="003A1974" w:rsidRPr="00681512" w:rsidRDefault="003A1974" w:rsidP="003A1974">
      <w:pPr>
        <w:rPr>
          <w:rFonts w:ascii="Times New Roman" w:hAnsi="Times New Roman"/>
          <w:szCs w:val="18"/>
        </w:rPr>
      </w:pPr>
    </w:p>
    <w:p w14:paraId="7AFE7D65" w14:textId="55307929" w:rsidR="003A1974" w:rsidRPr="00681512" w:rsidRDefault="003A1974" w:rsidP="003A1974">
      <w:pPr>
        <w:rPr>
          <w:rFonts w:ascii="Times New Roman" w:hAnsi="Times New Roman"/>
          <w:i/>
          <w:szCs w:val="18"/>
        </w:rPr>
      </w:pPr>
      <w:r w:rsidRPr="00681512">
        <w:rPr>
          <w:rFonts w:ascii="Times New Roman" w:hAnsi="Times New Roman"/>
          <w:i/>
          <w:szCs w:val="18"/>
        </w:rPr>
        <w:t>Help is available</w:t>
      </w:r>
      <w:r w:rsidR="00A11D97">
        <w:rPr>
          <w:rFonts w:ascii="Times New Roman" w:hAnsi="Times New Roman"/>
          <w:i/>
          <w:szCs w:val="18"/>
        </w:rPr>
        <w:t>.</w:t>
      </w:r>
    </w:p>
    <w:p w14:paraId="101D8587" w14:textId="77777777" w:rsidR="003A1974" w:rsidRPr="00681512" w:rsidRDefault="003A1974" w:rsidP="003A1974">
      <w:pPr>
        <w:rPr>
          <w:rFonts w:ascii="Times New Roman" w:hAnsi="Times New Roman"/>
          <w:szCs w:val="18"/>
        </w:rPr>
      </w:pPr>
      <w:r w:rsidRPr="00681512">
        <w:rPr>
          <w:rFonts w:ascii="Times New Roman" w:hAnsi="Times New Roman"/>
          <w:szCs w:val="18"/>
        </w:rPr>
        <w:t xml:space="preserve">If you experience difficulty in this course for any reason, please consult me. I will do my best to help you address the concerns you have, and I may be able to direct you to other resources in the department or school. </w:t>
      </w:r>
    </w:p>
    <w:p w14:paraId="57984D01" w14:textId="77777777" w:rsidR="003A1974" w:rsidRPr="00681512" w:rsidRDefault="003A1974" w:rsidP="003A1974">
      <w:pPr>
        <w:rPr>
          <w:rFonts w:ascii="Times New Roman" w:hAnsi="Times New Roman"/>
          <w:szCs w:val="22"/>
        </w:rPr>
      </w:pPr>
    </w:p>
    <w:p w14:paraId="08CF0BB7" w14:textId="77777777" w:rsidR="003A1974" w:rsidRPr="00FB1849" w:rsidRDefault="003A1974" w:rsidP="003A1974">
      <w:pPr>
        <w:rPr>
          <w:rFonts w:ascii="Times" w:hAnsi="Times"/>
          <w:szCs w:val="22"/>
        </w:rPr>
      </w:pPr>
      <w:r w:rsidRPr="00FB1849">
        <w:rPr>
          <w:rFonts w:ascii="Times" w:hAnsi="Times"/>
          <w:szCs w:val="22"/>
        </w:rPr>
        <w:t xml:space="preserve">Georgia Tech offers accommodation to students with disabilities: please see </w:t>
      </w:r>
      <w:hyperlink r:id="rId10" w:history="1">
        <w:r w:rsidRPr="00FB1849">
          <w:rPr>
            <w:rStyle w:val="Hyperlink"/>
            <w:rFonts w:ascii="Times" w:hAnsi="Times"/>
            <w:szCs w:val="22"/>
          </w:rPr>
          <w:t>www.adapts.ga.edu</w:t>
        </w:r>
      </w:hyperlink>
      <w:r w:rsidRPr="00FB1849">
        <w:rPr>
          <w:rFonts w:ascii="Times" w:hAnsi="Times"/>
          <w:szCs w:val="22"/>
        </w:rPr>
        <w:t xml:space="preserve">. </w:t>
      </w:r>
      <w:r w:rsidRPr="00FB1849">
        <w:rPr>
          <w:rFonts w:ascii="Times" w:hAnsi="Times" w:cs="TimesNewRomanPSMT"/>
          <w:szCs w:val="22"/>
        </w:rPr>
        <w:t>If you have specific physical, psychiatric or learning disabilities and require accommodations, please let me know in the first week of the semester so that your learning needs may be appropriately met. Please also contact the ADAPTS office for classroom and academic accommodations. If you need an accommodation, please contact Tameeka Hunter, Disabilities</w:t>
      </w:r>
      <w:r>
        <w:rPr>
          <w:rFonts w:ascii="Times" w:hAnsi="Times"/>
          <w:szCs w:val="22"/>
        </w:rPr>
        <w:t xml:space="preserve"> </w:t>
      </w:r>
      <w:r w:rsidRPr="00FB1849">
        <w:rPr>
          <w:rFonts w:ascii="Times" w:hAnsi="Times" w:cs="TimesNewRomanPSMT"/>
          <w:szCs w:val="22"/>
        </w:rPr>
        <w:t>Services Specialist and Program Coordinator, at: tameeka.hunter@vpss.gatech.edu or (404) 894–256.</w:t>
      </w:r>
    </w:p>
    <w:p w14:paraId="0A01119F" w14:textId="77777777" w:rsidR="003A1974" w:rsidRDefault="003A1974" w:rsidP="00673805">
      <w:pPr>
        <w:rPr>
          <w:rFonts w:ascii="Times New Roman" w:hAnsi="Times New Roman"/>
          <w:b/>
          <w:u w:val="single"/>
        </w:rPr>
      </w:pPr>
    </w:p>
    <w:p w14:paraId="660DC5B2" w14:textId="77777777" w:rsidR="008C1813" w:rsidRDefault="004F364F" w:rsidP="00500A38">
      <w:pPr>
        <w:outlineLvl w:val="0"/>
        <w:rPr>
          <w:rFonts w:ascii="Times New Roman" w:hAnsi="Times New Roman"/>
          <w:b/>
        </w:rPr>
      </w:pPr>
      <w:r w:rsidRPr="00673805">
        <w:rPr>
          <w:rFonts w:ascii="Times New Roman" w:hAnsi="Times New Roman"/>
          <w:b/>
        </w:rPr>
        <w:t xml:space="preserve">Oral Presentations: </w:t>
      </w:r>
    </w:p>
    <w:p w14:paraId="39661BB3" w14:textId="77777777" w:rsidR="008C1813" w:rsidRDefault="008C1813" w:rsidP="00673805">
      <w:pPr>
        <w:rPr>
          <w:rFonts w:ascii="Times New Roman" w:hAnsi="Times New Roman"/>
          <w:b/>
        </w:rPr>
      </w:pPr>
    </w:p>
    <w:p w14:paraId="1D417A4C" w14:textId="77777777" w:rsidR="00A36804" w:rsidRPr="00673805" w:rsidRDefault="004F364F" w:rsidP="00500A38">
      <w:pPr>
        <w:outlineLvl w:val="0"/>
        <w:rPr>
          <w:rFonts w:ascii="Times New Roman" w:hAnsi="Times New Roman"/>
        </w:rPr>
      </w:pPr>
      <w:r w:rsidRPr="00673805">
        <w:rPr>
          <w:rFonts w:ascii="Times New Roman" w:hAnsi="Times New Roman"/>
        </w:rPr>
        <w:t xml:space="preserve">Please see the sign-up sheet for more guidelines for oral presentations. </w:t>
      </w:r>
    </w:p>
    <w:p w14:paraId="73FD6809" w14:textId="77777777" w:rsidR="00124DF9" w:rsidRDefault="00124DF9" w:rsidP="00673805">
      <w:pPr>
        <w:rPr>
          <w:rFonts w:ascii="Times New Roman" w:hAnsi="Times New Roman"/>
        </w:rPr>
      </w:pPr>
    </w:p>
    <w:p w14:paraId="5B8D0479" w14:textId="2AC4D7FF" w:rsidR="00A36804" w:rsidRPr="00673805" w:rsidRDefault="00A36804" w:rsidP="00673805">
      <w:pPr>
        <w:rPr>
          <w:rFonts w:ascii="Times New Roman" w:hAnsi="Times New Roman"/>
          <w:b/>
          <w:i/>
          <w:szCs w:val="18"/>
        </w:rPr>
      </w:pPr>
      <w:r w:rsidRPr="00673805">
        <w:rPr>
          <w:rFonts w:ascii="Times New Roman" w:hAnsi="Times New Roman"/>
        </w:rPr>
        <w:t>These presentations should include a talk, images, and questions to spur discussion. They are to last</w:t>
      </w:r>
      <w:r w:rsidR="00A11D97">
        <w:rPr>
          <w:rFonts w:ascii="Times New Roman" w:hAnsi="Times New Roman"/>
        </w:rPr>
        <w:t xml:space="preserve"> a maximum of</w:t>
      </w:r>
      <w:r w:rsidRPr="00673805">
        <w:rPr>
          <w:rFonts w:ascii="Times New Roman" w:hAnsi="Times New Roman"/>
        </w:rPr>
        <w:t xml:space="preserve"> </w:t>
      </w:r>
      <w:r w:rsidR="00A11D97">
        <w:rPr>
          <w:rFonts w:ascii="Times New Roman" w:hAnsi="Times New Roman"/>
          <w:b/>
        </w:rPr>
        <w:t>10-15</w:t>
      </w:r>
      <w:r w:rsidRPr="00673805">
        <w:rPr>
          <w:rFonts w:ascii="Times New Roman" w:hAnsi="Times New Roman"/>
          <w:b/>
        </w:rPr>
        <w:t>minutes</w:t>
      </w:r>
      <w:r w:rsidRPr="00673805">
        <w:rPr>
          <w:rFonts w:ascii="Times New Roman" w:hAnsi="Times New Roman"/>
        </w:rPr>
        <w:t>, and should b</w:t>
      </w:r>
      <w:r w:rsidR="00124DF9">
        <w:rPr>
          <w:rFonts w:ascii="Times New Roman" w:hAnsi="Times New Roman"/>
        </w:rPr>
        <w:t>e accompanied by a bibliography</w:t>
      </w:r>
      <w:r w:rsidRPr="00673805">
        <w:rPr>
          <w:rFonts w:ascii="Times New Roman" w:hAnsi="Times New Roman"/>
        </w:rPr>
        <w:t xml:space="preserve"> consisting of at least 3 resources. The text/notes of the talk, the images, and the bibliography should be submitted via email before class. Citations should be done in MLA format</w:t>
      </w:r>
      <w:r w:rsidR="004D3D57" w:rsidRPr="00673805">
        <w:rPr>
          <w:rFonts w:ascii="Times New Roman" w:hAnsi="Times New Roman"/>
        </w:rPr>
        <w:t xml:space="preserve"> OR the format used in your discipline</w:t>
      </w:r>
      <w:r w:rsidRPr="00673805">
        <w:rPr>
          <w:rFonts w:ascii="Times New Roman" w:hAnsi="Times New Roman"/>
        </w:rPr>
        <w:t>. Presentations are to be chosen from a list of topics coordinated with our readings</w:t>
      </w:r>
      <w:r w:rsidR="00124DF9">
        <w:rPr>
          <w:rFonts w:ascii="Times New Roman" w:hAnsi="Times New Roman"/>
        </w:rPr>
        <w:t xml:space="preserve"> but students may suggest presentation topics as well. </w:t>
      </w:r>
    </w:p>
    <w:p w14:paraId="4BF182AD" w14:textId="77777777" w:rsidR="00F47FF0" w:rsidRDefault="00F47FF0" w:rsidP="00673805">
      <w:pPr>
        <w:rPr>
          <w:rFonts w:ascii="Times New Roman" w:hAnsi="Times New Roman"/>
          <w:b/>
          <w:i/>
          <w:szCs w:val="18"/>
        </w:rPr>
      </w:pPr>
    </w:p>
    <w:p w14:paraId="0B4D3370" w14:textId="77777777" w:rsidR="00E250FB" w:rsidRDefault="00E250FB" w:rsidP="00673805">
      <w:pPr>
        <w:rPr>
          <w:rFonts w:ascii="Times New Roman" w:hAnsi="Times New Roman"/>
          <w:b/>
          <w:i/>
          <w:szCs w:val="18"/>
        </w:rPr>
      </w:pPr>
    </w:p>
    <w:p w14:paraId="2BBB0064" w14:textId="77777777" w:rsidR="00E250FB" w:rsidRDefault="00E250FB" w:rsidP="00673805">
      <w:pPr>
        <w:rPr>
          <w:rFonts w:ascii="Times New Roman" w:hAnsi="Times New Roman"/>
          <w:b/>
          <w:i/>
          <w:szCs w:val="18"/>
        </w:rPr>
      </w:pPr>
    </w:p>
    <w:p w14:paraId="6551B9AE" w14:textId="77777777" w:rsidR="00E250FB" w:rsidRDefault="00E250FB" w:rsidP="00673805">
      <w:pPr>
        <w:rPr>
          <w:rFonts w:ascii="Times New Roman" w:hAnsi="Times New Roman"/>
          <w:b/>
          <w:i/>
          <w:szCs w:val="18"/>
        </w:rPr>
      </w:pPr>
    </w:p>
    <w:p w14:paraId="400AD8B7" w14:textId="77777777" w:rsidR="00E250FB" w:rsidRDefault="00E250FB" w:rsidP="00673805">
      <w:pPr>
        <w:rPr>
          <w:rFonts w:ascii="Times New Roman" w:hAnsi="Times New Roman"/>
          <w:b/>
          <w:i/>
          <w:szCs w:val="18"/>
        </w:rPr>
      </w:pPr>
    </w:p>
    <w:p w14:paraId="7B28BCE4" w14:textId="77777777" w:rsidR="00E250FB" w:rsidRDefault="00E250FB" w:rsidP="00673805">
      <w:pPr>
        <w:rPr>
          <w:rFonts w:ascii="Times New Roman" w:hAnsi="Times New Roman"/>
          <w:b/>
          <w:i/>
          <w:szCs w:val="18"/>
        </w:rPr>
      </w:pPr>
    </w:p>
    <w:p w14:paraId="64E383EB" w14:textId="77777777" w:rsidR="00E250FB" w:rsidRDefault="00E250FB" w:rsidP="00673805">
      <w:pPr>
        <w:rPr>
          <w:rFonts w:ascii="Times New Roman" w:hAnsi="Times New Roman"/>
          <w:b/>
          <w:i/>
          <w:szCs w:val="18"/>
        </w:rPr>
      </w:pPr>
    </w:p>
    <w:tbl>
      <w:tblPr>
        <w:tblpPr w:leftFromText="180" w:rightFromText="180" w:vertAnchor="text" w:horzAnchor="margin" w:tblpY="-164"/>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530"/>
        <w:gridCol w:w="5490"/>
      </w:tblGrid>
      <w:tr w:rsidR="00FB55D5" w:rsidRPr="00BB314D" w14:paraId="72F858F3" w14:textId="77777777" w:rsidTr="002C10B0">
        <w:tc>
          <w:tcPr>
            <w:tcW w:w="1458" w:type="dxa"/>
            <w:shd w:val="clear" w:color="auto" w:fill="E6E6E6"/>
          </w:tcPr>
          <w:p w14:paraId="0A2E8C73"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SEMAINE</w:t>
            </w:r>
          </w:p>
        </w:tc>
        <w:tc>
          <w:tcPr>
            <w:tcW w:w="1530" w:type="dxa"/>
            <w:shd w:val="clear" w:color="auto" w:fill="E6E6E6"/>
          </w:tcPr>
          <w:p w14:paraId="36CEC3B0"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DATE</w:t>
            </w:r>
          </w:p>
        </w:tc>
        <w:tc>
          <w:tcPr>
            <w:tcW w:w="5490" w:type="dxa"/>
            <w:shd w:val="clear" w:color="auto" w:fill="E6E6E6"/>
          </w:tcPr>
          <w:p w14:paraId="3535FB59"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ACTIVITES</w:t>
            </w:r>
          </w:p>
        </w:tc>
      </w:tr>
      <w:tr w:rsidR="00FB55D5" w:rsidRPr="00BB314D" w14:paraId="4F054BE2" w14:textId="77777777" w:rsidTr="002C10B0">
        <w:tc>
          <w:tcPr>
            <w:tcW w:w="1458" w:type="dxa"/>
            <w:tcBorders>
              <w:bottom w:val="nil"/>
            </w:tcBorders>
            <w:shd w:val="clear" w:color="auto" w:fill="E6E6E6"/>
          </w:tcPr>
          <w:p w14:paraId="3C795764" w14:textId="77777777" w:rsidR="00FB55D5" w:rsidRPr="00BB314D" w:rsidRDefault="00FB55D5" w:rsidP="002C10B0">
            <w:pPr>
              <w:jc w:val="center"/>
              <w:rPr>
                <w:rFonts w:ascii="Times New Roman" w:hAnsi="Times New Roman" w:cs="Times New Roman"/>
              </w:rPr>
            </w:pPr>
            <w:r w:rsidRPr="00BB314D">
              <w:rPr>
                <w:rFonts w:ascii="Times New Roman" w:hAnsi="Times New Roman" w:cs="Times New Roman"/>
              </w:rPr>
              <w:t>1</w:t>
            </w:r>
          </w:p>
        </w:tc>
        <w:tc>
          <w:tcPr>
            <w:tcW w:w="1530" w:type="dxa"/>
            <w:tcBorders>
              <w:top w:val="nil"/>
            </w:tcBorders>
          </w:tcPr>
          <w:p w14:paraId="161A6D93" w14:textId="77777777" w:rsidR="00FB55D5" w:rsidRPr="00BB314D" w:rsidRDefault="00FB55D5" w:rsidP="002C10B0">
            <w:pPr>
              <w:rPr>
                <w:rFonts w:ascii="Times New Roman" w:hAnsi="Times New Roman" w:cs="Times New Roman"/>
              </w:rPr>
            </w:pPr>
            <w:r w:rsidRPr="00BB314D">
              <w:rPr>
                <w:rFonts w:ascii="Times New Roman" w:hAnsi="Times New Roman" w:cs="Times New Roman"/>
              </w:rPr>
              <w:t>M: Jan 9</w:t>
            </w:r>
          </w:p>
        </w:tc>
        <w:tc>
          <w:tcPr>
            <w:tcW w:w="5490" w:type="dxa"/>
            <w:tcBorders>
              <w:top w:val="nil"/>
            </w:tcBorders>
          </w:tcPr>
          <w:p w14:paraId="0EEA5681" w14:textId="77777777" w:rsidR="00FB55D5" w:rsidRPr="00BB314D" w:rsidRDefault="00FB55D5" w:rsidP="002C10B0">
            <w:pPr>
              <w:spacing w:line="276" w:lineRule="auto"/>
              <w:rPr>
                <w:rFonts w:ascii="Times New Roman" w:hAnsi="Times New Roman" w:cs="Times New Roman"/>
              </w:rPr>
            </w:pPr>
            <w:r>
              <w:rPr>
                <w:rFonts w:ascii="Times New Roman" w:hAnsi="Times New Roman" w:cs="Times New Roman"/>
              </w:rPr>
              <w:t>Overview + introductions</w:t>
            </w:r>
          </w:p>
        </w:tc>
      </w:tr>
      <w:tr w:rsidR="00FB55D5" w:rsidRPr="00BB314D" w14:paraId="4BCDFE08" w14:textId="77777777" w:rsidTr="002C10B0">
        <w:tc>
          <w:tcPr>
            <w:tcW w:w="1458" w:type="dxa"/>
            <w:tcBorders>
              <w:top w:val="nil"/>
              <w:bottom w:val="nil"/>
            </w:tcBorders>
            <w:shd w:val="clear" w:color="auto" w:fill="E6E6E6"/>
          </w:tcPr>
          <w:p w14:paraId="193CFFB6" w14:textId="77777777" w:rsidR="00FB55D5" w:rsidRPr="00BB314D" w:rsidRDefault="00FB55D5" w:rsidP="002C10B0">
            <w:pPr>
              <w:rPr>
                <w:rFonts w:ascii="Times New Roman" w:hAnsi="Times New Roman" w:cs="Times New Roman"/>
              </w:rPr>
            </w:pPr>
          </w:p>
        </w:tc>
        <w:tc>
          <w:tcPr>
            <w:tcW w:w="1530" w:type="dxa"/>
          </w:tcPr>
          <w:p w14:paraId="542A9E17"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W: Jan 11</w:t>
            </w:r>
          </w:p>
        </w:tc>
        <w:tc>
          <w:tcPr>
            <w:tcW w:w="5490" w:type="dxa"/>
          </w:tcPr>
          <w:p w14:paraId="4C18CADC" w14:textId="17EE6859" w:rsidR="005F6357" w:rsidRDefault="005F6357" w:rsidP="00DA18A3">
            <w:pPr>
              <w:rPr>
                <w:rFonts w:ascii="Times New Roman" w:hAnsi="Times New Roman"/>
              </w:rPr>
            </w:pPr>
            <w:r>
              <w:rPr>
                <w:rFonts w:ascii="Times New Roman" w:hAnsi="Times New Roman"/>
              </w:rPr>
              <w:t>Read and review syllabus in its entirety.</w:t>
            </w:r>
          </w:p>
          <w:p w14:paraId="6E2B473D" w14:textId="77777777" w:rsidR="005F6357" w:rsidRDefault="005F6357" w:rsidP="00DA18A3">
            <w:pPr>
              <w:rPr>
                <w:rFonts w:ascii="Times New Roman" w:hAnsi="Times New Roman"/>
              </w:rPr>
            </w:pPr>
          </w:p>
          <w:p w14:paraId="5C1E55A6" w14:textId="77777777" w:rsidR="00DA18A3" w:rsidRPr="00673805" w:rsidRDefault="00DA18A3" w:rsidP="00DA18A3">
            <w:pPr>
              <w:rPr>
                <w:rFonts w:ascii="Times New Roman" w:hAnsi="Times New Roman"/>
              </w:rPr>
            </w:pPr>
            <w:r>
              <w:rPr>
                <w:rFonts w:ascii="Times New Roman" w:hAnsi="Times New Roman"/>
              </w:rPr>
              <w:t>Condé, Maryse</w:t>
            </w:r>
            <w:r w:rsidRPr="00673805">
              <w:rPr>
                <w:rFonts w:ascii="Times New Roman" w:hAnsi="Times New Roman"/>
              </w:rPr>
              <w:t xml:space="preserve">: </w:t>
            </w:r>
            <w:r>
              <w:rPr>
                <w:rFonts w:ascii="Times New Roman" w:hAnsi="Times New Roman"/>
                <w:i/>
              </w:rPr>
              <w:t>Traversée de la mangrove</w:t>
            </w:r>
            <w:r w:rsidRPr="00673805">
              <w:rPr>
                <w:rFonts w:ascii="Times New Roman" w:hAnsi="Times New Roman"/>
                <w:i/>
              </w:rPr>
              <w:t xml:space="preserve"> </w:t>
            </w:r>
          </w:p>
          <w:p w14:paraId="01FFC24F" w14:textId="4C3313F1" w:rsidR="00FB55D5" w:rsidRPr="00BB314D" w:rsidRDefault="00FB55D5" w:rsidP="002C10B0">
            <w:pPr>
              <w:rPr>
                <w:rFonts w:ascii="Times New Roman" w:hAnsi="Times New Roman" w:cs="Times New Roman"/>
              </w:rPr>
            </w:pPr>
          </w:p>
        </w:tc>
      </w:tr>
      <w:tr w:rsidR="00FB55D5" w:rsidRPr="00BB314D" w14:paraId="5A3FD29C" w14:textId="77777777" w:rsidTr="002C10B0">
        <w:tc>
          <w:tcPr>
            <w:tcW w:w="1458" w:type="dxa"/>
            <w:tcBorders>
              <w:top w:val="nil"/>
            </w:tcBorders>
            <w:shd w:val="clear" w:color="auto" w:fill="E6E6E6"/>
          </w:tcPr>
          <w:p w14:paraId="38974EA1" w14:textId="77777777" w:rsidR="00FB55D5" w:rsidRPr="00BB314D" w:rsidRDefault="00FB55D5" w:rsidP="002C10B0">
            <w:pPr>
              <w:spacing w:before="100" w:beforeAutospacing="1"/>
              <w:rPr>
                <w:rFonts w:ascii="Times New Roman" w:hAnsi="Times New Roman" w:cs="Times New Roman"/>
              </w:rPr>
            </w:pPr>
          </w:p>
        </w:tc>
        <w:tc>
          <w:tcPr>
            <w:tcW w:w="1530" w:type="dxa"/>
          </w:tcPr>
          <w:p w14:paraId="1FB0392D"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F:  Jan13</w:t>
            </w:r>
          </w:p>
        </w:tc>
        <w:tc>
          <w:tcPr>
            <w:tcW w:w="5490" w:type="dxa"/>
          </w:tcPr>
          <w:p w14:paraId="40252D52" w14:textId="77777777" w:rsidR="0005461E" w:rsidRPr="00673805" w:rsidRDefault="0005461E" w:rsidP="0005461E">
            <w:pPr>
              <w:rPr>
                <w:rFonts w:ascii="Times New Roman" w:hAnsi="Times New Roman"/>
              </w:rPr>
            </w:pPr>
            <w:r>
              <w:rPr>
                <w:rFonts w:ascii="Times New Roman" w:hAnsi="Times New Roman"/>
              </w:rPr>
              <w:t>Condé, Maryse</w:t>
            </w:r>
            <w:r w:rsidRPr="00673805">
              <w:rPr>
                <w:rFonts w:ascii="Times New Roman" w:hAnsi="Times New Roman"/>
              </w:rPr>
              <w:t xml:space="preserve">: </w:t>
            </w:r>
            <w:r>
              <w:rPr>
                <w:rFonts w:ascii="Times New Roman" w:hAnsi="Times New Roman"/>
                <w:i/>
              </w:rPr>
              <w:t>Traversée de la mangrove</w:t>
            </w:r>
            <w:r w:rsidRPr="00673805">
              <w:rPr>
                <w:rFonts w:ascii="Times New Roman" w:hAnsi="Times New Roman"/>
                <w:i/>
              </w:rPr>
              <w:t xml:space="preserve"> </w:t>
            </w:r>
          </w:p>
          <w:p w14:paraId="468E4026" w14:textId="77777777" w:rsidR="00FB55D5" w:rsidRPr="00BB314D" w:rsidRDefault="00FB55D5" w:rsidP="002C10B0">
            <w:pPr>
              <w:rPr>
                <w:rFonts w:ascii="Times New Roman" w:hAnsi="Times New Roman" w:cs="Times New Roman"/>
              </w:rPr>
            </w:pPr>
          </w:p>
        </w:tc>
      </w:tr>
      <w:tr w:rsidR="00FB55D5" w:rsidRPr="00BB314D" w14:paraId="20E730B9" w14:textId="77777777" w:rsidTr="002C10B0">
        <w:tc>
          <w:tcPr>
            <w:tcW w:w="1458" w:type="dxa"/>
            <w:tcBorders>
              <w:bottom w:val="nil"/>
            </w:tcBorders>
            <w:shd w:val="clear" w:color="auto" w:fill="E6E6E6"/>
          </w:tcPr>
          <w:p w14:paraId="5D7F9E96" w14:textId="77777777" w:rsidR="00FB55D5" w:rsidRPr="00BB314D" w:rsidRDefault="00FB55D5" w:rsidP="002C10B0">
            <w:pPr>
              <w:spacing w:before="100" w:beforeAutospacing="1"/>
              <w:jc w:val="center"/>
              <w:rPr>
                <w:rFonts w:ascii="Times New Roman" w:hAnsi="Times New Roman" w:cs="Times New Roman"/>
              </w:rPr>
            </w:pPr>
            <w:r w:rsidRPr="00BB314D">
              <w:rPr>
                <w:rFonts w:ascii="Times New Roman" w:hAnsi="Times New Roman" w:cs="Times New Roman"/>
              </w:rPr>
              <w:t>2</w:t>
            </w:r>
          </w:p>
        </w:tc>
        <w:tc>
          <w:tcPr>
            <w:tcW w:w="1530" w:type="dxa"/>
          </w:tcPr>
          <w:p w14:paraId="03F3BA43"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M:  Jan 16</w:t>
            </w:r>
          </w:p>
        </w:tc>
        <w:tc>
          <w:tcPr>
            <w:tcW w:w="5490" w:type="dxa"/>
          </w:tcPr>
          <w:p w14:paraId="383D40AE" w14:textId="77777777" w:rsidR="00FB55D5" w:rsidRPr="00BB314D" w:rsidRDefault="00FB55D5" w:rsidP="002C10B0">
            <w:pPr>
              <w:rPr>
                <w:rFonts w:ascii="Times New Roman" w:hAnsi="Times New Roman" w:cs="Times New Roman"/>
              </w:rPr>
            </w:pPr>
            <w:r w:rsidRPr="00BB314D">
              <w:rPr>
                <w:rFonts w:ascii="Times New Roman" w:hAnsi="Times New Roman" w:cs="Times New Roman"/>
              </w:rPr>
              <w:t xml:space="preserve">Official school holiday </w:t>
            </w:r>
          </w:p>
        </w:tc>
      </w:tr>
      <w:tr w:rsidR="00FB55D5" w:rsidRPr="00BB314D" w14:paraId="25198A65" w14:textId="77777777" w:rsidTr="002C10B0">
        <w:tc>
          <w:tcPr>
            <w:tcW w:w="1458" w:type="dxa"/>
            <w:tcBorders>
              <w:top w:val="nil"/>
              <w:bottom w:val="nil"/>
            </w:tcBorders>
            <w:shd w:val="clear" w:color="auto" w:fill="E6E6E6"/>
          </w:tcPr>
          <w:p w14:paraId="6044F70E" w14:textId="77777777" w:rsidR="00FB55D5" w:rsidRPr="00BB314D" w:rsidRDefault="00FB55D5" w:rsidP="002C10B0">
            <w:pPr>
              <w:spacing w:before="100" w:beforeAutospacing="1"/>
              <w:rPr>
                <w:rFonts w:ascii="Times New Roman" w:hAnsi="Times New Roman" w:cs="Times New Roman"/>
              </w:rPr>
            </w:pPr>
          </w:p>
        </w:tc>
        <w:tc>
          <w:tcPr>
            <w:tcW w:w="1530" w:type="dxa"/>
          </w:tcPr>
          <w:p w14:paraId="50C6C9B9"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W:  Jan 18</w:t>
            </w:r>
          </w:p>
        </w:tc>
        <w:tc>
          <w:tcPr>
            <w:tcW w:w="5490" w:type="dxa"/>
          </w:tcPr>
          <w:p w14:paraId="0E77F9F8" w14:textId="77777777" w:rsidR="0005461E" w:rsidRPr="00673805" w:rsidRDefault="0005461E" w:rsidP="0005461E">
            <w:pPr>
              <w:rPr>
                <w:rFonts w:ascii="Times New Roman" w:hAnsi="Times New Roman"/>
              </w:rPr>
            </w:pPr>
            <w:r>
              <w:rPr>
                <w:rFonts w:ascii="Times New Roman" w:hAnsi="Times New Roman"/>
              </w:rPr>
              <w:t>Condé, Maryse</w:t>
            </w:r>
            <w:r w:rsidRPr="00673805">
              <w:rPr>
                <w:rFonts w:ascii="Times New Roman" w:hAnsi="Times New Roman"/>
              </w:rPr>
              <w:t xml:space="preserve">: </w:t>
            </w:r>
            <w:r>
              <w:rPr>
                <w:rFonts w:ascii="Times New Roman" w:hAnsi="Times New Roman"/>
                <w:i/>
              </w:rPr>
              <w:t>Traversée de la mangrove</w:t>
            </w:r>
            <w:r w:rsidRPr="00673805">
              <w:rPr>
                <w:rFonts w:ascii="Times New Roman" w:hAnsi="Times New Roman"/>
                <w:i/>
              </w:rPr>
              <w:t xml:space="preserve"> </w:t>
            </w:r>
          </w:p>
          <w:p w14:paraId="75359EC9" w14:textId="77777777" w:rsidR="00FB55D5" w:rsidRPr="00BB314D" w:rsidRDefault="00FB55D5" w:rsidP="002C10B0">
            <w:pPr>
              <w:rPr>
                <w:rFonts w:ascii="Times New Roman" w:hAnsi="Times New Roman" w:cs="Times New Roman"/>
              </w:rPr>
            </w:pPr>
          </w:p>
        </w:tc>
      </w:tr>
      <w:tr w:rsidR="00FB55D5" w:rsidRPr="00BB314D" w14:paraId="13BE0DB2" w14:textId="77777777" w:rsidTr="002C10B0">
        <w:tc>
          <w:tcPr>
            <w:tcW w:w="1458" w:type="dxa"/>
            <w:tcBorders>
              <w:top w:val="nil"/>
              <w:bottom w:val="nil"/>
            </w:tcBorders>
            <w:shd w:val="clear" w:color="auto" w:fill="E6E6E6"/>
          </w:tcPr>
          <w:p w14:paraId="5FDF0474" w14:textId="77777777" w:rsidR="00FB55D5" w:rsidRPr="00BB314D" w:rsidRDefault="00FB55D5" w:rsidP="002C10B0">
            <w:pPr>
              <w:spacing w:before="100" w:beforeAutospacing="1"/>
              <w:rPr>
                <w:rFonts w:ascii="Times New Roman" w:hAnsi="Times New Roman" w:cs="Times New Roman"/>
              </w:rPr>
            </w:pPr>
          </w:p>
        </w:tc>
        <w:tc>
          <w:tcPr>
            <w:tcW w:w="1530" w:type="dxa"/>
          </w:tcPr>
          <w:p w14:paraId="09BAC616"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F:   Jan 20</w:t>
            </w:r>
          </w:p>
        </w:tc>
        <w:tc>
          <w:tcPr>
            <w:tcW w:w="5490" w:type="dxa"/>
          </w:tcPr>
          <w:p w14:paraId="2BBD55DE" w14:textId="77777777" w:rsidR="0005461E" w:rsidRPr="00673805" w:rsidRDefault="0005461E" w:rsidP="0005461E">
            <w:pPr>
              <w:rPr>
                <w:rFonts w:ascii="Times New Roman" w:hAnsi="Times New Roman"/>
              </w:rPr>
            </w:pPr>
            <w:r>
              <w:rPr>
                <w:rFonts w:ascii="Times New Roman" w:hAnsi="Times New Roman"/>
              </w:rPr>
              <w:t>Condé, Maryse</w:t>
            </w:r>
            <w:r w:rsidRPr="00673805">
              <w:rPr>
                <w:rFonts w:ascii="Times New Roman" w:hAnsi="Times New Roman"/>
              </w:rPr>
              <w:t xml:space="preserve">: </w:t>
            </w:r>
            <w:r>
              <w:rPr>
                <w:rFonts w:ascii="Times New Roman" w:hAnsi="Times New Roman"/>
                <w:i/>
              </w:rPr>
              <w:t>Traversée de la mangrove</w:t>
            </w:r>
            <w:r w:rsidRPr="00673805">
              <w:rPr>
                <w:rFonts w:ascii="Times New Roman" w:hAnsi="Times New Roman"/>
                <w:i/>
              </w:rPr>
              <w:t xml:space="preserve"> </w:t>
            </w:r>
          </w:p>
          <w:p w14:paraId="5D4DFBB4" w14:textId="77777777" w:rsidR="00FB55D5" w:rsidRPr="00BB314D" w:rsidRDefault="00FB55D5" w:rsidP="002C10B0">
            <w:pPr>
              <w:rPr>
                <w:rFonts w:ascii="Times New Roman" w:hAnsi="Times New Roman" w:cs="Times New Roman"/>
              </w:rPr>
            </w:pPr>
          </w:p>
        </w:tc>
      </w:tr>
      <w:tr w:rsidR="00FB55D5" w:rsidRPr="00BB314D" w14:paraId="14605511" w14:textId="77777777" w:rsidTr="002C10B0">
        <w:tc>
          <w:tcPr>
            <w:tcW w:w="1458" w:type="dxa"/>
            <w:tcBorders>
              <w:bottom w:val="nil"/>
            </w:tcBorders>
            <w:shd w:val="clear" w:color="auto" w:fill="E6E6E6"/>
          </w:tcPr>
          <w:p w14:paraId="7D202F51" w14:textId="77777777" w:rsidR="00FB55D5" w:rsidRPr="00BB314D" w:rsidRDefault="00FB55D5" w:rsidP="002C10B0">
            <w:pPr>
              <w:spacing w:before="100" w:beforeAutospacing="1"/>
              <w:jc w:val="center"/>
              <w:rPr>
                <w:rFonts w:ascii="Times New Roman" w:hAnsi="Times New Roman" w:cs="Times New Roman"/>
              </w:rPr>
            </w:pPr>
            <w:r w:rsidRPr="00BB314D">
              <w:rPr>
                <w:rFonts w:ascii="Times New Roman" w:hAnsi="Times New Roman" w:cs="Times New Roman"/>
              </w:rPr>
              <w:t>3</w:t>
            </w:r>
          </w:p>
        </w:tc>
        <w:tc>
          <w:tcPr>
            <w:tcW w:w="1530" w:type="dxa"/>
          </w:tcPr>
          <w:p w14:paraId="56C42578"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M:  Jan 23</w:t>
            </w:r>
          </w:p>
        </w:tc>
        <w:tc>
          <w:tcPr>
            <w:tcW w:w="5490" w:type="dxa"/>
          </w:tcPr>
          <w:p w14:paraId="1993F706" w14:textId="77777777" w:rsidR="0005461E" w:rsidRPr="00673805" w:rsidRDefault="0005461E" w:rsidP="0005461E">
            <w:pPr>
              <w:rPr>
                <w:rFonts w:ascii="Times New Roman" w:hAnsi="Times New Roman"/>
              </w:rPr>
            </w:pPr>
            <w:r>
              <w:rPr>
                <w:rFonts w:ascii="Times New Roman" w:hAnsi="Times New Roman"/>
              </w:rPr>
              <w:t>Condé, Maryse</w:t>
            </w:r>
            <w:r w:rsidRPr="00673805">
              <w:rPr>
                <w:rFonts w:ascii="Times New Roman" w:hAnsi="Times New Roman"/>
              </w:rPr>
              <w:t xml:space="preserve">: </w:t>
            </w:r>
            <w:r>
              <w:rPr>
                <w:rFonts w:ascii="Times New Roman" w:hAnsi="Times New Roman"/>
                <w:i/>
              </w:rPr>
              <w:t>Traversée de la mangrove</w:t>
            </w:r>
            <w:r w:rsidRPr="00673805">
              <w:rPr>
                <w:rFonts w:ascii="Times New Roman" w:hAnsi="Times New Roman"/>
                <w:i/>
              </w:rPr>
              <w:t xml:space="preserve"> </w:t>
            </w:r>
          </w:p>
          <w:p w14:paraId="3DDE4DED" w14:textId="77777777" w:rsidR="00FB55D5" w:rsidRPr="00BB314D" w:rsidRDefault="00FB55D5" w:rsidP="002C10B0">
            <w:pPr>
              <w:spacing w:line="480" w:lineRule="auto"/>
              <w:rPr>
                <w:rFonts w:ascii="Times New Roman" w:hAnsi="Times New Roman" w:cs="Times New Roman"/>
              </w:rPr>
            </w:pPr>
          </w:p>
        </w:tc>
      </w:tr>
      <w:tr w:rsidR="00FB55D5" w:rsidRPr="00BB314D" w14:paraId="3640D069" w14:textId="77777777" w:rsidTr="002C10B0">
        <w:tc>
          <w:tcPr>
            <w:tcW w:w="1458" w:type="dxa"/>
            <w:tcBorders>
              <w:top w:val="nil"/>
              <w:bottom w:val="nil"/>
            </w:tcBorders>
            <w:shd w:val="clear" w:color="auto" w:fill="E6E6E6"/>
          </w:tcPr>
          <w:p w14:paraId="4EAC2A18" w14:textId="77777777" w:rsidR="00FB55D5" w:rsidRPr="00BB314D" w:rsidRDefault="00FB55D5" w:rsidP="002C10B0">
            <w:pPr>
              <w:spacing w:before="100" w:beforeAutospacing="1"/>
              <w:rPr>
                <w:rFonts w:ascii="Times New Roman" w:hAnsi="Times New Roman" w:cs="Times New Roman"/>
              </w:rPr>
            </w:pPr>
          </w:p>
        </w:tc>
        <w:tc>
          <w:tcPr>
            <w:tcW w:w="1530" w:type="dxa"/>
          </w:tcPr>
          <w:p w14:paraId="3DD7A80C"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W:  Jan 25</w:t>
            </w:r>
          </w:p>
        </w:tc>
        <w:tc>
          <w:tcPr>
            <w:tcW w:w="5490" w:type="dxa"/>
          </w:tcPr>
          <w:p w14:paraId="5C785EB2" w14:textId="77777777" w:rsidR="0005461E" w:rsidRPr="00673805" w:rsidRDefault="0005461E" w:rsidP="0005461E">
            <w:pPr>
              <w:rPr>
                <w:rFonts w:ascii="Times New Roman" w:hAnsi="Times New Roman"/>
              </w:rPr>
            </w:pPr>
            <w:r>
              <w:rPr>
                <w:rFonts w:ascii="Times New Roman" w:hAnsi="Times New Roman"/>
              </w:rPr>
              <w:t>Condé, Maryse</w:t>
            </w:r>
            <w:r w:rsidRPr="00673805">
              <w:rPr>
                <w:rFonts w:ascii="Times New Roman" w:hAnsi="Times New Roman"/>
              </w:rPr>
              <w:t xml:space="preserve">: </w:t>
            </w:r>
            <w:r>
              <w:rPr>
                <w:rFonts w:ascii="Times New Roman" w:hAnsi="Times New Roman"/>
                <w:i/>
              </w:rPr>
              <w:t>Traversée de la mangrove</w:t>
            </w:r>
            <w:r w:rsidRPr="00673805">
              <w:rPr>
                <w:rFonts w:ascii="Times New Roman" w:hAnsi="Times New Roman"/>
                <w:i/>
              </w:rPr>
              <w:t xml:space="preserve"> </w:t>
            </w:r>
          </w:p>
          <w:p w14:paraId="15569939" w14:textId="77777777" w:rsidR="00FB55D5" w:rsidRPr="00BB314D" w:rsidRDefault="00FB55D5" w:rsidP="002C10B0">
            <w:pPr>
              <w:rPr>
                <w:rFonts w:ascii="Times New Roman" w:hAnsi="Times New Roman" w:cs="Times New Roman"/>
              </w:rPr>
            </w:pPr>
          </w:p>
        </w:tc>
      </w:tr>
      <w:tr w:rsidR="00FB55D5" w:rsidRPr="00BB314D" w14:paraId="7059806A" w14:textId="77777777" w:rsidTr="002C10B0">
        <w:tc>
          <w:tcPr>
            <w:tcW w:w="1458" w:type="dxa"/>
            <w:tcBorders>
              <w:top w:val="nil"/>
              <w:bottom w:val="nil"/>
            </w:tcBorders>
            <w:shd w:val="clear" w:color="auto" w:fill="E6E6E6"/>
          </w:tcPr>
          <w:p w14:paraId="6F882887" w14:textId="77777777" w:rsidR="00FB55D5" w:rsidRPr="00BB314D" w:rsidRDefault="00FB55D5" w:rsidP="002C10B0">
            <w:pPr>
              <w:spacing w:before="100" w:beforeAutospacing="1"/>
              <w:rPr>
                <w:rFonts w:ascii="Times New Roman" w:hAnsi="Times New Roman" w:cs="Times New Roman"/>
              </w:rPr>
            </w:pPr>
          </w:p>
        </w:tc>
        <w:tc>
          <w:tcPr>
            <w:tcW w:w="1530" w:type="dxa"/>
          </w:tcPr>
          <w:p w14:paraId="5587C1D2"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F:   Jan 27</w:t>
            </w:r>
          </w:p>
        </w:tc>
        <w:tc>
          <w:tcPr>
            <w:tcW w:w="5490" w:type="dxa"/>
          </w:tcPr>
          <w:p w14:paraId="10D5B160" w14:textId="77777777" w:rsidR="0005461E" w:rsidRPr="00673805" w:rsidRDefault="0005461E" w:rsidP="0005461E">
            <w:pPr>
              <w:rPr>
                <w:rFonts w:ascii="Times New Roman" w:hAnsi="Times New Roman"/>
              </w:rPr>
            </w:pPr>
            <w:r>
              <w:rPr>
                <w:rFonts w:ascii="Times New Roman" w:hAnsi="Times New Roman"/>
              </w:rPr>
              <w:t>Condé, Maryse</w:t>
            </w:r>
            <w:r w:rsidRPr="00673805">
              <w:rPr>
                <w:rFonts w:ascii="Times New Roman" w:hAnsi="Times New Roman"/>
              </w:rPr>
              <w:t xml:space="preserve">: </w:t>
            </w:r>
            <w:r>
              <w:rPr>
                <w:rFonts w:ascii="Times New Roman" w:hAnsi="Times New Roman"/>
                <w:i/>
              </w:rPr>
              <w:t>Traversée de la mangrove</w:t>
            </w:r>
            <w:r w:rsidRPr="00673805">
              <w:rPr>
                <w:rFonts w:ascii="Times New Roman" w:hAnsi="Times New Roman"/>
                <w:i/>
              </w:rPr>
              <w:t xml:space="preserve"> </w:t>
            </w:r>
          </w:p>
          <w:p w14:paraId="54237C04" w14:textId="04E0C276" w:rsidR="00FB55D5" w:rsidRPr="00BB314D" w:rsidRDefault="00FB55D5" w:rsidP="002C10B0">
            <w:pPr>
              <w:spacing w:before="100" w:beforeAutospacing="1"/>
              <w:rPr>
                <w:rFonts w:ascii="Times New Roman" w:hAnsi="Times New Roman" w:cs="Times New Roman"/>
              </w:rPr>
            </w:pPr>
          </w:p>
        </w:tc>
      </w:tr>
      <w:tr w:rsidR="00FB55D5" w:rsidRPr="00BB314D" w14:paraId="442F705B" w14:textId="77777777" w:rsidTr="002C10B0">
        <w:tc>
          <w:tcPr>
            <w:tcW w:w="1458" w:type="dxa"/>
            <w:tcBorders>
              <w:bottom w:val="nil"/>
            </w:tcBorders>
            <w:shd w:val="clear" w:color="auto" w:fill="E6E6E6"/>
          </w:tcPr>
          <w:p w14:paraId="34A04FFB" w14:textId="77777777" w:rsidR="00FB55D5" w:rsidRPr="00BB314D" w:rsidRDefault="00FB55D5" w:rsidP="002C10B0">
            <w:pPr>
              <w:spacing w:before="100" w:beforeAutospacing="1"/>
              <w:jc w:val="center"/>
              <w:rPr>
                <w:rFonts w:ascii="Times New Roman" w:hAnsi="Times New Roman" w:cs="Times New Roman"/>
              </w:rPr>
            </w:pPr>
            <w:r w:rsidRPr="00BB314D">
              <w:rPr>
                <w:rFonts w:ascii="Times New Roman" w:hAnsi="Times New Roman" w:cs="Times New Roman"/>
              </w:rPr>
              <w:t>4</w:t>
            </w:r>
          </w:p>
        </w:tc>
        <w:tc>
          <w:tcPr>
            <w:tcW w:w="1530" w:type="dxa"/>
          </w:tcPr>
          <w:p w14:paraId="05291233" w14:textId="77777777" w:rsidR="00FB55D5" w:rsidRPr="00BB314D" w:rsidRDefault="00FB55D5" w:rsidP="002C10B0">
            <w:pPr>
              <w:spacing w:before="100" w:beforeAutospacing="1"/>
              <w:rPr>
                <w:rFonts w:ascii="Times New Roman" w:hAnsi="Times New Roman" w:cs="Times New Roman"/>
              </w:rPr>
            </w:pPr>
            <w:r w:rsidRPr="00BB314D">
              <w:rPr>
                <w:rFonts w:ascii="Times New Roman" w:hAnsi="Times New Roman" w:cs="Times New Roman"/>
              </w:rPr>
              <w:t>M:  Jan 30</w:t>
            </w:r>
          </w:p>
        </w:tc>
        <w:tc>
          <w:tcPr>
            <w:tcW w:w="5490" w:type="dxa"/>
          </w:tcPr>
          <w:p w14:paraId="4B935F52" w14:textId="2CE9CE53" w:rsidR="0001462A" w:rsidRDefault="0005461E" w:rsidP="0005461E">
            <w:pPr>
              <w:rPr>
                <w:rFonts w:ascii="Times New Roman" w:hAnsi="Times New Roman"/>
                <w:i/>
              </w:rPr>
            </w:pPr>
            <w:r>
              <w:rPr>
                <w:rFonts w:ascii="Times New Roman" w:hAnsi="Times New Roman"/>
              </w:rPr>
              <w:t>Condé, Maryse</w:t>
            </w:r>
            <w:r w:rsidRPr="00673805">
              <w:rPr>
                <w:rFonts w:ascii="Times New Roman" w:hAnsi="Times New Roman"/>
              </w:rPr>
              <w:t xml:space="preserve">: </w:t>
            </w:r>
            <w:r>
              <w:rPr>
                <w:rFonts w:ascii="Times New Roman" w:hAnsi="Times New Roman"/>
                <w:i/>
              </w:rPr>
              <w:t xml:space="preserve">Traversée </w:t>
            </w:r>
            <w:r w:rsidR="0001462A">
              <w:rPr>
                <w:rFonts w:ascii="Times New Roman" w:hAnsi="Times New Roman"/>
                <w:i/>
              </w:rPr>
              <w:t xml:space="preserve">de la mangrove   </w:t>
            </w:r>
          </w:p>
          <w:p w14:paraId="71027A20" w14:textId="6FBCB8E8" w:rsidR="0005461E" w:rsidRPr="00673805" w:rsidRDefault="0001462A" w:rsidP="0005461E">
            <w:pPr>
              <w:rPr>
                <w:rFonts w:ascii="Times New Roman" w:hAnsi="Times New Roman"/>
              </w:rPr>
            </w:pPr>
            <w:r>
              <w:rPr>
                <w:rFonts w:ascii="Times New Roman" w:hAnsi="Times New Roman"/>
                <w:i/>
              </w:rPr>
              <w:t xml:space="preserve"> </w:t>
            </w:r>
          </w:p>
          <w:p w14:paraId="13ABE2FB" w14:textId="2535328B" w:rsidR="00FB55D5" w:rsidRPr="00BB314D" w:rsidRDefault="00FB55D5" w:rsidP="002C10B0">
            <w:pPr>
              <w:spacing w:before="100" w:beforeAutospacing="1"/>
              <w:rPr>
                <w:rFonts w:ascii="Times New Roman" w:hAnsi="Times New Roman" w:cs="Times New Roman"/>
              </w:rPr>
            </w:pPr>
          </w:p>
        </w:tc>
      </w:tr>
      <w:tr w:rsidR="0001462A" w:rsidRPr="00BB314D" w14:paraId="585731A9" w14:textId="77777777" w:rsidTr="002C10B0">
        <w:tc>
          <w:tcPr>
            <w:tcW w:w="1458" w:type="dxa"/>
            <w:tcBorders>
              <w:top w:val="nil"/>
              <w:bottom w:val="nil"/>
            </w:tcBorders>
            <w:shd w:val="clear" w:color="auto" w:fill="E6E6E6"/>
          </w:tcPr>
          <w:p w14:paraId="6AF61D3C" w14:textId="77777777" w:rsidR="0001462A" w:rsidRPr="00BB314D" w:rsidRDefault="0001462A" w:rsidP="0001462A">
            <w:pPr>
              <w:spacing w:before="100" w:beforeAutospacing="1"/>
              <w:rPr>
                <w:rFonts w:ascii="Times New Roman" w:hAnsi="Times New Roman" w:cs="Times New Roman"/>
              </w:rPr>
            </w:pPr>
          </w:p>
        </w:tc>
        <w:tc>
          <w:tcPr>
            <w:tcW w:w="1530" w:type="dxa"/>
          </w:tcPr>
          <w:p w14:paraId="7ECC8041" w14:textId="77777777" w:rsidR="0001462A" w:rsidRPr="00BB314D" w:rsidRDefault="0001462A" w:rsidP="0001462A">
            <w:pPr>
              <w:spacing w:before="100" w:beforeAutospacing="1"/>
              <w:rPr>
                <w:rFonts w:ascii="Times New Roman" w:hAnsi="Times New Roman" w:cs="Times New Roman"/>
              </w:rPr>
            </w:pPr>
            <w:r w:rsidRPr="00BB314D">
              <w:rPr>
                <w:rFonts w:ascii="Times New Roman" w:hAnsi="Times New Roman" w:cs="Times New Roman"/>
              </w:rPr>
              <w:t xml:space="preserve">W: Feb 1 </w:t>
            </w:r>
          </w:p>
        </w:tc>
        <w:tc>
          <w:tcPr>
            <w:tcW w:w="5490" w:type="dxa"/>
          </w:tcPr>
          <w:p w14:paraId="06612864" w14:textId="62AFC57B" w:rsidR="0001462A" w:rsidRPr="00BB314D" w:rsidRDefault="0001462A" w:rsidP="0001462A">
            <w:pPr>
              <w:spacing w:before="100" w:beforeAutospacing="1"/>
              <w:rPr>
                <w:rFonts w:ascii="Times New Roman" w:hAnsi="Times New Roman" w:cs="Times New Roman"/>
              </w:rPr>
            </w:pPr>
            <w:r>
              <w:rPr>
                <w:rFonts w:ascii="Times New Roman" w:hAnsi="Times New Roman" w:cs="Times New Roman"/>
              </w:rPr>
              <w:t>Condé, Maryse: “Stealers of Fire” (on T-square)</w:t>
            </w:r>
          </w:p>
        </w:tc>
      </w:tr>
      <w:tr w:rsidR="0001462A" w:rsidRPr="00BB314D" w14:paraId="6837C3C5" w14:textId="77777777" w:rsidTr="002C10B0">
        <w:tc>
          <w:tcPr>
            <w:tcW w:w="1458" w:type="dxa"/>
            <w:tcBorders>
              <w:top w:val="nil"/>
            </w:tcBorders>
            <w:shd w:val="clear" w:color="auto" w:fill="E6E6E6"/>
          </w:tcPr>
          <w:p w14:paraId="2418F61D" w14:textId="77777777" w:rsidR="0001462A" w:rsidRPr="00BB314D" w:rsidRDefault="0001462A" w:rsidP="0001462A">
            <w:pPr>
              <w:spacing w:before="100" w:beforeAutospacing="1"/>
              <w:rPr>
                <w:rFonts w:ascii="Times New Roman" w:hAnsi="Times New Roman" w:cs="Times New Roman"/>
              </w:rPr>
            </w:pPr>
          </w:p>
        </w:tc>
        <w:tc>
          <w:tcPr>
            <w:tcW w:w="1530" w:type="dxa"/>
          </w:tcPr>
          <w:p w14:paraId="6CA68894" w14:textId="77777777" w:rsidR="0001462A" w:rsidRPr="00BB314D" w:rsidRDefault="0001462A" w:rsidP="0001462A">
            <w:pPr>
              <w:spacing w:before="100" w:beforeAutospacing="1"/>
              <w:rPr>
                <w:rFonts w:ascii="Times New Roman" w:hAnsi="Times New Roman" w:cs="Times New Roman"/>
              </w:rPr>
            </w:pPr>
            <w:r w:rsidRPr="00BB314D">
              <w:rPr>
                <w:rFonts w:ascii="Times New Roman" w:hAnsi="Times New Roman" w:cs="Times New Roman"/>
              </w:rPr>
              <w:t>F:   Feb 3</w:t>
            </w:r>
          </w:p>
        </w:tc>
        <w:tc>
          <w:tcPr>
            <w:tcW w:w="5490" w:type="dxa"/>
          </w:tcPr>
          <w:p w14:paraId="4BD291FF" w14:textId="0FB66D2F" w:rsidR="0001462A" w:rsidRPr="0005461E" w:rsidRDefault="0001462A" w:rsidP="0001462A">
            <w:pPr>
              <w:spacing w:before="100" w:beforeAutospacing="1"/>
              <w:rPr>
                <w:rFonts w:ascii="Times New Roman" w:hAnsi="Times New Roman" w:cs="Times New Roman"/>
              </w:rPr>
            </w:pPr>
            <w:r>
              <w:rPr>
                <w:rFonts w:ascii="Times New Roman" w:hAnsi="Times New Roman" w:cs="Times New Roman"/>
              </w:rPr>
              <w:t xml:space="preserve">Excerpts from </w:t>
            </w:r>
            <w:r w:rsidRPr="0005461E">
              <w:rPr>
                <w:rFonts w:ascii="Times New Roman" w:hAnsi="Times New Roman" w:cs="Times New Roman"/>
                <w:i/>
              </w:rPr>
              <w:t>Éloge de la Créolité</w:t>
            </w:r>
            <w:r>
              <w:rPr>
                <w:rFonts w:ascii="Times New Roman" w:hAnsi="Times New Roman" w:cs="Times New Roman"/>
              </w:rPr>
              <w:t xml:space="preserve"> (on e-reserve)</w:t>
            </w:r>
          </w:p>
        </w:tc>
      </w:tr>
      <w:tr w:rsidR="0001462A" w:rsidRPr="00BB314D" w14:paraId="2C18C04C" w14:textId="77777777" w:rsidTr="002C10B0">
        <w:tc>
          <w:tcPr>
            <w:tcW w:w="1458" w:type="dxa"/>
            <w:tcBorders>
              <w:bottom w:val="nil"/>
            </w:tcBorders>
            <w:shd w:val="clear" w:color="auto" w:fill="E6E6E6"/>
          </w:tcPr>
          <w:p w14:paraId="3E5E3821" w14:textId="77777777" w:rsidR="0001462A" w:rsidRPr="00BB314D" w:rsidRDefault="0001462A" w:rsidP="0001462A">
            <w:pPr>
              <w:spacing w:before="100" w:beforeAutospacing="1"/>
              <w:jc w:val="center"/>
              <w:rPr>
                <w:rFonts w:ascii="Times New Roman" w:hAnsi="Times New Roman" w:cs="Times New Roman"/>
              </w:rPr>
            </w:pPr>
            <w:r w:rsidRPr="00BB314D">
              <w:rPr>
                <w:rFonts w:ascii="Times New Roman" w:hAnsi="Times New Roman" w:cs="Times New Roman"/>
              </w:rPr>
              <w:t>5</w:t>
            </w:r>
          </w:p>
        </w:tc>
        <w:tc>
          <w:tcPr>
            <w:tcW w:w="1530" w:type="dxa"/>
          </w:tcPr>
          <w:p w14:paraId="3F9C227B" w14:textId="77777777" w:rsidR="0001462A" w:rsidRPr="00BB314D" w:rsidRDefault="0001462A" w:rsidP="0001462A">
            <w:pPr>
              <w:spacing w:before="100" w:beforeAutospacing="1"/>
              <w:rPr>
                <w:rFonts w:ascii="Times New Roman" w:hAnsi="Times New Roman" w:cs="Times New Roman"/>
              </w:rPr>
            </w:pPr>
            <w:r w:rsidRPr="00BB314D">
              <w:rPr>
                <w:rFonts w:ascii="Times New Roman" w:hAnsi="Times New Roman" w:cs="Times New Roman"/>
              </w:rPr>
              <w:t>M:  Feb 6</w:t>
            </w:r>
          </w:p>
        </w:tc>
        <w:tc>
          <w:tcPr>
            <w:tcW w:w="5490" w:type="dxa"/>
          </w:tcPr>
          <w:p w14:paraId="63E39003" w14:textId="547AA3A9" w:rsidR="0001462A" w:rsidRPr="008A2D48" w:rsidRDefault="0001462A" w:rsidP="0001462A">
            <w:pPr>
              <w:spacing w:before="100" w:beforeAutospacing="1"/>
              <w:rPr>
                <w:rFonts w:ascii="Times New Roman" w:hAnsi="Times New Roman" w:cs="Times New Roman"/>
              </w:rPr>
            </w:pPr>
            <w:r>
              <w:rPr>
                <w:rFonts w:ascii="Times New Roman" w:hAnsi="Times New Roman" w:cs="Times New Roman"/>
              </w:rPr>
              <w:t xml:space="preserve">Excerpts from Glissant, Édouard: </w:t>
            </w:r>
            <w:r>
              <w:rPr>
                <w:rFonts w:ascii="Times New Roman" w:hAnsi="Times New Roman" w:cs="Times New Roman"/>
                <w:i/>
              </w:rPr>
              <w:t xml:space="preserve">Poétique de la Relation </w:t>
            </w:r>
            <w:r>
              <w:rPr>
                <w:rFonts w:ascii="Times New Roman" w:hAnsi="Times New Roman" w:cs="Times New Roman"/>
              </w:rPr>
              <w:t>(on e-reserve)</w:t>
            </w:r>
          </w:p>
        </w:tc>
      </w:tr>
      <w:tr w:rsidR="0001462A" w:rsidRPr="00BB314D" w14:paraId="24DD452C" w14:textId="77777777" w:rsidTr="002C10B0">
        <w:trPr>
          <w:trHeight w:val="722"/>
        </w:trPr>
        <w:tc>
          <w:tcPr>
            <w:tcW w:w="1458" w:type="dxa"/>
            <w:tcBorders>
              <w:top w:val="nil"/>
              <w:bottom w:val="single" w:sz="4" w:space="0" w:color="auto"/>
            </w:tcBorders>
            <w:shd w:val="clear" w:color="auto" w:fill="E6E6E6"/>
          </w:tcPr>
          <w:p w14:paraId="4C95EB17" w14:textId="77777777" w:rsidR="0001462A" w:rsidRPr="00BB314D" w:rsidRDefault="0001462A" w:rsidP="0001462A">
            <w:pPr>
              <w:spacing w:before="100" w:beforeAutospacing="1"/>
              <w:rPr>
                <w:rFonts w:ascii="Times New Roman" w:hAnsi="Times New Roman" w:cs="Times New Roman"/>
              </w:rPr>
            </w:pPr>
          </w:p>
        </w:tc>
        <w:tc>
          <w:tcPr>
            <w:tcW w:w="1530" w:type="dxa"/>
          </w:tcPr>
          <w:p w14:paraId="2E68B623" w14:textId="77777777" w:rsidR="0001462A" w:rsidRPr="00BB314D" w:rsidRDefault="0001462A" w:rsidP="0001462A">
            <w:pPr>
              <w:spacing w:before="100" w:beforeAutospacing="1"/>
              <w:rPr>
                <w:rFonts w:ascii="Times New Roman" w:hAnsi="Times New Roman" w:cs="Times New Roman"/>
              </w:rPr>
            </w:pPr>
            <w:r w:rsidRPr="00BB314D">
              <w:rPr>
                <w:rFonts w:ascii="Times New Roman" w:hAnsi="Times New Roman" w:cs="Times New Roman"/>
              </w:rPr>
              <w:t>W:  Feb 8</w:t>
            </w:r>
          </w:p>
        </w:tc>
        <w:tc>
          <w:tcPr>
            <w:tcW w:w="5490" w:type="dxa"/>
          </w:tcPr>
          <w:p w14:paraId="02201BF5" w14:textId="2CE19387" w:rsidR="0001462A" w:rsidRPr="009D54E5" w:rsidRDefault="0001462A" w:rsidP="0001462A">
            <w:pPr>
              <w:pStyle w:val="Heading1"/>
              <w:spacing w:before="2" w:beforeAutospacing="1" w:after="2"/>
              <w:rPr>
                <w:rFonts w:ascii="Times New Roman" w:hAnsi="Times New Roman" w:cs="Times New Roman"/>
                <w:b w:val="0"/>
                <w:i/>
                <w:sz w:val="24"/>
                <w:szCs w:val="24"/>
              </w:rPr>
            </w:pPr>
            <w:r w:rsidRPr="009D54E5">
              <w:rPr>
                <w:rFonts w:ascii="Times New Roman" w:hAnsi="Times New Roman" w:cs="Times New Roman"/>
                <w:b w:val="0"/>
                <w:sz w:val="24"/>
                <w:szCs w:val="24"/>
              </w:rPr>
              <w:t xml:space="preserve">Excerpts from Glissant, Édouard: </w:t>
            </w:r>
            <w:r w:rsidRPr="009D54E5">
              <w:rPr>
                <w:rFonts w:ascii="Times New Roman" w:hAnsi="Times New Roman" w:cs="Times New Roman"/>
                <w:b w:val="0"/>
                <w:i/>
                <w:sz w:val="24"/>
                <w:szCs w:val="24"/>
              </w:rPr>
              <w:t xml:space="preserve">Poétique de la Relation </w:t>
            </w:r>
            <w:r w:rsidRPr="009D54E5">
              <w:rPr>
                <w:rFonts w:ascii="Times New Roman" w:hAnsi="Times New Roman" w:cs="Times New Roman"/>
                <w:b w:val="0"/>
                <w:sz w:val="24"/>
                <w:szCs w:val="24"/>
              </w:rPr>
              <w:t>(on e-reserve)</w:t>
            </w:r>
          </w:p>
        </w:tc>
      </w:tr>
      <w:tr w:rsidR="0001462A" w:rsidRPr="00BB314D" w14:paraId="53CF7387" w14:textId="77777777" w:rsidTr="002C10B0">
        <w:tc>
          <w:tcPr>
            <w:tcW w:w="1458" w:type="dxa"/>
            <w:tcBorders>
              <w:top w:val="single" w:sz="4" w:space="0" w:color="auto"/>
            </w:tcBorders>
            <w:shd w:val="clear" w:color="auto" w:fill="E6E6E6"/>
          </w:tcPr>
          <w:p w14:paraId="57B3612F" w14:textId="77777777" w:rsidR="0001462A" w:rsidRPr="00BB314D" w:rsidRDefault="0001462A" w:rsidP="0001462A">
            <w:pPr>
              <w:spacing w:before="100" w:beforeAutospacing="1"/>
              <w:rPr>
                <w:rFonts w:ascii="Times New Roman" w:hAnsi="Times New Roman" w:cs="Times New Roman"/>
              </w:rPr>
            </w:pPr>
          </w:p>
        </w:tc>
        <w:tc>
          <w:tcPr>
            <w:tcW w:w="1530" w:type="dxa"/>
          </w:tcPr>
          <w:p w14:paraId="17A41B66" w14:textId="77777777" w:rsidR="0001462A" w:rsidRPr="00BB314D" w:rsidRDefault="0001462A" w:rsidP="0001462A">
            <w:pPr>
              <w:spacing w:before="100" w:beforeAutospacing="1"/>
              <w:rPr>
                <w:rFonts w:ascii="Times New Roman" w:hAnsi="Times New Roman" w:cs="Times New Roman"/>
              </w:rPr>
            </w:pPr>
            <w:r w:rsidRPr="00BB314D">
              <w:rPr>
                <w:rFonts w:ascii="Times New Roman" w:hAnsi="Times New Roman" w:cs="Times New Roman"/>
              </w:rPr>
              <w:t>F:  Feb 10</w:t>
            </w:r>
          </w:p>
        </w:tc>
        <w:tc>
          <w:tcPr>
            <w:tcW w:w="5490" w:type="dxa"/>
          </w:tcPr>
          <w:p w14:paraId="0DBBCAEF" w14:textId="50E8761A" w:rsidR="0001462A" w:rsidRPr="009D54E5" w:rsidRDefault="0001462A" w:rsidP="0001462A">
            <w:pPr>
              <w:rPr>
                <w:rFonts w:ascii="Times New Roman" w:hAnsi="Times New Roman" w:cs="Times New Roman"/>
              </w:rPr>
            </w:pPr>
            <w:r w:rsidRPr="009D54E5">
              <w:rPr>
                <w:rFonts w:ascii="Times New Roman" w:hAnsi="Times New Roman" w:cs="Times New Roman"/>
              </w:rPr>
              <w:t xml:space="preserve">Excerpts from Roumain, Jacques: </w:t>
            </w:r>
            <w:r w:rsidRPr="009D54E5">
              <w:rPr>
                <w:rFonts w:ascii="Times New Roman" w:hAnsi="Times New Roman" w:cs="Times New Roman"/>
                <w:i/>
              </w:rPr>
              <w:t>Gouverneurs de la rosée</w:t>
            </w:r>
            <w:r w:rsidR="005F6357">
              <w:rPr>
                <w:rFonts w:ascii="Times New Roman" w:hAnsi="Times New Roman" w:cs="Times New Roman"/>
                <w:i/>
              </w:rPr>
              <w:t xml:space="preserve"> </w:t>
            </w:r>
            <w:r w:rsidR="005F6357" w:rsidRPr="005F6357">
              <w:rPr>
                <w:rFonts w:ascii="Times New Roman" w:hAnsi="Times New Roman" w:cs="Times New Roman"/>
              </w:rPr>
              <w:t>(on e-reserve)</w:t>
            </w:r>
          </w:p>
          <w:p w14:paraId="7864F31C" w14:textId="77777777" w:rsidR="0001462A" w:rsidRPr="00BB314D" w:rsidRDefault="0001462A" w:rsidP="0001462A">
            <w:pPr>
              <w:rPr>
                <w:rFonts w:ascii="Times New Roman" w:hAnsi="Times New Roman" w:cs="Times New Roman"/>
              </w:rPr>
            </w:pPr>
          </w:p>
        </w:tc>
      </w:tr>
      <w:tr w:rsidR="0001462A" w:rsidRPr="00BB314D" w14:paraId="60D6B77E" w14:textId="77777777" w:rsidTr="002C10B0">
        <w:tc>
          <w:tcPr>
            <w:tcW w:w="1458" w:type="dxa"/>
            <w:tcBorders>
              <w:bottom w:val="nil"/>
            </w:tcBorders>
            <w:shd w:val="clear" w:color="auto" w:fill="E6E6E6"/>
          </w:tcPr>
          <w:p w14:paraId="588FF3B5" w14:textId="77777777" w:rsidR="0001462A" w:rsidRPr="00BB314D" w:rsidRDefault="0001462A" w:rsidP="0001462A">
            <w:pPr>
              <w:jc w:val="center"/>
              <w:rPr>
                <w:rFonts w:ascii="Times New Roman" w:hAnsi="Times New Roman" w:cs="Times New Roman"/>
              </w:rPr>
            </w:pPr>
            <w:r w:rsidRPr="00BB314D">
              <w:rPr>
                <w:rFonts w:ascii="Times New Roman" w:hAnsi="Times New Roman" w:cs="Times New Roman"/>
              </w:rPr>
              <w:t>6</w:t>
            </w:r>
          </w:p>
        </w:tc>
        <w:tc>
          <w:tcPr>
            <w:tcW w:w="1530" w:type="dxa"/>
          </w:tcPr>
          <w:p w14:paraId="258555A6" w14:textId="77777777" w:rsidR="0001462A" w:rsidRPr="00BB314D" w:rsidRDefault="0001462A" w:rsidP="0001462A">
            <w:pPr>
              <w:rPr>
                <w:rFonts w:ascii="Times New Roman" w:hAnsi="Times New Roman" w:cs="Times New Roman"/>
              </w:rPr>
            </w:pPr>
            <w:r w:rsidRPr="00BB314D">
              <w:rPr>
                <w:rFonts w:ascii="Times New Roman" w:hAnsi="Times New Roman" w:cs="Times New Roman"/>
              </w:rPr>
              <w:t>M:  Feb 13</w:t>
            </w:r>
          </w:p>
        </w:tc>
        <w:tc>
          <w:tcPr>
            <w:tcW w:w="5490" w:type="dxa"/>
          </w:tcPr>
          <w:p w14:paraId="64361E47" w14:textId="5C88764D" w:rsidR="0001462A" w:rsidRPr="009D54E5" w:rsidRDefault="0001462A" w:rsidP="0001462A">
            <w:pPr>
              <w:rPr>
                <w:rFonts w:ascii="Times New Roman" w:hAnsi="Times New Roman" w:cs="Times New Roman"/>
              </w:rPr>
            </w:pPr>
            <w:r w:rsidRPr="009D54E5">
              <w:rPr>
                <w:rFonts w:ascii="Times New Roman" w:hAnsi="Times New Roman" w:cs="Times New Roman"/>
              </w:rPr>
              <w:t xml:space="preserve">Excerpts from </w:t>
            </w:r>
            <w:r>
              <w:rPr>
                <w:rFonts w:ascii="Times New Roman" w:hAnsi="Times New Roman" w:cs="Times New Roman"/>
              </w:rPr>
              <w:t>Price-Mars, Jean</w:t>
            </w:r>
            <w:r w:rsidRPr="009D54E5">
              <w:rPr>
                <w:rFonts w:ascii="Times New Roman" w:hAnsi="Times New Roman" w:cs="Times New Roman"/>
              </w:rPr>
              <w:t xml:space="preserve">: </w:t>
            </w:r>
            <w:r>
              <w:rPr>
                <w:rFonts w:ascii="Times New Roman" w:hAnsi="Times New Roman" w:cs="Times New Roman"/>
                <w:i/>
              </w:rPr>
              <w:t>Ainsi parla l’oncle</w:t>
            </w:r>
          </w:p>
          <w:p w14:paraId="0733948E" w14:textId="0107B351" w:rsidR="0001462A" w:rsidRPr="00BB314D" w:rsidRDefault="005F6357" w:rsidP="0001462A">
            <w:pPr>
              <w:pStyle w:val="Heading1"/>
              <w:spacing w:before="2" w:after="2"/>
              <w:rPr>
                <w:rFonts w:ascii="Times New Roman" w:hAnsi="Times New Roman" w:cs="Times New Roman"/>
                <w:b w:val="0"/>
                <w:sz w:val="24"/>
                <w:szCs w:val="24"/>
              </w:rPr>
            </w:pPr>
            <w:r w:rsidRPr="009D54E5">
              <w:rPr>
                <w:rFonts w:ascii="Times New Roman" w:hAnsi="Times New Roman" w:cs="Times New Roman"/>
                <w:b w:val="0"/>
                <w:sz w:val="24"/>
                <w:szCs w:val="24"/>
              </w:rPr>
              <w:t>(on e-reserve)</w:t>
            </w:r>
          </w:p>
        </w:tc>
      </w:tr>
      <w:tr w:rsidR="0001462A" w:rsidRPr="00BB314D" w14:paraId="6310C27D" w14:textId="77777777" w:rsidTr="002C10B0">
        <w:tc>
          <w:tcPr>
            <w:tcW w:w="1458" w:type="dxa"/>
            <w:tcBorders>
              <w:top w:val="nil"/>
              <w:bottom w:val="nil"/>
            </w:tcBorders>
            <w:shd w:val="clear" w:color="auto" w:fill="E6E6E6"/>
          </w:tcPr>
          <w:p w14:paraId="284A478C" w14:textId="77777777" w:rsidR="0001462A" w:rsidRPr="00BB314D" w:rsidRDefault="0001462A" w:rsidP="0001462A">
            <w:pPr>
              <w:rPr>
                <w:rFonts w:ascii="Times New Roman" w:hAnsi="Times New Roman" w:cs="Times New Roman"/>
              </w:rPr>
            </w:pPr>
          </w:p>
        </w:tc>
        <w:tc>
          <w:tcPr>
            <w:tcW w:w="1530" w:type="dxa"/>
          </w:tcPr>
          <w:p w14:paraId="44A7997B" w14:textId="77777777" w:rsidR="0001462A" w:rsidRPr="00BB314D" w:rsidRDefault="0001462A" w:rsidP="0001462A">
            <w:pPr>
              <w:rPr>
                <w:rFonts w:ascii="Times New Roman" w:hAnsi="Times New Roman" w:cs="Times New Roman"/>
              </w:rPr>
            </w:pPr>
            <w:r w:rsidRPr="00BB314D">
              <w:rPr>
                <w:rFonts w:ascii="Times New Roman" w:hAnsi="Times New Roman" w:cs="Times New Roman"/>
              </w:rPr>
              <w:t>W:  Feb 15</w:t>
            </w:r>
          </w:p>
        </w:tc>
        <w:tc>
          <w:tcPr>
            <w:tcW w:w="5490" w:type="dxa"/>
          </w:tcPr>
          <w:p w14:paraId="6CB7D26E" w14:textId="1F76E52C" w:rsidR="0001462A" w:rsidRPr="00BB314D" w:rsidRDefault="002637BD" w:rsidP="002637BD">
            <w:pPr>
              <w:pStyle w:val="Heading1"/>
              <w:spacing w:before="2" w:after="2"/>
              <w:rPr>
                <w:rFonts w:ascii="Times New Roman" w:hAnsi="Times New Roman" w:cs="Times New Roman"/>
                <w:b w:val="0"/>
                <w:sz w:val="24"/>
                <w:szCs w:val="24"/>
              </w:rPr>
            </w:pPr>
            <w:r>
              <w:rPr>
                <w:rFonts w:ascii="Times New Roman" w:hAnsi="Times New Roman" w:cs="Times New Roman"/>
                <w:b w:val="0"/>
                <w:sz w:val="24"/>
                <w:szCs w:val="24"/>
              </w:rPr>
              <w:t>Frantz Fanon readings (</w:t>
            </w:r>
            <w:r w:rsidR="00464486">
              <w:rPr>
                <w:rFonts w:ascii="Times New Roman" w:hAnsi="Times New Roman" w:cs="Times New Roman"/>
                <w:b w:val="0"/>
                <w:sz w:val="24"/>
                <w:szCs w:val="24"/>
              </w:rPr>
              <w:t>on e-reserve</w:t>
            </w:r>
            <w:r>
              <w:rPr>
                <w:rFonts w:ascii="Times New Roman" w:hAnsi="Times New Roman" w:cs="Times New Roman"/>
                <w:b w:val="0"/>
                <w:sz w:val="24"/>
                <w:szCs w:val="24"/>
              </w:rPr>
              <w:t>)</w:t>
            </w:r>
          </w:p>
        </w:tc>
      </w:tr>
      <w:tr w:rsidR="0001462A" w:rsidRPr="00BB314D" w14:paraId="4CD06450" w14:textId="77777777" w:rsidTr="002C10B0">
        <w:tc>
          <w:tcPr>
            <w:tcW w:w="1458" w:type="dxa"/>
            <w:tcBorders>
              <w:top w:val="nil"/>
              <w:bottom w:val="nil"/>
            </w:tcBorders>
            <w:shd w:val="clear" w:color="auto" w:fill="E6E6E6"/>
          </w:tcPr>
          <w:p w14:paraId="1502316B" w14:textId="77777777" w:rsidR="0001462A" w:rsidRPr="00BB314D" w:rsidRDefault="0001462A" w:rsidP="0001462A">
            <w:pPr>
              <w:rPr>
                <w:rFonts w:ascii="Times New Roman" w:hAnsi="Times New Roman" w:cs="Times New Roman"/>
              </w:rPr>
            </w:pPr>
          </w:p>
        </w:tc>
        <w:tc>
          <w:tcPr>
            <w:tcW w:w="1530" w:type="dxa"/>
          </w:tcPr>
          <w:p w14:paraId="102EA0F4" w14:textId="77777777" w:rsidR="0001462A" w:rsidRPr="00BB314D" w:rsidRDefault="0001462A" w:rsidP="0001462A">
            <w:pPr>
              <w:rPr>
                <w:rFonts w:ascii="Times New Roman" w:hAnsi="Times New Roman" w:cs="Times New Roman"/>
              </w:rPr>
            </w:pPr>
            <w:r w:rsidRPr="00BB314D">
              <w:rPr>
                <w:rFonts w:ascii="Times New Roman" w:hAnsi="Times New Roman" w:cs="Times New Roman"/>
              </w:rPr>
              <w:t>F:   Feb 17</w:t>
            </w:r>
          </w:p>
        </w:tc>
        <w:tc>
          <w:tcPr>
            <w:tcW w:w="5490" w:type="dxa"/>
          </w:tcPr>
          <w:p w14:paraId="67E16444" w14:textId="5B9E474D" w:rsidR="0001462A" w:rsidRPr="00855E3E" w:rsidRDefault="0001462A" w:rsidP="000860AD">
            <w:pPr>
              <w:pStyle w:val="Heading1"/>
              <w:spacing w:before="2" w:after="2"/>
              <w:rPr>
                <w:rFonts w:ascii="Times New Roman" w:hAnsi="Times New Roman" w:cs="Times New Roman"/>
                <w:b w:val="0"/>
                <w:sz w:val="24"/>
                <w:szCs w:val="24"/>
              </w:rPr>
            </w:pPr>
            <w:r>
              <w:rPr>
                <w:rFonts w:ascii="Times New Roman" w:hAnsi="Times New Roman" w:cs="Times New Roman"/>
                <w:b w:val="0"/>
                <w:sz w:val="24"/>
                <w:szCs w:val="24"/>
              </w:rPr>
              <w:t xml:space="preserve">Film: </w:t>
            </w:r>
            <w:r>
              <w:rPr>
                <w:rFonts w:ascii="Times New Roman" w:hAnsi="Times New Roman" w:cs="Times New Roman"/>
                <w:b w:val="0"/>
                <w:i/>
                <w:sz w:val="24"/>
                <w:szCs w:val="24"/>
              </w:rPr>
              <w:t>Rue cases-nègres</w:t>
            </w:r>
            <w:r>
              <w:rPr>
                <w:rFonts w:ascii="Times New Roman" w:hAnsi="Times New Roman" w:cs="Times New Roman"/>
                <w:b w:val="0"/>
                <w:sz w:val="24"/>
                <w:szCs w:val="24"/>
              </w:rPr>
              <w:t xml:space="preserve"> (DVD on reserve at library.)</w:t>
            </w:r>
          </w:p>
        </w:tc>
      </w:tr>
      <w:tr w:rsidR="0001462A" w:rsidRPr="00BB314D" w14:paraId="49C1F255" w14:textId="77777777" w:rsidTr="002C10B0">
        <w:trPr>
          <w:trHeight w:val="377"/>
        </w:trPr>
        <w:tc>
          <w:tcPr>
            <w:tcW w:w="1458" w:type="dxa"/>
            <w:tcBorders>
              <w:bottom w:val="nil"/>
            </w:tcBorders>
            <w:shd w:val="clear" w:color="auto" w:fill="E6E6E6"/>
          </w:tcPr>
          <w:p w14:paraId="71A52235" w14:textId="77777777" w:rsidR="0001462A" w:rsidRPr="00BB314D" w:rsidRDefault="0001462A" w:rsidP="0001462A">
            <w:pPr>
              <w:jc w:val="center"/>
              <w:rPr>
                <w:rFonts w:ascii="Times New Roman" w:hAnsi="Times New Roman" w:cs="Times New Roman"/>
              </w:rPr>
            </w:pPr>
            <w:r w:rsidRPr="00BB314D">
              <w:rPr>
                <w:rFonts w:ascii="Times New Roman" w:hAnsi="Times New Roman" w:cs="Times New Roman"/>
              </w:rPr>
              <w:t>7</w:t>
            </w:r>
          </w:p>
        </w:tc>
        <w:tc>
          <w:tcPr>
            <w:tcW w:w="1530" w:type="dxa"/>
          </w:tcPr>
          <w:p w14:paraId="671E4097" w14:textId="77777777" w:rsidR="0001462A" w:rsidRPr="00BB314D" w:rsidRDefault="0001462A" w:rsidP="0001462A">
            <w:pPr>
              <w:rPr>
                <w:rFonts w:ascii="Times New Roman" w:hAnsi="Times New Roman" w:cs="Times New Roman"/>
              </w:rPr>
            </w:pPr>
            <w:r w:rsidRPr="00BB314D">
              <w:rPr>
                <w:rFonts w:ascii="Times New Roman" w:hAnsi="Times New Roman" w:cs="Times New Roman"/>
              </w:rPr>
              <w:t>M:  Feb 20</w:t>
            </w:r>
          </w:p>
        </w:tc>
        <w:tc>
          <w:tcPr>
            <w:tcW w:w="5490" w:type="dxa"/>
          </w:tcPr>
          <w:p w14:paraId="0EA0CC15" w14:textId="224E17CB" w:rsidR="0001462A" w:rsidRPr="004C66FA" w:rsidRDefault="0001462A" w:rsidP="0001462A">
            <w:pPr>
              <w:pStyle w:val="Heading1"/>
              <w:spacing w:before="2" w:after="2"/>
              <w:rPr>
                <w:rFonts w:ascii="Times New Roman" w:hAnsi="Times New Roman" w:cs="Times New Roman"/>
                <w:sz w:val="24"/>
                <w:szCs w:val="24"/>
              </w:rPr>
            </w:pPr>
            <w:r w:rsidRPr="004C66FA">
              <w:rPr>
                <w:rFonts w:ascii="Times New Roman" w:hAnsi="Times New Roman" w:cs="Times New Roman"/>
                <w:sz w:val="24"/>
                <w:szCs w:val="24"/>
              </w:rPr>
              <w:t>Composition 1 due</w:t>
            </w:r>
          </w:p>
        </w:tc>
      </w:tr>
      <w:tr w:rsidR="0001462A" w:rsidRPr="004C71E9" w14:paraId="24EC2617" w14:textId="77777777" w:rsidTr="002C10B0">
        <w:tc>
          <w:tcPr>
            <w:tcW w:w="1458" w:type="dxa"/>
            <w:tcBorders>
              <w:top w:val="nil"/>
              <w:bottom w:val="nil"/>
            </w:tcBorders>
            <w:shd w:val="clear" w:color="auto" w:fill="E6E6E6"/>
          </w:tcPr>
          <w:p w14:paraId="307A8344" w14:textId="77777777" w:rsidR="0001462A" w:rsidRPr="004C71E9" w:rsidRDefault="0001462A" w:rsidP="0001462A">
            <w:pPr>
              <w:rPr>
                <w:rFonts w:ascii="Times New Roman" w:hAnsi="Times New Roman" w:cs="Times New Roman"/>
              </w:rPr>
            </w:pPr>
          </w:p>
        </w:tc>
        <w:tc>
          <w:tcPr>
            <w:tcW w:w="1530" w:type="dxa"/>
            <w:tcBorders>
              <w:bottom w:val="single" w:sz="4" w:space="0" w:color="auto"/>
            </w:tcBorders>
          </w:tcPr>
          <w:p w14:paraId="670AA01E" w14:textId="77777777" w:rsidR="0001462A" w:rsidRPr="004C71E9" w:rsidRDefault="0001462A" w:rsidP="0001462A">
            <w:pPr>
              <w:rPr>
                <w:rFonts w:ascii="Times New Roman" w:hAnsi="Times New Roman" w:cs="Times New Roman"/>
              </w:rPr>
            </w:pPr>
            <w:r w:rsidRPr="004C71E9">
              <w:rPr>
                <w:rFonts w:ascii="Times New Roman" w:hAnsi="Times New Roman" w:cs="Times New Roman"/>
              </w:rPr>
              <w:t>W:  Feb 22</w:t>
            </w:r>
          </w:p>
        </w:tc>
        <w:tc>
          <w:tcPr>
            <w:tcW w:w="5490" w:type="dxa"/>
          </w:tcPr>
          <w:p w14:paraId="1DAD85A1" w14:textId="30429BDB" w:rsidR="0001462A" w:rsidRPr="004C71E9" w:rsidRDefault="0001462A" w:rsidP="0001462A">
            <w:pPr>
              <w:rPr>
                <w:rFonts w:ascii="Times New Roman" w:hAnsi="Times New Roman" w:cs="Times New Roman"/>
                <w:i/>
              </w:rPr>
            </w:pPr>
            <w:r w:rsidRPr="004C71E9">
              <w:rPr>
                <w:rFonts w:ascii="Times New Roman" w:hAnsi="Times New Roman" w:cs="Times New Roman"/>
              </w:rPr>
              <w:t xml:space="preserve">Djebar, Assia: </w:t>
            </w:r>
            <w:r w:rsidRPr="004C71E9">
              <w:rPr>
                <w:rFonts w:ascii="Times New Roman" w:hAnsi="Times New Roman" w:cs="Times New Roman"/>
                <w:i/>
              </w:rPr>
              <w:t>L’Amour, la fantasia</w:t>
            </w:r>
          </w:p>
        </w:tc>
      </w:tr>
      <w:tr w:rsidR="0001462A" w:rsidRPr="004C71E9" w14:paraId="6DCA7BE2" w14:textId="77777777" w:rsidTr="002C10B0">
        <w:tc>
          <w:tcPr>
            <w:tcW w:w="1458" w:type="dxa"/>
            <w:tcBorders>
              <w:top w:val="nil"/>
              <w:bottom w:val="nil"/>
            </w:tcBorders>
            <w:shd w:val="clear" w:color="auto" w:fill="E6E6E6"/>
          </w:tcPr>
          <w:p w14:paraId="127E0777" w14:textId="77777777" w:rsidR="0001462A" w:rsidRPr="004C71E9" w:rsidRDefault="0001462A" w:rsidP="0001462A">
            <w:pPr>
              <w:rPr>
                <w:rFonts w:ascii="Times New Roman" w:hAnsi="Times New Roman" w:cs="Times New Roman"/>
              </w:rPr>
            </w:pPr>
          </w:p>
        </w:tc>
        <w:tc>
          <w:tcPr>
            <w:tcW w:w="1530" w:type="dxa"/>
            <w:tcBorders>
              <w:bottom w:val="single" w:sz="4" w:space="0" w:color="auto"/>
            </w:tcBorders>
          </w:tcPr>
          <w:p w14:paraId="07F1222C" w14:textId="77777777" w:rsidR="0001462A" w:rsidRPr="004C71E9" w:rsidRDefault="0001462A" w:rsidP="0001462A">
            <w:pPr>
              <w:rPr>
                <w:rFonts w:ascii="Times New Roman" w:hAnsi="Times New Roman" w:cs="Times New Roman"/>
              </w:rPr>
            </w:pPr>
            <w:r w:rsidRPr="004C71E9">
              <w:rPr>
                <w:rFonts w:ascii="Times New Roman" w:hAnsi="Times New Roman" w:cs="Times New Roman"/>
              </w:rPr>
              <w:t xml:space="preserve">F:    Feb 24 </w:t>
            </w:r>
          </w:p>
        </w:tc>
        <w:tc>
          <w:tcPr>
            <w:tcW w:w="5490" w:type="dxa"/>
          </w:tcPr>
          <w:p w14:paraId="48B89F77" w14:textId="061C9332" w:rsidR="0001462A" w:rsidRPr="004C71E9" w:rsidRDefault="0001462A" w:rsidP="0001462A">
            <w:pPr>
              <w:rPr>
                <w:rFonts w:ascii="Times New Roman" w:hAnsi="Times New Roman" w:cs="Times New Roman"/>
              </w:rPr>
            </w:pPr>
            <w:r w:rsidRPr="004C71E9">
              <w:rPr>
                <w:rFonts w:ascii="Times New Roman" w:hAnsi="Times New Roman" w:cs="Times New Roman"/>
              </w:rPr>
              <w:t xml:space="preserve">Djebar, Assia: </w:t>
            </w:r>
            <w:r w:rsidRPr="004C71E9">
              <w:rPr>
                <w:rFonts w:ascii="Times New Roman" w:hAnsi="Times New Roman" w:cs="Times New Roman"/>
                <w:i/>
              </w:rPr>
              <w:t>L’Amour, la fantasia</w:t>
            </w:r>
          </w:p>
        </w:tc>
      </w:tr>
    </w:tbl>
    <w:tbl>
      <w:tblPr>
        <w:tblW w:w="84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530"/>
        <w:gridCol w:w="5490"/>
      </w:tblGrid>
      <w:tr w:rsidR="004C71E9" w:rsidRPr="004C71E9" w14:paraId="04554CA0" w14:textId="77777777" w:rsidTr="002C10B0">
        <w:tc>
          <w:tcPr>
            <w:tcW w:w="1440" w:type="dxa"/>
            <w:tcBorders>
              <w:bottom w:val="nil"/>
            </w:tcBorders>
            <w:shd w:val="clear" w:color="auto" w:fill="E6E6E6"/>
          </w:tcPr>
          <w:p w14:paraId="0BFF7D46" w14:textId="77777777" w:rsidR="004C71E9" w:rsidRPr="004C71E9" w:rsidRDefault="004C71E9" w:rsidP="004C71E9">
            <w:pPr>
              <w:jc w:val="center"/>
              <w:rPr>
                <w:rFonts w:ascii="Times New Roman" w:hAnsi="Times New Roman" w:cs="Times New Roman"/>
              </w:rPr>
            </w:pPr>
            <w:r w:rsidRPr="004C71E9">
              <w:rPr>
                <w:rFonts w:ascii="Times New Roman" w:hAnsi="Times New Roman" w:cs="Times New Roman"/>
              </w:rPr>
              <w:t>8</w:t>
            </w:r>
          </w:p>
        </w:tc>
        <w:tc>
          <w:tcPr>
            <w:tcW w:w="1530" w:type="dxa"/>
            <w:tcBorders>
              <w:top w:val="single" w:sz="4" w:space="0" w:color="auto"/>
            </w:tcBorders>
          </w:tcPr>
          <w:p w14:paraId="637596C2" w14:textId="77777777" w:rsidR="004C71E9" w:rsidRPr="004C71E9" w:rsidRDefault="004C71E9" w:rsidP="004C71E9">
            <w:pPr>
              <w:rPr>
                <w:rFonts w:ascii="Times New Roman" w:hAnsi="Times New Roman" w:cs="Times New Roman"/>
              </w:rPr>
            </w:pPr>
            <w:r w:rsidRPr="004C71E9">
              <w:rPr>
                <w:rFonts w:ascii="Times New Roman" w:hAnsi="Times New Roman" w:cs="Times New Roman"/>
              </w:rPr>
              <w:t>M: Feb 27</w:t>
            </w:r>
          </w:p>
        </w:tc>
        <w:tc>
          <w:tcPr>
            <w:tcW w:w="5490" w:type="dxa"/>
          </w:tcPr>
          <w:p w14:paraId="31257063" w14:textId="346B6B25" w:rsidR="004C71E9" w:rsidRPr="004C71E9" w:rsidRDefault="004C71E9" w:rsidP="004C71E9">
            <w:pPr>
              <w:rPr>
                <w:rFonts w:ascii="Times New Roman" w:hAnsi="Times New Roman" w:cs="Times New Roman"/>
              </w:rPr>
            </w:pPr>
            <w:r w:rsidRPr="004C71E9">
              <w:rPr>
                <w:rFonts w:ascii="Times New Roman" w:hAnsi="Times New Roman" w:cs="Times New Roman"/>
              </w:rPr>
              <w:t xml:space="preserve">Djebar, Assia: </w:t>
            </w:r>
            <w:r w:rsidRPr="004C71E9">
              <w:rPr>
                <w:rFonts w:ascii="Times New Roman" w:hAnsi="Times New Roman" w:cs="Times New Roman"/>
                <w:i/>
              </w:rPr>
              <w:t>L’Amour, la fantasia</w:t>
            </w:r>
          </w:p>
        </w:tc>
      </w:tr>
      <w:tr w:rsidR="004C71E9" w:rsidRPr="004C71E9" w14:paraId="137C096B" w14:textId="77777777" w:rsidTr="002C10B0">
        <w:tc>
          <w:tcPr>
            <w:tcW w:w="1440" w:type="dxa"/>
            <w:tcBorders>
              <w:top w:val="nil"/>
              <w:bottom w:val="nil"/>
            </w:tcBorders>
            <w:shd w:val="clear" w:color="auto" w:fill="E6E6E6"/>
          </w:tcPr>
          <w:p w14:paraId="5769549D" w14:textId="77777777" w:rsidR="004C71E9" w:rsidRPr="004C71E9" w:rsidRDefault="004C71E9" w:rsidP="004C71E9">
            <w:pPr>
              <w:rPr>
                <w:rFonts w:ascii="Times New Roman" w:hAnsi="Times New Roman" w:cs="Times New Roman"/>
              </w:rPr>
            </w:pPr>
          </w:p>
        </w:tc>
        <w:tc>
          <w:tcPr>
            <w:tcW w:w="1530" w:type="dxa"/>
          </w:tcPr>
          <w:p w14:paraId="7EDFF79A" w14:textId="77777777" w:rsidR="004C71E9" w:rsidRPr="004C71E9" w:rsidRDefault="004C71E9" w:rsidP="004C71E9">
            <w:pPr>
              <w:rPr>
                <w:rFonts w:ascii="Times New Roman" w:hAnsi="Times New Roman" w:cs="Times New Roman"/>
              </w:rPr>
            </w:pPr>
            <w:r w:rsidRPr="004C71E9">
              <w:rPr>
                <w:rFonts w:ascii="Times New Roman" w:hAnsi="Times New Roman" w:cs="Times New Roman"/>
              </w:rPr>
              <w:t>W: Feb 29</w:t>
            </w:r>
          </w:p>
        </w:tc>
        <w:tc>
          <w:tcPr>
            <w:tcW w:w="5490" w:type="dxa"/>
          </w:tcPr>
          <w:p w14:paraId="712AD6B6" w14:textId="18DA0D46" w:rsidR="004C71E9" w:rsidRPr="004C71E9" w:rsidRDefault="004C71E9" w:rsidP="004C71E9">
            <w:pPr>
              <w:rPr>
                <w:rFonts w:ascii="Times New Roman" w:hAnsi="Times New Roman" w:cs="Times New Roman"/>
              </w:rPr>
            </w:pPr>
            <w:r w:rsidRPr="004C71E9">
              <w:rPr>
                <w:rFonts w:ascii="Times New Roman" w:hAnsi="Times New Roman" w:cs="Times New Roman"/>
              </w:rPr>
              <w:t xml:space="preserve">Djebar, Assia: </w:t>
            </w:r>
            <w:r w:rsidRPr="004C71E9">
              <w:rPr>
                <w:rFonts w:ascii="Times New Roman" w:hAnsi="Times New Roman" w:cs="Times New Roman"/>
                <w:i/>
              </w:rPr>
              <w:t>L’Amour, la fantasia</w:t>
            </w:r>
          </w:p>
        </w:tc>
      </w:tr>
      <w:tr w:rsidR="004C71E9" w:rsidRPr="004C71E9" w14:paraId="179658F1" w14:textId="77777777" w:rsidTr="002C10B0">
        <w:tc>
          <w:tcPr>
            <w:tcW w:w="1440" w:type="dxa"/>
            <w:tcBorders>
              <w:top w:val="nil"/>
            </w:tcBorders>
            <w:shd w:val="clear" w:color="auto" w:fill="E6E6E6"/>
          </w:tcPr>
          <w:p w14:paraId="188206BF" w14:textId="77777777" w:rsidR="004C71E9" w:rsidRPr="004C71E9" w:rsidRDefault="004C71E9" w:rsidP="004C71E9">
            <w:pPr>
              <w:rPr>
                <w:rFonts w:ascii="Times New Roman" w:hAnsi="Times New Roman" w:cs="Times New Roman"/>
              </w:rPr>
            </w:pPr>
          </w:p>
        </w:tc>
        <w:tc>
          <w:tcPr>
            <w:tcW w:w="1530" w:type="dxa"/>
            <w:tcBorders>
              <w:bottom w:val="single" w:sz="4" w:space="0" w:color="auto"/>
            </w:tcBorders>
          </w:tcPr>
          <w:p w14:paraId="4F497BB1" w14:textId="77777777" w:rsidR="004C71E9" w:rsidRPr="004C71E9" w:rsidRDefault="004C71E9" w:rsidP="004C71E9">
            <w:pPr>
              <w:spacing w:before="100" w:beforeAutospacing="1"/>
              <w:rPr>
                <w:rFonts w:ascii="Times New Roman" w:hAnsi="Times New Roman" w:cs="Times New Roman"/>
              </w:rPr>
            </w:pPr>
            <w:r w:rsidRPr="004C71E9">
              <w:rPr>
                <w:rFonts w:ascii="Times New Roman" w:hAnsi="Times New Roman" w:cs="Times New Roman"/>
              </w:rPr>
              <w:t>F:  Mar 2</w:t>
            </w:r>
          </w:p>
        </w:tc>
        <w:tc>
          <w:tcPr>
            <w:tcW w:w="5490" w:type="dxa"/>
          </w:tcPr>
          <w:p w14:paraId="511B18E1" w14:textId="0CB942CD" w:rsidR="004C71E9" w:rsidRPr="004C71E9" w:rsidRDefault="004C71E9" w:rsidP="004C71E9">
            <w:pPr>
              <w:spacing w:before="100" w:beforeAutospacing="1"/>
              <w:rPr>
                <w:rFonts w:ascii="Times New Roman" w:hAnsi="Times New Roman" w:cs="Times New Roman"/>
              </w:rPr>
            </w:pPr>
            <w:r w:rsidRPr="004C71E9">
              <w:rPr>
                <w:rFonts w:ascii="Times New Roman" w:hAnsi="Times New Roman" w:cs="Times New Roman"/>
              </w:rPr>
              <w:t xml:space="preserve">Djebar, Assia: </w:t>
            </w:r>
            <w:r w:rsidRPr="004C71E9">
              <w:rPr>
                <w:rFonts w:ascii="Times New Roman" w:hAnsi="Times New Roman" w:cs="Times New Roman"/>
                <w:i/>
              </w:rPr>
              <w:t>L’Amour, la fantasia</w:t>
            </w:r>
          </w:p>
        </w:tc>
      </w:tr>
      <w:tr w:rsidR="004C71E9" w:rsidRPr="004C71E9" w14:paraId="5186E23A" w14:textId="77777777" w:rsidTr="002C10B0">
        <w:trPr>
          <w:trHeight w:val="1665"/>
        </w:trPr>
        <w:tc>
          <w:tcPr>
            <w:tcW w:w="1440" w:type="dxa"/>
            <w:vMerge w:val="restart"/>
            <w:shd w:val="clear" w:color="auto" w:fill="E6E6E6"/>
          </w:tcPr>
          <w:p w14:paraId="7DDEC9EC" w14:textId="77777777" w:rsidR="004C71E9" w:rsidRPr="004C71E9" w:rsidRDefault="004C71E9" w:rsidP="004C71E9">
            <w:pPr>
              <w:rPr>
                <w:rFonts w:ascii="Times New Roman" w:hAnsi="Times New Roman" w:cs="Times New Roman"/>
              </w:rPr>
            </w:pPr>
          </w:p>
          <w:p w14:paraId="66F561A9" w14:textId="77777777" w:rsidR="004C71E9" w:rsidRPr="004C71E9" w:rsidRDefault="004C71E9" w:rsidP="004C71E9">
            <w:pPr>
              <w:jc w:val="center"/>
              <w:rPr>
                <w:rFonts w:ascii="Times New Roman" w:hAnsi="Times New Roman" w:cs="Times New Roman"/>
              </w:rPr>
            </w:pPr>
            <w:r w:rsidRPr="004C71E9">
              <w:rPr>
                <w:rFonts w:ascii="Times New Roman" w:hAnsi="Times New Roman" w:cs="Times New Roman"/>
              </w:rPr>
              <w:t>9</w:t>
            </w:r>
          </w:p>
        </w:tc>
        <w:tc>
          <w:tcPr>
            <w:tcW w:w="1530" w:type="dxa"/>
            <w:tcBorders>
              <w:bottom w:val="single" w:sz="4" w:space="0" w:color="auto"/>
            </w:tcBorders>
          </w:tcPr>
          <w:p w14:paraId="6EB08535" w14:textId="77777777" w:rsidR="004C71E9" w:rsidRPr="004C71E9" w:rsidRDefault="004C71E9" w:rsidP="004C71E9">
            <w:pPr>
              <w:rPr>
                <w:rFonts w:ascii="Times New Roman" w:hAnsi="Times New Roman" w:cs="Times New Roman"/>
              </w:rPr>
            </w:pPr>
            <w:r w:rsidRPr="004C71E9">
              <w:rPr>
                <w:rFonts w:ascii="Times New Roman" w:hAnsi="Times New Roman" w:cs="Times New Roman"/>
              </w:rPr>
              <w:t>M: Mar 5</w:t>
            </w:r>
          </w:p>
          <w:p w14:paraId="04F322EA" w14:textId="77777777" w:rsidR="004C71E9" w:rsidRPr="004C71E9" w:rsidRDefault="004C71E9" w:rsidP="004C71E9">
            <w:pPr>
              <w:rPr>
                <w:rFonts w:ascii="Times New Roman" w:hAnsi="Times New Roman" w:cs="Times New Roman"/>
              </w:rPr>
            </w:pPr>
          </w:p>
          <w:p w14:paraId="7E8F2AC5" w14:textId="77777777" w:rsidR="004C71E9" w:rsidRPr="004C71E9" w:rsidRDefault="004C71E9" w:rsidP="004C71E9">
            <w:pPr>
              <w:rPr>
                <w:rFonts w:ascii="Times New Roman" w:hAnsi="Times New Roman" w:cs="Times New Roman"/>
              </w:rPr>
            </w:pPr>
          </w:p>
          <w:p w14:paraId="5568B782" w14:textId="77777777" w:rsidR="004C71E9" w:rsidRPr="004C71E9" w:rsidRDefault="004C71E9" w:rsidP="004C71E9">
            <w:pPr>
              <w:rPr>
                <w:rFonts w:ascii="Times New Roman" w:hAnsi="Times New Roman" w:cs="Times New Roman"/>
              </w:rPr>
            </w:pPr>
          </w:p>
          <w:p w14:paraId="2D54DE74" w14:textId="77777777" w:rsidR="004C71E9" w:rsidRPr="004C71E9" w:rsidRDefault="004C71E9" w:rsidP="004C71E9">
            <w:pPr>
              <w:rPr>
                <w:rFonts w:ascii="Times New Roman" w:hAnsi="Times New Roman" w:cs="Times New Roman"/>
              </w:rPr>
            </w:pPr>
          </w:p>
        </w:tc>
        <w:tc>
          <w:tcPr>
            <w:tcW w:w="5490" w:type="dxa"/>
          </w:tcPr>
          <w:p w14:paraId="2BE6D505" w14:textId="306F77CB" w:rsidR="004C71E9" w:rsidRPr="004C71E9" w:rsidRDefault="004C71E9" w:rsidP="004C71E9">
            <w:pPr>
              <w:pStyle w:val="Heading1"/>
              <w:spacing w:before="2" w:after="2"/>
              <w:rPr>
                <w:rFonts w:ascii="Times New Roman" w:hAnsi="Times New Roman" w:cs="Times New Roman"/>
                <w:b w:val="0"/>
                <w:sz w:val="24"/>
                <w:szCs w:val="24"/>
              </w:rPr>
            </w:pPr>
            <w:r w:rsidRPr="004C71E9">
              <w:rPr>
                <w:rFonts w:ascii="Times New Roman" w:hAnsi="Times New Roman" w:cs="Times New Roman"/>
                <w:b w:val="0"/>
                <w:sz w:val="24"/>
                <w:szCs w:val="24"/>
              </w:rPr>
              <w:t xml:space="preserve">Djebar, Assia: </w:t>
            </w:r>
            <w:r w:rsidRPr="004C71E9">
              <w:rPr>
                <w:rFonts w:ascii="Times New Roman" w:hAnsi="Times New Roman" w:cs="Times New Roman"/>
                <w:b w:val="0"/>
                <w:i/>
                <w:sz w:val="24"/>
                <w:szCs w:val="24"/>
              </w:rPr>
              <w:t>L’Amour, la fantasia</w:t>
            </w:r>
          </w:p>
        </w:tc>
      </w:tr>
      <w:tr w:rsidR="004C71E9" w:rsidRPr="004C71E9" w14:paraId="768E478F" w14:textId="77777777" w:rsidTr="002C10B0">
        <w:trPr>
          <w:trHeight w:val="737"/>
        </w:trPr>
        <w:tc>
          <w:tcPr>
            <w:tcW w:w="1440" w:type="dxa"/>
            <w:vMerge/>
            <w:tcBorders>
              <w:bottom w:val="nil"/>
            </w:tcBorders>
            <w:shd w:val="clear" w:color="auto" w:fill="E6E6E6"/>
          </w:tcPr>
          <w:p w14:paraId="3EA1BADD" w14:textId="77777777" w:rsidR="004C71E9" w:rsidRPr="004C71E9" w:rsidRDefault="004C71E9" w:rsidP="004C71E9">
            <w:pPr>
              <w:rPr>
                <w:rFonts w:ascii="Times New Roman" w:hAnsi="Times New Roman" w:cs="Times New Roman"/>
              </w:rPr>
            </w:pPr>
          </w:p>
        </w:tc>
        <w:tc>
          <w:tcPr>
            <w:tcW w:w="1530" w:type="dxa"/>
            <w:tcBorders>
              <w:bottom w:val="single" w:sz="4" w:space="0" w:color="auto"/>
            </w:tcBorders>
          </w:tcPr>
          <w:p w14:paraId="5D8A8A6C" w14:textId="77777777" w:rsidR="004C71E9" w:rsidRPr="004C71E9" w:rsidRDefault="004C71E9" w:rsidP="004C71E9">
            <w:pPr>
              <w:rPr>
                <w:rFonts w:ascii="Times New Roman" w:hAnsi="Times New Roman" w:cs="Times New Roman"/>
              </w:rPr>
            </w:pPr>
            <w:r w:rsidRPr="004C71E9">
              <w:rPr>
                <w:rFonts w:ascii="Times New Roman" w:hAnsi="Times New Roman" w:cs="Times New Roman"/>
              </w:rPr>
              <w:t>W: Mar 7</w:t>
            </w:r>
          </w:p>
        </w:tc>
        <w:tc>
          <w:tcPr>
            <w:tcW w:w="5490" w:type="dxa"/>
          </w:tcPr>
          <w:p w14:paraId="26ED3EC8" w14:textId="5547DAC2" w:rsidR="004C71E9" w:rsidRPr="004C71E9" w:rsidRDefault="004C71E9" w:rsidP="004C71E9">
            <w:pPr>
              <w:rPr>
                <w:rFonts w:ascii="Times New Roman" w:hAnsi="Times New Roman" w:cs="Times New Roman"/>
              </w:rPr>
            </w:pPr>
            <w:r w:rsidRPr="004C71E9">
              <w:rPr>
                <w:rFonts w:ascii="Times New Roman" w:hAnsi="Times New Roman" w:cs="Times New Roman"/>
              </w:rPr>
              <w:t xml:space="preserve">Djebar, Assia: </w:t>
            </w:r>
            <w:r w:rsidRPr="004C71E9">
              <w:rPr>
                <w:rFonts w:ascii="Times New Roman" w:hAnsi="Times New Roman" w:cs="Times New Roman"/>
                <w:i/>
              </w:rPr>
              <w:t>L’Amour, la fantasia</w:t>
            </w:r>
          </w:p>
        </w:tc>
      </w:tr>
      <w:tr w:rsidR="004C71E9" w:rsidRPr="004C71E9" w14:paraId="0D8785FE" w14:textId="77777777" w:rsidTr="002C10B0">
        <w:tc>
          <w:tcPr>
            <w:tcW w:w="1440" w:type="dxa"/>
            <w:tcBorders>
              <w:top w:val="nil"/>
              <w:bottom w:val="nil"/>
            </w:tcBorders>
            <w:shd w:val="clear" w:color="auto" w:fill="E6E6E6"/>
          </w:tcPr>
          <w:p w14:paraId="4B5C2F09" w14:textId="77777777" w:rsidR="004C71E9" w:rsidRPr="004C71E9" w:rsidRDefault="004C71E9" w:rsidP="004C71E9">
            <w:pPr>
              <w:rPr>
                <w:rFonts w:ascii="Times New Roman" w:hAnsi="Times New Roman" w:cs="Times New Roman"/>
              </w:rPr>
            </w:pPr>
          </w:p>
        </w:tc>
        <w:tc>
          <w:tcPr>
            <w:tcW w:w="1530" w:type="dxa"/>
            <w:tcBorders>
              <w:top w:val="single" w:sz="4" w:space="0" w:color="auto"/>
            </w:tcBorders>
          </w:tcPr>
          <w:p w14:paraId="2A85504D" w14:textId="77777777" w:rsidR="004C71E9" w:rsidRPr="004C71E9" w:rsidRDefault="004C71E9" w:rsidP="004C71E9">
            <w:pPr>
              <w:rPr>
                <w:rFonts w:ascii="Times New Roman" w:hAnsi="Times New Roman" w:cs="Times New Roman"/>
              </w:rPr>
            </w:pPr>
            <w:r w:rsidRPr="004C71E9">
              <w:rPr>
                <w:rFonts w:ascii="Times New Roman" w:hAnsi="Times New Roman" w:cs="Times New Roman"/>
              </w:rPr>
              <w:t>F:  Mar 9</w:t>
            </w:r>
          </w:p>
        </w:tc>
        <w:tc>
          <w:tcPr>
            <w:tcW w:w="5490" w:type="dxa"/>
          </w:tcPr>
          <w:p w14:paraId="57666041" w14:textId="75B56581" w:rsidR="004C71E9" w:rsidRPr="004C71E9" w:rsidRDefault="004C71E9" w:rsidP="004C71E9">
            <w:pPr>
              <w:pStyle w:val="Heading2"/>
              <w:rPr>
                <w:rFonts w:ascii="Times New Roman" w:hAnsi="Times New Roman" w:cs="Times New Roman"/>
                <w:b w:val="0"/>
                <w:bCs w:val="0"/>
                <w:color w:val="auto"/>
                <w:sz w:val="24"/>
                <w:szCs w:val="24"/>
              </w:rPr>
            </w:pPr>
            <w:r w:rsidRPr="004C71E9">
              <w:rPr>
                <w:rFonts w:ascii="Times New Roman" w:hAnsi="Times New Roman" w:cs="Times New Roman"/>
                <w:b w:val="0"/>
                <w:color w:val="auto"/>
                <w:sz w:val="24"/>
                <w:szCs w:val="24"/>
              </w:rPr>
              <w:t xml:space="preserve">Djebar, Assia: </w:t>
            </w:r>
            <w:r w:rsidRPr="004C71E9">
              <w:rPr>
                <w:rFonts w:ascii="Times New Roman" w:hAnsi="Times New Roman" w:cs="Times New Roman"/>
                <w:b w:val="0"/>
                <w:i/>
                <w:color w:val="auto"/>
                <w:sz w:val="24"/>
                <w:szCs w:val="24"/>
              </w:rPr>
              <w:t>L’Amour, la fantasia</w:t>
            </w:r>
          </w:p>
        </w:tc>
      </w:tr>
      <w:tr w:rsidR="004C71E9" w:rsidRPr="004C71E9" w14:paraId="3B5FB623" w14:textId="77777777" w:rsidTr="002C10B0">
        <w:trPr>
          <w:trHeight w:val="96"/>
        </w:trPr>
        <w:tc>
          <w:tcPr>
            <w:tcW w:w="1440" w:type="dxa"/>
            <w:tcBorders>
              <w:bottom w:val="nil"/>
            </w:tcBorders>
            <w:shd w:val="clear" w:color="auto" w:fill="E6E6E6"/>
          </w:tcPr>
          <w:p w14:paraId="232C15BA" w14:textId="77777777" w:rsidR="004C71E9" w:rsidRPr="004C71E9" w:rsidRDefault="004C71E9" w:rsidP="004C71E9">
            <w:pPr>
              <w:rPr>
                <w:rFonts w:ascii="Times New Roman" w:hAnsi="Times New Roman" w:cs="Times New Roman"/>
              </w:rPr>
            </w:pPr>
          </w:p>
        </w:tc>
        <w:tc>
          <w:tcPr>
            <w:tcW w:w="1530" w:type="dxa"/>
          </w:tcPr>
          <w:p w14:paraId="6D4A39BD" w14:textId="77777777" w:rsidR="004C71E9" w:rsidRPr="004C71E9" w:rsidRDefault="004C71E9" w:rsidP="004C71E9">
            <w:pPr>
              <w:rPr>
                <w:rFonts w:ascii="Times New Roman" w:hAnsi="Times New Roman" w:cs="Times New Roman"/>
              </w:rPr>
            </w:pPr>
            <w:r w:rsidRPr="004C71E9">
              <w:rPr>
                <w:rFonts w:ascii="Times New Roman" w:hAnsi="Times New Roman" w:cs="Times New Roman"/>
              </w:rPr>
              <w:t>M: Mar 12</w:t>
            </w:r>
          </w:p>
        </w:tc>
        <w:tc>
          <w:tcPr>
            <w:tcW w:w="5490" w:type="dxa"/>
          </w:tcPr>
          <w:p w14:paraId="5395F834" w14:textId="50622697" w:rsidR="004C71E9" w:rsidRPr="004C71E9" w:rsidRDefault="004C71E9" w:rsidP="004C71E9">
            <w:pPr>
              <w:rPr>
                <w:rFonts w:ascii="Times New Roman" w:hAnsi="Times New Roman" w:cs="Times New Roman"/>
              </w:rPr>
            </w:pPr>
            <w:r w:rsidRPr="004C71E9">
              <w:rPr>
                <w:rFonts w:ascii="Times New Roman" w:hAnsi="Times New Roman" w:cs="Times New Roman"/>
              </w:rPr>
              <w:t xml:space="preserve">Djebar, Assia: </w:t>
            </w:r>
            <w:r w:rsidRPr="004C71E9">
              <w:rPr>
                <w:rFonts w:ascii="Times New Roman" w:hAnsi="Times New Roman" w:cs="Times New Roman"/>
                <w:i/>
              </w:rPr>
              <w:t>L’Amour, la fantasia</w:t>
            </w:r>
          </w:p>
        </w:tc>
      </w:tr>
      <w:tr w:rsidR="004C71E9" w:rsidRPr="00BB314D" w14:paraId="540297E5" w14:textId="77777777" w:rsidTr="002C10B0">
        <w:trPr>
          <w:trHeight w:val="103"/>
        </w:trPr>
        <w:tc>
          <w:tcPr>
            <w:tcW w:w="1440" w:type="dxa"/>
            <w:tcBorders>
              <w:top w:val="nil"/>
              <w:bottom w:val="single" w:sz="4" w:space="0" w:color="auto"/>
            </w:tcBorders>
            <w:shd w:val="clear" w:color="auto" w:fill="E6E6E6"/>
          </w:tcPr>
          <w:p w14:paraId="61DB2EFC" w14:textId="77777777" w:rsidR="004C71E9" w:rsidRPr="00BB314D" w:rsidRDefault="004C71E9" w:rsidP="004C71E9">
            <w:pPr>
              <w:jc w:val="center"/>
              <w:rPr>
                <w:rFonts w:ascii="Times New Roman" w:hAnsi="Times New Roman" w:cs="Times New Roman"/>
              </w:rPr>
            </w:pPr>
            <w:r w:rsidRPr="00BB314D">
              <w:rPr>
                <w:rFonts w:ascii="Times New Roman" w:hAnsi="Times New Roman" w:cs="Times New Roman"/>
              </w:rPr>
              <w:t>10</w:t>
            </w:r>
          </w:p>
        </w:tc>
        <w:tc>
          <w:tcPr>
            <w:tcW w:w="1530" w:type="dxa"/>
          </w:tcPr>
          <w:p w14:paraId="30A66452"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W: Mar 14</w:t>
            </w:r>
          </w:p>
        </w:tc>
        <w:tc>
          <w:tcPr>
            <w:tcW w:w="5490" w:type="dxa"/>
          </w:tcPr>
          <w:p w14:paraId="7A637168" w14:textId="7A4E9634" w:rsidR="004C71E9" w:rsidRPr="006257AD" w:rsidRDefault="004C71E9" w:rsidP="004C71E9">
            <w:pPr>
              <w:rPr>
                <w:rFonts w:ascii="Times New Roman" w:hAnsi="Times New Roman" w:cs="Times New Roman"/>
                <w:b/>
              </w:rPr>
            </w:pPr>
            <w:r w:rsidRPr="006257AD">
              <w:rPr>
                <w:rFonts w:ascii="Times New Roman" w:hAnsi="Times New Roman" w:cs="Times New Roman"/>
                <w:b/>
              </w:rPr>
              <w:t>Midterm paper due</w:t>
            </w:r>
          </w:p>
        </w:tc>
      </w:tr>
      <w:tr w:rsidR="004C71E9" w:rsidRPr="00BB314D" w14:paraId="71DEA704" w14:textId="77777777" w:rsidTr="002C10B0">
        <w:trPr>
          <w:trHeight w:val="508"/>
        </w:trPr>
        <w:tc>
          <w:tcPr>
            <w:tcW w:w="1440" w:type="dxa"/>
            <w:tcBorders>
              <w:top w:val="single" w:sz="4" w:space="0" w:color="auto"/>
            </w:tcBorders>
            <w:shd w:val="clear" w:color="auto" w:fill="E6E6E6"/>
          </w:tcPr>
          <w:p w14:paraId="028A0270" w14:textId="77777777" w:rsidR="004C71E9" w:rsidRPr="00BB314D" w:rsidRDefault="004C71E9" w:rsidP="004C71E9">
            <w:pPr>
              <w:rPr>
                <w:rFonts w:ascii="Times New Roman" w:hAnsi="Times New Roman" w:cs="Times New Roman"/>
              </w:rPr>
            </w:pPr>
          </w:p>
        </w:tc>
        <w:tc>
          <w:tcPr>
            <w:tcW w:w="1530" w:type="dxa"/>
          </w:tcPr>
          <w:p w14:paraId="038C38CA"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F:  Mar 16</w:t>
            </w:r>
          </w:p>
        </w:tc>
        <w:tc>
          <w:tcPr>
            <w:tcW w:w="5490" w:type="dxa"/>
          </w:tcPr>
          <w:p w14:paraId="356B5668" w14:textId="302E261B" w:rsidR="004C71E9" w:rsidRPr="004C71E9" w:rsidRDefault="004C71E9" w:rsidP="004C71E9">
            <w:pPr>
              <w:rPr>
                <w:rFonts w:ascii="Times New Roman" w:hAnsi="Times New Roman" w:cs="Times New Roman"/>
                <w:i/>
              </w:rPr>
            </w:pPr>
            <w:r w:rsidRPr="004C71E9">
              <w:rPr>
                <w:rFonts w:ascii="Times New Roman" w:hAnsi="Times New Roman" w:cs="Times New Roman"/>
              </w:rPr>
              <w:t xml:space="preserve">Ben Jelloun, Tahar: </w:t>
            </w:r>
            <w:r w:rsidRPr="004C71E9">
              <w:rPr>
                <w:rFonts w:ascii="Times New Roman" w:hAnsi="Times New Roman" w:cs="Times New Roman"/>
                <w:i/>
              </w:rPr>
              <w:t>L’enfant de sable</w:t>
            </w:r>
          </w:p>
        </w:tc>
      </w:tr>
      <w:tr w:rsidR="004C71E9" w:rsidRPr="00BB314D" w14:paraId="5D8D18D1" w14:textId="77777777" w:rsidTr="002C10B0">
        <w:trPr>
          <w:trHeight w:val="405"/>
        </w:trPr>
        <w:tc>
          <w:tcPr>
            <w:tcW w:w="1440" w:type="dxa"/>
            <w:tcBorders>
              <w:bottom w:val="nil"/>
            </w:tcBorders>
            <w:shd w:val="clear" w:color="auto" w:fill="E6E6E6"/>
          </w:tcPr>
          <w:p w14:paraId="05BA2DCE" w14:textId="77777777" w:rsidR="004C71E9" w:rsidRPr="00BB314D" w:rsidRDefault="004C71E9" w:rsidP="004C71E9">
            <w:pPr>
              <w:jc w:val="center"/>
              <w:rPr>
                <w:rFonts w:ascii="Times New Roman" w:hAnsi="Times New Roman" w:cs="Times New Roman"/>
              </w:rPr>
            </w:pPr>
            <w:r w:rsidRPr="00BB314D">
              <w:rPr>
                <w:rFonts w:ascii="Times New Roman" w:hAnsi="Times New Roman" w:cs="Times New Roman"/>
              </w:rPr>
              <w:t>11</w:t>
            </w:r>
          </w:p>
        </w:tc>
        <w:tc>
          <w:tcPr>
            <w:tcW w:w="1530" w:type="dxa"/>
          </w:tcPr>
          <w:p w14:paraId="527BFA4C"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M: Mar 19</w:t>
            </w:r>
          </w:p>
        </w:tc>
        <w:tc>
          <w:tcPr>
            <w:tcW w:w="5490" w:type="dxa"/>
          </w:tcPr>
          <w:p w14:paraId="793E13DE" w14:textId="77777777" w:rsidR="004C71E9" w:rsidRPr="004C71E9" w:rsidRDefault="004C71E9" w:rsidP="004C71E9">
            <w:pPr>
              <w:rPr>
                <w:rFonts w:ascii="Times New Roman" w:hAnsi="Times New Roman" w:cs="Times New Roman"/>
              </w:rPr>
            </w:pPr>
            <w:r w:rsidRPr="004C71E9">
              <w:rPr>
                <w:rFonts w:ascii="Times New Roman" w:hAnsi="Times New Roman" w:cs="Times New Roman"/>
              </w:rPr>
              <w:t>Spring break</w:t>
            </w:r>
          </w:p>
        </w:tc>
      </w:tr>
      <w:tr w:rsidR="004C71E9" w:rsidRPr="00BB314D" w14:paraId="15307228" w14:textId="77777777" w:rsidTr="002C10B0">
        <w:trPr>
          <w:trHeight w:val="302"/>
        </w:trPr>
        <w:tc>
          <w:tcPr>
            <w:tcW w:w="1440" w:type="dxa"/>
            <w:tcBorders>
              <w:top w:val="nil"/>
              <w:bottom w:val="nil"/>
            </w:tcBorders>
            <w:shd w:val="clear" w:color="auto" w:fill="E6E6E6"/>
          </w:tcPr>
          <w:p w14:paraId="08FDFCCB" w14:textId="77777777" w:rsidR="004C71E9" w:rsidRPr="00BB314D" w:rsidRDefault="004C71E9" w:rsidP="004C71E9">
            <w:pPr>
              <w:rPr>
                <w:rFonts w:ascii="Times New Roman" w:hAnsi="Times New Roman" w:cs="Times New Roman"/>
              </w:rPr>
            </w:pPr>
          </w:p>
        </w:tc>
        <w:tc>
          <w:tcPr>
            <w:tcW w:w="1530" w:type="dxa"/>
          </w:tcPr>
          <w:p w14:paraId="12D7BCAF"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W: Mar 21</w:t>
            </w:r>
          </w:p>
        </w:tc>
        <w:tc>
          <w:tcPr>
            <w:tcW w:w="5490" w:type="dxa"/>
          </w:tcPr>
          <w:p w14:paraId="796E3D3E" w14:textId="77777777" w:rsidR="004C71E9" w:rsidRPr="004C71E9" w:rsidRDefault="004C71E9" w:rsidP="004C71E9">
            <w:pPr>
              <w:pStyle w:val="Heading1"/>
              <w:spacing w:before="2" w:after="2"/>
              <w:rPr>
                <w:rFonts w:ascii="Times New Roman" w:hAnsi="Times New Roman" w:cs="Times New Roman"/>
                <w:b w:val="0"/>
                <w:sz w:val="24"/>
                <w:szCs w:val="24"/>
              </w:rPr>
            </w:pPr>
            <w:r w:rsidRPr="004C71E9">
              <w:rPr>
                <w:rFonts w:ascii="Times New Roman" w:hAnsi="Times New Roman" w:cs="Times New Roman"/>
                <w:b w:val="0"/>
                <w:sz w:val="24"/>
                <w:szCs w:val="24"/>
              </w:rPr>
              <w:t>Spring break</w:t>
            </w:r>
          </w:p>
        </w:tc>
      </w:tr>
      <w:tr w:rsidR="004C71E9" w:rsidRPr="00BB314D" w14:paraId="2B1F54F3" w14:textId="77777777" w:rsidTr="002C10B0">
        <w:trPr>
          <w:trHeight w:val="96"/>
        </w:trPr>
        <w:tc>
          <w:tcPr>
            <w:tcW w:w="1440" w:type="dxa"/>
            <w:tcBorders>
              <w:top w:val="nil"/>
            </w:tcBorders>
            <w:shd w:val="clear" w:color="auto" w:fill="E6E6E6"/>
          </w:tcPr>
          <w:p w14:paraId="7E981B1B" w14:textId="77777777" w:rsidR="004C71E9" w:rsidRPr="00BB314D" w:rsidRDefault="004C71E9" w:rsidP="004C71E9">
            <w:pPr>
              <w:rPr>
                <w:rFonts w:ascii="Times New Roman" w:hAnsi="Times New Roman" w:cs="Times New Roman"/>
              </w:rPr>
            </w:pPr>
          </w:p>
        </w:tc>
        <w:tc>
          <w:tcPr>
            <w:tcW w:w="1530" w:type="dxa"/>
          </w:tcPr>
          <w:p w14:paraId="2C54CBF4"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F:   Mar 23</w:t>
            </w:r>
          </w:p>
        </w:tc>
        <w:tc>
          <w:tcPr>
            <w:tcW w:w="5490" w:type="dxa"/>
          </w:tcPr>
          <w:p w14:paraId="4C210DE8" w14:textId="77777777" w:rsidR="004C71E9" w:rsidRPr="004C71E9" w:rsidRDefault="004C71E9" w:rsidP="004C71E9">
            <w:pPr>
              <w:pStyle w:val="Heading1"/>
              <w:spacing w:before="2" w:after="2"/>
              <w:rPr>
                <w:rFonts w:ascii="Times New Roman" w:hAnsi="Times New Roman" w:cs="Times New Roman"/>
                <w:b w:val="0"/>
                <w:sz w:val="24"/>
                <w:szCs w:val="24"/>
              </w:rPr>
            </w:pPr>
            <w:r w:rsidRPr="004C71E9">
              <w:rPr>
                <w:rFonts w:ascii="Times New Roman" w:hAnsi="Times New Roman" w:cs="Times New Roman"/>
                <w:b w:val="0"/>
                <w:sz w:val="24"/>
                <w:szCs w:val="24"/>
              </w:rPr>
              <w:t>Spring break</w:t>
            </w:r>
          </w:p>
        </w:tc>
      </w:tr>
      <w:tr w:rsidR="004C71E9" w:rsidRPr="00BB314D" w14:paraId="0C1F8262" w14:textId="77777777" w:rsidTr="002C10B0">
        <w:trPr>
          <w:trHeight w:val="96"/>
        </w:trPr>
        <w:tc>
          <w:tcPr>
            <w:tcW w:w="1440" w:type="dxa"/>
            <w:tcBorders>
              <w:bottom w:val="nil"/>
            </w:tcBorders>
            <w:shd w:val="clear" w:color="auto" w:fill="E6E6E6"/>
          </w:tcPr>
          <w:p w14:paraId="6C0AB5AF" w14:textId="77777777" w:rsidR="004C71E9" w:rsidRPr="00BB314D" w:rsidRDefault="004C71E9" w:rsidP="004C71E9">
            <w:pPr>
              <w:jc w:val="center"/>
              <w:rPr>
                <w:rFonts w:ascii="Times New Roman" w:hAnsi="Times New Roman" w:cs="Times New Roman"/>
              </w:rPr>
            </w:pPr>
            <w:r w:rsidRPr="00BB314D">
              <w:rPr>
                <w:rFonts w:ascii="Times New Roman" w:hAnsi="Times New Roman" w:cs="Times New Roman"/>
              </w:rPr>
              <w:t>12</w:t>
            </w:r>
          </w:p>
        </w:tc>
        <w:tc>
          <w:tcPr>
            <w:tcW w:w="1530" w:type="dxa"/>
          </w:tcPr>
          <w:p w14:paraId="71E8D862" w14:textId="77777777" w:rsidR="004C71E9" w:rsidRPr="00BB314D" w:rsidRDefault="004C71E9" w:rsidP="004C71E9">
            <w:pPr>
              <w:spacing w:before="100" w:beforeAutospacing="1"/>
              <w:rPr>
                <w:rFonts w:ascii="Times New Roman" w:hAnsi="Times New Roman" w:cs="Times New Roman"/>
              </w:rPr>
            </w:pPr>
            <w:r w:rsidRPr="00BB314D">
              <w:rPr>
                <w:rFonts w:ascii="Times New Roman" w:hAnsi="Times New Roman" w:cs="Times New Roman"/>
              </w:rPr>
              <w:t>M: Mar 26</w:t>
            </w:r>
          </w:p>
        </w:tc>
        <w:tc>
          <w:tcPr>
            <w:tcW w:w="5490" w:type="dxa"/>
          </w:tcPr>
          <w:p w14:paraId="0CC21154" w14:textId="229DBA02" w:rsidR="004C71E9" w:rsidRPr="004C71E9" w:rsidRDefault="004C71E9" w:rsidP="004C71E9">
            <w:pPr>
              <w:pStyle w:val="Heading1"/>
              <w:spacing w:before="2" w:beforeAutospacing="1" w:after="2"/>
              <w:rPr>
                <w:rFonts w:ascii="Times New Roman" w:hAnsi="Times New Roman" w:cs="Times New Roman"/>
                <w:b w:val="0"/>
                <w:sz w:val="24"/>
                <w:szCs w:val="24"/>
              </w:rPr>
            </w:pPr>
            <w:r w:rsidRPr="004C71E9">
              <w:rPr>
                <w:rFonts w:ascii="Times New Roman" w:hAnsi="Times New Roman" w:cs="Times New Roman"/>
                <w:b w:val="0"/>
                <w:sz w:val="24"/>
                <w:szCs w:val="24"/>
              </w:rPr>
              <w:t xml:space="preserve">Ben Jelloun, Tahar: </w:t>
            </w:r>
            <w:r w:rsidRPr="004C71E9">
              <w:rPr>
                <w:rFonts w:ascii="Times New Roman" w:hAnsi="Times New Roman" w:cs="Times New Roman"/>
                <w:b w:val="0"/>
                <w:i/>
                <w:sz w:val="24"/>
                <w:szCs w:val="24"/>
              </w:rPr>
              <w:t>L’enfant de sable</w:t>
            </w:r>
          </w:p>
        </w:tc>
      </w:tr>
      <w:tr w:rsidR="004C71E9" w:rsidRPr="00BB314D" w14:paraId="4D248627" w14:textId="77777777" w:rsidTr="002C10B0">
        <w:trPr>
          <w:trHeight w:val="96"/>
        </w:trPr>
        <w:tc>
          <w:tcPr>
            <w:tcW w:w="1440" w:type="dxa"/>
            <w:tcBorders>
              <w:top w:val="nil"/>
              <w:bottom w:val="nil"/>
            </w:tcBorders>
            <w:shd w:val="clear" w:color="auto" w:fill="E6E6E6"/>
          </w:tcPr>
          <w:p w14:paraId="2FD9AC4A" w14:textId="77777777" w:rsidR="004C71E9" w:rsidRPr="00BB314D" w:rsidRDefault="004C71E9" w:rsidP="004C71E9">
            <w:pPr>
              <w:rPr>
                <w:rFonts w:ascii="Times New Roman" w:hAnsi="Times New Roman" w:cs="Times New Roman"/>
              </w:rPr>
            </w:pPr>
          </w:p>
        </w:tc>
        <w:tc>
          <w:tcPr>
            <w:tcW w:w="1530" w:type="dxa"/>
          </w:tcPr>
          <w:p w14:paraId="4CB35FAF"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W: Mar 28</w:t>
            </w:r>
          </w:p>
        </w:tc>
        <w:tc>
          <w:tcPr>
            <w:tcW w:w="5490" w:type="dxa"/>
          </w:tcPr>
          <w:p w14:paraId="186A9D62" w14:textId="0730CD3C" w:rsidR="004C71E9" w:rsidRPr="004C71E9" w:rsidRDefault="004C71E9" w:rsidP="004C71E9">
            <w:pPr>
              <w:rPr>
                <w:rFonts w:ascii="Times New Roman" w:hAnsi="Times New Roman" w:cs="Times New Roman"/>
              </w:rPr>
            </w:pPr>
            <w:r w:rsidRPr="004C71E9">
              <w:rPr>
                <w:rFonts w:ascii="Times New Roman" w:hAnsi="Times New Roman" w:cs="Times New Roman"/>
              </w:rPr>
              <w:t xml:space="preserve">Ben Jelloun, Tahar: </w:t>
            </w:r>
            <w:r w:rsidRPr="004C71E9">
              <w:rPr>
                <w:rFonts w:ascii="Times New Roman" w:hAnsi="Times New Roman" w:cs="Times New Roman"/>
                <w:i/>
              </w:rPr>
              <w:t>L’enfant de sable</w:t>
            </w:r>
          </w:p>
        </w:tc>
      </w:tr>
      <w:tr w:rsidR="004C71E9" w:rsidRPr="00BB314D" w14:paraId="31B15B70" w14:textId="77777777" w:rsidTr="002C10B0">
        <w:trPr>
          <w:trHeight w:val="103"/>
        </w:trPr>
        <w:tc>
          <w:tcPr>
            <w:tcW w:w="1440" w:type="dxa"/>
            <w:tcBorders>
              <w:top w:val="nil"/>
              <w:bottom w:val="nil"/>
            </w:tcBorders>
            <w:shd w:val="clear" w:color="auto" w:fill="E6E6E6"/>
          </w:tcPr>
          <w:p w14:paraId="0D3B5FEF" w14:textId="77777777" w:rsidR="004C71E9" w:rsidRPr="00BB314D" w:rsidRDefault="004C71E9" w:rsidP="004C71E9">
            <w:pPr>
              <w:rPr>
                <w:rFonts w:ascii="Times New Roman" w:hAnsi="Times New Roman" w:cs="Times New Roman"/>
              </w:rPr>
            </w:pPr>
          </w:p>
        </w:tc>
        <w:tc>
          <w:tcPr>
            <w:tcW w:w="1530" w:type="dxa"/>
          </w:tcPr>
          <w:p w14:paraId="39DC1E87"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F:  Mar 30</w:t>
            </w:r>
          </w:p>
        </w:tc>
        <w:tc>
          <w:tcPr>
            <w:tcW w:w="5490" w:type="dxa"/>
          </w:tcPr>
          <w:p w14:paraId="4C8BFE8E" w14:textId="74179A16" w:rsidR="004C71E9" w:rsidRPr="004C71E9" w:rsidRDefault="004C71E9" w:rsidP="004C71E9">
            <w:pPr>
              <w:rPr>
                <w:rFonts w:ascii="Times New Roman" w:hAnsi="Times New Roman" w:cs="Times New Roman"/>
              </w:rPr>
            </w:pPr>
            <w:r w:rsidRPr="004C71E9">
              <w:rPr>
                <w:rFonts w:ascii="Times New Roman" w:hAnsi="Times New Roman" w:cs="Times New Roman"/>
              </w:rPr>
              <w:t xml:space="preserve">Ben Jelloun, Tahar: </w:t>
            </w:r>
            <w:r w:rsidRPr="004C71E9">
              <w:rPr>
                <w:rFonts w:ascii="Times New Roman" w:hAnsi="Times New Roman" w:cs="Times New Roman"/>
                <w:i/>
              </w:rPr>
              <w:t>L’enfant de sable</w:t>
            </w:r>
          </w:p>
        </w:tc>
      </w:tr>
      <w:tr w:rsidR="004C71E9" w:rsidRPr="00BB314D" w14:paraId="4A62DE84" w14:textId="77777777" w:rsidTr="002C10B0">
        <w:trPr>
          <w:trHeight w:val="96"/>
        </w:trPr>
        <w:tc>
          <w:tcPr>
            <w:tcW w:w="1440" w:type="dxa"/>
            <w:tcBorders>
              <w:bottom w:val="nil"/>
            </w:tcBorders>
            <w:shd w:val="clear" w:color="auto" w:fill="E6E6E6"/>
          </w:tcPr>
          <w:p w14:paraId="7C0DA6F5" w14:textId="77777777" w:rsidR="004C71E9" w:rsidRPr="00BB314D" w:rsidRDefault="004C71E9" w:rsidP="004C71E9">
            <w:pPr>
              <w:jc w:val="center"/>
              <w:rPr>
                <w:rFonts w:ascii="Times New Roman" w:hAnsi="Times New Roman" w:cs="Times New Roman"/>
              </w:rPr>
            </w:pPr>
            <w:r w:rsidRPr="00BB314D">
              <w:rPr>
                <w:rFonts w:ascii="Times New Roman" w:hAnsi="Times New Roman" w:cs="Times New Roman"/>
              </w:rPr>
              <w:t>13</w:t>
            </w:r>
          </w:p>
        </w:tc>
        <w:tc>
          <w:tcPr>
            <w:tcW w:w="1530" w:type="dxa"/>
          </w:tcPr>
          <w:p w14:paraId="32CB0BF3"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M: Apr 2</w:t>
            </w:r>
          </w:p>
        </w:tc>
        <w:tc>
          <w:tcPr>
            <w:tcW w:w="5490" w:type="dxa"/>
          </w:tcPr>
          <w:p w14:paraId="3296485D" w14:textId="4DD930A9" w:rsidR="004C71E9" w:rsidRPr="004C71E9" w:rsidRDefault="004C71E9" w:rsidP="004C71E9">
            <w:pPr>
              <w:rPr>
                <w:rFonts w:ascii="Times New Roman" w:hAnsi="Times New Roman" w:cs="Times New Roman"/>
              </w:rPr>
            </w:pPr>
            <w:r w:rsidRPr="004C71E9">
              <w:rPr>
                <w:rFonts w:ascii="Times New Roman" w:hAnsi="Times New Roman" w:cs="Times New Roman"/>
              </w:rPr>
              <w:t xml:space="preserve">Ben Jelloun, Tahar: </w:t>
            </w:r>
            <w:r w:rsidRPr="004C71E9">
              <w:rPr>
                <w:rFonts w:ascii="Times New Roman" w:hAnsi="Times New Roman" w:cs="Times New Roman"/>
                <w:i/>
              </w:rPr>
              <w:t>L’enfant de sable</w:t>
            </w:r>
          </w:p>
        </w:tc>
      </w:tr>
      <w:tr w:rsidR="004C71E9" w:rsidRPr="00BB314D" w14:paraId="141C6B3B" w14:textId="77777777" w:rsidTr="002C10B0">
        <w:trPr>
          <w:trHeight w:val="96"/>
        </w:trPr>
        <w:tc>
          <w:tcPr>
            <w:tcW w:w="1440" w:type="dxa"/>
            <w:tcBorders>
              <w:top w:val="nil"/>
              <w:bottom w:val="nil"/>
            </w:tcBorders>
            <w:shd w:val="clear" w:color="auto" w:fill="E6E6E6"/>
          </w:tcPr>
          <w:p w14:paraId="4DFF59C6" w14:textId="77777777" w:rsidR="004C71E9" w:rsidRPr="00BB314D" w:rsidRDefault="004C71E9" w:rsidP="004C71E9">
            <w:pPr>
              <w:rPr>
                <w:rFonts w:ascii="Times New Roman" w:hAnsi="Times New Roman" w:cs="Times New Roman"/>
              </w:rPr>
            </w:pPr>
          </w:p>
        </w:tc>
        <w:tc>
          <w:tcPr>
            <w:tcW w:w="1530" w:type="dxa"/>
          </w:tcPr>
          <w:p w14:paraId="5823E961"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W: Apr 4</w:t>
            </w:r>
          </w:p>
        </w:tc>
        <w:tc>
          <w:tcPr>
            <w:tcW w:w="5490" w:type="dxa"/>
          </w:tcPr>
          <w:p w14:paraId="74BD1004" w14:textId="5BB66ABC" w:rsidR="004C71E9" w:rsidRPr="004C71E9" w:rsidRDefault="004C71E9" w:rsidP="004C71E9">
            <w:pPr>
              <w:rPr>
                <w:rFonts w:ascii="Times New Roman" w:hAnsi="Times New Roman" w:cs="Times New Roman"/>
              </w:rPr>
            </w:pPr>
            <w:r w:rsidRPr="004C71E9">
              <w:rPr>
                <w:rFonts w:ascii="Times New Roman" w:hAnsi="Times New Roman" w:cs="Times New Roman"/>
              </w:rPr>
              <w:t xml:space="preserve">Ben Jelloun, Tahar: </w:t>
            </w:r>
            <w:r w:rsidRPr="004C71E9">
              <w:rPr>
                <w:rFonts w:ascii="Times New Roman" w:hAnsi="Times New Roman" w:cs="Times New Roman"/>
                <w:i/>
              </w:rPr>
              <w:t>L’enfant de sable</w:t>
            </w:r>
          </w:p>
        </w:tc>
      </w:tr>
      <w:tr w:rsidR="004C71E9" w:rsidRPr="00BB314D" w14:paraId="4E3AD39A" w14:textId="77777777" w:rsidTr="002C10B0">
        <w:trPr>
          <w:trHeight w:val="206"/>
        </w:trPr>
        <w:tc>
          <w:tcPr>
            <w:tcW w:w="1440" w:type="dxa"/>
            <w:tcBorders>
              <w:top w:val="nil"/>
              <w:bottom w:val="nil"/>
            </w:tcBorders>
            <w:shd w:val="clear" w:color="auto" w:fill="E6E6E6"/>
          </w:tcPr>
          <w:p w14:paraId="214A80FD" w14:textId="77777777" w:rsidR="004C71E9" w:rsidRPr="00BB314D" w:rsidRDefault="004C71E9" w:rsidP="004C71E9">
            <w:pPr>
              <w:rPr>
                <w:rFonts w:ascii="Times New Roman" w:hAnsi="Times New Roman" w:cs="Times New Roman"/>
              </w:rPr>
            </w:pPr>
          </w:p>
        </w:tc>
        <w:tc>
          <w:tcPr>
            <w:tcW w:w="1530" w:type="dxa"/>
          </w:tcPr>
          <w:p w14:paraId="4243397C"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F:   Apr 6</w:t>
            </w:r>
          </w:p>
        </w:tc>
        <w:tc>
          <w:tcPr>
            <w:tcW w:w="5490" w:type="dxa"/>
          </w:tcPr>
          <w:p w14:paraId="28012024" w14:textId="54A614E5" w:rsidR="004C71E9" w:rsidRPr="00BB314D" w:rsidRDefault="004C71E9" w:rsidP="004C71E9">
            <w:pPr>
              <w:rPr>
                <w:rFonts w:ascii="Times New Roman" w:hAnsi="Times New Roman" w:cs="Times New Roman"/>
              </w:rPr>
            </w:pPr>
            <w:r>
              <w:rPr>
                <w:rFonts w:ascii="Times New Roman" w:hAnsi="Times New Roman" w:cs="Times New Roman"/>
              </w:rPr>
              <w:t>Literary history of the Maghreb (on e-reserve/ T-square)</w:t>
            </w:r>
          </w:p>
        </w:tc>
      </w:tr>
      <w:tr w:rsidR="004C71E9" w:rsidRPr="00BB314D" w14:paraId="2015D0D6" w14:textId="77777777" w:rsidTr="002C10B0">
        <w:trPr>
          <w:trHeight w:val="96"/>
        </w:trPr>
        <w:tc>
          <w:tcPr>
            <w:tcW w:w="1440" w:type="dxa"/>
            <w:tcBorders>
              <w:bottom w:val="nil"/>
            </w:tcBorders>
            <w:shd w:val="clear" w:color="auto" w:fill="E6E6E6"/>
          </w:tcPr>
          <w:p w14:paraId="41D4A292" w14:textId="77777777" w:rsidR="004C71E9" w:rsidRPr="00BB314D" w:rsidRDefault="004C71E9" w:rsidP="004C71E9">
            <w:pPr>
              <w:jc w:val="center"/>
              <w:rPr>
                <w:rFonts w:ascii="Times New Roman" w:hAnsi="Times New Roman" w:cs="Times New Roman"/>
              </w:rPr>
            </w:pPr>
            <w:r w:rsidRPr="00BB314D">
              <w:rPr>
                <w:rFonts w:ascii="Times New Roman" w:hAnsi="Times New Roman" w:cs="Times New Roman"/>
              </w:rPr>
              <w:t>14</w:t>
            </w:r>
          </w:p>
        </w:tc>
        <w:tc>
          <w:tcPr>
            <w:tcW w:w="1530" w:type="dxa"/>
          </w:tcPr>
          <w:p w14:paraId="156D9CE6"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M: Apr 9</w:t>
            </w:r>
          </w:p>
        </w:tc>
        <w:tc>
          <w:tcPr>
            <w:tcW w:w="5490" w:type="dxa"/>
          </w:tcPr>
          <w:p w14:paraId="12901D52" w14:textId="77777777" w:rsidR="004C71E9" w:rsidRDefault="004C71E9" w:rsidP="004C71E9">
            <w:pPr>
              <w:rPr>
                <w:rFonts w:ascii="Times New Roman" w:hAnsi="Times New Roman" w:cs="Times New Roman"/>
                <w:b/>
              </w:rPr>
            </w:pPr>
            <w:r>
              <w:rPr>
                <w:rFonts w:ascii="Times New Roman" w:hAnsi="Times New Roman" w:cs="Times New Roman"/>
                <w:b/>
              </w:rPr>
              <w:t xml:space="preserve">Composition 2 due </w:t>
            </w:r>
          </w:p>
          <w:p w14:paraId="2928DF93" w14:textId="03FEAE3F" w:rsidR="004C71E9" w:rsidRPr="00BB314D" w:rsidRDefault="004C71E9" w:rsidP="004C71E9">
            <w:pPr>
              <w:rPr>
                <w:rFonts w:ascii="Times New Roman" w:hAnsi="Times New Roman" w:cs="Times New Roman"/>
              </w:rPr>
            </w:pPr>
            <w:r>
              <w:rPr>
                <w:rFonts w:ascii="Times New Roman" w:hAnsi="Times New Roman" w:cs="Times New Roman"/>
                <w:color w:val="000000" w:themeColor="text1"/>
              </w:rPr>
              <w:t xml:space="preserve">Film – </w:t>
            </w:r>
            <w:r w:rsidRPr="00035734">
              <w:rPr>
                <w:rFonts w:ascii="Times New Roman" w:hAnsi="Times New Roman" w:cs="Times New Roman"/>
                <w:i/>
                <w:color w:val="000000" w:themeColor="text1"/>
              </w:rPr>
              <w:t>La bataille d’Algers</w:t>
            </w:r>
          </w:p>
        </w:tc>
      </w:tr>
      <w:tr w:rsidR="004C71E9" w:rsidRPr="00BB314D" w14:paraId="6314727C" w14:textId="77777777" w:rsidTr="002C10B0">
        <w:trPr>
          <w:trHeight w:val="96"/>
        </w:trPr>
        <w:tc>
          <w:tcPr>
            <w:tcW w:w="1440" w:type="dxa"/>
            <w:tcBorders>
              <w:top w:val="nil"/>
              <w:bottom w:val="nil"/>
            </w:tcBorders>
            <w:shd w:val="clear" w:color="auto" w:fill="E6E6E6"/>
          </w:tcPr>
          <w:p w14:paraId="7FF971B0" w14:textId="77777777" w:rsidR="004C71E9" w:rsidRPr="00BB314D" w:rsidRDefault="004C71E9" w:rsidP="004C71E9">
            <w:pPr>
              <w:rPr>
                <w:rFonts w:ascii="Times New Roman" w:hAnsi="Times New Roman" w:cs="Times New Roman"/>
              </w:rPr>
            </w:pPr>
          </w:p>
        </w:tc>
        <w:tc>
          <w:tcPr>
            <w:tcW w:w="1530" w:type="dxa"/>
          </w:tcPr>
          <w:p w14:paraId="1F8B65E0" w14:textId="77777777" w:rsidR="004C71E9" w:rsidRPr="00BB314D" w:rsidRDefault="004C71E9" w:rsidP="004C71E9">
            <w:pPr>
              <w:spacing w:before="100" w:beforeAutospacing="1"/>
              <w:rPr>
                <w:rFonts w:ascii="Times New Roman" w:hAnsi="Times New Roman" w:cs="Times New Roman"/>
              </w:rPr>
            </w:pPr>
            <w:r w:rsidRPr="00BB314D">
              <w:rPr>
                <w:rFonts w:ascii="Times New Roman" w:hAnsi="Times New Roman" w:cs="Times New Roman"/>
              </w:rPr>
              <w:t>W: Apr 11</w:t>
            </w:r>
          </w:p>
        </w:tc>
        <w:tc>
          <w:tcPr>
            <w:tcW w:w="5490" w:type="dxa"/>
          </w:tcPr>
          <w:p w14:paraId="41CFFC72" w14:textId="60D02DDE" w:rsidR="004C71E9" w:rsidRPr="00BB314D" w:rsidRDefault="004C71E9" w:rsidP="004C71E9">
            <w:pPr>
              <w:rPr>
                <w:rFonts w:ascii="Times New Roman" w:hAnsi="Times New Roman" w:cs="Times New Roman"/>
              </w:rPr>
            </w:pPr>
            <w:r>
              <w:rPr>
                <w:rFonts w:ascii="Times New Roman" w:hAnsi="Times New Roman" w:cs="Times New Roman"/>
                <w:color w:val="000000" w:themeColor="text1"/>
              </w:rPr>
              <w:t xml:space="preserve">Film -  </w:t>
            </w:r>
            <w:r w:rsidRPr="00035734">
              <w:rPr>
                <w:rFonts w:ascii="Times New Roman" w:hAnsi="Times New Roman" w:cs="Times New Roman"/>
                <w:i/>
                <w:color w:val="000000" w:themeColor="text1"/>
              </w:rPr>
              <w:t>La bataille d’Algers</w:t>
            </w:r>
          </w:p>
        </w:tc>
      </w:tr>
      <w:tr w:rsidR="004C71E9" w:rsidRPr="00BB314D" w14:paraId="5AC1A797" w14:textId="77777777" w:rsidTr="002C10B0">
        <w:trPr>
          <w:trHeight w:val="647"/>
        </w:trPr>
        <w:tc>
          <w:tcPr>
            <w:tcW w:w="1440" w:type="dxa"/>
            <w:tcBorders>
              <w:top w:val="nil"/>
              <w:bottom w:val="single" w:sz="4" w:space="0" w:color="auto"/>
            </w:tcBorders>
            <w:shd w:val="clear" w:color="auto" w:fill="E6E6E6"/>
          </w:tcPr>
          <w:p w14:paraId="2278ED6B" w14:textId="77777777" w:rsidR="004C71E9" w:rsidRPr="00BB314D" w:rsidRDefault="004C71E9" w:rsidP="004C71E9">
            <w:pPr>
              <w:spacing w:before="100" w:beforeAutospacing="1"/>
              <w:rPr>
                <w:rFonts w:ascii="Times New Roman" w:hAnsi="Times New Roman" w:cs="Times New Roman"/>
              </w:rPr>
            </w:pPr>
          </w:p>
        </w:tc>
        <w:tc>
          <w:tcPr>
            <w:tcW w:w="1530" w:type="dxa"/>
          </w:tcPr>
          <w:p w14:paraId="1438EAB4" w14:textId="77777777" w:rsidR="004C71E9" w:rsidRPr="00BB314D" w:rsidRDefault="004C71E9" w:rsidP="004C71E9">
            <w:pPr>
              <w:spacing w:before="100" w:beforeAutospacing="1"/>
              <w:rPr>
                <w:rFonts w:ascii="Times New Roman" w:hAnsi="Times New Roman" w:cs="Times New Roman"/>
              </w:rPr>
            </w:pPr>
            <w:r w:rsidRPr="00BB314D">
              <w:rPr>
                <w:rFonts w:ascii="Times New Roman" w:hAnsi="Times New Roman" w:cs="Times New Roman"/>
              </w:rPr>
              <w:t>F:   Apr 13</w:t>
            </w:r>
          </w:p>
        </w:tc>
        <w:tc>
          <w:tcPr>
            <w:tcW w:w="5490" w:type="dxa"/>
          </w:tcPr>
          <w:p w14:paraId="6690C425" w14:textId="1E6E8539" w:rsidR="004C71E9" w:rsidRPr="00BB314D" w:rsidRDefault="004C71E9" w:rsidP="004C71E9">
            <w:pPr>
              <w:rPr>
                <w:rFonts w:ascii="Times New Roman" w:hAnsi="Times New Roman" w:cs="Times New Roman"/>
                <w:color w:val="000000" w:themeColor="text1"/>
              </w:rPr>
            </w:pPr>
            <w:r>
              <w:rPr>
                <w:rFonts w:ascii="Times New Roman" w:hAnsi="Times New Roman" w:cs="Times New Roman"/>
                <w:color w:val="000000" w:themeColor="text1"/>
              </w:rPr>
              <w:t xml:space="preserve">Film – </w:t>
            </w:r>
            <w:r w:rsidRPr="00035734">
              <w:rPr>
                <w:rFonts w:ascii="Times New Roman" w:hAnsi="Times New Roman" w:cs="Times New Roman"/>
                <w:i/>
                <w:color w:val="000000" w:themeColor="text1"/>
              </w:rPr>
              <w:t>Indigènes</w:t>
            </w:r>
          </w:p>
        </w:tc>
      </w:tr>
      <w:tr w:rsidR="004C71E9" w:rsidRPr="00BB314D" w14:paraId="1499E98B" w14:textId="77777777" w:rsidTr="002C10B0">
        <w:trPr>
          <w:trHeight w:val="1665"/>
        </w:trPr>
        <w:tc>
          <w:tcPr>
            <w:tcW w:w="1440" w:type="dxa"/>
            <w:vMerge w:val="restart"/>
            <w:shd w:val="clear" w:color="auto" w:fill="E6E6E6"/>
          </w:tcPr>
          <w:p w14:paraId="52473820" w14:textId="77777777" w:rsidR="004C71E9" w:rsidRPr="00BB314D" w:rsidRDefault="004C71E9" w:rsidP="004C71E9">
            <w:pPr>
              <w:rPr>
                <w:rFonts w:ascii="Times New Roman" w:hAnsi="Times New Roman" w:cs="Times New Roman"/>
              </w:rPr>
            </w:pPr>
          </w:p>
          <w:p w14:paraId="11410F86" w14:textId="77777777" w:rsidR="004C71E9" w:rsidRPr="00BB314D" w:rsidRDefault="004C71E9" w:rsidP="004C71E9">
            <w:pPr>
              <w:jc w:val="center"/>
              <w:rPr>
                <w:rFonts w:ascii="Times New Roman" w:hAnsi="Times New Roman" w:cs="Times New Roman"/>
              </w:rPr>
            </w:pPr>
            <w:r w:rsidRPr="00BB314D">
              <w:rPr>
                <w:rFonts w:ascii="Times New Roman" w:hAnsi="Times New Roman" w:cs="Times New Roman"/>
              </w:rPr>
              <w:t>15</w:t>
            </w:r>
          </w:p>
        </w:tc>
        <w:tc>
          <w:tcPr>
            <w:tcW w:w="1530" w:type="dxa"/>
            <w:tcBorders>
              <w:bottom w:val="single" w:sz="4" w:space="0" w:color="auto"/>
            </w:tcBorders>
          </w:tcPr>
          <w:p w14:paraId="07FD50BD"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M: Apr 16</w:t>
            </w:r>
          </w:p>
          <w:p w14:paraId="1C0F19F6" w14:textId="77777777" w:rsidR="004C71E9" w:rsidRPr="00BB314D" w:rsidRDefault="004C71E9" w:rsidP="004C71E9">
            <w:pPr>
              <w:rPr>
                <w:rFonts w:ascii="Times New Roman" w:hAnsi="Times New Roman" w:cs="Times New Roman"/>
              </w:rPr>
            </w:pPr>
          </w:p>
          <w:p w14:paraId="0A63A7CB" w14:textId="77777777" w:rsidR="004C71E9" w:rsidRPr="00BB314D" w:rsidRDefault="004C71E9" w:rsidP="004C71E9">
            <w:pPr>
              <w:rPr>
                <w:rFonts w:ascii="Times New Roman" w:hAnsi="Times New Roman" w:cs="Times New Roman"/>
              </w:rPr>
            </w:pPr>
          </w:p>
          <w:p w14:paraId="2C28DDC8" w14:textId="77777777" w:rsidR="004C71E9" w:rsidRPr="00BB314D" w:rsidRDefault="004C71E9" w:rsidP="004C71E9">
            <w:pPr>
              <w:rPr>
                <w:rFonts w:ascii="Times New Roman" w:hAnsi="Times New Roman" w:cs="Times New Roman"/>
              </w:rPr>
            </w:pPr>
          </w:p>
          <w:p w14:paraId="36D0FCA0" w14:textId="77777777" w:rsidR="004C71E9" w:rsidRPr="00BB314D" w:rsidRDefault="004C71E9" w:rsidP="004C71E9">
            <w:pPr>
              <w:rPr>
                <w:rFonts w:ascii="Times New Roman" w:hAnsi="Times New Roman" w:cs="Times New Roman"/>
              </w:rPr>
            </w:pPr>
          </w:p>
          <w:p w14:paraId="0A785E18" w14:textId="77777777" w:rsidR="004C71E9" w:rsidRPr="00BB314D" w:rsidRDefault="004C71E9" w:rsidP="004C71E9">
            <w:pPr>
              <w:rPr>
                <w:rFonts w:ascii="Times New Roman" w:hAnsi="Times New Roman" w:cs="Times New Roman"/>
              </w:rPr>
            </w:pPr>
          </w:p>
        </w:tc>
        <w:tc>
          <w:tcPr>
            <w:tcW w:w="5490" w:type="dxa"/>
          </w:tcPr>
          <w:p w14:paraId="46BE7BA3" w14:textId="19F619DB" w:rsidR="004C71E9" w:rsidRPr="00801DDD" w:rsidRDefault="004C71E9" w:rsidP="004C71E9">
            <w:pPr>
              <w:pStyle w:val="Heading1"/>
              <w:spacing w:before="2" w:after="2"/>
              <w:rPr>
                <w:rFonts w:ascii="Times New Roman" w:hAnsi="Times New Roman" w:cs="Times New Roman"/>
                <w:b w:val="0"/>
                <w:sz w:val="24"/>
                <w:szCs w:val="24"/>
              </w:rPr>
            </w:pPr>
            <w:r w:rsidRPr="00801DDD">
              <w:rPr>
                <w:rFonts w:ascii="Times New Roman" w:hAnsi="Times New Roman" w:cs="Times New Roman"/>
                <w:b w:val="0"/>
                <w:color w:val="000000" w:themeColor="text1"/>
                <w:sz w:val="24"/>
                <w:szCs w:val="24"/>
              </w:rPr>
              <w:t xml:space="preserve">Film – </w:t>
            </w:r>
            <w:r w:rsidRPr="00035734">
              <w:rPr>
                <w:rFonts w:ascii="Times New Roman" w:hAnsi="Times New Roman" w:cs="Times New Roman"/>
                <w:b w:val="0"/>
                <w:i/>
                <w:color w:val="000000" w:themeColor="text1"/>
                <w:sz w:val="24"/>
                <w:szCs w:val="24"/>
              </w:rPr>
              <w:t>Indigène</w:t>
            </w:r>
            <w:r w:rsidR="0001462A">
              <w:rPr>
                <w:rFonts w:ascii="Times New Roman" w:hAnsi="Times New Roman" w:cs="Times New Roman"/>
                <w:b w:val="0"/>
                <w:i/>
                <w:color w:val="000000" w:themeColor="text1"/>
                <w:sz w:val="24"/>
                <w:szCs w:val="24"/>
              </w:rPr>
              <w:t>s</w:t>
            </w:r>
          </w:p>
        </w:tc>
      </w:tr>
      <w:tr w:rsidR="004C71E9" w:rsidRPr="00BB314D" w14:paraId="29DF1340" w14:textId="77777777" w:rsidTr="002C10B0">
        <w:trPr>
          <w:trHeight w:val="737"/>
        </w:trPr>
        <w:tc>
          <w:tcPr>
            <w:tcW w:w="1440" w:type="dxa"/>
            <w:vMerge/>
            <w:tcBorders>
              <w:bottom w:val="nil"/>
            </w:tcBorders>
            <w:shd w:val="clear" w:color="auto" w:fill="E6E6E6"/>
          </w:tcPr>
          <w:p w14:paraId="6FA13E5A" w14:textId="77777777" w:rsidR="004C71E9" w:rsidRPr="00BB314D" w:rsidRDefault="004C71E9" w:rsidP="004C71E9">
            <w:pPr>
              <w:rPr>
                <w:rFonts w:ascii="Times New Roman" w:hAnsi="Times New Roman" w:cs="Times New Roman"/>
              </w:rPr>
            </w:pPr>
          </w:p>
        </w:tc>
        <w:tc>
          <w:tcPr>
            <w:tcW w:w="1530" w:type="dxa"/>
            <w:tcBorders>
              <w:bottom w:val="single" w:sz="4" w:space="0" w:color="auto"/>
            </w:tcBorders>
          </w:tcPr>
          <w:p w14:paraId="17E20021"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W: Apr 18</w:t>
            </w:r>
          </w:p>
        </w:tc>
        <w:tc>
          <w:tcPr>
            <w:tcW w:w="5490" w:type="dxa"/>
          </w:tcPr>
          <w:p w14:paraId="542BA829" w14:textId="73FEA48D" w:rsidR="004C71E9" w:rsidRPr="006433F9" w:rsidRDefault="004C71E9" w:rsidP="004C71E9">
            <w:pPr>
              <w:rPr>
                <w:rFonts w:ascii="Times New Roman" w:hAnsi="Times New Roman" w:cs="Times New Roman"/>
              </w:rPr>
            </w:pPr>
            <w:r w:rsidRPr="006433F9">
              <w:rPr>
                <w:rFonts w:ascii="Times New Roman" w:hAnsi="Times New Roman" w:cs="Times New Roman"/>
              </w:rPr>
              <w:t xml:space="preserve">Film - </w:t>
            </w:r>
            <w:r w:rsidRPr="006433F9">
              <w:rPr>
                <w:rFonts w:ascii="Times New Roman" w:hAnsi="Times New Roman" w:cs="Times New Roman"/>
                <w:noProof/>
                <w:lang w:val="fr-FR"/>
              </w:rPr>
              <w:t xml:space="preserve">Yamina Benguigui, </w:t>
            </w:r>
            <w:r w:rsidRPr="006433F9">
              <w:rPr>
                <w:rFonts w:ascii="Times New Roman" w:hAnsi="Times New Roman" w:cs="Times New Roman"/>
                <w:i/>
                <w:noProof/>
                <w:lang w:val="fr-FR"/>
              </w:rPr>
              <w:t>Inch’Allah Dimanche</w:t>
            </w:r>
          </w:p>
        </w:tc>
      </w:tr>
      <w:tr w:rsidR="004C71E9" w:rsidRPr="00BB314D" w14:paraId="338AF0CF" w14:textId="77777777" w:rsidTr="002C10B0">
        <w:tc>
          <w:tcPr>
            <w:tcW w:w="1440" w:type="dxa"/>
            <w:tcBorders>
              <w:top w:val="nil"/>
              <w:bottom w:val="nil"/>
            </w:tcBorders>
            <w:shd w:val="clear" w:color="auto" w:fill="E6E6E6"/>
          </w:tcPr>
          <w:p w14:paraId="6DF2365E" w14:textId="77777777" w:rsidR="004C71E9" w:rsidRPr="00BB314D" w:rsidRDefault="004C71E9" w:rsidP="004C71E9">
            <w:pPr>
              <w:rPr>
                <w:rFonts w:ascii="Times New Roman" w:hAnsi="Times New Roman" w:cs="Times New Roman"/>
              </w:rPr>
            </w:pPr>
          </w:p>
        </w:tc>
        <w:tc>
          <w:tcPr>
            <w:tcW w:w="1530" w:type="dxa"/>
            <w:tcBorders>
              <w:top w:val="single" w:sz="4" w:space="0" w:color="auto"/>
            </w:tcBorders>
          </w:tcPr>
          <w:p w14:paraId="001CB63A"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F:  Apr 20</w:t>
            </w:r>
          </w:p>
        </w:tc>
        <w:tc>
          <w:tcPr>
            <w:tcW w:w="5490" w:type="dxa"/>
          </w:tcPr>
          <w:p w14:paraId="68878F22" w14:textId="7386C370" w:rsidR="004C71E9" w:rsidRPr="00035734" w:rsidRDefault="004C71E9" w:rsidP="004C71E9">
            <w:pPr>
              <w:pStyle w:val="Heading2"/>
              <w:rPr>
                <w:rFonts w:ascii="Times New Roman" w:hAnsi="Times New Roman" w:cs="Times New Roman"/>
                <w:b w:val="0"/>
                <w:bCs w:val="0"/>
                <w:color w:val="auto"/>
                <w:sz w:val="24"/>
                <w:szCs w:val="24"/>
              </w:rPr>
            </w:pPr>
            <w:r w:rsidRPr="00035734">
              <w:rPr>
                <w:rFonts w:ascii="Times New Roman" w:hAnsi="Times New Roman" w:cs="Times New Roman"/>
                <w:b w:val="0"/>
                <w:bCs w:val="0"/>
                <w:color w:val="auto"/>
                <w:sz w:val="24"/>
                <w:szCs w:val="24"/>
              </w:rPr>
              <w:t xml:space="preserve">Film - </w:t>
            </w:r>
            <w:r w:rsidRPr="00035734">
              <w:rPr>
                <w:rFonts w:ascii="Times New Roman" w:hAnsi="Times New Roman" w:cs="Times New Roman"/>
                <w:b w:val="0"/>
                <w:noProof/>
                <w:color w:val="auto"/>
                <w:sz w:val="24"/>
                <w:szCs w:val="24"/>
                <w:lang w:val="fr-FR"/>
              </w:rPr>
              <w:t xml:space="preserve">Yamina Benguigui, </w:t>
            </w:r>
            <w:r w:rsidRPr="00035734">
              <w:rPr>
                <w:rFonts w:ascii="Times New Roman" w:hAnsi="Times New Roman" w:cs="Times New Roman"/>
                <w:b w:val="0"/>
                <w:i/>
                <w:noProof/>
                <w:color w:val="auto"/>
                <w:sz w:val="24"/>
                <w:szCs w:val="24"/>
                <w:lang w:val="fr-FR"/>
              </w:rPr>
              <w:t>Inch’Allah Dimanche</w:t>
            </w:r>
          </w:p>
        </w:tc>
      </w:tr>
      <w:tr w:rsidR="004C71E9" w:rsidRPr="00BB314D" w14:paraId="73A45C57" w14:textId="77777777" w:rsidTr="002C10B0">
        <w:trPr>
          <w:trHeight w:val="1665"/>
        </w:trPr>
        <w:tc>
          <w:tcPr>
            <w:tcW w:w="1440" w:type="dxa"/>
            <w:vMerge w:val="restart"/>
            <w:shd w:val="clear" w:color="auto" w:fill="E6E6E6"/>
          </w:tcPr>
          <w:p w14:paraId="7444F4CF" w14:textId="77777777" w:rsidR="004C71E9" w:rsidRPr="00BB314D" w:rsidRDefault="004C71E9" w:rsidP="004C71E9">
            <w:pPr>
              <w:rPr>
                <w:rFonts w:ascii="Times New Roman" w:hAnsi="Times New Roman" w:cs="Times New Roman"/>
              </w:rPr>
            </w:pPr>
          </w:p>
          <w:p w14:paraId="1470B192" w14:textId="77777777" w:rsidR="004C71E9" w:rsidRPr="00BB314D" w:rsidRDefault="004C71E9" w:rsidP="004C71E9">
            <w:pPr>
              <w:jc w:val="center"/>
              <w:rPr>
                <w:rFonts w:ascii="Times New Roman" w:hAnsi="Times New Roman" w:cs="Times New Roman"/>
              </w:rPr>
            </w:pPr>
            <w:r w:rsidRPr="00BB314D">
              <w:rPr>
                <w:rFonts w:ascii="Times New Roman" w:hAnsi="Times New Roman" w:cs="Times New Roman"/>
              </w:rPr>
              <w:t>16</w:t>
            </w:r>
          </w:p>
        </w:tc>
        <w:tc>
          <w:tcPr>
            <w:tcW w:w="1530" w:type="dxa"/>
            <w:tcBorders>
              <w:bottom w:val="single" w:sz="4" w:space="0" w:color="auto"/>
            </w:tcBorders>
          </w:tcPr>
          <w:p w14:paraId="4258F7FE"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M: Apr 23</w:t>
            </w:r>
          </w:p>
          <w:p w14:paraId="6A2EAFD3" w14:textId="77777777" w:rsidR="004C71E9" w:rsidRPr="00BB314D" w:rsidRDefault="004C71E9" w:rsidP="004C71E9">
            <w:pPr>
              <w:rPr>
                <w:rFonts w:ascii="Times New Roman" w:hAnsi="Times New Roman" w:cs="Times New Roman"/>
              </w:rPr>
            </w:pPr>
          </w:p>
          <w:p w14:paraId="1C1C28B7" w14:textId="77777777" w:rsidR="004C71E9" w:rsidRPr="00BB314D" w:rsidRDefault="004C71E9" w:rsidP="004C71E9">
            <w:pPr>
              <w:rPr>
                <w:rFonts w:ascii="Times New Roman" w:hAnsi="Times New Roman" w:cs="Times New Roman"/>
              </w:rPr>
            </w:pPr>
          </w:p>
          <w:p w14:paraId="7F52C001" w14:textId="77777777" w:rsidR="004C71E9" w:rsidRPr="00BB314D" w:rsidRDefault="004C71E9" w:rsidP="004C71E9">
            <w:pPr>
              <w:rPr>
                <w:rFonts w:ascii="Times New Roman" w:hAnsi="Times New Roman" w:cs="Times New Roman"/>
              </w:rPr>
            </w:pPr>
          </w:p>
          <w:p w14:paraId="249CEA2A" w14:textId="77777777" w:rsidR="004C71E9" w:rsidRPr="00BB314D" w:rsidRDefault="004C71E9" w:rsidP="004C71E9">
            <w:pPr>
              <w:rPr>
                <w:rFonts w:ascii="Times New Roman" w:hAnsi="Times New Roman" w:cs="Times New Roman"/>
              </w:rPr>
            </w:pPr>
          </w:p>
        </w:tc>
        <w:tc>
          <w:tcPr>
            <w:tcW w:w="5490" w:type="dxa"/>
          </w:tcPr>
          <w:p w14:paraId="32D01437" w14:textId="02E6EA77" w:rsidR="004C71E9" w:rsidRPr="00FD4413" w:rsidRDefault="004C71E9" w:rsidP="004C71E9">
            <w:pPr>
              <w:pStyle w:val="Heading1"/>
              <w:spacing w:before="2" w:after="2"/>
              <w:rPr>
                <w:rFonts w:ascii="Times New Roman" w:hAnsi="Times New Roman" w:cs="Times New Roman"/>
                <w:b w:val="0"/>
                <w:sz w:val="24"/>
                <w:szCs w:val="24"/>
              </w:rPr>
            </w:pPr>
            <w:r>
              <w:rPr>
                <w:rFonts w:ascii="Times New Roman" w:hAnsi="Times New Roman" w:cs="Times New Roman"/>
                <w:b w:val="0"/>
                <w:sz w:val="24"/>
                <w:szCs w:val="24"/>
              </w:rPr>
              <w:t xml:space="preserve">Film – </w:t>
            </w:r>
            <w:r>
              <w:rPr>
                <w:rFonts w:ascii="Times New Roman" w:hAnsi="Times New Roman" w:cs="Times New Roman"/>
                <w:b w:val="0"/>
                <w:i/>
                <w:sz w:val="24"/>
                <w:szCs w:val="24"/>
              </w:rPr>
              <w:t>La faute à Voltaire</w:t>
            </w:r>
            <w:r>
              <w:rPr>
                <w:rFonts w:ascii="Times New Roman" w:hAnsi="Times New Roman" w:cs="Times New Roman"/>
                <w:b w:val="0"/>
                <w:sz w:val="24"/>
                <w:szCs w:val="24"/>
              </w:rPr>
              <w:t xml:space="preserve"> </w:t>
            </w:r>
          </w:p>
        </w:tc>
      </w:tr>
      <w:tr w:rsidR="004C71E9" w:rsidRPr="00BB314D" w14:paraId="5A61109E" w14:textId="77777777" w:rsidTr="002C10B0">
        <w:trPr>
          <w:trHeight w:val="737"/>
        </w:trPr>
        <w:tc>
          <w:tcPr>
            <w:tcW w:w="1440" w:type="dxa"/>
            <w:vMerge/>
            <w:tcBorders>
              <w:bottom w:val="nil"/>
            </w:tcBorders>
            <w:shd w:val="clear" w:color="auto" w:fill="E6E6E6"/>
          </w:tcPr>
          <w:p w14:paraId="0377780F" w14:textId="77777777" w:rsidR="004C71E9" w:rsidRPr="00BB314D" w:rsidRDefault="004C71E9" w:rsidP="004C71E9">
            <w:pPr>
              <w:rPr>
                <w:rFonts w:ascii="Times New Roman" w:hAnsi="Times New Roman" w:cs="Times New Roman"/>
              </w:rPr>
            </w:pPr>
          </w:p>
        </w:tc>
        <w:tc>
          <w:tcPr>
            <w:tcW w:w="1530" w:type="dxa"/>
            <w:tcBorders>
              <w:bottom w:val="single" w:sz="4" w:space="0" w:color="auto"/>
            </w:tcBorders>
          </w:tcPr>
          <w:p w14:paraId="19459412"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W: Apr 25</w:t>
            </w:r>
          </w:p>
        </w:tc>
        <w:tc>
          <w:tcPr>
            <w:tcW w:w="5490" w:type="dxa"/>
          </w:tcPr>
          <w:p w14:paraId="1D4E27FF" w14:textId="54F25C2F" w:rsidR="004C71E9" w:rsidRPr="00E32691" w:rsidRDefault="004C71E9" w:rsidP="004C71E9">
            <w:pPr>
              <w:rPr>
                <w:rFonts w:ascii="Times New Roman" w:hAnsi="Times New Roman" w:cs="Times New Roman"/>
              </w:rPr>
            </w:pPr>
            <w:r w:rsidRPr="00E32691">
              <w:rPr>
                <w:rFonts w:ascii="Times New Roman" w:hAnsi="Times New Roman" w:cs="Times New Roman"/>
              </w:rPr>
              <w:t>Workshopping final papers</w:t>
            </w:r>
            <w:r w:rsidR="0001462A">
              <w:rPr>
                <w:rFonts w:ascii="Times New Roman" w:hAnsi="Times New Roman" w:cs="Times New Roman"/>
              </w:rPr>
              <w:t xml:space="preserve"> – please bring your computers to class. </w:t>
            </w:r>
          </w:p>
        </w:tc>
      </w:tr>
      <w:tr w:rsidR="004C71E9" w:rsidRPr="00BB314D" w14:paraId="5582BC3C" w14:textId="77777777" w:rsidTr="00ED3A8D">
        <w:trPr>
          <w:trHeight w:val="800"/>
        </w:trPr>
        <w:tc>
          <w:tcPr>
            <w:tcW w:w="1440" w:type="dxa"/>
            <w:tcBorders>
              <w:top w:val="nil"/>
              <w:bottom w:val="nil"/>
            </w:tcBorders>
            <w:shd w:val="clear" w:color="auto" w:fill="E6E6E6"/>
          </w:tcPr>
          <w:p w14:paraId="58C752F7" w14:textId="77777777" w:rsidR="004C71E9" w:rsidRPr="00BB314D" w:rsidRDefault="004C71E9" w:rsidP="004C71E9">
            <w:pPr>
              <w:rPr>
                <w:rFonts w:ascii="Times New Roman" w:hAnsi="Times New Roman" w:cs="Times New Roman"/>
              </w:rPr>
            </w:pPr>
          </w:p>
        </w:tc>
        <w:tc>
          <w:tcPr>
            <w:tcW w:w="1530" w:type="dxa"/>
            <w:tcBorders>
              <w:top w:val="single" w:sz="4" w:space="0" w:color="auto"/>
            </w:tcBorders>
          </w:tcPr>
          <w:p w14:paraId="71C6B833" w14:textId="77777777" w:rsidR="004C71E9" w:rsidRPr="00BB314D" w:rsidRDefault="004C71E9" w:rsidP="004C71E9">
            <w:pPr>
              <w:rPr>
                <w:rFonts w:ascii="Times New Roman" w:hAnsi="Times New Roman" w:cs="Times New Roman"/>
              </w:rPr>
            </w:pPr>
            <w:r w:rsidRPr="00BB314D">
              <w:rPr>
                <w:rFonts w:ascii="Times New Roman" w:hAnsi="Times New Roman" w:cs="Times New Roman"/>
              </w:rPr>
              <w:t>F:  Apr 27</w:t>
            </w:r>
          </w:p>
        </w:tc>
        <w:tc>
          <w:tcPr>
            <w:tcW w:w="5490" w:type="dxa"/>
          </w:tcPr>
          <w:p w14:paraId="6F9580FF" w14:textId="7D27F0AF" w:rsidR="004C71E9" w:rsidRPr="006719DC" w:rsidRDefault="004C71E9" w:rsidP="004C71E9">
            <w:pPr>
              <w:pStyle w:val="Heading2"/>
              <w:rPr>
                <w:rFonts w:ascii="Times New Roman" w:hAnsi="Times New Roman" w:cs="Times New Roman"/>
                <w:b w:val="0"/>
                <w:bCs w:val="0"/>
                <w:color w:val="auto"/>
                <w:sz w:val="24"/>
                <w:szCs w:val="24"/>
              </w:rPr>
            </w:pPr>
            <w:r>
              <w:rPr>
                <w:rFonts w:ascii="Times New Roman" w:hAnsi="Times New Roman" w:cs="Times New Roman"/>
                <w:b w:val="0"/>
                <w:color w:val="auto"/>
                <w:sz w:val="24"/>
                <w:szCs w:val="24"/>
              </w:rPr>
              <w:t xml:space="preserve">Workshopping final </w:t>
            </w:r>
            <w:r w:rsidRPr="0001462A">
              <w:rPr>
                <w:rFonts w:ascii="Times New Roman" w:hAnsi="Times New Roman" w:cs="Times New Roman"/>
                <w:b w:val="0"/>
                <w:color w:val="auto"/>
                <w:sz w:val="24"/>
                <w:szCs w:val="24"/>
              </w:rPr>
              <w:t>papers</w:t>
            </w:r>
            <w:r w:rsidR="0001462A" w:rsidRPr="0001462A">
              <w:rPr>
                <w:rFonts w:ascii="Times New Roman" w:hAnsi="Times New Roman" w:cs="Times New Roman"/>
                <w:b w:val="0"/>
                <w:color w:val="auto"/>
                <w:sz w:val="24"/>
                <w:szCs w:val="24"/>
              </w:rPr>
              <w:t xml:space="preserve"> </w:t>
            </w:r>
            <w:r w:rsidR="0001462A" w:rsidRPr="0001462A">
              <w:rPr>
                <w:rFonts w:ascii="Times New Roman" w:hAnsi="Times New Roman" w:cs="Times New Roman"/>
                <w:b w:val="0"/>
                <w:color w:val="auto"/>
              </w:rPr>
              <w:t>– please bring your computers to class.</w:t>
            </w:r>
          </w:p>
        </w:tc>
      </w:tr>
    </w:tbl>
    <w:p w14:paraId="137C1E8B" w14:textId="77777777" w:rsidR="00FB55D5" w:rsidRDefault="00FB55D5" w:rsidP="00FB55D5">
      <w:pPr>
        <w:rPr>
          <w:rFonts w:ascii="Times New Roman" w:hAnsi="Times New Roman" w:cs="Times New Roman"/>
        </w:rPr>
      </w:pPr>
    </w:p>
    <w:p w14:paraId="427A0F8A" w14:textId="78AFF9ED" w:rsidR="00DC206F" w:rsidRPr="006A4939" w:rsidRDefault="00FB55D5" w:rsidP="00FB55D5">
      <w:pPr>
        <w:rPr>
          <w:rFonts w:ascii="Times New Roman" w:hAnsi="Times New Roman" w:cs="Times New Roman"/>
          <w:b/>
        </w:rPr>
      </w:pPr>
      <w:r w:rsidRPr="009E3743">
        <w:rPr>
          <w:rFonts w:ascii="Times New Roman" w:hAnsi="Times New Roman" w:cs="Times New Roman"/>
        </w:rPr>
        <w:t>The final exam for this course</w:t>
      </w:r>
      <w:r w:rsidR="00DC206F" w:rsidRPr="009E3743">
        <w:rPr>
          <w:rFonts w:ascii="Times New Roman" w:hAnsi="Times New Roman" w:cs="Times New Roman"/>
        </w:rPr>
        <w:t xml:space="preserve"> is scheduled for</w:t>
      </w:r>
      <w:r w:rsidRPr="009E3743">
        <w:rPr>
          <w:rFonts w:ascii="Times New Roman" w:hAnsi="Times New Roman" w:cs="Times New Roman"/>
        </w:rPr>
        <w:t xml:space="preserve"> </w:t>
      </w:r>
      <w:r w:rsidR="00DC206F" w:rsidRPr="009E3743">
        <w:rPr>
          <w:rFonts w:ascii="Times New Roman" w:hAnsi="Times New Roman" w:cs="Times New Roman"/>
        </w:rPr>
        <w:t>May 4 (Fri) 11:30am - 2:20pm</w:t>
      </w:r>
      <w:r w:rsidR="00D413AA" w:rsidRPr="009E3743">
        <w:rPr>
          <w:rFonts w:ascii="Times New Roman" w:hAnsi="Times New Roman" w:cs="Times New Roman"/>
        </w:rPr>
        <w:t xml:space="preserve">. </w:t>
      </w:r>
      <w:r w:rsidR="00D413AA" w:rsidRPr="006A4939">
        <w:rPr>
          <w:rFonts w:ascii="Times New Roman" w:hAnsi="Times New Roman" w:cs="Times New Roman"/>
          <w:b/>
        </w:rPr>
        <w:t>Final papers must be submitted by the end of this period</w:t>
      </w:r>
      <w:r w:rsidR="009E3743" w:rsidRPr="006A4939">
        <w:rPr>
          <w:rFonts w:ascii="Times New Roman" w:hAnsi="Times New Roman" w:cs="Times New Roman"/>
          <w:b/>
        </w:rPr>
        <w:t xml:space="preserve"> (i.e., 2:20pm)</w:t>
      </w:r>
      <w:r w:rsidR="00D413AA" w:rsidRPr="006A4939">
        <w:rPr>
          <w:rFonts w:ascii="Times New Roman" w:hAnsi="Times New Roman" w:cs="Times New Roman"/>
          <w:b/>
        </w:rPr>
        <w:t xml:space="preserve">. </w:t>
      </w:r>
    </w:p>
    <w:p w14:paraId="462AC6AE" w14:textId="77777777" w:rsidR="00FB55D5" w:rsidRPr="001949FE" w:rsidRDefault="00FB55D5" w:rsidP="00FB55D5">
      <w:pPr>
        <w:rPr>
          <w:rFonts w:ascii="Times New Roman" w:hAnsi="Times New Roman" w:cs="Times New Roman"/>
        </w:rPr>
      </w:pPr>
    </w:p>
    <w:p w14:paraId="7214E144" w14:textId="77777777" w:rsidR="00FB55D5" w:rsidRPr="001949FE" w:rsidRDefault="00FB55D5" w:rsidP="00FB55D5">
      <w:pPr>
        <w:rPr>
          <w:rFonts w:ascii="Times New Roman" w:hAnsi="Times New Roman" w:cs="Times New Roman"/>
        </w:rPr>
      </w:pPr>
      <w:r w:rsidRPr="001949FE">
        <w:rPr>
          <w:rFonts w:ascii="Times New Roman" w:hAnsi="Times New Roman" w:cs="Times New Roman"/>
        </w:rPr>
        <w:t xml:space="preserve">May 7: </w:t>
      </w:r>
      <w:r w:rsidRPr="00FB55D5">
        <w:rPr>
          <w:rFonts w:ascii="Times New Roman" w:hAnsi="Times New Roman" w:cs="Times New Roman"/>
          <w:b/>
        </w:rPr>
        <w:t>Deadline</w:t>
      </w:r>
      <w:r w:rsidRPr="001949FE">
        <w:rPr>
          <w:rFonts w:ascii="Times New Roman" w:hAnsi="Times New Roman" w:cs="Times New Roman"/>
        </w:rPr>
        <w:t xml:space="preserve"> - All grades must be entered online by noon.</w:t>
      </w:r>
    </w:p>
    <w:p w14:paraId="2612E8AA" w14:textId="77777777" w:rsidR="00FB55D5" w:rsidRPr="00681512" w:rsidRDefault="00FB55D5" w:rsidP="00FB55D5">
      <w:pPr>
        <w:rPr>
          <w:rFonts w:ascii="Times New Roman" w:hAnsi="Times New Roman"/>
        </w:rPr>
      </w:pPr>
      <w:r w:rsidRPr="001949FE">
        <w:rPr>
          <w:rFonts w:ascii="Times New Roman" w:hAnsi="Times New Roman" w:cs="Times New Roman"/>
        </w:rPr>
        <w:t>May 8: Grades available</w:t>
      </w:r>
      <w:r w:rsidRPr="001949FE">
        <w:rPr>
          <w:rFonts w:ascii="Times New Roman" w:hAnsi="Times New Roman" w:cs="Times-Roman"/>
          <w:szCs w:val="20"/>
        </w:rPr>
        <w:t xml:space="preserve"> online for students after 6:00pm ET.</w:t>
      </w:r>
      <w:bookmarkStart w:id="0" w:name="_GoBack"/>
      <w:bookmarkEnd w:id="0"/>
    </w:p>
    <w:p w14:paraId="15F00832" w14:textId="77777777" w:rsidR="00D20C44" w:rsidRPr="00673805" w:rsidRDefault="00D20C44" w:rsidP="00673805">
      <w:pPr>
        <w:rPr>
          <w:rFonts w:ascii="Times New Roman" w:hAnsi="Times New Roman"/>
        </w:rPr>
      </w:pPr>
    </w:p>
    <w:p w14:paraId="34772EC5" w14:textId="77777777" w:rsidR="00D20C44" w:rsidRPr="000A08D2" w:rsidRDefault="00D20C44" w:rsidP="00673805">
      <w:pPr>
        <w:rPr>
          <w:rFonts w:ascii="Georgia" w:hAnsi="Georgia"/>
        </w:rPr>
      </w:pPr>
    </w:p>
    <w:p w14:paraId="17931909" w14:textId="77777777" w:rsidR="000A08D2" w:rsidRPr="000A08D2" w:rsidRDefault="000A08D2" w:rsidP="000A08D2">
      <w:pPr>
        <w:rPr>
          <w:rFonts w:ascii="Georgia" w:hAnsi="Georgia"/>
        </w:rPr>
      </w:pPr>
    </w:p>
    <w:p w14:paraId="0134359B" w14:textId="77777777" w:rsidR="000A08D2" w:rsidRPr="000A08D2" w:rsidRDefault="000A08D2" w:rsidP="000A08D2">
      <w:pPr>
        <w:rPr>
          <w:rFonts w:ascii="Georgia" w:hAnsi="Georgia"/>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0A08D2" w:rsidRPr="000A08D2" w14:paraId="5411ABDD" w14:textId="77777777" w:rsidTr="00ED3A8D">
        <w:tc>
          <w:tcPr>
            <w:tcW w:w="9092" w:type="dxa"/>
            <w:gridSpan w:val="2"/>
            <w:shd w:val="clear" w:color="auto" w:fill="FFFF99"/>
          </w:tcPr>
          <w:p w14:paraId="4AF92BC9" w14:textId="77777777" w:rsidR="000A08D2" w:rsidRPr="00715134" w:rsidRDefault="000A08D2" w:rsidP="00ED3A8D">
            <w:pPr>
              <w:rPr>
                <w:rFonts w:ascii="Georgia" w:hAnsi="Georgia"/>
                <w:b/>
                <w:sz w:val="20"/>
                <w:szCs w:val="20"/>
              </w:rPr>
            </w:pPr>
            <w:r w:rsidRPr="00715134">
              <w:rPr>
                <w:rFonts w:ascii="Georgia" w:hAnsi="Georgia"/>
                <w:b/>
                <w:sz w:val="20"/>
                <w:szCs w:val="20"/>
              </w:rPr>
              <w:t>ML PERFORMANCE GOAL #1: PROFESSIONAL COMMUNICATION</w:t>
            </w:r>
          </w:p>
        </w:tc>
      </w:tr>
      <w:tr w:rsidR="000A08D2" w:rsidRPr="000A08D2" w14:paraId="0C2A0250" w14:textId="77777777" w:rsidTr="00ED3A8D">
        <w:tc>
          <w:tcPr>
            <w:tcW w:w="3695" w:type="dxa"/>
          </w:tcPr>
          <w:p w14:paraId="44FB2D87" w14:textId="77777777" w:rsidR="000A08D2" w:rsidRPr="00715134" w:rsidRDefault="000A08D2" w:rsidP="00ED3A8D">
            <w:pPr>
              <w:rPr>
                <w:rFonts w:ascii="Georgia" w:hAnsi="Georgia"/>
                <w:b/>
                <w:sz w:val="20"/>
                <w:szCs w:val="20"/>
              </w:rPr>
            </w:pPr>
            <w:r w:rsidRPr="00715134">
              <w:rPr>
                <w:rFonts w:ascii="Georgia" w:hAnsi="Georgia"/>
                <w:b/>
                <w:sz w:val="20"/>
                <w:szCs w:val="20"/>
              </w:rPr>
              <w:t>ML Learning Outcome 1</w:t>
            </w:r>
            <w:r w:rsidRPr="00715134">
              <w:rPr>
                <w:rStyle w:val="Strong"/>
                <w:rFonts w:ascii="Georgia" w:hAnsi="Georgia"/>
                <w:sz w:val="20"/>
                <w:szCs w:val="20"/>
              </w:rPr>
              <w:t xml:space="preserve"> : </w:t>
            </w:r>
            <w:r w:rsidRPr="00715134">
              <w:rPr>
                <w:rStyle w:val="Strong"/>
                <w:rFonts w:ascii="Georgia" w:hAnsi="Georgia"/>
                <w:b w:val="0"/>
                <w:sz w:val="20"/>
                <w:szCs w:val="20"/>
              </w:rPr>
              <w:t>Demonstrate oral and aural proficiency in the target language</w:t>
            </w:r>
          </w:p>
        </w:tc>
        <w:tc>
          <w:tcPr>
            <w:tcW w:w="5397" w:type="dxa"/>
          </w:tcPr>
          <w:p w14:paraId="730E71A0" w14:textId="72EC0838" w:rsidR="000A08D2" w:rsidRPr="00715134" w:rsidRDefault="000A08D2" w:rsidP="000A08D2">
            <w:pPr>
              <w:rPr>
                <w:rFonts w:ascii="Georgia" w:hAnsi="Georgia"/>
                <w:sz w:val="20"/>
                <w:szCs w:val="20"/>
              </w:rPr>
            </w:pPr>
            <w:r w:rsidRPr="00715134">
              <w:rPr>
                <w:rFonts w:ascii="Georgia" w:hAnsi="Georgia"/>
                <w:sz w:val="20"/>
                <w:szCs w:val="20"/>
              </w:rPr>
              <w:t>Students will demonstrate oral proficiency at the advanced high or superior level on the ACTFL scale.</w:t>
            </w:r>
          </w:p>
        </w:tc>
      </w:tr>
      <w:tr w:rsidR="000A08D2" w:rsidRPr="000A08D2" w14:paraId="05FC02A9" w14:textId="77777777" w:rsidTr="00ED3A8D">
        <w:tc>
          <w:tcPr>
            <w:tcW w:w="3695" w:type="dxa"/>
          </w:tcPr>
          <w:p w14:paraId="42A75BDA" w14:textId="77777777" w:rsidR="000A08D2" w:rsidRPr="00715134" w:rsidRDefault="000A08D2" w:rsidP="00ED3A8D">
            <w:pPr>
              <w:rPr>
                <w:rFonts w:ascii="Georgia" w:hAnsi="Georgia"/>
                <w:sz w:val="20"/>
                <w:szCs w:val="20"/>
              </w:rPr>
            </w:pPr>
            <w:r w:rsidRPr="00715134">
              <w:rPr>
                <w:rFonts w:ascii="Georgia" w:hAnsi="Georgia"/>
                <w:b/>
                <w:bCs/>
                <w:sz w:val="20"/>
                <w:szCs w:val="20"/>
              </w:rPr>
              <w:t xml:space="preserve">ML Learning Outcome 2: </w:t>
            </w:r>
            <w:r w:rsidRPr="00715134">
              <w:rPr>
                <w:rFonts w:ascii="Georgia" w:hAnsi="Georgia"/>
                <w:bCs/>
                <w:sz w:val="20"/>
                <w:szCs w:val="20"/>
              </w:rPr>
              <w:t>Demonstrate effective presentation skills in the target language</w:t>
            </w:r>
            <w:r w:rsidRPr="00715134">
              <w:rPr>
                <w:rStyle w:val="Strong"/>
                <w:rFonts w:ascii="Georgia" w:hAnsi="Georgia"/>
                <w:sz w:val="20"/>
                <w:szCs w:val="20"/>
              </w:rPr>
              <w:t xml:space="preserve"> </w:t>
            </w:r>
          </w:p>
        </w:tc>
        <w:tc>
          <w:tcPr>
            <w:tcW w:w="5397" w:type="dxa"/>
          </w:tcPr>
          <w:p w14:paraId="297B9B27" w14:textId="64044799" w:rsidR="000A08D2" w:rsidRPr="00715134" w:rsidRDefault="000A08D2" w:rsidP="000A08D2">
            <w:pPr>
              <w:rPr>
                <w:rFonts w:ascii="Georgia" w:hAnsi="Georgia"/>
                <w:sz w:val="20"/>
                <w:szCs w:val="20"/>
              </w:rPr>
            </w:pPr>
            <w:r w:rsidRPr="00715134">
              <w:rPr>
                <w:rFonts w:ascii="Georgia" w:hAnsi="Georgia"/>
                <w:sz w:val="20"/>
                <w:szCs w:val="20"/>
              </w:rPr>
              <w:t xml:space="preserve">Students will demonstrate the ability to present in class for 10-15 minutes without notes on an everyday topic. </w:t>
            </w:r>
          </w:p>
        </w:tc>
      </w:tr>
      <w:tr w:rsidR="000A08D2" w:rsidRPr="000A08D2" w14:paraId="0A17B51B" w14:textId="77777777" w:rsidTr="00ED3A8D">
        <w:trPr>
          <w:trHeight w:val="602"/>
        </w:trPr>
        <w:tc>
          <w:tcPr>
            <w:tcW w:w="3695" w:type="dxa"/>
          </w:tcPr>
          <w:p w14:paraId="2FFEB88E" w14:textId="77777777" w:rsidR="000A08D2" w:rsidRPr="00715134" w:rsidRDefault="000A08D2" w:rsidP="00ED3A8D">
            <w:pPr>
              <w:outlineLvl w:val="0"/>
              <w:rPr>
                <w:rFonts w:ascii="Georgia" w:hAnsi="Georgia"/>
                <w:b/>
                <w:sz w:val="20"/>
                <w:szCs w:val="20"/>
              </w:rPr>
            </w:pPr>
            <w:r w:rsidRPr="00715134">
              <w:rPr>
                <w:rFonts w:ascii="Georgia" w:hAnsi="Georgia"/>
                <w:b/>
                <w:sz w:val="20"/>
                <w:szCs w:val="20"/>
              </w:rPr>
              <w:t xml:space="preserve">ML Learning Outcome 3: </w:t>
            </w:r>
            <w:r w:rsidRPr="00715134">
              <w:rPr>
                <w:rStyle w:val="Strong"/>
                <w:rFonts w:ascii="Georgia" w:hAnsi="Georgia"/>
                <w:color w:val="0000FF"/>
                <w:sz w:val="20"/>
                <w:szCs w:val="20"/>
              </w:rPr>
              <w:t xml:space="preserve"> </w:t>
            </w:r>
            <w:r w:rsidRPr="00715134">
              <w:rPr>
                <w:rStyle w:val="Strong"/>
                <w:rFonts w:ascii="Georgia" w:hAnsi="Georgia"/>
                <w:b w:val="0"/>
                <w:sz w:val="20"/>
                <w:szCs w:val="20"/>
              </w:rPr>
              <w:t>Demonstrate  writing proficiency in the target language</w:t>
            </w:r>
          </w:p>
        </w:tc>
        <w:tc>
          <w:tcPr>
            <w:tcW w:w="5397" w:type="dxa"/>
          </w:tcPr>
          <w:p w14:paraId="59FAEB0A" w14:textId="133BB125" w:rsidR="000A08D2" w:rsidRPr="00715134" w:rsidRDefault="000A08D2" w:rsidP="000A08D2">
            <w:pPr>
              <w:rPr>
                <w:rFonts w:ascii="Georgia" w:hAnsi="Georgia"/>
                <w:sz w:val="20"/>
                <w:szCs w:val="20"/>
              </w:rPr>
            </w:pPr>
            <w:r w:rsidRPr="00715134">
              <w:rPr>
                <w:rFonts w:ascii="Georgia" w:hAnsi="Georgia"/>
                <w:sz w:val="20"/>
                <w:szCs w:val="20"/>
              </w:rPr>
              <w:t>Students will produce compositions and long papers at the Intermediate High level on the ACTFL scale.</w:t>
            </w:r>
          </w:p>
        </w:tc>
      </w:tr>
      <w:tr w:rsidR="000A08D2" w:rsidRPr="000A08D2" w14:paraId="6244BCE0" w14:textId="77777777" w:rsidTr="00ED3A8D">
        <w:tc>
          <w:tcPr>
            <w:tcW w:w="3695" w:type="dxa"/>
            <w:tcBorders>
              <w:bottom w:val="single" w:sz="4" w:space="0" w:color="auto"/>
            </w:tcBorders>
          </w:tcPr>
          <w:p w14:paraId="4A8B7173" w14:textId="77777777" w:rsidR="000A08D2" w:rsidRPr="00715134" w:rsidRDefault="000A08D2" w:rsidP="00ED3A8D">
            <w:pPr>
              <w:outlineLvl w:val="0"/>
              <w:rPr>
                <w:rFonts w:ascii="Georgia" w:hAnsi="Georgia"/>
                <w:b/>
                <w:sz w:val="20"/>
                <w:szCs w:val="20"/>
              </w:rPr>
            </w:pPr>
            <w:r w:rsidRPr="00715134">
              <w:rPr>
                <w:rFonts w:ascii="Georgia" w:hAnsi="Georgia"/>
                <w:b/>
                <w:sz w:val="20"/>
                <w:szCs w:val="20"/>
              </w:rPr>
              <w:t>ML Learning Outcome 4:</w:t>
            </w:r>
          </w:p>
          <w:p w14:paraId="628C1BCC" w14:textId="77777777" w:rsidR="000A08D2" w:rsidRPr="00715134" w:rsidRDefault="000A08D2" w:rsidP="00ED3A8D">
            <w:pPr>
              <w:outlineLvl w:val="0"/>
              <w:rPr>
                <w:rFonts w:ascii="Georgia" w:hAnsi="Georgia"/>
                <w:sz w:val="20"/>
                <w:szCs w:val="20"/>
              </w:rPr>
            </w:pPr>
            <w:r w:rsidRPr="00715134">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14:paraId="341344D7" w14:textId="0CFC1A08" w:rsidR="000A08D2" w:rsidRPr="00715134" w:rsidRDefault="000A08D2" w:rsidP="000A08D2">
            <w:pPr>
              <w:rPr>
                <w:rFonts w:ascii="Georgia" w:hAnsi="Georgia"/>
                <w:sz w:val="20"/>
                <w:szCs w:val="20"/>
              </w:rPr>
            </w:pPr>
            <w:r w:rsidRPr="00715134">
              <w:rPr>
                <w:rFonts w:ascii="Georgia" w:hAnsi="Georgia"/>
                <w:sz w:val="20"/>
                <w:szCs w:val="20"/>
              </w:rPr>
              <w:t>Students will demonstrate analysis and critique of authentic texts related to familiar topics.</w:t>
            </w:r>
          </w:p>
        </w:tc>
      </w:tr>
      <w:tr w:rsidR="000A08D2" w:rsidRPr="000A08D2" w14:paraId="0E3D951D" w14:textId="77777777" w:rsidTr="00ED3A8D">
        <w:tc>
          <w:tcPr>
            <w:tcW w:w="9092" w:type="dxa"/>
            <w:gridSpan w:val="2"/>
            <w:shd w:val="clear" w:color="auto" w:fill="CCFFFF"/>
          </w:tcPr>
          <w:p w14:paraId="020ED63D" w14:textId="77777777" w:rsidR="000A08D2" w:rsidRPr="00715134" w:rsidRDefault="000A08D2" w:rsidP="00ED3A8D">
            <w:pPr>
              <w:rPr>
                <w:rFonts w:ascii="Georgia" w:hAnsi="Georgia"/>
                <w:sz w:val="20"/>
                <w:szCs w:val="20"/>
              </w:rPr>
            </w:pPr>
            <w:r w:rsidRPr="00715134">
              <w:rPr>
                <w:rStyle w:val="Strong"/>
                <w:rFonts w:ascii="Georgia" w:hAnsi="Georgia"/>
                <w:sz w:val="20"/>
                <w:szCs w:val="20"/>
              </w:rPr>
              <w:t>ML PERFORMANCE GOAL #2: INTERCULTURAL SKILLS AND KNOWLEDGE</w:t>
            </w:r>
          </w:p>
        </w:tc>
      </w:tr>
      <w:tr w:rsidR="000A08D2" w:rsidRPr="000A08D2" w14:paraId="1FFDC6BD" w14:textId="77777777" w:rsidTr="00ED3A8D">
        <w:tc>
          <w:tcPr>
            <w:tcW w:w="3695" w:type="dxa"/>
          </w:tcPr>
          <w:p w14:paraId="6B8E40CB" w14:textId="77777777" w:rsidR="000A08D2" w:rsidRPr="00715134" w:rsidRDefault="000A08D2" w:rsidP="00ED3A8D">
            <w:pPr>
              <w:rPr>
                <w:rFonts w:ascii="Georgia" w:hAnsi="Georgia"/>
                <w:sz w:val="20"/>
                <w:szCs w:val="20"/>
              </w:rPr>
            </w:pPr>
            <w:r w:rsidRPr="00715134">
              <w:rPr>
                <w:rStyle w:val="Strong"/>
                <w:rFonts w:ascii="Georgia" w:hAnsi="Georgia"/>
                <w:sz w:val="20"/>
                <w:szCs w:val="20"/>
              </w:rPr>
              <w:t xml:space="preserve">ML Learning Outcome 5: </w:t>
            </w:r>
            <w:r w:rsidRPr="00715134">
              <w:rPr>
                <w:rStyle w:val="Strong"/>
                <w:rFonts w:ascii="Georgia" w:hAnsi="Georgia"/>
                <w:b w:val="0"/>
                <w:sz w:val="20"/>
                <w:szCs w:val="20"/>
              </w:rPr>
              <w:t>Demonstrate in-depth knowledge of a</w:t>
            </w:r>
            <w:r w:rsidRPr="00715134">
              <w:rPr>
                <w:rStyle w:val="Strong"/>
                <w:rFonts w:ascii="Georgia" w:hAnsi="Georgia"/>
                <w:b w:val="0"/>
                <w:i/>
                <w:sz w:val="20"/>
                <w:szCs w:val="20"/>
              </w:rPr>
              <w:t xml:space="preserve"> specific</w:t>
            </w:r>
            <w:r w:rsidRPr="00715134">
              <w:rPr>
                <w:rStyle w:val="Strong"/>
                <w:rFonts w:ascii="Georgia" w:hAnsi="Georgia"/>
                <w:b w:val="0"/>
                <w:sz w:val="20"/>
                <w:szCs w:val="20"/>
              </w:rPr>
              <w:t xml:space="preserve"> target-language  country or region</w:t>
            </w:r>
          </w:p>
        </w:tc>
        <w:tc>
          <w:tcPr>
            <w:tcW w:w="5397" w:type="dxa"/>
            <w:shd w:val="clear" w:color="auto" w:fill="auto"/>
          </w:tcPr>
          <w:p w14:paraId="4B58929F" w14:textId="61492BE7" w:rsidR="000A08D2" w:rsidRPr="00715134" w:rsidRDefault="000A08D2" w:rsidP="001638B7">
            <w:pPr>
              <w:rPr>
                <w:rFonts w:ascii="Georgia" w:hAnsi="Georgia"/>
                <w:sz w:val="20"/>
                <w:szCs w:val="20"/>
              </w:rPr>
            </w:pPr>
            <w:r w:rsidRPr="00715134">
              <w:rPr>
                <w:rFonts w:ascii="Georgia" w:hAnsi="Georgia"/>
                <w:sz w:val="20"/>
                <w:szCs w:val="20"/>
              </w:rPr>
              <w:t xml:space="preserve">Students will successfully analyze </w:t>
            </w:r>
            <w:r w:rsidR="001638B7" w:rsidRPr="00715134">
              <w:rPr>
                <w:rFonts w:ascii="Georgia" w:hAnsi="Georgia"/>
                <w:sz w:val="20"/>
                <w:szCs w:val="20"/>
              </w:rPr>
              <w:t xml:space="preserve">the literature and cinema of the French-speaking </w:t>
            </w:r>
            <w:r w:rsidR="004311C5" w:rsidRPr="00715134">
              <w:rPr>
                <w:rFonts w:ascii="Georgia" w:hAnsi="Georgia"/>
                <w:sz w:val="20"/>
                <w:szCs w:val="20"/>
              </w:rPr>
              <w:t>Caribbean and French-speaking North Africa.</w:t>
            </w:r>
          </w:p>
        </w:tc>
      </w:tr>
      <w:tr w:rsidR="000A08D2" w:rsidRPr="000A08D2" w14:paraId="3E8019F6" w14:textId="77777777" w:rsidTr="00ED3A8D">
        <w:trPr>
          <w:trHeight w:val="971"/>
        </w:trPr>
        <w:tc>
          <w:tcPr>
            <w:tcW w:w="3695" w:type="dxa"/>
          </w:tcPr>
          <w:p w14:paraId="65BE067E" w14:textId="77777777" w:rsidR="000A08D2" w:rsidRPr="00715134" w:rsidRDefault="000A08D2" w:rsidP="00ED3A8D">
            <w:pPr>
              <w:rPr>
                <w:rFonts w:ascii="Georgia" w:hAnsi="Georgia"/>
                <w:b/>
                <w:sz w:val="20"/>
                <w:szCs w:val="20"/>
              </w:rPr>
            </w:pPr>
            <w:r w:rsidRPr="00715134">
              <w:rPr>
                <w:rFonts w:ascii="Georgia" w:hAnsi="Georgia"/>
                <w:b/>
                <w:sz w:val="20"/>
                <w:szCs w:val="20"/>
              </w:rPr>
              <w:t>ML Learning Outcome 6:</w:t>
            </w:r>
          </w:p>
          <w:p w14:paraId="460BF4B4" w14:textId="77777777" w:rsidR="000A08D2" w:rsidRPr="00715134" w:rsidRDefault="000A08D2" w:rsidP="00ED3A8D">
            <w:pPr>
              <w:rPr>
                <w:rFonts w:ascii="Georgia" w:hAnsi="Georgia"/>
                <w:sz w:val="20"/>
                <w:szCs w:val="20"/>
              </w:rPr>
            </w:pPr>
            <w:r w:rsidRPr="00715134">
              <w:rPr>
                <w:rFonts w:ascii="Georgia" w:hAnsi="Georgia"/>
                <w:sz w:val="20"/>
                <w:szCs w:val="20"/>
              </w:rPr>
              <w:t>Demonstrate the ability to analyze an issue from target-culture perspective(s)</w:t>
            </w:r>
          </w:p>
        </w:tc>
        <w:tc>
          <w:tcPr>
            <w:tcW w:w="5397" w:type="dxa"/>
            <w:shd w:val="clear" w:color="auto" w:fill="auto"/>
          </w:tcPr>
          <w:p w14:paraId="53B76A91" w14:textId="4031D189" w:rsidR="000A08D2" w:rsidRPr="00715134" w:rsidRDefault="000A08D2" w:rsidP="005E05E7">
            <w:pPr>
              <w:pStyle w:val="NormalWeb"/>
              <w:spacing w:before="2" w:after="2"/>
              <w:rPr>
                <w:rFonts w:ascii="Georgia" w:hAnsi="Georgia"/>
              </w:rPr>
            </w:pPr>
            <w:r w:rsidRPr="00715134">
              <w:rPr>
                <w:rFonts w:ascii="Georgia" w:hAnsi="Georgia"/>
              </w:rPr>
              <w:t xml:space="preserve">Students will display the ability to analyze </w:t>
            </w:r>
            <w:r w:rsidR="005E05E7" w:rsidRPr="00715134">
              <w:rPr>
                <w:rFonts w:ascii="Georgia" w:hAnsi="Georgia"/>
              </w:rPr>
              <w:t xml:space="preserve">issues of race, gender, ethnicity, immigration and religion from the perspectives of writers from the target cultures. </w:t>
            </w:r>
          </w:p>
        </w:tc>
      </w:tr>
      <w:tr w:rsidR="000A08D2" w:rsidRPr="000A08D2" w14:paraId="535C7F70" w14:textId="77777777" w:rsidTr="00ED3A8D">
        <w:tc>
          <w:tcPr>
            <w:tcW w:w="3695" w:type="dxa"/>
          </w:tcPr>
          <w:p w14:paraId="5370D1AD" w14:textId="77777777" w:rsidR="000A08D2" w:rsidRPr="00715134" w:rsidRDefault="000A08D2" w:rsidP="00ED3A8D">
            <w:pPr>
              <w:rPr>
                <w:rFonts w:ascii="Georgia" w:hAnsi="Georgia"/>
                <w:b/>
                <w:sz w:val="20"/>
                <w:szCs w:val="20"/>
              </w:rPr>
            </w:pPr>
            <w:r w:rsidRPr="00715134">
              <w:rPr>
                <w:rFonts w:ascii="Georgia" w:hAnsi="Georgia"/>
                <w:b/>
                <w:sz w:val="20"/>
                <w:szCs w:val="20"/>
              </w:rPr>
              <w:t>ML Learning Outcome 7:</w:t>
            </w:r>
          </w:p>
          <w:p w14:paraId="2A28B57D" w14:textId="77777777" w:rsidR="000A08D2" w:rsidRPr="00715134" w:rsidRDefault="000A08D2" w:rsidP="00ED3A8D">
            <w:pPr>
              <w:rPr>
                <w:rFonts w:ascii="Georgia" w:hAnsi="Georgia"/>
                <w:sz w:val="20"/>
                <w:szCs w:val="20"/>
              </w:rPr>
            </w:pPr>
            <w:r w:rsidRPr="00715134">
              <w:rPr>
                <w:rFonts w:ascii="Georgia" w:hAnsi="Georgia"/>
                <w:sz w:val="20"/>
                <w:szCs w:val="20"/>
              </w:rPr>
              <w:t>Demonstrate critical reflection on cultural complexity and context</w:t>
            </w:r>
          </w:p>
        </w:tc>
        <w:tc>
          <w:tcPr>
            <w:tcW w:w="5397" w:type="dxa"/>
          </w:tcPr>
          <w:p w14:paraId="76C73581" w14:textId="580F63E9" w:rsidR="000A08D2" w:rsidRPr="00715134" w:rsidRDefault="000A08D2" w:rsidP="004923B7">
            <w:pPr>
              <w:rPr>
                <w:rFonts w:ascii="Georgia" w:hAnsi="Georgia"/>
                <w:sz w:val="20"/>
                <w:szCs w:val="20"/>
              </w:rPr>
            </w:pPr>
            <w:r w:rsidRPr="00715134">
              <w:rPr>
                <w:rFonts w:ascii="Georgia" w:hAnsi="Georgia"/>
                <w:sz w:val="20"/>
                <w:szCs w:val="20"/>
              </w:rPr>
              <w:t xml:space="preserve">Students will analyze how their own </w:t>
            </w:r>
            <w:r w:rsidR="005E05E7" w:rsidRPr="00715134">
              <w:rPr>
                <w:rFonts w:ascii="Georgia" w:hAnsi="Georgia"/>
                <w:sz w:val="20"/>
                <w:szCs w:val="20"/>
              </w:rPr>
              <w:t xml:space="preserve">background and experiences influence reading and comprehension of cultural products from the target cultures.  </w:t>
            </w:r>
            <w:r w:rsidRPr="00715134">
              <w:rPr>
                <w:rFonts w:ascii="Georgia" w:hAnsi="Georgia"/>
                <w:sz w:val="20"/>
                <w:szCs w:val="20"/>
              </w:rPr>
              <w:t xml:space="preserve"> </w:t>
            </w:r>
          </w:p>
        </w:tc>
      </w:tr>
    </w:tbl>
    <w:p w14:paraId="5B4A15C7" w14:textId="77777777" w:rsidR="0092521A" w:rsidRPr="000A08D2" w:rsidRDefault="0092521A" w:rsidP="00673805">
      <w:pPr>
        <w:rPr>
          <w:rFonts w:ascii="Georgia" w:hAnsi="Georgia"/>
        </w:rPr>
      </w:pPr>
    </w:p>
    <w:p w14:paraId="5BF72481" w14:textId="77777777" w:rsidR="000A08D2" w:rsidRPr="000A08D2" w:rsidRDefault="000A08D2" w:rsidP="00673805">
      <w:pPr>
        <w:rPr>
          <w:rFonts w:ascii="Georgia" w:hAnsi="Georgia"/>
        </w:rPr>
      </w:pPr>
    </w:p>
    <w:p w14:paraId="5CC534FB" w14:textId="7A0DDE2A" w:rsidR="002B2669" w:rsidRPr="000A08D2" w:rsidRDefault="002B2669" w:rsidP="00673805">
      <w:pPr>
        <w:rPr>
          <w:rFonts w:ascii="Georgia" w:hAnsi="Georgia"/>
        </w:rPr>
      </w:pPr>
    </w:p>
    <w:sectPr w:rsidR="002B2669" w:rsidRPr="000A08D2" w:rsidSect="002B2669">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D678E" w14:textId="77777777" w:rsidR="00ED3A8D" w:rsidRDefault="00ED3A8D">
      <w:r>
        <w:separator/>
      </w:r>
    </w:p>
  </w:endnote>
  <w:endnote w:type="continuationSeparator" w:id="0">
    <w:p w14:paraId="12C386D6" w14:textId="77777777" w:rsidR="00ED3A8D" w:rsidRDefault="00ED3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Times-Roman">
    <w:altName w:val="Times"/>
    <w:panose1 w:val="00000000000000000000"/>
    <w:charset w:val="4D"/>
    <w:family w:val="swiss"/>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3F9F8" w14:textId="77777777" w:rsidR="00ED3A8D" w:rsidRDefault="00ED3A8D" w:rsidP="006E4B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69744A" w14:textId="77777777" w:rsidR="00ED3A8D" w:rsidRDefault="00ED3A8D" w:rsidP="00FD17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04E4E" w14:textId="77777777" w:rsidR="00ED3A8D" w:rsidRDefault="00ED3A8D" w:rsidP="006E4B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30B4">
      <w:rPr>
        <w:rStyle w:val="PageNumber"/>
        <w:noProof/>
      </w:rPr>
      <w:t>1</w:t>
    </w:r>
    <w:r>
      <w:rPr>
        <w:rStyle w:val="PageNumber"/>
      </w:rPr>
      <w:fldChar w:fldCharType="end"/>
    </w:r>
  </w:p>
  <w:p w14:paraId="2238E3B3" w14:textId="77777777" w:rsidR="00ED3A8D" w:rsidRDefault="00ED3A8D" w:rsidP="00FD17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E77A6" w14:textId="77777777" w:rsidR="00ED3A8D" w:rsidRDefault="00ED3A8D">
      <w:r>
        <w:separator/>
      </w:r>
    </w:p>
  </w:footnote>
  <w:footnote w:type="continuationSeparator" w:id="0">
    <w:p w14:paraId="275974D2" w14:textId="77777777" w:rsidR="00ED3A8D" w:rsidRDefault="00ED3A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2"/>
      <w:numFmt w:val="decimal"/>
      <w:lvlText w:val="%1."/>
      <w:lvlJc w:val="left"/>
      <w:pPr>
        <w:tabs>
          <w:tab w:val="num" w:pos="720"/>
        </w:tabs>
        <w:ind w:left="720" w:hanging="360"/>
      </w:pPr>
      <w:rPr>
        <w:rFonts w:hint="default"/>
      </w:rPr>
    </w:lvl>
  </w:abstractNum>
  <w:abstractNum w:abstractNumId="1">
    <w:nsid w:val="00000002"/>
    <w:multiLevelType w:val="singleLevel"/>
    <w:tmpl w:val="000F0409"/>
    <w:lvl w:ilvl="0">
      <w:start w:val="2"/>
      <w:numFmt w:val="decimal"/>
      <w:lvlText w:val="%1."/>
      <w:lvlJc w:val="left"/>
      <w:pPr>
        <w:tabs>
          <w:tab w:val="num" w:pos="360"/>
        </w:tabs>
        <w:ind w:left="360" w:hanging="360"/>
      </w:pPr>
      <w:rPr>
        <w:rFonts w:hint="default"/>
      </w:rPr>
    </w:lvl>
  </w:abstractNum>
  <w:abstractNum w:abstractNumId="2">
    <w:nsid w:val="00000003"/>
    <w:multiLevelType w:val="singleLevel"/>
    <w:tmpl w:val="00000000"/>
    <w:lvl w:ilvl="0">
      <w:start w:val="3"/>
      <w:numFmt w:val="decimal"/>
      <w:lvlText w:val="%1."/>
      <w:lvlJc w:val="left"/>
      <w:pPr>
        <w:tabs>
          <w:tab w:val="num" w:pos="720"/>
        </w:tabs>
        <w:ind w:left="720" w:hanging="360"/>
      </w:pPr>
      <w:rPr>
        <w:rFonts w:hint="default"/>
      </w:rPr>
    </w:lvl>
  </w:abstractNum>
  <w:abstractNum w:abstractNumId="3">
    <w:nsid w:val="00000004"/>
    <w:multiLevelType w:val="singleLevel"/>
    <w:tmpl w:val="00000000"/>
    <w:lvl w:ilvl="0">
      <w:start w:val="3"/>
      <w:numFmt w:val="decimal"/>
      <w:lvlText w:val="%1."/>
      <w:lvlJc w:val="left"/>
      <w:pPr>
        <w:tabs>
          <w:tab w:val="num" w:pos="720"/>
        </w:tabs>
        <w:ind w:left="720" w:hanging="360"/>
      </w:pPr>
      <w:rPr>
        <w:rFonts w:hint="default"/>
      </w:rPr>
    </w:lvl>
  </w:abstractNum>
  <w:abstractNum w:abstractNumId="4">
    <w:nsid w:val="00000005"/>
    <w:multiLevelType w:val="singleLevel"/>
    <w:tmpl w:val="00000000"/>
    <w:lvl w:ilvl="0">
      <w:start w:val="3"/>
      <w:numFmt w:val="decimal"/>
      <w:lvlText w:val="%1."/>
      <w:lvlJc w:val="left"/>
      <w:pPr>
        <w:tabs>
          <w:tab w:val="num" w:pos="720"/>
        </w:tabs>
        <w:ind w:left="720" w:hanging="360"/>
      </w:pPr>
      <w:rPr>
        <w:rFonts w:hint="default"/>
      </w:rPr>
    </w:lvl>
  </w:abstractNum>
  <w:abstractNum w:abstractNumId="5">
    <w:nsid w:val="00000006"/>
    <w:multiLevelType w:val="singleLevel"/>
    <w:tmpl w:val="00000000"/>
    <w:lvl w:ilvl="0">
      <w:start w:val="1"/>
      <w:numFmt w:val="decimal"/>
      <w:lvlText w:val="%1)"/>
      <w:lvlJc w:val="left"/>
      <w:pPr>
        <w:tabs>
          <w:tab w:val="num" w:pos="720"/>
        </w:tabs>
        <w:ind w:left="720" w:hanging="360"/>
      </w:pPr>
      <w:rPr>
        <w:rFonts w:hint="default"/>
      </w:rPr>
    </w:lvl>
  </w:abstractNum>
  <w:abstractNum w:abstractNumId="6">
    <w:nsid w:val="00000007"/>
    <w:multiLevelType w:val="singleLevel"/>
    <w:tmpl w:val="00110409"/>
    <w:lvl w:ilvl="0">
      <w:start w:val="1"/>
      <w:numFmt w:val="decimal"/>
      <w:lvlText w:val="%1)"/>
      <w:lvlJc w:val="left"/>
      <w:pPr>
        <w:tabs>
          <w:tab w:val="num" w:pos="360"/>
        </w:tabs>
        <w:ind w:left="360" w:hanging="360"/>
      </w:pPr>
    </w:lvl>
  </w:abstractNum>
  <w:abstractNum w:abstractNumId="7">
    <w:nsid w:val="00000008"/>
    <w:multiLevelType w:val="singleLevel"/>
    <w:tmpl w:val="00000000"/>
    <w:lvl w:ilvl="0">
      <w:start w:val="1"/>
      <w:numFmt w:val="decimal"/>
      <w:lvlText w:val="%1)"/>
      <w:lvlJc w:val="left"/>
      <w:pPr>
        <w:tabs>
          <w:tab w:val="num" w:pos="720"/>
        </w:tabs>
        <w:ind w:left="720" w:hanging="360"/>
      </w:pPr>
      <w:rPr>
        <w:rFonts w:hint="default"/>
      </w:rPr>
    </w:lvl>
  </w:abstractNum>
  <w:abstractNum w:abstractNumId="8">
    <w:nsid w:val="00000009"/>
    <w:multiLevelType w:val="singleLevel"/>
    <w:tmpl w:val="00000000"/>
    <w:lvl w:ilvl="0">
      <w:start w:val="5"/>
      <w:numFmt w:val="decimal"/>
      <w:lvlText w:val="%1)"/>
      <w:lvlJc w:val="left"/>
      <w:pPr>
        <w:tabs>
          <w:tab w:val="num" w:pos="720"/>
        </w:tabs>
        <w:ind w:left="720" w:hanging="360"/>
      </w:pPr>
      <w:rPr>
        <w:rFonts w:hint="default"/>
      </w:rPr>
    </w:lvl>
  </w:abstractNum>
  <w:abstractNum w:abstractNumId="9">
    <w:nsid w:val="0000000A"/>
    <w:multiLevelType w:val="singleLevel"/>
    <w:tmpl w:val="00110409"/>
    <w:lvl w:ilvl="0">
      <w:start w:val="1"/>
      <w:numFmt w:val="decimal"/>
      <w:lvlText w:val="%1)"/>
      <w:lvlJc w:val="left"/>
      <w:pPr>
        <w:tabs>
          <w:tab w:val="num" w:pos="360"/>
        </w:tabs>
        <w:ind w:left="360" w:hanging="360"/>
      </w:pPr>
    </w:lvl>
  </w:abstractNum>
  <w:abstractNum w:abstractNumId="10">
    <w:nsid w:val="2F9B1BD0"/>
    <w:multiLevelType w:val="hybridMultilevel"/>
    <w:tmpl w:val="49E0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A5826"/>
    <w:multiLevelType w:val="hybridMultilevel"/>
    <w:tmpl w:val="FF806EE2"/>
    <w:lvl w:ilvl="0" w:tplc="64405966">
      <w:start w:val="1"/>
      <w:numFmt w:val="decimal"/>
      <w:lvlText w:val="%1."/>
      <w:lvlJc w:val="left"/>
      <w:pPr>
        <w:tabs>
          <w:tab w:val="num" w:pos="720"/>
        </w:tabs>
        <w:ind w:left="720" w:hanging="360"/>
      </w:pPr>
    </w:lvl>
    <w:lvl w:ilvl="1" w:tplc="0496533C" w:tentative="1">
      <w:start w:val="1"/>
      <w:numFmt w:val="bullet"/>
      <w:lvlText w:val="o"/>
      <w:lvlJc w:val="left"/>
      <w:pPr>
        <w:tabs>
          <w:tab w:val="num" w:pos="1440"/>
        </w:tabs>
        <w:ind w:left="1440" w:hanging="360"/>
      </w:pPr>
      <w:rPr>
        <w:rFonts w:ascii="Courier New" w:hAnsi="Courier New" w:hint="default"/>
      </w:rPr>
    </w:lvl>
    <w:lvl w:ilvl="2" w:tplc="8A5A4634" w:tentative="1">
      <w:start w:val="1"/>
      <w:numFmt w:val="bullet"/>
      <w:lvlText w:val=""/>
      <w:lvlJc w:val="left"/>
      <w:pPr>
        <w:tabs>
          <w:tab w:val="num" w:pos="2160"/>
        </w:tabs>
        <w:ind w:left="2160" w:hanging="360"/>
      </w:pPr>
      <w:rPr>
        <w:rFonts w:ascii="Wingdings" w:hAnsi="Wingdings" w:hint="default"/>
      </w:rPr>
    </w:lvl>
    <w:lvl w:ilvl="3" w:tplc="A5264034" w:tentative="1">
      <w:start w:val="1"/>
      <w:numFmt w:val="bullet"/>
      <w:lvlText w:val=""/>
      <w:lvlJc w:val="left"/>
      <w:pPr>
        <w:tabs>
          <w:tab w:val="num" w:pos="2880"/>
        </w:tabs>
        <w:ind w:left="2880" w:hanging="360"/>
      </w:pPr>
      <w:rPr>
        <w:rFonts w:ascii="Symbol" w:hAnsi="Symbol" w:hint="default"/>
      </w:rPr>
    </w:lvl>
    <w:lvl w:ilvl="4" w:tplc="7F7A08C4" w:tentative="1">
      <w:start w:val="1"/>
      <w:numFmt w:val="bullet"/>
      <w:lvlText w:val="o"/>
      <w:lvlJc w:val="left"/>
      <w:pPr>
        <w:tabs>
          <w:tab w:val="num" w:pos="3600"/>
        </w:tabs>
        <w:ind w:left="3600" w:hanging="360"/>
      </w:pPr>
      <w:rPr>
        <w:rFonts w:ascii="Courier New" w:hAnsi="Courier New" w:hint="default"/>
      </w:rPr>
    </w:lvl>
    <w:lvl w:ilvl="5" w:tplc="AF5CE0D4" w:tentative="1">
      <w:start w:val="1"/>
      <w:numFmt w:val="bullet"/>
      <w:lvlText w:val=""/>
      <w:lvlJc w:val="left"/>
      <w:pPr>
        <w:tabs>
          <w:tab w:val="num" w:pos="4320"/>
        </w:tabs>
        <w:ind w:left="4320" w:hanging="360"/>
      </w:pPr>
      <w:rPr>
        <w:rFonts w:ascii="Wingdings" w:hAnsi="Wingdings" w:hint="default"/>
      </w:rPr>
    </w:lvl>
    <w:lvl w:ilvl="6" w:tplc="A9B29030" w:tentative="1">
      <w:start w:val="1"/>
      <w:numFmt w:val="bullet"/>
      <w:lvlText w:val=""/>
      <w:lvlJc w:val="left"/>
      <w:pPr>
        <w:tabs>
          <w:tab w:val="num" w:pos="5040"/>
        </w:tabs>
        <w:ind w:left="5040" w:hanging="360"/>
      </w:pPr>
      <w:rPr>
        <w:rFonts w:ascii="Symbol" w:hAnsi="Symbol" w:hint="default"/>
      </w:rPr>
    </w:lvl>
    <w:lvl w:ilvl="7" w:tplc="1B18E29A" w:tentative="1">
      <w:start w:val="1"/>
      <w:numFmt w:val="bullet"/>
      <w:lvlText w:val="o"/>
      <w:lvlJc w:val="left"/>
      <w:pPr>
        <w:tabs>
          <w:tab w:val="num" w:pos="5760"/>
        </w:tabs>
        <w:ind w:left="5760" w:hanging="360"/>
      </w:pPr>
      <w:rPr>
        <w:rFonts w:ascii="Courier New" w:hAnsi="Courier New" w:hint="default"/>
      </w:rPr>
    </w:lvl>
    <w:lvl w:ilvl="8" w:tplc="F09AC9B0" w:tentative="1">
      <w:start w:val="1"/>
      <w:numFmt w:val="bullet"/>
      <w:lvlText w:val=""/>
      <w:lvlJc w:val="left"/>
      <w:pPr>
        <w:tabs>
          <w:tab w:val="num" w:pos="6480"/>
        </w:tabs>
        <w:ind w:left="6480" w:hanging="360"/>
      </w:pPr>
      <w:rPr>
        <w:rFonts w:ascii="Wingdings" w:hAnsi="Wingdings" w:hint="default"/>
      </w:rPr>
    </w:lvl>
  </w:abstractNum>
  <w:abstractNum w:abstractNumId="12">
    <w:nsid w:val="31401A4B"/>
    <w:multiLevelType w:val="hybridMultilevel"/>
    <w:tmpl w:val="C660F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717136"/>
    <w:multiLevelType w:val="hybridMultilevel"/>
    <w:tmpl w:val="FF806EE2"/>
    <w:lvl w:ilvl="0" w:tplc="DD8AA788">
      <w:start w:val="1"/>
      <w:numFmt w:val="decimal"/>
      <w:lvlText w:val="%1."/>
      <w:lvlJc w:val="left"/>
      <w:pPr>
        <w:tabs>
          <w:tab w:val="num" w:pos="720"/>
        </w:tabs>
        <w:ind w:left="720" w:hanging="360"/>
      </w:pPr>
    </w:lvl>
    <w:lvl w:ilvl="1" w:tplc="A3FC658E" w:tentative="1">
      <w:start w:val="1"/>
      <w:numFmt w:val="bullet"/>
      <w:lvlText w:val="o"/>
      <w:lvlJc w:val="left"/>
      <w:pPr>
        <w:tabs>
          <w:tab w:val="num" w:pos="1440"/>
        </w:tabs>
        <w:ind w:left="1440" w:hanging="360"/>
      </w:pPr>
      <w:rPr>
        <w:rFonts w:ascii="Courier New" w:hAnsi="Courier New" w:hint="default"/>
      </w:rPr>
    </w:lvl>
    <w:lvl w:ilvl="2" w:tplc="62C81F1C" w:tentative="1">
      <w:start w:val="1"/>
      <w:numFmt w:val="bullet"/>
      <w:lvlText w:val=""/>
      <w:lvlJc w:val="left"/>
      <w:pPr>
        <w:tabs>
          <w:tab w:val="num" w:pos="2160"/>
        </w:tabs>
        <w:ind w:left="2160" w:hanging="360"/>
      </w:pPr>
      <w:rPr>
        <w:rFonts w:ascii="Wingdings" w:hAnsi="Wingdings" w:hint="default"/>
      </w:rPr>
    </w:lvl>
    <w:lvl w:ilvl="3" w:tplc="F6B88F9C" w:tentative="1">
      <w:start w:val="1"/>
      <w:numFmt w:val="bullet"/>
      <w:lvlText w:val=""/>
      <w:lvlJc w:val="left"/>
      <w:pPr>
        <w:tabs>
          <w:tab w:val="num" w:pos="2880"/>
        </w:tabs>
        <w:ind w:left="2880" w:hanging="360"/>
      </w:pPr>
      <w:rPr>
        <w:rFonts w:ascii="Symbol" w:hAnsi="Symbol" w:hint="default"/>
      </w:rPr>
    </w:lvl>
    <w:lvl w:ilvl="4" w:tplc="EF2644E4" w:tentative="1">
      <w:start w:val="1"/>
      <w:numFmt w:val="bullet"/>
      <w:lvlText w:val="o"/>
      <w:lvlJc w:val="left"/>
      <w:pPr>
        <w:tabs>
          <w:tab w:val="num" w:pos="3600"/>
        </w:tabs>
        <w:ind w:left="3600" w:hanging="360"/>
      </w:pPr>
      <w:rPr>
        <w:rFonts w:ascii="Courier New" w:hAnsi="Courier New" w:hint="default"/>
      </w:rPr>
    </w:lvl>
    <w:lvl w:ilvl="5" w:tplc="3ACCF59E" w:tentative="1">
      <w:start w:val="1"/>
      <w:numFmt w:val="bullet"/>
      <w:lvlText w:val=""/>
      <w:lvlJc w:val="left"/>
      <w:pPr>
        <w:tabs>
          <w:tab w:val="num" w:pos="4320"/>
        </w:tabs>
        <w:ind w:left="4320" w:hanging="360"/>
      </w:pPr>
      <w:rPr>
        <w:rFonts w:ascii="Wingdings" w:hAnsi="Wingdings" w:hint="default"/>
      </w:rPr>
    </w:lvl>
    <w:lvl w:ilvl="6" w:tplc="38A8E590" w:tentative="1">
      <w:start w:val="1"/>
      <w:numFmt w:val="bullet"/>
      <w:lvlText w:val=""/>
      <w:lvlJc w:val="left"/>
      <w:pPr>
        <w:tabs>
          <w:tab w:val="num" w:pos="5040"/>
        </w:tabs>
        <w:ind w:left="5040" w:hanging="360"/>
      </w:pPr>
      <w:rPr>
        <w:rFonts w:ascii="Symbol" w:hAnsi="Symbol" w:hint="default"/>
      </w:rPr>
    </w:lvl>
    <w:lvl w:ilvl="7" w:tplc="47247B90" w:tentative="1">
      <w:start w:val="1"/>
      <w:numFmt w:val="bullet"/>
      <w:lvlText w:val="o"/>
      <w:lvlJc w:val="left"/>
      <w:pPr>
        <w:tabs>
          <w:tab w:val="num" w:pos="5760"/>
        </w:tabs>
        <w:ind w:left="5760" w:hanging="360"/>
      </w:pPr>
      <w:rPr>
        <w:rFonts w:ascii="Courier New" w:hAnsi="Courier New" w:hint="default"/>
      </w:rPr>
    </w:lvl>
    <w:lvl w:ilvl="8" w:tplc="C1149B5C" w:tentative="1">
      <w:start w:val="1"/>
      <w:numFmt w:val="bullet"/>
      <w:lvlText w:val=""/>
      <w:lvlJc w:val="left"/>
      <w:pPr>
        <w:tabs>
          <w:tab w:val="num" w:pos="6480"/>
        </w:tabs>
        <w:ind w:left="6480" w:hanging="360"/>
      </w:pPr>
      <w:rPr>
        <w:rFonts w:ascii="Wingdings" w:hAnsi="Wingdings" w:hint="default"/>
      </w:rPr>
    </w:lvl>
  </w:abstractNum>
  <w:abstractNum w:abstractNumId="14">
    <w:nsid w:val="361F7EED"/>
    <w:multiLevelType w:val="hybridMultilevel"/>
    <w:tmpl w:val="3320E2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nsid w:val="3F1E1685"/>
    <w:multiLevelType w:val="hybridMultilevel"/>
    <w:tmpl w:val="45846684"/>
    <w:lvl w:ilvl="0" w:tplc="C8B41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BC073D"/>
    <w:multiLevelType w:val="hybridMultilevel"/>
    <w:tmpl w:val="A292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B4355"/>
    <w:multiLevelType w:val="hybridMultilevel"/>
    <w:tmpl w:val="9CA88056"/>
    <w:lvl w:ilvl="0" w:tplc="C8B41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0B47CC"/>
    <w:multiLevelType w:val="hybridMultilevel"/>
    <w:tmpl w:val="1B96B7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BD29C1"/>
    <w:multiLevelType w:val="hybridMultilevel"/>
    <w:tmpl w:val="8B32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79117C"/>
    <w:multiLevelType w:val="hybridMultilevel"/>
    <w:tmpl w:val="F532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AD0C9A"/>
    <w:multiLevelType w:val="hybridMultilevel"/>
    <w:tmpl w:val="FF806EE2"/>
    <w:lvl w:ilvl="0" w:tplc="3F924D5A">
      <w:start w:val="1"/>
      <w:numFmt w:val="lowerLetter"/>
      <w:lvlText w:val="%1)"/>
      <w:lvlJc w:val="left"/>
      <w:pPr>
        <w:tabs>
          <w:tab w:val="num" w:pos="720"/>
        </w:tabs>
        <w:ind w:left="720" w:hanging="360"/>
      </w:pPr>
      <w:rPr>
        <w:rFonts w:hint="default"/>
      </w:rPr>
    </w:lvl>
    <w:lvl w:ilvl="1" w:tplc="C96A9054" w:tentative="1">
      <w:start w:val="1"/>
      <w:numFmt w:val="bullet"/>
      <w:lvlText w:val="o"/>
      <w:lvlJc w:val="left"/>
      <w:pPr>
        <w:tabs>
          <w:tab w:val="num" w:pos="1440"/>
        </w:tabs>
        <w:ind w:left="1440" w:hanging="360"/>
      </w:pPr>
      <w:rPr>
        <w:rFonts w:ascii="Courier New" w:hAnsi="Courier New" w:hint="default"/>
      </w:rPr>
    </w:lvl>
    <w:lvl w:ilvl="2" w:tplc="6BEE1ABC" w:tentative="1">
      <w:start w:val="1"/>
      <w:numFmt w:val="bullet"/>
      <w:lvlText w:val=""/>
      <w:lvlJc w:val="left"/>
      <w:pPr>
        <w:tabs>
          <w:tab w:val="num" w:pos="2160"/>
        </w:tabs>
        <w:ind w:left="2160" w:hanging="360"/>
      </w:pPr>
      <w:rPr>
        <w:rFonts w:ascii="Wingdings" w:hAnsi="Wingdings" w:hint="default"/>
      </w:rPr>
    </w:lvl>
    <w:lvl w:ilvl="3" w:tplc="E82450C0" w:tentative="1">
      <w:start w:val="1"/>
      <w:numFmt w:val="bullet"/>
      <w:lvlText w:val=""/>
      <w:lvlJc w:val="left"/>
      <w:pPr>
        <w:tabs>
          <w:tab w:val="num" w:pos="2880"/>
        </w:tabs>
        <w:ind w:left="2880" w:hanging="360"/>
      </w:pPr>
      <w:rPr>
        <w:rFonts w:ascii="Symbol" w:hAnsi="Symbol" w:hint="default"/>
      </w:rPr>
    </w:lvl>
    <w:lvl w:ilvl="4" w:tplc="702EFC68" w:tentative="1">
      <w:start w:val="1"/>
      <w:numFmt w:val="bullet"/>
      <w:lvlText w:val="o"/>
      <w:lvlJc w:val="left"/>
      <w:pPr>
        <w:tabs>
          <w:tab w:val="num" w:pos="3600"/>
        </w:tabs>
        <w:ind w:left="3600" w:hanging="360"/>
      </w:pPr>
      <w:rPr>
        <w:rFonts w:ascii="Courier New" w:hAnsi="Courier New" w:hint="default"/>
      </w:rPr>
    </w:lvl>
    <w:lvl w:ilvl="5" w:tplc="DF4E3BC4" w:tentative="1">
      <w:start w:val="1"/>
      <w:numFmt w:val="bullet"/>
      <w:lvlText w:val=""/>
      <w:lvlJc w:val="left"/>
      <w:pPr>
        <w:tabs>
          <w:tab w:val="num" w:pos="4320"/>
        </w:tabs>
        <w:ind w:left="4320" w:hanging="360"/>
      </w:pPr>
      <w:rPr>
        <w:rFonts w:ascii="Wingdings" w:hAnsi="Wingdings" w:hint="default"/>
      </w:rPr>
    </w:lvl>
    <w:lvl w:ilvl="6" w:tplc="32F8C5A0" w:tentative="1">
      <w:start w:val="1"/>
      <w:numFmt w:val="bullet"/>
      <w:lvlText w:val=""/>
      <w:lvlJc w:val="left"/>
      <w:pPr>
        <w:tabs>
          <w:tab w:val="num" w:pos="5040"/>
        </w:tabs>
        <w:ind w:left="5040" w:hanging="360"/>
      </w:pPr>
      <w:rPr>
        <w:rFonts w:ascii="Symbol" w:hAnsi="Symbol" w:hint="default"/>
      </w:rPr>
    </w:lvl>
    <w:lvl w:ilvl="7" w:tplc="19E6039E" w:tentative="1">
      <w:start w:val="1"/>
      <w:numFmt w:val="bullet"/>
      <w:lvlText w:val="o"/>
      <w:lvlJc w:val="left"/>
      <w:pPr>
        <w:tabs>
          <w:tab w:val="num" w:pos="5760"/>
        </w:tabs>
        <w:ind w:left="5760" w:hanging="360"/>
      </w:pPr>
      <w:rPr>
        <w:rFonts w:ascii="Courier New" w:hAnsi="Courier New" w:hint="default"/>
      </w:rPr>
    </w:lvl>
    <w:lvl w:ilvl="8" w:tplc="028870A8" w:tentative="1">
      <w:start w:val="1"/>
      <w:numFmt w:val="bullet"/>
      <w:lvlText w:val=""/>
      <w:lvlJc w:val="left"/>
      <w:pPr>
        <w:tabs>
          <w:tab w:val="num" w:pos="6480"/>
        </w:tabs>
        <w:ind w:left="6480" w:hanging="360"/>
      </w:pPr>
      <w:rPr>
        <w:rFonts w:ascii="Wingdings" w:hAnsi="Wingdings" w:hint="default"/>
      </w:rPr>
    </w:lvl>
  </w:abstractNum>
  <w:abstractNum w:abstractNumId="22">
    <w:nsid w:val="68EF54AE"/>
    <w:multiLevelType w:val="hybridMultilevel"/>
    <w:tmpl w:val="3CC6E1B2"/>
    <w:lvl w:ilvl="0" w:tplc="E52412C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2C3CAC"/>
    <w:multiLevelType w:val="hybridMultilevel"/>
    <w:tmpl w:val="E52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1915BA"/>
    <w:multiLevelType w:val="hybridMultilevel"/>
    <w:tmpl w:val="FF806EE2"/>
    <w:lvl w:ilvl="0" w:tplc="195C5C9C">
      <w:start w:val="1"/>
      <w:numFmt w:val="lowerLetter"/>
      <w:lvlText w:val="%1)"/>
      <w:lvlJc w:val="left"/>
      <w:pPr>
        <w:tabs>
          <w:tab w:val="num" w:pos="720"/>
        </w:tabs>
        <w:ind w:left="720" w:hanging="360"/>
      </w:pPr>
      <w:rPr>
        <w:rFonts w:hint="default"/>
      </w:rPr>
    </w:lvl>
    <w:lvl w:ilvl="1" w:tplc="4FF00620">
      <w:start w:val="1"/>
      <w:numFmt w:val="decimal"/>
      <w:lvlText w:val="%2."/>
      <w:lvlJc w:val="left"/>
      <w:pPr>
        <w:tabs>
          <w:tab w:val="num" w:pos="1440"/>
        </w:tabs>
        <w:ind w:left="1440" w:hanging="360"/>
      </w:pPr>
    </w:lvl>
    <w:lvl w:ilvl="2" w:tplc="5E36A92C" w:tentative="1">
      <w:start w:val="1"/>
      <w:numFmt w:val="bullet"/>
      <w:lvlText w:val=""/>
      <w:lvlJc w:val="left"/>
      <w:pPr>
        <w:tabs>
          <w:tab w:val="num" w:pos="2160"/>
        </w:tabs>
        <w:ind w:left="2160" w:hanging="360"/>
      </w:pPr>
      <w:rPr>
        <w:rFonts w:ascii="Wingdings" w:hAnsi="Wingdings" w:hint="default"/>
      </w:rPr>
    </w:lvl>
    <w:lvl w:ilvl="3" w:tplc="7EE6A2A0" w:tentative="1">
      <w:start w:val="1"/>
      <w:numFmt w:val="bullet"/>
      <w:lvlText w:val=""/>
      <w:lvlJc w:val="left"/>
      <w:pPr>
        <w:tabs>
          <w:tab w:val="num" w:pos="2880"/>
        </w:tabs>
        <w:ind w:left="2880" w:hanging="360"/>
      </w:pPr>
      <w:rPr>
        <w:rFonts w:ascii="Symbol" w:hAnsi="Symbol" w:hint="default"/>
      </w:rPr>
    </w:lvl>
    <w:lvl w:ilvl="4" w:tplc="605ACBAE" w:tentative="1">
      <w:start w:val="1"/>
      <w:numFmt w:val="bullet"/>
      <w:lvlText w:val="o"/>
      <w:lvlJc w:val="left"/>
      <w:pPr>
        <w:tabs>
          <w:tab w:val="num" w:pos="3600"/>
        </w:tabs>
        <w:ind w:left="3600" w:hanging="360"/>
      </w:pPr>
      <w:rPr>
        <w:rFonts w:ascii="Courier New" w:hAnsi="Courier New" w:hint="default"/>
      </w:rPr>
    </w:lvl>
    <w:lvl w:ilvl="5" w:tplc="6ECAB196" w:tentative="1">
      <w:start w:val="1"/>
      <w:numFmt w:val="bullet"/>
      <w:lvlText w:val=""/>
      <w:lvlJc w:val="left"/>
      <w:pPr>
        <w:tabs>
          <w:tab w:val="num" w:pos="4320"/>
        </w:tabs>
        <w:ind w:left="4320" w:hanging="360"/>
      </w:pPr>
      <w:rPr>
        <w:rFonts w:ascii="Wingdings" w:hAnsi="Wingdings" w:hint="default"/>
      </w:rPr>
    </w:lvl>
    <w:lvl w:ilvl="6" w:tplc="6A2A339C" w:tentative="1">
      <w:start w:val="1"/>
      <w:numFmt w:val="bullet"/>
      <w:lvlText w:val=""/>
      <w:lvlJc w:val="left"/>
      <w:pPr>
        <w:tabs>
          <w:tab w:val="num" w:pos="5040"/>
        </w:tabs>
        <w:ind w:left="5040" w:hanging="360"/>
      </w:pPr>
      <w:rPr>
        <w:rFonts w:ascii="Symbol" w:hAnsi="Symbol" w:hint="default"/>
      </w:rPr>
    </w:lvl>
    <w:lvl w:ilvl="7" w:tplc="309C28AE" w:tentative="1">
      <w:start w:val="1"/>
      <w:numFmt w:val="bullet"/>
      <w:lvlText w:val="o"/>
      <w:lvlJc w:val="left"/>
      <w:pPr>
        <w:tabs>
          <w:tab w:val="num" w:pos="5760"/>
        </w:tabs>
        <w:ind w:left="5760" w:hanging="360"/>
      </w:pPr>
      <w:rPr>
        <w:rFonts w:ascii="Courier New" w:hAnsi="Courier New" w:hint="default"/>
      </w:rPr>
    </w:lvl>
    <w:lvl w:ilvl="8" w:tplc="25BAB816" w:tentative="1">
      <w:start w:val="1"/>
      <w:numFmt w:val="bullet"/>
      <w:lvlText w:val=""/>
      <w:lvlJc w:val="left"/>
      <w:pPr>
        <w:tabs>
          <w:tab w:val="num" w:pos="6480"/>
        </w:tabs>
        <w:ind w:left="6480" w:hanging="360"/>
      </w:pPr>
      <w:rPr>
        <w:rFonts w:ascii="Wingdings" w:hAnsi="Wingdings" w:hint="default"/>
      </w:rPr>
    </w:lvl>
  </w:abstractNum>
  <w:abstractNum w:abstractNumId="25">
    <w:nsid w:val="72173ACA"/>
    <w:multiLevelType w:val="hybridMultilevel"/>
    <w:tmpl w:val="29BA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762072"/>
    <w:multiLevelType w:val="hybridMultilevel"/>
    <w:tmpl w:val="FF806EE2"/>
    <w:lvl w:ilvl="0" w:tplc="57220F68">
      <w:start w:val="1"/>
      <w:numFmt w:val="bullet"/>
      <w:lvlText w:val=""/>
      <w:lvlJc w:val="left"/>
      <w:pPr>
        <w:tabs>
          <w:tab w:val="num" w:pos="720"/>
        </w:tabs>
        <w:ind w:left="720" w:hanging="360"/>
      </w:pPr>
      <w:rPr>
        <w:rFonts w:ascii="Wingdings" w:hAnsi="Wingdings" w:hint="default"/>
      </w:rPr>
    </w:lvl>
    <w:lvl w:ilvl="1" w:tplc="68561E56" w:tentative="1">
      <w:start w:val="1"/>
      <w:numFmt w:val="bullet"/>
      <w:lvlText w:val="o"/>
      <w:lvlJc w:val="left"/>
      <w:pPr>
        <w:tabs>
          <w:tab w:val="num" w:pos="1440"/>
        </w:tabs>
        <w:ind w:left="1440" w:hanging="360"/>
      </w:pPr>
      <w:rPr>
        <w:rFonts w:ascii="Courier New" w:hAnsi="Courier New" w:hint="default"/>
      </w:rPr>
    </w:lvl>
    <w:lvl w:ilvl="2" w:tplc="37B43DA2" w:tentative="1">
      <w:start w:val="1"/>
      <w:numFmt w:val="bullet"/>
      <w:lvlText w:val=""/>
      <w:lvlJc w:val="left"/>
      <w:pPr>
        <w:tabs>
          <w:tab w:val="num" w:pos="2160"/>
        </w:tabs>
        <w:ind w:left="2160" w:hanging="360"/>
      </w:pPr>
      <w:rPr>
        <w:rFonts w:ascii="Wingdings" w:hAnsi="Wingdings" w:hint="default"/>
      </w:rPr>
    </w:lvl>
    <w:lvl w:ilvl="3" w:tplc="04160DA0" w:tentative="1">
      <w:start w:val="1"/>
      <w:numFmt w:val="bullet"/>
      <w:lvlText w:val=""/>
      <w:lvlJc w:val="left"/>
      <w:pPr>
        <w:tabs>
          <w:tab w:val="num" w:pos="2880"/>
        </w:tabs>
        <w:ind w:left="2880" w:hanging="360"/>
      </w:pPr>
      <w:rPr>
        <w:rFonts w:ascii="Symbol" w:hAnsi="Symbol" w:hint="default"/>
      </w:rPr>
    </w:lvl>
    <w:lvl w:ilvl="4" w:tplc="1E3A17CA" w:tentative="1">
      <w:start w:val="1"/>
      <w:numFmt w:val="bullet"/>
      <w:lvlText w:val="o"/>
      <w:lvlJc w:val="left"/>
      <w:pPr>
        <w:tabs>
          <w:tab w:val="num" w:pos="3600"/>
        </w:tabs>
        <w:ind w:left="3600" w:hanging="360"/>
      </w:pPr>
      <w:rPr>
        <w:rFonts w:ascii="Courier New" w:hAnsi="Courier New" w:hint="default"/>
      </w:rPr>
    </w:lvl>
    <w:lvl w:ilvl="5" w:tplc="0FC8D06A" w:tentative="1">
      <w:start w:val="1"/>
      <w:numFmt w:val="bullet"/>
      <w:lvlText w:val=""/>
      <w:lvlJc w:val="left"/>
      <w:pPr>
        <w:tabs>
          <w:tab w:val="num" w:pos="4320"/>
        </w:tabs>
        <w:ind w:left="4320" w:hanging="360"/>
      </w:pPr>
      <w:rPr>
        <w:rFonts w:ascii="Wingdings" w:hAnsi="Wingdings" w:hint="default"/>
      </w:rPr>
    </w:lvl>
    <w:lvl w:ilvl="6" w:tplc="32C87936" w:tentative="1">
      <w:start w:val="1"/>
      <w:numFmt w:val="bullet"/>
      <w:lvlText w:val=""/>
      <w:lvlJc w:val="left"/>
      <w:pPr>
        <w:tabs>
          <w:tab w:val="num" w:pos="5040"/>
        </w:tabs>
        <w:ind w:left="5040" w:hanging="360"/>
      </w:pPr>
      <w:rPr>
        <w:rFonts w:ascii="Symbol" w:hAnsi="Symbol" w:hint="default"/>
      </w:rPr>
    </w:lvl>
    <w:lvl w:ilvl="7" w:tplc="853A6E6C" w:tentative="1">
      <w:start w:val="1"/>
      <w:numFmt w:val="bullet"/>
      <w:lvlText w:val="o"/>
      <w:lvlJc w:val="left"/>
      <w:pPr>
        <w:tabs>
          <w:tab w:val="num" w:pos="5760"/>
        </w:tabs>
        <w:ind w:left="5760" w:hanging="360"/>
      </w:pPr>
      <w:rPr>
        <w:rFonts w:ascii="Courier New" w:hAnsi="Courier New" w:hint="default"/>
      </w:rPr>
    </w:lvl>
    <w:lvl w:ilvl="8" w:tplc="8142230E"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26"/>
  </w:num>
  <w:num w:numId="14">
    <w:abstractNumId w:val="11"/>
  </w:num>
  <w:num w:numId="15">
    <w:abstractNumId w:val="24"/>
  </w:num>
  <w:num w:numId="16">
    <w:abstractNumId w:val="13"/>
  </w:num>
  <w:num w:numId="17">
    <w:abstractNumId w:val="21"/>
  </w:num>
  <w:num w:numId="18">
    <w:abstractNumId w:val="22"/>
  </w:num>
  <w:num w:numId="19">
    <w:abstractNumId w:val="23"/>
  </w:num>
  <w:num w:numId="20">
    <w:abstractNumId w:val="12"/>
  </w:num>
  <w:num w:numId="21">
    <w:abstractNumId w:val="18"/>
  </w:num>
  <w:num w:numId="22">
    <w:abstractNumId w:val="19"/>
  </w:num>
  <w:num w:numId="23">
    <w:abstractNumId w:val="20"/>
  </w:num>
  <w:num w:numId="24">
    <w:abstractNumId w:val="16"/>
  </w:num>
  <w:num w:numId="25">
    <w:abstractNumId w:val="15"/>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14"/>
    <w:rsid w:val="00000DCE"/>
    <w:rsid w:val="0001124E"/>
    <w:rsid w:val="0001462A"/>
    <w:rsid w:val="000271E1"/>
    <w:rsid w:val="00035734"/>
    <w:rsid w:val="0005461E"/>
    <w:rsid w:val="00060F2B"/>
    <w:rsid w:val="00066604"/>
    <w:rsid w:val="00074837"/>
    <w:rsid w:val="00077402"/>
    <w:rsid w:val="000842E7"/>
    <w:rsid w:val="000860AD"/>
    <w:rsid w:val="000940BF"/>
    <w:rsid w:val="000A08D2"/>
    <w:rsid w:val="000F4E15"/>
    <w:rsid w:val="001005A3"/>
    <w:rsid w:val="0010453B"/>
    <w:rsid w:val="0012079A"/>
    <w:rsid w:val="00124DF9"/>
    <w:rsid w:val="001250AE"/>
    <w:rsid w:val="00130A32"/>
    <w:rsid w:val="00135D84"/>
    <w:rsid w:val="0015635B"/>
    <w:rsid w:val="0015636B"/>
    <w:rsid w:val="001638B7"/>
    <w:rsid w:val="00166207"/>
    <w:rsid w:val="00183AC8"/>
    <w:rsid w:val="001870BD"/>
    <w:rsid w:val="001A129B"/>
    <w:rsid w:val="001A755E"/>
    <w:rsid w:val="001B0873"/>
    <w:rsid w:val="001B0A92"/>
    <w:rsid w:val="001C4436"/>
    <w:rsid w:val="001C50BB"/>
    <w:rsid w:val="001E4070"/>
    <w:rsid w:val="001F552A"/>
    <w:rsid w:val="001F6DA2"/>
    <w:rsid w:val="00213A34"/>
    <w:rsid w:val="00224B0F"/>
    <w:rsid w:val="0024083A"/>
    <w:rsid w:val="002637BD"/>
    <w:rsid w:val="00280172"/>
    <w:rsid w:val="002869A6"/>
    <w:rsid w:val="002A4192"/>
    <w:rsid w:val="002B2669"/>
    <w:rsid w:val="002C10B0"/>
    <w:rsid w:val="002D60E7"/>
    <w:rsid w:val="002E795A"/>
    <w:rsid w:val="002F4DC7"/>
    <w:rsid w:val="002F6345"/>
    <w:rsid w:val="003015EC"/>
    <w:rsid w:val="00307526"/>
    <w:rsid w:val="0031167D"/>
    <w:rsid w:val="003145A3"/>
    <w:rsid w:val="00321794"/>
    <w:rsid w:val="00322635"/>
    <w:rsid w:val="0032772D"/>
    <w:rsid w:val="00347070"/>
    <w:rsid w:val="00363353"/>
    <w:rsid w:val="00377B18"/>
    <w:rsid w:val="00381B1F"/>
    <w:rsid w:val="00384FC3"/>
    <w:rsid w:val="003A1974"/>
    <w:rsid w:val="003A3FAC"/>
    <w:rsid w:val="003B5F6A"/>
    <w:rsid w:val="003D3E0D"/>
    <w:rsid w:val="003E3799"/>
    <w:rsid w:val="003F455C"/>
    <w:rsid w:val="00404978"/>
    <w:rsid w:val="004311C5"/>
    <w:rsid w:val="00441893"/>
    <w:rsid w:val="00441AF3"/>
    <w:rsid w:val="00463132"/>
    <w:rsid w:val="00464486"/>
    <w:rsid w:val="00487F13"/>
    <w:rsid w:val="004923B7"/>
    <w:rsid w:val="004962E6"/>
    <w:rsid w:val="004A5B88"/>
    <w:rsid w:val="004B17B2"/>
    <w:rsid w:val="004B384F"/>
    <w:rsid w:val="004C66FA"/>
    <w:rsid w:val="004C71E9"/>
    <w:rsid w:val="004D080E"/>
    <w:rsid w:val="004D15A6"/>
    <w:rsid w:val="004D2B1F"/>
    <w:rsid w:val="004D3D57"/>
    <w:rsid w:val="004D54F4"/>
    <w:rsid w:val="004E05FF"/>
    <w:rsid w:val="004E4B21"/>
    <w:rsid w:val="004E5590"/>
    <w:rsid w:val="004F2AC5"/>
    <w:rsid w:val="004F364F"/>
    <w:rsid w:val="00500A38"/>
    <w:rsid w:val="005011AE"/>
    <w:rsid w:val="0051576B"/>
    <w:rsid w:val="00525D9C"/>
    <w:rsid w:val="00532321"/>
    <w:rsid w:val="00540D48"/>
    <w:rsid w:val="00541E7B"/>
    <w:rsid w:val="00551C1A"/>
    <w:rsid w:val="00564F78"/>
    <w:rsid w:val="00566132"/>
    <w:rsid w:val="00580867"/>
    <w:rsid w:val="0058425A"/>
    <w:rsid w:val="00584B65"/>
    <w:rsid w:val="00591A84"/>
    <w:rsid w:val="005E05E7"/>
    <w:rsid w:val="005E6B6D"/>
    <w:rsid w:val="005F399A"/>
    <w:rsid w:val="005F6357"/>
    <w:rsid w:val="005F6A10"/>
    <w:rsid w:val="00600E57"/>
    <w:rsid w:val="00600E6C"/>
    <w:rsid w:val="0060214F"/>
    <w:rsid w:val="006117B3"/>
    <w:rsid w:val="00616903"/>
    <w:rsid w:val="00622D86"/>
    <w:rsid w:val="00623766"/>
    <w:rsid w:val="006242E5"/>
    <w:rsid w:val="006257AD"/>
    <w:rsid w:val="00631731"/>
    <w:rsid w:val="006357E3"/>
    <w:rsid w:val="00640D23"/>
    <w:rsid w:val="00642A35"/>
    <w:rsid w:val="006433F9"/>
    <w:rsid w:val="00656F74"/>
    <w:rsid w:val="006636C6"/>
    <w:rsid w:val="006719DC"/>
    <w:rsid w:val="00673805"/>
    <w:rsid w:val="00680276"/>
    <w:rsid w:val="0068734E"/>
    <w:rsid w:val="00697970"/>
    <w:rsid w:val="006A4939"/>
    <w:rsid w:val="006A7489"/>
    <w:rsid w:val="006B2237"/>
    <w:rsid w:val="006C5292"/>
    <w:rsid w:val="006C6DD2"/>
    <w:rsid w:val="006E4B69"/>
    <w:rsid w:val="006F48FA"/>
    <w:rsid w:val="00710B3D"/>
    <w:rsid w:val="00715134"/>
    <w:rsid w:val="00724267"/>
    <w:rsid w:val="00737A98"/>
    <w:rsid w:val="0074160F"/>
    <w:rsid w:val="00750347"/>
    <w:rsid w:val="0075560B"/>
    <w:rsid w:val="007604B4"/>
    <w:rsid w:val="00763825"/>
    <w:rsid w:val="0078306F"/>
    <w:rsid w:val="00783AF7"/>
    <w:rsid w:val="007854B1"/>
    <w:rsid w:val="00796DE4"/>
    <w:rsid w:val="007A30B4"/>
    <w:rsid w:val="007B6C60"/>
    <w:rsid w:val="007D6EB9"/>
    <w:rsid w:val="007E61FD"/>
    <w:rsid w:val="007F2A6B"/>
    <w:rsid w:val="00801DDD"/>
    <w:rsid w:val="008138ED"/>
    <w:rsid w:val="00814CCA"/>
    <w:rsid w:val="00815F5E"/>
    <w:rsid w:val="00830074"/>
    <w:rsid w:val="0083385B"/>
    <w:rsid w:val="00833DBC"/>
    <w:rsid w:val="00844982"/>
    <w:rsid w:val="00847F9D"/>
    <w:rsid w:val="00855E3E"/>
    <w:rsid w:val="00871FA0"/>
    <w:rsid w:val="008865AB"/>
    <w:rsid w:val="0089259D"/>
    <w:rsid w:val="008A2D48"/>
    <w:rsid w:val="008B32E3"/>
    <w:rsid w:val="008C1813"/>
    <w:rsid w:val="008D05FE"/>
    <w:rsid w:val="008F1D58"/>
    <w:rsid w:val="008F5639"/>
    <w:rsid w:val="0091741E"/>
    <w:rsid w:val="00920114"/>
    <w:rsid w:val="0092521A"/>
    <w:rsid w:val="009347EF"/>
    <w:rsid w:val="00940EB4"/>
    <w:rsid w:val="00940FB6"/>
    <w:rsid w:val="00977154"/>
    <w:rsid w:val="00983E73"/>
    <w:rsid w:val="00996E56"/>
    <w:rsid w:val="009A2655"/>
    <w:rsid w:val="009B2F85"/>
    <w:rsid w:val="009B6F49"/>
    <w:rsid w:val="009B7D38"/>
    <w:rsid w:val="009C6A5F"/>
    <w:rsid w:val="009D2F0D"/>
    <w:rsid w:val="009D54E5"/>
    <w:rsid w:val="009E3743"/>
    <w:rsid w:val="009F0563"/>
    <w:rsid w:val="009F61F1"/>
    <w:rsid w:val="009F7F37"/>
    <w:rsid w:val="00A0499A"/>
    <w:rsid w:val="00A11D97"/>
    <w:rsid w:val="00A265C3"/>
    <w:rsid w:val="00A31732"/>
    <w:rsid w:val="00A36804"/>
    <w:rsid w:val="00A40289"/>
    <w:rsid w:val="00A47329"/>
    <w:rsid w:val="00A64385"/>
    <w:rsid w:val="00A81894"/>
    <w:rsid w:val="00A94EEB"/>
    <w:rsid w:val="00AA141C"/>
    <w:rsid w:val="00AD49E8"/>
    <w:rsid w:val="00AE42A1"/>
    <w:rsid w:val="00AF4409"/>
    <w:rsid w:val="00B077F9"/>
    <w:rsid w:val="00B15EB2"/>
    <w:rsid w:val="00B46464"/>
    <w:rsid w:val="00B5267C"/>
    <w:rsid w:val="00B72F83"/>
    <w:rsid w:val="00B76A35"/>
    <w:rsid w:val="00B7787F"/>
    <w:rsid w:val="00B84187"/>
    <w:rsid w:val="00B857E8"/>
    <w:rsid w:val="00BA0D70"/>
    <w:rsid w:val="00BB3F39"/>
    <w:rsid w:val="00BC1969"/>
    <w:rsid w:val="00BC2B21"/>
    <w:rsid w:val="00BC3AA3"/>
    <w:rsid w:val="00BD1E8E"/>
    <w:rsid w:val="00BE1F71"/>
    <w:rsid w:val="00BF3A88"/>
    <w:rsid w:val="00BF6390"/>
    <w:rsid w:val="00C01F49"/>
    <w:rsid w:val="00C52E85"/>
    <w:rsid w:val="00C64E52"/>
    <w:rsid w:val="00C72D1C"/>
    <w:rsid w:val="00C77A2C"/>
    <w:rsid w:val="00C9100E"/>
    <w:rsid w:val="00C92468"/>
    <w:rsid w:val="00CB7BEF"/>
    <w:rsid w:val="00CB7E12"/>
    <w:rsid w:val="00CC6F79"/>
    <w:rsid w:val="00CD226E"/>
    <w:rsid w:val="00CD578A"/>
    <w:rsid w:val="00CD5B55"/>
    <w:rsid w:val="00CE08D5"/>
    <w:rsid w:val="00CF61CA"/>
    <w:rsid w:val="00D0039F"/>
    <w:rsid w:val="00D01376"/>
    <w:rsid w:val="00D06615"/>
    <w:rsid w:val="00D20335"/>
    <w:rsid w:val="00D20C44"/>
    <w:rsid w:val="00D24091"/>
    <w:rsid w:val="00D36963"/>
    <w:rsid w:val="00D411FD"/>
    <w:rsid w:val="00D413AA"/>
    <w:rsid w:val="00D47F27"/>
    <w:rsid w:val="00D523F0"/>
    <w:rsid w:val="00D611FC"/>
    <w:rsid w:val="00D72310"/>
    <w:rsid w:val="00D75A8F"/>
    <w:rsid w:val="00D76A2F"/>
    <w:rsid w:val="00D82364"/>
    <w:rsid w:val="00D82FCD"/>
    <w:rsid w:val="00DA18A3"/>
    <w:rsid w:val="00DB47DE"/>
    <w:rsid w:val="00DB56F3"/>
    <w:rsid w:val="00DB67EF"/>
    <w:rsid w:val="00DB78C0"/>
    <w:rsid w:val="00DB7EA3"/>
    <w:rsid w:val="00DC206F"/>
    <w:rsid w:val="00DD07FC"/>
    <w:rsid w:val="00DF6EF1"/>
    <w:rsid w:val="00DF737B"/>
    <w:rsid w:val="00E00189"/>
    <w:rsid w:val="00E00425"/>
    <w:rsid w:val="00E01FFD"/>
    <w:rsid w:val="00E1389B"/>
    <w:rsid w:val="00E23D2A"/>
    <w:rsid w:val="00E250FB"/>
    <w:rsid w:val="00E26B91"/>
    <w:rsid w:val="00E32691"/>
    <w:rsid w:val="00E343DE"/>
    <w:rsid w:val="00E41391"/>
    <w:rsid w:val="00E44969"/>
    <w:rsid w:val="00E73465"/>
    <w:rsid w:val="00E76065"/>
    <w:rsid w:val="00E779B8"/>
    <w:rsid w:val="00EB5BD7"/>
    <w:rsid w:val="00EB5E33"/>
    <w:rsid w:val="00ED3A8D"/>
    <w:rsid w:val="00F1505F"/>
    <w:rsid w:val="00F164EF"/>
    <w:rsid w:val="00F219A9"/>
    <w:rsid w:val="00F40BA3"/>
    <w:rsid w:val="00F47FF0"/>
    <w:rsid w:val="00F557BB"/>
    <w:rsid w:val="00F667A9"/>
    <w:rsid w:val="00F6691E"/>
    <w:rsid w:val="00F71308"/>
    <w:rsid w:val="00F95E98"/>
    <w:rsid w:val="00FB1B33"/>
    <w:rsid w:val="00FB38B9"/>
    <w:rsid w:val="00FB55D5"/>
    <w:rsid w:val="00FD109D"/>
    <w:rsid w:val="00FD17B8"/>
    <w:rsid w:val="00FD4413"/>
    <w:rsid w:val="00FF5B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9C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1" w:uiPriority="99" w:qFormat="1"/>
    <w:lsdException w:name="Strong" w:qFormat="1"/>
  </w:latentStyles>
  <w:style w:type="paragraph" w:default="1" w:styleId="Normal">
    <w:name w:val="Normal"/>
    <w:qFormat/>
  </w:style>
  <w:style w:type="paragraph" w:styleId="Heading1">
    <w:name w:val="heading 1"/>
    <w:basedOn w:val="Normal"/>
    <w:link w:val="Heading1Char"/>
    <w:uiPriority w:val="99"/>
    <w:qFormat/>
    <w:rsid w:val="00A36804"/>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9"/>
    <w:unhideWhenUsed/>
    <w:qFormat/>
    <w:rsid w:val="00A368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36804"/>
    <w:pPr>
      <w:keepNext/>
      <w:jc w:val="both"/>
      <w:outlineLvl w:val="2"/>
    </w:pPr>
    <w:rPr>
      <w:rFonts w:ascii="Times" w:eastAsia="Times New Roman" w:hAnsi="Times" w:cs="Times New Roman"/>
      <w:b/>
      <w:sz w:val="28"/>
      <w:szCs w:val="20"/>
    </w:rPr>
  </w:style>
  <w:style w:type="paragraph" w:styleId="Heading4">
    <w:name w:val="heading 4"/>
    <w:basedOn w:val="Normal"/>
    <w:next w:val="Normal"/>
    <w:link w:val="Heading4Char"/>
    <w:uiPriority w:val="99"/>
    <w:qFormat/>
    <w:rsid w:val="00A36804"/>
    <w:pPr>
      <w:keepNext/>
      <w:pBdr>
        <w:top w:val="double" w:sz="6" w:space="1" w:color="auto" w:shadow="1"/>
        <w:left w:val="double" w:sz="6" w:space="1" w:color="auto" w:shadow="1"/>
        <w:bottom w:val="double" w:sz="6" w:space="1" w:color="auto" w:shadow="1"/>
        <w:right w:val="double" w:sz="6" w:space="1" w:color="auto" w:shadow="1"/>
      </w:pBdr>
      <w:shd w:val="pct20" w:color="000000" w:fill="FFFFFF"/>
      <w:tabs>
        <w:tab w:val="left" w:pos="2880"/>
      </w:tabs>
      <w:ind w:right="36"/>
      <w:outlineLvl w:val="3"/>
    </w:pPr>
    <w:rPr>
      <w:rFonts w:ascii="Times" w:eastAsia="Times New Roman" w:hAnsi="Times" w:cs="Times New Roman"/>
      <w:b/>
      <w:szCs w:val="20"/>
    </w:rPr>
  </w:style>
  <w:style w:type="paragraph" w:styleId="Heading5">
    <w:name w:val="heading 5"/>
    <w:basedOn w:val="Normal"/>
    <w:next w:val="Normal"/>
    <w:link w:val="Heading5Char"/>
    <w:uiPriority w:val="99"/>
    <w:qFormat/>
    <w:rsid w:val="00A36804"/>
    <w:pPr>
      <w:keepNext/>
      <w:tabs>
        <w:tab w:val="left" w:pos="2160"/>
        <w:tab w:val="left" w:pos="2880"/>
      </w:tabs>
      <w:ind w:right="-180"/>
      <w:outlineLvl w:val="4"/>
    </w:pPr>
    <w:rPr>
      <w:rFonts w:ascii="Times" w:eastAsia="Times New Roman" w:hAns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6804"/>
    <w:rPr>
      <w:rFonts w:ascii="Times" w:hAnsi="Times"/>
      <w:b/>
      <w:kern w:val="36"/>
      <w:sz w:val="48"/>
      <w:szCs w:val="20"/>
    </w:rPr>
  </w:style>
  <w:style w:type="character" w:customStyle="1" w:styleId="Heading2Char">
    <w:name w:val="Heading 2 Char"/>
    <w:basedOn w:val="DefaultParagraphFont"/>
    <w:link w:val="Heading2"/>
    <w:uiPriority w:val="99"/>
    <w:rsid w:val="00A368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6804"/>
    <w:rPr>
      <w:rFonts w:ascii="Times" w:eastAsia="Times New Roman" w:hAnsi="Times" w:cs="Times New Roman"/>
      <w:b/>
      <w:sz w:val="28"/>
      <w:szCs w:val="20"/>
    </w:rPr>
  </w:style>
  <w:style w:type="character" w:customStyle="1" w:styleId="Heading4Char">
    <w:name w:val="Heading 4 Char"/>
    <w:basedOn w:val="DefaultParagraphFont"/>
    <w:link w:val="Heading4"/>
    <w:uiPriority w:val="99"/>
    <w:rsid w:val="00A36804"/>
    <w:rPr>
      <w:rFonts w:ascii="Times" w:eastAsia="Times New Roman" w:hAnsi="Times" w:cs="Times New Roman"/>
      <w:b/>
      <w:szCs w:val="20"/>
      <w:shd w:val="pct20" w:color="000000" w:fill="FFFFFF"/>
    </w:rPr>
  </w:style>
  <w:style w:type="character" w:customStyle="1" w:styleId="Heading5Char">
    <w:name w:val="Heading 5 Char"/>
    <w:basedOn w:val="DefaultParagraphFont"/>
    <w:link w:val="Heading5"/>
    <w:uiPriority w:val="99"/>
    <w:rsid w:val="00A36804"/>
    <w:rPr>
      <w:rFonts w:ascii="Times" w:eastAsia="Times New Roman" w:hAnsi="Times" w:cs="Times New Roman"/>
      <w:b/>
      <w:szCs w:val="20"/>
    </w:rPr>
  </w:style>
  <w:style w:type="paragraph" w:styleId="BalloonText">
    <w:name w:val="Balloon Text"/>
    <w:basedOn w:val="Normal"/>
    <w:link w:val="BalloonTextChar"/>
    <w:unhideWhenUsed/>
    <w:rsid w:val="00A36804"/>
    <w:pPr>
      <w:spacing w:after="200"/>
    </w:pPr>
    <w:rPr>
      <w:rFonts w:ascii="Lucida Grande" w:hAnsi="Lucida Grande"/>
      <w:sz w:val="18"/>
      <w:szCs w:val="18"/>
    </w:rPr>
  </w:style>
  <w:style w:type="character" w:customStyle="1" w:styleId="BalloonTextChar">
    <w:name w:val="Balloon Text Char"/>
    <w:basedOn w:val="DefaultParagraphFont"/>
    <w:link w:val="BalloonText"/>
    <w:rsid w:val="00A36804"/>
    <w:rPr>
      <w:rFonts w:ascii="Lucida Grande" w:hAnsi="Lucida Grande"/>
      <w:sz w:val="18"/>
      <w:szCs w:val="18"/>
    </w:rPr>
  </w:style>
  <w:style w:type="character" w:styleId="Hyperlink">
    <w:name w:val="Hyperlink"/>
    <w:basedOn w:val="DefaultParagraphFont"/>
    <w:rsid w:val="00A36804"/>
    <w:rPr>
      <w:color w:val="0000FF"/>
      <w:u w:val="single"/>
    </w:rPr>
  </w:style>
  <w:style w:type="character" w:styleId="FollowedHyperlink">
    <w:name w:val="FollowedHyperlink"/>
    <w:basedOn w:val="DefaultParagraphFont"/>
    <w:unhideWhenUsed/>
    <w:rsid w:val="00A36804"/>
    <w:rPr>
      <w:color w:val="800080" w:themeColor="followedHyperlink"/>
      <w:u w:val="single"/>
    </w:rPr>
  </w:style>
  <w:style w:type="character" w:customStyle="1" w:styleId="contributornametrigger">
    <w:name w:val="contributornametrigger"/>
    <w:basedOn w:val="DefaultParagraphFont"/>
    <w:rsid w:val="00A36804"/>
  </w:style>
  <w:style w:type="character" w:customStyle="1" w:styleId="ptbrand">
    <w:name w:val="ptbrand"/>
    <w:basedOn w:val="DefaultParagraphFont"/>
    <w:rsid w:val="00A36804"/>
  </w:style>
  <w:style w:type="character" w:customStyle="1" w:styleId="binding">
    <w:name w:val="binding"/>
    <w:basedOn w:val="DefaultParagraphFont"/>
    <w:rsid w:val="00A36804"/>
  </w:style>
  <w:style w:type="character" w:customStyle="1" w:styleId="format">
    <w:name w:val="format"/>
    <w:basedOn w:val="DefaultParagraphFont"/>
    <w:rsid w:val="00A36804"/>
  </w:style>
  <w:style w:type="paragraph" w:styleId="ListParagraph">
    <w:name w:val="List Paragraph"/>
    <w:basedOn w:val="Normal"/>
    <w:uiPriority w:val="72"/>
    <w:qFormat/>
    <w:rsid w:val="00A36804"/>
    <w:pPr>
      <w:ind w:left="720"/>
      <w:contextualSpacing/>
    </w:pPr>
    <w:rPr>
      <w:rFonts w:ascii="Times New Roman" w:eastAsia="Times New Roman" w:hAnsi="Times New Roman" w:cs="Times New Roman"/>
      <w:sz w:val="28"/>
    </w:rPr>
  </w:style>
  <w:style w:type="paragraph" w:styleId="Header">
    <w:name w:val="header"/>
    <w:basedOn w:val="Normal"/>
    <w:link w:val="Head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HeaderChar">
    <w:name w:val="Header Char"/>
    <w:basedOn w:val="DefaultParagraphFont"/>
    <w:link w:val="Header"/>
    <w:uiPriority w:val="99"/>
    <w:rsid w:val="00A36804"/>
    <w:rPr>
      <w:rFonts w:ascii="Times New Roman" w:eastAsia="Times New Roman" w:hAnsi="Times New Roman" w:cs="Times New Roman"/>
      <w:sz w:val="28"/>
    </w:rPr>
  </w:style>
  <w:style w:type="paragraph" w:styleId="Footer">
    <w:name w:val="footer"/>
    <w:basedOn w:val="Normal"/>
    <w:link w:val="Foot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FooterChar">
    <w:name w:val="Footer Char"/>
    <w:basedOn w:val="DefaultParagraphFont"/>
    <w:link w:val="Footer"/>
    <w:uiPriority w:val="99"/>
    <w:rsid w:val="00A36804"/>
    <w:rPr>
      <w:rFonts w:ascii="Times New Roman" w:eastAsia="Times New Roman" w:hAnsi="Times New Roman" w:cs="Times New Roman"/>
      <w:sz w:val="28"/>
    </w:rPr>
  </w:style>
  <w:style w:type="character" w:styleId="PageNumber">
    <w:name w:val="page number"/>
    <w:basedOn w:val="DefaultParagraphFont"/>
    <w:uiPriority w:val="99"/>
    <w:unhideWhenUsed/>
    <w:rsid w:val="00A36804"/>
  </w:style>
  <w:style w:type="character" w:customStyle="1" w:styleId="FootnoteTextChar">
    <w:name w:val="Footnote Text Char"/>
    <w:basedOn w:val="DefaultParagraphFont"/>
    <w:link w:val="FootnoteText"/>
    <w:rsid w:val="00A36804"/>
  </w:style>
  <w:style w:type="paragraph" w:styleId="FootnoteText">
    <w:name w:val="footnote text"/>
    <w:basedOn w:val="Normal"/>
    <w:link w:val="FootnoteTextChar"/>
    <w:rsid w:val="00A36804"/>
  </w:style>
  <w:style w:type="character" w:customStyle="1" w:styleId="FootnoteTextChar1">
    <w:name w:val="Footnote Text Char1"/>
    <w:basedOn w:val="DefaultParagraphFont"/>
    <w:uiPriority w:val="99"/>
    <w:semiHidden/>
    <w:rsid w:val="00A36804"/>
  </w:style>
  <w:style w:type="character" w:styleId="FootnoteReference">
    <w:name w:val="footnote reference"/>
    <w:basedOn w:val="DefaultParagraphFont"/>
    <w:rsid w:val="00A36804"/>
    <w:rPr>
      <w:vertAlign w:val="superscript"/>
    </w:rPr>
  </w:style>
  <w:style w:type="paragraph" w:styleId="BodyTextIndent">
    <w:name w:val="Body Text Indent"/>
    <w:basedOn w:val="Normal"/>
    <w:link w:val="BodyTextIndentChar"/>
    <w:rsid w:val="00A36804"/>
    <w:pPr>
      <w:ind w:left="360"/>
    </w:pPr>
    <w:rPr>
      <w:rFonts w:ascii="Times" w:eastAsia="Times New Roman" w:hAnsi="Times" w:cs="Times New Roman"/>
      <w:szCs w:val="20"/>
    </w:rPr>
  </w:style>
  <w:style w:type="character" w:customStyle="1" w:styleId="BodyTextIndentChar">
    <w:name w:val="Body Text Indent Char"/>
    <w:basedOn w:val="DefaultParagraphFont"/>
    <w:link w:val="BodyTextIndent"/>
    <w:rsid w:val="00A36804"/>
    <w:rPr>
      <w:rFonts w:ascii="Times" w:eastAsia="Times New Roman" w:hAnsi="Times" w:cs="Times New Roman"/>
      <w:szCs w:val="20"/>
    </w:rPr>
  </w:style>
  <w:style w:type="character" w:customStyle="1" w:styleId="serif">
    <w:name w:val="serif"/>
    <w:basedOn w:val="DefaultParagraphFont"/>
    <w:rsid w:val="00A36804"/>
  </w:style>
  <w:style w:type="table" w:styleId="TableGrid">
    <w:name w:val="Table Grid"/>
    <w:basedOn w:val="TableNormal"/>
    <w:uiPriority w:val="59"/>
    <w:rsid w:val="00A36804"/>
    <w:rPr>
      <w:rFonts w:ascii="Times" w:eastAsia="Times New Roman" w:hAnsi="Times"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ntemporary">
    <w:name w:val="Table Contemporary"/>
    <w:basedOn w:val="TableNormal"/>
    <w:rsid w:val="00A36804"/>
    <w:rPr>
      <w:rFonts w:ascii="Times" w:eastAsia="Times New Roman" w:hAnsi="Times"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rsid w:val="00A36804"/>
    <w:pPr>
      <w:spacing w:beforeLines="1" w:afterLines="1"/>
    </w:pPr>
    <w:rPr>
      <w:rFonts w:ascii="Times" w:hAnsi="Times" w:cs="Times New Roman"/>
      <w:sz w:val="20"/>
      <w:szCs w:val="20"/>
    </w:rPr>
  </w:style>
  <w:style w:type="paragraph" w:customStyle="1" w:styleId="lgtextbold">
    <w:name w:val="lg_textbold"/>
    <w:basedOn w:val="Normal"/>
    <w:rsid w:val="00A36804"/>
    <w:pPr>
      <w:spacing w:beforeLines="1" w:afterLines="1"/>
    </w:pPr>
    <w:rPr>
      <w:rFonts w:ascii="Times" w:hAnsi="Times"/>
      <w:sz w:val="20"/>
      <w:szCs w:val="20"/>
    </w:rPr>
  </w:style>
  <w:style w:type="character" w:styleId="Strong">
    <w:name w:val="Strong"/>
    <w:basedOn w:val="DefaultParagraphFont"/>
    <w:qFormat/>
    <w:rsid w:val="00A36804"/>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1" w:uiPriority="99" w:qFormat="1"/>
    <w:lsdException w:name="Strong" w:qFormat="1"/>
  </w:latentStyles>
  <w:style w:type="paragraph" w:default="1" w:styleId="Normal">
    <w:name w:val="Normal"/>
    <w:qFormat/>
  </w:style>
  <w:style w:type="paragraph" w:styleId="Heading1">
    <w:name w:val="heading 1"/>
    <w:basedOn w:val="Normal"/>
    <w:link w:val="Heading1Char"/>
    <w:uiPriority w:val="99"/>
    <w:qFormat/>
    <w:rsid w:val="00A36804"/>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9"/>
    <w:unhideWhenUsed/>
    <w:qFormat/>
    <w:rsid w:val="00A368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36804"/>
    <w:pPr>
      <w:keepNext/>
      <w:jc w:val="both"/>
      <w:outlineLvl w:val="2"/>
    </w:pPr>
    <w:rPr>
      <w:rFonts w:ascii="Times" w:eastAsia="Times New Roman" w:hAnsi="Times" w:cs="Times New Roman"/>
      <w:b/>
      <w:sz w:val="28"/>
      <w:szCs w:val="20"/>
    </w:rPr>
  </w:style>
  <w:style w:type="paragraph" w:styleId="Heading4">
    <w:name w:val="heading 4"/>
    <w:basedOn w:val="Normal"/>
    <w:next w:val="Normal"/>
    <w:link w:val="Heading4Char"/>
    <w:uiPriority w:val="99"/>
    <w:qFormat/>
    <w:rsid w:val="00A36804"/>
    <w:pPr>
      <w:keepNext/>
      <w:pBdr>
        <w:top w:val="double" w:sz="6" w:space="1" w:color="auto" w:shadow="1"/>
        <w:left w:val="double" w:sz="6" w:space="1" w:color="auto" w:shadow="1"/>
        <w:bottom w:val="double" w:sz="6" w:space="1" w:color="auto" w:shadow="1"/>
        <w:right w:val="double" w:sz="6" w:space="1" w:color="auto" w:shadow="1"/>
      </w:pBdr>
      <w:shd w:val="pct20" w:color="000000" w:fill="FFFFFF"/>
      <w:tabs>
        <w:tab w:val="left" w:pos="2880"/>
      </w:tabs>
      <w:ind w:right="36"/>
      <w:outlineLvl w:val="3"/>
    </w:pPr>
    <w:rPr>
      <w:rFonts w:ascii="Times" w:eastAsia="Times New Roman" w:hAnsi="Times" w:cs="Times New Roman"/>
      <w:b/>
      <w:szCs w:val="20"/>
    </w:rPr>
  </w:style>
  <w:style w:type="paragraph" w:styleId="Heading5">
    <w:name w:val="heading 5"/>
    <w:basedOn w:val="Normal"/>
    <w:next w:val="Normal"/>
    <w:link w:val="Heading5Char"/>
    <w:uiPriority w:val="99"/>
    <w:qFormat/>
    <w:rsid w:val="00A36804"/>
    <w:pPr>
      <w:keepNext/>
      <w:tabs>
        <w:tab w:val="left" w:pos="2160"/>
        <w:tab w:val="left" w:pos="2880"/>
      </w:tabs>
      <w:ind w:right="-180"/>
      <w:outlineLvl w:val="4"/>
    </w:pPr>
    <w:rPr>
      <w:rFonts w:ascii="Times" w:eastAsia="Times New Roman" w:hAns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6804"/>
    <w:rPr>
      <w:rFonts w:ascii="Times" w:hAnsi="Times"/>
      <w:b/>
      <w:kern w:val="36"/>
      <w:sz w:val="48"/>
      <w:szCs w:val="20"/>
    </w:rPr>
  </w:style>
  <w:style w:type="character" w:customStyle="1" w:styleId="Heading2Char">
    <w:name w:val="Heading 2 Char"/>
    <w:basedOn w:val="DefaultParagraphFont"/>
    <w:link w:val="Heading2"/>
    <w:uiPriority w:val="99"/>
    <w:rsid w:val="00A368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6804"/>
    <w:rPr>
      <w:rFonts w:ascii="Times" w:eastAsia="Times New Roman" w:hAnsi="Times" w:cs="Times New Roman"/>
      <w:b/>
      <w:sz w:val="28"/>
      <w:szCs w:val="20"/>
    </w:rPr>
  </w:style>
  <w:style w:type="character" w:customStyle="1" w:styleId="Heading4Char">
    <w:name w:val="Heading 4 Char"/>
    <w:basedOn w:val="DefaultParagraphFont"/>
    <w:link w:val="Heading4"/>
    <w:uiPriority w:val="99"/>
    <w:rsid w:val="00A36804"/>
    <w:rPr>
      <w:rFonts w:ascii="Times" w:eastAsia="Times New Roman" w:hAnsi="Times" w:cs="Times New Roman"/>
      <w:b/>
      <w:szCs w:val="20"/>
      <w:shd w:val="pct20" w:color="000000" w:fill="FFFFFF"/>
    </w:rPr>
  </w:style>
  <w:style w:type="character" w:customStyle="1" w:styleId="Heading5Char">
    <w:name w:val="Heading 5 Char"/>
    <w:basedOn w:val="DefaultParagraphFont"/>
    <w:link w:val="Heading5"/>
    <w:uiPriority w:val="99"/>
    <w:rsid w:val="00A36804"/>
    <w:rPr>
      <w:rFonts w:ascii="Times" w:eastAsia="Times New Roman" w:hAnsi="Times" w:cs="Times New Roman"/>
      <w:b/>
      <w:szCs w:val="20"/>
    </w:rPr>
  </w:style>
  <w:style w:type="paragraph" w:styleId="BalloonText">
    <w:name w:val="Balloon Text"/>
    <w:basedOn w:val="Normal"/>
    <w:link w:val="BalloonTextChar"/>
    <w:unhideWhenUsed/>
    <w:rsid w:val="00A36804"/>
    <w:pPr>
      <w:spacing w:after="200"/>
    </w:pPr>
    <w:rPr>
      <w:rFonts w:ascii="Lucida Grande" w:hAnsi="Lucida Grande"/>
      <w:sz w:val="18"/>
      <w:szCs w:val="18"/>
    </w:rPr>
  </w:style>
  <w:style w:type="character" w:customStyle="1" w:styleId="BalloonTextChar">
    <w:name w:val="Balloon Text Char"/>
    <w:basedOn w:val="DefaultParagraphFont"/>
    <w:link w:val="BalloonText"/>
    <w:rsid w:val="00A36804"/>
    <w:rPr>
      <w:rFonts w:ascii="Lucida Grande" w:hAnsi="Lucida Grande"/>
      <w:sz w:val="18"/>
      <w:szCs w:val="18"/>
    </w:rPr>
  </w:style>
  <w:style w:type="character" w:styleId="Hyperlink">
    <w:name w:val="Hyperlink"/>
    <w:basedOn w:val="DefaultParagraphFont"/>
    <w:rsid w:val="00A36804"/>
    <w:rPr>
      <w:color w:val="0000FF"/>
      <w:u w:val="single"/>
    </w:rPr>
  </w:style>
  <w:style w:type="character" w:styleId="FollowedHyperlink">
    <w:name w:val="FollowedHyperlink"/>
    <w:basedOn w:val="DefaultParagraphFont"/>
    <w:unhideWhenUsed/>
    <w:rsid w:val="00A36804"/>
    <w:rPr>
      <w:color w:val="800080" w:themeColor="followedHyperlink"/>
      <w:u w:val="single"/>
    </w:rPr>
  </w:style>
  <w:style w:type="character" w:customStyle="1" w:styleId="contributornametrigger">
    <w:name w:val="contributornametrigger"/>
    <w:basedOn w:val="DefaultParagraphFont"/>
    <w:rsid w:val="00A36804"/>
  </w:style>
  <w:style w:type="character" w:customStyle="1" w:styleId="ptbrand">
    <w:name w:val="ptbrand"/>
    <w:basedOn w:val="DefaultParagraphFont"/>
    <w:rsid w:val="00A36804"/>
  </w:style>
  <w:style w:type="character" w:customStyle="1" w:styleId="binding">
    <w:name w:val="binding"/>
    <w:basedOn w:val="DefaultParagraphFont"/>
    <w:rsid w:val="00A36804"/>
  </w:style>
  <w:style w:type="character" w:customStyle="1" w:styleId="format">
    <w:name w:val="format"/>
    <w:basedOn w:val="DefaultParagraphFont"/>
    <w:rsid w:val="00A36804"/>
  </w:style>
  <w:style w:type="paragraph" w:styleId="ListParagraph">
    <w:name w:val="List Paragraph"/>
    <w:basedOn w:val="Normal"/>
    <w:uiPriority w:val="72"/>
    <w:qFormat/>
    <w:rsid w:val="00A36804"/>
    <w:pPr>
      <w:ind w:left="720"/>
      <w:contextualSpacing/>
    </w:pPr>
    <w:rPr>
      <w:rFonts w:ascii="Times New Roman" w:eastAsia="Times New Roman" w:hAnsi="Times New Roman" w:cs="Times New Roman"/>
      <w:sz w:val="28"/>
    </w:rPr>
  </w:style>
  <w:style w:type="paragraph" w:styleId="Header">
    <w:name w:val="header"/>
    <w:basedOn w:val="Normal"/>
    <w:link w:val="Head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HeaderChar">
    <w:name w:val="Header Char"/>
    <w:basedOn w:val="DefaultParagraphFont"/>
    <w:link w:val="Header"/>
    <w:uiPriority w:val="99"/>
    <w:rsid w:val="00A36804"/>
    <w:rPr>
      <w:rFonts w:ascii="Times New Roman" w:eastAsia="Times New Roman" w:hAnsi="Times New Roman" w:cs="Times New Roman"/>
      <w:sz w:val="28"/>
    </w:rPr>
  </w:style>
  <w:style w:type="paragraph" w:styleId="Footer">
    <w:name w:val="footer"/>
    <w:basedOn w:val="Normal"/>
    <w:link w:val="Foot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FooterChar">
    <w:name w:val="Footer Char"/>
    <w:basedOn w:val="DefaultParagraphFont"/>
    <w:link w:val="Footer"/>
    <w:uiPriority w:val="99"/>
    <w:rsid w:val="00A36804"/>
    <w:rPr>
      <w:rFonts w:ascii="Times New Roman" w:eastAsia="Times New Roman" w:hAnsi="Times New Roman" w:cs="Times New Roman"/>
      <w:sz w:val="28"/>
    </w:rPr>
  </w:style>
  <w:style w:type="character" w:styleId="PageNumber">
    <w:name w:val="page number"/>
    <w:basedOn w:val="DefaultParagraphFont"/>
    <w:uiPriority w:val="99"/>
    <w:unhideWhenUsed/>
    <w:rsid w:val="00A36804"/>
  </w:style>
  <w:style w:type="character" w:customStyle="1" w:styleId="FootnoteTextChar">
    <w:name w:val="Footnote Text Char"/>
    <w:basedOn w:val="DefaultParagraphFont"/>
    <w:link w:val="FootnoteText"/>
    <w:rsid w:val="00A36804"/>
  </w:style>
  <w:style w:type="paragraph" w:styleId="FootnoteText">
    <w:name w:val="footnote text"/>
    <w:basedOn w:val="Normal"/>
    <w:link w:val="FootnoteTextChar"/>
    <w:rsid w:val="00A36804"/>
  </w:style>
  <w:style w:type="character" w:customStyle="1" w:styleId="FootnoteTextChar1">
    <w:name w:val="Footnote Text Char1"/>
    <w:basedOn w:val="DefaultParagraphFont"/>
    <w:uiPriority w:val="99"/>
    <w:semiHidden/>
    <w:rsid w:val="00A36804"/>
  </w:style>
  <w:style w:type="character" w:styleId="FootnoteReference">
    <w:name w:val="footnote reference"/>
    <w:basedOn w:val="DefaultParagraphFont"/>
    <w:rsid w:val="00A36804"/>
    <w:rPr>
      <w:vertAlign w:val="superscript"/>
    </w:rPr>
  </w:style>
  <w:style w:type="paragraph" w:styleId="BodyTextIndent">
    <w:name w:val="Body Text Indent"/>
    <w:basedOn w:val="Normal"/>
    <w:link w:val="BodyTextIndentChar"/>
    <w:rsid w:val="00A36804"/>
    <w:pPr>
      <w:ind w:left="360"/>
    </w:pPr>
    <w:rPr>
      <w:rFonts w:ascii="Times" w:eastAsia="Times New Roman" w:hAnsi="Times" w:cs="Times New Roman"/>
      <w:szCs w:val="20"/>
    </w:rPr>
  </w:style>
  <w:style w:type="character" w:customStyle="1" w:styleId="BodyTextIndentChar">
    <w:name w:val="Body Text Indent Char"/>
    <w:basedOn w:val="DefaultParagraphFont"/>
    <w:link w:val="BodyTextIndent"/>
    <w:rsid w:val="00A36804"/>
    <w:rPr>
      <w:rFonts w:ascii="Times" w:eastAsia="Times New Roman" w:hAnsi="Times" w:cs="Times New Roman"/>
      <w:szCs w:val="20"/>
    </w:rPr>
  </w:style>
  <w:style w:type="character" w:customStyle="1" w:styleId="serif">
    <w:name w:val="serif"/>
    <w:basedOn w:val="DefaultParagraphFont"/>
    <w:rsid w:val="00A36804"/>
  </w:style>
  <w:style w:type="table" w:styleId="TableGrid">
    <w:name w:val="Table Grid"/>
    <w:basedOn w:val="TableNormal"/>
    <w:uiPriority w:val="59"/>
    <w:rsid w:val="00A36804"/>
    <w:rPr>
      <w:rFonts w:ascii="Times" w:eastAsia="Times New Roman" w:hAnsi="Times"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ntemporary">
    <w:name w:val="Table Contemporary"/>
    <w:basedOn w:val="TableNormal"/>
    <w:rsid w:val="00A36804"/>
    <w:rPr>
      <w:rFonts w:ascii="Times" w:eastAsia="Times New Roman" w:hAnsi="Times"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rsid w:val="00A36804"/>
    <w:pPr>
      <w:spacing w:beforeLines="1" w:afterLines="1"/>
    </w:pPr>
    <w:rPr>
      <w:rFonts w:ascii="Times" w:hAnsi="Times" w:cs="Times New Roman"/>
      <w:sz w:val="20"/>
      <w:szCs w:val="20"/>
    </w:rPr>
  </w:style>
  <w:style w:type="paragraph" w:customStyle="1" w:styleId="lgtextbold">
    <w:name w:val="lg_textbold"/>
    <w:basedOn w:val="Normal"/>
    <w:rsid w:val="00A36804"/>
    <w:pPr>
      <w:spacing w:beforeLines="1" w:afterLines="1"/>
    </w:pPr>
    <w:rPr>
      <w:rFonts w:ascii="Times" w:hAnsi="Times"/>
      <w:sz w:val="20"/>
      <w:szCs w:val="20"/>
    </w:rPr>
  </w:style>
  <w:style w:type="character" w:styleId="Strong">
    <w:name w:val="Strong"/>
    <w:basedOn w:val="DefaultParagraphFont"/>
    <w:qFormat/>
    <w:rsid w:val="00A3680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ichael.wiedorn@modlangs.gatech.edu" TargetMode="External"/><Relationship Id="rId9" Type="http://schemas.openxmlformats.org/officeDocument/2006/relationships/hyperlink" Target="http://www.honor.gatech.edu" TargetMode="External"/><Relationship Id="rId10" Type="http://schemas.openxmlformats.org/officeDocument/2006/relationships/hyperlink" Target="http://www.adapts.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2086</Words>
  <Characters>11892</Characters>
  <Application>Microsoft Macintosh Word</Application>
  <DocSecurity>0</DocSecurity>
  <Lines>99</Lines>
  <Paragraphs>27</Paragraphs>
  <ScaleCrop>false</ScaleCrop>
  <Company>Georgia Institute of Technology</Company>
  <LinksUpToDate>false</LinksUpToDate>
  <CharactersWithSpaces>13951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Michael Wiedorn</cp:lastModifiedBy>
  <cp:revision>2</cp:revision>
  <dcterms:created xsi:type="dcterms:W3CDTF">2012-08-20T19:16:00Z</dcterms:created>
  <dcterms:modified xsi:type="dcterms:W3CDTF">2012-08-20T19:16:00Z</dcterms:modified>
</cp:coreProperties>
</file>