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518F6" w14:textId="77777777" w:rsidR="00665ECF" w:rsidRDefault="00665ECF" w:rsidP="00F57B9F">
      <w:pPr>
        <w:rPr>
          <w:rFonts w:ascii="Times New Roman" w:hAnsi="Times New Roman"/>
          <w:b/>
        </w:rPr>
      </w:pPr>
      <w:bookmarkStart w:id="0" w:name="_GoBack"/>
      <w:bookmarkEnd w:id="0"/>
    </w:p>
    <w:p w14:paraId="4FFB7739" w14:textId="77777777" w:rsidR="009717CB" w:rsidRPr="00681512" w:rsidRDefault="009717CB" w:rsidP="0002148C">
      <w:pPr>
        <w:jc w:val="center"/>
        <w:outlineLvl w:val="0"/>
        <w:rPr>
          <w:rFonts w:ascii="Times New Roman" w:hAnsi="Times New Roman"/>
          <w:b/>
        </w:rPr>
      </w:pPr>
      <w:r w:rsidRPr="00681512">
        <w:rPr>
          <w:rFonts w:ascii="Times New Roman" w:hAnsi="Times New Roman"/>
          <w:b/>
        </w:rPr>
        <w:t>PATTERNS OF FRENCH CULTURE I</w:t>
      </w:r>
    </w:p>
    <w:p w14:paraId="7D19A816" w14:textId="77777777" w:rsidR="00CD291C" w:rsidRPr="00681512" w:rsidRDefault="00CD291C" w:rsidP="00681512">
      <w:pPr>
        <w:rPr>
          <w:rFonts w:ascii="Times New Roman" w:hAnsi="Times New Roman"/>
          <w:szCs w:val="36"/>
          <w:u w:val="single"/>
        </w:rPr>
      </w:pPr>
    </w:p>
    <w:p w14:paraId="5C5240C9" w14:textId="786E4F6B" w:rsidR="00CD291C" w:rsidRPr="00B11E0A" w:rsidRDefault="00CD291C" w:rsidP="00681512">
      <w:pPr>
        <w:rPr>
          <w:rFonts w:ascii="Times New Roman" w:hAnsi="Times New Roman"/>
          <w:szCs w:val="36"/>
        </w:rPr>
      </w:pPr>
      <w:r w:rsidRPr="00B11E0A">
        <w:rPr>
          <w:rFonts w:ascii="Times New Roman" w:hAnsi="Times New Roman"/>
          <w:szCs w:val="36"/>
        </w:rPr>
        <w:t>French 2001</w:t>
      </w:r>
      <w:r w:rsidR="00B11E0A" w:rsidRPr="00B11E0A">
        <w:rPr>
          <w:rFonts w:ascii="Times New Roman" w:hAnsi="Times New Roman"/>
          <w:szCs w:val="36"/>
        </w:rPr>
        <w:t>F</w:t>
      </w:r>
      <w:r w:rsidRPr="00B11E0A">
        <w:rPr>
          <w:rFonts w:ascii="Times New Roman" w:hAnsi="Times New Roman"/>
          <w:szCs w:val="36"/>
        </w:rPr>
        <w:t xml:space="preserve"> </w:t>
      </w:r>
      <w:r w:rsidR="00BE4B65" w:rsidRPr="00B11E0A">
        <w:rPr>
          <w:rFonts w:ascii="Times New Roman" w:hAnsi="Times New Roman"/>
          <w:szCs w:val="36"/>
        </w:rPr>
        <w:tab/>
      </w:r>
      <w:r w:rsidR="00BE4B65" w:rsidRPr="00B11E0A">
        <w:rPr>
          <w:rFonts w:ascii="Times New Roman" w:hAnsi="Times New Roman"/>
          <w:szCs w:val="36"/>
        </w:rPr>
        <w:tab/>
      </w:r>
      <w:r w:rsidR="00BE4B65" w:rsidRPr="00B11E0A">
        <w:rPr>
          <w:rFonts w:ascii="Times New Roman" w:hAnsi="Times New Roman"/>
          <w:szCs w:val="36"/>
        </w:rPr>
        <w:tab/>
      </w:r>
      <w:r w:rsidR="00B11E0A" w:rsidRPr="00B11E0A">
        <w:rPr>
          <w:rFonts w:ascii="Times New Roman" w:hAnsi="Times New Roman"/>
        </w:rPr>
        <w:t>MWF 1:05-1:55</w:t>
      </w:r>
      <w:r w:rsidRPr="00B11E0A">
        <w:rPr>
          <w:rFonts w:ascii="Times New Roman" w:hAnsi="Times New Roman"/>
        </w:rPr>
        <w:t xml:space="preserve"> </w:t>
      </w:r>
      <w:r w:rsidR="00BE4B65" w:rsidRPr="00B11E0A">
        <w:rPr>
          <w:rFonts w:ascii="Times New Roman" w:hAnsi="Times New Roman"/>
        </w:rPr>
        <w:tab/>
      </w:r>
      <w:r w:rsidR="00BE4B65" w:rsidRPr="00B11E0A">
        <w:rPr>
          <w:rFonts w:ascii="Times New Roman" w:hAnsi="Times New Roman"/>
        </w:rPr>
        <w:tab/>
      </w:r>
      <w:r w:rsidR="00681512" w:rsidRPr="00B11E0A">
        <w:rPr>
          <w:rFonts w:ascii="Times New Roman" w:hAnsi="Times New Roman"/>
        </w:rPr>
        <w:tab/>
      </w:r>
      <w:r w:rsidR="00F57B9F" w:rsidRPr="00B11E0A">
        <w:rPr>
          <w:rFonts w:ascii="Times New Roman" w:hAnsi="Times New Roman"/>
        </w:rPr>
        <w:t>Swann 32</w:t>
      </w:r>
      <w:r w:rsidR="0050693C" w:rsidRPr="00B11E0A">
        <w:rPr>
          <w:rFonts w:ascii="Times New Roman" w:hAnsi="Times New Roman"/>
        </w:rPr>
        <w:t>0</w:t>
      </w:r>
    </w:p>
    <w:p w14:paraId="5A8C5554" w14:textId="77777777" w:rsidR="00C17E53" w:rsidRPr="00F57B9F" w:rsidRDefault="00C17E53" w:rsidP="00681512">
      <w:pPr>
        <w:rPr>
          <w:rFonts w:ascii="Times New Roman" w:hAnsi="Times New Roman"/>
          <w:szCs w:val="18"/>
        </w:rPr>
      </w:pPr>
      <w:r w:rsidRPr="00681512">
        <w:rPr>
          <w:rFonts w:ascii="Times New Roman" w:hAnsi="Times New Roman"/>
          <w:szCs w:val="18"/>
        </w:rPr>
        <w:t xml:space="preserve">Professor: </w:t>
      </w:r>
      <w:r w:rsidRPr="00F57B9F">
        <w:rPr>
          <w:rFonts w:ascii="Times New Roman" w:hAnsi="Times New Roman"/>
          <w:szCs w:val="18"/>
        </w:rPr>
        <w:t>Michael Wiedorn</w:t>
      </w:r>
      <w:r w:rsidR="00BE4B65" w:rsidRPr="00F57B9F">
        <w:rPr>
          <w:rFonts w:ascii="Times New Roman" w:hAnsi="Times New Roman"/>
          <w:szCs w:val="18"/>
        </w:rPr>
        <w:t xml:space="preserve"> </w:t>
      </w:r>
      <w:r w:rsidR="00BE4B65" w:rsidRPr="00F57B9F">
        <w:rPr>
          <w:rFonts w:ascii="Times New Roman" w:hAnsi="Times New Roman"/>
          <w:szCs w:val="18"/>
        </w:rPr>
        <w:tab/>
      </w:r>
      <w:r w:rsidR="00BE4B65" w:rsidRPr="00F57B9F">
        <w:rPr>
          <w:rFonts w:ascii="Times New Roman" w:hAnsi="Times New Roman"/>
          <w:szCs w:val="18"/>
        </w:rPr>
        <w:tab/>
      </w:r>
      <w:r w:rsidR="00BE4B65" w:rsidRPr="00F57B9F">
        <w:rPr>
          <w:rFonts w:ascii="Times New Roman" w:hAnsi="Times New Roman"/>
          <w:szCs w:val="18"/>
        </w:rPr>
        <w:tab/>
      </w:r>
      <w:r w:rsidR="00BE4B65" w:rsidRPr="00F57B9F">
        <w:rPr>
          <w:rFonts w:ascii="Times New Roman" w:hAnsi="Times New Roman"/>
          <w:szCs w:val="18"/>
        </w:rPr>
        <w:tab/>
      </w:r>
      <w:r w:rsidR="00BE4B65" w:rsidRPr="00F57B9F">
        <w:rPr>
          <w:rFonts w:ascii="Times New Roman" w:hAnsi="Times New Roman"/>
          <w:szCs w:val="18"/>
        </w:rPr>
        <w:tab/>
      </w:r>
      <w:r w:rsidR="00BE4B65" w:rsidRPr="00F57B9F">
        <w:rPr>
          <w:rFonts w:ascii="Times New Roman" w:hAnsi="Times New Roman"/>
          <w:szCs w:val="18"/>
        </w:rPr>
        <w:tab/>
      </w:r>
      <w:r w:rsidR="00F57B9F" w:rsidRPr="00F57B9F">
        <w:rPr>
          <w:rFonts w:ascii="Times New Roman" w:hAnsi="Times New Roman"/>
          <w:szCs w:val="18"/>
        </w:rPr>
        <w:t>Office: Swann 222</w:t>
      </w:r>
    </w:p>
    <w:p w14:paraId="54B27073" w14:textId="2FEA4461" w:rsidR="00C17E53" w:rsidRPr="00681512" w:rsidRDefault="00C17E53" w:rsidP="00681512">
      <w:pPr>
        <w:rPr>
          <w:rFonts w:ascii="Times New Roman" w:hAnsi="Times New Roman"/>
          <w:szCs w:val="18"/>
        </w:rPr>
      </w:pPr>
      <w:r w:rsidRPr="00F57B9F">
        <w:rPr>
          <w:rFonts w:ascii="Times New Roman" w:hAnsi="Times New Roman"/>
          <w:szCs w:val="18"/>
        </w:rPr>
        <w:t>Office hours</w:t>
      </w:r>
      <w:r w:rsidR="00F57B9F" w:rsidRPr="00F57B9F">
        <w:rPr>
          <w:rFonts w:ascii="Times New Roman" w:hAnsi="Times New Roman"/>
          <w:szCs w:val="18"/>
        </w:rPr>
        <w:t xml:space="preserve">: </w:t>
      </w:r>
      <w:r w:rsidR="00B11E0A">
        <w:rPr>
          <w:rFonts w:ascii="Times New Roman" w:hAnsi="Times New Roman"/>
          <w:szCs w:val="18"/>
        </w:rPr>
        <w:t xml:space="preserve">MWF 2-3 PM </w:t>
      </w:r>
      <w:r w:rsidR="0075660A">
        <w:rPr>
          <w:rFonts w:ascii="Times New Roman" w:hAnsi="Times New Roman"/>
          <w:szCs w:val="18"/>
        </w:rPr>
        <w:t>and by appointment</w:t>
      </w:r>
    </w:p>
    <w:p w14:paraId="5C90CC0F" w14:textId="77777777" w:rsidR="00E71766" w:rsidRPr="00681512" w:rsidRDefault="00C17E53" w:rsidP="00681512">
      <w:pPr>
        <w:rPr>
          <w:rFonts w:ascii="Times New Roman" w:hAnsi="Times New Roman"/>
          <w:szCs w:val="18"/>
        </w:rPr>
      </w:pPr>
      <w:r w:rsidRPr="00681512">
        <w:rPr>
          <w:rFonts w:ascii="Times New Roman" w:hAnsi="Times New Roman"/>
        </w:rPr>
        <w:t>michael.wiedorn@modlangs.gatech.edu</w:t>
      </w:r>
    </w:p>
    <w:p w14:paraId="39F144F3" w14:textId="77777777" w:rsidR="005F1EC9" w:rsidRPr="00681512" w:rsidRDefault="005F1EC9" w:rsidP="00681512">
      <w:pPr>
        <w:rPr>
          <w:rFonts w:ascii="Times New Roman" w:hAnsi="Times New Roman"/>
        </w:rPr>
      </w:pPr>
    </w:p>
    <w:p w14:paraId="77EEEE86" w14:textId="450106B2" w:rsidR="00EF799F" w:rsidRPr="00B354C1" w:rsidRDefault="00EC1EB4" w:rsidP="0002148C">
      <w:pPr>
        <w:outlineLvl w:val="0"/>
        <w:rPr>
          <w:rFonts w:ascii="Times New Roman" w:hAnsi="Times New Roman"/>
          <w:b/>
          <w:szCs w:val="28"/>
        </w:rPr>
      </w:pPr>
      <w:r>
        <w:rPr>
          <w:rFonts w:ascii="Times New Roman" w:hAnsi="Times New Roman"/>
          <w:b/>
          <w:szCs w:val="28"/>
        </w:rPr>
        <w:t>Required materials</w:t>
      </w:r>
      <w:r w:rsidR="00FD21A1">
        <w:rPr>
          <w:rFonts w:ascii="Times New Roman" w:hAnsi="Times New Roman"/>
          <w:b/>
          <w:szCs w:val="28"/>
        </w:rPr>
        <w:t>:</w:t>
      </w:r>
    </w:p>
    <w:p w14:paraId="24417920" w14:textId="77777777" w:rsidR="00EF799F" w:rsidRPr="00681512" w:rsidRDefault="00EF799F" w:rsidP="00681512">
      <w:pPr>
        <w:rPr>
          <w:rFonts w:ascii="Times New Roman" w:hAnsi="Times New Roman"/>
          <w:szCs w:val="28"/>
        </w:rPr>
      </w:pPr>
    </w:p>
    <w:p w14:paraId="7ED09092" w14:textId="0D15F928" w:rsidR="00EF799F" w:rsidRPr="00681512" w:rsidRDefault="00EF799F" w:rsidP="00681512">
      <w:pPr>
        <w:rPr>
          <w:rFonts w:ascii="Times New Roman" w:hAnsi="Times New Roman"/>
          <w:szCs w:val="28"/>
        </w:rPr>
      </w:pPr>
      <w:r w:rsidRPr="00681512">
        <w:rPr>
          <w:rFonts w:ascii="Times New Roman" w:hAnsi="Times New Roman"/>
          <w:szCs w:val="28"/>
        </w:rPr>
        <w:t xml:space="preserve">Williams, Grace, and Roche.  </w:t>
      </w:r>
      <w:r w:rsidRPr="00681512">
        <w:rPr>
          <w:rFonts w:ascii="Times New Roman" w:hAnsi="Times New Roman"/>
          <w:szCs w:val="28"/>
          <w:u w:val="single"/>
        </w:rPr>
        <w:t>Bien vu, bien dit</w:t>
      </w:r>
      <w:r w:rsidRPr="00681512">
        <w:rPr>
          <w:rFonts w:ascii="Times New Roman" w:hAnsi="Times New Roman"/>
          <w:szCs w:val="28"/>
        </w:rPr>
        <w:t xml:space="preserve">.  Boston:  McGraw Hill, 2008.  </w:t>
      </w:r>
    </w:p>
    <w:p w14:paraId="7714363C" w14:textId="77777777" w:rsidR="005F4A9B" w:rsidRDefault="005F4A9B" w:rsidP="00681512">
      <w:pPr>
        <w:rPr>
          <w:rFonts w:ascii="Times New Roman" w:hAnsi="Times New Roman"/>
          <w:szCs w:val="28"/>
        </w:rPr>
      </w:pPr>
    </w:p>
    <w:p w14:paraId="224729FA" w14:textId="1EF341C1" w:rsidR="00EF799F" w:rsidRPr="00681512" w:rsidRDefault="0002148C" w:rsidP="00681512">
      <w:pPr>
        <w:rPr>
          <w:rFonts w:ascii="Times New Roman" w:hAnsi="Times New Roman"/>
          <w:szCs w:val="28"/>
        </w:rPr>
      </w:pPr>
      <w:r>
        <w:rPr>
          <w:rFonts w:ascii="Times New Roman" w:hAnsi="Times New Roman"/>
          <w:szCs w:val="28"/>
        </w:rPr>
        <w:t>The Quia online workbook</w:t>
      </w:r>
      <w:r w:rsidR="00AB2D32">
        <w:rPr>
          <w:rFonts w:ascii="Times New Roman" w:hAnsi="Times New Roman"/>
          <w:szCs w:val="28"/>
        </w:rPr>
        <w:t>, for which a book key may be purchased at the bookstore.</w:t>
      </w:r>
    </w:p>
    <w:p w14:paraId="6E763A35" w14:textId="77777777" w:rsidR="005F4A9B" w:rsidRDefault="005F4A9B" w:rsidP="00681512">
      <w:pPr>
        <w:rPr>
          <w:rFonts w:ascii="Times New Roman" w:hAnsi="Times New Roman"/>
          <w:i/>
          <w:szCs w:val="28"/>
        </w:rPr>
      </w:pPr>
    </w:p>
    <w:p w14:paraId="1F2215E4" w14:textId="570CB99C" w:rsidR="00EF799F" w:rsidRPr="00681512" w:rsidRDefault="00EF799F" w:rsidP="00681512">
      <w:pPr>
        <w:rPr>
          <w:rFonts w:ascii="Times New Roman" w:hAnsi="Times New Roman"/>
          <w:szCs w:val="28"/>
        </w:rPr>
      </w:pPr>
      <w:r w:rsidRPr="00681512">
        <w:rPr>
          <w:rFonts w:ascii="Times New Roman" w:hAnsi="Times New Roman"/>
          <w:i/>
          <w:szCs w:val="28"/>
        </w:rPr>
        <w:t>Le chemin du retour</w:t>
      </w:r>
      <w:r w:rsidR="005F4A9B">
        <w:rPr>
          <w:rFonts w:ascii="Times New Roman" w:hAnsi="Times New Roman"/>
          <w:szCs w:val="28"/>
        </w:rPr>
        <w:t>.  (This</w:t>
      </w:r>
      <w:r w:rsidRPr="00681512">
        <w:rPr>
          <w:rFonts w:ascii="Times New Roman" w:hAnsi="Times New Roman"/>
          <w:szCs w:val="28"/>
        </w:rPr>
        <w:t xml:space="preserve"> DVD </w:t>
      </w:r>
      <w:r w:rsidR="005F4A9B">
        <w:rPr>
          <w:rFonts w:ascii="Times New Roman" w:hAnsi="Times New Roman"/>
          <w:szCs w:val="28"/>
        </w:rPr>
        <w:t xml:space="preserve">accompanying </w:t>
      </w:r>
      <w:r w:rsidRPr="00681512">
        <w:rPr>
          <w:rFonts w:ascii="Times New Roman" w:hAnsi="Times New Roman"/>
          <w:szCs w:val="28"/>
          <w:u w:val="single"/>
        </w:rPr>
        <w:t>Bien vu, bien dit</w:t>
      </w:r>
      <w:r w:rsidRPr="00681512">
        <w:rPr>
          <w:rFonts w:ascii="Times New Roman" w:hAnsi="Times New Roman"/>
          <w:szCs w:val="28"/>
        </w:rPr>
        <w:t xml:space="preserve"> i</w:t>
      </w:r>
      <w:r w:rsidR="005F4A9B">
        <w:rPr>
          <w:rFonts w:ascii="Times New Roman" w:hAnsi="Times New Roman"/>
          <w:szCs w:val="28"/>
        </w:rPr>
        <w:t xml:space="preserve">s available on E-Reserve at the </w:t>
      </w:r>
      <w:r w:rsidRPr="00681512">
        <w:rPr>
          <w:rFonts w:ascii="Times New Roman" w:hAnsi="Times New Roman"/>
          <w:szCs w:val="28"/>
        </w:rPr>
        <w:t>library.  Just go to the Reference Desk and ask for the DVD for French 2001.)</w:t>
      </w:r>
    </w:p>
    <w:p w14:paraId="79AE9CE6" w14:textId="77777777" w:rsidR="00930472" w:rsidRPr="00681512" w:rsidRDefault="00930472" w:rsidP="00681512">
      <w:pPr>
        <w:rPr>
          <w:rFonts w:ascii="Times New Roman" w:hAnsi="Times New Roman"/>
        </w:rPr>
      </w:pPr>
    </w:p>
    <w:p w14:paraId="3AC611ED" w14:textId="77777777" w:rsidR="007351DF" w:rsidRPr="00B354C1" w:rsidRDefault="007351DF" w:rsidP="00681512">
      <w:pPr>
        <w:rPr>
          <w:rFonts w:ascii="Times New Roman" w:hAnsi="Times New Roman"/>
          <w:b/>
          <w:szCs w:val="28"/>
        </w:rPr>
      </w:pPr>
    </w:p>
    <w:p w14:paraId="5BAA7A00" w14:textId="77777777" w:rsidR="00930472" w:rsidRPr="00B354C1" w:rsidRDefault="00930472" w:rsidP="0002148C">
      <w:pPr>
        <w:outlineLvl w:val="0"/>
        <w:rPr>
          <w:rFonts w:ascii="Times New Roman" w:hAnsi="Times New Roman"/>
          <w:b/>
          <w:szCs w:val="28"/>
        </w:rPr>
      </w:pPr>
      <w:r w:rsidRPr="00B354C1">
        <w:rPr>
          <w:rFonts w:ascii="Times New Roman" w:hAnsi="Times New Roman"/>
          <w:b/>
          <w:szCs w:val="28"/>
        </w:rPr>
        <w:t>Expectations and Suggestions</w:t>
      </w:r>
      <w:r w:rsidR="00FD21A1">
        <w:rPr>
          <w:rFonts w:ascii="Times New Roman" w:hAnsi="Times New Roman"/>
          <w:b/>
          <w:szCs w:val="28"/>
        </w:rPr>
        <w:t>:</w:t>
      </w:r>
    </w:p>
    <w:p w14:paraId="36174817" w14:textId="77777777" w:rsidR="00930472" w:rsidRPr="00681512" w:rsidRDefault="00930472" w:rsidP="00681512">
      <w:pPr>
        <w:rPr>
          <w:rFonts w:ascii="Times New Roman" w:hAnsi="Times New Roman"/>
          <w:szCs w:val="28"/>
        </w:rPr>
      </w:pPr>
    </w:p>
    <w:p w14:paraId="36355806" w14:textId="5D9B298A" w:rsidR="00930472" w:rsidRPr="00681512" w:rsidRDefault="00930472" w:rsidP="00681512">
      <w:pPr>
        <w:rPr>
          <w:rFonts w:ascii="Times New Roman" w:hAnsi="Times New Roman"/>
          <w:szCs w:val="28"/>
        </w:rPr>
      </w:pPr>
      <w:r w:rsidRPr="00681512">
        <w:rPr>
          <w:rFonts w:ascii="Times New Roman" w:hAnsi="Times New Roman"/>
          <w:szCs w:val="28"/>
        </w:rPr>
        <w:t xml:space="preserve">Daily class attendance </w:t>
      </w:r>
      <w:r w:rsidR="00EF63B4">
        <w:rPr>
          <w:rFonts w:ascii="Times New Roman" w:hAnsi="Times New Roman"/>
          <w:szCs w:val="28"/>
        </w:rPr>
        <w:t xml:space="preserve">is expected.  More than </w:t>
      </w:r>
      <w:r w:rsidR="008A7016">
        <w:rPr>
          <w:rFonts w:ascii="Times New Roman" w:hAnsi="Times New Roman"/>
          <w:szCs w:val="28"/>
        </w:rPr>
        <w:t>three</w:t>
      </w:r>
      <w:r w:rsidR="00EF63B4">
        <w:rPr>
          <w:rFonts w:ascii="Times New Roman" w:hAnsi="Times New Roman"/>
          <w:szCs w:val="28"/>
        </w:rPr>
        <w:t xml:space="preserve"> </w:t>
      </w:r>
      <w:r w:rsidRPr="00681512">
        <w:rPr>
          <w:rFonts w:ascii="Times New Roman" w:hAnsi="Times New Roman"/>
          <w:szCs w:val="28"/>
        </w:rPr>
        <w:t xml:space="preserve">unexcused absences during the semester will affect your course grade.  One point will be subtracted from the </w:t>
      </w:r>
      <w:r w:rsidRPr="00681512">
        <w:rPr>
          <w:rFonts w:ascii="Times New Roman" w:hAnsi="Times New Roman"/>
          <w:szCs w:val="28"/>
          <w:u w:val="single"/>
        </w:rPr>
        <w:t>final course average</w:t>
      </w:r>
      <w:r w:rsidRPr="00681512">
        <w:rPr>
          <w:rFonts w:ascii="Times New Roman" w:hAnsi="Times New Roman"/>
          <w:szCs w:val="28"/>
        </w:rPr>
        <w:t xml:space="preserve"> for each unexcused absence in excess of </w:t>
      </w:r>
      <w:r w:rsidR="008A7016">
        <w:rPr>
          <w:rFonts w:ascii="Times New Roman" w:hAnsi="Times New Roman"/>
          <w:szCs w:val="28"/>
        </w:rPr>
        <w:t>three</w:t>
      </w:r>
      <w:r w:rsidRPr="00681512">
        <w:rPr>
          <w:rFonts w:ascii="Times New Roman" w:hAnsi="Times New Roman"/>
          <w:szCs w:val="28"/>
        </w:rPr>
        <w:t>.</w:t>
      </w:r>
    </w:p>
    <w:p w14:paraId="377EA477" w14:textId="77777777" w:rsidR="00930472" w:rsidRPr="00681512" w:rsidRDefault="00930472" w:rsidP="00681512">
      <w:pPr>
        <w:rPr>
          <w:rFonts w:ascii="Times New Roman" w:hAnsi="Times New Roman"/>
          <w:szCs w:val="28"/>
        </w:rPr>
      </w:pPr>
    </w:p>
    <w:p w14:paraId="10782B3F" w14:textId="7D4116F9" w:rsidR="00930472" w:rsidRPr="00681512" w:rsidRDefault="00930472" w:rsidP="00681512">
      <w:pPr>
        <w:rPr>
          <w:rFonts w:ascii="Times New Roman" w:hAnsi="Times New Roman"/>
          <w:szCs w:val="28"/>
        </w:rPr>
      </w:pPr>
      <w:r w:rsidRPr="00681512">
        <w:rPr>
          <w:rFonts w:ascii="Times New Roman" w:hAnsi="Times New Roman"/>
          <w:szCs w:val="28"/>
          <w:u w:val="single"/>
        </w:rPr>
        <w:t>Systematically complete your QUIA Online Workbook exercises</w:t>
      </w:r>
      <w:r w:rsidRPr="00681512">
        <w:rPr>
          <w:rFonts w:ascii="Times New Roman" w:hAnsi="Times New Roman"/>
          <w:szCs w:val="28"/>
        </w:rPr>
        <w:t xml:space="preserve">.  They are due </w:t>
      </w:r>
      <w:r w:rsidR="005D10A3">
        <w:rPr>
          <w:rFonts w:ascii="Times New Roman" w:hAnsi="Times New Roman"/>
          <w:szCs w:val="28"/>
        </w:rPr>
        <w:t>before class</w:t>
      </w:r>
      <w:r w:rsidRPr="00681512">
        <w:rPr>
          <w:rFonts w:ascii="Times New Roman" w:hAnsi="Times New Roman"/>
          <w:szCs w:val="28"/>
        </w:rPr>
        <w:t xml:space="preserve"> on the date indicated.  These will help you enormously </w:t>
      </w:r>
      <w:r w:rsidR="00816E05">
        <w:rPr>
          <w:rFonts w:ascii="Times New Roman" w:hAnsi="Times New Roman"/>
          <w:szCs w:val="28"/>
        </w:rPr>
        <w:t xml:space="preserve">as you prepare for </w:t>
      </w:r>
      <w:r w:rsidRPr="00681512">
        <w:rPr>
          <w:rFonts w:ascii="Times New Roman" w:hAnsi="Times New Roman"/>
          <w:szCs w:val="28"/>
        </w:rPr>
        <w:t>the tests and final exam.</w:t>
      </w:r>
    </w:p>
    <w:p w14:paraId="6D1FC456" w14:textId="77777777" w:rsidR="009244CB" w:rsidRPr="00681512" w:rsidRDefault="009244CB" w:rsidP="00681512">
      <w:pPr>
        <w:rPr>
          <w:rFonts w:ascii="Times New Roman" w:hAnsi="Times New Roman"/>
          <w:szCs w:val="28"/>
        </w:rPr>
      </w:pPr>
    </w:p>
    <w:p w14:paraId="76BBF6C6" w14:textId="77777777" w:rsidR="0075272D" w:rsidRPr="00B354C1" w:rsidRDefault="0075272D" w:rsidP="00681512">
      <w:pPr>
        <w:rPr>
          <w:rFonts w:ascii="Times New Roman" w:hAnsi="Times New Roman"/>
          <w:b/>
        </w:rPr>
      </w:pPr>
    </w:p>
    <w:p w14:paraId="23F6FA8D" w14:textId="77777777" w:rsidR="0075272D" w:rsidRPr="00B354C1" w:rsidRDefault="009244CB" w:rsidP="0002148C">
      <w:pPr>
        <w:outlineLvl w:val="0"/>
        <w:rPr>
          <w:rFonts w:ascii="Times New Roman" w:hAnsi="Times New Roman"/>
          <w:b/>
        </w:rPr>
      </w:pPr>
      <w:r w:rsidRPr="00B354C1">
        <w:rPr>
          <w:rFonts w:ascii="Times New Roman" w:hAnsi="Times New Roman"/>
          <w:b/>
        </w:rPr>
        <w:t xml:space="preserve">Grade distribution: </w:t>
      </w:r>
    </w:p>
    <w:p w14:paraId="54F6A6FF" w14:textId="77777777" w:rsidR="0075272D" w:rsidRPr="00681512" w:rsidRDefault="0075272D" w:rsidP="00681512">
      <w:pPr>
        <w:rPr>
          <w:rFonts w:ascii="Times New Roman" w:hAnsi="Times New Roman"/>
          <w:szCs w:val="28"/>
        </w:rPr>
      </w:pPr>
    </w:p>
    <w:p w14:paraId="1571722F" w14:textId="77777777" w:rsidR="0094190D" w:rsidRPr="00681512" w:rsidRDefault="0094190D" w:rsidP="00681512">
      <w:pPr>
        <w:rPr>
          <w:rFonts w:ascii="Times New Roman" w:hAnsi="Times New Roman"/>
          <w:szCs w:val="28"/>
        </w:rPr>
      </w:pPr>
      <w:r w:rsidRPr="00681512">
        <w:rPr>
          <w:rFonts w:ascii="Times New Roman" w:hAnsi="Times New Roman"/>
          <w:szCs w:val="28"/>
        </w:rPr>
        <w:t xml:space="preserve">Classwork </w:t>
      </w:r>
      <w:r w:rsidR="0075272D" w:rsidRPr="00681512">
        <w:rPr>
          <w:rFonts w:ascii="Times New Roman" w:hAnsi="Times New Roman"/>
          <w:szCs w:val="28"/>
        </w:rPr>
        <w:t xml:space="preserve">(including </w:t>
      </w:r>
      <w:r w:rsidR="0075272D" w:rsidRPr="00681512">
        <w:rPr>
          <w:rFonts w:ascii="Times New Roman" w:hAnsi="Times New Roman"/>
          <w:szCs w:val="28"/>
          <w:u w:val="single"/>
        </w:rPr>
        <w:t>active</w:t>
      </w:r>
      <w:r w:rsidR="0075272D" w:rsidRPr="00681512">
        <w:rPr>
          <w:rFonts w:ascii="Times New Roman" w:hAnsi="Times New Roman"/>
          <w:szCs w:val="28"/>
        </w:rPr>
        <w:t xml:space="preserve"> participation, </w:t>
      </w:r>
    </w:p>
    <w:p w14:paraId="3C363DFB" w14:textId="77777777" w:rsidR="0075272D" w:rsidRPr="00681512" w:rsidRDefault="0075272D" w:rsidP="00B354C1">
      <w:pPr>
        <w:ind w:left="720" w:firstLine="720"/>
        <w:rPr>
          <w:rFonts w:ascii="Times New Roman" w:hAnsi="Times New Roman"/>
          <w:szCs w:val="28"/>
        </w:rPr>
      </w:pPr>
      <w:r w:rsidRPr="00681512">
        <w:rPr>
          <w:rFonts w:ascii="Times New Roman" w:hAnsi="Times New Roman"/>
          <w:szCs w:val="28"/>
        </w:rPr>
        <w:t>group</w:t>
      </w:r>
      <w:r w:rsidR="0094190D" w:rsidRPr="00681512">
        <w:rPr>
          <w:rFonts w:ascii="Times New Roman" w:hAnsi="Times New Roman"/>
          <w:szCs w:val="28"/>
        </w:rPr>
        <w:t xml:space="preserve"> </w:t>
      </w:r>
      <w:r w:rsidRPr="00681512">
        <w:rPr>
          <w:rFonts w:ascii="Times New Roman" w:hAnsi="Times New Roman"/>
          <w:szCs w:val="28"/>
        </w:rPr>
        <w:t>activities, note-taking</w:t>
      </w:r>
      <w:r w:rsidR="0094190D" w:rsidRPr="00681512">
        <w:rPr>
          <w:rFonts w:ascii="Times New Roman" w:hAnsi="Times New Roman"/>
          <w:szCs w:val="28"/>
        </w:rPr>
        <w:t xml:space="preserve"> </w:t>
      </w:r>
      <w:r w:rsidRPr="00681512">
        <w:rPr>
          <w:rFonts w:ascii="Times New Roman" w:hAnsi="Times New Roman"/>
          <w:szCs w:val="28"/>
        </w:rPr>
        <w:t>etc.)</w:t>
      </w:r>
      <w:r w:rsidR="0094190D" w:rsidRPr="00681512">
        <w:rPr>
          <w:rFonts w:ascii="Times New Roman" w:hAnsi="Times New Roman"/>
          <w:szCs w:val="28"/>
        </w:rPr>
        <w:tab/>
        <w:t>20%</w:t>
      </w:r>
    </w:p>
    <w:p w14:paraId="07F495E9" w14:textId="77777777" w:rsidR="0094190D" w:rsidRPr="00681512" w:rsidRDefault="0094190D" w:rsidP="00681512">
      <w:pPr>
        <w:rPr>
          <w:rFonts w:ascii="Times New Roman" w:hAnsi="Times New Roman"/>
          <w:szCs w:val="28"/>
          <w:u w:val="single"/>
        </w:rPr>
      </w:pPr>
    </w:p>
    <w:p w14:paraId="4D27C94F" w14:textId="77777777" w:rsidR="0075272D" w:rsidRPr="00681512" w:rsidRDefault="0075272D" w:rsidP="00681512">
      <w:pPr>
        <w:rPr>
          <w:rFonts w:ascii="Times New Roman" w:hAnsi="Times New Roman"/>
          <w:szCs w:val="28"/>
        </w:rPr>
      </w:pPr>
      <w:r w:rsidRPr="00681512">
        <w:rPr>
          <w:rFonts w:ascii="Times New Roman" w:hAnsi="Times New Roman"/>
          <w:szCs w:val="28"/>
        </w:rPr>
        <w:t>QUIA Online Workboo</w:t>
      </w:r>
      <w:r w:rsidR="0094190D" w:rsidRPr="00681512">
        <w:rPr>
          <w:rFonts w:ascii="Times New Roman" w:hAnsi="Times New Roman"/>
          <w:szCs w:val="28"/>
        </w:rPr>
        <w:t xml:space="preserve">k Exercises </w:t>
      </w:r>
      <w:r w:rsidR="0094190D" w:rsidRPr="00681512">
        <w:rPr>
          <w:rFonts w:ascii="Times New Roman" w:hAnsi="Times New Roman"/>
          <w:szCs w:val="28"/>
        </w:rPr>
        <w:tab/>
      </w:r>
      <w:r w:rsidR="0094190D" w:rsidRPr="00681512">
        <w:rPr>
          <w:rFonts w:ascii="Times New Roman" w:hAnsi="Times New Roman"/>
          <w:szCs w:val="28"/>
        </w:rPr>
        <w:tab/>
      </w:r>
      <w:r w:rsidR="0094190D" w:rsidRPr="00681512">
        <w:rPr>
          <w:rFonts w:ascii="Times New Roman" w:hAnsi="Times New Roman"/>
          <w:szCs w:val="28"/>
        </w:rPr>
        <w:tab/>
      </w:r>
      <w:r w:rsidRPr="00681512">
        <w:rPr>
          <w:rFonts w:ascii="Times New Roman" w:hAnsi="Times New Roman"/>
          <w:szCs w:val="28"/>
        </w:rPr>
        <w:t>10%</w:t>
      </w:r>
    </w:p>
    <w:p w14:paraId="0A62C859" w14:textId="77777777" w:rsidR="0075272D" w:rsidRPr="00681512" w:rsidRDefault="0075272D" w:rsidP="00681512">
      <w:pPr>
        <w:rPr>
          <w:rFonts w:ascii="Times New Roman" w:hAnsi="Times New Roman"/>
        </w:rPr>
      </w:pPr>
    </w:p>
    <w:p w14:paraId="0AACC059" w14:textId="483303D2" w:rsidR="0075272D" w:rsidRPr="00681512" w:rsidRDefault="00816E05" w:rsidP="00681512">
      <w:pPr>
        <w:rPr>
          <w:rFonts w:ascii="Times New Roman" w:hAnsi="Times New Roman"/>
          <w:szCs w:val="22"/>
        </w:rPr>
      </w:pPr>
      <w:r>
        <w:rPr>
          <w:rFonts w:ascii="Times New Roman" w:hAnsi="Times New Roman"/>
          <w:szCs w:val="22"/>
        </w:rPr>
        <w:t>Tests</w:t>
      </w:r>
      <w:r>
        <w:rPr>
          <w:rFonts w:ascii="Times New Roman" w:hAnsi="Times New Roman"/>
          <w:szCs w:val="22"/>
        </w:rPr>
        <w:tab/>
      </w:r>
      <w:r w:rsidR="0075272D" w:rsidRPr="00681512">
        <w:rPr>
          <w:rFonts w:ascii="Times New Roman" w:hAnsi="Times New Roman"/>
          <w:szCs w:val="22"/>
        </w:rPr>
        <w:t xml:space="preserve"> </w:t>
      </w:r>
      <w:r w:rsidR="005D16A6">
        <w:rPr>
          <w:rFonts w:ascii="Times New Roman" w:hAnsi="Times New Roman"/>
          <w:szCs w:val="22"/>
        </w:rPr>
        <w:tab/>
      </w:r>
      <w:r w:rsidR="005D16A6">
        <w:rPr>
          <w:rFonts w:ascii="Times New Roman" w:hAnsi="Times New Roman"/>
          <w:szCs w:val="22"/>
        </w:rPr>
        <w:tab/>
      </w:r>
      <w:r w:rsidR="005D16A6">
        <w:rPr>
          <w:rFonts w:ascii="Times New Roman" w:hAnsi="Times New Roman"/>
          <w:szCs w:val="22"/>
        </w:rPr>
        <w:tab/>
      </w:r>
      <w:r w:rsidR="005D16A6">
        <w:rPr>
          <w:rFonts w:ascii="Times New Roman" w:hAnsi="Times New Roman"/>
          <w:szCs w:val="22"/>
        </w:rPr>
        <w:tab/>
      </w:r>
      <w:r w:rsidR="0075272D" w:rsidRPr="00681512">
        <w:rPr>
          <w:rFonts w:ascii="Times New Roman" w:hAnsi="Times New Roman"/>
          <w:szCs w:val="22"/>
        </w:rPr>
        <w:t xml:space="preserve"> </w:t>
      </w:r>
      <w:r w:rsidR="0094190D" w:rsidRPr="00681512">
        <w:rPr>
          <w:rFonts w:ascii="Times New Roman" w:hAnsi="Times New Roman"/>
          <w:szCs w:val="22"/>
        </w:rPr>
        <w:tab/>
      </w:r>
      <w:r w:rsidR="0094190D" w:rsidRPr="00681512">
        <w:rPr>
          <w:rFonts w:ascii="Times New Roman" w:hAnsi="Times New Roman"/>
          <w:szCs w:val="22"/>
        </w:rPr>
        <w:tab/>
        <w:t>20%</w:t>
      </w:r>
    </w:p>
    <w:p w14:paraId="205BCAC9" w14:textId="77777777" w:rsidR="0094190D" w:rsidRPr="00681512" w:rsidRDefault="0094190D" w:rsidP="00681512">
      <w:pPr>
        <w:rPr>
          <w:rFonts w:ascii="Times New Roman" w:hAnsi="Times New Roman"/>
          <w:szCs w:val="22"/>
        </w:rPr>
      </w:pPr>
    </w:p>
    <w:p w14:paraId="7C7F3A30" w14:textId="77777777" w:rsidR="0075272D" w:rsidRPr="00681512" w:rsidRDefault="0075272D" w:rsidP="00681512">
      <w:pPr>
        <w:rPr>
          <w:rFonts w:ascii="Times New Roman" w:hAnsi="Times New Roman"/>
          <w:szCs w:val="22"/>
        </w:rPr>
      </w:pPr>
      <w:r w:rsidRPr="00681512">
        <w:rPr>
          <w:rFonts w:ascii="Times New Roman" w:hAnsi="Times New Roman"/>
          <w:szCs w:val="22"/>
        </w:rPr>
        <w:t xml:space="preserve">Final Project (in groups) </w:t>
      </w:r>
      <w:r w:rsidR="0094190D" w:rsidRPr="00681512">
        <w:rPr>
          <w:rFonts w:ascii="Times New Roman" w:hAnsi="Times New Roman"/>
          <w:szCs w:val="22"/>
        </w:rPr>
        <w:tab/>
      </w:r>
      <w:r w:rsidR="0094190D" w:rsidRPr="00681512">
        <w:rPr>
          <w:rFonts w:ascii="Times New Roman" w:hAnsi="Times New Roman"/>
          <w:szCs w:val="22"/>
        </w:rPr>
        <w:tab/>
      </w:r>
      <w:r w:rsidR="0094190D" w:rsidRPr="00681512">
        <w:rPr>
          <w:rFonts w:ascii="Times New Roman" w:hAnsi="Times New Roman"/>
          <w:szCs w:val="22"/>
        </w:rPr>
        <w:tab/>
      </w:r>
      <w:r w:rsidR="0094190D" w:rsidRPr="00681512">
        <w:rPr>
          <w:rFonts w:ascii="Times New Roman" w:hAnsi="Times New Roman"/>
          <w:szCs w:val="22"/>
        </w:rPr>
        <w:tab/>
        <w:t>10%</w:t>
      </w:r>
    </w:p>
    <w:p w14:paraId="37E833FB" w14:textId="77777777" w:rsidR="0094190D" w:rsidRPr="00681512" w:rsidRDefault="0094190D" w:rsidP="00681512">
      <w:pPr>
        <w:rPr>
          <w:rFonts w:ascii="Times New Roman" w:hAnsi="Times New Roman"/>
        </w:rPr>
      </w:pPr>
    </w:p>
    <w:p w14:paraId="621EF76D" w14:textId="77777777" w:rsidR="0075272D" w:rsidRPr="00681512" w:rsidRDefault="0094190D" w:rsidP="00681512">
      <w:pPr>
        <w:rPr>
          <w:rFonts w:ascii="Times New Roman" w:hAnsi="Times New Roman"/>
        </w:rPr>
      </w:pPr>
      <w:r w:rsidRPr="00681512">
        <w:rPr>
          <w:rFonts w:ascii="Times New Roman" w:hAnsi="Times New Roman"/>
        </w:rPr>
        <w:t>Writing assignments</w:t>
      </w:r>
      <w:r w:rsidR="009244CB" w:rsidRPr="00681512">
        <w:rPr>
          <w:rFonts w:ascii="Times New Roman" w:hAnsi="Times New Roman"/>
        </w:rPr>
        <w:tab/>
      </w:r>
      <w:r w:rsidR="009244CB" w:rsidRPr="00681512">
        <w:rPr>
          <w:rFonts w:ascii="Times New Roman" w:hAnsi="Times New Roman"/>
        </w:rPr>
        <w:tab/>
      </w:r>
      <w:r w:rsidR="009244CB" w:rsidRPr="00681512">
        <w:rPr>
          <w:rFonts w:ascii="Times New Roman" w:hAnsi="Times New Roman"/>
        </w:rPr>
        <w:tab/>
      </w:r>
      <w:r w:rsidR="009244CB" w:rsidRPr="00681512">
        <w:rPr>
          <w:rFonts w:ascii="Times New Roman" w:hAnsi="Times New Roman"/>
        </w:rPr>
        <w:tab/>
      </w:r>
      <w:r w:rsidR="009244CB" w:rsidRPr="00681512">
        <w:rPr>
          <w:rFonts w:ascii="Times New Roman" w:hAnsi="Times New Roman"/>
        </w:rPr>
        <w:tab/>
      </w:r>
      <w:r w:rsidR="0075272D" w:rsidRPr="00681512">
        <w:rPr>
          <w:rFonts w:ascii="Times New Roman" w:hAnsi="Times New Roman"/>
        </w:rPr>
        <w:t>10%</w:t>
      </w:r>
    </w:p>
    <w:p w14:paraId="5907093B" w14:textId="77777777" w:rsidR="0075272D" w:rsidRPr="00681512" w:rsidRDefault="0075272D" w:rsidP="00681512">
      <w:pPr>
        <w:rPr>
          <w:rFonts w:ascii="Times New Roman" w:hAnsi="Times New Roman"/>
        </w:rPr>
      </w:pPr>
    </w:p>
    <w:p w14:paraId="7DFA0734" w14:textId="77777777" w:rsidR="0075272D" w:rsidRPr="00681512" w:rsidRDefault="0075272D" w:rsidP="00681512">
      <w:pPr>
        <w:rPr>
          <w:rFonts w:ascii="Times New Roman" w:hAnsi="Times New Roman"/>
        </w:rPr>
      </w:pPr>
      <w:r w:rsidRPr="00681512">
        <w:rPr>
          <w:rFonts w:ascii="Times New Roman" w:hAnsi="Times New Roman"/>
        </w:rPr>
        <w:t>Midterm</w:t>
      </w:r>
      <w:r w:rsidR="0094190D" w:rsidRPr="00681512">
        <w:rPr>
          <w:rFonts w:ascii="Times New Roman" w:hAnsi="Times New Roman"/>
        </w:rPr>
        <w:t xml:space="preserve"> exam</w:t>
      </w:r>
      <w:r w:rsidR="0094190D" w:rsidRPr="00681512">
        <w:rPr>
          <w:rFonts w:ascii="Times New Roman" w:hAnsi="Times New Roman"/>
        </w:rPr>
        <w:tab/>
      </w:r>
      <w:r w:rsidR="0094190D" w:rsidRPr="00681512">
        <w:rPr>
          <w:rFonts w:ascii="Times New Roman" w:hAnsi="Times New Roman"/>
        </w:rPr>
        <w:tab/>
      </w:r>
      <w:r w:rsidR="0094190D" w:rsidRPr="00681512">
        <w:rPr>
          <w:rFonts w:ascii="Times New Roman" w:hAnsi="Times New Roman"/>
        </w:rPr>
        <w:tab/>
      </w:r>
      <w:r w:rsidR="0094190D" w:rsidRPr="00681512">
        <w:rPr>
          <w:rFonts w:ascii="Times New Roman" w:hAnsi="Times New Roman"/>
        </w:rPr>
        <w:tab/>
      </w:r>
      <w:r w:rsidR="0094190D" w:rsidRPr="00681512">
        <w:rPr>
          <w:rFonts w:ascii="Times New Roman" w:hAnsi="Times New Roman"/>
        </w:rPr>
        <w:tab/>
      </w:r>
      <w:r w:rsidR="0094190D" w:rsidRPr="00681512">
        <w:rPr>
          <w:rFonts w:ascii="Times New Roman" w:hAnsi="Times New Roman"/>
        </w:rPr>
        <w:tab/>
      </w:r>
      <w:r w:rsidRPr="00681512">
        <w:rPr>
          <w:rFonts w:ascii="Times New Roman" w:hAnsi="Times New Roman"/>
        </w:rPr>
        <w:t>15</w:t>
      </w:r>
      <w:r w:rsidR="0094190D" w:rsidRPr="00681512">
        <w:rPr>
          <w:rFonts w:ascii="Times New Roman" w:hAnsi="Times New Roman"/>
        </w:rPr>
        <w:t>%</w:t>
      </w:r>
    </w:p>
    <w:p w14:paraId="7BF34FDF" w14:textId="77777777" w:rsidR="007351DF" w:rsidRPr="00681512" w:rsidRDefault="007351DF" w:rsidP="00681512">
      <w:pPr>
        <w:rPr>
          <w:rFonts w:ascii="Times New Roman" w:hAnsi="Times New Roman"/>
        </w:rPr>
      </w:pPr>
    </w:p>
    <w:p w14:paraId="404C1320" w14:textId="77777777" w:rsidR="0094190D" w:rsidRPr="00681512" w:rsidRDefault="0094190D" w:rsidP="00681512">
      <w:pPr>
        <w:rPr>
          <w:rFonts w:ascii="Times New Roman" w:hAnsi="Times New Roman"/>
        </w:rPr>
      </w:pPr>
      <w:r w:rsidRPr="00681512">
        <w:rPr>
          <w:rFonts w:ascii="Times New Roman" w:hAnsi="Times New Roman"/>
        </w:rPr>
        <w:t>Final Exam</w:t>
      </w:r>
      <w:r w:rsidRPr="00681512">
        <w:rPr>
          <w:rFonts w:ascii="Times New Roman" w:hAnsi="Times New Roman"/>
        </w:rPr>
        <w:tab/>
      </w:r>
      <w:r w:rsidRPr="00681512">
        <w:rPr>
          <w:rFonts w:ascii="Times New Roman" w:hAnsi="Times New Roman"/>
        </w:rPr>
        <w:tab/>
      </w:r>
      <w:r w:rsidRPr="00681512">
        <w:rPr>
          <w:rFonts w:ascii="Times New Roman" w:hAnsi="Times New Roman"/>
        </w:rPr>
        <w:tab/>
      </w:r>
      <w:r w:rsidRPr="00681512">
        <w:rPr>
          <w:rFonts w:ascii="Times New Roman" w:hAnsi="Times New Roman"/>
        </w:rPr>
        <w:tab/>
      </w:r>
      <w:r w:rsidRPr="00681512">
        <w:rPr>
          <w:rFonts w:ascii="Times New Roman" w:hAnsi="Times New Roman"/>
        </w:rPr>
        <w:tab/>
      </w:r>
      <w:r w:rsidRPr="00681512">
        <w:rPr>
          <w:rFonts w:ascii="Times New Roman" w:hAnsi="Times New Roman"/>
        </w:rPr>
        <w:tab/>
      </w:r>
      <w:r w:rsidR="0075272D" w:rsidRPr="00681512">
        <w:rPr>
          <w:rFonts w:ascii="Times New Roman" w:hAnsi="Times New Roman"/>
        </w:rPr>
        <w:t>15</w:t>
      </w:r>
      <w:r w:rsidRPr="00681512">
        <w:rPr>
          <w:rFonts w:ascii="Times New Roman" w:hAnsi="Times New Roman"/>
        </w:rPr>
        <w:t>%</w:t>
      </w:r>
      <w:r w:rsidR="0075272D" w:rsidRPr="00681512">
        <w:rPr>
          <w:rFonts w:ascii="Times New Roman" w:hAnsi="Times New Roman"/>
        </w:rPr>
        <w:t xml:space="preserve"> </w:t>
      </w:r>
    </w:p>
    <w:p w14:paraId="418688DE" w14:textId="77777777" w:rsidR="0094190D" w:rsidRPr="00681512" w:rsidRDefault="0094190D" w:rsidP="00681512">
      <w:pPr>
        <w:rPr>
          <w:rFonts w:ascii="Times New Roman" w:hAnsi="Times New Roman"/>
        </w:rPr>
      </w:pPr>
    </w:p>
    <w:p w14:paraId="613D891C" w14:textId="77777777" w:rsidR="009244CB" w:rsidRPr="009D2568" w:rsidRDefault="009244CB" w:rsidP="0002148C">
      <w:pPr>
        <w:outlineLvl w:val="0"/>
        <w:rPr>
          <w:rFonts w:ascii="Times New Roman" w:hAnsi="Times New Roman"/>
          <w:b/>
        </w:rPr>
      </w:pPr>
      <w:r w:rsidRPr="009D2568">
        <w:rPr>
          <w:rFonts w:ascii="Times New Roman" w:hAnsi="Times New Roman"/>
          <w:b/>
        </w:rPr>
        <w:t xml:space="preserve">Course Description: </w:t>
      </w:r>
    </w:p>
    <w:p w14:paraId="10C1D68F" w14:textId="77777777" w:rsidR="009D2568" w:rsidRDefault="009D2568" w:rsidP="00681512">
      <w:pPr>
        <w:rPr>
          <w:rFonts w:ascii="Times New Roman" w:hAnsi="Times New Roman"/>
          <w:szCs w:val="22"/>
        </w:rPr>
      </w:pPr>
    </w:p>
    <w:p w14:paraId="7750E830" w14:textId="77777777" w:rsidR="009244CB" w:rsidRPr="00681512" w:rsidRDefault="009244CB" w:rsidP="00681512">
      <w:pPr>
        <w:rPr>
          <w:rFonts w:ascii="Times New Roman" w:hAnsi="Times New Roman"/>
          <w:szCs w:val="22"/>
        </w:rPr>
      </w:pPr>
      <w:r w:rsidRPr="00681512">
        <w:rPr>
          <w:rFonts w:ascii="Times New Roman" w:hAnsi="Times New Roman"/>
          <w:szCs w:val="22"/>
        </w:rPr>
        <w:t>This course, the third in the language sequence, is designed as an intermediate course for students who have completed French 1001 and French 2001 or for freshmen with extensive prior French instruction.  It is designed to improve oral and written communication skills and further introduce to French-speaking cultures.  Class discussion and questions will take place in French.  Credit Hours: 3. Prerequisite: FREN 1002 (On</w:t>
      </w:r>
      <w:r w:rsidR="00681512" w:rsidRPr="00681512">
        <w:rPr>
          <w:rFonts w:ascii="Times New Roman" w:hAnsi="Times New Roman"/>
          <w:szCs w:val="22"/>
        </w:rPr>
        <w:t xml:space="preserve">e year of French at the college </w:t>
      </w:r>
      <w:r w:rsidRPr="00681512">
        <w:rPr>
          <w:rFonts w:ascii="Times New Roman" w:hAnsi="Times New Roman"/>
          <w:szCs w:val="22"/>
        </w:rPr>
        <w:t xml:space="preserve">level or equivalent). </w:t>
      </w:r>
    </w:p>
    <w:p w14:paraId="75E87B23" w14:textId="77777777" w:rsidR="009244CB" w:rsidRPr="00681512" w:rsidRDefault="009244CB" w:rsidP="00681512">
      <w:pPr>
        <w:rPr>
          <w:rFonts w:ascii="Times New Roman" w:hAnsi="Times New Roman"/>
          <w:i/>
          <w:szCs w:val="28"/>
          <w:lang w:val="fr-FR"/>
        </w:rPr>
      </w:pPr>
    </w:p>
    <w:p w14:paraId="72C8D7BC" w14:textId="1A899A9B" w:rsidR="009244CB" w:rsidRPr="00681512" w:rsidRDefault="009244CB" w:rsidP="00681512">
      <w:pPr>
        <w:rPr>
          <w:rFonts w:ascii="Times New Roman" w:hAnsi="Times New Roman"/>
          <w:szCs w:val="28"/>
          <w:lang w:val="fr-FR"/>
        </w:rPr>
      </w:pPr>
      <w:r w:rsidRPr="00681512">
        <w:rPr>
          <w:rFonts w:ascii="Times New Roman" w:hAnsi="Times New Roman"/>
          <w:i/>
          <w:szCs w:val="28"/>
          <w:lang w:val="fr-FR"/>
        </w:rPr>
        <w:t>Le chemin du retour</w:t>
      </w:r>
      <w:r w:rsidRPr="00681512">
        <w:rPr>
          <w:rFonts w:ascii="Times New Roman" w:hAnsi="Times New Roman"/>
          <w:szCs w:val="28"/>
          <w:lang w:val="fr-FR"/>
        </w:rPr>
        <w:t xml:space="preserve"> is a feature-length French film which will provide the context to improve your listening, speaking, reading, and writing skills in French.  Expanding on information gleaned from viewing daily segments of the film, you will also enrich your knowledge of France and the francophone world.  </w:t>
      </w:r>
      <w:r w:rsidRPr="00681512">
        <w:rPr>
          <w:rFonts w:ascii="Times New Roman" w:hAnsi="Times New Roman"/>
          <w:szCs w:val="28"/>
          <w:u w:val="single"/>
          <w:lang w:val="fr-FR"/>
        </w:rPr>
        <w:t xml:space="preserve">The film </w:t>
      </w:r>
      <w:r w:rsidR="00816E05">
        <w:rPr>
          <w:rFonts w:ascii="Times New Roman" w:hAnsi="Times New Roman"/>
          <w:szCs w:val="28"/>
          <w:u w:val="single"/>
          <w:lang w:val="fr-FR"/>
        </w:rPr>
        <w:t>can</w:t>
      </w:r>
      <w:r w:rsidRPr="00681512">
        <w:rPr>
          <w:rFonts w:ascii="Times New Roman" w:hAnsi="Times New Roman"/>
          <w:szCs w:val="28"/>
          <w:u w:val="single"/>
          <w:lang w:val="fr-FR"/>
        </w:rPr>
        <w:t xml:space="preserve"> be viewed outside of class at the Georgia Tech Library via E-Reserve</w:t>
      </w:r>
      <w:r w:rsidRPr="00681512">
        <w:rPr>
          <w:rFonts w:ascii="Times New Roman" w:hAnsi="Times New Roman"/>
          <w:szCs w:val="28"/>
          <w:lang w:val="fr-FR"/>
        </w:rPr>
        <w:t>.</w:t>
      </w:r>
      <w:r w:rsidR="009D4C41">
        <w:rPr>
          <w:rFonts w:ascii="Times New Roman" w:hAnsi="Times New Roman"/>
          <w:szCs w:val="28"/>
          <w:lang w:val="fr-FR"/>
        </w:rPr>
        <w:t xml:space="preserve"> </w:t>
      </w:r>
    </w:p>
    <w:p w14:paraId="1E094867" w14:textId="77777777" w:rsidR="00FD21A1" w:rsidRDefault="00FD21A1" w:rsidP="00681512">
      <w:pPr>
        <w:rPr>
          <w:rFonts w:ascii="Times New Roman" w:hAnsi="Times New Roman"/>
          <w:szCs w:val="22"/>
        </w:rPr>
      </w:pPr>
    </w:p>
    <w:p w14:paraId="652B49B1" w14:textId="77777777" w:rsidR="00FD21A1" w:rsidRPr="00FD21A1" w:rsidRDefault="009244CB" w:rsidP="0002148C">
      <w:pPr>
        <w:outlineLvl w:val="0"/>
        <w:rPr>
          <w:rFonts w:ascii="Times New Roman" w:hAnsi="Times New Roman"/>
          <w:b/>
          <w:szCs w:val="22"/>
        </w:rPr>
      </w:pPr>
      <w:r w:rsidRPr="00FD21A1">
        <w:rPr>
          <w:rFonts w:ascii="Times New Roman" w:hAnsi="Times New Roman"/>
          <w:b/>
          <w:szCs w:val="22"/>
        </w:rPr>
        <w:t xml:space="preserve">Course objectives: </w:t>
      </w:r>
      <w:r w:rsidR="00D87825" w:rsidRPr="00FD21A1">
        <w:rPr>
          <w:rFonts w:ascii="Times New Roman" w:hAnsi="Times New Roman"/>
          <w:b/>
          <w:szCs w:val="22"/>
        </w:rPr>
        <w:t xml:space="preserve"> </w:t>
      </w:r>
    </w:p>
    <w:p w14:paraId="48B706EF" w14:textId="77777777" w:rsidR="001753D8" w:rsidRPr="00681512" w:rsidRDefault="001753D8" w:rsidP="00681512">
      <w:pPr>
        <w:rPr>
          <w:rFonts w:ascii="Times New Roman" w:hAnsi="Times New Roman"/>
          <w:szCs w:val="22"/>
        </w:rPr>
      </w:pPr>
    </w:p>
    <w:p w14:paraId="3091CD6D" w14:textId="77777777" w:rsidR="003B5E57" w:rsidRPr="00681512" w:rsidRDefault="003B5E57" w:rsidP="00681512">
      <w:pPr>
        <w:rPr>
          <w:rFonts w:ascii="Times New Roman" w:hAnsi="Times New Roman"/>
          <w:szCs w:val="22"/>
        </w:rPr>
      </w:pPr>
      <w:r w:rsidRPr="00681512">
        <w:rPr>
          <w:rFonts w:ascii="Times New Roman" w:hAnsi="Times New Roman"/>
          <w:szCs w:val="22"/>
        </w:rPr>
        <w:t>A. General Objective: M</w:t>
      </w:r>
      <w:r w:rsidR="001753D8" w:rsidRPr="00681512">
        <w:rPr>
          <w:rFonts w:ascii="Times New Roman" w:hAnsi="Times New Roman"/>
          <w:szCs w:val="22"/>
        </w:rPr>
        <w:t xml:space="preserve">astery of the target language at the intermediate level through the critical study of culture, cultural practices, and intercultural comparisons. </w:t>
      </w:r>
      <w:r w:rsidR="001753D8" w:rsidRPr="00681512">
        <w:rPr>
          <w:rFonts w:ascii="Times New Roman" w:hAnsi="Times New Roman"/>
          <w:szCs w:val="22"/>
        </w:rPr>
        <w:br/>
      </w:r>
    </w:p>
    <w:p w14:paraId="648296D4" w14:textId="77777777" w:rsidR="00BF0701" w:rsidRPr="00681512" w:rsidRDefault="001753D8" w:rsidP="00681512">
      <w:pPr>
        <w:rPr>
          <w:rFonts w:ascii="Times New Roman" w:hAnsi="Times New Roman"/>
          <w:szCs w:val="22"/>
        </w:rPr>
      </w:pPr>
      <w:r w:rsidRPr="00681512">
        <w:rPr>
          <w:rFonts w:ascii="Times New Roman" w:hAnsi="Times New Roman"/>
          <w:szCs w:val="22"/>
        </w:rPr>
        <w:t>B. Specific Objectiv</w:t>
      </w:r>
      <w:r w:rsidR="00640F54">
        <w:rPr>
          <w:rFonts w:ascii="Times New Roman" w:hAnsi="Times New Roman"/>
          <w:szCs w:val="22"/>
        </w:rPr>
        <w:t xml:space="preserve">es: 1. </w:t>
      </w:r>
      <w:r w:rsidR="003B5E57" w:rsidRPr="00681512">
        <w:rPr>
          <w:rFonts w:ascii="Times New Roman" w:hAnsi="Times New Roman"/>
          <w:szCs w:val="22"/>
        </w:rPr>
        <w:t>Strengthening grammar skills</w:t>
      </w:r>
      <w:r w:rsidR="00640F54">
        <w:rPr>
          <w:rFonts w:ascii="Times New Roman" w:hAnsi="Times New Roman"/>
          <w:szCs w:val="22"/>
        </w:rPr>
        <w:t xml:space="preserve">. 2. </w:t>
      </w:r>
      <w:r w:rsidRPr="00681512">
        <w:rPr>
          <w:rFonts w:ascii="Times New Roman" w:hAnsi="Times New Roman"/>
          <w:szCs w:val="22"/>
        </w:rPr>
        <w:t xml:space="preserve">Development of communicative strategies through the 5 </w:t>
      </w:r>
      <w:r w:rsidR="00BF0701" w:rsidRPr="00681512">
        <w:rPr>
          <w:rFonts w:ascii="Times New Roman" w:hAnsi="Times New Roman"/>
          <w:szCs w:val="22"/>
        </w:rPr>
        <w:t>skills</w:t>
      </w:r>
      <w:r w:rsidRPr="00681512">
        <w:rPr>
          <w:rFonts w:ascii="Times New Roman" w:hAnsi="Times New Roman"/>
          <w:szCs w:val="22"/>
        </w:rPr>
        <w:t xml:space="preserve"> (cultural understanding, listening, speaking, reading, and writing).  </w:t>
      </w:r>
    </w:p>
    <w:p w14:paraId="00E120C1" w14:textId="77777777" w:rsidR="00763641" w:rsidRDefault="00763641" w:rsidP="00681512">
      <w:pPr>
        <w:rPr>
          <w:rFonts w:ascii="Times New Roman" w:hAnsi="Times New Roman"/>
          <w:szCs w:val="22"/>
        </w:rPr>
      </w:pPr>
    </w:p>
    <w:p w14:paraId="57B24881" w14:textId="77777777" w:rsidR="005B5C04" w:rsidRPr="00681512" w:rsidRDefault="00BF0701" w:rsidP="00681512">
      <w:pPr>
        <w:rPr>
          <w:rFonts w:ascii="Times New Roman" w:hAnsi="Times New Roman"/>
          <w:szCs w:val="22"/>
        </w:rPr>
      </w:pPr>
      <w:r w:rsidRPr="00681512">
        <w:rPr>
          <w:rFonts w:ascii="Times New Roman" w:hAnsi="Times New Roman"/>
          <w:szCs w:val="22"/>
        </w:rPr>
        <w:t xml:space="preserve">By </w:t>
      </w:r>
      <w:r w:rsidR="005B5C04" w:rsidRPr="00681512">
        <w:rPr>
          <w:rFonts w:ascii="Times New Roman" w:hAnsi="Times New Roman"/>
          <w:szCs w:val="22"/>
        </w:rPr>
        <w:t xml:space="preserve">the end </w:t>
      </w:r>
      <w:r w:rsidR="001753D8" w:rsidRPr="00681512">
        <w:rPr>
          <w:rFonts w:ascii="Times New Roman" w:hAnsi="Times New Roman"/>
          <w:szCs w:val="22"/>
        </w:rPr>
        <w:t xml:space="preserve">of this course, a student should be able to do the following:  </w:t>
      </w:r>
    </w:p>
    <w:p w14:paraId="6D946623" w14:textId="77777777" w:rsidR="00763641" w:rsidRDefault="00763641" w:rsidP="00681512">
      <w:pPr>
        <w:rPr>
          <w:rFonts w:ascii="Times New Roman" w:hAnsi="Times New Roman"/>
          <w:szCs w:val="22"/>
        </w:rPr>
      </w:pPr>
    </w:p>
    <w:p w14:paraId="711F39E2" w14:textId="77777777" w:rsidR="005B5C04" w:rsidRPr="00681512" w:rsidRDefault="001753D8" w:rsidP="00681512">
      <w:pPr>
        <w:rPr>
          <w:rFonts w:ascii="Times New Roman" w:hAnsi="Times New Roman"/>
          <w:szCs w:val="22"/>
        </w:rPr>
      </w:pPr>
      <w:r w:rsidRPr="00681512">
        <w:rPr>
          <w:rFonts w:ascii="Times New Roman" w:hAnsi="Times New Roman"/>
          <w:szCs w:val="22"/>
        </w:rPr>
        <w:t>1. Participate in simple, direct conversations on topics related to daily activities and person</w:t>
      </w:r>
      <w:r w:rsidR="00763641">
        <w:rPr>
          <w:rFonts w:ascii="Times New Roman" w:hAnsi="Times New Roman"/>
          <w:szCs w:val="22"/>
        </w:rPr>
        <w:t>al environment.; i</w:t>
      </w:r>
      <w:r w:rsidRPr="00681512">
        <w:rPr>
          <w:rFonts w:ascii="Times New Roman" w:hAnsi="Times New Roman"/>
          <w:szCs w:val="22"/>
        </w:rPr>
        <w:t>nitiate, sustain and bring to a close a number of basic, uncompli</w:t>
      </w:r>
      <w:r w:rsidR="00763641">
        <w:rPr>
          <w:rFonts w:ascii="Times New Roman" w:hAnsi="Times New Roman"/>
          <w:szCs w:val="22"/>
        </w:rPr>
        <w:t>cated communicative exchanges; s</w:t>
      </w:r>
      <w:r w:rsidRPr="00681512">
        <w:rPr>
          <w:rFonts w:ascii="Times New Roman" w:hAnsi="Times New Roman"/>
          <w:szCs w:val="22"/>
        </w:rPr>
        <w:t>atisfy simple personal needs and social demands to survive in the target language</w:t>
      </w:r>
      <w:r w:rsidR="00763641">
        <w:rPr>
          <w:rFonts w:ascii="Times New Roman" w:hAnsi="Times New Roman"/>
          <w:szCs w:val="22"/>
        </w:rPr>
        <w:t>; o</w:t>
      </w:r>
      <w:r w:rsidRPr="00681512">
        <w:rPr>
          <w:rFonts w:ascii="Times New Roman" w:hAnsi="Times New Roman"/>
          <w:szCs w:val="22"/>
        </w:rPr>
        <w:t>btain and give information by asking and answering ques</w:t>
      </w:r>
      <w:r w:rsidR="009170B9">
        <w:rPr>
          <w:rFonts w:ascii="Times New Roman" w:hAnsi="Times New Roman"/>
          <w:szCs w:val="22"/>
        </w:rPr>
        <w:t>tions</w:t>
      </w:r>
    </w:p>
    <w:p w14:paraId="55FC85F7" w14:textId="77777777" w:rsidR="00B3354A" w:rsidRPr="00681512" w:rsidRDefault="001753D8" w:rsidP="00681512">
      <w:pPr>
        <w:rPr>
          <w:rFonts w:ascii="Times New Roman" w:hAnsi="Times New Roman"/>
          <w:szCs w:val="22"/>
        </w:rPr>
      </w:pPr>
      <w:r w:rsidRPr="00681512">
        <w:rPr>
          <w:rFonts w:ascii="Times New Roman" w:hAnsi="Times New Roman"/>
          <w:szCs w:val="22"/>
        </w:rPr>
        <w:t>2. Create with the language and communicate personal meaning to sympathetic interlocutors by combining language elements in discrete sentences and strings of sentences. [1-2 adapted from ACTFL OPI Interview T</w:t>
      </w:r>
      <w:r w:rsidR="009170B9">
        <w:rPr>
          <w:rFonts w:ascii="Times New Roman" w:hAnsi="Times New Roman"/>
          <w:szCs w:val="22"/>
        </w:rPr>
        <w:t>ester Training Manual, 1999)]</w:t>
      </w:r>
    </w:p>
    <w:p w14:paraId="53AC401A" w14:textId="77777777" w:rsidR="00B3354A" w:rsidRPr="00681512" w:rsidRDefault="001753D8" w:rsidP="00681512">
      <w:pPr>
        <w:rPr>
          <w:rFonts w:ascii="Times New Roman" w:hAnsi="Times New Roman"/>
          <w:szCs w:val="22"/>
        </w:rPr>
      </w:pPr>
      <w:r w:rsidRPr="00681512">
        <w:rPr>
          <w:rFonts w:ascii="Times New Roman" w:hAnsi="Times New Roman"/>
          <w:szCs w:val="22"/>
        </w:rPr>
        <w:t xml:space="preserve">3. Develop/practice the use of grammar/syntax in context, with focus on using tenses appropriately (past, future) and expressing one’s subjectivity </w:t>
      </w:r>
    </w:p>
    <w:p w14:paraId="12240A74" w14:textId="77777777" w:rsidR="00B3354A" w:rsidRPr="00681512" w:rsidRDefault="001753D8" w:rsidP="00681512">
      <w:pPr>
        <w:rPr>
          <w:rFonts w:ascii="Times New Roman" w:hAnsi="Times New Roman"/>
          <w:szCs w:val="22"/>
        </w:rPr>
      </w:pPr>
      <w:r w:rsidRPr="00681512">
        <w:rPr>
          <w:rFonts w:ascii="Times New Roman" w:hAnsi="Times New Roman"/>
          <w:szCs w:val="22"/>
        </w:rPr>
        <w:t xml:space="preserve">4. Identify (and respond to) information in French </w:t>
      </w:r>
      <w:r w:rsidR="009170B9">
        <w:rPr>
          <w:rFonts w:ascii="Times New Roman" w:hAnsi="Times New Roman"/>
          <w:szCs w:val="22"/>
        </w:rPr>
        <w:t>in various media including the Internet</w:t>
      </w:r>
    </w:p>
    <w:p w14:paraId="0BB1B1ED" w14:textId="2F328D6A" w:rsidR="009170B9" w:rsidRDefault="009D4C41" w:rsidP="00681512">
      <w:pPr>
        <w:rPr>
          <w:rFonts w:ascii="Times New Roman" w:hAnsi="Times New Roman"/>
          <w:szCs w:val="22"/>
        </w:rPr>
      </w:pPr>
      <w:r>
        <w:rPr>
          <w:rFonts w:ascii="Times New Roman" w:hAnsi="Times New Roman"/>
          <w:szCs w:val="22"/>
        </w:rPr>
        <w:t>5. Develop</w:t>
      </w:r>
      <w:r w:rsidR="001753D8" w:rsidRPr="00681512">
        <w:rPr>
          <w:rFonts w:ascii="Times New Roman" w:hAnsi="Times New Roman"/>
          <w:szCs w:val="22"/>
        </w:rPr>
        <w:t xml:space="preserve"> appreciation of French-speaking cultures (in</w:t>
      </w:r>
      <w:r w:rsidR="009170B9">
        <w:rPr>
          <w:rFonts w:ascii="Times New Roman" w:hAnsi="Times New Roman"/>
          <w:szCs w:val="22"/>
        </w:rPr>
        <w:t>cl. through the final project)</w:t>
      </w:r>
    </w:p>
    <w:p w14:paraId="3B0383E6" w14:textId="77777777" w:rsidR="006D2949" w:rsidRPr="00681512" w:rsidRDefault="001753D8" w:rsidP="009170B9">
      <w:pPr>
        <w:rPr>
          <w:rFonts w:ascii="Times New Roman" w:hAnsi="Times New Roman"/>
          <w:szCs w:val="22"/>
        </w:rPr>
      </w:pPr>
      <w:r w:rsidRPr="00681512">
        <w:rPr>
          <w:rFonts w:ascii="Times New Roman" w:hAnsi="Times New Roman"/>
          <w:szCs w:val="22"/>
        </w:rPr>
        <w:t xml:space="preserve">6. Last but not least, fulfill his/her own goals in this course or the necessary foundations for the major/minor in French: </w:t>
      </w:r>
      <w:r w:rsidR="009170B9">
        <w:rPr>
          <w:rFonts w:ascii="Times New Roman" w:hAnsi="Times New Roman"/>
          <w:szCs w:val="22"/>
        </w:rPr>
        <w:t xml:space="preserve">i.e., </w:t>
      </w:r>
      <w:r w:rsidRPr="00681512">
        <w:rPr>
          <w:rFonts w:ascii="Times New Roman" w:hAnsi="Times New Roman"/>
          <w:szCs w:val="22"/>
        </w:rPr>
        <w:t>general interest</w:t>
      </w:r>
      <w:r w:rsidR="009170B9">
        <w:rPr>
          <w:rFonts w:ascii="Times New Roman" w:hAnsi="Times New Roman"/>
          <w:szCs w:val="22"/>
        </w:rPr>
        <w:t>, potential professional interest, etc.</w:t>
      </w:r>
      <w:r w:rsidRPr="00681512">
        <w:rPr>
          <w:rFonts w:ascii="Times New Roman" w:hAnsi="Times New Roman"/>
          <w:szCs w:val="22"/>
        </w:rPr>
        <w:t xml:space="preserve"> </w:t>
      </w:r>
    </w:p>
    <w:p w14:paraId="10E7EE3E" w14:textId="77777777" w:rsidR="006D2949" w:rsidRPr="00681512" w:rsidRDefault="006D2949" w:rsidP="00681512">
      <w:pPr>
        <w:rPr>
          <w:rFonts w:ascii="Times New Roman" w:hAnsi="Times New Roman"/>
          <w:szCs w:val="28"/>
          <w:lang w:val="fr-FR"/>
        </w:rPr>
      </w:pPr>
    </w:p>
    <w:p w14:paraId="2CAB7247" w14:textId="77777777" w:rsidR="006D2949" w:rsidRPr="00FC2712" w:rsidRDefault="006D2949" w:rsidP="0002148C">
      <w:pPr>
        <w:outlineLvl w:val="0"/>
        <w:rPr>
          <w:rFonts w:ascii="Times New Roman" w:hAnsi="Times New Roman"/>
          <w:b/>
        </w:rPr>
      </w:pPr>
      <w:r w:rsidRPr="00FC2712">
        <w:rPr>
          <w:rFonts w:ascii="Times New Roman" w:hAnsi="Times New Roman"/>
          <w:b/>
        </w:rPr>
        <w:t>General notes:</w:t>
      </w:r>
    </w:p>
    <w:p w14:paraId="484BD8A5" w14:textId="77777777" w:rsidR="00F444DA" w:rsidRDefault="00F444DA" w:rsidP="00681512">
      <w:pPr>
        <w:rPr>
          <w:rFonts w:ascii="Times New Roman" w:hAnsi="Times New Roman"/>
          <w:szCs w:val="18"/>
        </w:rPr>
      </w:pPr>
    </w:p>
    <w:p w14:paraId="20C31D64" w14:textId="77777777" w:rsidR="006D2949" w:rsidRPr="00681512" w:rsidRDefault="006D2949" w:rsidP="00681512">
      <w:pPr>
        <w:rPr>
          <w:rFonts w:ascii="Times New Roman" w:hAnsi="Times New Roman"/>
        </w:rPr>
      </w:pPr>
      <w:r w:rsidRPr="00681512">
        <w:rPr>
          <w:rFonts w:ascii="Times New Roman" w:hAnsi="Times New Roman"/>
          <w:szCs w:val="18"/>
        </w:rPr>
        <w:t xml:space="preserve">Please note that </w:t>
      </w:r>
      <w:r w:rsidRPr="00681512">
        <w:rPr>
          <w:rFonts w:ascii="Times New Roman" w:hAnsi="Times New Roman"/>
        </w:rPr>
        <w:t xml:space="preserve">it is your responsibility to know the content of this syllabus. If you are unsure about these instructions please </w:t>
      </w:r>
      <w:r w:rsidR="00DA4C1C">
        <w:rPr>
          <w:rFonts w:ascii="Times New Roman" w:hAnsi="Times New Roman"/>
        </w:rPr>
        <w:t>see me for help; o</w:t>
      </w:r>
      <w:r w:rsidRPr="00681512">
        <w:rPr>
          <w:rFonts w:ascii="Times New Roman" w:hAnsi="Times New Roman"/>
        </w:rPr>
        <w:t>therwise I will assume that you understand the syllabus and you will be held to the standards explained below.</w:t>
      </w:r>
    </w:p>
    <w:p w14:paraId="10386D5C" w14:textId="77777777" w:rsidR="009D4C41" w:rsidRDefault="006D2949" w:rsidP="00681512">
      <w:pPr>
        <w:rPr>
          <w:rFonts w:ascii="Times New Roman" w:hAnsi="Times New Roman"/>
        </w:rPr>
      </w:pPr>
      <w:r w:rsidRPr="00681512">
        <w:rPr>
          <w:rFonts w:ascii="Times New Roman" w:hAnsi="Times New Roman"/>
        </w:rPr>
        <w:t xml:space="preserve">Students are responsible for noting and remembering deadlines. </w:t>
      </w:r>
    </w:p>
    <w:p w14:paraId="1B391C01" w14:textId="77777777" w:rsidR="009D4C41" w:rsidRDefault="009D4C41" w:rsidP="00681512">
      <w:pPr>
        <w:rPr>
          <w:rFonts w:ascii="Times New Roman" w:hAnsi="Times New Roman"/>
        </w:rPr>
      </w:pPr>
    </w:p>
    <w:p w14:paraId="784B4AEF" w14:textId="5FC81E23" w:rsidR="006D2949" w:rsidRPr="00681512" w:rsidRDefault="006D2949" w:rsidP="00681512">
      <w:pPr>
        <w:rPr>
          <w:rFonts w:ascii="Times New Roman" w:hAnsi="Times New Roman"/>
        </w:rPr>
      </w:pPr>
      <w:r w:rsidRPr="00681512">
        <w:rPr>
          <w:rFonts w:ascii="Times New Roman" w:hAnsi="Times New Roman"/>
        </w:rPr>
        <w:t xml:space="preserve">It is not the professor’s responsibility to remind students of deadlines. </w:t>
      </w:r>
    </w:p>
    <w:p w14:paraId="7B86A935" w14:textId="77777777" w:rsidR="006D2949" w:rsidRPr="00681512" w:rsidRDefault="006D2949" w:rsidP="00681512">
      <w:pPr>
        <w:rPr>
          <w:rFonts w:ascii="Times New Roman" w:hAnsi="Times New Roman"/>
        </w:rPr>
      </w:pPr>
    </w:p>
    <w:p w14:paraId="78165627" w14:textId="77777777" w:rsidR="006D2949" w:rsidRPr="00681512" w:rsidRDefault="006D2949" w:rsidP="0002148C">
      <w:pPr>
        <w:outlineLvl w:val="0"/>
        <w:rPr>
          <w:rFonts w:ascii="Times New Roman" w:hAnsi="Times New Roman"/>
        </w:rPr>
      </w:pPr>
      <w:r w:rsidRPr="00681512">
        <w:rPr>
          <w:rFonts w:ascii="Times New Roman" w:hAnsi="Times New Roman"/>
        </w:rPr>
        <w:t xml:space="preserve">Please do not use cell phones during the class period. </w:t>
      </w:r>
    </w:p>
    <w:p w14:paraId="0BF418C6" w14:textId="77777777" w:rsidR="006D2949" w:rsidRPr="00681512" w:rsidRDefault="006D2949" w:rsidP="00681512">
      <w:pPr>
        <w:rPr>
          <w:rFonts w:ascii="Times New Roman" w:hAnsi="Times New Roman"/>
          <w:szCs w:val="28"/>
          <w:lang w:val="fr-FR"/>
        </w:rPr>
      </w:pPr>
    </w:p>
    <w:p w14:paraId="2E67081F" w14:textId="77777777" w:rsidR="006D2949" w:rsidRPr="00681512" w:rsidRDefault="006D2949" w:rsidP="00681512">
      <w:pPr>
        <w:rPr>
          <w:rFonts w:ascii="Times New Roman" w:hAnsi="Times New Roman"/>
        </w:rPr>
      </w:pPr>
      <w:r w:rsidRPr="00681512">
        <w:rPr>
          <w:rFonts w:ascii="Times New Roman" w:hAnsi="Times New Roman"/>
        </w:rPr>
        <w:t xml:space="preserve">On late work: work may be submitted late </w:t>
      </w:r>
      <w:r w:rsidRPr="00A845CF">
        <w:rPr>
          <w:rFonts w:ascii="Times New Roman" w:hAnsi="Times New Roman"/>
        </w:rPr>
        <w:t xml:space="preserve">with a university-sanctioned excuse. If you are turning work in late, please be sure to make that clear to me </w:t>
      </w:r>
      <w:r w:rsidRPr="00A845CF">
        <w:rPr>
          <w:rFonts w:ascii="Times New Roman" w:hAnsi="Times New Roman"/>
          <w:i/>
        </w:rPr>
        <w:t>before</w:t>
      </w:r>
      <w:r w:rsidRPr="00A845CF">
        <w:rPr>
          <w:rFonts w:ascii="Times New Roman" w:hAnsi="Times New Roman"/>
        </w:rPr>
        <w:t xml:space="preserve"> the deadline. If you cannot </w:t>
      </w:r>
      <w:r w:rsidR="00B868FE" w:rsidRPr="00A845CF">
        <w:rPr>
          <w:rFonts w:ascii="Times New Roman" w:hAnsi="Times New Roman"/>
        </w:rPr>
        <w:t>meet</w:t>
      </w:r>
      <w:r w:rsidRPr="00A845CF">
        <w:rPr>
          <w:rFonts w:ascii="Times New Roman" w:hAnsi="Times New Roman"/>
        </w:rPr>
        <w:t xml:space="preserve"> a deadline, we can establish another deadline for you, but do keep in mind that this deadline must be adhered to. </w:t>
      </w:r>
      <w:r w:rsidR="00A70EE5" w:rsidRPr="00A845CF">
        <w:rPr>
          <w:rFonts w:ascii="Times New Roman" w:hAnsi="Times New Roman"/>
        </w:rPr>
        <w:t>Unexcused late work will lose 5</w:t>
      </w:r>
      <w:r w:rsidRPr="00A845CF">
        <w:rPr>
          <w:rFonts w:ascii="Times New Roman" w:hAnsi="Times New Roman"/>
        </w:rPr>
        <w:t xml:space="preserve"> </w:t>
      </w:r>
      <w:r w:rsidR="00A70EE5" w:rsidRPr="00A845CF">
        <w:rPr>
          <w:rFonts w:ascii="Times New Roman" w:hAnsi="Times New Roman"/>
        </w:rPr>
        <w:t>percentage points each day</w:t>
      </w:r>
      <w:r w:rsidRPr="00A845CF">
        <w:rPr>
          <w:rFonts w:ascii="Times New Roman" w:hAnsi="Times New Roman"/>
        </w:rPr>
        <w:t xml:space="preserve"> after the deadline.</w:t>
      </w:r>
      <w:r w:rsidRPr="00681512">
        <w:rPr>
          <w:rFonts w:ascii="Times New Roman" w:hAnsi="Times New Roman"/>
        </w:rPr>
        <w:t xml:space="preserve">   </w:t>
      </w:r>
    </w:p>
    <w:p w14:paraId="41AF5CD6" w14:textId="77777777" w:rsidR="006D2949" w:rsidRPr="00681512" w:rsidRDefault="006D2949" w:rsidP="00681512">
      <w:pPr>
        <w:rPr>
          <w:rFonts w:ascii="Times New Roman" w:hAnsi="Times New Roman"/>
          <w:szCs w:val="28"/>
          <w:lang w:val="fr-FR"/>
        </w:rPr>
      </w:pPr>
    </w:p>
    <w:p w14:paraId="7F8953D5" w14:textId="77777777" w:rsidR="006D2949" w:rsidRPr="00E83EB2" w:rsidRDefault="00E55828" w:rsidP="0002148C">
      <w:pPr>
        <w:outlineLvl w:val="0"/>
        <w:rPr>
          <w:rFonts w:ascii="Times New Roman" w:hAnsi="Times New Roman"/>
          <w:u w:val="single"/>
        </w:rPr>
      </w:pPr>
      <w:r w:rsidRPr="00E83EB2">
        <w:rPr>
          <w:rFonts w:ascii="Times New Roman" w:hAnsi="Times New Roman"/>
          <w:u w:val="single"/>
        </w:rPr>
        <w:t>Compositions:</w:t>
      </w:r>
    </w:p>
    <w:p w14:paraId="52620744" w14:textId="77777777" w:rsidR="006D2949" w:rsidRPr="00681512" w:rsidRDefault="006D2949" w:rsidP="00681512">
      <w:pPr>
        <w:rPr>
          <w:rFonts w:ascii="Times New Roman" w:hAnsi="Times New Roman"/>
        </w:rPr>
      </w:pPr>
      <w:r w:rsidRPr="00681512">
        <w:rPr>
          <w:rFonts w:ascii="Times New Roman" w:hAnsi="Times New Roman"/>
        </w:rPr>
        <w:t>Students will submit a one-page paper via email before class starts on the day when the paper is due. Topics are up to students’ discretion. Possible ways of going about this include responses to an assigned question (to be provide</w:t>
      </w:r>
      <w:r w:rsidR="00F57B9F">
        <w:rPr>
          <w:rFonts w:ascii="Times New Roman" w:hAnsi="Times New Roman"/>
        </w:rPr>
        <w:t>d</w:t>
      </w:r>
      <w:r w:rsidRPr="00681512">
        <w:rPr>
          <w:rFonts w:ascii="Times New Roman" w:hAnsi="Times New Roman"/>
        </w:rPr>
        <w:t xml:space="preserve"> on request), exegeses, critiques of certain aspects of the texts, extensions of or responses to our discussions in class, etc. On the whole, students are free to write about what they like, as long as they analyze the texts at hand.</w:t>
      </w:r>
    </w:p>
    <w:p w14:paraId="15BDA355" w14:textId="77777777" w:rsidR="006D2949" w:rsidRPr="00681512" w:rsidRDefault="006D2949" w:rsidP="00681512">
      <w:pPr>
        <w:rPr>
          <w:rFonts w:ascii="Times New Roman" w:hAnsi="Times New Roman"/>
        </w:rPr>
      </w:pPr>
    </w:p>
    <w:p w14:paraId="272FAF60" w14:textId="77777777" w:rsidR="006D2949" w:rsidRPr="00681512" w:rsidRDefault="006D2949" w:rsidP="00681512">
      <w:pPr>
        <w:rPr>
          <w:rFonts w:ascii="Times New Roman" w:hAnsi="Times New Roman"/>
        </w:rPr>
      </w:pPr>
      <w:r w:rsidRPr="00681512">
        <w:rPr>
          <w:rFonts w:ascii="Times New Roman" w:hAnsi="Times New Roman"/>
        </w:rPr>
        <w:t xml:space="preserve">Please keep in mind that these are mini-papers designed to ensure that students are well-prepared to write a final paper. Consequently they must be structured as follows: 1.) Thesis and introduction; 2.) Elaboration of arguments with textual evidence; 3.) Conclusion that returns to the thesis. Or, put otherwise: 1.) Say what you will do; 2.) Do it; 3.) Say what you have done.  </w:t>
      </w:r>
    </w:p>
    <w:p w14:paraId="6B67B1E4" w14:textId="77777777" w:rsidR="006D2949" w:rsidRPr="00681512" w:rsidRDefault="006D2949" w:rsidP="00681512">
      <w:pPr>
        <w:rPr>
          <w:rFonts w:ascii="Times New Roman" w:hAnsi="Times New Roman"/>
        </w:rPr>
      </w:pPr>
    </w:p>
    <w:p w14:paraId="042064A1" w14:textId="001D70A2" w:rsidR="006D2949" w:rsidRPr="00681512" w:rsidRDefault="006D2949" w:rsidP="00681512">
      <w:pPr>
        <w:rPr>
          <w:rFonts w:ascii="Times New Roman" w:hAnsi="Times New Roman"/>
        </w:rPr>
      </w:pPr>
      <w:r w:rsidRPr="00681512">
        <w:rPr>
          <w:rFonts w:ascii="Times New Roman" w:hAnsi="Times New Roman"/>
        </w:rPr>
        <w:t>On the rewrit</w:t>
      </w:r>
      <w:r w:rsidR="00F3458D">
        <w:rPr>
          <w:rFonts w:ascii="Times New Roman" w:hAnsi="Times New Roman"/>
        </w:rPr>
        <w:t>es: after submitting a paper</w:t>
      </w:r>
      <w:r w:rsidRPr="00681512">
        <w:rPr>
          <w:rFonts w:ascii="Times New Roman" w:hAnsi="Times New Roman"/>
        </w:rPr>
        <w:t xml:space="preserve">, students will receive a corrected version of their paper. Rather than simply penalizing students for mistakes, the correction will show students where they may have made mistakes and indicate the nature of the mistakes (i.e. accords, spelling, gender etc.). Students will correct the mistakes they have made and submit a final version of their paper </w:t>
      </w:r>
      <w:r w:rsidRPr="00033F21">
        <w:rPr>
          <w:rFonts w:ascii="Times New Roman" w:hAnsi="Times New Roman"/>
        </w:rPr>
        <w:t>a week later. The</w:t>
      </w:r>
      <w:r w:rsidRPr="00681512">
        <w:rPr>
          <w:rFonts w:ascii="Times New Roman" w:hAnsi="Times New Roman"/>
        </w:rPr>
        <w:t xml:space="preserve"> final version of the paper will be accorded the final grade. However, performance on the first paper will influence the final grade. In other words, if students have made a minimal effort on the first paper, expecting the professor to tidy it up for them, they will be penalized. Grades will reflect both form (i.e., use of the French language) and content (structure, ideas, argumentation etc.). </w:t>
      </w:r>
      <w:r w:rsidRPr="00681512">
        <w:rPr>
          <w:rFonts w:ascii="Times New Roman" w:hAnsi="Times New Roman"/>
          <w:i/>
          <w:u w:val="single"/>
        </w:rPr>
        <w:t>The final version must include my original comments and corrections</w:t>
      </w:r>
      <w:r w:rsidRPr="00681512">
        <w:rPr>
          <w:rFonts w:ascii="Times New Roman" w:hAnsi="Times New Roman"/>
        </w:rPr>
        <w:t xml:space="preserve">. (In other words, please do not erase them.) </w:t>
      </w:r>
    </w:p>
    <w:p w14:paraId="69C11E12" w14:textId="77777777" w:rsidR="006D2949" w:rsidRPr="00681512" w:rsidRDefault="006D2949" w:rsidP="00681512">
      <w:pPr>
        <w:rPr>
          <w:rFonts w:ascii="Times New Roman" w:hAnsi="Times New Roman"/>
        </w:rPr>
      </w:pPr>
    </w:p>
    <w:p w14:paraId="30AB9179" w14:textId="77777777" w:rsidR="006D2949" w:rsidRPr="00681512" w:rsidRDefault="006D2949" w:rsidP="00681512">
      <w:pPr>
        <w:rPr>
          <w:rFonts w:ascii="Times New Roman" w:hAnsi="Times New Roman"/>
        </w:rPr>
      </w:pPr>
      <w:r w:rsidRPr="00033F21">
        <w:rPr>
          <w:rFonts w:ascii="Times New Roman" w:hAnsi="Times New Roman"/>
        </w:rPr>
        <w:t>Rewrites</w:t>
      </w:r>
      <w:r w:rsidR="00E0137D" w:rsidRPr="00033F21">
        <w:rPr>
          <w:rFonts w:ascii="Times New Roman" w:hAnsi="Times New Roman"/>
        </w:rPr>
        <w:t xml:space="preserve"> (i.e., final drafts)</w:t>
      </w:r>
      <w:r w:rsidRPr="00033F21">
        <w:rPr>
          <w:rFonts w:ascii="Times New Roman" w:hAnsi="Times New Roman"/>
        </w:rPr>
        <w:t xml:space="preserve"> must be submitted within </w:t>
      </w:r>
      <w:r w:rsidR="00700744" w:rsidRPr="00033F21">
        <w:rPr>
          <w:rFonts w:ascii="Times New Roman" w:hAnsi="Times New Roman"/>
        </w:rPr>
        <w:t>one</w:t>
      </w:r>
      <w:r w:rsidRPr="00033F21">
        <w:rPr>
          <w:rFonts w:ascii="Times New Roman" w:hAnsi="Times New Roman"/>
        </w:rPr>
        <w:t xml:space="preserve"> week after </w:t>
      </w:r>
      <w:r w:rsidR="00700744" w:rsidRPr="00033F21">
        <w:rPr>
          <w:rFonts w:ascii="Times New Roman" w:hAnsi="Times New Roman"/>
        </w:rPr>
        <w:t>corrections are received</w:t>
      </w:r>
      <w:r w:rsidRPr="00033F21">
        <w:rPr>
          <w:rFonts w:ascii="Times New Roman" w:hAnsi="Times New Roman"/>
        </w:rPr>
        <w:t>.</w:t>
      </w:r>
      <w:r w:rsidRPr="00681512">
        <w:rPr>
          <w:rFonts w:ascii="Times New Roman" w:hAnsi="Times New Roman"/>
        </w:rPr>
        <w:t xml:space="preserve"> </w:t>
      </w:r>
    </w:p>
    <w:p w14:paraId="40F8AF3D" w14:textId="77777777" w:rsidR="006D2949" w:rsidRPr="00681512" w:rsidRDefault="006D2949" w:rsidP="00681512">
      <w:pPr>
        <w:rPr>
          <w:rFonts w:ascii="Times New Roman" w:hAnsi="Times New Roman"/>
        </w:rPr>
      </w:pPr>
    </w:p>
    <w:p w14:paraId="1F67A0A9" w14:textId="77777777" w:rsidR="006D2949" w:rsidRPr="00681512" w:rsidRDefault="006D2949" w:rsidP="00681512">
      <w:pPr>
        <w:rPr>
          <w:rFonts w:ascii="Times New Roman" w:hAnsi="Times New Roman"/>
        </w:rPr>
      </w:pPr>
      <w:r w:rsidRPr="00681512">
        <w:rPr>
          <w:rFonts w:ascii="Times New Roman" w:hAnsi="Times New Roman"/>
        </w:rPr>
        <w:t xml:space="preserve">Why rewrites? This approach to writing assignments is intended to help students to find their errors and work on them, in order to ensure that grading takes on a more educative function. Why </w:t>
      </w:r>
      <w:r w:rsidR="000041CA">
        <w:rPr>
          <w:rFonts w:ascii="Times New Roman" w:hAnsi="Times New Roman"/>
        </w:rPr>
        <w:t>short</w:t>
      </w:r>
      <w:r w:rsidRPr="00681512">
        <w:rPr>
          <w:rFonts w:ascii="Times New Roman" w:hAnsi="Times New Roman"/>
        </w:rPr>
        <w:t xml:space="preserve"> papers? Doing frequent, short papers rather than one long paper is intended to help students to make a habit of activities, such as writing and submitting work steadily and frequently, that are a crucial part of college-level work. </w:t>
      </w:r>
    </w:p>
    <w:p w14:paraId="658B43A4" w14:textId="77777777" w:rsidR="002F7F52" w:rsidRDefault="002F7F52" w:rsidP="00681512">
      <w:pPr>
        <w:rPr>
          <w:rFonts w:ascii="Times New Roman" w:hAnsi="Times New Roman"/>
        </w:rPr>
      </w:pPr>
    </w:p>
    <w:p w14:paraId="0476A0F7" w14:textId="5609DA5B" w:rsidR="00F3458D" w:rsidRDefault="00F3458D" w:rsidP="00681512">
      <w:pPr>
        <w:rPr>
          <w:rFonts w:ascii="Times New Roman" w:hAnsi="Times New Roman"/>
        </w:rPr>
      </w:pPr>
      <w:r>
        <w:rPr>
          <w:rFonts w:ascii="Times New Roman" w:hAnsi="Times New Roman"/>
        </w:rPr>
        <w:t xml:space="preserve">Guidelines for papers: </w:t>
      </w:r>
    </w:p>
    <w:p w14:paraId="2AAED906" w14:textId="1B24D8B3" w:rsidR="002F7F52" w:rsidRDefault="006D2949" w:rsidP="00681512">
      <w:pPr>
        <w:rPr>
          <w:rFonts w:ascii="Times New Roman" w:hAnsi="Times New Roman"/>
        </w:rPr>
      </w:pPr>
      <w:r w:rsidRPr="00681512">
        <w:rPr>
          <w:rFonts w:ascii="Times New Roman" w:hAnsi="Times New Roman"/>
        </w:rPr>
        <w:t xml:space="preserve">We will be using MS Word, and the “track changes” and “comments” functions in particular. We will strive to use only digital copies via email. If this poses problems for you, please let me know. </w:t>
      </w:r>
      <w:r w:rsidR="00F3458D">
        <w:rPr>
          <w:rFonts w:ascii="Times New Roman" w:hAnsi="Times New Roman"/>
        </w:rPr>
        <w:t>P</w:t>
      </w:r>
      <w:r w:rsidRPr="00681512">
        <w:rPr>
          <w:rFonts w:ascii="Times New Roman" w:hAnsi="Times New Roman"/>
        </w:rPr>
        <w:t>apers are to be no more than one page in length, double-spaced in Times New Roman 12pt. font. Please be sure to include your name, section number, the date, and the number of the response (i.e., “</w:t>
      </w:r>
      <w:r w:rsidR="00F3458D">
        <w:rPr>
          <w:rFonts w:ascii="Times New Roman" w:hAnsi="Times New Roman"/>
        </w:rPr>
        <w:t>Paper</w:t>
      </w:r>
      <w:r w:rsidRPr="00681512">
        <w:rPr>
          <w:rFonts w:ascii="Times New Roman" w:hAnsi="Times New Roman"/>
        </w:rPr>
        <w:t xml:space="preserve"> # 2”). </w:t>
      </w:r>
    </w:p>
    <w:p w14:paraId="10C88AFB" w14:textId="77777777" w:rsidR="002F7F52" w:rsidRDefault="002F7F52" w:rsidP="00681512">
      <w:pPr>
        <w:rPr>
          <w:rFonts w:ascii="Times New Roman" w:hAnsi="Times New Roman"/>
        </w:rPr>
      </w:pPr>
    </w:p>
    <w:p w14:paraId="788883D1" w14:textId="173876CA" w:rsidR="002F7F52" w:rsidRPr="00681512" w:rsidRDefault="002F7F52" w:rsidP="002F7F52">
      <w:pPr>
        <w:rPr>
          <w:rFonts w:ascii="Times New Roman" w:hAnsi="Times New Roman"/>
        </w:rPr>
      </w:pPr>
      <w:r w:rsidRPr="00681512">
        <w:rPr>
          <w:rFonts w:ascii="Times New Roman" w:hAnsi="Times New Roman"/>
          <w:szCs w:val="18"/>
        </w:rPr>
        <w:t>Please use the following format to name files: Assignment-title</w:t>
      </w:r>
      <w:r w:rsidR="00FA18C0">
        <w:rPr>
          <w:rFonts w:ascii="Times New Roman" w:hAnsi="Times New Roman"/>
          <w:szCs w:val="18"/>
        </w:rPr>
        <w:t xml:space="preserve"> of project or paper</w:t>
      </w:r>
      <w:r w:rsidRPr="00681512">
        <w:rPr>
          <w:rFonts w:ascii="Times New Roman" w:hAnsi="Times New Roman"/>
          <w:szCs w:val="18"/>
        </w:rPr>
        <w:t xml:space="preserve">-your last name. </w:t>
      </w:r>
      <w:r w:rsidRPr="00681512">
        <w:rPr>
          <w:rFonts w:ascii="Times New Roman" w:hAnsi="Times New Roman"/>
        </w:rPr>
        <w:t xml:space="preserve">For example: Midterm paper – </w:t>
      </w:r>
      <w:r w:rsidR="00455081">
        <w:rPr>
          <w:rFonts w:ascii="Times New Roman" w:hAnsi="Times New Roman"/>
        </w:rPr>
        <w:t xml:space="preserve">Two Conflicting Views </w:t>
      </w:r>
      <w:r w:rsidR="000158BE">
        <w:rPr>
          <w:rFonts w:ascii="Times New Roman" w:hAnsi="Times New Roman"/>
        </w:rPr>
        <w:t>on</w:t>
      </w:r>
      <w:r w:rsidRPr="00681512">
        <w:rPr>
          <w:rFonts w:ascii="Times New Roman" w:hAnsi="Times New Roman"/>
        </w:rPr>
        <w:t xml:space="preserve"> African Philosophy – González.doc</w:t>
      </w:r>
    </w:p>
    <w:p w14:paraId="2835D174" w14:textId="77777777" w:rsidR="002F7F52" w:rsidRDefault="002F7F52" w:rsidP="00681512">
      <w:pPr>
        <w:rPr>
          <w:rFonts w:ascii="Times New Roman" w:hAnsi="Times New Roman"/>
        </w:rPr>
      </w:pPr>
    </w:p>
    <w:p w14:paraId="33B1119A" w14:textId="77777777" w:rsidR="006D2949" w:rsidRPr="00681512" w:rsidRDefault="006D2949" w:rsidP="00681512">
      <w:pPr>
        <w:rPr>
          <w:rFonts w:ascii="Times New Roman" w:hAnsi="Times New Roman"/>
        </w:rPr>
      </w:pPr>
      <w:r w:rsidRPr="00681512">
        <w:rPr>
          <w:rFonts w:ascii="Times New Roman" w:hAnsi="Times New Roman"/>
        </w:rPr>
        <w:t xml:space="preserve">Please turn your spellchecker off in MSWord. If a Francophone friend has reread your text, please make this explicit. Finally, please keep in mind that work that seems “too perfect”—i.e., a product of spellcheck, of babelfish or of google translator—is easy to spot. </w:t>
      </w:r>
    </w:p>
    <w:p w14:paraId="2AFD1F35" w14:textId="77777777" w:rsidR="006D2949" w:rsidRPr="00681512" w:rsidRDefault="006D2949" w:rsidP="00681512">
      <w:pPr>
        <w:rPr>
          <w:rFonts w:ascii="Times New Roman" w:hAnsi="Times New Roman"/>
          <w:szCs w:val="18"/>
        </w:rPr>
      </w:pPr>
    </w:p>
    <w:p w14:paraId="4BA2FB10" w14:textId="77777777" w:rsidR="006D2949" w:rsidRDefault="006D2949" w:rsidP="00681512">
      <w:pPr>
        <w:rPr>
          <w:rFonts w:ascii="Times New Roman" w:hAnsi="Times New Roman"/>
          <w:szCs w:val="18"/>
        </w:rPr>
      </w:pPr>
      <w:r w:rsidRPr="00681512">
        <w:rPr>
          <w:rFonts w:ascii="Times New Roman" w:hAnsi="Times New Roman"/>
          <w:szCs w:val="18"/>
        </w:rPr>
        <w:t xml:space="preserve">On sources: While internet-based texts and resources are in general acceptable, please use your judgment. Primary sources are preferable to secondary ones (i.e., sites citing other sites or texts). Wikipedia, personal web pages (unless the person in question has recognized authority in their field), web pages </w:t>
      </w:r>
      <w:r w:rsidR="002F7F52">
        <w:rPr>
          <w:rFonts w:ascii="Times New Roman" w:hAnsi="Times New Roman"/>
          <w:szCs w:val="18"/>
        </w:rPr>
        <w:t>that</w:t>
      </w:r>
      <w:r w:rsidRPr="00681512">
        <w:rPr>
          <w:rFonts w:ascii="Times New Roman" w:hAnsi="Times New Roman"/>
          <w:szCs w:val="18"/>
        </w:rPr>
        <w:t xml:space="preserve"> do not cite their sources etc. should not be used. On the other hand, you are encouraged to use academic articles, online books, government or NGO web sites, etc. If you are unsure as to whether your source is acceptable please contact me</w:t>
      </w:r>
      <w:r w:rsidR="002F7F52">
        <w:rPr>
          <w:rFonts w:ascii="Times New Roman" w:hAnsi="Times New Roman"/>
          <w:szCs w:val="18"/>
        </w:rPr>
        <w:t xml:space="preserve"> before using it</w:t>
      </w:r>
      <w:r w:rsidRPr="00681512">
        <w:rPr>
          <w:rFonts w:ascii="Times New Roman" w:hAnsi="Times New Roman"/>
          <w:szCs w:val="18"/>
        </w:rPr>
        <w:t xml:space="preserve">. </w:t>
      </w:r>
    </w:p>
    <w:p w14:paraId="333C41B6" w14:textId="77777777" w:rsidR="00A74DB7" w:rsidRDefault="00A74DB7" w:rsidP="00681512">
      <w:pPr>
        <w:rPr>
          <w:rFonts w:ascii="Times New Roman" w:hAnsi="Times New Roman"/>
          <w:szCs w:val="18"/>
        </w:rPr>
      </w:pPr>
    </w:p>
    <w:p w14:paraId="1EF07F9D" w14:textId="77777777" w:rsidR="00A74DB7" w:rsidRDefault="00A74DB7" w:rsidP="00A74DB7">
      <w:pPr>
        <w:rPr>
          <w:rFonts w:ascii="Times New Roman" w:hAnsi="Times New Roman"/>
        </w:rPr>
      </w:pPr>
      <w:r w:rsidRPr="00681512">
        <w:rPr>
          <w:rFonts w:ascii="Times New Roman" w:hAnsi="Times New Roman"/>
        </w:rPr>
        <w:t xml:space="preserve">On late work: work may be submitted late </w:t>
      </w:r>
      <w:r w:rsidRPr="00A845CF">
        <w:rPr>
          <w:rFonts w:ascii="Times New Roman" w:hAnsi="Times New Roman"/>
        </w:rPr>
        <w:t xml:space="preserve">with a university-sanctioned excuse. If you are turning work in late, please be sure to make that clear to me </w:t>
      </w:r>
      <w:r w:rsidRPr="00A845CF">
        <w:rPr>
          <w:rFonts w:ascii="Times New Roman" w:hAnsi="Times New Roman"/>
          <w:i/>
        </w:rPr>
        <w:t>before</w:t>
      </w:r>
      <w:r w:rsidRPr="00A845CF">
        <w:rPr>
          <w:rFonts w:ascii="Times New Roman" w:hAnsi="Times New Roman"/>
        </w:rPr>
        <w:t xml:space="preserve"> the deadline. If you cannot meet a deadline, we can establish another deadline for you</w:t>
      </w:r>
      <w:r>
        <w:rPr>
          <w:rFonts w:ascii="Times New Roman" w:hAnsi="Times New Roman"/>
        </w:rPr>
        <w:t xml:space="preserve"> (again, </w:t>
      </w:r>
      <w:r w:rsidRPr="00A845CF">
        <w:rPr>
          <w:rFonts w:ascii="Times New Roman" w:hAnsi="Times New Roman"/>
          <w:i/>
        </w:rPr>
        <w:t>before</w:t>
      </w:r>
      <w:r w:rsidRPr="00A845CF">
        <w:rPr>
          <w:rFonts w:ascii="Times New Roman" w:hAnsi="Times New Roman"/>
        </w:rPr>
        <w:t xml:space="preserve"> the </w:t>
      </w:r>
      <w:r>
        <w:rPr>
          <w:rFonts w:ascii="Times New Roman" w:hAnsi="Times New Roman"/>
        </w:rPr>
        <w:t xml:space="preserve">original </w:t>
      </w:r>
      <w:r w:rsidRPr="00A845CF">
        <w:rPr>
          <w:rFonts w:ascii="Times New Roman" w:hAnsi="Times New Roman"/>
        </w:rPr>
        <w:t>deadline</w:t>
      </w:r>
      <w:r>
        <w:rPr>
          <w:rFonts w:ascii="Times New Roman" w:hAnsi="Times New Roman"/>
        </w:rPr>
        <w:t>)</w:t>
      </w:r>
      <w:r w:rsidRPr="00A845CF">
        <w:rPr>
          <w:rFonts w:ascii="Times New Roman" w:hAnsi="Times New Roman"/>
        </w:rPr>
        <w:t>, but do keep in mind that this deadline must be adhered to. Unexcused late work will lose 5 percentage points each day after the deadline.</w:t>
      </w:r>
      <w:r w:rsidRPr="00681512">
        <w:rPr>
          <w:rFonts w:ascii="Times New Roman" w:hAnsi="Times New Roman"/>
        </w:rPr>
        <w:t xml:space="preserve">   </w:t>
      </w:r>
    </w:p>
    <w:p w14:paraId="0B5C768A" w14:textId="77777777" w:rsidR="00A74DB7" w:rsidRDefault="00A74DB7" w:rsidP="00A74DB7">
      <w:pPr>
        <w:rPr>
          <w:rFonts w:ascii="Times New Roman" w:hAnsi="Times New Roman"/>
        </w:rPr>
      </w:pPr>
    </w:p>
    <w:p w14:paraId="753C5110" w14:textId="77777777" w:rsidR="00A74DB7" w:rsidRDefault="00A74DB7" w:rsidP="00A74DB7">
      <w:pPr>
        <w:rPr>
          <w:rFonts w:ascii="Times New Roman" w:hAnsi="Times New Roman"/>
        </w:rPr>
      </w:pPr>
      <w:r>
        <w:rPr>
          <w:rFonts w:ascii="Times New Roman" w:hAnsi="Times New Roman"/>
        </w:rPr>
        <w:t xml:space="preserve">Everyone has a grace period of two days for one late assignment without losing points. These two days are non-renewable. </w:t>
      </w:r>
    </w:p>
    <w:p w14:paraId="29B1A415" w14:textId="77777777" w:rsidR="00A74DB7" w:rsidRPr="002F7F52" w:rsidRDefault="00A74DB7" w:rsidP="00681512">
      <w:pPr>
        <w:rPr>
          <w:rFonts w:ascii="Times New Roman" w:hAnsi="Times New Roman"/>
          <w:szCs w:val="18"/>
        </w:rPr>
      </w:pPr>
    </w:p>
    <w:p w14:paraId="4686613D" w14:textId="77777777" w:rsidR="006D2949" w:rsidRPr="00681512" w:rsidRDefault="006D2949" w:rsidP="00681512">
      <w:pPr>
        <w:rPr>
          <w:rFonts w:ascii="Times New Roman" w:hAnsi="Times New Roman"/>
          <w:szCs w:val="28"/>
          <w:lang w:val="fr-FR"/>
        </w:rPr>
      </w:pPr>
    </w:p>
    <w:p w14:paraId="2C4D457E" w14:textId="77777777" w:rsidR="006D2949" w:rsidRPr="00681512" w:rsidRDefault="006D2949" w:rsidP="0002148C">
      <w:pPr>
        <w:outlineLvl w:val="0"/>
        <w:rPr>
          <w:rFonts w:ascii="Times New Roman" w:hAnsi="Times New Roman"/>
          <w:szCs w:val="32"/>
          <w:u w:val="single"/>
          <w:lang w:val="fr-FR"/>
        </w:rPr>
      </w:pPr>
      <w:r w:rsidRPr="00681512">
        <w:rPr>
          <w:rFonts w:ascii="Times New Roman" w:hAnsi="Times New Roman"/>
          <w:szCs w:val="32"/>
          <w:u w:val="single"/>
          <w:lang w:val="fr-FR"/>
        </w:rPr>
        <w:t>Honor Code</w:t>
      </w:r>
    </w:p>
    <w:p w14:paraId="2B6FAE91" w14:textId="77777777" w:rsidR="006D2949" w:rsidRPr="00681512" w:rsidRDefault="006D2949" w:rsidP="00681512">
      <w:pPr>
        <w:rPr>
          <w:rFonts w:ascii="Times New Roman" w:hAnsi="Times New Roman"/>
          <w:szCs w:val="28"/>
          <w:lang w:val="fr-FR"/>
        </w:rPr>
      </w:pPr>
    </w:p>
    <w:p w14:paraId="7688C890" w14:textId="77777777" w:rsidR="0043444A" w:rsidRPr="00681512" w:rsidRDefault="006D2949" w:rsidP="0043444A">
      <w:pPr>
        <w:rPr>
          <w:rFonts w:ascii="Times New Roman" w:hAnsi="Times New Roman"/>
          <w:szCs w:val="22"/>
        </w:rPr>
      </w:pPr>
      <w:r w:rsidRPr="00681512">
        <w:rPr>
          <w:rFonts w:ascii="Times New Roman" w:hAnsi="Times New Roman"/>
          <w:szCs w:val="28"/>
          <w:lang w:val="fr-FR"/>
        </w:rPr>
        <w:t xml:space="preserve">Georgia Tech’s Academic Honor Code is to be respected.  Should you have any questions, please see me and/or consult:  </w:t>
      </w:r>
      <w:hyperlink r:id="rId8" w:history="1">
        <w:r w:rsidRPr="00681512">
          <w:rPr>
            <w:rStyle w:val="Hyperlink"/>
            <w:rFonts w:ascii="Times New Roman" w:hAnsi="Times New Roman"/>
            <w:color w:val="auto"/>
            <w:szCs w:val="28"/>
            <w:lang w:val="fr-FR"/>
          </w:rPr>
          <w:t>www.honor.gatech.edu</w:t>
        </w:r>
      </w:hyperlink>
      <w:r w:rsidRPr="00681512">
        <w:rPr>
          <w:rFonts w:ascii="Times New Roman" w:hAnsi="Times New Roman"/>
          <w:szCs w:val="28"/>
          <w:lang w:val="fr-FR"/>
        </w:rPr>
        <w:t>.</w:t>
      </w:r>
    </w:p>
    <w:p w14:paraId="78833EFC" w14:textId="77777777" w:rsidR="001753D8" w:rsidRPr="00681512" w:rsidRDefault="001753D8" w:rsidP="00681512">
      <w:pPr>
        <w:rPr>
          <w:rFonts w:ascii="Times New Roman" w:hAnsi="Times New Roman"/>
        </w:rPr>
      </w:pPr>
    </w:p>
    <w:p w14:paraId="4A1C2AFB" w14:textId="48B2CB2C" w:rsidR="00556544" w:rsidRDefault="001753D8" w:rsidP="00681512">
      <w:pPr>
        <w:rPr>
          <w:rFonts w:ascii="Times New Roman" w:hAnsi="Times New Roman"/>
          <w:szCs w:val="22"/>
        </w:rPr>
      </w:pPr>
      <w:r w:rsidRPr="00681512">
        <w:rPr>
          <w:rFonts w:ascii="Times New Roman" w:hAnsi="Times New Roman"/>
          <w:szCs w:val="22"/>
        </w:rPr>
        <w:t xml:space="preserve">Final Project (in groups).   To be prepared in groups of </w:t>
      </w:r>
      <w:r w:rsidR="000158BE">
        <w:rPr>
          <w:rFonts w:ascii="Times New Roman" w:hAnsi="Times New Roman"/>
          <w:szCs w:val="22"/>
        </w:rPr>
        <w:t>2 or alone</w:t>
      </w:r>
      <w:r w:rsidRPr="00681512">
        <w:rPr>
          <w:rFonts w:ascii="Times New Roman" w:hAnsi="Times New Roman"/>
          <w:szCs w:val="22"/>
        </w:rPr>
        <w:t xml:space="preserve">, the project will address a particular aspect of French and/or Francophone culture to be determined by the students in each group. Each student will present a section of the group project (5 minutes max.).  Delivery, originality of the material presented, and sources will be subject to peers’ and instructor’s evaluation.  Particular attention will be paid to the coherence of the group project as a whole.  Practice and time yourself to 5 minutes.  </w:t>
      </w:r>
    </w:p>
    <w:p w14:paraId="0E291FF8" w14:textId="77777777" w:rsidR="000158BE" w:rsidRDefault="000158BE" w:rsidP="00681512">
      <w:pPr>
        <w:rPr>
          <w:rFonts w:ascii="Times New Roman" w:hAnsi="Times New Roman"/>
          <w:szCs w:val="22"/>
        </w:rPr>
      </w:pPr>
    </w:p>
    <w:p w14:paraId="35A9C0BE" w14:textId="77777777" w:rsidR="00FE5EE7" w:rsidRPr="00681512" w:rsidRDefault="005831BB" w:rsidP="00681512">
      <w:pPr>
        <w:rPr>
          <w:rFonts w:ascii="Times New Roman" w:hAnsi="Times New Roman"/>
          <w:szCs w:val="22"/>
        </w:rPr>
      </w:pPr>
      <w:r>
        <w:rPr>
          <w:rFonts w:ascii="Times New Roman" w:hAnsi="Times New Roman"/>
          <w:szCs w:val="22"/>
        </w:rPr>
        <w:t xml:space="preserve">Additional notes: </w:t>
      </w:r>
      <w:r w:rsidR="00FE5EE7" w:rsidRPr="00681512">
        <w:rPr>
          <w:rFonts w:ascii="Times New Roman" w:hAnsi="Times New Roman"/>
          <w:szCs w:val="22"/>
        </w:rPr>
        <w:t xml:space="preserve"> </w:t>
      </w:r>
      <w:r w:rsidR="00FE5EE7" w:rsidRPr="00681512">
        <w:rPr>
          <w:rFonts w:ascii="Times New Roman" w:hAnsi="Times New Roman"/>
          <w:szCs w:val="22"/>
        </w:rPr>
        <w:br/>
        <w:t>The work on each of the 6 chapters is task-oriented (see schedule below).  Prepare these tasks well in advance, especially when you have to present in groups.  Visuals are appreciated; use of PowerPoint or web files is welcome.  You may always see me before a presentation to discuss what you plan to do or other issues.  You need up to an hour a day to prepare for each class session.  Read the pages assigned for each day thoroughly.  You will have not only to know the material but also to apply it.  Use your dictionary (-ies) especially at the end of each chapter to look up words and their constructions with prepositions used and/or irregular stems (a good dictionary will give you constructions, ste</w:t>
      </w:r>
      <w:r w:rsidR="00D567D5">
        <w:rPr>
          <w:rFonts w:ascii="Times New Roman" w:hAnsi="Times New Roman"/>
          <w:szCs w:val="22"/>
        </w:rPr>
        <w:t>ms and examples of sentences). Find</w:t>
      </w:r>
      <w:r w:rsidR="00FE5EE7" w:rsidRPr="00681512">
        <w:rPr>
          <w:rFonts w:ascii="Times New Roman" w:hAnsi="Times New Roman"/>
          <w:szCs w:val="22"/>
        </w:rPr>
        <w:t xml:space="preserve"> a study partner and work with her/him, especially on oral activities and presentations.  However, the written work given to me should be your own (see above). </w:t>
      </w:r>
    </w:p>
    <w:p w14:paraId="4C53FF88" w14:textId="77777777" w:rsidR="009F6C34" w:rsidRPr="00681512" w:rsidRDefault="009F6C34" w:rsidP="00681512">
      <w:pPr>
        <w:rPr>
          <w:rFonts w:ascii="Times New Roman" w:hAnsi="Times New Roman"/>
          <w:szCs w:val="18"/>
        </w:rPr>
      </w:pPr>
    </w:p>
    <w:p w14:paraId="4D7EDB53" w14:textId="77777777" w:rsidR="005603E1" w:rsidRPr="00681512" w:rsidRDefault="006E3BCB" w:rsidP="00681512">
      <w:pPr>
        <w:rPr>
          <w:rFonts w:ascii="Times New Roman" w:hAnsi="Times New Roman"/>
          <w:szCs w:val="18"/>
        </w:rPr>
      </w:pPr>
      <w:r w:rsidRPr="00681512">
        <w:rPr>
          <w:rFonts w:ascii="Times New Roman" w:hAnsi="Times New Roman"/>
          <w:szCs w:val="18"/>
        </w:rPr>
        <w:t>Preparation for in-class discussions:  In</w:t>
      </w:r>
      <w:r w:rsidR="00B128EF" w:rsidRPr="00681512">
        <w:rPr>
          <w:rFonts w:ascii="Times New Roman" w:hAnsi="Times New Roman"/>
          <w:szCs w:val="18"/>
        </w:rPr>
        <w:t>-</w:t>
      </w:r>
      <w:r w:rsidRPr="00681512">
        <w:rPr>
          <w:rFonts w:ascii="Times New Roman" w:hAnsi="Times New Roman"/>
          <w:szCs w:val="18"/>
        </w:rPr>
        <w:t xml:space="preserve">class discussions will closely follow the textbook.  It is important to study the material before arriving to class, and not merely to glance over it.  You should arrive to class having prepared all activities for the textbook pages assigned and any other assignments indicated on the syllabus.  Since you will be doing extensive group work, both you and your partner(s) will benefit if you are </w:t>
      </w:r>
      <w:r w:rsidR="00E46A02" w:rsidRPr="00681512">
        <w:rPr>
          <w:rFonts w:ascii="Times New Roman" w:hAnsi="Times New Roman"/>
          <w:szCs w:val="18"/>
        </w:rPr>
        <w:t>well prepared</w:t>
      </w:r>
      <w:r w:rsidRPr="00681512">
        <w:rPr>
          <w:rFonts w:ascii="Times New Roman" w:hAnsi="Times New Roman"/>
          <w:szCs w:val="18"/>
        </w:rPr>
        <w:t xml:space="preserve">.  </w:t>
      </w:r>
    </w:p>
    <w:p w14:paraId="16B0CD9B" w14:textId="77777777" w:rsidR="005603E1" w:rsidRPr="00681512" w:rsidRDefault="005603E1" w:rsidP="00681512">
      <w:pPr>
        <w:rPr>
          <w:rFonts w:ascii="Times New Roman" w:hAnsi="Times New Roman"/>
          <w:szCs w:val="18"/>
        </w:rPr>
      </w:pPr>
    </w:p>
    <w:p w14:paraId="17CC6D9B" w14:textId="77777777" w:rsidR="005603E1" w:rsidRPr="00681512" w:rsidRDefault="005603E1" w:rsidP="0002148C">
      <w:pPr>
        <w:outlineLvl w:val="0"/>
        <w:rPr>
          <w:rFonts w:ascii="Times New Roman" w:hAnsi="Times New Roman"/>
          <w:i/>
          <w:szCs w:val="18"/>
        </w:rPr>
      </w:pPr>
      <w:r w:rsidRPr="00681512">
        <w:rPr>
          <w:rFonts w:ascii="Times New Roman" w:hAnsi="Times New Roman"/>
          <w:i/>
          <w:szCs w:val="18"/>
        </w:rPr>
        <w:t>Help is available</w:t>
      </w:r>
    </w:p>
    <w:p w14:paraId="189592ED" w14:textId="77777777" w:rsidR="006E3BCB" w:rsidRPr="00681512" w:rsidRDefault="005603E1" w:rsidP="00681512">
      <w:pPr>
        <w:rPr>
          <w:rFonts w:ascii="Times New Roman" w:hAnsi="Times New Roman"/>
          <w:szCs w:val="18"/>
        </w:rPr>
      </w:pPr>
      <w:r w:rsidRPr="00681512">
        <w:rPr>
          <w:rFonts w:ascii="Times New Roman" w:hAnsi="Times New Roman"/>
          <w:szCs w:val="18"/>
        </w:rPr>
        <w:t xml:space="preserve">If you experience difficulty in this course for any reason, please consult me. I will do my best to help you address the concerns you have, and I may be able to direct you to other resources in the department or school. </w:t>
      </w:r>
    </w:p>
    <w:p w14:paraId="3D3249BE" w14:textId="77777777" w:rsidR="00F938B1" w:rsidRPr="00681512" w:rsidRDefault="00F938B1" w:rsidP="00681512">
      <w:pPr>
        <w:rPr>
          <w:rFonts w:ascii="Times New Roman" w:hAnsi="Times New Roman"/>
          <w:szCs w:val="22"/>
        </w:rPr>
      </w:pPr>
    </w:p>
    <w:p w14:paraId="4D43C7FA" w14:textId="77777777" w:rsidR="008C1860" w:rsidRPr="00FB1849" w:rsidRDefault="00881F9A" w:rsidP="008C1860">
      <w:pPr>
        <w:rPr>
          <w:rFonts w:ascii="Times" w:hAnsi="Times"/>
          <w:szCs w:val="22"/>
        </w:rPr>
      </w:pPr>
      <w:r w:rsidRPr="00FB1849">
        <w:rPr>
          <w:rFonts w:ascii="Times" w:hAnsi="Times"/>
          <w:szCs w:val="22"/>
        </w:rPr>
        <w:t>Georgia Tech offers accommodation to students with disabilities</w:t>
      </w:r>
      <w:r w:rsidR="008C1860" w:rsidRPr="00FB1849">
        <w:rPr>
          <w:rFonts w:ascii="Times" w:hAnsi="Times"/>
          <w:szCs w:val="22"/>
        </w:rPr>
        <w:t xml:space="preserve">: please see </w:t>
      </w:r>
      <w:hyperlink r:id="rId9" w:history="1">
        <w:r w:rsidR="008C1860" w:rsidRPr="00FB1849">
          <w:rPr>
            <w:rStyle w:val="Hyperlink"/>
            <w:rFonts w:ascii="Times" w:hAnsi="Times"/>
            <w:szCs w:val="22"/>
          </w:rPr>
          <w:t>www.adapts.ga.edu</w:t>
        </w:r>
      </w:hyperlink>
      <w:r w:rsidR="008C1860" w:rsidRPr="00FB1849">
        <w:rPr>
          <w:rFonts w:ascii="Times" w:hAnsi="Times"/>
          <w:szCs w:val="22"/>
        </w:rPr>
        <w:t xml:space="preserve">. </w:t>
      </w:r>
      <w:r w:rsidR="008C1860" w:rsidRPr="00FB1849">
        <w:rPr>
          <w:rFonts w:ascii="Times" w:hAnsi="Times" w:cs="TimesNewRomanPSMT"/>
          <w:szCs w:val="22"/>
        </w:rPr>
        <w:t>If you have specific physical, psychiatric or learning disabilities and require accommodations, please let me know in the first week of the semester so that your learning needs may be appropriately met. Please also contact the ADAPTS office for classroom and academic accommodations. If you need an accommodation, please contact Tameeka Hunter, Disabilities</w:t>
      </w:r>
      <w:r w:rsidR="00FB1849">
        <w:rPr>
          <w:rFonts w:ascii="Times" w:hAnsi="Times"/>
          <w:szCs w:val="22"/>
        </w:rPr>
        <w:t xml:space="preserve"> </w:t>
      </w:r>
      <w:r w:rsidR="008C1860" w:rsidRPr="00FB1849">
        <w:rPr>
          <w:rFonts w:ascii="Times" w:hAnsi="Times" w:cs="TimesNewRomanPSMT"/>
          <w:szCs w:val="22"/>
        </w:rPr>
        <w:t>Services Specialist and Program Coordinator, at: tameeka.hunter@vpss.gatech.edu or (404) 894–256.</w:t>
      </w:r>
    </w:p>
    <w:p w14:paraId="3C5BA660" w14:textId="77777777" w:rsidR="00F938B1" w:rsidRPr="00681512" w:rsidRDefault="00F938B1" w:rsidP="00681512">
      <w:pPr>
        <w:rPr>
          <w:rFonts w:ascii="Times New Roman" w:hAnsi="Times New Roman"/>
        </w:rPr>
      </w:pPr>
    </w:p>
    <w:p w14:paraId="101F2FEE" w14:textId="1751D318" w:rsidR="00B261F0" w:rsidRPr="00BB314D" w:rsidRDefault="00F938B1" w:rsidP="000A1C86">
      <w:pPr>
        <w:outlineLvl w:val="0"/>
        <w:rPr>
          <w:rFonts w:ascii="Times New Roman" w:hAnsi="Times New Roman" w:cs="Times New Roman"/>
        </w:rPr>
      </w:pPr>
      <w:r w:rsidRPr="00BB314D">
        <w:rPr>
          <w:rFonts w:ascii="Times New Roman" w:hAnsi="Times New Roman" w:cs="Times New Roman"/>
        </w:rPr>
        <w:t xml:space="preserve">SCHEDULE: </w:t>
      </w:r>
    </w:p>
    <w:p w14:paraId="391C03AE" w14:textId="77777777" w:rsidR="000A1C86" w:rsidRPr="00BB314D" w:rsidRDefault="000A1C86" w:rsidP="000A1C86">
      <w:pPr>
        <w:outlineLvl w:val="0"/>
        <w:rPr>
          <w:rFonts w:ascii="Times New Roman" w:hAnsi="Times New Roman" w:cs="Times New Roman"/>
        </w:rPr>
      </w:pPr>
    </w:p>
    <w:tbl>
      <w:tblPr>
        <w:tblpPr w:leftFromText="180" w:rightFromText="180" w:vertAnchor="text" w:horzAnchor="margin" w:tblpY="-164"/>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530"/>
        <w:gridCol w:w="5490"/>
      </w:tblGrid>
      <w:tr w:rsidR="00232236" w:rsidRPr="00BB314D" w14:paraId="7362DCCA" w14:textId="77777777" w:rsidTr="00FC0305">
        <w:tc>
          <w:tcPr>
            <w:tcW w:w="1458" w:type="dxa"/>
            <w:shd w:val="clear" w:color="auto" w:fill="E6E6E6"/>
          </w:tcPr>
          <w:p w14:paraId="0C5F75A9" w14:textId="77777777" w:rsidR="00232236" w:rsidRPr="00BB314D" w:rsidRDefault="00232236" w:rsidP="00FC0305">
            <w:pPr>
              <w:spacing w:before="100" w:beforeAutospacing="1"/>
              <w:rPr>
                <w:rFonts w:ascii="Times New Roman" w:hAnsi="Times New Roman" w:cs="Times New Roman"/>
              </w:rPr>
            </w:pPr>
            <w:r w:rsidRPr="00BB314D">
              <w:rPr>
                <w:rFonts w:ascii="Times New Roman" w:hAnsi="Times New Roman" w:cs="Times New Roman"/>
              </w:rPr>
              <w:t>SEMAINE</w:t>
            </w:r>
          </w:p>
        </w:tc>
        <w:tc>
          <w:tcPr>
            <w:tcW w:w="1530" w:type="dxa"/>
            <w:shd w:val="clear" w:color="auto" w:fill="E6E6E6"/>
          </w:tcPr>
          <w:p w14:paraId="45318A0B" w14:textId="77777777" w:rsidR="00232236" w:rsidRPr="00BB314D" w:rsidRDefault="00232236" w:rsidP="00FC0305">
            <w:pPr>
              <w:spacing w:before="100" w:beforeAutospacing="1"/>
              <w:rPr>
                <w:rFonts w:ascii="Times New Roman" w:hAnsi="Times New Roman" w:cs="Times New Roman"/>
              </w:rPr>
            </w:pPr>
            <w:r w:rsidRPr="00BB314D">
              <w:rPr>
                <w:rFonts w:ascii="Times New Roman" w:hAnsi="Times New Roman" w:cs="Times New Roman"/>
              </w:rPr>
              <w:t>DATE</w:t>
            </w:r>
          </w:p>
        </w:tc>
        <w:tc>
          <w:tcPr>
            <w:tcW w:w="5490" w:type="dxa"/>
            <w:shd w:val="clear" w:color="auto" w:fill="E6E6E6"/>
          </w:tcPr>
          <w:p w14:paraId="1889A3F0" w14:textId="77777777" w:rsidR="00232236" w:rsidRPr="00BB314D" w:rsidRDefault="00232236" w:rsidP="00FC0305">
            <w:pPr>
              <w:spacing w:before="100" w:beforeAutospacing="1"/>
              <w:rPr>
                <w:rFonts w:ascii="Times New Roman" w:hAnsi="Times New Roman" w:cs="Times New Roman"/>
              </w:rPr>
            </w:pPr>
            <w:r w:rsidRPr="00BB314D">
              <w:rPr>
                <w:rFonts w:ascii="Times New Roman" w:hAnsi="Times New Roman" w:cs="Times New Roman"/>
              </w:rPr>
              <w:t>ACTIVITES</w:t>
            </w:r>
          </w:p>
        </w:tc>
      </w:tr>
      <w:tr w:rsidR="00232236" w:rsidRPr="00BB314D" w14:paraId="43861F0C" w14:textId="77777777" w:rsidTr="00FC0305">
        <w:tc>
          <w:tcPr>
            <w:tcW w:w="1458" w:type="dxa"/>
            <w:tcBorders>
              <w:bottom w:val="nil"/>
            </w:tcBorders>
            <w:shd w:val="clear" w:color="auto" w:fill="E6E6E6"/>
          </w:tcPr>
          <w:p w14:paraId="32BD30D6" w14:textId="77777777" w:rsidR="00232236" w:rsidRPr="00BB314D" w:rsidRDefault="00232236" w:rsidP="00FC0305">
            <w:pPr>
              <w:jc w:val="center"/>
              <w:rPr>
                <w:rFonts w:ascii="Times New Roman" w:hAnsi="Times New Roman" w:cs="Times New Roman"/>
              </w:rPr>
            </w:pPr>
            <w:r w:rsidRPr="00BB314D">
              <w:rPr>
                <w:rFonts w:ascii="Times New Roman" w:hAnsi="Times New Roman" w:cs="Times New Roman"/>
              </w:rPr>
              <w:t>1</w:t>
            </w:r>
          </w:p>
        </w:tc>
        <w:tc>
          <w:tcPr>
            <w:tcW w:w="1530" w:type="dxa"/>
            <w:tcBorders>
              <w:top w:val="nil"/>
            </w:tcBorders>
          </w:tcPr>
          <w:p w14:paraId="1F075A89" w14:textId="0073D581" w:rsidR="00232236" w:rsidRPr="00BB314D" w:rsidRDefault="00232236" w:rsidP="008D3A63">
            <w:pPr>
              <w:rPr>
                <w:rFonts w:ascii="Times New Roman" w:hAnsi="Times New Roman" w:cs="Times New Roman"/>
              </w:rPr>
            </w:pPr>
            <w:r w:rsidRPr="00BB314D">
              <w:rPr>
                <w:rFonts w:ascii="Times New Roman" w:hAnsi="Times New Roman" w:cs="Times New Roman"/>
              </w:rPr>
              <w:t xml:space="preserve">M: </w:t>
            </w:r>
            <w:r w:rsidR="008D3A63" w:rsidRPr="00BB314D">
              <w:rPr>
                <w:rFonts w:ascii="Times New Roman" w:hAnsi="Times New Roman" w:cs="Times New Roman"/>
              </w:rPr>
              <w:t>Jan 9</w:t>
            </w:r>
          </w:p>
        </w:tc>
        <w:tc>
          <w:tcPr>
            <w:tcW w:w="5490" w:type="dxa"/>
            <w:tcBorders>
              <w:top w:val="nil"/>
            </w:tcBorders>
          </w:tcPr>
          <w:p w14:paraId="7A810ABE" w14:textId="0D8A6E51" w:rsidR="00232236" w:rsidRPr="00BB314D" w:rsidRDefault="00C75979" w:rsidP="00FC0305">
            <w:pPr>
              <w:spacing w:line="276" w:lineRule="auto"/>
              <w:rPr>
                <w:rFonts w:ascii="Times New Roman" w:hAnsi="Times New Roman" w:cs="Times New Roman"/>
              </w:rPr>
            </w:pPr>
            <w:r>
              <w:rPr>
                <w:rFonts w:ascii="Times New Roman" w:hAnsi="Times New Roman" w:cs="Times New Roman"/>
              </w:rPr>
              <w:t>Overview + introductions</w:t>
            </w:r>
          </w:p>
        </w:tc>
      </w:tr>
      <w:tr w:rsidR="00232236" w:rsidRPr="00BB314D" w14:paraId="2D1B9E9B" w14:textId="77777777" w:rsidTr="00FC0305">
        <w:tc>
          <w:tcPr>
            <w:tcW w:w="1458" w:type="dxa"/>
            <w:tcBorders>
              <w:top w:val="nil"/>
              <w:bottom w:val="nil"/>
            </w:tcBorders>
            <w:shd w:val="clear" w:color="auto" w:fill="E6E6E6"/>
          </w:tcPr>
          <w:p w14:paraId="0B61EB4D" w14:textId="77777777" w:rsidR="00232236" w:rsidRPr="00BB314D" w:rsidRDefault="00232236" w:rsidP="00FC0305">
            <w:pPr>
              <w:rPr>
                <w:rFonts w:ascii="Times New Roman" w:hAnsi="Times New Roman" w:cs="Times New Roman"/>
              </w:rPr>
            </w:pPr>
          </w:p>
        </w:tc>
        <w:tc>
          <w:tcPr>
            <w:tcW w:w="1530" w:type="dxa"/>
          </w:tcPr>
          <w:p w14:paraId="468C9794" w14:textId="2B713FF7" w:rsidR="00232236" w:rsidRPr="00BB314D" w:rsidRDefault="008D3A63" w:rsidP="00FC0305">
            <w:pPr>
              <w:spacing w:before="100" w:beforeAutospacing="1"/>
              <w:rPr>
                <w:rFonts w:ascii="Times New Roman" w:hAnsi="Times New Roman" w:cs="Times New Roman"/>
              </w:rPr>
            </w:pPr>
            <w:r w:rsidRPr="00BB314D">
              <w:rPr>
                <w:rFonts w:ascii="Times New Roman" w:hAnsi="Times New Roman" w:cs="Times New Roman"/>
              </w:rPr>
              <w:t>W: Jan 11</w:t>
            </w:r>
          </w:p>
        </w:tc>
        <w:tc>
          <w:tcPr>
            <w:tcW w:w="5490" w:type="dxa"/>
          </w:tcPr>
          <w:p w14:paraId="254987C7" w14:textId="77777777" w:rsidR="003F7AF5" w:rsidRDefault="003F7AF5" w:rsidP="003F7AF5">
            <w:pPr>
              <w:rPr>
                <w:rFonts w:ascii="Times New Roman" w:hAnsi="Times New Roman"/>
              </w:rPr>
            </w:pPr>
            <w:r>
              <w:rPr>
                <w:rFonts w:ascii="Times New Roman" w:hAnsi="Times New Roman"/>
              </w:rPr>
              <w:t>Read and review syllabus in its entirety.</w:t>
            </w:r>
          </w:p>
          <w:p w14:paraId="35A9C6FA" w14:textId="77777777" w:rsidR="003F7AF5" w:rsidRDefault="003F7AF5" w:rsidP="00FC0305">
            <w:pPr>
              <w:rPr>
                <w:rFonts w:ascii="Times New Roman" w:hAnsi="Times New Roman" w:cs="Times New Roman"/>
              </w:rPr>
            </w:pPr>
          </w:p>
          <w:p w14:paraId="118EC4AB" w14:textId="09611149" w:rsidR="00232236" w:rsidRPr="00BB314D" w:rsidRDefault="00C75979" w:rsidP="00FC0305">
            <w:pPr>
              <w:rPr>
                <w:rFonts w:ascii="Times New Roman" w:hAnsi="Times New Roman" w:cs="Times New Roman"/>
              </w:rPr>
            </w:pPr>
            <w:r>
              <w:rPr>
                <w:rFonts w:ascii="Times New Roman" w:hAnsi="Times New Roman" w:cs="Times New Roman"/>
              </w:rPr>
              <w:t>Ch. 1</w:t>
            </w:r>
          </w:p>
        </w:tc>
      </w:tr>
      <w:tr w:rsidR="00232236" w:rsidRPr="00BB314D" w14:paraId="193E15AB" w14:textId="77777777" w:rsidTr="00FC0305">
        <w:tc>
          <w:tcPr>
            <w:tcW w:w="1458" w:type="dxa"/>
            <w:tcBorders>
              <w:top w:val="nil"/>
            </w:tcBorders>
            <w:shd w:val="clear" w:color="auto" w:fill="E6E6E6"/>
          </w:tcPr>
          <w:p w14:paraId="17A0598E" w14:textId="77777777" w:rsidR="00232236" w:rsidRPr="00BB314D" w:rsidRDefault="00232236" w:rsidP="00FC0305">
            <w:pPr>
              <w:spacing w:before="100" w:beforeAutospacing="1"/>
              <w:rPr>
                <w:rFonts w:ascii="Times New Roman" w:hAnsi="Times New Roman" w:cs="Times New Roman"/>
              </w:rPr>
            </w:pPr>
          </w:p>
        </w:tc>
        <w:tc>
          <w:tcPr>
            <w:tcW w:w="1530" w:type="dxa"/>
          </w:tcPr>
          <w:p w14:paraId="7D986DBB" w14:textId="3D4E17CD" w:rsidR="00232236" w:rsidRPr="00BB314D" w:rsidRDefault="00232236" w:rsidP="00FC0305">
            <w:pPr>
              <w:spacing w:before="100" w:beforeAutospacing="1"/>
              <w:rPr>
                <w:rFonts w:ascii="Times New Roman" w:hAnsi="Times New Roman" w:cs="Times New Roman"/>
              </w:rPr>
            </w:pPr>
            <w:r w:rsidRPr="00BB314D">
              <w:rPr>
                <w:rFonts w:ascii="Times New Roman" w:hAnsi="Times New Roman" w:cs="Times New Roman"/>
              </w:rPr>
              <w:t xml:space="preserve">F: </w:t>
            </w:r>
            <w:r w:rsidR="008D3A63" w:rsidRPr="00BB314D">
              <w:rPr>
                <w:rFonts w:ascii="Times New Roman" w:hAnsi="Times New Roman" w:cs="Times New Roman"/>
              </w:rPr>
              <w:t xml:space="preserve"> Jan13</w:t>
            </w:r>
          </w:p>
        </w:tc>
        <w:tc>
          <w:tcPr>
            <w:tcW w:w="5490" w:type="dxa"/>
          </w:tcPr>
          <w:p w14:paraId="1FF51BF4" w14:textId="42A146D7" w:rsidR="00232236" w:rsidRPr="00BB314D" w:rsidRDefault="00DA5C88" w:rsidP="00FC0305">
            <w:pPr>
              <w:rPr>
                <w:rFonts w:ascii="Times New Roman" w:hAnsi="Times New Roman" w:cs="Times New Roman"/>
              </w:rPr>
            </w:pPr>
            <w:r>
              <w:rPr>
                <w:rFonts w:ascii="Times New Roman" w:hAnsi="Times New Roman" w:cs="Times New Roman"/>
              </w:rPr>
              <w:t>“</w:t>
            </w:r>
          </w:p>
        </w:tc>
      </w:tr>
      <w:tr w:rsidR="00232236" w:rsidRPr="00BB314D" w14:paraId="33586564" w14:textId="77777777" w:rsidTr="00FC0305">
        <w:tc>
          <w:tcPr>
            <w:tcW w:w="1458" w:type="dxa"/>
            <w:tcBorders>
              <w:bottom w:val="nil"/>
            </w:tcBorders>
            <w:shd w:val="clear" w:color="auto" w:fill="E6E6E6"/>
          </w:tcPr>
          <w:p w14:paraId="7DD1F32B" w14:textId="77777777" w:rsidR="00232236" w:rsidRPr="00BB314D" w:rsidRDefault="00232236" w:rsidP="00FC0305">
            <w:pPr>
              <w:spacing w:before="100" w:beforeAutospacing="1"/>
              <w:jc w:val="center"/>
              <w:rPr>
                <w:rFonts w:ascii="Times New Roman" w:hAnsi="Times New Roman" w:cs="Times New Roman"/>
              </w:rPr>
            </w:pPr>
            <w:r w:rsidRPr="00BB314D">
              <w:rPr>
                <w:rFonts w:ascii="Times New Roman" w:hAnsi="Times New Roman" w:cs="Times New Roman"/>
              </w:rPr>
              <w:t>2</w:t>
            </w:r>
          </w:p>
        </w:tc>
        <w:tc>
          <w:tcPr>
            <w:tcW w:w="1530" w:type="dxa"/>
          </w:tcPr>
          <w:p w14:paraId="7A6AC5B5" w14:textId="5878423D" w:rsidR="00232236" w:rsidRPr="00BB314D" w:rsidRDefault="00232236" w:rsidP="00FC0305">
            <w:pPr>
              <w:spacing w:before="100" w:beforeAutospacing="1"/>
              <w:rPr>
                <w:rFonts w:ascii="Times New Roman" w:hAnsi="Times New Roman" w:cs="Times New Roman"/>
              </w:rPr>
            </w:pPr>
            <w:r w:rsidRPr="00BB314D">
              <w:rPr>
                <w:rFonts w:ascii="Times New Roman" w:hAnsi="Times New Roman" w:cs="Times New Roman"/>
              </w:rPr>
              <w:t xml:space="preserve">M: </w:t>
            </w:r>
            <w:r w:rsidR="008D3A63" w:rsidRPr="00BB314D">
              <w:rPr>
                <w:rFonts w:ascii="Times New Roman" w:hAnsi="Times New Roman" w:cs="Times New Roman"/>
              </w:rPr>
              <w:t xml:space="preserve"> Jan 16</w:t>
            </w:r>
          </w:p>
        </w:tc>
        <w:tc>
          <w:tcPr>
            <w:tcW w:w="5490" w:type="dxa"/>
          </w:tcPr>
          <w:p w14:paraId="7A1FDC6E" w14:textId="52C52393" w:rsidR="00232236" w:rsidRPr="00BB314D" w:rsidRDefault="009314E7" w:rsidP="00FC0305">
            <w:pPr>
              <w:rPr>
                <w:rFonts w:ascii="Times New Roman" w:hAnsi="Times New Roman" w:cs="Times New Roman"/>
              </w:rPr>
            </w:pPr>
            <w:r w:rsidRPr="00BB314D">
              <w:rPr>
                <w:rFonts w:ascii="Times New Roman" w:hAnsi="Times New Roman" w:cs="Times New Roman"/>
              </w:rPr>
              <w:t xml:space="preserve">Official school holiday </w:t>
            </w:r>
          </w:p>
        </w:tc>
      </w:tr>
      <w:tr w:rsidR="00232236" w:rsidRPr="00BB314D" w14:paraId="60B61472" w14:textId="77777777" w:rsidTr="00FC0305">
        <w:tc>
          <w:tcPr>
            <w:tcW w:w="1458" w:type="dxa"/>
            <w:tcBorders>
              <w:top w:val="nil"/>
              <w:bottom w:val="nil"/>
            </w:tcBorders>
            <w:shd w:val="clear" w:color="auto" w:fill="E6E6E6"/>
          </w:tcPr>
          <w:p w14:paraId="613689DD" w14:textId="77777777" w:rsidR="00232236" w:rsidRPr="00BB314D" w:rsidRDefault="00232236" w:rsidP="00FC0305">
            <w:pPr>
              <w:spacing w:before="100" w:beforeAutospacing="1"/>
              <w:rPr>
                <w:rFonts w:ascii="Times New Roman" w:hAnsi="Times New Roman" w:cs="Times New Roman"/>
              </w:rPr>
            </w:pPr>
          </w:p>
        </w:tc>
        <w:tc>
          <w:tcPr>
            <w:tcW w:w="1530" w:type="dxa"/>
          </w:tcPr>
          <w:p w14:paraId="0453C9A4" w14:textId="22D4492B" w:rsidR="00232236" w:rsidRPr="00BB314D" w:rsidRDefault="00232236" w:rsidP="00FC0305">
            <w:pPr>
              <w:spacing w:before="100" w:beforeAutospacing="1"/>
              <w:rPr>
                <w:rFonts w:ascii="Times New Roman" w:hAnsi="Times New Roman" w:cs="Times New Roman"/>
              </w:rPr>
            </w:pPr>
            <w:r w:rsidRPr="00BB314D">
              <w:rPr>
                <w:rFonts w:ascii="Times New Roman" w:hAnsi="Times New Roman" w:cs="Times New Roman"/>
              </w:rPr>
              <w:t xml:space="preserve">W: </w:t>
            </w:r>
            <w:r w:rsidR="008D3A63" w:rsidRPr="00BB314D">
              <w:rPr>
                <w:rFonts w:ascii="Times New Roman" w:hAnsi="Times New Roman" w:cs="Times New Roman"/>
              </w:rPr>
              <w:t xml:space="preserve"> Jan 18</w:t>
            </w:r>
          </w:p>
        </w:tc>
        <w:tc>
          <w:tcPr>
            <w:tcW w:w="5490" w:type="dxa"/>
          </w:tcPr>
          <w:p w14:paraId="5FB93F16" w14:textId="4027705C" w:rsidR="00232236" w:rsidRPr="00BB314D" w:rsidRDefault="00DA5C88" w:rsidP="00FC0305">
            <w:pPr>
              <w:rPr>
                <w:rFonts w:ascii="Times New Roman" w:hAnsi="Times New Roman" w:cs="Times New Roman"/>
              </w:rPr>
            </w:pPr>
            <w:r>
              <w:rPr>
                <w:rFonts w:ascii="Times New Roman" w:hAnsi="Times New Roman" w:cs="Times New Roman"/>
              </w:rPr>
              <w:t>Ch. 1 cont.</w:t>
            </w:r>
          </w:p>
        </w:tc>
      </w:tr>
      <w:tr w:rsidR="00232236" w:rsidRPr="00BB314D" w14:paraId="5D004CFC" w14:textId="77777777" w:rsidTr="00FC0305">
        <w:tc>
          <w:tcPr>
            <w:tcW w:w="1458" w:type="dxa"/>
            <w:tcBorders>
              <w:top w:val="nil"/>
              <w:bottom w:val="nil"/>
            </w:tcBorders>
            <w:shd w:val="clear" w:color="auto" w:fill="E6E6E6"/>
          </w:tcPr>
          <w:p w14:paraId="443B3101" w14:textId="77777777" w:rsidR="00232236" w:rsidRPr="00BB314D" w:rsidRDefault="00232236" w:rsidP="00FC0305">
            <w:pPr>
              <w:spacing w:before="100" w:beforeAutospacing="1"/>
              <w:rPr>
                <w:rFonts w:ascii="Times New Roman" w:hAnsi="Times New Roman" w:cs="Times New Roman"/>
              </w:rPr>
            </w:pPr>
          </w:p>
        </w:tc>
        <w:tc>
          <w:tcPr>
            <w:tcW w:w="1530" w:type="dxa"/>
          </w:tcPr>
          <w:p w14:paraId="2DD3DA2B" w14:textId="4A3BB5B2" w:rsidR="00232236" w:rsidRPr="00BB314D" w:rsidRDefault="00232236" w:rsidP="00FC0305">
            <w:pPr>
              <w:spacing w:before="100" w:beforeAutospacing="1"/>
              <w:rPr>
                <w:rFonts w:ascii="Times New Roman" w:hAnsi="Times New Roman" w:cs="Times New Roman"/>
              </w:rPr>
            </w:pPr>
            <w:r w:rsidRPr="00BB314D">
              <w:rPr>
                <w:rFonts w:ascii="Times New Roman" w:hAnsi="Times New Roman" w:cs="Times New Roman"/>
              </w:rPr>
              <w:t xml:space="preserve">F:  </w:t>
            </w:r>
            <w:r w:rsidR="008D3A63" w:rsidRPr="00BB314D">
              <w:rPr>
                <w:rFonts w:ascii="Times New Roman" w:hAnsi="Times New Roman" w:cs="Times New Roman"/>
              </w:rPr>
              <w:t xml:space="preserve"> Jan 20</w:t>
            </w:r>
          </w:p>
        </w:tc>
        <w:tc>
          <w:tcPr>
            <w:tcW w:w="5490" w:type="dxa"/>
          </w:tcPr>
          <w:p w14:paraId="000F10B3" w14:textId="115CA128" w:rsidR="00232236" w:rsidRPr="00BB314D" w:rsidRDefault="00DA5C88" w:rsidP="00FC0305">
            <w:pPr>
              <w:rPr>
                <w:rFonts w:ascii="Times New Roman" w:hAnsi="Times New Roman" w:cs="Times New Roman"/>
              </w:rPr>
            </w:pPr>
            <w:r>
              <w:rPr>
                <w:rFonts w:ascii="Times New Roman" w:hAnsi="Times New Roman" w:cs="Times New Roman"/>
              </w:rPr>
              <w:t>“</w:t>
            </w:r>
          </w:p>
        </w:tc>
      </w:tr>
      <w:tr w:rsidR="00232236" w:rsidRPr="00BB314D" w14:paraId="754D4553" w14:textId="77777777" w:rsidTr="00FC0305">
        <w:tc>
          <w:tcPr>
            <w:tcW w:w="1458" w:type="dxa"/>
            <w:tcBorders>
              <w:bottom w:val="nil"/>
            </w:tcBorders>
            <w:shd w:val="clear" w:color="auto" w:fill="E6E6E6"/>
          </w:tcPr>
          <w:p w14:paraId="6F9654F5" w14:textId="77777777" w:rsidR="00232236" w:rsidRPr="00BB314D" w:rsidRDefault="00232236" w:rsidP="00FC0305">
            <w:pPr>
              <w:spacing w:before="100" w:beforeAutospacing="1"/>
              <w:jc w:val="center"/>
              <w:rPr>
                <w:rFonts w:ascii="Times New Roman" w:hAnsi="Times New Roman" w:cs="Times New Roman"/>
              </w:rPr>
            </w:pPr>
            <w:r w:rsidRPr="00BB314D">
              <w:rPr>
                <w:rFonts w:ascii="Times New Roman" w:hAnsi="Times New Roman" w:cs="Times New Roman"/>
              </w:rPr>
              <w:t>3</w:t>
            </w:r>
          </w:p>
        </w:tc>
        <w:tc>
          <w:tcPr>
            <w:tcW w:w="1530" w:type="dxa"/>
          </w:tcPr>
          <w:p w14:paraId="75463AAE" w14:textId="40D085CD" w:rsidR="00232236" w:rsidRPr="00BB314D" w:rsidRDefault="00232236" w:rsidP="00FC0305">
            <w:pPr>
              <w:spacing w:before="100" w:beforeAutospacing="1"/>
              <w:rPr>
                <w:rFonts w:ascii="Times New Roman" w:hAnsi="Times New Roman" w:cs="Times New Roman"/>
              </w:rPr>
            </w:pPr>
            <w:r w:rsidRPr="00BB314D">
              <w:rPr>
                <w:rFonts w:ascii="Times New Roman" w:hAnsi="Times New Roman" w:cs="Times New Roman"/>
              </w:rPr>
              <w:t xml:space="preserve">M: </w:t>
            </w:r>
            <w:r w:rsidR="008D3A63" w:rsidRPr="00BB314D">
              <w:rPr>
                <w:rFonts w:ascii="Times New Roman" w:hAnsi="Times New Roman" w:cs="Times New Roman"/>
              </w:rPr>
              <w:t xml:space="preserve"> Jan 23</w:t>
            </w:r>
          </w:p>
        </w:tc>
        <w:tc>
          <w:tcPr>
            <w:tcW w:w="5490" w:type="dxa"/>
          </w:tcPr>
          <w:p w14:paraId="224612D5" w14:textId="578106C0" w:rsidR="00232236" w:rsidRPr="00BB314D" w:rsidRDefault="00DA5C88" w:rsidP="00FC0305">
            <w:pPr>
              <w:spacing w:line="480" w:lineRule="auto"/>
              <w:rPr>
                <w:rFonts w:ascii="Times New Roman" w:hAnsi="Times New Roman" w:cs="Times New Roman"/>
              </w:rPr>
            </w:pPr>
            <w:r>
              <w:rPr>
                <w:rFonts w:ascii="Times New Roman" w:hAnsi="Times New Roman" w:cs="Times New Roman"/>
              </w:rPr>
              <w:t>“</w:t>
            </w:r>
          </w:p>
        </w:tc>
      </w:tr>
      <w:tr w:rsidR="00232236" w:rsidRPr="00BB314D" w14:paraId="33EF4A7E" w14:textId="77777777" w:rsidTr="00FC0305">
        <w:tc>
          <w:tcPr>
            <w:tcW w:w="1458" w:type="dxa"/>
            <w:tcBorders>
              <w:top w:val="nil"/>
              <w:bottom w:val="nil"/>
            </w:tcBorders>
            <w:shd w:val="clear" w:color="auto" w:fill="E6E6E6"/>
          </w:tcPr>
          <w:p w14:paraId="30697A17" w14:textId="77777777" w:rsidR="00232236" w:rsidRPr="00BB314D" w:rsidRDefault="00232236" w:rsidP="00FC0305">
            <w:pPr>
              <w:spacing w:before="100" w:beforeAutospacing="1"/>
              <w:rPr>
                <w:rFonts w:ascii="Times New Roman" w:hAnsi="Times New Roman" w:cs="Times New Roman"/>
              </w:rPr>
            </w:pPr>
          </w:p>
        </w:tc>
        <w:tc>
          <w:tcPr>
            <w:tcW w:w="1530" w:type="dxa"/>
          </w:tcPr>
          <w:p w14:paraId="597D7E6C" w14:textId="426364E6" w:rsidR="00232236" w:rsidRPr="00BB314D" w:rsidRDefault="00232236" w:rsidP="00FC0305">
            <w:pPr>
              <w:spacing w:before="100" w:beforeAutospacing="1"/>
              <w:rPr>
                <w:rFonts w:ascii="Times New Roman" w:hAnsi="Times New Roman" w:cs="Times New Roman"/>
              </w:rPr>
            </w:pPr>
            <w:r w:rsidRPr="00BB314D">
              <w:rPr>
                <w:rFonts w:ascii="Times New Roman" w:hAnsi="Times New Roman" w:cs="Times New Roman"/>
              </w:rPr>
              <w:t xml:space="preserve">W: </w:t>
            </w:r>
            <w:r w:rsidR="008D3A63" w:rsidRPr="00BB314D">
              <w:rPr>
                <w:rFonts w:ascii="Times New Roman" w:hAnsi="Times New Roman" w:cs="Times New Roman"/>
              </w:rPr>
              <w:t xml:space="preserve"> Jan 25</w:t>
            </w:r>
          </w:p>
        </w:tc>
        <w:tc>
          <w:tcPr>
            <w:tcW w:w="5490" w:type="dxa"/>
          </w:tcPr>
          <w:p w14:paraId="3E67ECAC" w14:textId="29AF5AF5" w:rsidR="00232236" w:rsidRPr="00BB314D" w:rsidRDefault="00DA5C88" w:rsidP="00FC0305">
            <w:pPr>
              <w:rPr>
                <w:rFonts w:ascii="Times New Roman" w:hAnsi="Times New Roman" w:cs="Times New Roman"/>
              </w:rPr>
            </w:pPr>
            <w:r>
              <w:rPr>
                <w:rFonts w:ascii="Times New Roman" w:hAnsi="Times New Roman" w:cs="Times New Roman"/>
              </w:rPr>
              <w:t>“</w:t>
            </w:r>
          </w:p>
        </w:tc>
      </w:tr>
      <w:tr w:rsidR="00232236" w:rsidRPr="00BB314D" w14:paraId="273EB983" w14:textId="77777777" w:rsidTr="00FC0305">
        <w:tc>
          <w:tcPr>
            <w:tcW w:w="1458" w:type="dxa"/>
            <w:tcBorders>
              <w:top w:val="nil"/>
              <w:bottom w:val="nil"/>
            </w:tcBorders>
            <w:shd w:val="clear" w:color="auto" w:fill="E6E6E6"/>
          </w:tcPr>
          <w:p w14:paraId="7E098C9A" w14:textId="77777777" w:rsidR="00232236" w:rsidRPr="00BB314D" w:rsidRDefault="00232236" w:rsidP="00FC0305">
            <w:pPr>
              <w:spacing w:before="100" w:beforeAutospacing="1"/>
              <w:rPr>
                <w:rFonts w:ascii="Times New Roman" w:hAnsi="Times New Roman" w:cs="Times New Roman"/>
              </w:rPr>
            </w:pPr>
          </w:p>
        </w:tc>
        <w:tc>
          <w:tcPr>
            <w:tcW w:w="1530" w:type="dxa"/>
          </w:tcPr>
          <w:p w14:paraId="4F63DF10" w14:textId="1FEF6089" w:rsidR="00232236" w:rsidRPr="00BB314D" w:rsidRDefault="00232236" w:rsidP="00FC0305">
            <w:pPr>
              <w:spacing w:before="100" w:beforeAutospacing="1"/>
              <w:rPr>
                <w:rFonts w:ascii="Times New Roman" w:hAnsi="Times New Roman" w:cs="Times New Roman"/>
              </w:rPr>
            </w:pPr>
            <w:r w:rsidRPr="00BB314D">
              <w:rPr>
                <w:rFonts w:ascii="Times New Roman" w:hAnsi="Times New Roman" w:cs="Times New Roman"/>
              </w:rPr>
              <w:t xml:space="preserve">F:  </w:t>
            </w:r>
            <w:r w:rsidR="008D3A63" w:rsidRPr="00BB314D">
              <w:rPr>
                <w:rFonts w:ascii="Times New Roman" w:hAnsi="Times New Roman" w:cs="Times New Roman"/>
              </w:rPr>
              <w:t xml:space="preserve"> Jan 2</w:t>
            </w:r>
            <w:r w:rsidR="000E06E9" w:rsidRPr="00BB314D">
              <w:rPr>
                <w:rFonts w:ascii="Times New Roman" w:hAnsi="Times New Roman" w:cs="Times New Roman"/>
              </w:rPr>
              <w:t>7</w:t>
            </w:r>
          </w:p>
        </w:tc>
        <w:tc>
          <w:tcPr>
            <w:tcW w:w="5490" w:type="dxa"/>
          </w:tcPr>
          <w:p w14:paraId="4571510A" w14:textId="1FF046C7" w:rsidR="00232236" w:rsidRPr="00BB314D" w:rsidRDefault="00B95B09" w:rsidP="00FC0305">
            <w:pPr>
              <w:spacing w:before="100" w:beforeAutospacing="1"/>
              <w:rPr>
                <w:rFonts w:ascii="Times New Roman" w:hAnsi="Times New Roman" w:cs="Times New Roman"/>
              </w:rPr>
            </w:pPr>
            <w:r>
              <w:rPr>
                <w:rFonts w:ascii="Times New Roman" w:hAnsi="Times New Roman" w:cs="Times New Roman"/>
              </w:rPr>
              <w:t>Test Ch. 1</w:t>
            </w:r>
          </w:p>
        </w:tc>
      </w:tr>
      <w:tr w:rsidR="00232236" w:rsidRPr="00BB314D" w14:paraId="555D7BA5" w14:textId="77777777" w:rsidTr="00FC0305">
        <w:tc>
          <w:tcPr>
            <w:tcW w:w="1458" w:type="dxa"/>
            <w:tcBorders>
              <w:bottom w:val="nil"/>
            </w:tcBorders>
            <w:shd w:val="clear" w:color="auto" w:fill="E6E6E6"/>
          </w:tcPr>
          <w:p w14:paraId="2C5F9801" w14:textId="77777777" w:rsidR="00232236" w:rsidRPr="00BB314D" w:rsidRDefault="00232236" w:rsidP="00FC0305">
            <w:pPr>
              <w:spacing w:before="100" w:beforeAutospacing="1"/>
              <w:jc w:val="center"/>
              <w:rPr>
                <w:rFonts w:ascii="Times New Roman" w:hAnsi="Times New Roman" w:cs="Times New Roman"/>
              </w:rPr>
            </w:pPr>
            <w:r w:rsidRPr="00BB314D">
              <w:rPr>
                <w:rFonts w:ascii="Times New Roman" w:hAnsi="Times New Roman" w:cs="Times New Roman"/>
              </w:rPr>
              <w:t>4</w:t>
            </w:r>
          </w:p>
        </w:tc>
        <w:tc>
          <w:tcPr>
            <w:tcW w:w="1530" w:type="dxa"/>
          </w:tcPr>
          <w:p w14:paraId="6A5727CA" w14:textId="002C32FD" w:rsidR="00232236" w:rsidRPr="00BB314D" w:rsidRDefault="00232236" w:rsidP="00FC0305">
            <w:pPr>
              <w:spacing w:before="100" w:beforeAutospacing="1"/>
              <w:rPr>
                <w:rFonts w:ascii="Times New Roman" w:hAnsi="Times New Roman" w:cs="Times New Roman"/>
              </w:rPr>
            </w:pPr>
            <w:r w:rsidRPr="00BB314D">
              <w:rPr>
                <w:rFonts w:ascii="Times New Roman" w:hAnsi="Times New Roman" w:cs="Times New Roman"/>
              </w:rPr>
              <w:t xml:space="preserve">M: </w:t>
            </w:r>
            <w:r w:rsidR="000E06E9" w:rsidRPr="00BB314D">
              <w:rPr>
                <w:rFonts w:ascii="Times New Roman" w:hAnsi="Times New Roman" w:cs="Times New Roman"/>
              </w:rPr>
              <w:t xml:space="preserve"> Jan 30</w:t>
            </w:r>
          </w:p>
        </w:tc>
        <w:tc>
          <w:tcPr>
            <w:tcW w:w="5490" w:type="dxa"/>
          </w:tcPr>
          <w:p w14:paraId="2C9E70E3" w14:textId="5FD7FE7B" w:rsidR="00232236" w:rsidRPr="00BB314D" w:rsidRDefault="00B95B09" w:rsidP="00FC0305">
            <w:pPr>
              <w:spacing w:before="100" w:beforeAutospacing="1"/>
              <w:rPr>
                <w:rFonts w:ascii="Times New Roman" w:hAnsi="Times New Roman" w:cs="Times New Roman"/>
              </w:rPr>
            </w:pPr>
            <w:r>
              <w:rPr>
                <w:rFonts w:ascii="Times New Roman" w:hAnsi="Times New Roman" w:cs="Times New Roman"/>
              </w:rPr>
              <w:t xml:space="preserve">Ch. 2 </w:t>
            </w:r>
          </w:p>
        </w:tc>
      </w:tr>
      <w:tr w:rsidR="00232236" w:rsidRPr="00BB314D" w14:paraId="4445637F" w14:textId="77777777" w:rsidTr="00FC0305">
        <w:tc>
          <w:tcPr>
            <w:tcW w:w="1458" w:type="dxa"/>
            <w:tcBorders>
              <w:top w:val="nil"/>
              <w:bottom w:val="nil"/>
            </w:tcBorders>
            <w:shd w:val="clear" w:color="auto" w:fill="E6E6E6"/>
          </w:tcPr>
          <w:p w14:paraId="7E5D5835" w14:textId="77777777" w:rsidR="00232236" w:rsidRPr="00BB314D" w:rsidRDefault="00232236" w:rsidP="00FC0305">
            <w:pPr>
              <w:spacing w:before="100" w:beforeAutospacing="1"/>
              <w:rPr>
                <w:rFonts w:ascii="Times New Roman" w:hAnsi="Times New Roman" w:cs="Times New Roman"/>
              </w:rPr>
            </w:pPr>
          </w:p>
        </w:tc>
        <w:tc>
          <w:tcPr>
            <w:tcW w:w="1530" w:type="dxa"/>
          </w:tcPr>
          <w:p w14:paraId="5E0DDF57" w14:textId="46A755F6" w:rsidR="00232236" w:rsidRPr="00BB314D" w:rsidRDefault="00232236" w:rsidP="00B8159B">
            <w:pPr>
              <w:spacing w:before="100" w:beforeAutospacing="1"/>
              <w:rPr>
                <w:rFonts w:ascii="Times New Roman" w:hAnsi="Times New Roman" w:cs="Times New Roman"/>
              </w:rPr>
            </w:pPr>
            <w:r w:rsidRPr="00BB314D">
              <w:rPr>
                <w:rFonts w:ascii="Times New Roman" w:hAnsi="Times New Roman" w:cs="Times New Roman"/>
              </w:rPr>
              <w:t xml:space="preserve">W: </w:t>
            </w:r>
            <w:r w:rsidR="00B8159B" w:rsidRPr="00BB314D">
              <w:rPr>
                <w:rFonts w:ascii="Times New Roman" w:hAnsi="Times New Roman" w:cs="Times New Roman"/>
              </w:rPr>
              <w:t>Feb</w:t>
            </w:r>
            <w:r w:rsidR="000E06E9" w:rsidRPr="00BB314D">
              <w:rPr>
                <w:rFonts w:ascii="Times New Roman" w:hAnsi="Times New Roman" w:cs="Times New Roman"/>
              </w:rPr>
              <w:t xml:space="preserve"> 1</w:t>
            </w:r>
            <w:r w:rsidRPr="00BB314D">
              <w:rPr>
                <w:rFonts w:ascii="Times New Roman" w:hAnsi="Times New Roman" w:cs="Times New Roman"/>
              </w:rPr>
              <w:t xml:space="preserve"> </w:t>
            </w:r>
          </w:p>
        </w:tc>
        <w:tc>
          <w:tcPr>
            <w:tcW w:w="5490" w:type="dxa"/>
          </w:tcPr>
          <w:p w14:paraId="553DF0A2" w14:textId="2DB558FD" w:rsidR="00232236" w:rsidRPr="00BB314D" w:rsidRDefault="00DA5C88" w:rsidP="00FC0305">
            <w:pPr>
              <w:spacing w:before="100" w:beforeAutospacing="1"/>
              <w:rPr>
                <w:rFonts w:ascii="Times New Roman" w:hAnsi="Times New Roman" w:cs="Times New Roman"/>
              </w:rPr>
            </w:pPr>
            <w:r>
              <w:rPr>
                <w:rFonts w:ascii="Times New Roman" w:hAnsi="Times New Roman" w:cs="Times New Roman"/>
              </w:rPr>
              <w:t>“</w:t>
            </w:r>
          </w:p>
        </w:tc>
      </w:tr>
      <w:tr w:rsidR="00232236" w:rsidRPr="00BB314D" w14:paraId="46B58FD2" w14:textId="77777777" w:rsidTr="00FC0305">
        <w:tc>
          <w:tcPr>
            <w:tcW w:w="1458" w:type="dxa"/>
            <w:tcBorders>
              <w:top w:val="nil"/>
            </w:tcBorders>
            <w:shd w:val="clear" w:color="auto" w:fill="E6E6E6"/>
          </w:tcPr>
          <w:p w14:paraId="3506E783" w14:textId="77777777" w:rsidR="00232236" w:rsidRPr="00BB314D" w:rsidRDefault="00232236" w:rsidP="00FC0305">
            <w:pPr>
              <w:spacing w:before="100" w:beforeAutospacing="1"/>
              <w:rPr>
                <w:rFonts w:ascii="Times New Roman" w:hAnsi="Times New Roman" w:cs="Times New Roman"/>
              </w:rPr>
            </w:pPr>
          </w:p>
        </w:tc>
        <w:tc>
          <w:tcPr>
            <w:tcW w:w="1530" w:type="dxa"/>
          </w:tcPr>
          <w:p w14:paraId="64EC6767" w14:textId="55231F3A" w:rsidR="00232236" w:rsidRPr="00BB314D" w:rsidRDefault="00232236" w:rsidP="00FC0305">
            <w:pPr>
              <w:spacing w:before="100" w:beforeAutospacing="1"/>
              <w:rPr>
                <w:rFonts w:ascii="Times New Roman" w:hAnsi="Times New Roman" w:cs="Times New Roman"/>
              </w:rPr>
            </w:pPr>
            <w:r w:rsidRPr="00BB314D">
              <w:rPr>
                <w:rFonts w:ascii="Times New Roman" w:hAnsi="Times New Roman" w:cs="Times New Roman"/>
              </w:rPr>
              <w:t xml:space="preserve">F:  </w:t>
            </w:r>
            <w:r w:rsidR="000E06E9" w:rsidRPr="00BB314D">
              <w:rPr>
                <w:rFonts w:ascii="Times New Roman" w:hAnsi="Times New Roman" w:cs="Times New Roman"/>
              </w:rPr>
              <w:t xml:space="preserve"> </w:t>
            </w:r>
            <w:r w:rsidR="00B8159B" w:rsidRPr="00BB314D">
              <w:rPr>
                <w:rFonts w:ascii="Times New Roman" w:hAnsi="Times New Roman" w:cs="Times New Roman"/>
              </w:rPr>
              <w:t xml:space="preserve">Feb </w:t>
            </w:r>
            <w:r w:rsidR="000E06E9" w:rsidRPr="00BB314D">
              <w:rPr>
                <w:rFonts w:ascii="Times New Roman" w:hAnsi="Times New Roman" w:cs="Times New Roman"/>
              </w:rPr>
              <w:t>3</w:t>
            </w:r>
          </w:p>
        </w:tc>
        <w:tc>
          <w:tcPr>
            <w:tcW w:w="5490" w:type="dxa"/>
          </w:tcPr>
          <w:p w14:paraId="5C47B9F3" w14:textId="17D974A2" w:rsidR="00232236" w:rsidRPr="005C6234" w:rsidRDefault="005C6234" w:rsidP="00FC0305">
            <w:pPr>
              <w:spacing w:before="100" w:beforeAutospacing="1"/>
              <w:rPr>
                <w:rFonts w:ascii="Times New Roman" w:hAnsi="Times New Roman" w:cs="Times New Roman"/>
                <w:b/>
              </w:rPr>
            </w:pPr>
            <w:r>
              <w:rPr>
                <w:rFonts w:ascii="Times New Roman" w:hAnsi="Times New Roman" w:cs="Times New Roman"/>
                <w:b/>
              </w:rPr>
              <w:t>Composition 1 due</w:t>
            </w:r>
          </w:p>
        </w:tc>
      </w:tr>
      <w:tr w:rsidR="00232236" w:rsidRPr="00BB314D" w14:paraId="39562AFF" w14:textId="77777777" w:rsidTr="00FC0305">
        <w:tc>
          <w:tcPr>
            <w:tcW w:w="1458" w:type="dxa"/>
            <w:tcBorders>
              <w:bottom w:val="nil"/>
            </w:tcBorders>
            <w:shd w:val="clear" w:color="auto" w:fill="E6E6E6"/>
          </w:tcPr>
          <w:p w14:paraId="3E5B3E63" w14:textId="77777777" w:rsidR="00232236" w:rsidRPr="00BB314D" w:rsidRDefault="00232236" w:rsidP="00FC0305">
            <w:pPr>
              <w:spacing w:before="100" w:beforeAutospacing="1"/>
              <w:jc w:val="center"/>
              <w:rPr>
                <w:rFonts w:ascii="Times New Roman" w:hAnsi="Times New Roman" w:cs="Times New Roman"/>
              </w:rPr>
            </w:pPr>
            <w:r w:rsidRPr="00BB314D">
              <w:rPr>
                <w:rFonts w:ascii="Times New Roman" w:hAnsi="Times New Roman" w:cs="Times New Roman"/>
              </w:rPr>
              <w:t>5</w:t>
            </w:r>
          </w:p>
        </w:tc>
        <w:tc>
          <w:tcPr>
            <w:tcW w:w="1530" w:type="dxa"/>
          </w:tcPr>
          <w:p w14:paraId="4D75204D" w14:textId="3F71DC72" w:rsidR="00232236" w:rsidRPr="00BB314D" w:rsidRDefault="00232236" w:rsidP="00B8159B">
            <w:pPr>
              <w:spacing w:before="100" w:beforeAutospacing="1"/>
              <w:rPr>
                <w:rFonts w:ascii="Times New Roman" w:hAnsi="Times New Roman" w:cs="Times New Roman"/>
              </w:rPr>
            </w:pPr>
            <w:r w:rsidRPr="00BB314D">
              <w:rPr>
                <w:rFonts w:ascii="Times New Roman" w:hAnsi="Times New Roman" w:cs="Times New Roman"/>
              </w:rPr>
              <w:t xml:space="preserve">M: </w:t>
            </w:r>
            <w:r w:rsidR="00B8159B" w:rsidRPr="00BB314D">
              <w:rPr>
                <w:rFonts w:ascii="Times New Roman" w:hAnsi="Times New Roman" w:cs="Times New Roman"/>
              </w:rPr>
              <w:t xml:space="preserve"> Feb 6</w:t>
            </w:r>
          </w:p>
        </w:tc>
        <w:tc>
          <w:tcPr>
            <w:tcW w:w="5490" w:type="dxa"/>
          </w:tcPr>
          <w:p w14:paraId="2164F6A0" w14:textId="2123A619" w:rsidR="00232236" w:rsidRPr="00BB314D" w:rsidRDefault="00DA5C88" w:rsidP="00FC0305">
            <w:pPr>
              <w:spacing w:before="100" w:beforeAutospacing="1"/>
              <w:rPr>
                <w:rFonts w:ascii="Times New Roman" w:hAnsi="Times New Roman" w:cs="Times New Roman"/>
              </w:rPr>
            </w:pPr>
            <w:r>
              <w:rPr>
                <w:rFonts w:ascii="Times New Roman" w:hAnsi="Times New Roman" w:cs="Times New Roman"/>
              </w:rPr>
              <w:t>Ch. 2 cont.</w:t>
            </w:r>
          </w:p>
        </w:tc>
      </w:tr>
      <w:tr w:rsidR="00232236" w:rsidRPr="00BB314D" w14:paraId="1E954C60" w14:textId="77777777" w:rsidTr="00FC0305">
        <w:trPr>
          <w:trHeight w:val="722"/>
        </w:trPr>
        <w:tc>
          <w:tcPr>
            <w:tcW w:w="1458" w:type="dxa"/>
            <w:tcBorders>
              <w:top w:val="nil"/>
              <w:bottom w:val="single" w:sz="4" w:space="0" w:color="auto"/>
            </w:tcBorders>
            <w:shd w:val="clear" w:color="auto" w:fill="E6E6E6"/>
          </w:tcPr>
          <w:p w14:paraId="39BC4E6E" w14:textId="77777777" w:rsidR="00232236" w:rsidRPr="00BB314D" w:rsidRDefault="00232236" w:rsidP="00FC0305">
            <w:pPr>
              <w:spacing w:before="100" w:beforeAutospacing="1"/>
              <w:rPr>
                <w:rFonts w:ascii="Times New Roman" w:hAnsi="Times New Roman" w:cs="Times New Roman"/>
              </w:rPr>
            </w:pPr>
          </w:p>
        </w:tc>
        <w:tc>
          <w:tcPr>
            <w:tcW w:w="1530" w:type="dxa"/>
          </w:tcPr>
          <w:p w14:paraId="0819AAFB" w14:textId="04DE099B" w:rsidR="00232236" w:rsidRPr="00BB314D" w:rsidRDefault="00232236" w:rsidP="00B8159B">
            <w:pPr>
              <w:spacing w:before="100" w:beforeAutospacing="1"/>
              <w:rPr>
                <w:rFonts w:ascii="Times New Roman" w:hAnsi="Times New Roman" w:cs="Times New Roman"/>
              </w:rPr>
            </w:pPr>
            <w:r w:rsidRPr="00BB314D">
              <w:rPr>
                <w:rFonts w:ascii="Times New Roman" w:hAnsi="Times New Roman" w:cs="Times New Roman"/>
              </w:rPr>
              <w:t xml:space="preserve">W: </w:t>
            </w:r>
            <w:r w:rsidR="00B8159B" w:rsidRPr="00BB314D">
              <w:rPr>
                <w:rFonts w:ascii="Times New Roman" w:hAnsi="Times New Roman" w:cs="Times New Roman"/>
              </w:rPr>
              <w:t xml:space="preserve"> Feb 8</w:t>
            </w:r>
          </w:p>
        </w:tc>
        <w:tc>
          <w:tcPr>
            <w:tcW w:w="5490" w:type="dxa"/>
          </w:tcPr>
          <w:p w14:paraId="17BF3D09" w14:textId="6CA75BC0" w:rsidR="00232236" w:rsidRPr="00DA5C88" w:rsidRDefault="00DA5C88" w:rsidP="00C75979">
            <w:pPr>
              <w:pStyle w:val="Heading1"/>
              <w:spacing w:before="2" w:beforeAutospacing="1" w:after="2"/>
              <w:rPr>
                <w:rFonts w:ascii="Times New Roman" w:hAnsi="Times New Roman" w:cs="Times New Roman"/>
                <w:b w:val="0"/>
                <w:sz w:val="24"/>
                <w:szCs w:val="24"/>
              </w:rPr>
            </w:pPr>
            <w:r w:rsidRPr="00DA5C88">
              <w:rPr>
                <w:rFonts w:ascii="Times New Roman" w:hAnsi="Times New Roman" w:cs="Times New Roman"/>
                <w:b w:val="0"/>
                <w:sz w:val="24"/>
                <w:szCs w:val="24"/>
              </w:rPr>
              <w:t>“</w:t>
            </w:r>
          </w:p>
        </w:tc>
      </w:tr>
      <w:tr w:rsidR="00232236" w:rsidRPr="00BB314D" w14:paraId="1352FA7A" w14:textId="77777777" w:rsidTr="00FC0305">
        <w:tc>
          <w:tcPr>
            <w:tcW w:w="1458" w:type="dxa"/>
            <w:tcBorders>
              <w:top w:val="single" w:sz="4" w:space="0" w:color="auto"/>
            </w:tcBorders>
            <w:shd w:val="clear" w:color="auto" w:fill="E6E6E6"/>
          </w:tcPr>
          <w:p w14:paraId="609FCB00" w14:textId="77777777" w:rsidR="00232236" w:rsidRPr="00BB314D" w:rsidRDefault="00232236" w:rsidP="00FC0305">
            <w:pPr>
              <w:spacing w:before="100" w:beforeAutospacing="1"/>
              <w:rPr>
                <w:rFonts w:ascii="Times New Roman" w:hAnsi="Times New Roman" w:cs="Times New Roman"/>
              </w:rPr>
            </w:pPr>
          </w:p>
        </w:tc>
        <w:tc>
          <w:tcPr>
            <w:tcW w:w="1530" w:type="dxa"/>
          </w:tcPr>
          <w:p w14:paraId="6D3BADD1" w14:textId="27CB6590" w:rsidR="00232236" w:rsidRPr="00BB314D" w:rsidRDefault="00B8159B" w:rsidP="00FC0305">
            <w:pPr>
              <w:spacing w:before="100" w:beforeAutospacing="1"/>
              <w:rPr>
                <w:rFonts w:ascii="Times New Roman" w:hAnsi="Times New Roman" w:cs="Times New Roman"/>
              </w:rPr>
            </w:pPr>
            <w:r w:rsidRPr="00BB314D">
              <w:rPr>
                <w:rFonts w:ascii="Times New Roman" w:hAnsi="Times New Roman" w:cs="Times New Roman"/>
              </w:rPr>
              <w:t>F:  Feb 10</w:t>
            </w:r>
          </w:p>
        </w:tc>
        <w:tc>
          <w:tcPr>
            <w:tcW w:w="5490" w:type="dxa"/>
          </w:tcPr>
          <w:p w14:paraId="71E31A37" w14:textId="0935312D" w:rsidR="00232236" w:rsidRPr="00BB314D" w:rsidRDefault="00DA5C88" w:rsidP="00FC0305">
            <w:pPr>
              <w:rPr>
                <w:rFonts w:ascii="Times New Roman" w:hAnsi="Times New Roman" w:cs="Times New Roman"/>
              </w:rPr>
            </w:pPr>
            <w:r>
              <w:rPr>
                <w:rFonts w:ascii="Times New Roman" w:hAnsi="Times New Roman" w:cs="Times New Roman"/>
              </w:rPr>
              <w:t>“</w:t>
            </w:r>
          </w:p>
          <w:p w14:paraId="3071A851" w14:textId="77777777" w:rsidR="00232236" w:rsidRPr="00BB314D" w:rsidRDefault="00232236" w:rsidP="00FC0305">
            <w:pPr>
              <w:rPr>
                <w:rFonts w:ascii="Times New Roman" w:hAnsi="Times New Roman" w:cs="Times New Roman"/>
              </w:rPr>
            </w:pPr>
          </w:p>
        </w:tc>
      </w:tr>
      <w:tr w:rsidR="00232236" w:rsidRPr="00BB314D" w14:paraId="3E43B1F3" w14:textId="77777777" w:rsidTr="00FC0305">
        <w:tc>
          <w:tcPr>
            <w:tcW w:w="1458" w:type="dxa"/>
            <w:tcBorders>
              <w:bottom w:val="nil"/>
            </w:tcBorders>
            <w:shd w:val="clear" w:color="auto" w:fill="E6E6E6"/>
          </w:tcPr>
          <w:p w14:paraId="715FE5FF" w14:textId="77777777" w:rsidR="00232236" w:rsidRPr="00BB314D" w:rsidRDefault="00232236" w:rsidP="00FC0305">
            <w:pPr>
              <w:jc w:val="center"/>
              <w:rPr>
                <w:rFonts w:ascii="Times New Roman" w:hAnsi="Times New Roman" w:cs="Times New Roman"/>
              </w:rPr>
            </w:pPr>
            <w:r w:rsidRPr="00BB314D">
              <w:rPr>
                <w:rFonts w:ascii="Times New Roman" w:hAnsi="Times New Roman" w:cs="Times New Roman"/>
              </w:rPr>
              <w:t>6</w:t>
            </w:r>
          </w:p>
        </w:tc>
        <w:tc>
          <w:tcPr>
            <w:tcW w:w="1530" w:type="dxa"/>
          </w:tcPr>
          <w:p w14:paraId="07075303" w14:textId="62417093"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M: </w:t>
            </w:r>
            <w:r w:rsidR="00B8159B" w:rsidRPr="00BB314D">
              <w:rPr>
                <w:rFonts w:ascii="Times New Roman" w:hAnsi="Times New Roman" w:cs="Times New Roman"/>
              </w:rPr>
              <w:t xml:space="preserve"> Feb 13</w:t>
            </w:r>
          </w:p>
        </w:tc>
        <w:tc>
          <w:tcPr>
            <w:tcW w:w="5490" w:type="dxa"/>
          </w:tcPr>
          <w:p w14:paraId="3F0858CE" w14:textId="7C4AABBE" w:rsidR="00232236" w:rsidRPr="00BB314D" w:rsidRDefault="00B95B09" w:rsidP="00232236">
            <w:pPr>
              <w:pStyle w:val="Heading1"/>
              <w:spacing w:before="2" w:after="2"/>
              <w:rPr>
                <w:rFonts w:ascii="Times New Roman" w:hAnsi="Times New Roman" w:cs="Times New Roman"/>
                <w:b w:val="0"/>
                <w:sz w:val="24"/>
                <w:szCs w:val="24"/>
              </w:rPr>
            </w:pPr>
            <w:r>
              <w:rPr>
                <w:rFonts w:ascii="Times New Roman" w:hAnsi="Times New Roman" w:cs="Times New Roman"/>
                <w:b w:val="0"/>
                <w:sz w:val="24"/>
                <w:szCs w:val="24"/>
              </w:rPr>
              <w:t>Test Ch. 2</w:t>
            </w:r>
          </w:p>
        </w:tc>
      </w:tr>
      <w:tr w:rsidR="00232236" w:rsidRPr="00BB314D" w14:paraId="467B7435" w14:textId="77777777" w:rsidTr="00FC0305">
        <w:tc>
          <w:tcPr>
            <w:tcW w:w="1458" w:type="dxa"/>
            <w:tcBorders>
              <w:top w:val="nil"/>
              <w:bottom w:val="nil"/>
            </w:tcBorders>
            <w:shd w:val="clear" w:color="auto" w:fill="E6E6E6"/>
          </w:tcPr>
          <w:p w14:paraId="460E8C52" w14:textId="77777777" w:rsidR="00232236" w:rsidRPr="00BB314D" w:rsidRDefault="00232236" w:rsidP="00FC0305">
            <w:pPr>
              <w:rPr>
                <w:rFonts w:ascii="Times New Roman" w:hAnsi="Times New Roman" w:cs="Times New Roman"/>
              </w:rPr>
            </w:pPr>
          </w:p>
        </w:tc>
        <w:tc>
          <w:tcPr>
            <w:tcW w:w="1530" w:type="dxa"/>
          </w:tcPr>
          <w:p w14:paraId="372A05D9" w14:textId="5D0766F6"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W: </w:t>
            </w:r>
            <w:r w:rsidR="00B8159B" w:rsidRPr="00BB314D">
              <w:rPr>
                <w:rFonts w:ascii="Times New Roman" w:hAnsi="Times New Roman" w:cs="Times New Roman"/>
              </w:rPr>
              <w:t xml:space="preserve"> Feb 15</w:t>
            </w:r>
          </w:p>
        </w:tc>
        <w:tc>
          <w:tcPr>
            <w:tcW w:w="5490" w:type="dxa"/>
          </w:tcPr>
          <w:p w14:paraId="622F2A6D" w14:textId="57AB89EA" w:rsidR="00232236" w:rsidRPr="00BB314D" w:rsidRDefault="00B95B09" w:rsidP="00232236">
            <w:pPr>
              <w:pStyle w:val="Heading1"/>
              <w:spacing w:before="2" w:after="2"/>
              <w:rPr>
                <w:rFonts w:ascii="Times New Roman" w:hAnsi="Times New Roman" w:cs="Times New Roman"/>
                <w:b w:val="0"/>
                <w:sz w:val="24"/>
                <w:szCs w:val="24"/>
              </w:rPr>
            </w:pPr>
            <w:r>
              <w:rPr>
                <w:rFonts w:ascii="Times New Roman" w:hAnsi="Times New Roman" w:cs="Times New Roman"/>
                <w:b w:val="0"/>
                <w:sz w:val="24"/>
                <w:szCs w:val="24"/>
              </w:rPr>
              <w:t>Ch. 3</w:t>
            </w:r>
          </w:p>
        </w:tc>
      </w:tr>
      <w:tr w:rsidR="00232236" w:rsidRPr="00BB314D" w14:paraId="30FF1BCA" w14:textId="77777777" w:rsidTr="00FC0305">
        <w:tc>
          <w:tcPr>
            <w:tcW w:w="1458" w:type="dxa"/>
            <w:tcBorders>
              <w:top w:val="nil"/>
              <w:bottom w:val="nil"/>
            </w:tcBorders>
            <w:shd w:val="clear" w:color="auto" w:fill="E6E6E6"/>
          </w:tcPr>
          <w:p w14:paraId="09260294" w14:textId="77777777" w:rsidR="00232236" w:rsidRPr="00BB314D" w:rsidRDefault="00232236" w:rsidP="00FC0305">
            <w:pPr>
              <w:rPr>
                <w:rFonts w:ascii="Times New Roman" w:hAnsi="Times New Roman" w:cs="Times New Roman"/>
              </w:rPr>
            </w:pPr>
          </w:p>
        </w:tc>
        <w:tc>
          <w:tcPr>
            <w:tcW w:w="1530" w:type="dxa"/>
          </w:tcPr>
          <w:p w14:paraId="123D9BC5" w14:textId="13CF8EBF"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F:  </w:t>
            </w:r>
            <w:r w:rsidR="00B8159B" w:rsidRPr="00BB314D">
              <w:rPr>
                <w:rFonts w:ascii="Times New Roman" w:hAnsi="Times New Roman" w:cs="Times New Roman"/>
              </w:rPr>
              <w:t xml:space="preserve"> Feb 17</w:t>
            </w:r>
          </w:p>
        </w:tc>
        <w:tc>
          <w:tcPr>
            <w:tcW w:w="5490" w:type="dxa"/>
          </w:tcPr>
          <w:p w14:paraId="608D8A4A" w14:textId="4AB72AF9" w:rsidR="00232236" w:rsidRPr="00BB314D" w:rsidRDefault="00DA5C88" w:rsidP="00232236">
            <w:pPr>
              <w:pStyle w:val="Heading1"/>
              <w:spacing w:before="2" w:after="2"/>
              <w:rPr>
                <w:rFonts w:ascii="Times New Roman" w:hAnsi="Times New Roman" w:cs="Times New Roman"/>
                <w:b w:val="0"/>
                <w:sz w:val="24"/>
                <w:szCs w:val="24"/>
              </w:rPr>
            </w:pPr>
            <w:r>
              <w:rPr>
                <w:rFonts w:ascii="Times New Roman" w:hAnsi="Times New Roman" w:cs="Times New Roman"/>
                <w:b w:val="0"/>
                <w:sz w:val="24"/>
                <w:szCs w:val="24"/>
              </w:rPr>
              <w:t>“</w:t>
            </w:r>
          </w:p>
        </w:tc>
      </w:tr>
      <w:tr w:rsidR="00232236" w:rsidRPr="00BB314D" w14:paraId="6EC0D261" w14:textId="77777777" w:rsidTr="00FC0305">
        <w:trPr>
          <w:trHeight w:val="377"/>
        </w:trPr>
        <w:tc>
          <w:tcPr>
            <w:tcW w:w="1458" w:type="dxa"/>
            <w:tcBorders>
              <w:bottom w:val="nil"/>
            </w:tcBorders>
            <w:shd w:val="clear" w:color="auto" w:fill="E6E6E6"/>
          </w:tcPr>
          <w:p w14:paraId="45D9E53B" w14:textId="77777777" w:rsidR="00232236" w:rsidRPr="00BB314D" w:rsidRDefault="00232236" w:rsidP="00FC0305">
            <w:pPr>
              <w:jc w:val="center"/>
              <w:rPr>
                <w:rFonts w:ascii="Times New Roman" w:hAnsi="Times New Roman" w:cs="Times New Roman"/>
              </w:rPr>
            </w:pPr>
            <w:r w:rsidRPr="00BB314D">
              <w:rPr>
                <w:rFonts w:ascii="Times New Roman" w:hAnsi="Times New Roman" w:cs="Times New Roman"/>
              </w:rPr>
              <w:t>7</w:t>
            </w:r>
          </w:p>
        </w:tc>
        <w:tc>
          <w:tcPr>
            <w:tcW w:w="1530" w:type="dxa"/>
          </w:tcPr>
          <w:p w14:paraId="533BE1E6" w14:textId="34FB27CA"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M: </w:t>
            </w:r>
            <w:r w:rsidR="00B8159B" w:rsidRPr="00BB314D">
              <w:rPr>
                <w:rFonts w:ascii="Times New Roman" w:hAnsi="Times New Roman" w:cs="Times New Roman"/>
              </w:rPr>
              <w:t xml:space="preserve"> Feb 20</w:t>
            </w:r>
          </w:p>
        </w:tc>
        <w:tc>
          <w:tcPr>
            <w:tcW w:w="5490" w:type="dxa"/>
          </w:tcPr>
          <w:p w14:paraId="3B5609C0" w14:textId="727094C2" w:rsidR="00232236" w:rsidRPr="00BB314D" w:rsidRDefault="00DA5C88" w:rsidP="00232236">
            <w:pPr>
              <w:pStyle w:val="Heading1"/>
              <w:spacing w:before="2" w:after="2"/>
              <w:rPr>
                <w:rFonts w:ascii="Times New Roman" w:hAnsi="Times New Roman" w:cs="Times New Roman"/>
                <w:b w:val="0"/>
                <w:sz w:val="24"/>
                <w:szCs w:val="24"/>
              </w:rPr>
            </w:pPr>
            <w:r>
              <w:rPr>
                <w:rFonts w:ascii="Times New Roman" w:hAnsi="Times New Roman" w:cs="Times New Roman"/>
                <w:b w:val="0"/>
                <w:sz w:val="24"/>
                <w:szCs w:val="24"/>
              </w:rPr>
              <w:t>“</w:t>
            </w:r>
          </w:p>
        </w:tc>
      </w:tr>
      <w:tr w:rsidR="00232236" w:rsidRPr="00BB314D" w14:paraId="51C48A12" w14:textId="77777777" w:rsidTr="00FC0305">
        <w:tc>
          <w:tcPr>
            <w:tcW w:w="1458" w:type="dxa"/>
            <w:tcBorders>
              <w:top w:val="nil"/>
              <w:bottom w:val="nil"/>
            </w:tcBorders>
            <w:shd w:val="clear" w:color="auto" w:fill="E6E6E6"/>
          </w:tcPr>
          <w:p w14:paraId="7653C5F3" w14:textId="77777777" w:rsidR="00232236" w:rsidRPr="00BB314D" w:rsidRDefault="00232236" w:rsidP="00FC0305">
            <w:pPr>
              <w:rPr>
                <w:rFonts w:ascii="Times New Roman" w:hAnsi="Times New Roman" w:cs="Times New Roman"/>
              </w:rPr>
            </w:pPr>
          </w:p>
        </w:tc>
        <w:tc>
          <w:tcPr>
            <w:tcW w:w="1530" w:type="dxa"/>
            <w:tcBorders>
              <w:bottom w:val="single" w:sz="4" w:space="0" w:color="auto"/>
            </w:tcBorders>
          </w:tcPr>
          <w:p w14:paraId="06DDFF14" w14:textId="377518D6"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W: </w:t>
            </w:r>
            <w:r w:rsidR="00B8159B" w:rsidRPr="00BB314D">
              <w:rPr>
                <w:rFonts w:ascii="Times New Roman" w:hAnsi="Times New Roman" w:cs="Times New Roman"/>
              </w:rPr>
              <w:t xml:space="preserve"> Feb 22</w:t>
            </w:r>
          </w:p>
        </w:tc>
        <w:tc>
          <w:tcPr>
            <w:tcW w:w="5490" w:type="dxa"/>
          </w:tcPr>
          <w:p w14:paraId="0D8F693A" w14:textId="1287D025" w:rsidR="00232236" w:rsidRPr="00BB314D" w:rsidRDefault="00DA5C88" w:rsidP="00FC0305">
            <w:pPr>
              <w:rPr>
                <w:rFonts w:ascii="Times New Roman" w:hAnsi="Times New Roman" w:cs="Times New Roman"/>
              </w:rPr>
            </w:pPr>
            <w:r>
              <w:rPr>
                <w:rFonts w:ascii="Times New Roman" w:hAnsi="Times New Roman" w:cs="Times New Roman"/>
              </w:rPr>
              <w:t>“</w:t>
            </w:r>
          </w:p>
        </w:tc>
      </w:tr>
      <w:tr w:rsidR="00232236" w:rsidRPr="00BB314D" w14:paraId="3B05D195" w14:textId="77777777" w:rsidTr="00FC0305">
        <w:tc>
          <w:tcPr>
            <w:tcW w:w="1458" w:type="dxa"/>
            <w:tcBorders>
              <w:top w:val="nil"/>
              <w:bottom w:val="nil"/>
            </w:tcBorders>
            <w:shd w:val="clear" w:color="auto" w:fill="E6E6E6"/>
          </w:tcPr>
          <w:p w14:paraId="7BF1B09F" w14:textId="77777777" w:rsidR="00232236" w:rsidRPr="00BB314D" w:rsidRDefault="00232236" w:rsidP="00FC0305">
            <w:pPr>
              <w:rPr>
                <w:rFonts w:ascii="Times New Roman" w:hAnsi="Times New Roman" w:cs="Times New Roman"/>
              </w:rPr>
            </w:pPr>
          </w:p>
        </w:tc>
        <w:tc>
          <w:tcPr>
            <w:tcW w:w="1530" w:type="dxa"/>
            <w:tcBorders>
              <w:bottom w:val="single" w:sz="4" w:space="0" w:color="auto"/>
            </w:tcBorders>
          </w:tcPr>
          <w:p w14:paraId="0211CD09" w14:textId="68D33446"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F:   </w:t>
            </w:r>
            <w:r w:rsidR="00B8159B" w:rsidRPr="00BB314D">
              <w:rPr>
                <w:rFonts w:ascii="Times New Roman" w:hAnsi="Times New Roman" w:cs="Times New Roman"/>
              </w:rPr>
              <w:t xml:space="preserve"> Feb 24 </w:t>
            </w:r>
          </w:p>
        </w:tc>
        <w:tc>
          <w:tcPr>
            <w:tcW w:w="5490" w:type="dxa"/>
          </w:tcPr>
          <w:p w14:paraId="7FF37CC0" w14:textId="3F8E7FFE" w:rsidR="00232236" w:rsidRPr="00BB314D" w:rsidRDefault="00DA5C88" w:rsidP="00FC0305">
            <w:pPr>
              <w:rPr>
                <w:rFonts w:ascii="Times New Roman" w:hAnsi="Times New Roman" w:cs="Times New Roman"/>
              </w:rPr>
            </w:pPr>
            <w:r>
              <w:rPr>
                <w:rFonts w:ascii="Times New Roman" w:hAnsi="Times New Roman" w:cs="Times New Roman"/>
              </w:rPr>
              <w:t>“</w:t>
            </w:r>
          </w:p>
        </w:tc>
      </w:tr>
    </w:tbl>
    <w:tbl>
      <w:tblPr>
        <w:tblW w:w="84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530"/>
        <w:gridCol w:w="5490"/>
      </w:tblGrid>
      <w:tr w:rsidR="00232236" w:rsidRPr="00BB314D" w14:paraId="16BA2C83" w14:textId="77777777" w:rsidTr="00FC0305">
        <w:tc>
          <w:tcPr>
            <w:tcW w:w="1440" w:type="dxa"/>
            <w:tcBorders>
              <w:bottom w:val="nil"/>
            </w:tcBorders>
            <w:shd w:val="clear" w:color="auto" w:fill="E6E6E6"/>
          </w:tcPr>
          <w:p w14:paraId="69460709" w14:textId="77777777" w:rsidR="00232236" w:rsidRPr="00BB314D" w:rsidRDefault="00232236" w:rsidP="00FC0305">
            <w:pPr>
              <w:jc w:val="center"/>
              <w:rPr>
                <w:rFonts w:ascii="Times New Roman" w:hAnsi="Times New Roman" w:cs="Times New Roman"/>
              </w:rPr>
            </w:pPr>
            <w:r w:rsidRPr="00BB314D">
              <w:rPr>
                <w:rFonts w:ascii="Times New Roman" w:hAnsi="Times New Roman" w:cs="Times New Roman"/>
              </w:rPr>
              <w:t>8</w:t>
            </w:r>
          </w:p>
        </w:tc>
        <w:tc>
          <w:tcPr>
            <w:tcW w:w="1530" w:type="dxa"/>
            <w:tcBorders>
              <w:top w:val="single" w:sz="4" w:space="0" w:color="auto"/>
            </w:tcBorders>
          </w:tcPr>
          <w:p w14:paraId="3E88D02B" w14:textId="184E446E"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M: </w:t>
            </w:r>
            <w:r w:rsidR="00263181" w:rsidRPr="00BB314D">
              <w:rPr>
                <w:rFonts w:ascii="Times New Roman" w:hAnsi="Times New Roman" w:cs="Times New Roman"/>
              </w:rPr>
              <w:t>Feb 27</w:t>
            </w:r>
          </w:p>
        </w:tc>
        <w:tc>
          <w:tcPr>
            <w:tcW w:w="5490" w:type="dxa"/>
          </w:tcPr>
          <w:p w14:paraId="21A6CAAE" w14:textId="197EC08E" w:rsidR="00232236" w:rsidRPr="00BB314D" w:rsidRDefault="00DA5C88" w:rsidP="00FC0305">
            <w:pPr>
              <w:rPr>
                <w:rFonts w:ascii="Times New Roman" w:hAnsi="Times New Roman" w:cs="Times New Roman"/>
              </w:rPr>
            </w:pPr>
            <w:r>
              <w:rPr>
                <w:rFonts w:ascii="Times New Roman" w:hAnsi="Times New Roman" w:cs="Times New Roman"/>
              </w:rPr>
              <w:t>“</w:t>
            </w:r>
          </w:p>
        </w:tc>
      </w:tr>
      <w:tr w:rsidR="00232236" w:rsidRPr="00BB314D" w14:paraId="54B93E34" w14:textId="77777777" w:rsidTr="00FC0305">
        <w:tc>
          <w:tcPr>
            <w:tcW w:w="1440" w:type="dxa"/>
            <w:tcBorders>
              <w:top w:val="nil"/>
              <w:bottom w:val="nil"/>
            </w:tcBorders>
            <w:shd w:val="clear" w:color="auto" w:fill="E6E6E6"/>
          </w:tcPr>
          <w:p w14:paraId="7F4A5303" w14:textId="77777777" w:rsidR="00232236" w:rsidRPr="00BB314D" w:rsidRDefault="00232236" w:rsidP="00FC0305">
            <w:pPr>
              <w:rPr>
                <w:rFonts w:ascii="Times New Roman" w:hAnsi="Times New Roman" w:cs="Times New Roman"/>
              </w:rPr>
            </w:pPr>
          </w:p>
        </w:tc>
        <w:tc>
          <w:tcPr>
            <w:tcW w:w="1530" w:type="dxa"/>
          </w:tcPr>
          <w:p w14:paraId="615F877C" w14:textId="6A7F5B62"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W: </w:t>
            </w:r>
            <w:r w:rsidR="00263181" w:rsidRPr="00BB314D">
              <w:rPr>
                <w:rFonts w:ascii="Times New Roman" w:hAnsi="Times New Roman" w:cs="Times New Roman"/>
              </w:rPr>
              <w:t>Feb 29</w:t>
            </w:r>
          </w:p>
        </w:tc>
        <w:tc>
          <w:tcPr>
            <w:tcW w:w="5490" w:type="dxa"/>
          </w:tcPr>
          <w:p w14:paraId="28DD8161" w14:textId="3F7F75DD" w:rsidR="00232236" w:rsidRPr="005C6234" w:rsidRDefault="005C6234" w:rsidP="00FC0305">
            <w:pPr>
              <w:rPr>
                <w:rFonts w:ascii="Times New Roman" w:hAnsi="Times New Roman" w:cs="Times New Roman"/>
                <w:b/>
              </w:rPr>
            </w:pPr>
            <w:r>
              <w:rPr>
                <w:rFonts w:ascii="Times New Roman" w:hAnsi="Times New Roman" w:cs="Times New Roman"/>
                <w:b/>
              </w:rPr>
              <w:t>Midterm exam</w:t>
            </w:r>
          </w:p>
        </w:tc>
      </w:tr>
      <w:tr w:rsidR="00232236" w:rsidRPr="00BB314D" w14:paraId="67866EDB" w14:textId="77777777" w:rsidTr="00FC0305">
        <w:tc>
          <w:tcPr>
            <w:tcW w:w="1440" w:type="dxa"/>
            <w:tcBorders>
              <w:top w:val="nil"/>
            </w:tcBorders>
            <w:shd w:val="clear" w:color="auto" w:fill="E6E6E6"/>
          </w:tcPr>
          <w:p w14:paraId="6194342B" w14:textId="77777777" w:rsidR="00232236" w:rsidRPr="00BB314D" w:rsidRDefault="00232236" w:rsidP="00FC0305">
            <w:pPr>
              <w:rPr>
                <w:rFonts w:ascii="Times New Roman" w:hAnsi="Times New Roman" w:cs="Times New Roman"/>
              </w:rPr>
            </w:pPr>
          </w:p>
        </w:tc>
        <w:tc>
          <w:tcPr>
            <w:tcW w:w="1530" w:type="dxa"/>
            <w:tcBorders>
              <w:bottom w:val="single" w:sz="4" w:space="0" w:color="auto"/>
            </w:tcBorders>
          </w:tcPr>
          <w:p w14:paraId="0DA24950" w14:textId="5B3A8E0B" w:rsidR="00232236" w:rsidRPr="00BB314D" w:rsidRDefault="00263181" w:rsidP="00263181">
            <w:pPr>
              <w:spacing w:before="100" w:beforeAutospacing="1"/>
              <w:rPr>
                <w:rFonts w:ascii="Times New Roman" w:hAnsi="Times New Roman" w:cs="Times New Roman"/>
              </w:rPr>
            </w:pPr>
            <w:r w:rsidRPr="00BB314D">
              <w:rPr>
                <w:rFonts w:ascii="Times New Roman" w:hAnsi="Times New Roman" w:cs="Times New Roman"/>
              </w:rPr>
              <w:t>F:  Mar 2</w:t>
            </w:r>
          </w:p>
        </w:tc>
        <w:tc>
          <w:tcPr>
            <w:tcW w:w="5490" w:type="dxa"/>
          </w:tcPr>
          <w:p w14:paraId="1B24A2CE" w14:textId="49AEE34C" w:rsidR="00232236" w:rsidRPr="00BB314D" w:rsidRDefault="00B95B09" w:rsidP="00C75979">
            <w:pPr>
              <w:spacing w:before="100" w:beforeAutospacing="1"/>
              <w:rPr>
                <w:rFonts w:ascii="Times New Roman" w:hAnsi="Times New Roman" w:cs="Times New Roman"/>
              </w:rPr>
            </w:pPr>
            <w:r>
              <w:rPr>
                <w:rFonts w:ascii="Times New Roman" w:hAnsi="Times New Roman" w:cs="Times New Roman"/>
              </w:rPr>
              <w:t>Ch. 4</w:t>
            </w:r>
          </w:p>
        </w:tc>
      </w:tr>
      <w:tr w:rsidR="00232236" w:rsidRPr="00BB314D" w14:paraId="2333CA10" w14:textId="77777777" w:rsidTr="00FC0305">
        <w:trPr>
          <w:trHeight w:val="1665"/>
        </w:trPr>
        <w:tc>
          <w:tcPr>
            <w:tcW w:w="1440" w:type="dxa"/>
            <w:vMerge w:val="restart"/>
            <w:shd w:val="clear" w:color="auto" w:fill="E6E6E6"/>
          </w:tcPr>
          <w:p w14:paraId="2B57C657" w14:textId="77777777" w:rsidR="00232236" w:rsidRPr="00BB314D" w:rsidRDefault="00232236" w:rsidP="00FC0305">
            <w:pPr>
              <w:rPr>
                <w:rFonts w:ascii="Times New Roman" w:hAnsi="Times New Roman" w:cs="Times New Roman"/>
              </w:rPr>
            </w:pPr>
          </w:p>
          <w:p w14:paraId="6160B7F8" w14:textId="77777777" w:rsidR="00232236" w:rsidRPr="00BB314D" w:rsidRDefault="00232236" w:rsidP="00FC0305">
            <w:pPr>
              <w:jc w:val="center"/>
              <w:rPr>
                <w:rFonts w:ascii="Times New Roman" w:hAnsi="Times New Roman" w:cs="Times New Roman"/>
              </w:rPr>
            </w:pPr>
            <w:r w:rsidRPr="00BB314D">
              <w:rPr>
                <w:rFonts w:ascii="Times New Roman" w:hAnsi="Times New Roman" w:cs="Times New Roman"/>
              </w:rPr>
              <w:t>9</w:t>
            </w:r>
          </w:p>
        </w:tc>
        <w:tc>
          <w:tcPr>
            <w:tcW w:w="1530" w:type="dxa"/>
            <w:tcBorders>
              <w:bottom w:val="single" w:sz="4" w:space="0" w:color="auto"/>
            </w:tcBorders>
          </w:tcPr>
          <w:p w14:paraId="4E03868E" w14:textId="7993D1A7"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M: </w:t>
            </w:r>
            <w:r w:rsidR="00263181" w:rsidRPr="00BB314D">
              <w:rPr>
                <w:rFonts w:ascii="Times New Roman" w:hAnsi="Times New Roman" w:cs="Times New Roman"/>
              </w:rPr>
              <w:t>Mar 5</w:t>
            </w:r>
          </w:p>
          <w:p w14:paraId="784DDDE2" w14:textId="77777777" w:rsidR="00232236" w:rsidRPr="00BB314D" w:rsidRDefault="00232236" w:rsidP="00FC0305">
            <w:pPr>
              <w:rPr>
                <w:rFonts w:ascii="Times New Roman" w:hAnsi="Times New Roman" w:cs="Times New Roman"/>
              </w:rPr>
            </w:pPr>
          </w:p>
          <w:p w14:paraId="5E46214F" w14:textId="77777777" w:rsidR="00232236" w:rsidRPr="00BB314D" w:rsidRDefault="00232236" w:rsidP="00FC0305">
            <w:pPr>
              <w:rPr>
                <w:rFonts w:ascii="Times New Roman" w:hAnsi="Times New Roman" w:cs="Times New Roman"/>
              </w:rPr>
            </w:pPr>
          </w:p>
          <w:p w14:paraId="4378B76E" w14:textId="77777777" w:rsidR="00232236" w:rsidRPr="00BB314D" w:rsidRDefault="00232236" w:rsidP="00FC0305">
            <w:pPr>
              <w:rPr>
                <w:rFonts w:ascii="Times New Roman" w:hAnsi="Times New Roman" w:cs="Times New Roman"/>
              </w:rPr>
            </w:pPr>
          </w:p>
          <w:p w14:paraId="0921C7BD" w14:textId="77777777" w:rsidR="00232236" w:rsidRPr="00BB314D" w:rsidRDefault="00232236" w:rsidP="00FC0305">
            <w:pPr>
              <w:rPr>
                <w:rFonts w:ascii="Times New Roman" w:hAnsi="Times New Roman" w:cs="Times New Roman"/>
              </w:rPr>
            </w:pPr>
          </w:p>
        </w:tc>
        <w:tc>
          <w:tcPr>
            <w:tcW w:w="5490" w:type="dxa"/>
          </w:tcPr>
          <w:p w14:paraId="6FF849CA" w14:textId="42FFBA04" w:rsidR="00232236" w:rsidRPr="00BB314D" w:rsidRDefault="00DA5C88" w:rsidP="00232236">
            <w:pPr>
              <w:pStyle w:val="Heading1"/>
              <w:spacing w:before="2" w:after="2"/>
              <w:rPr>
                <w:rFonts w:ascii="Times New Roman" w:hAnsi="Times New Roman" w:cs="Times New Roman"/>
                <w:b w:val="0"/>
                <w:sz w:val="24"/>
                <w:szCs w:val="24"/>
              </w:rPr>
            </w:pPr>
            <w:r>
              <w:rPr>
                <w:rFonts w:ascii="Times New Roman" w:hAnsi="Times New Roman" w:cs="Times New Roman"/>
                <w:b w:val="0"/>
                <w:sz w:val="24"/>
                <w:szCs w:val="24"/>
              </w:rPr>
              <w:t>“</w:t>
            </w:r>
          </w:p>
        </w:tc>
      </w:tr>
      <w:tr w:rsidR="00232236" w:rsidRPr="00BB314D" w14:paraId="33792994" w14:textId="77777777" w:rsidTr="00FC0305">
        <w:trPr>
          <w:trHeight w:val="737"/>
        </w:trPr>
        <w:tc>
          <w:tcPr>
            <w:tcW w:w="1440" w:type="dxa"/>
            <w:vMerge/>
            <w:tcBorders>
              <w:bottom w:val="nil"/>
            </w:tcBorders>
            <w:shd w:val="clear" w:color="auto" w:fill="E6E6E6"/>
          </w:tcPr>
          <w:p w14:paraId="14DB8F13" w14:textId="77777777" w:rsidR="00232236" w:rsidRPr="00BB314D" w:rsidRDefault="00232236" w:rsidP="00FC0305">
            <w:pPr>
              <w:rPr>
                <w:rFonts w:ascii="Times New Roman" w:hAnsi="Times New Roman" w:cs="Times New Roman"/>
              </w:rPr>
            </w:pPr>
          </w:p>
        </w:tc>
        <w:tc>
          <w:tcPr>
            <w:tcW w:w="1530" w:type="dxa"/>
            <w:tcBorders>
              <w:bottom w:val="single" w:sz="4" w:space="0" w:color="auto"/>
            </w:tcBorders>
          </w:tcPr>
          <w:p w14:paraId="460C756A" w14:textId="4DF75518"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W: </w:t>
            </w:r>
            <w:r w:rsidR="00263181" w:rsidRPr="00BB314D">
              <w:rPr>
                <w:rFonts w:ascii="Times New Roman" w:hAnsi="Times New Roman" w:cs="Times New Roman"/>
              </w:rPr>
              <w:t>Mar 7</w:t>
            </w:r>
          </w:p>
        </w:tc>
        <w:tc>
          <w:tcPr>
            <w:tcW w:w="5490" w:type="dxa"/>
          </w:tcPr>
          <w:p w14:paraId="67012F1C" w14:textId="196F4A85" w:rsidR="00232236" w:rsidRPr="00BB314D" w:rsidRDefault="00DA5C88" w:rsidP="00FC0305">
            <w:pPr>
              <w:rPr>
                <w:rFonts w:ascii="Times New Roman" w:hAnsi="Times New Roman" w:cs="Times New Roman"/>
              </w:rPr>
            </w:pPr>
            <w:r>
              <w:rPr>
                <w:rFonts w:ascii="Times New Roman" w:hAnsi="Times New Roman" w:cs="Times New Roman"/>
              </w:rPr>
              <w:t>“</w:t>
            </w:r>
          </w:p>
        </w:tc>
      </w:tr>
      <w:tr w:rsidR="00232236" w:rsidRPr="00BB314D" w14:paraId="3227742D" w14:textId="77777777" w:rsidTr="00FC0305">
        <w:tc>
          <w:tcPr>
            <w:tcW w:w="1440" w:type="dxa"/>
            <w:tcBorders>
              <w:top w:val="nil"/>
              <w:bottom w:val="nil"/>
            </w:tcBorders>
            <w:shd w:val="clear" w:color="auto" w:fill="E6E6E6"/>
          </w:tcPr>
          <w:p w14:paraId="4A3CD587" w14:textId="77777777" w:rsidR="00232236" w:rsidRPr="00BB314D" w:rsidRDefault="00232236" w:rsidP="00FC0305">
            <w:pPr>
              <w:rPr>
                <w:rFonts w:ascii="Times New Roman" w:hAnsi="Times New Roman" w:cs="Times New Roman"/>
              </w:rPr>
            </w:pPr>
          </w:p>
        </w:tc>
        <w:tc>
          <w:tcPr>
            <w:tcW w:w="1530" w:type="dxa"/>
            <w:tcBorders>
              <w:top w:val="single" w:sz="4" w:space="0" w:color="auto"/>
            </w:tcBorders>
          </w:tcPr>
          <w:p w14:paraId="1AD86FD1" w14:textId="14644DCE"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F:  </w:t>
            </w:r>
            <w:r w:rsidR="00263181" w:rsidRPr="00BB314D">
              <w:rPr>
                <w:rFonts w:ascii="Times New Roman" w:hAnsi="Times New Roman" w:cs="Times New Roman"/>
              </w:rPr>
              <w:t>Mar 9</w:t>
            </w:r>
          </w:p>
        </w:tc>
        <w:tc>
          <w:tcPr>
            <w:tcW w:w="5490" w:type="dxa"/>
          </w:tcPr>
          <w:p w14:paraId="7C465B3F" w14:textId="447F330B" w:rsidR="00232236" w:rsidRPr="00BB314D" w:rsidRDefault="00DA5C88" w:rsidP="00FC0305">
            <w:pPr>
              <w:pStyle w:val="Heading2"/>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w:t>
            </w:r>
          </w:p>
        </w:tc>
      </w:tr>
      <w:tr w:rsidR="00232236" w:rsidRPr="00BB314D" w14:paraId="0F975ECF" w14:textId="77777777" w:rsidTr="00FC0305">
        <w:trPr>
          <w:trHeight w:val="96"/>
        </w:trPr>
        <w:tc>
          <w:tcPr>
            <w:tcW w:w="1440" w:type="dxa"/>
            <w:tcBorders>
              <w:bottom w:val="nil"/>
            </w:tcBorders>
            <w:shd w:val="clear" w:color="auto" w:fill="E6E6E6"/>
          </w:tcPr>
          <w:p w14:paraId="2EA0B897" w14:textId="77777777" w:rsidR="00232236" w:rsidRPr="00BB314D" w:rsidRDefault="00232236" w:rsidP="00FC0305">
            <w:pPr>
              <w:rPr>
                <w:rFonts w:ascii="Times New Roman" w:hAnsi="Times New Roman" w:cs="Times New Roman"/>
              </w:rPr>
            </w:pPr>
          </w:p>
        </w:tc>
        <w:tc>
          <w:tcPr>
            <w:tcW w:w="1530" w:type="dxa"/>
          </w:tcPr>
          <w:p w14:paraId="66D65551" w14:textId="01994EEF"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M: </w:t>
            </w:r>
            <w:r w:rsidR="00263181" w:rsidRPr="00BB314D">
              <w:rPr>
                <w:rFonts w:ascii="Times New Roman" w:hAnsi="Times New Roman" w:cs="Times New Roman"/>
              </w:rPr>
              <w:t>Mar 12</w:t>
            </w:r>
          </w:p>
        </w:tc>
        <w:tc>
          <w:tcPr>
            <w:tcW w:w="5490" w:type="dxa"/>
          </w:tcPr>
          <w:p w14:paraId="4793E3CF" w14:textId="78B84BC3" w:rsidR="00232236" w:rsidRPr="00BB314D" w:rsidRDefault="00DA5C88" w:rsidP="00FC0305">
            <w:pPr>
              <w:rPr>
                <w:rFonts w:ascii="Times New Roman" w:hAnsi="Times New Roman" w:cs="Times New Roman"/>
              </w:rPr>
            </w:pPr>
            <w:r>
              <w:rPr>
                <w:rFonts w:ascii="Times New Roman" w:hAnsi="Times New Roman" w:cs="Times New Roman"/>
              </w:rPr>
              <w:t>“</w:t>
            </w:r>
          </w:p>
        </w:tc>
      </w:tr>
      <w:tr w:rsidR="00232236" w:rsidRPr="00BB314D" w14:paraId="0B2E8852" w14:textId="77777777" w:rsidTr="00FC0305">
        <w:trPr>
          <w:trHeight w:val="103"/>
        </w:trPr>
        <w:tc>
          <w:tcPr>
            <w:tcW w:w="1440" w:type="dxa"/>
            <w:tcBorders>
              <w:top w:val="nil"/>
              <w:bottom w:val="single" w:sz="4" w:space="0" w:color="auto"/>
            </w:tcBorders>
            <w:shd w:val="clear" w:color="auto" w:fill="E6E6E6"/>
          </w:tcPr>
          <w:p w14:paraId="3D1CE02D" w14:textId="77777777" w:rsidR="00232236" w:rsidRPr="00BB314D" w:rsidRDefault="00232236" w:rsidP="00FC0305">
            <w:pPr>
              <w:jc w:val="center"/>
              <w:rPr>
                <w:rFonts w:ascii="Times New Roman" w:hAnsi="Times New Roman" w:cs="Times New Roman"/>
              </w:rPr>
            </w:pPr>
            <w:r w:rsidRPr="00BB314D">
              <w:rPr>
                <w:rFonts w:ascii="Times New Roman" w:hAnsi="Times New Roman" w:cs="Times New Roman"/>
              </w:rPr>
              <w:t>10</w:t>
            </w:r>
          </w:p>
        </w:tc>
        <w:tc>
          <w:tcPr>
            <w:tcW w:w="1530" w:type="dxa"/>
          </w:tcPr>
          <w:p w14:paraId="17D0E1F0" w14:textId="0B5EBBFE"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W: </w:t>
            </w:r>
            <w:r w:rsidR="00263181" w:rsidRPr="00BB314D">
              <w:rPr>
                <w:rFonts w:ascii="Times New Roman" w:hAnsi="Times New Roman" w:cs="Times New Roman"/>
              </w:rPr>
              <w:t>Mar 14</w:t>
            </w:r>
          </w:p>
        </w:tc>
        <w:tc>
          <w:tcPr>
            <w:tcW w:w="5490" w:type="dxa"/>
          </w:tcPr>
          <w:p w14:paraId="7C420108" w14:textId="4FE40D9E" w:rsidR="00232236" w:rsidRPr="00BB314D" w:rsidRDefault="00DA5C88" w:rsidP="004F3F58">
            <w:pPr>
              <w:rPr>
                <w:rFonts w:ascii="Times New Roman" w:hAnsi="Times New Roman" w:cs="Times New Roman"/>
              </w:rPr>
            </w:pPr>
            <w:r>
              <w:rPr>
                <w:rFonts w:ascii="Times New Roman" w:hAnsi="Times New Roman" w:cs="Times New Roman"/>
              </w:rPr>
              <w:t>“</w:t>
            </w:r>
          </w:p>
        </w:tc>
      </w:tr>
      <w:tr w:rsidR="00232236" w:rsidRPr="00BB314D" w14:paraId="00C80B63" w14:textId="77777777" w:rsidTr="00FC0305">
        <w:trPr>
          <w:trHeight w:val="508"/>
        </w:trPr>
        <w:tc>
          <w:tcPr>
            <w:tcW w:w="1440" w:type="dxa"/>
            <w:tcBorders>
              <w:top w:val="single" w:sz="4" w:space="0" w:color="auto"/>
            </w:tcBorders>
            <w:shd w:val="clear" w:color="auto" w:fill="E6E6E6"/>
          </w:tcPr>
          <w:p w14:paraId="1330615F" w14:textId="77777777" w:rsidR="00232236" w:rsidRPr="00BB314D" w:rsidRDefault="00232236" w:rsidP="00FC0305">
            <w:pPr>
              <w:rPr>
                <w:rFonts w:ascii="Times New Roman" w:hAnsi="Times New Roman" w:cs="Times New Roman"/>
              </w:rPr>
            </w:pPr>
          </w:p>
        </w:tc>
        <w:tc>
          <w:tcPr>
            <w:tcW w:w="1530" w:type="dxa"/>
          </w:tcPr>
          <w:p w14:paraId="42143A1A" w14:textId="5385C2BB"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F:  </w:t>
            </w:r>
            <w:r w:rsidR="00263181" w:rsidRPr="00BB314D">
              <w:rPr>
                <w:rFonts w:ascii="Times New Roman" w:hAnsi="Times New Roman" w:cs="Times New Roman"/>
              </w:rPr>
              <w:t>Mar 16</w:t>
            </w:r>
          </w:p>
        </w:tc>
        <w:tc>
          <w:tcPr>
            <w:tcW w:w="5490" w:type="dxa"/>
          </w:tcPr>
          <w:p w14:paraId="1D05C0F4" w14:textId="5552AE27" w:rsidR="00232236" w:rsidRPr="00BB314D" w:rsidRDefault="00B95B09" w:rsidP="00FC0305">
            <w:pPr>
              <w:rPr>
                <w:rFonts w:ascii="Times New Roman" w:hAnsi="Times New Roman" w:cs="Times New Roman"/>
              </w:rPr>
            </w:pPr>
            <w:r>
              <w:rPr>
                <w:rFonts w:ascii="Times New Roman" w:hAnsi="Times New Roman" w:cs="Times New Roman"/>
              </w:rPr>
              <w:t>Test Ch. 4</w:t>
            </w:r>
          </w:p>
        </w:tc>
      </w:tr>
      <w:tr w:rsidR="00232236" w:rsidRPr="00BB314D" w14:paraId="24B29422" w14:textId="77777777" w:rsidTr="00FC0305">
        <w:trPr>
          <w:trHeight w:val="405"/>
        </w:trPr>
        <w:tc>
          <w:tcPr>
            <w:tcW w:w="1440" w:type="dxa"/>
            <w:tcBorders>
              <w:bottom w:val="nil"/>
            </w:tcBorders>
            <w:shd w:val="clear" w:color="auto" w:fill="E6E6E6"/>
          </w:tcPr>
          <w:p w14:paraId="15699807" w14:textId="77777777" w:rsidR="00232236" w:rsidRPr="00BB314D" w:rsidRDefault="00232236" w:rsidP="00FC0305">
            <w:pPr>
              <w:jc w:val="center"/>
              <w:rPr>
                <w:rFonts w:ascii="Times New Roman" w:hAnsi="Times New Roman" w:cs="Times New Roman"/>
              </w:rPr>
            </w:pPr>
            <w:r w:rsidRPr="00BB314D">
              <w:rPr>
                <w:rFonts w:ascii="Times New Roman" w:hAnsi="Times New Roman" w:cs="Times New Roman"/>
              </w:rPr>
              <w:t>11</w:t>
            </w:r>
          </w:p>
        </w:tc>
        <w:tc>
          <w:tcPr>
            <w:tcW w:w="1530" w:type="dxa"/>
          </w:tcPr>
          <w:p w14:paraId="0EFA0DD4" w14:textId="78D573D5"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M: </w:t>
            </w:r>
            <w:r w:rsidR="00263181" w:rsidRPr="00BB314D">
              <w:rPr>
                <w:rFonts w:ascii="Times New Roman" w:hAnsi="Times New Roman" w:cs="Times New Roman"/>
              </w:rPr>
              <w:t>Mar 19</w:t>
            </w:r>
          </w:p>
        </w:tc>
        <w:tc>
          <w:tcPr>
            <w:tcW w:w="5490" w:type="dxa"/>
          </w:tcPr>
          <w:p w14:paraId="29F12F5C" w14:textId="049F8721" w:rsidR="00232236" w:rsidRPr="00BB314D" w:rsidRDefault="00BB314D" w:rsidP="00FC0305">
            <w:pPr>
              <w:rPr>
                <w:rFonts w:ascii="Times New Roman" w:hAnsi="Times New Roman" w:cs="Times New Roman"/>
              </w:rPr>
            </w:pPr>
            <w:r w:rsidRPr="00BB314D">
              <w:rPr>
                <w:rFonts w:ascii="Times New Roman" w:hAnsi="Times New Roman" w:cs="Times New Roman"/>
              </w:rPr>
              <w:t>Spring break</w:t>
            </w:r>
          </w:p>
        </w:tc>
      </w:tr>
      <w:tr w:rsidR="00232236" w:rsidRPr="00BB314D" w14:paraId="64424BC1" w14:textId="77777777" w:rsidTr="00FC0305">
        <w:trPr>
          <w:trHeight w:val="302"/>
        </w:trPr>
        <w:tc>
          <w:tcPr>
            <w:tcW w:w="1440" w:type="dxa"/>
            <w:tcBorders>
              <w:top w:val="nil"/>
              <w:bottom w:val="nil"/>
            </w:tcBorders>
            <w:shd w:val="clear" w:color="auto" w:fill="E6E6E6"/>
          </w:tcPr>
          <w:p w14:paraId="71E9A4EB" w14:textId="77777777" w:rsidR="00232236" w:rsidRPr="00BB314D" w:rsidRDefault="00232236" w:rsidP="00FC0305">
            <w:pPr>
              <w:rPr>
                <w:rFonts w:ascii="Times New Roman" w:hAnsi="Times New Roman" w:cs="Times New Roman"/>
              </w:rPr>
            </w:pPr>
          </w:p>
        </w:tc>
        <w:tc>
          <w:tcPr>
            <w:tcW w:w="1530" w:type="dxa"/>
          </w:tcPr>
          <w:p w14:paraId="2B68B549" w14:textId="1194D652"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W: </w:t>
            </w:r>
            <w:r w:rsidR="00263181" w:rsidRPr="00BB314D">
              <w:rPr>
                <w:rFonts w:ascii="Times New Roman" w:hAnsi="Times New Roman" w:cs="Times New Roman"/>
              </w:rPr>
              <w:t>Mar 21</w:t>
            </w:r>
          </w:p>
        </w:tc>
        <w:tc>
          <w:tcPr>
            <w:tcW w:w="5490" w:type="dxa"/>
          </w:tcPr>
          <w:p w14:paraId="6AFF6E95" w14:textId="6A98626B" w:rsidR="00232236" w:rsidRPr="00BB314D" w:rsidRDefault="00BB314D" w:rsidP="00232236">
            <w:pPr>
              <w:pStyle w:val="Heading1"/>
              <w:spacing w:before="2" w:after="2"/>
              <w:rPr>
                <w:rFonts w:ascii="Times New Roman" w:hAnsi="Times New Roman" w:cs="Times New Roman"/>
                <w:b w:val="0"/>
                <w:sz w:val="24"/>
                <w:szCs w:val="24"/>
              </w:rPr>
            </w:pPr>
            <w:r w:rsidRPr="00BB314D">
              <w:rPr>
                <w:rFonts w:ascii="Times New Roman" w:hAnsi="Times New Roman" w:cs="Times New Roman"/>
                <w:b w:val="0"/>
                <w:sz w:val="24"/>
                <w:szCs w:val="24"/>
              </w:rPr>
              <w:t>Spring break</w:t>
            </w:r>
          </w:p>
        </w:tc>
      </w:tr>
      <w:tr w:rsidR="00232236" w:rsidRPr="00BB314D" w14:paraId="1803CD83" w14:textId="77777777" w:rsidTr="00FC0305">
        <w:trPr>
          <w:trHeight w:val="96"/>
        </w:trPr>
        <w:tc>
          <w:tcPr>
            <w:tcW w:w="1440" w:type="dxa"/>
            <w:tcBorders>
              <w:top w:val="nil"/>
            </w:tcBorders>
            <w:shd w:val="clear" w:color="auto" w:fill="E6E6E6"/>
          </w:tcPr>
          <w:p w14:paraId="5E610E3E" w14:textId="77777777" w:rsidR="00232236" w:rsidRPr="00BB314D" w:rsidRDefault="00232236" w:rsidP="00FC0305">
            <w:pPr>
              <w:rPr>
                <w:rFonts w:ascii="Times New Roman" w:hAnsi="Times New Roman" w:cs="Times New Roman"/>
              </w:rPr>
            </w:pPr>
          </w:p>
        </w:tc>
        <w:tc>
          <w:tcPr>
            <w:tcW w:w="1530" w:type="dxa"/>
          </w:tcPr>
          <w:p w14:paraId="4C6C4647" w14:textId="5A81037A"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F:   </w:t>
            </w:r>
            <w:r w:rsidR="00263181" w:rsidRPr="00BB314D">
              <w:rPr>
                <w:rFonts w:ascii="Times New Roman" w:hAnsi="Times New Roman" w:cs="Times New Roman"/>
              </w:rPr>
              <w:t>Mar 23</w:t>
            </w:r>
          </w:p>
        </w:tc>
        <w:tc>
          <w:tcPr>
            <w:tcW w:w="5490" w:type="dxa"/>
          </w:tcPr>
          <w:p w14:paraId="70D0DEE4" w14:textId="120DF74E" w:rsidR="00232236" w:rsidRPr="00BB314D" w:rsidRDefault="00BB314D" w:rsidP="00232236">
            <w:pPr>
              <w:pStyle w:val="Heading1"/>
              <w:spacing w:before="2" w:after="2"/>
              <w:rPr>
                <w:rFonts w:ascii="Times New Roman" w:hAnsi="Times New Roman" w:cs="Times New Roman"/>
                <w:b w:val="0"/>
                <w:sz w:val="24"/>
                <w:szCs w:val="24"/>
              </w:rPr>
            </w:pPr>
            <w:r w:rsidRPr="00BB314D">
              <w:rPr>
                <w:rFonts w:ascii="Times New Roman" w:hAnsi="Times New Roman" w:cs="Times New Roman"/>
                <w:b w:val="0"/>
                <w:sz w:val="24"/>
                <w:szCs w:val="24"/>
              </w:rPr>
              <w:t>Spring break</w:t>
            </w:r>
          </w:p>
        </w:tc>
      </w:tr>
      <w:tr w:rsidR="00232236" w:rsidRPr="00BB314D" w14:paraId="7204A3E2" w14:textId="77777777" w:rsidTr="00FC0305">
        <w:trPr>
          <w:trHeight w:val="96"/>
        </w:trPr>
        <w:tc>
          <w:tcPr>
            <w:tcW w:w="1440" w:type="dxa"/>
            <w:tcBorders>
              <w:bottom w:val="nil"/>
            </w:tcBorders>
            <w:shd w:val="clear" w:color="auto" w:fill="E6E6E6"/>
          </w:tcPr>
          <w:p w14:paraId="64EFD7A8" w14:textId="77777777" w:rsidR="00232236" w:rsidRPr="00BB314D" w:rsidRDefault="00232236" w:rsidP="00FC0305">
            <w:pPr>
              <w:jc w:val="center"/>
              <w:rPr>
                <w:rFonts w:ascii="Times New Roman" w:hAnsi="Times New Roman" w:cs="Times New Roman"/>
              </w:rPr>
            </w:pPr>
            <w:r w:rsidRPr="00BB314D">
              <w:rPr>
                <w:rFonts w:ascii="Times New Roman" w:hAnsi="Times New Roman" w:cs="Times New Roman"/>
              </w:rPr>
              <w:t>12</w:t>
            </w:r>
          </w:p>
        </w:tc>
        <w:tc>
          <w:tcPr>
            <w:tcW w:w="1530" w:type="dxa"/>
          </w:tcPr>
          <w:p w14:paraId="6031234B" w14:textId="46E71555" w:rsidR="00232236" w:rsidRPr="00BB314D" w:rsidRDefault="00232236" w:rsidP="00FC0305">
            <w:pPr>
              <w:spacing w:before="100" w:beforeAutospacing="1"/>
              <w:rPr>
                <w:rFonts w:ascii="Times New Roman" w:hAnsi="Times New Roman" w:cs="Times New Roman"/>
              </w:rPr>
            </w:pPr>
            <w:r w:rsidRPr="00BB314D">
              <w:rPr>
                <w:rFonts w:ascii="Times New Roman" w:hAnsi="Times New Roman" w:cs="Times New Roman"/>
              </w:rPr>
              <w:t xml:space="preserve">M: </w:t>
            </w:r>
            <w:r w:rsidR="00263181" w:rsidRPr="00BB314D">
              <w:rPr>
                <w:rFonts w:ascii="Times New Roman" w:hAnsi="Times New Roman" w:cs="Times New Roman"/>
              </w:rPr>
              <w:t>Mar 26</w:t>
            </w:r>
          </w:p>
        </w:tc>
        <w:tc>
          <w:tcPr>
            <w:tcW w:w="5490" w:type="dxa"/>
          </w:tcPr>
          <w:p w14:paraId="5823D73A" w14:textId="5FEFFC50" w:rsidR="00232236" w:rsidRPr="00BB314D" w:rsidRDefault="00B95B09" w:rsidP="00232236">
            <w:pPr>
              <w:pStyle w:val="Heading1"/>
              <w:spacing w:before="2" w:beforeAutospacing="1" w:after="2"/>
              <w:rPr>
                <w:rFonts w:ascii="Times New Roman" w:hAnsi="Times New Roman" w:cs="Times New Roman"/>
                <w:b w:val="0"/>
                <w:sz w:val="24"/>
                <w:szCs w:val="24"/>
              </w:rPr>
            </w:pPr>
            <w:r>
              <w:rPr>
                <w:rFonts w:ascii="Times New Roman" w:hAnsi="Times New Roman" w:cs="Times New Roman"/>
                <w:b w:val="0"/>
                <w:sz w:val="24"/>
                <w:szCs w:val="24"/>
              </w:rPr>
              <w:t>Ch. 5</w:t>
            </w:r>
          </w:p>
        </w:tc>
      </w:tr>
      <w:tr w:rsidR="00232236" w:rsidRPr="00BB314D" w14:paraId="2367AB2F" w14:textId="77777777" w:rsidTr="00FC0305">
        <w:trPr>
          <w:trHeight w:val="96"/>
        </w:trPr>
        <w:tc>
          <w:tcPr>
            <w:tcW w:w="1440" w:type="dxa"/>
            <w:tcBorders>
              <w:top w:val="nil"/>
              <w:bottom w:val="nil"/>
            </w:tcBorders>
            <w:shd w:val="clear" w:color="auto" w:fill="E6E6E6"/>
          </w:tcPr>
          <w:p w14:paraId="371010CF" w14:textId="77777777" w:rsidR="00232236" w:rsidRPr="00BB314D" w:rsidRDefault="00232236" w:rsidP="00FC0305">
            <w:pPr>
              <w:rPr>
                <w:rFonts w:ascii="Times New Roman" w:hAnsi="Times New Roman" w:cs="Times New Roman"/>
              </w:rPr>
            </w:pPr>
          </w:p>
        </w:tc>
        <w:tc>
          <w:tcPr>
            <w:tcW w:w="1530" w:type="dxa"/>
          </w:tcPr>
          <w:p w14:paraId="7E61AAD7" w14:textId="14C7EFEE"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W: </w:t>
            </w:r>
            <w:r w:rsidR="00263181" w:rsidRPr="00BB314D">
              <w:rPr>
                <w:rFonts w:ascii="Times New Roman" w:hAnsi="Times New Roman" w:cs="Times New Roman"/>
              </w:rPr>
              <w:t>Mar 28</w:t>
            </w:r>
          </w:p>
        </w:tc>
        <w:tc>
          <w:tcPr>
            <w:tcW w:w="5490" w:type="dxa"/>
          </w:tcPr>
          <w:p w14:paraId="59D033FF" w14:textId="20F18F00" w:rsidR="00232236" w:rsidRPr="00BB314D" w:rsidRDefault="00DA5C88" w:rsidP="00FC0305">
            <w:pPr>
              <w:rPr>
                <w:rFonts w:ascii="Times New Roman" w:hAnsi="Times New Roman" w:cs="Times New Roman"/>
              </w:rPr>
            </w:pPr>
            <w:r>
              <w:rPr>
                <w:rFonts w:ascii="Times New Roman" w:hAnsi="Times New Roman" w:cs="Times New Roman"/>
              </w:rPr>
              <w:t>“</w:t>
            </w:r>
          </w:p>
        </w:tc>
      </w:tr>
      <w:tr w:rsidR="00232236" w:rsidRPr="00BB314D" w14:paraId="21565159" w14:textId="77777777" w:rsidTr="00FC0305">
        <w:trPr>
          <w:trHeight w:val="103"/>
        </w:trPr>
        <w:tc>
          <w:tcPr>
            <w:tcW w:w="1440" w:type="dxa"/>
            <w:tcBorders>
              <w:top w:val="nil"/>
              <w:bottom w:val="nil"/>
            </w:tcBorders>
            <w:shd w:val="clear" w:color="auto" w:fill="E6E6E6"/>
          </w:tcPr>
          <w:p w14:paraId="5B1EF2FA" w14:textId="77777777" w:rsidR="00232236" w:rsidRPr="00BB314D" w:rsidRDefault="00232236" w:rsidP="00FC0305">
            <w:pPr>
              <w:rPr>
                <w:rFonts w:ascii="Times New Roman" w:hAnsi="Times New Roman" w:cs="Times New Roman"/>
              </w:rPr>
            </w:pPr>
          </w:p>
        </w:tc>
        <w:tc>
          <w:tcPr>
            <w:tcW w:w="1530" w:type="dxa"/>
          </w:tcPr>
          <w:p w14:paraId="4D5C56E8" w14:textId="78503E2A"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F:  </w:t>
            </w:r>
            <w:r w:rsidR="00263181" w:rsidRPr="00BB314D">
              <w:rPr>
                <w:rFonts w:ascii="Times New Roman" w:hAnsi="Times New Roman" w:cs="Times New Roman"/>
              </w:rPr>
              <w:t>Mar 30</w:t>
            </w:r>
          </w:p>
        </w:tc>
        <w:tc>
          <w:tcPr>
            <w:tcW w:w="5490" w:type="dxa"/>
          </w:tcPr>
          <w:p w14:paraId="6A7EE64F" w14:textId="226CE93F" w:rsidR="00232236" w:rsidRPr="008A3EE9" w:rsidRDefault="008A3EE9" w:rsidP="00FC0305">
            <w:pPr>
              <w:rPr>
                <w:rFonts w:ascii="Times New Roman" w:hAnsi="Times New Roman" w:cs="Times New Roman"/>
                <w:b/>
              </w:rPr>
            </w:pPr>
            <w:r>
              <w:rPr>
                <w:rFonts w:ascii="Times New Roman" w:hAnsi="Times New Roman" w:cs="Times New Roman"/>
                <w:b/>
              </w:rPr>
              <w:t xml:space="preserve">Composition 2 due </w:t>
            </w:r>
          </w:p>
        </w:tc>
      </w:tr>
      <w:tr w:rsidR="00232236" w:rsidRPr="00BB314D" w14:paraId="10DA0CFC" w14:textId="77777777" w:rsidTr="00FC0305">
        <w:trPr>
          <w:trHeight w:val="96"/>
        </w:trPr>
        <w:tc>
          <w:tcPr>
            <w:tcW w:w="1440" w:type="dxa"/>
            <w:tcBorders>
              <w:bottom w:val="nil"/>
            </w:tcBorders>
            <w:shd w:val="clear" w:color="auto" w:fill="E6E6E6"/>
          </w:tcPr>
          <w:p w14:paraId="077B8559" w14:textId="77777777" w:rsidR="00232236" w:rsidRPr="00BB314D" w:rsidRDefault="00232236" w:rsidP="00FC0305">
            <w:pPr>
              <w:jc w:val="center"/>
              <w:rPr>
                <w:rFonts w:ascii="Times New Roman" w:hAnsi="Times New Roman" w:cs="Times New Roman"/>
              </w:rPr>
            </w:pPr>
            <w:r w:rsidRPr="00BB314D">
              <w:rPr>
                <w:rFonts w:ascii="Times New Roman" w:hAnsi="Times New Roman" w:cs="Times New Roman"/>
              </w:rPr>
              <w:t>13</w:t>
            </w:r>
          </w:p>
        </w:tc>
        <w:tc>
          <w:tcPr>
            <w:tcW w:w="1530" w:type="dxa"/>
          </w:tcPr>
          <w:p w14:paraId="28B75BC9" w14:textId="50A08142" w:rsidR="006D4628" w:rsidRPr="00BB314D" w:rsidRDefault="00232236" w:rsidP="006D4628">
            <w:pPr>
              <w:rPr>
                <w:rFonts w:ascii="Times New Roman" w:hAnsi="Times New Roman" w:cs="Times New Roman"/>
              </w:rPr>
            </w:pPr>
            <w:r w:rsidRPr="00BB314D">
              <w:rPr>
                <w:rFonts w:ascii="Times New Roman" w:hAnsi="Times New Roman" w:cs="Times New Roman"/>
              </w:rPr>
              <w:t xml:space="preserve">M: </w:t>
            </w:r>
            <w:r w:rsidR="006D4628" w:rsidRPr="00BB314D">
              <w:rPr>
                <w:rFonts w:ascii="Times New Roman" w:hAnsi="Times New Roman" w:cs="Times New Roman"/>
              </w:rPr>
              <w:t>Apr 2</w:t>
            </w:r>
          </w:p>
        </w:tc>
        <w:tc>
          <w:tcPr>
            <w:tcW w:w="5490" w:type="dxa"/>
          </w:tcPr>
          <w:p w14:paraId="1D48E731" w14:textId="01D055CE" w:rsidR="00232236" w:rsidRPr="00BB314D" w:rsidRDefault="00DA5C88" w:rsidP="00FC0305">
            <w:pPr>
              <w:rPr>
                <w:rFonts w:ascii="Times New Roman" w:hAnsi="Times New Roman" w:cs="Times New Roman"/>
              </w:rPr>
            </w:pPr>
            <w:r>
              <w:rPr>
                <w:rFonts w:ascii="Times New Roman" w:hAnsi="Times New Roman" w:cs="Times New Roman"/>
              </w:rPr>
              <w:t>“</w:t>
            </w:r>
          </w:p>
        </w:tc>
      </w:tr>
      <w:tr w:rsidR="00232236" w:rsidRPr="00BB314D" w14:paraId="011BD879" w14:textId="77777777" w:rsidTr="00FC0305">
        <w:trPr>
          <w:trHeight w:val="96"/>
        </w:trPr>
        <w:tc>
          <w:tcPr>
            <w:tcW w:w="1440" w:type="dxa"/>
            <w:tcBorders>
              <w:top w:val="nil"/>
              <w:bottom w:val="nil"/>
            </w:tcBorders>
            <w:shd w:val="clear" w:color="auto" w:fill="E6E6E6"/>
          </w:tcPr>
          <w:p w14:paraId="1830CC48" w14:textId="77777777" w:rsidR="00232236" w:rsidRPr="00BB314D" w:rsidRDefault="00232236" w:rsidP="00FC0305">
            <w:pPr>
              <w:rPr>
                <w:rFonts w:ascii="Times New Roman" w:hAnsi="Times New Roman" w:cs="Times New Roman"/>
              </w:rPr>
            </w:pPr>
          </w:p>
        </w:tc>
        <w:tc>
          <w:tcPr>
            <w:tcW w:w="1530" w:type="dxa"/>
          </w:tcPr>
          <w:p w14:paraId="2319AA7E" w14:textId="2B9A9824"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W: </w:t>
            </w:r>
            <w:r w:rsidR="006D4628" w:rsidRPr="00BB314D">
              <w:rPr>
                <w:rFonts w:ascii="Times New Roman" w:hAnsi="Times New Roman" w:cs="Times New Roman"/>
              </w:rPr>
              <w:t>Apr 4</w:t>
            </w:r>
          </w:p>
        </w:tc>
        <w:tc>
          <w:tcPr>
            <w:tcW w:w="5490" w:type="dxa"/>
          </w:tcPr>
          <w:p w14:paraId="2AAE706D" w14:textId="39187DB4" w:rsidR="00232236" w:rsidRPr="00BB314D" w:rsidRDefault="00DA5C88" w:rsidP="00FC0305">
            <w:pPr>
              <w:rPr>
                <w:rFonts w:ascii="Times New Roman" w:hAnsi="Times New Roman" w:cs="Times New Roman"/>
              </w:rPr>
            </w:pPr>
            <w:r>
              <w:rPr>
                <w:rFonts w:ascii="Times New Roman" w:hAnsi="Times New Roman" w:cs="Times New Roman"/>
              </w:rPr>
              <w:t>“</w:t>
            </w:r>
          </w:p>
        </w:tc>
      </w:tr>
      <w:tr w:rsidR="00232236" w:rsidRPr="00BB314D" w14:paraId="7E46C7F7" w14:textId="77777777" w:rsidTr="00FC0305">
        <w:trPr>
          <w:trHeight w:val="206"/>
        </w:trPr>
        <w:tc>
          <w:tcPr>
            <w:tcW w:w="1440" w:type="dxa"/>
            <w:tcBorders>
              <w:top w:val="nil"/>
              <w:bottom w:val="nil"/>
            </w:tcBorders>
            <w:shd w:val="clear" w:color="auto" w:fill="E6E6E6"/>
          </w:tcPr>
          <w:p w14:paraId="244C4963" w14:textId="77777777" w:rsidR="00232236" w:rsidRPr="00BB314D" w:rsidRDefault="00232236" w:rsidP="00FC0305">
            <w:pPr>
              <w:rPr>
                <w:rFonts w:ascii="Times New Roman" w:hAnsi="Times New Roman" w:cs="Times New Roman"/>
              </w:rPr>
            </w:pPr>
          </w:p>
        </w:tc>
        <w:tc>
          <w:tcPr>
            <w:tcW w:w="1530" w:type="dxa"/>
          </w:tcPr>
          <w:p w14:paraId="1DA833FC" w14:textId="644D6639" w:rsidR="00232236" w:rsidRPr="00BB314D" w:rsidRDefault="00232236" w:rsidP="00FC0305">
            <w:pPr>
              <w:rPr>
                <w:rFonts w:ascii="Times New Roman" w:hAnsi="Times New Roman" w:cs="Times New Roman"/>
              </w:rPr>
            </w:pPr>
            <w:r w:rsidRPr="00BB314D">
              <w:rPr>
                <w:rFonts w:ascii="Times New Roman" w:hAnsi="Times New Roman" w:cs="Times New Roman"/>
              </w:rPr>
              <w:t xml:space="preserve">F:   </w:t>
            </w:r>
            <w:r w:rsidR="006D4628" w:rsidRPr="00BB314D">
              <w:rPr>
                <w:rFonts w:ascii="Times New Roman" w:hAnsi="Times New Roman" w:cs="Times New Roman"/>
              </w:rPr>
              <w:t>Apr 6</w:t>
            </w:r>
          </w:p>
        </w:tc>
        <w:tc>
          <w:tcPr>
            <w:tcW w:w="5490" w:type="dxa"/>
          </w:tcPr>
          <w:p w14:paraId="58DF016E" w14:textId="48794489" w:rsidR="00232236" w:rsidRPr="00BB314D" w:rsidRDefault="00DA5C88" w:rsidP="00FC0305">
            <w:pPr>
              <w:rPr>
                <w:rFonts w:ascii="Times New Roman" w:hAnsi="Times New Roman" w:cs="Times New Roman"/>
              </w:rPr>
            </w:pPr>
            <w:r>
              <w:rPr>
                <w:rFonts w:ascii="Times New Roman" w:hAnsi="Times New Roman" w:cs="Times New Roman"/>
              </w:rPr>
              <w:t>“</w:t>
            </w:r>
          </w:p>
        </w:tc>
      </w:tr>
      <w:tr w:rsidR="00232236" w:rsidRPr="00BB314D" w14:paraId="0D83F85B" w14:textId="77777777" w:rsidTr="00FC0305">
        <w:trPr>
          <w:trHeight w:val="96"/>
        </w:trPr>
        <w:tc>
          <w:tcPr>
            <w:tcW w:w="1440" w:type="dxa"/>
            <w:tcBorders>
              <w:bottom w:val="nil"/>
            </w:tcBorders>
            <w:shd w:val="clear" w:color="auto" w:fill="E6E6E6"/>
          </w:tcPr>
          <w:p w14:paraId="7C723F92" w14:textId="77777777" w:rsidR="00232236" w:rsidRPr="00BB314D" w:rsidRDefault="00232236" w:rsidP="00FC0305">
            <w:pPr>
              <w:jc w:val="center"/>
              <w:rPr>
                <w:rFonts w:ascii="Times New Roman" w:hAnsi="Times New Roman" w:cs="Times New Roman"/>
              </w:rPr>
            </w:pPr>
            <w:r w:rsidRPr="00BB314D">
              <w:rPr>
                <w:rFonts w:ascii="Times New Roman" w:hAnsi="Times New Roman" w:cs="Times New Roman"/>
              </w:rPr>
              <w:t>14</w:t>
            </w:r>
          </w:p>
        </w:tc>
        <w:tc>
          <w:tcPr>
            <w:tcW w:w="1530" w:type="dxa"/>
          </w:tcPr>
          <w:p w14:paraId="45FDB328" w14:textId="66D49567" w:rsidR="00232236" w:rsidRPr="00BB314D" w:rsidRDefault="00232236" w:rsidP="006D4628">
            <w:pPr>
              <w:rPr>
                <w:rFonts w:ascii="Times New Roman" w:hAnsi="Times New Roman" w:cs="Times New Roman"/>
              </w:rPr>
            </w:pPr>
            <w:r w:rsidRPr="00BB314D">
              <w:rPr>
                <w:rFonts w:ascii="Times New Roman" w:hAnsi="Times New Roman" w:cs="Times New Roman"/>
              </w:rPr>
              <w:t xml:space="preserve">M: </w:t>
            </w:r>
            <w:r w:rsidR="006D4628" w:rsidRPr="00BB314D">
              <w:rPr>
                <w:rFonts w:ascii="Times New Roman" w:hAnsi="Times New Roman" w:cs="Times New Roman"/>
              </w:rPr>
              <w:t>Apr 9</w:t>
            </w:r>
          </w:p>
        </w:tc>
        <w:tc>
          <w:tcPr>
            <w:tcW w:w="5490" w:type="dxa"/>
          </w:tcPr>
          <w:p w14:paraId="30CEEDC2" w14:textId="14AF635B" w:rsidR="00232236" w:rsidRPr="00BB314D" w:rsidRDefault="00B95B09" w:rsidP="00FC0305">
            <w:pPr>
              <w:rPr>
                <w:rFonts w:ascii="Times New Roman" w:hAnsi="Times New Roman" w:cs="Times New Roman"/>
              </w:rPr>
            </w:pPr>
            <w:r>
              <w:rPr>
                <w:rFonts w:ascii="Times New Roman" w:hAnsi="Times New Roman" w:cs="Times New Roman"/>
              </w:rPr>
              <w:t xml:space="preserve">Test Ch. 5 </w:t>
            </w:r>
          </w:p>
        </w:tc>
      </w:tr>
      <w:tr w:rsidR="00232236" w:rsidRPr="00BB314D" w14:paraId="1572060D" w14:textId="77777777" w:rsidTr="00FC0305">
        <w:trPr>
          <w:trHeight w:val="96"/>
        </w:trPr>
        <w:tc>
          <w:tcPr>
            <w:tcW w:w="1440" w:type="dxa"/>
            <w:tcBorders>
              <w:top w:val="nil"/>
              <w:bottom w:val="nil"/>
            </w:tcBorders>
            <w:shd w:val="clear" w:color="auto" w:fill="E6E6E6"/>
          </w:tcPr>
          <w:p w14:paraId="1ADB7C79" w14:textId="77777777" w:rsidR="00232236" w:rsidRPr="00BB314D" w:rsidRDefault="00232236" w:rsidP="00FC0305">
            <w:pPr>
              <w:rPr>
                <w:rFonts w:ascii="Times New Roman" w:hAnsi="Times New Roman" w:cs="Times New Roman"/>
              </w:rPr>
            </w:pPr>
          </w:p>
        </w:tc>
        <w:tc>
          <w:tcPr>
            <w:tcW w:w="1530" w:type="dxa"/>
          </w:tcPr>
          <w:p w14:paraId="7142F762" w14:textId="25872D64" w:rsidR="00232236" w:rsidRPr="00BB314D" w:rsidRDefault="00232236" w:rsidP="00FC0305">
            <w:pPr>
              <w:spacing w:before="100" w:beforeAutospacing="1"/>
              <w:rPr>
                <w:rFonts w:ascii="Times New Roman" w:hAnsi="Times New Roman" w:cs="Times New Roman"/>
              </w:rPr>
            </w:pPr>
            <w:r w:rsidRPr="00BB314D">
              <w:rPr>
                <w:rFonts w:ascii="Times New Roman" w:hAnsi="Times New Roman" w:cs="Times New Roman"/>
              </w:rPr>
              <w:t xml:space="preserve">W: </w:t>
            </w:r>
            <w:r w:rsidR="006D4628" w:rsidRPr="00BB314D">
              <w:rPr>
                <w:rFonts w:ascii="Times New Roman" w:hAnsi="Times New Roman" w:cs="Times New Roman"/>
              </w:rPr>
              <w:t>Apr 11</w:t>
            </w:r>
          </w:p>
        </w:tc>
        <w:tc>
          <w:tcPr>
            <w:tcW w:w="5490" w:type="dxa"/>
          </w:tcPr>
          <w:p w14:paraId="372EB211" w14:textId="278348D1" w:rsidR="00232236" w:rsidRPr="00BB314D" w:rsidRDefault="00B95B09" w:rsidP="00FC0305">
            <w:pPr>
              <w:rPr>
                <w:rFonts w:ascii="Times New Roman" w:hAnsi="Times New Roman" w:cs="Times New Roman"/>
              </w:rPr>
            </w:pPr>
            <w:r>
              <w:rPr>
                <w:rFonts w:ascii="Times New Roman" w:hAnsi="Times New Roman" w:cs="Times New Roman"/>
              </w:rPr>
              <w:t>Ch. 6</w:t>
            </w:r>
          </w:p>
        </w:tc>
      </w:tr>
      <w:tr w:rsidR="00232236" w:rsidRPr="00BB314D" w14:paraId="454EF627" w14:textId="77777777" w:rsidTr="00FC0305">
        <w:trPr>
          <w:trHeight w:val="647"/>
        </w:trPr>
        <w:tc>
          <w:tcPr>
            <w:tcW w:w="1440" w:type="dxa"/>
            <w:tcBorders>
              <w:top w:val="nil"/>
              <w:bottom w:val="single" w:sz="4" w:space="0" w:color="auto"/>
            </w:tcBorders>
            <w:shd w:val="clear" w:color="auto" w:fill="E6E6E6"/>
          </w:tcPr>
          <w:p w14:paraId="525EEC53" w14:textId="77777777" w:rsidR="00232236" w:rsidRPr="00BB314D" w:rsidRDefault="00232236" w:rsidP="00FC0305">
            <w:pPr>
              <w:spacing w:before="100" w:beforeAutospacing="1"/>
              <w:rPr>
                <w:rFonts w:ascii="Times New Roman" w:hAnsi="Times New Roman" w:cs="Times New Roman"/>
              </w:rPr>
            </w:pPr>
          </w:p>
        </w:tc>
        <w:tc>
          <w:tcPr>
            <w:tcW w:w="1530" w:type="dxa"/>
          </w:tcPr>
          <w:p w14:paraId="1E9D108F" w14:textId="4EAF91BC" w:rsidR="00232236" w:rsidRPr="00BB314D" w:rsidRDefault="00232236" w:rsidP="00FC0305">
            <w:pPr>
              <w:spacing w:before="100" w:beforeAutospacing="1"/>
              <w:rPr>
                <w:rFonts w:ascii="Times New Roman" w:hAnsi="Times New Roman" w:cs="Times New Roman"/>
              </w:rPr>
            </w:pPr>
            <w:r w:rsidRPr="00BB314D">
              <w:rPr>
                <w:rFonts w:ascii="Times New Roman" w:hAnsi="Times New Roman" w:cs="Times New Roman"/>
              </w:rPr>
              <w:t xml:space="preserve">F:   </w:t>
            </w:r>
            <w:r w:rsidR="006D4628" w:rsidRPr="00BB314D">
              <w:rPr>
                <w:rFonts w:ascii="Times New Roman" w:hAnsi="Times New Roman" w:cs="Times New Roman"/>
              </w:rPr>
              <w:t>Apr 13</w:t>
            </w:r>
          </w:p>
        </w:tc>
        <w:tc>
          <w:tcPr>
            <w:tcW w:w="5490" w:type="dxa"/>
          </w:tcPr>
          <w:p w14:paraId="77D519E2" w14:textId="33202A8E" w:rsidR="00232236" w:rsidRPr="00BB314D" w:rsidRDefault="00DA5C88" w:rsidP="00FC0305">
            <w:pPr>
              <w:rPr>
                <w:rFonts w:ascii="Times New Roman" w:hAnsi="Times New Roman" w:cs="Times New Roman"/>
                <w:color w:val="000000" w:themeColor="text1"/>
              </w:rPr>
            </w:pPr>
            <w:r>
              <w:rPr>
                <w:rFonts w:ascii="Times New Roman" w:hAnsi="Times New Roman" w:cs="Times New Roman"/>
                <w:color w:val="000000" w:themeColor="text1"/>
              </w:rPr>
              <w:t>“</w:t>
            </w:r>
          </w:p>
        </w:tc>
      </w:tr>
      <w:tr w:rsidR="00FC0305" w:rsidRPr="00BB314D" w14:paraId="318EB072" w14:textId="77777777" w:rsidTr="00FC0305">
        <w:trPr>
          <w:trHeight w:val="1665"/>
        </w:trPr>
        <w:tc>
          <w:tcPr>
            <w:tcW w:w="1440" w:type="dxa"/>
            <w:vMerge w:val="restart"/>
            <w:shd w:val="clear" w:color="auto" w:fill="E6E6E6"/>
          </w:tcPr>
          <w:p w14:paraId="344A1B65" w14:textId="77777777" w:rsidR="00FC0305" w:rsidRPr="00BB314D" w:rsidRDefault="00FC0305" w:rsidP="00FC0305">
            <w:pPr>
              <w:rPr>
                <w:rFonts w:ascii="Times New Roman" w:hAnsi="Times New Roman" w:cs="Times New Roman"/>
              </w:rPr>
            </w:pPr>
          </w:p>
          <w:p w14:paraId="1A09B07C" w14:textId="7A95160F" w:rsidR="00FC0305" w:rsidRPr="00BB314D" w:rsidRDefault="00FC0305" w:rsidP="00FC0305">
            <w:pPr>
              <w:jc w:val="center"/>
              <w:rPr>
                <w:rFonts w:ascii="Times New Roman" w:hAnsi="Times New Roman" w:cs="Times New Roman"/>
              </w:rPr>
            </w:pPr>
            <w:r w:rsidRPr="00BB314D">
              <w:rPr>
                <w:rFonts w:ascii="Times New Roman" w:hAnsi="Times New Roman" w:cs="Times New Roman"/>
              </w:rPr>
              <w:t>15</w:t>
            </w:r>
          </w:p>
        </w:tc>
        <w:tc>
          <w:tcPr>
            <w:tcW w:w="1530" w:type="dxa"/>
            <w:tcBorders>
              <w:bottom w:val="single" w:sz="4" w:space="0" w:color="auto"/>
            </w:tcBorders>
          </w:tcPr>
          <w:p w14:paraId="00C440C5" w14:textId="600FC9A0" w:rsidR="00FC0305" w:rsidRPr="00BB314D" w:rsidRDefault="00FC0305" w:rsidP="00FC0305">
            <w:pPr>
              <w:rPr>
                <w:rFonts w:ascii="Times New Roman" w:hAnsi="Times New Roman" w:cs="Times New Roman"/>
              </w:rPr>
            </w:pPr>
            <w:r w:rsidRPr="00BB314D">
              <w:rPr>
                <w:rFonts w:ascii="Times New Roman" w:hAnsi="Times New Roman" w:cs="Times New Roman"/>
              </w:rPr>
              <w:t xml:space="preserve">M: </w:t>
            </w:r>
            <w:r w:rsidR="006D4628" w:rsidRPr="00BB314D">
              <w:rPr>
                <w:rFonts w:ascii="Times New Roman" w:hAnsi="Times New Roman" w:cs="Times New Roman"/>
              </w:rPr>
              <w:t>Apr</w:t>
            </w:r>
            <w:r w:rsidRPr="00BB314D">
              <w:rPr>
                <w:rFonts w:ascii="Times New Roman" w:hAnsi="Times New Roman" w:cs="Times New Roman"/>
              </w:rPr>
              <w:t xml:space="preserve"> </w:t>
            </w:r>
            <w:r w:rsidR="006D4628" w:rsidRPr="00BB314D">
              <w:rPr>
                <w:rFonts w:ascii="Times New Roman" w:hAnsi="Times New Roman" w:cs="Times New Roman"/>
              </w:rPr>
              <w:t>16</w:t>
            </w:r>
          </w:p>
          <w:p w14:paraId="03F57021" w14:textId="77777777" w:rsidR="00FC0305" w:rsidRPr="00BB314D" w:rsidRDefault="00FC0305" w:rsidP="00FC0305">
            <w:pPr>
              <w:rPr>
                <w:rFonts w:ascii="Times New Roman" w:hAnsi="Times New Roman" w:cs="Times New Roman"/>
              </w:rPr>
            </w:pPr>
          </w:p>
          <w:p w14:paraId="79DB5C0E" w14:textId="77777777" w:rsidR="00FC0305" w:rsidRPr="00BB314D" w:rsidRDefault="00FC0305" w:rsidP="00FC0305">
            <w:pPr>
              <w:rPr>
                <w:rFonts w:ascii="Times New Roman" w:hAnsi="Times New Roman" w:cs="Times New Roman"/>
              </w:rPr>
            </w:pPr>
          </w:p>
          <w:p w14:paraId="6F678804" w14:textId="77777777" w:rsidR="00FC0305" w:rsidRPr="00BB314D" w:rsidRDefault="00FC0305" w:rsidP="00FC0305">
            <w:pPr>
              <w:rPr>
                <w:rFonts w:ascii="Times New Roman" w:hAnsi="Times New Roman" w:cs="Times New Roman"/>
              </w:rPr>
            </w:pPr>
          </w:p>
          <w:p w14:paraId="71D9F6DD" w14:textId="77777777" w:rsidR="00FC0305" w:rsidRPr="00BB314D" w:rsidRDefault="00FC0305" w:rsidP="00FC0305">
            <w:pPr>
              <w:rPr>
                <w:rFonts w:ascii="Times New Roman" w:hAnsi="Times New Roman" w:cs="Times New Roman"/>
              </w:rPr>
            </w:pPr>
          </w:p>
          <w:p w14:paraId="51E06E66" w14:textId="77777777" w:rsidR="00FC0305" w:rsidRPr="00BB314D" w:rsidRDefault="00FC0305" w:rsidP="00FC0305">
            <w:pPr>
              <w:rPr>
                <w:rFonts w:ascii="Times New Roman" w:hAnsi="Times New Roman" w:cs="Times New Roman"/>
              </w:rPr>
            </w:pPr>
          </w:p>
        </w:tc>
        <w:tc>
          <w:tcPr>
            <w:tcW w:w="5490" w:type="dxa"/>
          </w:tcPr>
          <w:p w14:paraId="29F83179" w14:textId="033A7BDA" w:rsidR="00FC0305" w:rsidRPr="00BB314D" w:rsidRDefault="00DA5C88" w:rsidP="00FC0305">
            <w:pPr>
              <w:pStyle w:val="Heading1"/>
              <w:spacing w:before="2" w:after="2"/>
              <w:rPr>
                <w:rFonts w:ascii="Times New Roman" w:hAnsi="Times New Roman" w:cs="Times New Roman"/>
                <w:b w:val="0"/>
                <w:sz w:val="24"/>
                <w:szCs w:val="24"/>
              </w:rPr>
            </w:pPr>
            <w:r>
              <w:rPr>
                <w:rFonts w:ascii="Times New Roman" w:hAnsi="Times New Roman" w:cs="Times New Roman"/>
                <w:b w:val="0"/>
                <w:sz w:val="24"/>
                <w:szCs w:val="24"/>
              </w:rPr>
              <w:t>“</w:t>
            </w:r>
          </w:p>
        </w:tc>
      </w:tr>
      <w:tr w:rsidR="00FC0305" w:rsidRPr="00BB314D" w14:paraId="3DFEE665" w14:textId="77777777" w:rsidTr="00FC0305">
        <w:trPr>
          <w:trHeight w:val="737"/>
        </w:trPr>
        <w:tc>
          <w:tcPr>
            <w:tcW w:w="1440" w:type="dxa"/>
            <w:vMerge/>
            <w:tcBorders>
              <w:bottom w:val="nil"/>
            </w:tcBorders>
            <w:shd w:val="clear" w:color="auto" w:fill="E6E6E6"/>
          </w:tcPr>
          <w:p w14:paraId="4A13D5D0" w14:textId="77777777" w:rsidR="00FC0305" w:rsidRPr="00BB314D" w:rsidRDefault="00FC0305" w:rsidP="00FC0305">
            <w:pPr>
              <w:rPr>
                <w:rFonts w:ascii="Times New Roman" w:hAnsi="Times New Roman" w:cs="Times New Roman"/>
              </w:rPr>
            </w:pPr>
          </w:p>
        </w:tc>
        <w:tc>
          <w:tcPr>
            <w:tcW w:w="1530" w:type="dxa"/>
            <w:tcBorders>
              <w:bottom w:val="single" w:sz="4" w:space="0" w:color="auto"/>
            </w:tcBorders>
          </w:tcPr>
          <w:p w14:paraId="75FE6294" w14:textId="7B1B5CFA" w:rsidR="00FC0305" w:rsidRPr="00BB314D" w:rsidRDefault="00FC0305" w:rsidP="006D4628">
            <w:pPr>
              <w:rPr>
                <w:rFonts w:ascii="Times New Roman" w:hAnsi="Times New Roman" w:cs="Times New Roman"/>
              </w:rPr>
            </w:pPr>
            <w:r w:rsidRPr="00BB314D">
              <w:rPr>
                <w:rFonts w:ascii="Times New Roman" w:hAnsi="Times New Roman" w:cs="Times New Roman"/>
              </w:rPr>
              <w:t xml:space="preserve">W: </w:t>
            </w:r>
            <w:r w:rsidR="006D4628" w:rsidRPr="00BB314D">
              <w:rPr>
                <w:rFonts w:ascii="Times New Roman" w:hAnsi="Times New Roman" w:cs="Times New Roman"/>
              </w:rPr>
              <w:t>Apr 18</w:t>
            </w:r>
          </w:p>
        </w:tc>
        <w:tc>
          <w:tcPr>
            <w:tcW w:w="5490" w:type="dxa"/>
          </w:tcPr>
          <w:p w14:paraId="3B18B5B0" w14:textId="0E210958" w:rsidR="00FC0305" w:rsidRPr="00BB314D" w:rsidRDefault="00DA5C88" w:rsidP="00FC0305">
            <w:pPr>
              <w:rPr>
                <w:rFonts w:ascii="Times New Roman" w:hAnsi="Times New Roman" w:cs="Times New Roman"/>
              </w:rPr>
            </w:pPr>
            <w:r>
              <w:rPr>
                <w:rFonts w:ascii="Times New Roman" w:hAnsi="Times New Roman" w:cs="Times New Roman"/>
              </w:rPr>
              <w:t>“</w:t>
            </w:r>
          </w:p>
        </w:tc>
      </w:tr>
      <w:tr w:rsidR="00FC0305" w:rsidRPr="00BB314D" w14:paraId="2DE327AB" w14:textId="77777777" w:rsidTr="00FC0305">
        <w:tc>
          <w:tcPr>
            <w:tcW w:w="1440" w:type="dxa"/>
            <w:tcBorders>
              <w:top w:val="nil"/>
              <w:bottom w:val="nil"/>
            </w:tcBorders>
            <w:shd w:val="clear" w:color="auto" w:fill="E6E6E6"/>
          </w:tcPr>
          <w:p w14:paraId="76D99923" w14:textId="77777777" w:rsidR="00FC0305" w:rsidRPr="00BB314D" w:rsidRDefault="00FC0305" w:rsidP="00FC0305">
            <w:pPr>
              <w:rPr>
                <w:rFonts w:ascii="Times New Roman" w:hAnsi="Times New Roman" w:cs="Times New Roman"/>
              </w:rPr>
            </w:pPr>
          </w:p>
        </w:tc>
        <w:tc>
          <w:tcPr>
            <w:tcW w:w="1530" w:type="dxa"/>
            <w:tcBorders>
              <w:top w:val="single" w:sz="4" w:space="0" w:color="auto"/>
            </w:tcBorders>
          </w:tcPr>
          <w:p w14:paraId="14D4DBDD" w14:textId="62155CDD" w:rsidR="00FC0305" w:rsidRPr="00BB314D" w:rsidRDefault="00FC0305" w:rsidP="006D4628">
            <w:pPr>
              <w:rPr>
                <w:rFonts w:ascii="Times New Roman" w:hAnsi="Times New Roman" w:cs="Times New Roman"/>
              </w:rPr>
            </w:pPr>
            <w:r w:rsidRPr="00BB314D">
              <w:rPr>
                <w:rFonts w:ascii="Times New Roman" w:hAnsi="Times New Roman" w:cs="Times New Roman"/>
              </w:rPr>
              <w:t xml:space="preserve">F:  </w:t>
            </w:r>
            <w:r w:rsidR="009A31B7" w:rsidRPr="00BB314D">
              <w:rPr>
                <w:rFonts w:ascii="Times New Roman" w:hAnsi="Times New Roman" w:cs="Times New Roman"/>
              </w:rPr>
              <w:t xml:space="preserve">Apr </w:t>
            </w:r>
            <w:r w:rsidR="006D4628" w:rsidRPr="00BB314D">
              <w:rPr>
                <w:rFonts w:ascii="Times New Roman" w:hAnsi="Times New Roman" w:cs="Times New Roman"/>
              </w:rPr>
              <w:t>20</w:t>
            </w:r>
          </w:p>
        </w:tc>
        <w:tc>
          <w:tcPr>
            <w:tcW w:w="5490" w:type="dxa"/>
          </w:tcPr>
          <w:p w14:paraId="45036269" w14:textId="2CA241AF" w:rsidR="00FC0305" w:rsidRPr="00BB314D" w:rsidRDefault="00DA5C88" w:rsidP="00FC0305">
            <w:pPr>
              <w:pStyle w:val="Heading2"/>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w:t>
            </w:r>
          </w:p>
        </w:tc>
      </w:tr>
      <w:tr w:rsidR="00FC0305" w:rsidRPr="00BB314D" w14:paraId="5A8C1D65" w14:textId="77777777" w:rsidTr="00FC0305">
        <w:trPr>
          <w:trHeight w:val="1665"/>
        </w:trPr>
        <w:tc>
          <w:tcPr>
            <w:tcW w:w="1440" w:type="dxa"/>
            <w:vMerge w:val="restart"/>
            <w:shd w:val="clear" w:color="auto" w:fill="E6E6E6"/>
          </w:tcPr>
          <w:p w14:paraId="7E759692" w14:textId="77777777" w:rsidR="00FC0305" w:rsidRPr="00BB314D" w:rsidRDefault="00FC0305" w:rsidP="00FC0305">
            <w:pPr>
              <w:rPr>
                <w:rFonts w:ascii="Times New Roman" w:hAnsi="Times New Roman" w:cs="Times New Roman"/>
              </w:rPr>
            </w:pPr>
          </w:p>
          <w:p w14:paraId="001E5BE0" w14:textId="6D3382F7" w:rsidR="00FC0305" w:rsidRPr="00BB314D" w:rsidRDefault="00FC0305" w:rsidP="00FC0305">
            <w:pPr>
              <w:jc w:val="center"/>
              <w:rPr>
                <w:rFonts w:ascii="Times New Roman" w:hAnsi="Times New Roman" w:cs="Times New Roman"/>
              </w:rPr>
            </w:pPr>
            <w:r w:rsidRPr="00BB314D">
              <w:rPr>
                <w:rFonts w:ascii="Times New Roman" w:hAnsi="Times New Roman" w:cs="Times New Roman"/>
              </w:rPr>
              <w:t>16</w:t>
            </w:r>
          </w:p>
        </w:tc>
        <w:tc>
          <w:tcPr>
            <w:tcW w:w="1530" w:type="dxa"/>
            <w:tcBorders>
              <w:bottom w:val="single" w:sz="4" w:space="0" w:color="auto"/>
            </w:tcBorders>
          </w:tcPr>
          <w:p w14:paraId="3CE53D38" w14:textId="5CC225E5" w:rsidR="00FC0305" w:rsidRPr="00BB314D" w:rsidRDefault="00FC0305" w:rsidP="00FC0305">
            <w:pPr>
              <w:rPr>
                <w:rFonts w:ascii="Times New Roman" w:hAnsi="Times New Roman" w:cs="Times New Roman"/>
              </w:rPr>
            </w:pPr>
            <w:r w:rsidRPr="00BB314D">
              <w:rPr>
                <w:rFonts w:ascii="Times New Roman" w:hAnsi="Times New Roman" w:cs="Times New Roman"/>
              </w:rPr>
              <w:t xml:space="preserve">M: </w:t>
            </w:r>
            <w:r w:rsidR="009A31B7" w:rsidRPr="00BB314D">
              <w:rPr>
                <w:rFonts w:ascii="Times New Roman" w:hAnsi="Times New Roman" w:cs="Times New Roman"/>
              </w:rPr>
              <w:t>Apr 23</w:t>
            </w:r>
          </w:p>
          <w:p w14:paraId="416A50DB" w14:textId="77777777" w:rsidR="00FC0305" w:rsidRPr="00BB314D" w:rsidRDefault="00FC0305" w:rsidP="00FC0305">
            <w:pPr>
              <w:rPr>
                <w:rFonts w:ascii="Times New Roman" w:hAnsi="Times New Roman" w:cs="Times New Roman"/>
              </w:rPr>
            </w:pPr>
          </w:p>
          <w:p w14:paraId="26ACAE49" w14:textId="77777777" w:rsidR="00FC0305" w:rsidRPr="00BB314D" w:rsidRDefault="00FC0305" w:rsidP="00FC0305">
            <w:pPr>
              <w:rPr>
                <w:rFonts w:ascii="Times New Roman" w:hAnsi="Times New Roman" w:cs="Times New Roman"/>
              </w:rPr>
            </w:pPr>
          </w:p>
          <w:p w14:paraId="49A7005C" w14:textId="77777777" w:rsidR="00FC0305" w:rsidRPr="00BB314D" w:rsidRDefault="00FC0305" w:rsidP="00FC0305">
            <w:pPr>
              <w:rPr>
                <w:rFonts w:ascii="Times New Roman" w:hAnsi="Times New Roman" w:cs="Times New Roman"/>
              </w:rPr>
            </w:pPr>
          </w:p>
          <w:p w14:paraId="26C59B18" w14:textId="77777777" w:rsidR="00FC0305" w:rsidRPr="00BB314D" w:rsidRDefault="00FC0305" w:rsidP="00FC0305">
            <w:pPr>
              <w:rPr>
                <w:rFonts w:ascii="Times New Roman" w:hAnsi="Times New Roman" w:cs="Times New Roman"/>
              </w:rPr>
            </w:pPr>
          </w:p>
        </w:tc>
        <w:tc>
          <w:tcPr>
            <w:tcW w:w="5490" w:type="dxa"/>
          </w:tcPr>
          <w:p w14:paraId="05DBC11D" w14:textId="0F8E5B86" w:rsidR="00FC0305" w:rsidRPr="00BB314D" w:rsidRDefault="00DA5C88" w:rsidP="00FC0305">
            <w:pPr>
              <w:pStyle w:val="Heading1"/>
              <w:spacing w:before="2" w:after="2"/>
              <w:rPr>
                <w:rFonts w:ascii="Times New Roman" w:hAnsi="Times New Roman" w:cs="Times New Roman"/>
                <w:b w:val="0"/>
                <w:sz w:val="24"/>
                <w:szCs w:val="24"/>
              </w:rPr>
            </w:pPr>
            <w:r>
              <w:rPr>
                <w:rFonts w:ascii="Times New Roman" w:hAnsi="Times New Roman" w:cs="Times New Roman"/>
                <w:b w:val="0"/>
                <w:sz w:val="24"/>
                <w:szCs w:val="24"/>
              </w:rPr>
              <w:t>“</w:t>
            </w:r>
          </w:p>
        </w:tc>
      </w:tr>
      <w:tr w:rsidR="00B95B09" w:rsidRPr="00BB314D" w14:paraId="57BF98F4" w14:textId="77777777" w:rsidTr="00FC0305">
        <w:trPr>
          <w:trHeight w:val="737"/>
        </w:trPr>
        <w:tc>
          <w:tcPr>
            <w:tcW w:w="1440" w:type="dxa"/>
            <w:vMerge/>
            <w:tcBorders>
              <w:bottom w:val="nil"/>
            </w:tcBorders>
            <w:shd w:val="clear" w:color="auto" w:fill="E6E6E6"/>
          </w:tcPr>
          <w:p w14:paraId="4C509DCF" w14:textId="77777777" w:rsidR="00B95B09" w:rsidRPr="00BB314D" w:rsidRDefault="00B95B09" w:rsidP="00FC0305">
            <w:pPr>
              <w:rPr>
                <w:rFonts w:ascii="Times New Roman" w:hAnsi="Times New Roman" w:cs="Times New Roman"/>
              </w:rPr>
            </w:pPr>
          </w:p>
        </w:tc>
        <w:tc>
          <w:tcPr>
            <w:tcW w:w="1530" w:type="dxa"/>
            <w:tcBorders>
              <w:bottom w:val="single" w:sz="4" w:space="0" w:color="auto"/>
            </w:tcBorders>
          </w:tcPr>
          <w:p w14:paraId="4BC2DA2D" w14:textId="453FDD8F" w:rsidR="00B95B09" w:rsidRPr="00BB314D" w:rsidRDefault="00B95B09" w:rsidP="00FC0305">
            <w:pPr>
              <w:rPr>
                <w:rFonts w:ascii="Times New Roman" w:hAnsi="Times New Roman" w:cs="Times New Roman"/>
              </w:rPr>
            </w:pPr>
            <w:r w:rsidRPr="00BB314D">
              <w:rPr>
                <w:rFonts w:ascii="Times New Roman" w:hAnsi="Times New Roman" w:cs="Times New Roman"/>
              </w:rPr>
              <w:t>W: Apr 25</w:t>
            </w:r>
          </w:p>
        </w:tc>
        <w:tc>
          <w:tcPr>
            <w:tcW w:w="5490" w:type="dxa"/>
          </w:tcPr>
          <w:p w14:paraId="0D38D13C" w14:textId="0EF9B6EF" w:rsidR="00B95B09" w:rsidRPr="00BB314D" w:rsidRDefault="00B95B09" w:rsidP="00FC0305">
            <w:pPr>
              <w:rPr>
                <w:rFonts w:ascii="Times New Roman" w:hAnsi="Times New Roman" w:cs="Times New Roman"/>
              </w:rPr>
            </w:pPr>
            <w:r>
              <w:rPr>
                <w:rFonts w:ascii="Times New Roman" w:hAnsi="Times New Roman" w:cs="Times New Roman"/>
                <w:b/>
              </w:rPr>
              <w:t>Review session for final exam</w:t>
            </w:r>
          </w:p>
        </w:tc>
      </w:tr>
      <w:tr w:rsidR="00B95B09" w:rsidRPr="00BB314D" w14:paraId="019CB465" w14:textId="77777777" w:rsidTr="00FC0305">
        <w:tc>
          <w:tcPr>
            <w:tcW w:w="1440" w:type="dxa"/>
            <w:tcBorders>
              <w:top w:val="nil"/>
              <w:bottom w:val="nil"/>
            </w:tcBorders>
            <w:shd w:val="clear" w:color="auto" w:fill="E6E6E6"/>
          </w:tcPr>
          <w:p w14:paraId="6C5B9E48" w14:textId="77777777" w:rsidR="00B95B09" w:rsidRPr="00BB314D" w:rsidRDefault="00B95B09" w:rsidP="00FC0305">
            <w:pPr>
              <w:rPr>
                <w:rFonts w:ascii="Times New Roman" w:hAnsi="Times New Roman" w:cs="Times New Roman"/>
              </w:rPr>
            </w:pPr>
          </w:p>
        </w:tc>
        <w:tc>
          <w:tcPr>
            <w:tcW w:w="1530" w:type="dxa"/>
            <w:tcBorders>
              <w:top w:val="single" w:sz="4" w:space="0" w:color="auto"/>
            </w:tcBorders>
          </w:tcPr>
          <w:p w14:paraId="11D4219A" w14:textId="404C8878" w:rsidR="00B95B09" w:rsidRPr="00BB314D" w:rsidRDefault="00B95B09" w:rsidP="00FC0305">
            <w:pPr>
              <w:rPr>
                <w:rFonts w:ascii="Times New Roman" w:hAnsi="Times New Roman" w:cs="Times New Roman"/>
              </w:rPr>
            </w:pPr>
            <w:r w:rsidRPr="00BB314D">
              <w:rPr>
                <w:rFonts w:ascii="Times New Roman" w:hAnsi="Times New Roman" w:cs="Times New Roman"/>
              </w:rPr>
              <w:t>F:  Apr 27</w:t>
            </w:r>
          </w:p>
        </w:tc>
        <w:tc>
          <w:tcPr>
            <w:tcW w:w="5490" w:type="dxa"/>
          </w:tcPr>
          <w:p w14:paraId="1219C4B9" w14:textId="6F8526CA" w:rsidR="00B95B09" w:rsidRPr="000901C3" w:rsidRDefault="00B95B09" w:rsidP="00FC0305">
            <w:pPr>
              <w:pStyle w:val="Heading2"/>
              <w:rPr>
                <w:rFonts w:ascii="Times New Roman" w:hAnsi="Times New Roman" w:cs="Times New Roman"/>
                <w:bCs w:val="0"/>
                <w:color w:val="auto"/>
                <w:sz w:val="24"/>
                <w:szCs w:val="24"/>
              </w:rPr>
            </w:pPr>
            <w:r w:rsidRPr="000901C3">
              <w:rPr>
                <w:rFonts w:ascii="Times New Roman" w:hAnsi="Times New Roman" w:cs="Times New Roman"/>
                <w:color w:val="auto"/>
                <w:sz w:val="24"/>
                <w:szCs w:val="24"/>
              </w:rPr>
              <w:t>Review session for final exam</w:t>
            </w:r>
          </w:p>
        </w:tc>
      </w:tr>
    </w:tbl>
    <w:p w14:paraId="627C66B2" w14:textId="77777777" w:rsidR="00F62294" w:rsidRDefault="00F62294" w:rsidP="004951A1">
      <w:pPr>
        <w:rPr>
          <w:rFonts w:ascii="Times New Roman" w:hAnsi="Times New Roman" w:cs="Times New Roman"/>
        </w:rPr>
      </w:pPr>
    </w:p>
    <w:p w14:paraId="3104A28D" w14:textId="5B9FFC10" w:rsidR="004951A1" w:rsidRDefault="004951A1" w:rsidP="004951A1">
      <w:pPr>
        <w:rPr>
          <w:rFonts w:ascii="Times New Roman" w:hAnsi="Times New Roman" w:cs="Times New Roman"/>
        </w:rPr>
      </w:pPr>
      <w:r w:rsidRPr="001949FE">
        <w:rPr>
          <w:rFonts w:ascii="Times New Roman" w:hAnsi="Times New Roman" w:cs="Times New Roman"/>
        </w:rPr>
        <w:t>The final exam for this course will take place on April 30 from 2:50-5:40 PM in our classroom</w:t>
      </w:r>
      <w:r w:rsidR="00AD25B8">
        <w:rPr>
          <w:rFonts w:ascii="Times New Roman" w:hAnsi="Times New Roman" w:cs="Times New Roman"/>
        </w:rPr>
        <w:t>.</w:t>
      </w:r>
    </w:p>
    <w:p w14:paraId="3A005BC8" w14:textId="77777777" w:rsidR="00AD25B8" w:rsidRDefault="00AD25B8" w:rsidP="004951A1">
      <w:pPr>
        <w:rPr>
          <w:rFonts w:ascii="Times New Roman" w:hAnsi="Times New Roman" w:cs="Times New Roman"/>
        </w:rPr>
      </w:pPr>
    </w:p>
    <w:p w14:paraId="3ACDD00A" w14:textId="502690A9" w:rsidR="00AD25B8" w:rsidRPr="00AD25B8" w:rsidRDefault="00AD25B8" w:rsidP="004951A1">
      <w:pPr>
        <w:rPr>
          <w:rFonts w:ascii="Times New Roman" w:hAnsi="Times New Roman" w:cs="Times New Roman"/>
          <w:b/>
        </w:rPr>
      </w:pPr>
      <w:r w:rsidRPr="00AD25B8">
        <w:rPr>
          <w:rFonts w:ascii="Times New Roman" w:hAnsi="Times New Roman" w:cs="Times New Roman"/>
          <w:b/>
        </w:rPr>
        <w:t xml:space="preserve">Final projects are due by 5 PM on </w:t>
      </w:r>
      <w:r w:rsidR="009F0093">
        <w:rPr>
          <w:rFonts w:ascii="Times New Roman" w:hAnsi="Times New Roman" w:cs="Times New Roman"/>
          <w:b/>
        </w:rPr>
        <w:t>Tuesday</w:t>
      </w:r>
      <w:r w:rsidRPr="00AD25B8">
        <w:rPr>
          <w:rFonts w:ascii="Times New Roman" w:hAnsi="Times New Roman" w:cs="Times New Roman"/>
          <w:b/>
        </w:rPr>
        <w:t xml:space="preserve">, </w:t>
      </w:r>
      <w:r w:rsidR="00E355DC">
        <w:rPr>
          <w:rFonts w:ascii="Times New Roman" w:hAnsi="Times New Roman" w:cs="Times New Roman"/>
          <w:b/>
        </w:rPr>
        <w:t xml:space="preserve">May </w:t>
      </w:r>
      <w:r w:rsidR="009F0093">
        <w:rPr>
          <w:rFonts w:ascii="Times New Roman" w:hAnsi="Times New Roman" w:cs="Times New Roman"/>
          <w:b/>
        </w:rPr>
        <w:t>1</w:t>
      </w:r>
      <w:r w:rsidR="001529CC">
        <w:rPr>
          <w:rFonts w:ascii="Times New Roman" w:hAnsi="Times New Roman" w:cs="Times New Roman"/>
        </w:rPr>
        <w:t xml:space="preserve"> at the latest</w:t>
      </w:r>
      <w:r w:rsidRPr="00CF008A">
        <w:rPr>
          <w:rFonts w:ascii="Times New Roman" w:hAnsi="Times New Roman" w:cs="Times New Roman"/>
        </w:rPr>
        <w:t>.</w:t>
      </w:r>
      <w:r w:rsidRPr="00AD25B8">
        <w:rPr>
          <w:rFonts w:ascii="Times New Roman" w:hAnsi="Times New Roman" w:cs="Times New Roman"/>
          <w:b/>
        </w:rPr>
        <w:t xml:space="preserve"> </w:t>
      </w:r>
    </w:p>
    <w:p w14:paraId="40B5656B" w14:textId="77777777" w:rsidR="009314E7" w:rsidRPr="001949FE" w:rsidRDefault="009314E7" w:rsidP="00681512">
      <w:pPr>
        <w:rPr>
          <w:rFonts w:ascii="Times New Roman" w:hAnsi="Times New Roman" w:cs="Times New Roman"/>
        </w:rPr>
      </w:pPr>
    </w:p>
    <w:p w14:paraId="0CBA0007" w14:textId="7035952D" w:rsidR="004962F1" w:rsidRPr="001949FE" w:rsidRDefault="00BB314D" w:rsidP="00681512">
      <w:pPr>
        <w:rPr>
          <w:rFonts w:ascii="Times New Roman" w:hAnsi="Times New Roman" w:cs="Times New Roman"/>
        </w:rPr>
      </w:pPr>
      <w:r w:rsidRPr="001949FE">
        <w:rPr>
          <w:rFonts w:ascii="Times New Roman" w:hAnsi="Times New Roman" w:cs="Times New Roman"/>
        </w:rPr>
        <w:t>May 7</w:t>
      </w:r>
      <w:r w:rsidR="004962F1" w:rsidRPr="001949FE">
        <w:rPr>
          <w:rFonts w:ascii="Times New Roman" w:hAnsi="Times New Roman" w:cs="Times New Roman"/>
        </w:rPr>
        <w:t xml:space="preserve">: Deadline </w:t>
      </w:r>
      <w:r w:rsidR="006D52F0" w:rsidRPr="001949FE">
        <w:rPr>
          <w:rFonts w:ascii="Times New Roman" w:hAnsi="Times New Roman" w:cs="Times New Roman"/>
        </w:rPr>
        <w:t>- All grades must be entered on</w:t>
      </w:r>
      <w:r w:rsidR="004962F1" w:rsidRPr="001949FE">
        <w:rPr>
          <w:rFonts w:ascii="Times New Roman" w:hAnsi="Times New Roman" w:cs="Times New Roman"/>
        </w:rPr>
        <w:t xml:space="preserve">line by </w:t>
      </w:r>
      <w:r w:rsidRPr="001949FE">
        <w:rPr>
          <w:rFonts w:ascii="Times New Roman" w:hAnsi="Times New Roman" w:cs="Times New Roman"/>
        </w:rPr>
        <w:t>n</w:t>
      </w:r>
      <w:r w:rsidR="004962F1" w:rsidRPr="001949FE">
        <w:rPr>
          <w:rFonts w:ascii="Times New Roman" w:hAnsi="Times New Roman" w:cs="Times New Roman"/>
        </w:rPr>
        <w:t>oon.</w:t>
      </w:r>
    </w:p>
    <w:p w14:paraId="569FC556" w14:textId="235597A8" w:rsidR="003B1F57" w:rsidRDefault="004951A1" w:rsidP="00681512">
      <w:pPr>
        <w:rPr>
          <w:rFonts w:ascii="Times New Roman" w:hAnsi="Times New Roman" w:cs="Times-Roman"/>
          <w:szCs w:val="20"/>
        </w:rPr>
      </w:pPr>
      <w:r w:rsidRPr="001949FE">
        <w:rPr>
          <w:rFonts w:ascii="Times New Roman" w:hAnsi="Times New Roman" w:cs="Times New Roman"/>
        </w:rPr>
        <w:t>May 8:</w:t>
      </w:r>
      <w:r w:rsidR="004962F1" w:rsidRPr="001949FE">
        <w:rPr>
          <w:rFonts w:ascii="Times New Roman" w:hAnsi="Times New Roman" w:cs="Times New Roman"/>
        </w:rPr>
        <w:t xml:space="preserve"> Grades available</w:t>
      </w:r>
      <w:r w:rsidR="004962F1" w:rsidRPr="001949FE">
        <w:rPr>
          <w:rFonts w:ascii="Times New Roman" w:hAnsi="Times New Roman" w:cs="Times-Roman"/>
          <w:szCs w:val="20"/>
        </w:rPr>
        <w:t xml:space="preserve"> online for students after 6:00pm ET.</w:t>
      </w:r>
    </w:p>
    <w:p w14:paraId="53BB7551" w14:textId="77777777" w:rsidR="00350C43" w:rsidRDefault="00350C43" w:rsidP="00681512">
      <w:pPr>
        <w:rPr>
          <w:rFonts w:ascii="Times New Roman" w:hAnsi="Times New Roman" w:cs="Times-Roman"/>
          <w:szCs w:val="20"/>
        </w:rPr>
      </w:pPr>
    </w:p>
    <w:p w14:paraId="599080F6" w14:textId="77777777" w:rsidR="00350C43" w:rsidRDefault="00350C43" w:rsidP="00681512">
      <w:pPr>
        <w:rPr>
          <w:rFonts w:ascii="Times New Roman" w:hAnsi="Times New Roman" w:cs="Times-Roman"/>
          <w:szCs w:val="20"/>
        </w:rPr>
      </w:pPr>
    </w:p>
    <w:p w14:paraId="17B043B9" w14:textId="77777777" w:rsidR="00350C43" w:rsidRDefault="00350C43" w:rsidP="00681512">
      <w:pPr>
        <w:rPr>
          <w:rFonts w:ascii="Times New Roman" w:hAnsi="Times New Roman" w:cs="Times-Roman"/>
          <w:szCs w:val="20"/>
        </w:rPr>
      </w:pPr>
    </w:p>
    <w:p w14:paraId="316C1A3B" w14:textId="77777777" w:rsidR="00350C43" w:rsidRPr="000A08D2" w:rsidRDefault="00350C43" w:rsidP="00350C43">
      <w:pPr>
        <w:rPr>
          <w:rFonts w:ascii="Georgia" w:hAnsi="Georgia"/>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350C43" w:rsidRPr="000A08D2" w14:paraId="29743297" w14:textId="77777777" w:rsidTr="006B0EAC">
        <w:tc>
          <w:tcPr>
            <w:tcW w:w="9092" w:type="dxa"/>
            <w:gridSpan w:val="2"/>
            <w:shd w:val="clear" w:color="auto" w:fill="FFFF99"/>
          </w:tcPr>
          <w:p w14:paraId="1B370980" w14:textId="77777777" w:rsidR="00350C43" w:rsidRPr="00715134" w:rsidRDefault="00350C43" w:rsidP="006B0EAC">
            <w:pPr>
              <w:rPr>
                <w:rFonts w:ascii="Georgia" w:hAnsi="Georgia"/>
                <w:b/>
                <w:sz w:val="20"/>
                <w:szCs w:val="20"/>
              </w:rPr>
            </w:pPr>
            <w:r w:rsidRPr="00715134">
              <w:rPr>
                <w:rFonts w:ascii="Georgia" w:hAnsi="Georgia"/>
                <w:b/>
                <w:sz w:val="20"/>
                <w:szCs w:val="20"/>
              </w:rPr>
              <w:t>ML PERFORMANCE GOAL #1: PROFESSIONAL COMMUNICATION</w:t>
            </w:r>
          </w:p>
        </w:tc>
      </w:tr>
      <w:tr w:rsidR="00350C43" w:rsidRPr="000A08D2" w14:paraId="3B27DDEA" w14:textId="77777777" w:rsidTr="006B0EAC">
        <w:tc>
          <w:tcPr>
            <w:tcW w:w="3695" w:type="dxa"/>
          </w:tcPr>
          <w:p w14:paraId="69C5A272" w14:textId="77777777" w:rsidR="00350C43" w:rsidRPr="00715134" w:rsidRDefault="00350C43" w:rsidP="006B0EAC">
            <w:pPr>
              <w:rPr>
                <w:rFonts w:ascii="Georgia" w:hAnsi="Georgia"/>
                <w:b/>
                <w:sz w:val="20"/>
                <w:szCs w:val="20"/>
              </w:rPr>
            </w:pPr>
            <w:r w:rsidRPr="00715134">
              <w:rPr>
                <w:rFonts w:ascii="Georgia" w:hAnsi="Georgia"/>
                <w:b/>
                <w:sz w:val="20"/>
                <w:szCs w:val="20"/>
              </w:rPr>
              <w:t>ML Learning Outcome 1</w:t>
            </w:r>
            <w:r w:rsidRPr="00715134">
              <w:rPr>
                <w:rStyle w:val="Strong"/>
                <w:rFonts w:ascii="Georgia" w:hAnsi="Georgia"/>
                <w:sz w:val="20"/>
                <w:szCs w:val="20"/>
              </w:rPr>
              <w:t xml:space="preserve"> : </w:t>
            </w:r>
            <w:r w:rsidRPr="00715134">
              <w:rPr>
                <w:rStyle w:val="Strong"/>
                <w:rFonts w:ascii="Georgia" w:hAnsi="Georgia"/>
                <w:b w:val="0"/>
                <w:sz w:val="20"/>
                <w:szCs w:val="20"/>
              </w:rPr>
              <w:t>Demonstrate oral and aural proficiency in the target language</w:t>
            </w:r>
          </w:p>
        </w:tc>
        <w:tc>
          <w:tcPr>
            <w:tcW w:w="5397" w:type="dxa"/>
          </w:tcPr>
          <w:p w14:paraId="5DF5D637" w14:textId="3CF0EA17" w:rsidR="00350C43" w:rsidRPr="00715134" w:rsidRDefault="00350C43" w:rsidP="00350C43">
            <w:pPr>
              <w:rPr>
                <w:rFonts w:ascii="Georgia" w:hAnsi="Georgia"/>
                <w:sz w:val="20"/>
                <w:szCs w:val="20"/>
              </w:rPr>
            </w:pPr>
            <w:r w:rsidRPr="00715134">
              <w:rPr>
                <w:rFonts w:ascii="Georgia" w:hAnsi="Georgia"/>
                <w:sz w:val="20"/>
                <w:szCs w:val="20"/>
              </w:rPr>
              <w:t xml:space="preserve">Students will demonstrate oral proficiency at the </w:t>
            </w:r>
            <w:r>
              <w:rPr>
                <w:rFonts w:ascii="Georgia" w:hAnsi="Georgia"/>
                <w:sz w:val="20"/>
                <w:szCs w:val="20"/>
              </w:rPr>
              <w:t>intermediate high</w:t>
            </w:r>
            <w:r w:rsidRPr="00715134">
              <w:rPr>
                <w:rFonts w:ascii="Georgia" w:hAnsi="Georgia"/>
                <w:sz w:val="20"/>
                <w:szCs w:val="20"/>
              </w:rPr>
              <w:t xml:space="preserve"> level on the ACTFL scale.</w:t>
            </w:r>
          </w:p>
        </w:tc>
      </w:tr>
      <w:tr w:rsidR="00350C43" w:rsidRPr="000A08D2" w14:paraId="15484E9A" w14:textId="77777777" w:rsidTr="006B0EAC">
        <w:tc>
          <w:tcPr>
            <w:tcW w:w="3695" w:type="dxa"/>
          </w:tcPr>
          <w:p w14:paraId="03791CFF" w14:textId="77777777" w:rsidR="00350C43" w:rsidRPr="00715134" w:rsidRDefault="00350C43" w:rsidP="006B0EAC">
            <w:pPr>
              <w:rPr>
                <w:rFonts w:ascii="Georgia" w:hAnsi="Georgia"/>
                <w:sz w:val="20"/>
                <w:szCs w:val="20"/>
              </w:rPr>
            </w:pPr>
            <w:r w:rsidRPr="00715134">
              <w:rPr>
                <w:rFonts w:ascii="Georgia" w:hAnsi="Georgia"/>
                <w:b/>
                <w:bCs/>
                <w:sz w:val="20"/>
                <w:szCs w:val="20"/>
              </w:rPr>
              <w:t xml:space="preserve">ML Learning Outcome 2: </w:t>
            </w:r>
            <w:r w:rsidRPr="00715134">
              <w:rPr>
                <w:rFonts w:ascii="Georgia" w:hAnsi="Georgia"/>
                <w:bCs/>
                <w:sz w:val="20"/>
                <w:szCs w:val="20"/>
              </w:rPr>
              <w:t>Demonstrate effective presentation skills in the target language</w:t>
            </w:r>
            <w:r w:rsidRPr="00715134">
              <w:rPr>
                <w:rStyle w:val="Strong"/>
                <w:rFonts w:ascii="Georgia" w:hAnsi="Georgia"/>
                <w:sz w:val="20"/>
                <w:szCs w:val="20"/>
              </w:rPr>
              <w:t xml:space="preserve"> </w:t>
            </w:r>
          </w:p>
        </w:tc>
        <w:tc>
          <w:tcPr>
            <w:tcW w:w="5397" w:type="dxa"/>
          </w:tcPr>
          <w:p w14:paraId="585A24F2" w14:textId="220112A3" w:rsidR="00350C43" w:rsidRPr="00715134" w:rsidRDefault="00350C43" w:rsidP="00DA5CC2">
            <w:pPr>
              <w:rPr>
                <w:rFonts w:ascii="Georgia" w:hAnsi="Georgia"/>
                <w:sz w:val="20"/>
                <w:szCs w:val="20"/>
              </w:rPr>
            </w:pPr>
            <w:r w:rsidRPr="00715134">
              <w:rPr>
                <w:rFonts w:ascii="Georgia" w:hAnsi="Georgia"/>
                <w:sz w:val="20"/>
                <w:szCs w:val="20"/>
              </w:rPr>
              <w:t xml:space="preserve">Students will demonstrate the ability to </w:t>
            </w:r>
            <w:r w:rsidR="00DA5CC2">
              <w:rPr>
                <w:rFonts w:ascii="Georgia" w:hAnsi="Georgia"/>
                <w:sz w:val="20"/>
                <w:szCs w:val="20"/>
              </w:rPr>
              <w:t>produce a five-minute podcast o</w:t>
            </w:r>
            <w:r w:rsidR="00A86D50">
              <w:rPr>
                <w:rFonts w:ascii="Georgia" w:hAnsi="Georgia"/>
                <w:sz w:val="20"/>
                <w:szCs w:val="20"/>
              </w:rPr>
              <w:t>n a cultural topic</w:t>
            </w:r>
            <w:r w:rsidR="00DA5CC2">
              <w:rPr>
                <w:rFonts w:ascii="Georgia" w:hAnsi="Georgia"/>
                <w:sz w:val="20"/>
                <w:szCs w:val="20"/>
              </w:rPr>
              <w:t>.</w:t>
            </w:r>
          </w:p>
        </w:tc>
      </w:tr>
      <w:tr w:rsidR="00350C43" w:rsidRPr="000A08D2" w14:paraId="2B4C9A70" w14:textId="77777777" w:rsidTr="006B0EAC">
        <w:trPr>
          <w:trHeight w:val="602"/>
        </w:trPr>
        <w:tc>
          <w:tcPr>
            <w:tcW w:w="3695" w:type="dxa"/>
          </w:tcPr>
          <w:p w14:paraId="11FC38FF" w14:textId="77777777" w:rsidR="00350C43" w:rsidRPr="00715134" w:rsidRDefault="00350C43" w:rsidP="006B0EAC">
            <w:pPr>
              <w:outlineLvl w:val="0"/>
              <w:rPr>
                <w:rFonts w:ascii="Georgia" w:hAnsi="Georgia"/>
                <w:b/>
                <w:sz w:val="20"/>
                <w:szCs w:val="20"/>
              </w:rPr>
            </w:pPr>
            <w:r w:rsidRPr="00715134">
              <w:rPr>
                <w:rFonts w:ascii="Georgia" w:hAnsi="Georgia"/>
                <w:b/>
                <w:sz w:val="20"/>
                <w:szCs w:val="20"/>
              </w:rPr>
              <w:t xml:space="preserve">ML Learning Outcome 3: </w:t>
            </w:r>
            <w:r w:rsidRPr="00715134">
              <w:rPr>
                <w:rStyle w:val="Strong"/>
                <w:rFonts w:ascii="Georgia" w:hAnsi="Georgia"/>
                <w:color w:val="0000FF"/>
                <w:sz w:val="20"/>
                <w:szCs w:val="20"/>
              </w:rPr>
              <w:t xml:space="preserve"> </w:t>
            </w:r>
            <w:r w:rsidRPr="00715134">
              <w:rPr>
                <w:rStyle w:val="Strong"/>
                <w:rFonts w:ascii="Georgia" w:hAnsi="Georgia"/>
                <w:b w:val="0"/>
                <w:sz w:val="20"/>
                <w:szCs w:val="20"/>
              </w:rPr>
              <w:t>Demonstrate  writing proficiency in the target language</w:t>
            </w:r>
          </w:p>
        </w:tc>
        <w:tc>
          <w:tcPr>
            <w:tcW w:w="5397" w:type="dxa"/>
          </w:tcPr>
          <w:p w14:paraId="14235A51" w14:textId="7EC0B089" w:rsidR="00350C43" w:rsidRPr="00715134" w:rsidRDefault="00350C43" w:rsidP="005C237B">
            <w:pPr>
              <w:rPr>
                <w:rFonts w:ascii="Georgia" w:hAnsi="Georgia"/>
                <w:sz w:val="20"/>
                <w:szCs w:val="20"/>
              </w:rPr>
            </w:pPr>
            <w:r w:rsidRPr="00715134">
              <w:rPr>
                <w:rFonts w:ascii="Georgia" w:hAnsi="Georgia"/>
                <w:sz w:val="20"/>
                <w:szCs w:val="20"/>
              </w:rPr>
              <w:t xml:space="preserve">Students will produce compositions </w:t>
            </w:r>
            <w:r w:rsidR="005C237B">
              <w:rPr>
                <w:rFonts w:ascii="Georgia" w:hAnsi="Georgia"/>
                <w:sz w:val="20"/>
                <w:szCs w:val="20"/>
              </w:rPr>
              <w:t>at the intermediate h</w:t>
            </w:r>
            <w:r w:rsidRPr="00715134">
              <w:rPr>
                <w:rFonts w:ascii="Georgia" w:hAnsi="Georgia"/>
                <w:sz w:val="20"/>
                <w:szCs w:val="20"/>
              </w:rPr>
              <w:t>igh level on the ACTFL scale.</w:t>
            </w:r>
          </w:p>
        </w:tc>
      </w:tr>
      <w:tr w:rsidR="00350C43" w:rsidRPr="000A08D2" w14:paraId="0C49E0A3" w14:textId="77777777" w:rsidTr="006B0EAC">
        <w:tc>
          <w:tcPr>
            <w:tcW w:w="3695" w:type="dxa"/>
            <w:tcBorders>
              <w:bottom w:val="single" w:sz="4" w:space="0" w:color="auto"/>
            </w:tcBorders>
          </w:tcPr>
          <w:p w14:paraId="34CD7954" w14:textId="77777777" w:rsidR="00350C43" w:rsidRPr="00715134" w:rsidRDefault="00350C43" w:rsidP="006B0EAC">
            <w:pPr>
              <w:outlineLvl w:val="0"/>
              <w:rPr>
                <w:rFonts w:ascii="Georgia" w:hAnsi="Georgia"/>
                <w:b/>
                <w:sz w:val="20"/>
                <w:szCs w:val="20"/>
              </w:rPr>
            </w:pPr>
            <w:r w:rsidRPr="00715134">
              <w:rPr>
                <w:rFonts w:ascii="Georgia" w:hAnsi="Georgia"/>
                <w:b/>
                <w:sz w:val="20"/>
                <w:szCs w:val="20"/>
              </w:rPr>
              <w:t>ML Learning Outcome 4:</w:t>
            </w:r>
          </w:p>
          <w:p w14:paraId="49B45FA9" w14:textId="77777777" w:rsidR="00350C43" w:rsidRPr="00715134" w:rsidRDefault="00350C43" w:rsidP="006B0EAC">
            <w:pPr>
              <w:outlineLvl w:val="0"/>
              <w:rPr>
                <w:rFonts w:ascii="Georgia" w:hAnsi="Georgia"/>
                <w:sz w:val="20"/>
                <w:szCs w:val="20"/>
              </w:rPr>
            </w:pPr>
            <w:r w:rsidRPr="00715134">
              <w:rPr>
                <w:rFonts w:ascii="Georgia" w:hAnsi="Georgia"/>
                <w:sz w:val="20"/>
                <w:szCs w:val="20"/>
              </w:rPr>
              <w:t xml:space="preserve">Demonstrate proficiency in comprehension of authentic written texts in the target Language  </w:t>
            </w:r>
          </w:p>
        </w:tc>
        <w:tc>
          <w:tcPr>
            <w:tcW w:w="5397" w:type="dxa"/>
            <w:tcBorders>
              <w:bottom w:val="single" w:sz="4" w:space="0" w:color="auto"/>
            </w:tcBorders>
          </w:tcPr>
          <w:p w14:paraId="27C6AF90" w14:textId="77777777" w:rsidR="00350C43" w:rsidRPr="00715134" w:rsidRDefault="00350C43" w:rsidP="006B0EAC">
            <w:pPr>
              <w:rPr>
                <w:rFonts w:ascii="Georgia" w:hAnsi="Georgia"/>
                <w:sz w:val="20"/>
                <w:szCs w:val="20"/>
              </w:rPr>
            </w:pPr>
            <w:r w:rsidRPr="00715134">
              <w:rPr>
                <w:rFonts w:ascii="Georgia" w:hAnsi="Georgia"/>
                <w:sz w:val="20"/>
                <w:szCs w:val="20"/>
              </w:rPr>
              <w:t>Students will demonstrate analysis and critique of authentic texts related to familiar topics.</w:t>
            </w:r>
          </w:p>
        </w:tc>
      </w:tr>
      <w:tr w:rsidR="00350C43" w:rsidRPr="000A08D2" w14:paraId="4A82BAF2" w14:textId="77777777" w:rsidTr="006B0EAC">
        <w:tc>
          <w:tcPr>
            <w:tcW w:w="9092" w:type="dxa"/>
            <w:gridSpan w:val="2"/>
            <w:shd w:val="clear" w:color="auto" w:fill="CCFFFF"/>
          </w:tcPr>
          <w:p w14:paraId="093B7EF9" w14:textId="77777777" w:rsidR="00350C43" w:rsidRPr="00715134" w:rsidRDefault="00350C43" w:rsidP="006B0EAC">
            <w:pPr>
              <w:rPr>
                <w:rFonts w:ascii="Georgia" w:hAnsi="Georgia"/>
                <w:sz w:val="20"/>
                <w:szCs w:val="20"/>
              </w:rPr>
            </w:pPr>
            <w:r w:rsidRPr="00715134">
              <w:rPr>
                <w:rStyle w:val="Strong"/>
                <w:rFonts w:ascii="Georgia" w:hAnsi="Georgia"/>
                <w:sz w:val="20"/>
                <w:szCs w:val="20"/>
              </w:rPr>
              <w:t>ML PERFORMANCE GOAL #2: INTERCULTURAL SKILLS AND KNOWLEDGE</w:t>
            </w:r>
          </w:p>
        </w:tc>
      </w:tr>
      <w:tr w:rsidR="00350C43" w:rsidRPr="000A08D2" w14:paraId="08DC3CB8" w14:textId="77777777" w:rsidTr="006B0EAC">
        <w:tc>
          <w:tcPr>
            <w:tcW w:w="3695" w:type="dxa"/>
          </w:tcPr>
          <w:p w14:paraId="144AC15D" w14:textId="77777777" w:rsidR="00350C43" w:rsidRPr="00715134" w:rsidRDefault="00350C43" w:rsidP="006B0EAC">
            <w:pPr>
              <w:rPr>
                <w:rFonts w:ascii="Georgia" w:hAnsi="Georgia"/>
                <w:sz w:val="20"/>
                <w:szCs w:val="20"/>
              </w:rPr>
            </w:pPr>
            <w:r w:rsidRPr="00715134">
              <w:rPr>
                <w:rStyle w:val="Strong"/>
                <w:rFonts w:ascii="Georgia" w:hAnsi="Georgia"/>
                <w:sz w:val="20"/>
                <w:szCs w:val="20"/>
              </w:rPr>
              <w:t xml:space="preserve">ML Learning Outcome 5: </w:t>
            </w:r>
            <w:r w:rsidRPr="00715134">
              <w:rPr>
                <w:rStyle w:val="Strong"/>
                <w:rFonts w:ascii="Georgia" w:hAnsi="Georgia"/>
                <w:b w:val="0"/>
                <w:sz w:val="20"/>
                <w:szCs w:val="20"/>
              </w:rPr>
              <w:t>Demonstrate in-depth knowledge of a</w:t>
            </w:r>
            <w:r w:rsidRPr="00715134">
              <w:rPr>
                <w:rStyle w:val="Strong"/>
                <w:rFonts w:ascii="Georgia" w:hAnsi="Georgia"/>
                <w:b w:val="0"/>
                <w:i/>
                <w:sz w:val="20"/>
                <w:szCs w:val="20"/>
              </w:rPr>
              <w:t xml:space="preserve"> specific</w:t>
            </w:r>
            <w:r w:rsidRPr="00715134">
              <w:rPr>
                <w:rStyle w:val="Strong"/>
                <w:rFonts w:ascii="Georgia" w:hAnsi="Georgia"/>
                <w:b w:val="0"/>
                <w:sz w:val="20"/>
                <w:szCs w:val="20"/>
              </w:rPr>
              <w:t xml:space="preserve"> target-language  country or region</w:t>
            </w:r>
          </w:p>
        </w:tc>
        <w:tc>
          <w:tcPr>
            <w:tcW w:w="5397" w:type="dxa"/>
            <w:shd w:val="clear" w:color="auto" w:fill="auto"/>
          </w:tcPr>
          <w:p w14:paraId="12E8D266" w14:textId="5DF3F61C" w:rsidR="00350C43" w:rsidRPr="00715134" w:rsidRDefault="00350C43" w:rsidP="005C237B">
            <w:pPr>
              <w:rPr>
                <w:rFonts w:ascii="Georgia" w:hAnsi="Georgia"/>
                <w:sz w:val="20"/>
                <w:szCs w:val="20"/>
              </w:rPr>
            </w:pPr>
            <w:r w:rsidRPr="00715134">
              <w:rPr>
                <w:rFonts w:ascii="Georgia" w:hAnsi="Georgia"/>
                <w:sz w:val="20"/>
                <w:szCs w:val="20"/>
              </w:rPr>
              <w:t xml:space="preserve">Students will successfully analyze </w:t>
            </w:r>
            <w:r w:rsidR="00BD347B">
              <w:rPr>
                <w:rFonts w:ascii="Georgia" w:hAnsi="Georgia"/>
                <w:sz w:val="20"/>
                <w:szCs w:val="20"/>
              </w:rPr>
              <w:t>the culture</w:t>
            </w:r>
            <w:r w:rsidR="00654633">
              <w:rPr>
                <w:rFonts w:ascii="Georgia" w:hAnsi="Georgia"/>
                <w:sz w:val="20"/>
                <w:szCs w:val="20"/>
              </w:rPr>
              <w:t>s</w:t>
            </w:r>
            <w:r w:rsidR="00BD347B">
              <w:rPr>
                <w:rFonts w:ascii="Georgia" w:hAnsi="Georgia"/>
                <w:sz w:val="20"/>
                <w:szCs w:val="20"/>
              </w:rPr>
              <w:t xml:space="preserve"> and language of France. </w:t>
            </w:r>
          </w:p>
        </w:tc>
      </w:tr>
      <w:tr w:rsidR="00350C43" w:rsidRPr="000A08D2" w14:paraId="6D3C6663" w14:textId="77777777" w:rsidTr="006B0EAC">
        <w:trPr>
          <w:trHeight w:val="971"/>
        </w:trPr>
        <w:tc>
          <w:tcPr>
            <w:tcW w:w="3695" w:type="dxa"/>
          </w:tcPr>
          <w:p w14:paraId="04121206" w14:textId="77777777" w:rsidR="00350C43" w:rsidRPr="00715134" w:rsidRDefault="00350C43" w:rsidP="006B0EAC">
            <w:pPr>
              <w:rPr>
                <w:rFonts w:ascii="Georgia" w:hAnsi="Georgia"/>
                <w:b/>
                <w:sz w:val="20"/>
                <w:szCs w:val="20"/>
              </w:rPr>
            </w:pPr>
            <w:r w:rsidRPr="00715134">
              <w:rPr>
                <w:rFonts w:ascii="Georgia" w:hAnsi="Georgia"/>
                <w:b/>
                <w:sz w:val="20"/>
                <w:szCs w:val="20"/>
              </w:rPr>
              <w:t>ML Learning Outcome 6:</w:t>
            </w:r>
          </w:p>
          <w:p w14:paraId="444A25FA" w14:textId="77777777" w:rsidR="00350C43" w:rsidRPr="00715134" w:rsidRDefault="00350C43" w:rsidP="006B0EAC">
            <w:pPr>
              <w:rPr>
                <w:rFonts w:ascii="Georgia" w:hAnsi="Georgia"/>
                <w:sz w:val="20"/>
                <w:szCs w:val="20"/>
              </w:rPr>
            </w:pPr>
            <w:r w:rsidRPr="00715134">
              <w:rPr>
                <w:rFonts w:ascii="Georgia" w:hAnsi="Georgia"/>
                <w:sz w:val="20"/>
                <w:szCs w:val="20"/>
              </w:rPr>
              <w:t>Demonstrate the ability to analyze an issue from target-culture perspective(s)</w:t>
            </w:r>
          </w:p>
        </w:tc>
        <w:tc>
          <w:tcPr>
            <w:tcW w:w="5397" w:type="dxa"/>
            <w:shd w:val="clear" w:color="auto" w:fill="auto"/>
          </w:tcPr>
          <w:p w14:paraId="6B9FD1B1" w14:textId="7744A341" w:rsidR="00350C43" w:rsidRPr="00715134" w:rsidRDefault="00350C43" w:rsidP="003334D7">
            <w:pPr>
              <w:pStyle w:val="NormalWeb"/>
              <w:spacing w:before="2" w:after="2"/>
              <w:rPr>
                <w:rFonts w:ascii="Georgia" w:hAnsi="Georgia"/>
                <w:sz w:val="20"/>
                <w:szCs w:val="20"/>
              </w:rPr>
            </w:pPr>
            <w:r w:rsidRPr="00715134">
              <w:rPr>
                <w:rFonts w:ascii="Georgia" w:hAnsi="Georgia"/>
                <w:sz w:val="20"/>
                <w:szCs w:val="20"/>
              </w:rPr>
              <w:t xml:space="preserve">Students will display the ability to analyze issues of </w:t>
            </w:r>
            <w:r w:rsidR="00654633">
              <w:rPr>
                <w:rFonts w:ascii="Georgia" w:hAnsi="Georgia"/>
                <w:sz w:val="20"/>
                <w:szCs w:val="20"/>
              </w:rPr>
              <w:t xml:space="preserve">history and memory from the </w:t>
            </w:r>
            <w:r w:rsidRPr="00715134">
              <w:rPr>
                <w:rFonts w:ascii="Georgia" w:hAnsi="Georgia"/>
                <w:sz w:val="20"/>
                <w:szCs w:val="20"/>
              </w:rPr>
              <w:t xml:space="preserve">perspectives of </w:t>
            </w:r>
            <w:r w:rsidR="008E41EC">
              <w:rPr>
                <w:rFonts w:ascii="Georgia" w:hAnsi="Georgia"/>
                <w:sz w:val="20"/>
                <w:szCs w:val="20"/>
              </w:rPr>
              <w:t xml:space="preserve">writers from the </w:t>
            </w:r>
            <w:r w:rsidR="003334D7">
              <w:rPr>
                <w:rFonts w:ascii="Georgia" w:hAnsi="Georgia"/>
                <w:sz w:val="20"/>
                <w:szCs w:val="20"/>
              </w:rPr>
              <w:t>French</w:t>
            </w:r>
            <w:r w:rsidR="008E41EC">
              <w:rPr>
                <w:rFonts w:ascii="Georgia" w:hAnsi="Georgia"/>
                <w:sz w:val="20"/>
                <w:szCs w:val="20"/>
              </w:rPr>
              <w:t xml:space="preserve"> culture</w:t>
            </w:r>
            <w:r w:rsidRPr="00715134">
              <w:rPr>
                <w:rFonts w:ascii="Georgia" w:hAnsi="Georgia"/>
                <w:sz w:val="20"/>
                <w:szCs w:val="20"/>
              </w:rPr>
              <w:t xml:space="preserve">. </w:t>
            </w:r>
          </w:p>
        </w:tc>
      </w:tr>
      <w:tr w:rsidR="00350C43" w:rsidRPr="000A08D2" w14:paraId="501AB254" w14:textId="77777777" w:rsidTr="006B0EAC">
        <w:tc>
          <w:tcPr>
            <w:tcW w:w="3695" w:type="dxa"/>
          </w:tcPr>
          <w:p w14:paraId="4130E42B" w14:textId="77777777" w:rsidR="00350C43" w:rsidRPr="00715134" w:rsidRDefault="00350C43" w:rsidP="006B0EAC">
            <w:pPr>
              <w:rPr>
                <w:rFonts w:ascii="Georgia" w:hAnsi="Georgia"/>
                <w:b/>
                <w:sz w:val="20"/>
                <w:szCs w:val="20"/>
              </w:rPr>
            </w:pPr>
            <w:r w:rsidRPr="00715134">
              <w:rPr>
                <w:rFonts w:ascii="Georgia" w:hAnsi="Georgia"/>
                <w:b/>
                <w:sz w:val="20"/>
                <w:szCs w:val="20"/>
              </w:rPr>
              <w:t>ML Learning Outcome 7:</w:t>
            </w:r>
          </w:p>
          <w:p w14:paraId="0BAE175F" w14:textId="77777777" w:rsidR="00350C43" w:rsidRPr="00715134" w:rsidRDefault="00350C43" w:rsidP="006B0EAC">
            <w:pPr>
              <w:rPr>
                <w:rFonts w:ascii="Georgia" w:hAnsi="Georgia"/>
                <w:sz w:val="20"/>
                <w:szCs w:val="20"/>
              </w:rPr>
            </w:pPr>
            <w:r w:rsidRPr="00715134">
              <w:rPr>
                <w:rFonts w:ascii="Georgia" w:hAnsi="Georgia"/>
                <w:sz w:val="20"/>
                <w:szCs w:val="20"/>
              </w:rPr>
              <w:t>Demonstrate critical reflection on cultural complexity and context</w:t>
            </w:r>
          </w:p>
        </w:tc>
        <w:tc>
          <w:tcPr>
            <w:tcW w:w="5397" w:type="dxa"/>
          </w:tcPr>
          <w:p w14:paraId="30C35182" w14:textId="3D148FA4" w:rsidR="00350C43" w:rsidRPr="00715134" w:rsidRDefault="00350C43" w:rsidP="00D26EA5">
            <w:pPr>
              <w:rPr>
                <w:rFonts w:ascii="Georgia" w:hAnsi="Georgia"/>
                <w:sz w:val="20"/>
                <w:szCs w:val="20"/>
              </w:rPr>
            </w:pPr>
            <w:r w:rsidRPr="00715134">
              <w:rPr>
                <w:rFonts w:ascii="Georgia" w:hAnsi="Georgia"/>
                <w:sz w:val="20"/>
                <w:szCs w:val="20"/>
              </w:rPr>
              <w:t xml:space="preserve">Students will analyze how their own background and experiences influence </w:t>
            </w:r>
            <w:r w:rsidR="00654B3A">
              <w:rPr>
                <w:rFonts w:ascii="Georgia" w:hAnsi="Georgia"/>
                <w:sz w:val="20"/>
                <w:szCs w:val="20"/>
              </w:rPr>
              <w:t xml:space="preserve">their understanding of issues shared with </w:t>
            </w:r>
            <w:r w:rsidR="00D26EA5">
              <w:rPr>
                <w:rFonts w:ascii="Georgia" w:hAnsi="Georgia"/>
                <w:sz w:val="20"/>
                <w:szCs w:val="20"/>
              </w:rPr>
              <w:t>French</w:t>
            </w:r>
            <w:r w:rsidR="00654B3A">
              <w:rPr>
                <w:rFonts w:ascii="Georgia" w:hAnsi="Georgia"/>
                <w:sz w:val="20"/>
                <w:szCs w:val="20"/>
              </w:rPr>
              <w:t xml:space="preserve"> culture</w:t>
            </w:r>
            <w:r w:rsidRPr="00715134">
              <w:rPr>
                <w:rFonts w:ascii="Georgia" w:hAnsi="Georgia"/>
                <w:sz w:val="20"/>
                <w:szCs w:val="20"/>
              </w:rPr>
              <w:t xml:space="preserve">.   </w:t>
            </w:r>
          </w:p>
        </w:tc>
      </w:tr>
    </w:tbl>
    <w:p w14:paraId="2B383302" w14:textId="77777777" w:rsidR="00350C43" w:rsidRPr="000A08D2" w:rsidRDefault="00350C43" w:rsidP="00350C43">
      <w:pPr>
        <w:rPr>
          <w:rFonts w:ascii="Georgia" w:hAnsi="Georgia"/>
        </w:rPr>
      </w:pPr>
    </w:p>
    <w:p w14:paraId="26099C2F" w14:textId="77777777" w:rsidR="00350C43" w:rsidRPr="000A08D2" w:rsidRDefault="00350C43" w:rsidP="00350C43">
      <w:pPr>
        <w:rPr>
          <w:rFonts w:ascii="Georgia" w:hAnsi="Georgia"/>
        </w:rPr>
      </w:pPr>
    </w:p>
    <w:p w14:paraId="6022C854" w14:textId="77777777" w:rsidR="00350C43" w:rsidRPr="00681512" w:rsidRDefault="00350C43" w:rsidP="00681512">
      <w:pPr>
        <w:rPr>
          <w:rFonts w:ascii="Times New Roman" w:hAnsi="Times New Roman"/>
        </w:rPr>
      </w:pPr>
    </w:p>
    <w:sectPr w:rsidR="00350C43" w:rsidRPr="00681512" w:rsidSect="003B1F57">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6F3FE" w14:textId="77777777" w:rsidR="00263181" w:rsidRDefault="00263181">
      <w:r>
        <w:separator/>
      </w:r>
    </w:p>
  </w:endnote>
  <w:endnote w:type="continuationSeparator" w:id="0">
    <w:p w14:paraId="62284E3A" w14:textId="77777777" w:rsidR="00263181" w:rsidRDefault="00263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Times-Roman">
    <w:altName w:val="Times"/>
    <w:panose1 w:val="00000000000000000000"/>
    <w:charset w:val="4D"/>
    <w:family w:val="swiss"/>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B1513" w14:textId="77777777" w:rsidR="00263181" w:rsidRDefault="00263181" w:rsidP="009D4C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4452B2" w14:textId="77777777" w:rsidR="00263181" w:rsidRDefault="00263181" w:rsidP="00DA4C1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5C897" w14:textId="77777777" w:rsidR="00263181" w:rsidRDefault="00263181" w:rsidP="009D4C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19DE">
      <w:rPr>
        <w:rStyle w:val="PageNumber"/>
        <w:noProof/>
      </w:rPr>
      <w:t>1</w:t>
    </w:r>
    <w:r>
      <w:rPr>
        <w:rStyle w:val="PageNumber"/>
      </w:rPr>
      <w:fldChar w:fldCharType="end"/>
    </w:r>
  </w:p>
  <w:p w14:paraId="075D027B" w14:textId="77777777" w:rsidR="00263181" w:rsidRDefault="00263181" w:rsidP="00DA4C1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2684E" w14:textId="77777777" w:rsidR="00263181" w:rsidRDefault="00263181">
      <w:r>
        <w:separator/>
      </w:r>
    </w:p>
  </w:footnote>
  <w:footnote w:type="continuationSeparator" w:id="0">
    <w:p w14:paraId="3F992218" w14:textId="77777777" w:rsidR="00263181" w:rsidRDefault="002631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2"/>
      <w:numFmt w:val="decimal"/>
      <w:lvlText w:val="%1."/>
      <w:lvlJc w:val="left"/>
      <w:pPr>
        <w:tabs>
          <w:tab w:val="num" w:pos="720"/>
        </w:tabs>
        <w:ind w:left="720" w:hanging="360"/>
      </w:pPr>
      <w:rPr>
        <w:rFonts w:hint="default"/>
      </w:rPr>
    </w:lvl>
  </w:abstractNum>
  <w:abstractNum w:abstractNumId="1">
    <w:nsid w:val="00000002"/>
    <w:multiLevelType w:val="singleLevel"/>
    <w:tmpl w:val="000F0409"/>
    <w:lvl w:ilvl="0">
      <w:start w:val="2"/>
      <w:numFmt w:val="decimal"/>
      <w:lvlText w:val="%1."/>
      <w:lvlJc w:val="left"/>
      <w:pPr>
        <w:tabs>
          <w:tab w:val="num" w:pos="360"/>
        </w:tabs>
        <w:ind w:left="360" w:hanging="360"/>
      </w:pPr>
      <w:rPr>
        <w:rFonts w:hint="default"/>
      </w:rPr>
    </w:lvl>
  </w:abstractNum>
  <w:abstractNum w:abstractNumId="2">
    <w:nsid w:val="00000003"/>
    <w:multiLevelType w:val="singleLevel"/>
    <w:tmpl w:val="00000000"/>
    <w:lvl w:ilvl="0">
      <w:start w:val="3"/>
      <w:numFmt w:val="decimal"/>
      <w:lvlText w:val="%1."/>
      <w:lvlJc w:val="left"/>
      <w:pPr>
        <w:tabs>
          <w:tab w:val="num" w:pos="720"/>
        </w:tabs>
        <w:ind w:left="720" w:hanging="360"/>
      </w:pPr>
      <w:rPr>
        <w:rFonts w:hint="default"/>
      </w:rPr>
    </w:lvl>
  </w:abstractNum>
  <w:abstractNum w:abstractNumId="3">
    <w:nsid w:val="00000004"/>
    <w:multiLevelType w:val="singleLevel"/>
    <w:tmpl w:val="00000000"/>
    <w:lvl w:ilvl="0">
      <w:start w:val="3"/>
      <w:numFmt w:val="decimal"/>
      <w:lvlText w:val="%1."/>
      <w:lvlJc w:val="left"/>
      <w:pPr>
        <w:tabs>
          <w:tab w:val="num" w:pos="720"/>
        </w:tabs>
        <w:ind w:left="720" w:hanging="360"/>
      </w:pPr>
      <w:rPr>
        <w:rFonts w:hint="default"/>
      </w:rPr>
    </w:lvl>
  </w:abstractNum>
  <w:abstractNum w:abstractNumId="4">
    <w:nsid w:val="00000005"/>
    <w:multiLevelType w:val="singleLevel"/>
    <w:tmpl w:val="00000000"/>
    <w:lvl w:ilvl="0">
      <w:start w:val="3"/>
      <w:numFmt w:val="decimal"/>
      <w:lvlText w:val="%1."/>
      <w:lvlJc w:val="left"/>
      <w:pPr>
        <w:tabs>
          <w:tab w:val="num" w:pos="720"/>
        </w:tabs>
        <w:ind w:left="720" w:hanging="360"/>
      </w:pPr>
      <w:rPr>
        <w:rFonts w:hint="default"/>
      </w:rPr>
    </w:lvl>
  </w:abstractNum>
  <w:abstractNum w:abstractNumId="5">
    <w:nsid w:val="00000006"/>
    <w:multiLevelType w:val="singleLevel"/>
    <w:tmpl w:val="00000000"/>
    <w:lvl w:ilvl="0">
      <w:start w:val="1"/>
      <w:numFmt w:val="decimal"/>
      <w:lvlText w:val="%1)"/>
      <w:lvlJc w:val="left"/>
      <w:pPr>
        <w:tabs>
          <w:tab w:val="num" w:pos="720"/>
        </w:tabs>
        <w:ind w:left="720" w:hanging="360"/>
      </w:pPr>
      <w:rPr>
        <w:rFonts w:hint="default"/>
      </w:rPr>
    </w:lvl>
  </w:abstractNum>
  <w:abstractNum w:abstractNumId="6">
    <w:nsid w:val="00000007"/>
    <w:multiLevelType w:val="singleLevel"/>
    <w:tmpl w:val="00110409"/>
    <w:lvl w:ilvl="0">
      <w:start w:val="1"/>
      <w:numFmt w:val="decimal"/>
      <w:lvlText w:val="%1)"/>
      <w:lvlJc w:val="left"/>
      <w:pPr>
        <w:tabs>
          <w:tab w:val="num" w:pos="360"/>
        </w:tabs>
        <w:ind w:left="360" w:hanging="360"/>
      </w:pPr>
    </w:lvl>
  </w:abstractNum>
  <w:abstractNum w:abstractNumId="7">
    <w:nsid w:val="00000008"/>
    <w:multiLevelType w:val="singleLevel"/>
    <w:tmpl w:val="00000000"/>
    <w:lvl w:ilvl="0">
      <w:start w:val="1"/>
      <w:numFmt w:val="decimal"/>
      <w:lvlText w:val="%1)"/>
      <w:lvlJc w:val="left"/>
      <w:pPr>
        <w:tabs>
          <w:tab w:val="num" w:pos="720"/>
        </w:tabs>
        <w:ind w:left="720" w:hanging="360"/>
      </w:pPr>
      <w:rPr>
        <w:rFonts w:hint="default"/>
      </w:rPr>
    </w:lvl>
  </w:abstractNum>
  <w:abstractNum w:abstractNumId="8">
    <w:nsid w:val="00000009"/>
    <w:multiLevelType w:val="singleLevel"/>
    <w:tmpl w:val="00000000"/>
    <w:lvl w:ilvl="0">
      <w:start w:val="5"/>
      <w:numFmt w:val="decimal"/>
      <w:lvlText w:val="%1)"/>
      <w:lvlJc w:val="left"/>
      <w:pPr>
        <w:tabs>
          <w:tab w:val="num" w:pos="720"/>
        </w:tabs>
        <w:ind w:left="720" w:hanging="360"/>
      </w:pPr>
      <w:rPr>
        <w:rFonts w:hint="default"/>
      </w:rPr>
    </w:lvl>
  </w:abstractNum>
  <w:abstractNum w:abstractNumId="9">
    <w:nsid w:val="0000000A"/>
    <w:multiLevelType w:val="singleLevel"/>
    <w:tmpl w:val="00110409"/>
    <w:lvl w:ilvl="0">
      <w:start w:val="1"/>
      <w:numFmt w:val="decimal"/>
      <w:lvlText w:val="%1)"/>
      <w:lvlJc w:val="left"/>
      <w:pPr>
        <w:tabs>
          <w:tab w:val="num" w:pos="360"/>
        </w:tabs>
        <w:ind w:left="360" w:hanging="360"/>
      </w:pPr>
    </w:lvl>
  </w:abstractNum>
  <w:abstractNum w:abstractNumId="10">
    <w:nsid w:val="2F9B1BD0"/>
    <w:multiLevelType w:val="hybridMultilevel"/>
    <w:tmpl w:val="49E0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A5826"/>
    <w:multiLevelType w:val="hybridMultilevel"/>
    <w:tmpl w:val="FF806EE2"/>
    <w:lvl w:ilvl="0" w:tplc="64405966">
      <w:start w:val="1"/>
      <w:numFmt w:val="decimal"/>
      <w:lvlText w:val="%1."/>
      <w:lvlJc w:val="left"/>
      <w:pPr>
        <w:tabs>
          <w:tab w:val="num" w:pos="720"/>
        </w:tabs>
        <w:ind w:left="720" w:hanging="360"/>
      </w:pPr>
    </w:lvl>
    <w:lvl w:ilvl="1" w:tplc="0496533C" w:tentative="1">
      <w:start w:val="1"/>
      <w:numFmt w:val="bullet"/>
      <w:lvlText w:val="o"/>
      <w:lvlJc w:val="left"/>
      <w:pPr>
        <w:tabs>
          <w:tab w:val="num" w:pos="1440"/>
        </w:tabs>
        <w:ind w:left="1440" w:hanging="360"/>
      </w:pPr>
      <w:rPr>
        <w:rFonts w:ascii="Courier New" w:hAnsi="Courier New" w:hint="default"/>
      </w:rPr>
    </w:lvl>
    <w:lvl w:ilvl="2" w:tplc="8A5A4634" w:tentative="1">
      <w:start w:val="1"/>
      <w:numFmt w:val="bullet"/>
      <w:lvlText w:val=""/>
      <w:lvlJc w:val="left"/>
      <w:pPr>
        <w:tabs>
          <w:tab w:val="num" w:pos="2160"/>
        </w:tabs>
        <w:ind w:left="2160" w:hanging="360"/>
      </w:pPr>
      <w:rPr>
        <w:rFonts w:ascii="Wingdings" w:hAnsi="Wingdings" w:hint="default"/>
      </w:rPr>
    </w:lvl>
    <w:lvl w:ilvl="3" w:tplc="A5264034" w:tentative="1">
      <w:start w:val="1"/>
      <w:numFmt w:val="bullet"/>
      <w:lvlText w:val=""/>
      <w:lvlJc w:val="left"/>
      <w:pPr>
        <w:tabs>
          <w:tab w:val="num" w:pos="2880"/>
        </w:tabs>
        <w:ind w:left="2880" w:hanging="360"/>
      </w:pPr>
      <w:rPr>
        <w:rFonts w:ascii="Symbol" w:hAnsi="Symbol" w:hint="default"/>
      </w:rPr>
    </w:lvl>
    <w:lvl w:ilvl="4" w:tplc="7F7A08C4" w:tentative="1">
      <w:start w:val="1"/>
      <w:numFmt w:val="bullet"/>
      <w:lvlText w:val="o"/>
      <w:lvlJc w:val="left"/>
      <w:pPr>
        <w:tabs>
          <w:tab w:val="num" w:pos="3600"/>
        </w:tabs>
        <w:ind w:left="3600" w:hanging="360"/>
      </w:pPr>
      <w:rPr>
        <w:rFonts w:ascii="Courier New" w:hAnsi="Courier New" w:hint="default"/>
      </w:rPr>
    </w:lvl>
    <w:lvl w:ilvl="5" w:tplc="AF5CE0D4" w:tentative="1">
      <w:start w:val="1"/>
      <w:numFmt w:val="bullet"/>
      <w:lvlText w:val=""/>
      <w:lvlJc w:val="left"/>
      <w:pPr>
        <w:tabs>
          <w:tab w:val="num" w:pos="4320"/>
        </w:tabs>
        <w:ind w:left="4320" w:hanging="360"/>
      </w:pPr>
      <w:rPr>
        <w:rFonts w:ascii="Wingdings" w:hAnsi="Wingdings" w:hint="default"/>
      </w:rPr>
    </w:lvl>
    <w:lvl w:ilvl="6" w:tplc="A9B29030" w:tentative="1">
      <w:start w:val="1"/>
      <w:numFmt w:val="bullet"/>
      <w:lvlText w:val=""/>
      <w:lvlJc w:val="left"/>
      <w:pPr>
        <w:tabs>
          <w:tab w:val="num" w:pos="5040"/>
        </w:tabs>
        <w:ind w:left="5040" w:hanging="360"/>
      </w:pPr>
      <w:rPr>
        <w:rFonts w:ascii="Symbol" w:hAnsi="Symbol" w:hint="default"/>
      </w:rPr>
    </w:lvl>
    <w:lvl w:ilvl="7" w:tplc="1B18E29A" w:tentative="1">
      <w:start w:val="1"/>
      <w:numFmt w:val="bullet"/>
      <w:lvlText w:val="o"/>
      <w:lvlJc w:val="left"/>
      <w:pPr>
        <w:tabs>
          <w:tab w:val="num" w:pos="5760"/>
        </w:tabs>
        <w:ind w:left="5760" w:hanging="360"/>
      </w:pPr>
      <w:rPr>
        <w:rFonts w:ascii="Courier New" w:hAnsi="Courier New" w:hint="default"/>
      </w:rPr>
    </w:lvl>
    <w:lvl w:ilvl="8" w:tplc="F09AC9B0" w:tentative="1">
      <w:start w:val="1"/>
      <w:numFmt w:val="bullet"/>
      <w:lvlText w:val=""/>
      <w:lvlJc w:val="left"/>
      <w:pPr>
        <w:tabs>
          <w:tab w:val="num" w:pos="6480"/>
        </w:tabs>
        <w:ind w:left="6480" w:hanging="360"/>
      </w:pPr>
      <w:rPr>
        <w:rFonts w:ascii="Wingdings" w:hAnsi="Wingdings" w:hint="default"/>
      </w:rPr>
    </w:lvl>
  </w:abstractNum>
  <w:abstractNum w:abstractNumId="12">
    <w:nsid w:val="31401A4B"/>
    <w:multiLevelType w:val="hybridMultilevel"/>
    <w:tmpl w:val="C660F9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717136"/>
    <w:multiLevelType w:val="hybridMultilevel"/>
    <w:tmpl w:val="FF806EE2"/>
    <w:lvl w:ilvl="0" w:tplc="DD8AA788">
      <w:start w:val="1"/>
      <w:numFmt w:val="decimal"/>
      <w:lvlText w:val="%1."/>
      <w:lvlJc w:val="left"/>
      <w:pPr>
        <w:tabs>
          <w:tab w:val="num" w:pos="720"/>
        </w:tabs>
        <w:ind w:left="720" w:hanging="360"/>
      </w:pPr>
    </w:lvl>
    <w:lvl w:ilvl="1" w:tplc="A3FC658E" w:tentative="1">
      <w:start w:val="1"/>
      <w:numFmt w:val="bullet"/>
      <w:lvlText w:val="o"/>
      <w:lvlJc w:val="left"/>
      <w:pPr>
        <w:tabs>
          <w:tab w:val="num" w:pos="1440"/>
        </w:tabs>
        <w:ind w:left="1440" w:hanging="360"/>
      </w:pPr>
      <w:rPr>
        <w:rFonts w:ascii="Courier New" w:hAnsi="Courier New" w:hint="default"/>
      </w:rPr>
    </w:lvl>
    <w:lvl w:ilvl="2" w:tplc="62C81F1C" w:tentative="1">
      <w:start w:val="1"/>
      <w:numFmt w:val="bullet"/>
      <w:lvlText w:val=""/>
      <w:lvlJc w:val="left"/>
      <w:pPr>
        <w:tabs>
          <w:tab w:val="num" w:pos="2160"/>
        </w:tabs>
        <w:ind w:left="2160" w:hanging="360"/>
      </w:pPr>
      <w:rPr>
        <w:rFonts w:ascii="Wingdings" w:hAnsi="Wingdings" w:hint="default"/>
      </w:rPr>
    </w:lvl>
    <w:lvl w:ilvl="3" w:tplc="F6B88F9C" w:tentative="1">
      <w:start w:val="1"/>
      <w:numFmt w:val="bullet"/>
      <w:lvlText w:val=""/>
      <w:lvlJc w:val="left"/>
      <w:pPr>
        <w:tabs>
          <w:tab w:val="num" w:pos="2880"/>
        </w:tabs>
        <w:ind w:left="2880" w:hanging="360"/>
      </w:pPr>
      <w:rPr>
        <w:rFonts w:ascii="Symbol" w:hAnsi="Symbol" w:hint="default"/>
      </w:rPr>
    </w:lvl>
    <w:lvl w:ilvl="4" w:tplc="EF2644E4" w:tentative="1">
      <w:start w:val="1"/>
      <w:numFmt w:val="bullet"/>
      <w:lvlText w:val="o"/>
      <w:lvlJc w:val="left"/>
      <w:pPr>
        <w:tabs>
          <w:tab w:val="num" w:pos="3600"/>
        </w:tabs>
        <w:ind w:left="3600" w:hanging="360"/>
      </w:pPr>
      <w:rPr>
        <w:rFonts w:ascii="Courier New" w:hAnsi="Courier New" w:hint="default"/>
      </w:rPr>
    </w:lvl>
    <w:lvl w:ilvl="5" w:tplc="3ACCF59E" w:tentative="1">
      <w:start w:val="1"/>
      <w:numFmt w:val="bullet"/>
      <w:lvlText w:val=""/>
      <w:lvlJc w:val="left"/>
      <w:pPr>
        <w:tabs>
          <w:tab w:val="num" w:pos="4320"/>
        </w:tabs>
        <w:ind w:left="4320" w:hanging="360"/>
      </w:pPr>
      <w:rPr>
        <w:rFonts w:ascii="Wingdings" w:hAnsi="Wingdings" w:hint="default"/>
      </w:rPr>
    </w:lvl>
    <w:lvl w:ilvl="6" w:tplc="38A8E590" w:tentative="1">
      <w:start w:val="1"/>
      <w:numFmt w:val="bullet"/>
      <w:lvlText w:val=""/>
      <w:lvlJc w:val="left"/>
      <w:pPr>
        <w:tabs>
          <w:tab w:val="num" w:pos="5040"/>
        </w:tabs>
        <w:ind w:left="5040" w:hanging="360"/>
      </w:pPr>
      <w:rPr>
        <w:rFonts w:ascii="Symbol" w:hAnsi="Symbol" w:hint="default"/>
      </w:rPr>
    </w:lvl>
    <w:lvl w:ilvl="7" w:tplc="47247B90" w:tentative="1">
      <w:start w:val="1"/>
      <w:numFmt w:val="bullet"/>
      <w:lvlText w:val="o"/>
      <w:lvlJc w:val="left"/>
      <w:pPr>
        <w:tabs>
          <w:tab w:val="num" w:pos="5760"/>
        </w:tabs>
        <w:ind w:left="5760" w:hanging="360"/>
      </w:pPr>
      <w:rPr>
        <w:rFonts w:ascii="Courier New" w:hAnsi="Courier New" w:hint="default"/>
      </w:rPr>
    </w:lvl>
    <w:lvl w:ilvl="8" w:tplc="C1149B5C" w:tentative="1">
      <w:start w:val="1"/>
      <w:numFmt w:val="bullet"/>
      <w:lvlText w:val=""/>
      <w:lvlJc w:val="left"/>
      <w:pPr>
        <w:tabs>
          <w:tab w:val="num" w:pos="6480"/>
        </w:tabs>
        <w:ind w:left="6480" w:hanging="360"/>
      </w:pPr>
      <w:rPr>
        <w:rFonts w:ascii="Wingdings" w:hAnsi="Wingdings" w:hint="default"/>
      </w:rPr>
    </w:lvl>
  </w:abstractNum>
  <w:abstractNum w:abstractNumId="14">
    <w:nsid w:val="361F7EED"/>
    <w:multiLevelType w:val="hybridMultilevel"/>
    <w:tmpl w:val="3320E27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nsid w:val="3F1E1685"/>
    <w:multiLevelType w:val="hybridMultilevel"/>
    <w:tmpl w:val="45846684"/>
    <w:lvl w:ilvl="0" w:tplc="C8B41E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BC073D"/>
    <w:multiLevelType w:val="hybridMultilevel"/>
    <w:tmpl w:val="A292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FB4355"/>
    <w:multiLevelType w:val="hybridMultilevel"/>
    <w:tmpl w:val="9CA88056"/>
    <w:lvl w:ilvl="0" w:tplc="C8B41E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0B47CC"/>
    <w:multiLevelType w:val="hybridMultilevel"/>
    <w:tmpl w:val="1B96B7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6F747A"/>
    <w:multiLevelType w:val="hybridMultilevel"/>
    <w:tmpl w:val="5EFA26E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0BD29C1"/>
    <w:multiLevelType w:val="hybridMultilevel"/>
    <w:tmpl w:val="8B32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79117C"/>
    <w:multiLevelType w:val="hybridMultilevel"/>
    <w:tmpl w:val="F532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AD0C9A"/>
    <w:multiLevelType w:val="hybridMultilevel"/>
    <w:tmpl w:val="FF806EE2"/>
    <w:lvl w:ilvl="0" w:tplc="3F924D5A">
      <w:start w:val="1"/>
      <w:numFmt w:val="lowerLetter"/>
      <w:lvlText w:val="%1)"/>
      <w:lvlJc w:val="left"/>
      <w:pPr>
        <w:tabs>
          <w:tab w:val="num" w:pos="720"/>
        </w:tabs>
        <w:ind w:left="720" w:hanging="360"/>
      </w:pPr>
      <w:rPr>
        <w:rFonts w:hint="default"/>
      </w:rPr>
    </w:lvl>
    <w:lvl w:ilvl="1" w:tplc="C96A9054" w:tentative="1">
      <w:start w:val="1"/>
      <w:numFmt w:val="bullet"/>
      <w:lvlText w:val="o"/>
      <w:lvlJc w:val="left"/>
      <w:pPr>
        <w:tabs>
          <w:tab w:val="num" w:pos="1440"/>
        </w:tabs>
        <w:ind w:left="1440" w:hanging="360"/>
      </w:pPr>
      <w:rPr>
        <w:rFonts w:ascii="Courier New" w:hAnsi="Courier New" w:hint="default"/>
      </w:rPr>
    </w:lvl>
    <w:lvl w:ilvl="2" w:tplc="6BEE1ABC" w:tentative="1">
      <w:start w:val="1"/>
      <w:numFmt w:val="bullet"/>
      <w:lvlText w:val=""/>
      <w:lvlJc w:val="left"/>
      <w:pPr>
        <w:tabs>
          <w:tab w:val="num" w:pos="2160"/>
        </w:tabs>
        <w:ind w:left="2160" w:hanging="360"/>
      </w:pPr>
      <w:rPr>
        <w:rFonts w:ascii="Wingdings" w:hAnsi="Wingdings" w:hint="default"/>
      </w:rPr>
    </w:lvl>
    <w:lvl w:ilvl="3" w:tplc="E82450C0" w:tentative="1">
      <w:start w:val="1"/>
      <w:numFmt w:val="bullet"/>
      <w:lvlText w:val=""/>
      <w:lvlJc w:val="left"/>
      <w:pPr>
        <w:tabs>
          <w:tab w:val="num" w:pos="2880"/>
        </w:tabs>
        <w:ind w:left="2880" w:hanging="360"/>
      </w:pPr>
      <w:rPr>
        <w:rFonts w:ascii="Symbol" w:hAnsi="Symbol" w:hint="default"/>
      </w:rPr>
    </w:lvl>
    <w:lvl w:ilvl="4" w:tplc="702EFC68" w:tentative="1">
      <w:start w:val="1"/>
      <w:numFmt w:val="bullet"/>
      <w:lvlText w:val="o"/>
      <w:lvlJc w:val="left"/>
      <w:pPr>
        <w:tabs>
          <w:tab w:val="num" w:pos="3600"/>
        </w:tabs>
        <w:ind w:left="3600" w:hanging="360"/>
      </w:pPr>
      <w:rPr>
        <w:rFonts w:ascii="Courier New" w:hAnsi="Courier New" w:hint="default"/>
      </w:rPr>
    </w:lvl>
    <w:lvl w:ilvl="5" w:tplc="DF4E3BC4" w:tentative="1">
      <w:start w:val="1"/>
      <w:numFmt w:val="bullet"/>
      <w:lvlText w:val=""/>
      <w:lvlJc w:val="left"/>
      <w:pPr>
        <w:tabs>
          <w:tab w:val="num" w:pos="4320"/>
        </w:tabs>
        <w:ind w:left="4320" w:hanging="360"/>
      </w:pPr>
      <w:rPr>
        <w:rFonts w:ascii="Wingdings" w:hAnsi="Wingdings" w:hint="default"/>
      </w:rPr>
    </w:lvl>
    <w:lvl w:ilvl="6" w:tplc="32F8C5A0" w:tentative="1">
      <w:start w:val="1"/>
      <w:numFmt w:val="bullet"/>
      <w:lvlText w:val=""/>
      <w:lvlJc w:val="left"/>
      <w:pPr>
        <w:tabs>
          <w:tab w:val="num" w:pos="5040"/>
        </w:tabs>
        <w:ind w:left="5040" w:hanging="360"/>
      </w:pPr>
      <w:rPr>
        <w:rFonts w:ascii="Symbol" w:hAnsi="Symbol" w:hint="default"/>
      </w:rPr>
    </w:lvl>
    <w:lvl w:ilvl="7" w:tplc="19E6039E" w:tentative="1">
      <w:start w:val="1"/>
      <w:numFmt w:val="bullet"/>
      <w:lvlText w:val="o"/>
      <w:lvlJc w:val="left"/>
      <w:pPr>
        <w:tabs>
          <w:tab w:val="num" w:pos="5760"/>
        </w:tabs>
        <w:ind w:left="5760" w:hanging="360"/>
      </w:pPr>
      <w:rPr>
        <w:rFonts w:ascii="Courier New" w:hAnsi="Courier New" w:hint="default"/>
      </w:rPr>
    </w:lvl>
    <w:lvl w:ilvl="8" w:tplc="028870A8" w:tentative="1">
      <w:start w:val="1"/>
      <w:numFmt w:val="bullet"/>
      <w:lvlText w:val=""/>
      <w:lvlJc w:val="left"/>
      <w:pPr>
        <w:tabs>
          <w:tab w:val="num" w:pos="6480"/>
        </w:tabs>
        <w:ind w:left="6480" w:hanging="360"/>
      </w:pPr>
      <w:rPr>
        <w:rFonts w:ascii="Wingdings" w:hAnsi="Wingdings" w:hint="default"/>
      </w:rPr>
    </w:lvl>
  </w:abstractNum>
  <w:abstractNum w:abstractNumId="23">
    <w:nsid w:val="68EF54AE"/>
    <w:multiLevelType w:val="hybridMultilevel"/>
    <w:tmpl w:val="3CC6E1B2"/>
    <w:lvl w:ilvl="0" w:tplc="E52412C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2C3CAC"/>
    <w:multiLevelType w:val="hybridMultilevel"/>
    <w:tmpl w:val="E52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1915BA"/>
    <w:multiLevelType w:val="hybridMultilevel"/>
    <w:tmpl w:val="FF806EE2"/>
    <w:lvl w:ilvl="0" w:tplc="195C5C9C">
      <w:start w:val="1"/>
      <w:numFmt w:val="lowerLetter"/>
      <w:lvlText w:val="%1)"/>
      <w:lvlJc w:val="left"/>
      <w:pPr>
        <w:tabs>
          <w:tab w:val="num" w:pos="720"/>
        </w:tabs>
        <w:ind w:left="720" w:hanging="360"/>
      </w:pPr>
      <w:rPr>
        <w:rFonts w:hint="default"/>
      </w:rPr>
    </w:lvl>
    <w:lvl w:ilvl="1" w:tplc="4FF00620">
      <w:start w:val="1"/>
      <w:numFmt w:val="decimal"/>
      <w:lvlText w:val="%2."/>
      <w:lvlJc w:val="left"/>
      <w:pPr>
        <w:tabs>
          <w:tab w:val="num" w:pos="1440"/>
        </w:tabs>
        <w:ind w:left="1440" w:hanging="360"/>
      </w:pPr>
    </w:lvl>
    <w:lvl w:ilvl="2" w:tplc="5E36A92C" w:tentative="1">
      <w:start w:val="1"/>
      <w:numFmt w:val="bullet"/>
      <w:lvlText w:val=""/>
      <w:lvlJc w:val="left"/>
      <w:pPr>
        <w:tabs>
          <w:tab w:val="num" w:pos="2160"/>
        </w:tabs>
        <w:ind w:left="2160" w:hanging="360"/>
      </w:pPr>
      <w:rPr>
        <w:rFonts w:ascii="Wingdings" w:hAnsi="Wingdings" w:hint="default"/>
      </w:rPr>
    </w:lvl>
    <w:lvl w:ilvl="3" w:tplc="7EE6A2A0" w:tentative="1">
      <w:start w:val="1"/>
      <w:numFmt w:val="bullet"/>
      <w:lvlText w:val=""/>
      <w:lvlJc w:val="left"/>
      <w:pPr>
        <w:tabs>
          <w:tab w:val="num" w:pos="2880"/>
        </w:tabs>
        <w:ind w:left="2880" w:hanging="360"/>
      </w:pPr>
      <w:rPr>
        <w:rFonts w:ascii="Symbol" w:hAnsi="Symbol" w:hint="default"/>
      </w:rPr>
    </w:lvl>
    <w:lvl w:ilvl="4" w:tplc="605ACBAE" w:tentative="1">
      <w:start w:val="1"/>
      <w:numFmt w:val="bullet"/>
      <w:lvlText w:val="o"/>
      <w:lvlJc w:val="left"/>
      <w:pPr>
        <w:tabs>
          <w:tab w:val="num" w:pos="3600"/>
        </w:tabs>
        <w:ind w:left="3600" w:hanging="360"/>
      </w:pPr>
      <w:rPr>
        <w:rFonts w:ascii="Courier New" w:hAnsi="Courier New" w:hint="default"/>
      </w:rPr>
    </w:lvl>
    <w:lvl w:ilvl="5" w:tplc="6ECAB196" w:tentative="1">
      <w:start w:val="1"/>
      <w:numFmt w:val="bullet"/>
      <w:lvlText w:val=""/>
      <w:lvlJc w:val="left"/>
      <w:pPr>
        <w:tabs>
          <w:tab w:val="num" w:pos="4320"/>
        </w:tabs>
        <w:ind w:left="4320" w:hanging="360"/>
      </w:pPr>
      <w:rPr>
        <w:rFonts w:ascii="Wingdings" w:hAnsi="Wingdings" w:hint="default"/>
      </w:rPr>
    </w:lvl>
    <w:lvl w:ilvl="6" w:tplc="6A2A339C" w:tentative="1">
      <w:start w:val="1"/>
      <w:numFmt w:val="bullet"/>
      <w:lvlText w:val=""/>
      <w:lvlJc w:val="left"/>
      <w:pPr>
        <w:tabs>
          <w:tab w:val="num" w:pos="5040"/>
        </w:tabs>
        <w:ind w:left="5040" w:hanging="360"/>
      </w:pPr>
      <w:rPr>
        <w:rFonts w:ascii="Symbol" w:hAnsi="Symbol" w:hint="default"/>
      </w:rPr>
    </w:lvl>
    <w:lvl w:ilvl="7" w:tplc="309C28AE" w:tentative="1">
      <w:start w:val="1"/>
      <w:numFmt w:val="bullet"/>
      <w:lvlText w:val="o"/>
      <w:lvlJc w:val="left"/>
      <w:pPr>
        <w:tabs>
          <w:tab w:val="num" w:pos="5760"/>
        </w:tabs>
        <w:ind w:left="5760" w:hanging="360"/>
      </w:pPr>
      <w:rPr>
        <w:rFonts w:ascii="Courier New" w:hAnsi="Courier New" w:hint="default"/>
      </w:rPr>
    </w:lvl>
    <w:lvl w:ilvl="8" w:tplc="25BAB816" w:tentative="1">
      <w:start w:val="1"/>
      <w:numFmt w:val="bullet"/>
      <w:lvlText w:val=""/>
      <w:lvlJc w:val="left"/>
      <w:pPr>
        <w:tabs>
          <w:tab w:val="num" w:pos="6480"/>
        </w:tabs>
        <w:ind w:left="6480" w:hanging="360"/>
      </w:pPr>
      <w:rPr>
        <w:rFonts w:ascii="Wingdings" w:hAnsi="Wingdings" w:hint="default"/>
      </w:rPr>
    </w:lvl>
  </w:abstractNum>
  <w:abstractNum w:abstractNumId="26">
    <w:nsid w:val="72173ACA"/>
    <w:multiLevelType w:val="hybridMultilevel"/>
    <w:tmpl w:val="29BA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762072"/>
    <w:multiLevelType w:val="hybridMultilevel"/>
    <w:tmpl w:val="FF806EE2"/>
    <w:lvl w:ilvl="0" w:tplc="57220F68">
      <w:start w:val="1"/>
      <w:numFmt w:val="bullet"/>
      <w:lvlText w:val=""/>
      <w:lvlJc w:val="left"/>
      <w:pPr>
        <w:tabs>
          <w:tab w:val="num" w:pos="720"/>
        </w:tabs>
        <w:ind w:left="720" w:hanging="360"/>
      </w:pPr>
      <w:rPr>
        <w:rFonts w:ascii="Wingdings" w:hAnsi="Wingdings" w:hint="default"/>
      </w:rPr>
    </w:lvl>
    <w:lvl w:ilvl="1" w:tplc="68561E56" w:tentative="1">
      <w:start w:val="1"/>
      <w:numFmt w:val="bullet"/>
      <w:lvlText w:val="o"/>
      <w:lvlJc w:val="left"/>
      <w:pPr>
        <w:tabs>
          <w:tab w:val="num" w:pos="1440"/>
        </w:tabs>
        <w:ind w:left="1440" w:hanging="360"/>
      </w:pPr>
      <w:rPr>
        <w:rFonts w:ascii="Courier New" w:hAnsi="Courier New" w:hint="default"/>
      </w:rPr>
    </w:lvl>
    <w:lvl w:ilvl="2" w:tplc="37B43DA2" w:tentative="1">
      <w:start w:val="1"/>
      <w:numFmt w:val="bullet"/>
      <w:lvlText w:val=""/>
      <w:lvlJc w:val="left"/>
      <w:pPr>
        <w:tabs>
          <w:tab w:val="num" w:pos="2160"/>
        </w:tabs>
        <w:ind w:left="2160" w:hanging="360"/>
      </w:pPr>
      <w:rPr>
        <w:rFonts w:ascii="Wingdings" w:hAnsi="Wingdings" w:hint="default"/>
      </w:rPr>
    </w:lvl>
    <w:lvl w:ilvl="3" w:tplc="04160DA0" w:tentative="1">
      <w:start w:val="1"/>
      <w:numFmt w:val="bullet"/>
      <w:lvlText w:val=""/>
      <w:lvlJc w:val="left"/>
      <w:pPr>
        <w:tabs>
          <w:tab w:val="num" w:pos="2880"/>
        </w:tabs>
        <w:ind w:left="2880" w:hanging="360"/>
      </w:pPr>
      <w:rPr>
        <w:rFonts w:ascii="Symbol" w:hAnsi="Symbol" w:hint="default"/>
      </w:rPr>
    </w:lvl>
    <w:lvl w:ilvl="4" w:tplc="1E3A17CA" w:tentative="1">
      <w:start w:val="1"/>
      <w:numFmt w:val="bullet"/>
      <w:lvlText w:val="o"/>
      <w:lvlJc w:val="left"/>
      <w:pPr>
        <w:tabs>
          <w:tab w:val="num" w:pos="3600"/>
        </w:tabs>
        <w:ind w:left="3600" w:hanging="360"/>
      </w:pPr>
      <w:rPr>
        <w:rFonts w:ascii="Courier New" w:hAnsi="Courier New" w:hint="default"/>
      </w:rPr>
    </w:lvl>
    <w:lvl w:ilvl="5" w:tplc="0FC8D06A" w:tentative="1">
      <w:start w:val="1"/>
      <w:numFmt w:val="bullet"/>
      <w:lvlText w:val=""/>
      <w:lvlJc w:val="left"/>
      <w:pPr>
        <w:tabs>
          <w:tab w:val="num" w:pos="4320"/>
        </w:tabs>
        <w:ind w:left="4320" w:hanging="360"/>
      </w:pPr>
      <w:rPr>
        <w:rFonts w:ascii="Wingdings" w:hAnsi="Wingdings" w:hint="default"/>
      </w:rPr>
    </w:lvl>
    <w:lvl w:ilvl="6" w:tplc="32C87936" w:tentative="1">
      <w:start w:val="1"/>
      <w:numFmt w:val="bullet"/>
      <w:lvlText w:val=""/>
      <w:lvlJc w:val="left"/>
      <w:pPr>
        <w:tabs>
          <w:tab w:val="num" w:pos="5040"/>
        </w:tabs>
        <w:ind w:left="5040" w:hanging="360"/>
      </w:pPr>
      <w:rPr>
        <w:rFonts w:ascii="Symbol" w:hAnsi="Symbol" w:hint="default"/>
      </w:rPr>
    </w:lvl>
    <w:lvl w:ilvl="7" w:tplc="853A6E6C" w:tentative="1">
      <w:start w:val="1"/>
      <w:numFmt w:val="bullet"/>
      <w:lvlText w:val="o"/>
      <w:lvlJc w:val="left"/>
      <w:pPr>
        <w:tabs>
          <w:tab w:val="num" w:pos="5760"/>
        </w:tabs>
        <w:ind w:left="5760" w:hanging="360"/>
      </w:pPr>
      <w:rPr>
        <w:rFonts w:ascii="Courier New" w:hAnsi="Courier New" w:hint="default"/>
      </w:rPr>
    </w:lvl>
    <w:lvl w:ilvl="8" w:tplc="8142230E"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0"/>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27"/>
  </w:num>
  <w:num w:numId="14">
    <w:abstractNumId w:val="11"/>
  </w:num>
  <w:num w:numId="15">
    <w:abstractNumId w:val="25"/>
  </w:num>
  <w:num w:numId="16">
    <w:abstractNumId w:val="13"/>
  </w:num>
  <w:num w:numId="17">
    <w:abstractNumId w:val="22"/>
  </w:num>
  <w:num w:numId="18">
    <w:abstractNumId w:val="23"/>
  </w:num>
  <w:num w:numId="19">
    <w:abstractNumId w:val="24"/>
  </w:num>
  <w:num w:numId="20">
    <w:abstractNumId w:val="12"/>
  </w:num>
  <w:num w:numId="21">
    <w:abstractNumId w:val="18"/>
  </w:num>
  <w:num w:numId="22">
    <w:abstractNumId w:val="20"/>
  </w:num>
  <w:num w:numId="23">
    <w:abstractNumId w:val="21"/>
  </w:num>
  <w:num w:numId="24">
    <w:abstractNumId w:val="16"/>
  </w:num>
  <w:num w:numId="25">
    <w:abstractNumId w:val="15"/>
  </w:num>
  <w:num w:numId="26">
    <w:abstractNumId w:val="17"/>
  </w:num>
  <w:num w:numId="27">
    <w:abstractNumId w:val="14"/>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C39"/>
    <w:rsid w:val="000041CA"/>
    <w:rsid w:val="000158BE"/>
    <w:rsid w:val="0002148C"/>
    <w:rsid w:val="00033F21"/>
    <w:rsid w:val="0003509C"/>
    <w:rsid w:val="000901C3"/>
    <w:rsid w:val="000A0FB6"/>
    <w:rsid w:val="000A1C86"/>
    <w:rsid w:val="000B5844"/>
    <w:rsid w:val="000E06E9"/>
    <w:rsid w:val="000E23B6"/>
    <w:rsid w:val="0011639D"/>
    <w:rsid w:val="001529CC"/>
    <w:rsid w:val="001753D8"/>
    <w:rsid w:val="001760F5"/>
    <w:rsid w:val="00176C45"/>
    <w:rsid w:val="001949FE"/>
    <w:rsid w:val="001A1271"/>
    <w:rsid w:val="001A28FA"/>
    <w:rsid w:val="00232236"/>
    <w:rsid w:val="00263181"/>
    <w:rsid w:val="002B2B09"/>
    <w:rsid w:val="002F7F52"/>
    <w:rsid w:val="00301E77"/>
    <w:rsid w:val="003334D7"/>
    <w:rsid w:val="003418C6"/>
    <w:rsid w:val="00350C43"/>
    <w:rsid w:val="003716EF"/>
    <w:rsid w:val="00372F80"/>
    <w:rsid w:val="00382585"/>
    <w:rsid w:val="003A52BD"/>
    <w:rsid w:val="003B1F57"/>
    <w:rsid w:val="003B5E57"/>
    <w:rsid w:val="003F0194"/>
    <w:rsid w:val="003F7AF5"/>
    <w:rsid w:val="00427610"/>
    <w:rsid w:val="0043444A"/>
    <w:rsid w:val="00455081"/>
    <w:rsid w:val="004951A1"/>
    <w:rsid w:val="0049540B"/>
    <w:rsid w:val="004962F1"/>
    <w:rsid w:val="004B13B9"/>
    <w:rsid w:val="004F3F58"/>
    <w:rsid w:val="0050693C"/>
    <w:rsid w:val="00532F14"/>
    <w:rsid w:val="00556544"/>
    <w:rsid w:val="005603E1"/>
    <w:rsid w:val="00571663"/>
    <w:rsid w:val="00572F69"/>
    <w:rsid w:val="005831BB"/>
    <w:rsid w:val="00595A47"/>
    <w:rsid w:val="005B3B21"/>
    <w:rsid w:val="005B5C04"/>
    <w:rsid w:val="005C237B"/>
    <w:rsid w:val="005C3815"/>
    <w:rsid w:val="005C6234"/>
    <w:rsid w:val="005D10A3"/>
    <w:rsid w:val="005D16A6"/>
    <w:rsid w:val="005F1EC9"/>
    <w:rsid w:val="005F4A9B"/>
    <w:rsid w:val="00640F54"/>
    <w:rsid w:val="00654633"/>
    <w:rsid w:val="00654B3A"/>
    <w:rsid w:val="00665ECF"/>
    <w:rsid w:val="006738CB"/>
    <w:rsid w:val="00681512"/>
    <w:rsid w:val="006D2949"/>
    <w:rsid w:val="006D4628"/>
    <w:rsid w:val="006D52F0"/>
    <w:rsid w:val="006E3BCB"/>
    <w:rsid w:val="00700744"/>
    <w:rsid w:val="007351DF"/>
    <w:rsid w:val="0075272D"/>
    <w:rsid w:val="0075660A"/>
    <w:rsid w:val="00763641"/>
    <w:rsid w:val="00774FA8"/>
    <w:rsid w:val="00776CFA"/>
    <w:rsid w:val="007D61F1"/>
    <w:rsid w:val="008146B0"/>
    <w:rsid w:val="00816E05"/>
    <w:rsid w:val="0085516B"/>
    <w:rsid w:val="00864A11"/>
    <w:rsid w:val="00881F9A"/>
    <w:rsid w:val="00894502"/>
    <w:rsid w:val="008A3EE9"/>
    <w:rsid w:val="008A7016"/>
    <w:rsid w:val="008C1860"/>
    <w:rsid w:val="008D3A63"/>
    <w:rsid w:val="008D3E65"/>
    <w:rsid w:val="008E41EC"/>
    <w:rsid w:val="009170B9"/>
    <w:rsid w:val="009244CB"/>
    <w:rsid w:val="00930472"/>
    <w:rsid w:val="009314E7"/>
    <w:rsid w:val="0094190D"/>
    <w:rsid w:val="009717CB"/>
    <w:rsid w:val="009A31B7"/>
    <w:rsid w:val="009A3F04"/>
    <w:rsid w:val="009C19DE"/>
    <w:rsid w:val="009D2568"/>
    <w:rsid w:val="009D4C41"/>
    <w:rsid w:val="009F0093"/>
    <w:rsid w:val="009F6C34"/>
    <w:rsid w:val="00A02073"/>
    <w:rsid w:val="00A03017"/>
    <w:rsid w:val="00A37C38"/>
    <w:rsid w:val="00A60545"/>
    <w:rsid w:val="00A70EE5"/>
    <w:rsid w:val="00A74DB7"/>
    <w:rsid w:val="00A844B6"/>
    <w:rsid w:val="00A845CF"/>
    <w:rsid w:val="00A86D50"/>
    <w:rsid w:val="00AB2D32"/>
    <w:rsid w:val="00AD25B8"/>
    <w:rsid w:val="00AE1873"/>
    <w:rsid w:val="00AF1ACE"/>
    <w:rsid w:val="00B11E0A"/>
    <w:rsid w:val="00B128EF"/>
    <w:rsid w:val="00B23561"/>
    <w:rsid w:val="00B261F0"/>
    <w:rsid w:val="00B3354A"/>
    <w:rsid w:val="00B354C1"/>
    <w:rsid w:val="00B436AF"/>
    <w:rsid w:val="00B46C7D"/>
    <w:rsid w:val="00B57C8F"/>
    <w:rsid w:val="00B7510B"/>
    <w:rsid w:val="00B8159B"/>
    <w:rsid w:val="00B868FE"/>
    <w:rsid w:val="00B95B09"/>
    <w:rsid w:val="00BA3D9D"/>
    <w:rsid w:val="00BB240E"/>
    <w:rsid w:val="00BB314D"/>
    <w:rsid w:val="00BC5F68"/>
    <w:rsid w:val="00BD347B"/>
    <w:rsid w:val="00BE4B65"/>
    <w:rsid w:val="00BF0701"/>
    <w:rsid w:val="00C13683"/>
    <w:rsid w:val="00C17E53"/>
    <w:rsid w:val="00C554A6"/>
    <w:rsid w:val="00C67B11"/>
    <w:rsid w:val="00C67F6C"/>
    <w:rsid w:val="00C75979"/>
    <w:rsid w:val="00C97804"/>
    <w:rsid w:val="00CA31FE"/>
    <w:rsid w:val="00CB601E"/>
    <w:rsid w:val="00CD01F7"/>
    <w:rsid w:val="00CD291C"/>
    <w:rsid w:val="00CE3203"/>
    <w:rsid w:val="00CF008A"/>
    <w:rsid w:val="00CF2A00"/>
    <w:rsid w:val="00D14C25"/>
    <w:rsid w:val="00D16C65"/>
    <w:rsid w:val="00D26EA5"/>
    <w:rsid w:val="00D567D5"/>
    <w:rsid w:val="00D5692B"/>
    <w:rsid w:val="00D662E9"/>
    <w:rsid w:val="00D67120"/>
    <w:rsid w:val="00D82C39"/>
    <w:rsid w:val="00D87825"/>
    <w:rsid w:val="00D90232"/>
    <w:rsid w:val="00DA4C1C"/>
    <w:rsid w:val="00DA5C88"/>
    <w:rsid w:val="00DA5CC2"/>
    <w:rsid w:val="00DF4DD8"/>
    <w:rsid w:val="00E0137D"/>
    <w:rsid w:val="00E355DC"/>
    <w:rsid w:val="00E46A02"/>
    <w:rsid w:val="00E55828"/>
    <w:rsid w:val="00E57CE0"/>
    <w:rsid w:val="00E665E4"/>
    <w:rsid w:val="00E71766"/>
    <w:rsid w:val="00E83EB2"/>
    <w:rsid w:val="00EC1EB4"/>
    <w:rsid w:val="00EE4EF7"/>
    <w:rsid w:val="00EE5A55"/>
    <w:rsid w:val="00EF63B4"/>
    <w:rsid w:val="00EF799F"/>
    <w:rsid w:val="00F03344"/>
    <w:rsid w:val="00F3458D"/>
    <w:rsid w:val="00F444DA"/>
    <w:rsid w:val="00F57B9F"/>
    <w:rsid w:val="00F62294"/>
    <w:rsid w:val="00F938B1"/>
    <w:rsid w:val="00FA0FC8"/>
    <w:rsid w:val="00FA18C0"/>
    <w:rsid w:val="00FB1849"/>
    <w:rsid w:val="00FC0305"/>
    <w:rsid w:val="00FC2712"/>
    <w:rsid w:val="00FC5794"/>
    <w:rsid w:val="00FD21A1"/>
    <w:rsid w:val="00FE5EE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A1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uiPriority="0"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No List" w:uiPriority="0"/>
    <w:lsdException w:name="Table Contemporary"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9"/>
    <w:qFormat/>
    <w:rsid w:val="00776CFA"/>
    <w:pPr>
      <w:spacing w:beforeLines="1" w:afterLines="1"/>
      <w:outlineLvl w:val="0"/>
    </w:pPr>
    <w:rPr>
      <w:rFonts w:ascii="Times" w:hAnsi="Times"/>
      <w:b/>
      <w:kern w:val="36"/>
      <w:sz w:val="48"/>
      <w:szCs w:val="20"/>
    </w:rPr>
  </w:style>
  <w:style w:type="paragraph" w:styleId="Heading2">
    <w:name w:val="heading 2"/>
    <w:basedOn w:val="Normal"/>
    <w:next w:val="Normal"/>
    <w:link w:val="Heading2Char"/>
    <w:uiPriority w:val="99"/>
    <w:unhideWhenUsed/>
    <w:qFormat/>
    <w:rsid w:val="00776C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76CFA"/>
    <w:pPr>
      <w:keepNext/>
      <w:jc w:val="both"/>
      <w:outlineLvl w:val="2"/>
    </w:pPr>
    <w:rPr>
      <w:rFonts w:ascii="Times" w:eastAsia="Times New Roman" w:hAnsi="Times" w:cs="Times New Roman"/>
      <w:b/>
      <w:sz w:val="28"/>
      <w:szCs w:val="20"/>
    </w:rPr>
  </w:style>
  <w:style w:type="paragraph" w:styleId="Heading4">
    <w:name w:val="heading 4"/>
    <w:basedOn w:val="Normal"/>
    <w:next w:val="Normal"/>
    <w:link w:val="Heading4Char"/>
    <w:uiPriority w:val="99"/>
    <w:qFormat/>
    <w:rsid w:val="00776CFA"/>
    <w:pPr>
      <w:keepNext/>
      <w:pBdr>
        <w:top w:val="double" w:sz="6" w:space="1" w:color="auto" w:shadow="1"/>
        <w:left w:val="double" w:sz="6" w:space="1" w:color="auto" w:shadow="1"/>
        <w:bottom w:val="double" w:sz="6" w:space="1" w:color="auto" w:shadow="1"/>
        <w:right w:val="double" w:sz="6" w:space="1" w:color="auto" w:shadow="1"/>
      </w:pBdr>
      <w:shd w:val="pct20" w:color="000000" w:fill="FFFFFF"/>
      <w:tabs>
        <w:tab w:val="left" w:pos="2880"/>
      </w:tabs>
      <w:ind w:right="36"/>
      <w:outlineLvl w:val="3"/>
    </w:pPr>
    <w:rPr>
      <w:rFonts w:ascii="Times" w:eastAsia="Times New Roman" w:hAnsi="Times" w:cs="Times New Roman"/>
      <w:b/>
      <w:szCs w:val="20"/>
    </w:rPr>
  </w:style>
  <w:style w:type="paragraph" w:styleId="Heading5">
    <w:name w:val="heading 5"/>
    <w:basedOn w:val="Normal"/>
    <w:next w:val="Normal"/>
    <w:link w:val="Heading5Char"/>
    <w:uiPriority w:val="99"/>
    <w:qFormat/>
    <w:rsid w:val="00776CFA"/>
    <w:pPr>
      <w:keepNext/>
      <w:tabs>
        <w:tab w:val="left" w:pos="2160"/>
        <w:tab w:val="left" w:pos="2880"/>
      </w:tabs>
      <w:ind w:right="-180"/>
      <w:outlineLvl w:val="4"/>
    </w:pPr>
    <w:rPr>
      <w:rFonts w:ascii="Times" w:eastAsia="Times New Roman" w:hAnsi="Time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753D8"/>
    <w:pPr>
      <w:spacing w:before="100" w:beforeAutospacing="1" w:after="100" w:afterAutospacing="1"/>
    </w:pPr>
    <w:rPr>
      <w:rFonts w:ascii="Times New Roman" w:eastAsia="SimSun" w:hAnsi="Times New Roman" w:cs="Times New Roman"/>
      <w:lang w:eastAsia="zh-CN"/>
    </w:rPr>
  </w:style>
  <w:style w:type="character" w:customStyle="1" w:styleId="Heading1Char">
    <w:name w:val="Heading 1 Char"/>
    <w:basedOn w:val="DefaultParagraphFont"/>
    <w:link w:val="Heading1"/>
    <w:uiPriority w:val="99"/>
    <w:rsid w:val="00776CFA"/>
    <w:rPr>
      <w:rFonts w:ascii="Times" w:hAnsi="Times"/>
      <w:b/>
      <w:kern w:val="36"/>
      <w:sz w:val="48"/>
      <w:szCs w:val="20"/>
    </w:rPr>
  </w:style>
  <w:style w:type="character" w:customStyle="1" w:styleId="Heading2Char">
    <w:name w:val="Heading 2 Char"/>
    <w:basedOn w:val="DefaultParagraphFont"/>
    <w:link w:val="Heading2"/>
    <w:uiPriority w:val="99"/>
    <w:rsid w:val="00776C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76CFA"/>
    <w:rPr>
      <w:rFonts w:ascii="Times" w:eastAsia="Times New Roman" w:hAnsi="Times" w:cs="Times New Roman"/>
      <w:b/>
      <w:sz w:val="28"/>
      <w:szCs w:val="20"/>
    </w:rPr>
  </w:style>
  <w:style w:type="character" w:customStyle="1" w:styleId="Heading4Char">
    <w:name w:val="Heading 4 Char"/>
    <w:basedOn w:val="DefaultParagraphFont"/>
    <w:link w:val="Heading4"/>
    <w:uiPriority w:val="99"/>
    <w:rsid w:val="00776CFA"/>
    <w:rPr>
      <w:rFonts w:ascii="Times" w:eastAsia="Times New Roman" w:hAnsi="Times" w:cs="Times New Roman"/>
      <w:b/>
      <w:szCs w:val="20"/>
      <w:shd w:val="pct20" w:color="000000" w:fill="FFFFFF"/>
    </w:rPr>
  </w:style>
  <w:style w:type="character" w:customStyle="1" w:styleId="Heading5Char">
    <w:name w:val="Heading 5 Char"/>
    <w:basedOn w:val="DefaultParagraphFont"/>
    <w:link w:val="Heading5"/>
    <w:uiPriority w:val="99"/>
    <w:rsid w:val="00776CFA"/>
    <w:rPr>
      <w:rFonts w:ascii="Times" w:eastAsia="Times New Roman" w:hAnsi="Times" w:cs="Times New Roman"/>
      <w:b/>
      <w:szCs w:val="20"/>
    </w:rPr>
  </w:style>
  <w:style w:type="paragraph" w:styleId="BalloonText">
    <w:name w:val="Balloon Text"/>
    <w:basedOn w:val="Normal"/>
    <w:link w:val="BalloonTextChar"/>
    <w:unhideWhenUsed/>
    <w:rsid w:val="00776CFA"/>
    <w:pPr>
      <w:spacing w:after="200"/>
    </w:pPr>
    <w:rPr>
      <w:rFonts w:ascii="Lucida Grande" w:hAnsi="Lucida Grande"/>
      <w:sz w:val="18"/>
      <w:szCs w:val="18"/>
    </w:rPr>
  </w:style>
  <w:style w:type="character" w:customStyle="1" w:styleId="BalloonTextChar">
    <w:name w:val="Balloon Text Char"/>
    <w:basedOn w:val="DefaultParagraphFont"/>
    <w:link w:val="BalloonText"/>
    <w:rsid w:val="00776CFA"/>
    <w:rPr>
      <w:rFonts w:ascii="Lucida Grande" w:hAnsi="Lucida Grande"/>
      <w:sz w:val="18"/>
      <w:szCs w:val="18"/>
    </w:rPr>
  </w:style>
  <w:style w:type="character" w:styleId="Hyperlink">
    <w:name w:val="Hyperlink"/>
    <w:basedOn w:val="DefaultParagraphFont"/>
    <w:rsid w:val="00776CFA"/>
    <w:rPr>
      <w:color w:val="0000FF"/>
      <w:u w:val="single"/>
    </w:rPr>
  </w:style>
  <w:style w:type="character" w:styleId="FollowedHyperlink">
    <w:name w:val="FollowedHyperlink"/>
    <w:basedOn w:val="DefaultParagraphFont"/>
    <w:unhideWhenUsed/>
    <w:rsid w:val="00776CFA"/>
    <w:rPr>
      <w:color w:val="800080" w:themeColor="followedHyperlink"/>
      <w:u w:val="single"/>
    </w:rPr>
  </w:style>
  <w:style w:type="character" w:customStyle="1" w:styleId="contributornametrigger">
    <w:name w:val="contributornametrigger"/>
    <w:basedOn w:val="DefaultParagraphFont"/>
    <w:rsid w:val="00776CFA"/>
  </w:style>
  <w:style w:type="character" w:customStyle="1" w:styleId="ptbrand">
    <w:name w:val="ptbrand"/>
    <w:basedOn w:val="DefaultParagraphFont"/>
    <w:rsid w:val="00776CFA"/>
  </w:style>
  <w:style w:type="character" w:customStyle="1" w:styleId="binding">
    <w:name w:val="binding"/>
    <w:basedOn w:val="DefaultParagraphFont"/>
    <w:rsid w:val="00776CFA"/>
  </w:style>
  <w:style w:type="character" w:customStyle="1" w:styleId="format">
    <w:name w:val="format"/>
    <w:basedOn w:val="DefaultParagraphFont"/>
    <w:rsid w:val="00776CFA"/>
  </w:style>
  <w:style w:type="paragraph" w:styleId="ListParagraph">
    <w:name w:val="List Paragraph"/>
    <w:basedOn w:val="Normal"/>
    <w:uiPriority w:val="72"/>
    <w:qFormat/>
    <w:rsid w:val="00776CFA"/>
    <w:pPr>
      <w:ind w:left="720"/>
      <w:contextualSpacing/>
    </w:pPr>
    <w:rPr>
      <w:rFonts w:ascii="Times New Roman" w:eastAsia="Times New Roman" w:hAnsi="Times New Roman" w:cs="Times New Roman"/>
      <w:sz w:val="28"/>
    </w:rPr>
  </w:style>
  <w:style w:type="paragraph" w:styleId="Header">
    <w:name w:val="header"/>
    <w:basedOn w:val="Normal"/>
    <w:link w:val="HeaderChar"/>
    <w:uiPriority w:val="99"/>
    <w:unhideWhenUsed/>
    <w:rsid w:val="00776CFA"/>
    <w:pPr>
      <w:tabs>
        <w:tab w:val="center" w:pos="4320"/>
        <w:tab w:val="right" w:pos="8640"/>
      </w:tabs>
    </w:pPr>
    <w:rPr>
      <w:rFonts w:ascii="Times New Roman" w:eastAsia="Times New Roman" w:hAnsi="Times New Roman" w:cs="Times New Roman"/>
      <w:sz w:val="28"/>
    </w:rPr>
  </w:style>
  <w:style w:type="character" w:customStyle="1" w:styleId="HeaderChar">
    <w:name w:val="Header Char"/>
    <w:basedOn w:val="DefaultParagraphFont"/>
    <w:link w:val="Header"/>
    <w:uiPriority w:val="99"/>
    <w:rsid w:val="00776CFA"/>
    <w:rPr>
      <w:rFonts w:ascii="Times New Roman" w:eastAsia="Times New Roman" w:hAnsi="Times New Roman" w:cs="Times New Roman"/>
      <w:sz w:val="28"/>
    </w:rPr>
  </w:style>
  <w:style w:type="paragraph" w:styleId="Footer">
    <w:name w:val="footer"/>
    <w:basedOn w:val="Normal"/>
    <w:link w:val="FooterChar"/>
    <w:uiPriority w:val="99"/>
    <w:unhideWhenUsed/>
    <w:rsid w:val="00776CFA"/>
    <w:pPr>
      <w:tabs>
        <w:tab w:val="center" w:pos="4320"/>
        <w:tab w:val="right" w:pos="8640"/>
      </w:tabs>
    </w:pPr>
    <w:rPr>
      <w:rFonts w:ascii="Times New Roman" w:eastAsia="Times New Roman" w:hAnsi="Times New Roman" w:cs="Times New Roman"/>
      <w:sz w:val="28"/>
    </w:rPr>
  </w:style>
  <w:style w:type="character" w:customStyle="1" w:styleId="FooterChar">
    <w:name w:val="Footer Char"/>
    <w:basedOn w:val="DefaultParagraphFont"/>
    <w:link w:val="Footer"/>
    <w:uiPriority w:val="99"/>
    <w:rsid w:val="00776CFA"/>
    <w:rPr>
      <w:rFonts w:ascii="Times New Roman" w:eastAsia="Times New Roman" w:hAnsi="Times New Roman" w:cs="Times New Roman"/>
      <w:sz w:val="28"/>
    </w:rPr>
  </w:style>
  <w:style w:type="character" w:styleId="PageNumber">
    <w:name w:val="page number"/>
    <w:basedOn w:val="DefaultParagraphFont"/>
    <w:uiPriority w:val="99"/>
    <w:unhideWhenUsed/>
    <w:rsid w:val="00776CFA"/>
  </w:style>
  <w:style w:type="character" w:customStyle="1" w:styleId="FootnoteTextChar">
    <w:name w:val="Footnote Text Char"/>
    <w:basedOn w:val="DefaultParagraphFont"/>
    <w:link w:val="FootnoteText"/>
    <w:rsid w:val="00776CFA"/>
  </w:style>
  <w:style w:type="paragraph" w:styleId="FootnoteText">
    <w:name w:val="footnote text"/>
    <w:basedOn w:val="Normal"/>
    <w:link w:val="FootnoteTextChar"/>
    <w:rsid w:val="00776CFA"/>
  </w:style>
  <w:style w:type="character" w:customStyle="1" w:styleId="FootnoteTextChar1">
    <w:name w:val="Footnote Text Char1"/>
    <w:basedOn w:val="DefaultParagraphFont"/>
    <w:uiPriority w:val="99"/>
    <w:semiHidden/>
    <w:rsid w:val="00776CFA"/>
  </w:style>
  <w:style w:type="character" w:styleId="FootnoteReference">
    <w:name w:val="footnote reference"/>
    <w:basedOn w:val="DefaultParagraphFont"/>
    <w:rsid w:val="00776CFA"/>
    <w:rPr>
      <w:vertAlign w:val="superscript"/>
    </w:rPr>
  </w:style>
  <w:style w:type="paragraph" w:styleId="BodyTextIndent">
    <w:name w:val="Body Text Indent"/>
    <w:basedOn w:val="Normal"/>
    <w:link w:val="BodyTextIndentChar"/>
    <w:rsid w:val="00776CFA"/>
    <w:pPr>
      <w:ind w:left="360"/>
    </w:pPr>
    <w:rPr>
      <w:rFonts w:ascii="Times" w:eastAsia="Times New Roman" w:hAnsi="Times" w:cs="Times New Roman"/>
      <w:szCs w:val="20"/>
    </w:rPr>
  </w:style>
  <w:style w:type="character" w:customStyle="1" w:styleId="BodyTextIndentChar">
    <w:name w:val="Body Text Indent Char"/>
    <w:basedOn w:val="DefaultParagraphFont"/>
    <w:link w:val="BodyTextIndent"/>
    <w:rsid w:val="00776CFA"/>
    <w:rPr>
      <w:rFonts w:ascii="Times" w:eastAsia="Times New Roman" w:hAnsi="Times" w:cs="Times New Roman"/>
      <w:szCs w:val="20"/>
    </w:rPr>
  </w:style>
  <w:style w:type="character" w:customStyle="1" w:styleId="serif">
    <w:name w:val="serif"/>
    <w:basedOn w:val="DefaultParagraphFont"/>
    <w:rsid w:val="00776CFA"/>
  </w:style>
  <w:style w:type="table" w:styleId="TableGrid">
    <w:name w:val="Table Grid"/>
    <w:basedOn w:val="TableNormal"/>
    <w:uiPriority w:val="59"/>
    <w:rsid w:val="00776CFA"/>
    <w:rPr>
      <w:rFonts w:ascii="Times" w:eastAsia="Times New Roman" w:hAnsi="Times"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ontemporary">
    <w:name w:val="Table Contemporary"/>
    <w:basedOn w:val="TableNormal"/>
    <w:rsid w:val="00776CFA"/>
    <w:rPr>
      <w:rFonts w:ascii="Times" w:eastAsia="Times New Roman" w:hAnsi="Times"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lgtextbold">
    <w:name w:val="lg_textbold"/>
    <w:basedOn w:val="Normal"/>
    <w:rsid w:val="00776CFA"/>
    <w:pPr>
      <w:spacing w:beforeLines="1" w:afterLines="1"/>
    </w:pPr>
    <w:rPr>
      <w:rFonts w:ascii="Times" w:hAnsi="Times"/>
      <w:sz w:val="20"/>
      <w:szCs w:val="20"/>
    </w:rPr>
  </w:style>
  <w:style w:type="character" w:styleId="Strong">
    <w:name w:val="Strong"/>
    <w:basedOn w:val="DefaultParagraphFont"/>
    <w:qFormat/>
    <w:rsid w:val="00776CFA"/>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uiPriority="0"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No List" w:uiPriority="0"/>
    <w:lsdException w:name="Table Contemporary"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9"/>
    <w:qFormat/>
    <w:rsid w:val="00776CFA"/>
    <w:pPr>
      <w:spacing w:beforeLines="1" w:afterLines="1"/>
      <w:outlineLvl w:val="0"/>
    </w:pPr>
    <w:rPr>
      <w:rFonts w:ascii="Times" w:hAnsi="Times"/>
      <w:b/>
      <w:kern w:val="36"/>
      <w:sz w:val="48"/>
      <w:szCs w:val="20"/>
    </w:rPr>
  </w:style>
  <w:style w:type="paragraph" w:styleId="Heading2">
    <w:name w:val="heading 2"/>
    <w:basedOn w:val="Normal"/>
    <w:next w:val="Normal"/>
    <w:link w:val="Heading2Char"/>
    <w:uiPriority w:val="99"/>
    <w:unhideWhenUsed/>
    <w:qFormat/>
    <w:rsid w:val="00776C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76CFA"/>
    <w:pPr>
      <w:keepNext/>
      <w:jc w:val="both"/>
      <w:outlineLvl w:val="2"/>
    </w:pPr>
    <w:rPr>
      <w:rFonts w:ascii="Times" w:eastAsia="Times New Roman" w:hAnsi="Times" w:cs="Times New Roman"/>
      <w:b/>
      <w:sz w:val="28"/>
      <w:szCs w:val="20"/>
    </w:rPr>
  </w:style>
  <w:style w:type="paragraph" w:styleId="Heading4">
    <w:name w:val="heading 4"/>
    <w:basedOn w:val="Normal"/>
    <w:next w:val="Normal"/>
    <w:link w:val="Heading4Char"/>
    <w:uiPriority w:val="99"/>
    <w:qFormat/>
    <w:rsid w:val="00776CFA"/>
    <w:pPr>
      <w:keepNext/>
      <w:pBdr>
        <w:top w:val="double" w:sz="6" w:space="1" w:color="auto" w:shadow="1"/>
        <w:left w:val="double" w:sz="6" w:space="1" w:color="auto" w:shadow="1"/>
        <w:bottom w:val="double" w:sz="6" w:space="1" w:color="auto" w:shadow="1"/>
        <w:right w:val="double" w:sz="6" w:space="1" w:color="auto" w:shadow="1"/>
      </w:pBdr>
      <w:shd w:val="pct20" w:color="000000" w:fill="FFFFFF"/>
      <w:tabs>
        <w:tab w:val="left" w:pos="2880"/>
      </w:tabs>
      <w:ind w:right="36"/>
      <w:outlineLvl w:val="3"/>
    </w:pPr>
    <w:rPr>
      <w:rFonts w:ascii="Times" w:eastAsia="Times New Roman" w:hAnsi="Times" w:cs="Times New Roman"/>
      <w:b/>
      <w:szCs w:val="20"/>
    </w:rPr>
  </w:style>
  <w:style w:type="paragraph" w:styleId="Heading5">
    <w:name w:val="heading 5"/>
    <w:basedOn w:val="Normal"/>
    <w:next w:val="Normal"/>
    <w:link w:val="Heading5Char"/>
    <w:uiPriority w:val="99"/>
    <w:qFormat/>
    <w:rsid w:val="00776CFA"/>
    <w:pPr>
      <w:keepNext/>
      <w:tabs>
        <w:tab w:val="left" w:pos="2160"/>
        <w:tab w:val="left" w:pos="2880"/>
      </w:tabs>
      <w:ind w:right="-180"/>
      <w:outlineLvl w:val="4"/>
    </w:pPr>
    <w:rPr>
      <w:rFonts w:ascii="Times" w:eastAsia="Times New Roman" w:hAnsi="Time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753D8"/>
    <w:pPr>
      <w:spacing w:before="100" w:beforeAutospacing="1" w:after="100" w:afterAutospacing="1"/>
    </w:pPr>
    <w:rPr>
      <w:rFonts w:ascii="Times New Roman" w:eastAsia="SimSun" w:hAnsi="Times New Roman" w:cs="Times New Roman"/>
      <w:lang w:eastAsia="zh-CN"/>
    </w:rPr>
  </w:style>
  <w:style w:type="character" w:customStyle="1" w:styleId="Heading1Char">
    <w:name w:val="Heading 1 Char"/>
    <w:basedOn w:val="DefaultParagraphFont"/>
    <w:link w:val="Heading1"/>
    <w:uiPriority w:val="99"/>
    <w:rsid w:val="00776CFA"/>
    <w:rPr>
      <w:rFonts w:ascii="Times" w:hAnsi="Times"/>
      <w:b/>
      <w:kern w:val="36"/>
      <w:sz w:val="48"/>
      <w:szCs w:val="20"/>
    </w:rPr>
  </w:style>
  <w:style w:type="character" w:customStyle="1" w:styleId="Heading2Char">
    <w:name w:val="Heading 2 Char"/>
    <w:basedOn w:val="DefaultParagraphFont"/>
    <w:link w:val="Heading2"/>
    <w:uiPriority w:val="99"/>
    <w:rsid w:val="00776C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76CFA"/>
    <w:rPr>
      <w:rFonts w:ascii="Times" w:eastAsia="Times New Roman" w:hAnsi="Times" w:cs="Times New Roman"/>
      <w:b/>
      <w:sz w:val="28"/>
      <w:szCs w:val="20"/>
    </w:rPr>
  </w:style>
  <w:style w:type="character" w:customStyle="1" w:styleId="Heading4Char">
    <w:name w:val="Heading 4 Char"/>
    <w:basedOn w:val="DefaultParagraphFont"/>
    <w:link w:val="Heading4"/>
    <w:uiPriority w:val="99"/>
    <w:rsid w:val="00776CFA"/>
    <w:rPr>
      <w:rFonts w:ascii="Times" w:eastAsia="Times New Roman" w:hAnsi="Times" w:cs="Times New Roman"/>
      <w:b/>
      <w:szCs w:val="20"/>
      <w:shd w:val="pct20" w:color="000000" w:fill="FFFFFF"/>
    </w:rPr>
  </w:style>
  <w:style w:type="character" w:customStyle="1" w:styleId="Heading5Char">
    <w:name w:val="Heading 5 Char"/>
    <w:basedOn w:val="DefaultParagraphFont"/>
    <w:link w:val="Heading5"/>
    <w:uiPriority w:val="99"/>
    <w:rsid w:val="00776CFA"/>
    <w:rPr>
      <w:rFonts w:ascii="Times" w:eastAsia="Times New Roman" w:hAnsi="Times" w:cs="Times New Roman"/>
      <w:b/>
      <w:szCs w:val="20"/>
    </w:rPr>
  </w:style>
  <w:style w:type="paragraph" w:styleId="BalloonText">
    <w:name w:val="Balloon Text"/>
    <w:basedOn w:val="Normal"/>
    <w:link w:val="BalloonTextChar"/>
    <w:unhideWhenUsed/>
    <w:rsid w:val="00776CFA"/>
    <w:pPr>
      <w:spacing w:after="200"/>
    </w:pPr>
    <w:rPr>
      <w:rFonts w:ascii="Lucida Grande" w:hAnsi="Lucida Grande"/>
      <w:sz w:val="18"/>
      <w:szCs w:val="18"/>
    </w:rPr>
  </w:style>
  <w:style w:type="character" w:customStyle="1" w:styleId="BalloonTextChar">
    <w:name w:val="Balloon Text Char"/>
    <w:basedOn w:val="DefaultParagraphFont"/>
    <w:link w:val="BalloonText"/>
    <w:rsid w:val="00776CFA"/>
    <w:rPr>
      <w:rFonts w:ascii="Lucida Grande" w:hAnsi="Lucida Grande"/>
      <w:sz w:val="18"/>
      <w:szCs w:val="18"/>
    </w:rPr>
  </w:style>
  <w:style w:type="character" w:styleId="Hyperlink">
    <w:name w:val="Hyperlink"/>
    <w:basedOn w:val="DefaultParagraphFont"/>
    <w:rsid w:val="00776CFA"/>
    <w:rPr>
      <w:color w:val="0000FF"/>
      <w:u w:val="single"/>
    </w:rPr>
  </w:style>
  <w:style w:type="character" w:styleId="FollowedHyperlink">
    <w:name w:val="FollowedHyperlink"/>
    <w:basedOn w:val="DefaultParagraphFont"/>
    <w:unhideWhenUsed/>
    <w:rsid w:val="00776CFA"/>
    <w:rPr>
      <w:color w:val="800080" w:themeColor="followedHyperlink"/>
      <w:u w:val="single"/>
    </w:rPr>
  </w:style>
  <w:style w:type="character" w:customStyle="1" w:styleId="contributornametrigger">
    <w:name w:val="contributornametrigger"/>
    <w:basedOn w:val="DefaultParagraphFont"/>
    <w:rsid w:val="00776CFA"/>
  </w:style>
  <w:style w:type="character" w:customStyle="1" w:styleId="ptbrand">
    <w:name w:val="ptbrand"/>
    <w:basedOn w:val="DefaultParagraphFont"/>
    <w:rsid w:val="00776CFA"/>
  </w:style>
  <w:style w:type="character" w:customStyle="1" w:styleId="binding">
    <w:name w:val="binding"/>
    <w:basedOn w:val="DefaultParagraphFont"/>
    <w:rsid w:val="00776CFA"/>
  </w:style>
  <w:style w:type="character" w:customStyle="1" w:styleId="format">
    <w:name w:val="format"/>
    <w:basedOn w:val="DefaultParagraphFont"/>
    <w:rsid w:val="00776CFA"/>
  </w:style>
  <w:style w:type="paragraph" w:styleId="ListParagraph">
    <w:name w:val="List Paragraph"/>
    <w:basedOn w:val="Normal"/>
    <w:uiPriority w:val="72"/>
    <w:qFormat/>
    <w:rsid w:val="00776CFA"/>
    <w:pPr>
      <w:ind w:left="720"/>
      <w:contextualSpacing/>
    </w:pPr>
    <w:rPr>
      <w:rFonts w:ascii="Times New Roman" w:eastAsia="Times New Roman" w:hAnsi="Times New Roman" w:cs="Times New Roman"/>
      <w:sz w:val="28"/>
    </w:rPr>
  </w:style>
  <w:style w:type="paragraph" w:styleId="Header">
    <w:name w:val="header"/>
    <w:basedOn w:val="Normal"/>
    <w:link w:val="HeaderChar"/>
    <w:uiPriority w:val="99"/>
    <w:unhideWhenUsed/>
    <w:rsid w:val="00776CFA"/>
    <w:pPr>
      <w:tabs>
        <w:tab w:val="center" w:pos="4320"/>
        <w:tab w:val="right" w:pos="8640"/>
      </w:tabs>
    </w:pPr>
    <w:rPr>
      <w:rFonts w:ascii="Times New Roman" w:eastAsia="Times New Roman" w:hAnsi="Times New Roman" w:cs="Times New Roman"/>
      <w:sz w:val="28"/>
    </w:rPr>
  </w:style>
  <w:style w:type="character" w:customStyle="1" w:styleId="HeaderChar">
    <w:name w:val="Header Char"/>
    <w:basedOn w:val="DefaultParagraphFont"/>
    <w:link w:val="Header"/>
    <w:uiPriority w:val="99"/>
    <w:rsid w:val="00776CFA"/>
    <w:rPr>
      <w:rFonts w:ascii="Times New Roman" w:eastAsia="Times New Roman" w:hAnsi="Times New Roman" w:cs="Times New Roman"/>
      <w:sz w:val="28"/>
    </w:rPr>
  </w:style>
  <w:style w:type="paragraph" w:styleId="Footer">
    <w:name w:val="footer"/>
    <w:basedOn w:val="Normal"/>
    <w:link w:val="FooterChar"/>
    <w:uiPriority w:val="99"/>
    <w:unhideWhenUsed/>
    <w:rsid w:val="00776CFA"/>
    <w:pPr>
      <w:tabs>
        <w:tab w:val="center" w:pos="4320"/>
        <w:tab w:val="right" w:pos="8640"/>
      </w:tabs>
    </w:pPr>
    <w:rPr>
      <w:rFonts w:ascii="Times New Roman" w:eastAsia="Times New Roman" w:hAnsi="Times New Roman" w:cs="Times New Roman"/>
      <w:sz w:val="28"/>
    </w:rPr>
  </w:style>
  <w:style w:type="character" w:customStyle="1" w:styleId="FooterChar">
    <w:name w:val="Footer Char"/>
    <w:basedOn w:val="DefaultParagraphFont"/>
    <w:link w:val="Footer"/>
    <w:uiPriority w:val="99"/>
    <w:rsid w:val="00776CFA"/>
    <w:rPr>
      <w:rFonts w:ascii="Times New Roman" w:eastAsia="Times New Roman" w:hAnsi="Times New Roman" w:cs="Times New Roman"/>
      <w:sz w:val="28"/>
    </w:rPr>
  </w:style>
  <w:style w:type="character" w:styleId="PageNumber">
    <w:name w:val="page number"/>
    <w:basedOn w:val="DefaultParagraphFont"/>
    <w:uiPriority w:val="99"/>
    <w:unhideWhenUsed/>
    <w:rsid w:val="00776CFA"/>
  </w:style>
  <w:style w:type="character" w:customStyle="1" w:styleId="FootnoteTextChar">
    <w:name w:val="Footnote Text Char"/>
    <w:basedOn w:val="DefaultParagraphFont"/>
    <w:link w:val="FootnoteText"/>
    <w:rsid w:val="00776CFA"/>
  </w:style>
  <w:style w:type="paragraph" w:styleId="FootnoteText">
    <w:name w:val="footnote text"/>
    <w:basedOn w:val="Normal"/>
    <w:link w:val="FootnoteTextChar"/>
    <w:rsid w:val="00776CFA"/>
  </w:style>
  <w:style w:type="character" w:customStyle="1" w:styleId="FootnoteTextChar1">
    <w:name w:val="Footnote Text Char1"/>
    <w:basedOn w:val="DefaultParagraphFont"/>
    <w:uiPriority w:val="99"/>
    <w:semiHidden/>
    <w:rsid w:val="00776CFA"/>
  </w:style>
  <w:style w:type="character" w:styleId="FootnoteReference">
    <w:name w:val="footnote reference"/>
    <w:basedOn w:val="DefaultParagraphFont"/>
    <w:rsid w:val="00776CFA"/>
    <w:rPr>
      <w:vertAlign w:val="superscript"/>
    </w:rPr>
  </w:style>
  <w:style w:type="paragraph" w:styleId="BodyTextIndent">
    <w:name w:val="Body Text Indent"/>
    <w:basedOn w:val="Normal"/>
    <w:link w:val="BodyTextIndentChar"/>
    <w:rsid w:val="00776CFA"/>
    <w:pPr>
      <w:ind w:left="360"/>
    </w:pPr>
    <w:rPr>
      <w:rFonts w:ascii="Times" w:eastAsia="Times New Roman" w:hAnsi="Times" w:cs="Times New Roman"/>
      <w:szCs w:val="20"/>
    </w:rPr>
  </w:style>
  <w:style w:type="character" w:customStyle="1" w:styleId="BodyTextIndentChar">
    <w:name w:val="Body Text Indent Char"/>
    <w:basedOn w:val="DefaultParagraphFont"/>
    <w:link w:val="BodyTextIndent"/>
    <w:rsid w:val="00776CFA"/>
    <w:rPr>
      <w:rFonts w:ascii="Times" w:eastAsia="Times New Roman" w:hAnsi="Times" w:cs="Times New Roman"/>
      <w:szCs w:val="20"/>
    </w:rPr>
  </w:style>
  <w:style w:type="character" w:customStyle="1" w:styleId="serif">
    <w:name w:val="serif"/>
    <w:basedOn w:val="DefaultParagraphFont"/>
    <w:rsid w:val="00776CFA"/>
  </w:style>
  <w:style w:type="table" w:styleId="TableGrid">
    <w:name w:val="Table Grid"/>
    <w:basedOn w:val="TableNormal"/>
    <w:uiPriority w:val="59"/>
    <w:rsid w:val="00776CFA"/>
    <w:rPr>
      <w:rFonts w:ascii="Times" w:eastAsia="Times New Roman" w:hAnsi="Times"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ontemporary">
    <w:name w:val="Table Contemporary"/>
    <w:basedOn w:val="TableNormal"/>
    <w:rsid w:val="00776CFA"/>
    <w:rPr>
      <w:rFonts w:ascii="Times" w:eastAsia="Times New Roman" w:hAnsi="Times"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lgtextbold">
    <w:name w:val="lg_textbold"/>
    <w:basedOn w:val="Normal"/>
    <w:rsid w:val="00776CFA"/>
    <w:pPr>
      <w:spacing w:beforeLines="1" w:afterLines="1"/>
    </w:pPr>
    <w:rPr>
      <w:rFonts w:ascii="Times" w:hAnsi="Times"/>
      <w:sz w:val="20"/>
      <w:szCs w:val="20"/>
    </w:rPr>
  </w:style>
  <w:style w:type="character" w:styleId="Strong">
    <w:name w:val="Strong"/>
    <w:basedOn w:val="DefaultParagraphFont"/>
    <w:qFormat/>
    <w:rsid w:val="00776CF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onor.gatech.edu" TargetMode="External"/><Relationship Id="rId9" Type="http://schemas.openxmlformats.org/officeDocument/2006/relationships/hyperlink" Target="http://www.adapts.ga.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2199</Words>
  <Characters>12537</Characters>
  <Application>Microsoft Macintosh Word</Application>
  <DocSecurity>0</DocSecurity>
  <Lines>104</Lines>
  <Paragraphs>29</Paragraphs>
  <ScaleCrop>false</ScaleCrop>
  <Company>Georgia Institute of Technology</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Michael Wiedorn</cp:lastModifiedBy>
  <cp:revision>2</cp:revision>
  <dcterms:created xsi:type="dcterms:W3CDTF">2012-02-15T22:37:00Z</dcterms:created>
  <dcterms:modified xsi:type="dcterms:W3CDTF">2012-02-15T22:37:00Z</dcterms:modified>
</cp:coreProperties>
</file>