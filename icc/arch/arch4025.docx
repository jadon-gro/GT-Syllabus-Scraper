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5A8AF4E2"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D2450C" w:rsidRPr="00FD530F">
        <w:rPr>
          <w:rFonts w:ascii="Avenir Light" w:hAnsi="Avenir Light" w:cs="Arial"/>
          <w:b/>
          <w:bCs/>
          <w:color w:val="000000" w:themeColor="text1"/>
          <w:sz w:val="20"/>
          <w:szCs w:val="20"/>
        </w:rPr>
        <w:t xml:space="preserve">Spring </w:t>
      </w:r>
      <w:r w:rsidR="00E54B48">
        <w:rPr>
          <w:rFonts w:ascii="Avenir Light" w:hAnsi="Avenir Light" w:cs="Arial"/>
          <w:b/>
          <w:bCs/>
          <w:color w:val="00B050"/>
          <w:sz w:val="20"/>
          <w:szCs w:val="20"/>
        </w:rPr>
        <w:t>20</w:t>
      </w:r>
      <w:r w:rsidR="00D2450C">
        <w:rPr>
          <w:rFonts w:ascii="Avenir Light" w:hAnsi="Avenir Light" w:cs="Arial"/>
          <w:b/>
          <w:bCs/>
          <w:color w:val="00B050"/>
          <w:sz w:val="20"/>
          <w:szCs w:val="20"/>
        </w:rPr>
        <w:t>xx</w:t>
      </w:r>
    </w:p>
    <w:p w14:paraId="6046C226" w14:textId="7B80EE7B" w:rsidR="002723F9" w:rsidRPr="00E54B48" w:rsidRDefault="00C875DD" w:rsidP="00E54B48">
      <w:pPr>
        <w:kinsoku w:val="0"/>
        <w:overflowPunct w:val="0"/>
        <w:ind w:right="126"/>
        <w:jc w:val="both"/>
        <w:rPr>
          <w:rFonts w:ascii="Avenir Light" w:hAnsi="Avenir Light" w:cs="Arial"/>
          <w:bCs/>
          <w:color w:val="00B050"/>
          <w:sz w:val="20"/>
          <w:szCs w:val="20"/>
        </w:rPr>
      </w:pPr>
      <w:r w:rsidRPr="001C443C">
        <w:rPr>
          <w:rFonts w:ascii="Avenir Light" w:hAnsi="Avenir Light" w:cs="Arial"/>
          <w:bCs/>
          <w:color w:val="231F20"/>
          <w:sz w:val="20"/>
          <w:szCs w:val="20"/>
        </w:rPr>
        <w:t xml:space="preserve">ARCH </w:t>
      </w:r>
      <w:r w:rsidR="00495907">
        <w:rPr>
          <w:rFonts w:ascii="Avenir Light" w:hAnsi="Avenir Light" w:cs="Arial"/>
          <w:bCs/>
          <w:color w:val="000000" w:themeColor="text1"/>
          <w:sz w:val="20"/>
          <w:szCs w:val="20"/>
        </w:rPr>
        <w:t>4025</w:t>
      </w:r>
      <w:r w:rsidR="00C077C7">
        <w:rPr>
          <w:rFonts w:ascii="Avenir Light" w:hAnsi="Avenir Light" w:cs="Arial"/>
          <w:bCs/>
          <w:color w:val="000000" w:themeColor="text1"/>
          <w:sz w:val="20"/>
          <w:szCs w:val="20"/>
        </w:rPr>
        <w:t xml:space="preserve">: </w:t>
      </w:r>
      <w:r w:rsidR="002D23CF">
        <w:rPr>
          <w:rFonts w:ascii="Avenir Light" w:hAnsi="Avenir Light" w:cs="Arial"/>
          <w:bCs/>
          <w:color w:val="000000" w:themeColor="text1"/>
          <w:sz w:val="20"/>
          <w:szCs w:val="20"/>
        </w:rPr>
        <w:t>Structures II</w:t>
      </w:r>
      <w:r w:rsidR="002723F9" w:rsidRPr="00FD530F">
        <w:rPr>
          <w:rFonts w:ascii="Avenir Light" w:hAnsi="Avenir Light" w:cs="Arial"/>
          <w:bCs/>
          <w:color w:val="000000" w:themeColor="text1"/>
          <w:sz w:val="20"/>
          <w:szCs w:val="20"/>
        </w:rPr>
        <w:t xml:space="preserve"> (</w:t>
      </w:r>
      <w:r w:rsidR="002D23CF">
        <w:rPr>
          <w:rFonts w:ascii="Avenir Light" w:hAnsi="Avenir Light" w:cs="Arial"/>
          <w:bCs/>
          <w:color w:val="000000" w:themeColor="text1"/>
          <w:sz w:val="20"/>
          <w:szCs w:val="20"/>
        </w:rPr>
        <w:t>3</w:t>
      </w:r>
      <w:r w:rsidRPr="00FD530F">
        <w:rPr>
          <w:rFonts w:ascii="Avenir Light" w:hAnsi="Avenir Light" w:cs="Arial"/>
          <w:bCs/>
          <w:color w:val="000000" w:themeColor="text1"/>
          <w:sz w:val="20"/>
          <w:szCs w:val="20"/>
        </w:rPr>
        <w:t xml:space="preserve"> </w:t>
      </w:r>
      <w:r w:rsidR="007562BC" w:rsidRPr="00FD530F">
        <w:rPr>
          <w:rFonts w:ascii="Avenir Light" w:hAnsi="Avenir Light" w:cs="Arial"/>
          <w:bCs/>
          <w:color w:val="000000" w:themeColor="text1"/>
          <w:sz w:val="20"/>
          <w:szCs w:val="20"/>
        </w:rPr>
        <w:t>credits)</w:t>
      </w:r>
    </w:p>
    <w:p w14:paraId="159303D9" w14:textId="77777777" w:rsidR="002723F9" w:rsidRPr="001C443C" w:rsidRDefault="002723F9" w:rsidP="007424A0">
      <w:pPr>
        <w:pStyle w:val="Default"/>
        <w:ind w:right="126"/>
        <w:rPr>
          <w:rFonts w:ascii="Avenir Light" w:hAnsi="Avenir Light" w:cs="Arial"/>
          <w:sz w:val="20"/>
          <w:szCs w:val="20"/>
        </w:rPr>
      </w:pPr>
    </w:p>
    <w:p w14:paraId="44075FB8" w14:textId="6A859A15" w:rsidR="002723F9" w:rsidRPr="001C443C" w:rsidRDefault="002723F9" w:rsidP="007424A0">
      <w:pPr>
        <w:pStyle w:val="Default"/>
        <w:ind w:right="126"/>
        <w:rPr>
          <w:rFonts w:ascii="Avenir Light" w:hAnsi="Avenir Light" w:cs="Arial"/>
          <w:sz w:val="20"/>
          <w:szCs w:val="20"/>
        </w:rPr>
      </w:pPr>
      <w:r w:rsidRPr="001C443C">
        <w:rPr>
          <w:rFonts w:ascii="Avenir Light" w:hAnsi="Avenir Light" w:cs="Arial"/>
          <w:bCs/>
          <w:sz w:val="20"/>
          <w:szCs w:val="20"/>
        </w:rPr>
        <w:t>Credit Hours</w:t>
      </w:r>
      <w:r w:rsidRPr="001C443C">
        <w:rPr>
          <w:rFonts w:ascii="Avenir Light" w:hAnsi="Avenir Light" w:cs="Arial"/>
          <w:sz w:val="20"/>
          <w:szCs w:val="20"/>
        </w:rPr>
        <w:t xml:space="preserve">: </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002D23CF">
        <w:rPr>
          <w:rFonts w:ascii="Avenir Light" w:hAnsi="Avenir Light" w:cs="Arial"/>
          <w:color w:val="000000" w:themeColor="text1"/>
          <w:sz w:val="20"/>
          <w:szCs w:val="20"/>
        </w:rPr>
        <w:t>3</w:t>
      </w:r>
      <w:r w:rsidRPr="00CB47C7">
        <w:rPr>
          <w:rFonts w:ascii="Avenir Light" w:hAnsi="Avenir Light" w:cs="Arial"/>
          <w:color w:val="000000" w:themeColor="text1"/>
          <w:sz w:val="20"/>
          <w:szCs w:val="20"/>
        </w:rPr>
        <w:t xml:space="preserve"> credits </w:t>
      </w:r>
      <w:r w:rsidR="002D23CF">
        <w:rPr>
          <w:rFonts w:ascii="Avenir Light" w:hAnsi="Avenir Light" w:cs="Arial"/>
          <w:sz w:val="20"/>
          <w:szCs w:val="20"/>
        </w:rPr>
        <w:t>(3</w:t>
      </w:r>
      <w:r w:rsidR="00E54B48">
        <w:rPr>
          <w:rFonts w:ascii="Avenir Light" w:hAnsi="Avenir Light" w:cs="Arial"/>
          <w:sz w:val="20"/>
          <w:szCs w:val="20"/>
        </w:rPr>
        <w:t xml:space="preserve"> contact hours)</w:t>
      </w:r>
    </w:p>
    <w:p w14:paraId="44AD1C8D" w14:textId="6AFF2E8B" w:rsidR="002723F9" w:rsidRPr="00FD530F" w:rsidRDefault="002723F9" w:rsidP="007424A0">
      <w:pPr>
        <w:ind w:right="126"/>
        <w:outlineLvl w:val="0"/>
        <w:rPr>
          <w:rFonts w:ascii="Avenir Light" w:hAnsi="Avenir Light" w:cs="Arial"/>
          <w:sz w:val="20"/>
          <w:szCs w:val="20"/>
        </w:rPr>
      </w:pPr>
      <w:r w:rsidRPr="001C443C">
        <w:rPr>
          <w:rFonts w:ascii="Avenir Light" w:hAnsi="Avenir Light" w:cs="Arial"/>
          <w:bCs/>
          <w:color w:val="000000"/>
          <w:sz w:val="20"/>
          <w:szCs w:val="20"/>
        </w:rPr>
        <w:t>Days and hours of class:</w:t>
      </w:r>
      <w:r w:rsidRPr="001C443C">
        <w:rPr>
          <w:rFonts w:ascii="Avenir Light" w:hAnsi="Avenir Light" w:cs="Arial"/>
          <w:sz w:val="20"/>
          <w:szCs w:val="20"/>
        </w:rPr>
        <w:t xml:space="preserve"> </w:t>
      </w:r>
      <w:r w:rsidRPr="001C443C">
        <w:rPr>
          <w:rFonts w:ascii="Avenir Light" w:hAnsi="Avenir Light" w:cs="Arial"/>
          <w:sz w:val="20"/>
          <w:szCs w:val="20"/>
        </w:rPr>
        <w:tab/>
      </w:r>
      <w:r w:rsidR="002D23CF" w:rsidRPr="002D23CF">
        <w:rPr>
          <w:rFonts w:ascii="Avenir Light" w:hAnsi="Avenir Light"/>
          <w:sz w:val="20"/>
          <w:szCs w:val="20"/>
        </w:rPr>
        <w:t>Tuesday and Thursday, 9:30 to 10:45 a.m.</w:t>
      </w:r>
    </w:p>
    <w:p w14:paraId="46908EDA" w14:textId="3523C7CF" w:rsidR="002723F9" w:rsidRPr="00FD530F" w:rsidRDefault="002723F9" w:rsidP="007424A0">
      <w:pPr>
        <w:pStyle w:val="Default"/>
        <w:ind w:right="126"/>
        <w:rPr>
          <w:rFonts w:ascii="Avenir Light" w:hAnsi="Avenir Light" w:cs="Arial"/>
          <w:color w:val="000000" w:themeColor="text1"/>
          <w:sz w:val="20"/>
          <w:szCs w:val="20"/>
        </w:rPr>
      </w:pPr>
      <w:r w:rsidRPr="00FD530F">
        <w:rPr>
          <w:rFonts w:ascii="Avenir Light" w:hAnsi="Avenir Light" w:cs="Arial"/>
          <w:bCs/>
          <w:color w:val="000000" w:themeColor="text1"/>
          <w:sz w:val="20"/>
          <w:szCs w:val="20"/>
        </w:rPr>
        <w:t>Prerequisite</w:t>
      </w:r>
      <w:r w:rsidR="00A262C3" w:rsidRPr="00FD530F">
        <w:rPr>
          <w:rFonts w:ascii="Avenir Light" w:hAnsi="Avenir Light" w:cs="Arial"/>
          <w:color w:val="000000" w:themeColor="text1"/>
          <w:sz w:val="20"/>
          <w:szCs w:val="20"/>
        </w:rPr>
        <w:t xml:space="preserve">: </w:t>
      </w:r>
      <w:r w:rsidR="00A262C3" w:rsidRPr="00FD530F">
        <w:rPr>
          <w:rFonts w:ascii="Avenir Light" w:hAnsi="Avenir Light" w:cs="Arial"/>
          <w:color w:val="000000" w:themeColor="text1"/>
          <w:sz w:val="20"/>
          <w:szCs w:val="20"/>
        </w:rPr>
        <w:tab/>
      </w:r>
      <w:r w:rsidR="00FD530F">
        <w:rPr>
          <w:rFonts w:ascii="Avenir Light" w:hAnsi="Avenir Light" w:cs="Arial"/>
          <w:color w:val="000000" w:themeColor="text1"/>
          <w:sz w:val="20"/>
          <w:szCs w:val="20"/>
        </w:rPr>
        <w:tab/>
      </w:r>
      <w:r w:rsidR="00FD530F">
        <w:rPr>
          <w:rFonts w:ascii="Avenir Light" w:hAnsi="Avenir Light" w:cs="Arial"/>
          <w:color w:val="000000" w:themeColor="text1"/>
          <w:sz w:val="20"/>
          <w:szCs w:val="20"/>
        </w:rPr>
        <w:tab/>
      </w:r>
      <w:r w:rsidRPr="00FD530F">
        <w:rPr>
          <w:rFonts w:ascii="Avenir Light" w:hAnsi="Avenir Light" w:cs="Arial"/>
          <w:color w:val="000000" w:themeColor="text1"/>
          <w:sz w:val="20"/>
          <w:szCs w:val="20"/>
        </w:rPr>
        <w:t xml:space="preserve">ARCH </w:t>
      </w:r>
      <w:r w:rsidR="004A09BB" w:rsidRPr="00FD530F">
        <w:rPr>
          <w:rFonts w:ascii="Avenir Light" w:hAnsi="Avenir Light" w:cs="Arial"/>
          <w:color w:val="000000" w:themeColor="text1"/>
          <w:sz w:val="20"/>
          <w:szCs w:val="20"/>
        </w:rPr>
        <w:t>4</w:t>
      </w:r>
      <w:r w:rsidR="00E54B48" w:rsidRPr="00FD530F">
        <w:rPr>
          <w:rFonts w:ascii="Avenir Light" w:hAnsi="Avenir Light" w:cs="Arial"/>
          <w:color w:val="000000" w:themeColor="text1"/>
          <w:sz w:val="20"/>
          <w:szCs w:val="20"/>
        </w:rPr>
        <w:t>01</w:t>
      </w:r>
      <w:r w:rsidR="002D23CF">
        <w:rPr>
          <w:rFonts w:ascii="Avenir Light" w:hAnsi="Avenir Light" w:cs="Arial"/>
          <w:color w:val="000000" w:themeColor="text1"/>
          <w:sz w:val="20"/>
          <w:szCs w:val="20"/>
        </w:rPr>
        <w:t>5</w:t>
      </w:r>
    </w:p>
    <w:p w14:paraId="17D839C6" w14:textId="77777777" w:rsidR="00CD408B" w:rsidRPr="00FD530F" w:rsidRDefault="00CD408B" w:rsidP="007424A0">
      <w:pPr>
        <w:kinsoku w:val="0"/>
        <w:overflowPunct w:val="0"/>
        <w:spacing w:before="14"/>
        <w:ind w:right="126"/>
        <w:rPr>
          <w:rFonts w:ascii="Avenir Light" w:hAnsi="Avenir Light" w:cs="Arial"/>
          <w:color w:val="000000" w:themeColor="text1"/>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6D158589" w14:textId="77777777" w:rsidR="002D23CF" w:rsidRPr="002D23CF" w:rsidRDefault="002D23CF" w:rsidP="002D23CF">
      <w:pPr>
        <w:rPr>
          <w:rFonts w:ascii="Avenir Light" w:hAnsi="Avenir Light"/>
          <w:sz w:val="20"/>
          <w:szCs w:val="20"/>
        </w:rPr>
      </w:pPr>
      <w:r w:rsidRPr="002D23CF">
        <w:rPr>
          <w:rFonts w:ascii="Avenir Light" w:hAnsi="Avenir Light"/>
          <w:color w:val="262626"/>
          <w:sz w:val="20"/>
          <w:szCs w:val="20"/>
          <w:shd w:val="clear" w:color="auto" w:fill="FFFFFF"/>
        </w:rPr>
        <w:t>Introduction to structural design and framing systems for steel and concrete with consideration of lateral loads and lateral load resisting systems.</w:t>
      </w:r>
    </w:p>
    <w:p w14:paraId="5DC82505" w14:textId="77777777" w:rsidR="00EB4E78" w:rsidRDefault="00EB4E78" w:rsidP="007424A0">
      <w:pPr>
        <w:pStyle w:val="Default"/>
        <w:ind w:right="126"/>
        <w:rPr>
          <w:rFonts w:ascii="Avenir Light" w:hAnsi="Avenir Light" w:cs="Times New Roman"/>
          <w:b/>
          <w:bCs/>
          <w:color w:val="000000" w:themeColor="text1"/>
          <w:sz w:val="20"/>
          <w:szCs w:val="20"/>
        </w:rPr>
      </w:pPr>
    </w:p>
    <w:p w14:paraId="113DC1EB" w14:textId="77777777" w:rsidR="008B19FE" w:rsidRPr="008B19FE" w:rsidRDefault="008B19FE" w:rsidP="008B19FE">
      <w:pPr>
        <w:ind w:right="666"/>
        <w:rPr>
          <w:rFonts w:ascii="Avenir Light" w:hAnsi="Avenir Light"/>
          <w:b/>
          <w:sz w:val="20"/>
          <w:szCs w:val="20"/>
        </w:rPr>
      </w:pPr>
      <w:r w:rsidRPr="008B19FE">
        <w:rPr>
          <w:rFonts w:ascii="Avenir Light" w:hAnsi="Avenir Light"/>
          <w:b/>
          <w:sz w:val="20"/>
          <w:szCs w:val="20"/>
        </w:rPr>
        <w:t>Learning Objectives</w:t>
      </w:r>
    </w:p>
    <w:p w14:paraId="386D5FF4" w14:textId="73619E78" w:rsidR="008B19FE" w:rsidRPr="008B19FE" w:rsidRDefault="008B19FE" w:rsidP="008B19FE">
      <w:pPr>
        <w:ind w:right="666"/>
        <w:jc w:val="both"/>
        <w:rPr>
          <w:rFonts w:ascii="Avenir Light" w:hAnsi="Avenir Light"/>
          <w:sz w:val="20"/>
          <w:szCs w:val="20"/>
        </w:rPr>
      </w:pPr>
      <w:r w:rsidRPr="008B19FE">
        <w:rPr>
          <w:rFonts w:ascii="Avenir Light" w:hAnsi="Avenir Light"/>
          <w:sz w:val="20"/>
          <w:szCs w:val="20"/>
        </w:rPr>
        <w:t xml:space="preserve">This course is a requirement for the professional degree in architecture and as such focuses on the core knowledge of building structures as contained in the Architectural Registration Exam (ARE). The prerequisite course, ARCH </w:t>
      </w:r>
      <w:r>
        <w:rPr>
          <w:rFonts w:ascii="Avenir Light" w:hAnsi="Avenir Light"/>
          <w:sz w:val="20"/>
          <w:szCs w:val="20"/>
        </w:rPr>
        <w:t>4015</w:t>
      </w:r>
      <w:r w:rsidRPr="008B19FE">
        <w:rPr>
          <w:rFonts w:ascii="Avenir Light" w:hAnsi="Avenir Light"/>
          <w:sz w:val="20"/>
          <w:szCs w:val="20"/>
        </w:rPr>
        <w:t xml:space="preserve"> provide</w:t>
      </w:r>
      <w:r>
        <w:rPr>
          <w:rFonts w:ascii="Avenir Light" w:hAnsi="Avenir Light"/>
          <w:sz w:val="20"/>
          <w:szCs w:val="20"/>
        </w:rPr>
        <w:t>s</w:t>
      </w:r>
      <w:r w:rsidRPr="008B19FE">
        <w:rPr>
          <w:rFonts w:ascii="Avenir Light" w:hAnsi="Avenir Light"/>
          <w:sz w:val="20"/>
          <w:szCs w:val="20"/>
        </w:rPr>
        <w:t xml:space="preserve"> an introduction to structural analysis, structural material science and building structures constructed primarily of wood members. This course covers the design of building structures in structural steel and reinforced concrete, and the design of all building structures to resist lateral loads.  The National Architectural Accrediting Board (NAAB) in the 2014 Conditions of Accreditation</w:t>
      </w:r>
      <w:r w:rsidRPr="008B19FE">
        <w:rPr>
          <w:rStyle w:val="FootnoteReference"/>
          <w:rFonts w:ascii="Avenir Light" w:hAnsi="Avenir Light"/>
          <w:sz w:val="20"/>
          <w:szCs w:val="20"/>
          <w:vertAlign w:val="superscript"/>
        </w:rPr>
        <w:footnoteReference w:id="1"/>
      </w:r>
      <w:r w:rsidRPr="008B19FE">
        <w:rPr>
          <w:rFonts w:ascii="Avenir Light" w:hAnsi="Avenir Light"/>
          <w:sz w:val="20"/>
          <w:szCs w:val="20"/>
        </w:rPr>
        <w:t>sets forth the following provisions for the technical competency expected of architects as related to building structures and materials as follows:</w:t>
      </w:r>
    </w:p>
    <w:p w14:paraId="03094AB9" w14:textId="77777777" w:rsidR="008B19FE" w:rsidRDefault="008B19FE" w:rsidP="008B19FE">
      <w:pPr>
        <w:ind w:right="666"/>
        <w:rPr>
          <w:rFonts w:ascii="Avenir Light" w:hAnsi="Avenir Light"/>
          <w:sz w:val="20"/>
          <w:szCs w:val="20"/>
        </w:rPr>
      </w:pPr>
    </w:p>
    <w:p w14:paraId="07021E4A" w14:textId="2FFE2156" w:rsidR="008B19FE" w:rsidRPr="008B19FE" w:rsidRDefault="008B19FE" w:rsidP="008B19FE">
      <w:pPr>
        <w:pStyle w:val="ListParagraph"/>
        <w:numPr>
          <w:ilvl w:val="0"/>
          <w:numId w:val="19"/>
        </w:numPr>
        <w:ind w:right="666"/>
        <w:rPr>
          <w:rFonts w:ascii="Avenir Light" w:hAnsi="Avenir Light"/>
          <w:sz w:val="20"/>
          <w:szCs w:val="20"/>
        </w:rPr>
      </w:pPr>
      <w:r w:rsidRPr="008B19FE">
        <w:rPr>
          <w:rFonts w:ascii="Avenir Light" w:hAnsi="Avenir Light"/>
          <w:sz w:val="20"/>
          <w:szCs w:val="20"/>
        </w:rPr>
        <w:t>A.5 Ordering Systems: Ability to apply the fundamentals of both natural and formal ordering systems and the capacity of each to inform two- and three-dimensional design.</w:t>
      </w:r>
    </w:p>
    <w:p w14:paraId="7750B7C6" w14:textId="77777777" w:rsidR="008B19FE" w:rsidRPr="008B19FE" w:rsidRDefault="008B19FE" w:rsidP="008B19FE">
      <w:pPr>
        <w:ind w:left="720" w:right="666"/>
        <w:rPr>
          <w:rFonts w:ascii="Avenir Light" w:hAnsi="Avenir Light"/>
          <w:sz w:val="20"/>
          <w:szCs w:val="20"/>
        </w:rPr>
      </w:pPr>
    </w:p>
    <w:p w14:paraId="6EA71E4A" w14:textId="699E71AF" w:rsidR="008B19FE" w:rsidRPr="008B19FE" w:rsidRDefault="008B19FE" w:rsidP="008B19FE">
      <w:pPr>
        <w:ind w:right="666"/>
        <w:rPr>
          <w:rFonts w:ascii="Avenir Light" w:hAnsi="Avenir Light"/>
          <w:sz w:val="20"/>
          <w:szCs w:val="20"/>
        </w:rPr>
      </w:pPr>
      <w:r w:rsidRPr="008B19FE">
        <w:rPr>
          <w:rFonts w:ascii="Avenir Light" w:hAnsi="Avenir Light"/>
          <w:sz w:val="20"/>
          <w:szCs w:val="20"/>
        </w:rPr>
        <w:t>Realm B: Building Practices, Technical Skills, and Knowledge. Graduates from NAAB accredited programs must be able to comprehend the technical aspects of design, systems, and materials and be able to apply that comprehension to architectural solutions. In addition, the impact of such decisions on the environment must be well considered.</w:t>
      </w:r>
      <w:r w:rsidRPr="008B19FE">
        <w:rPr>
          <w:rFonts w:ascii="Avenir Light" w:hAnsi="Avenir Light"/>
          <w:sz w:val="20"/>
          <w:szCs w:val="20"/>
        </w:rPr>
        <w:cr/>
      </w:r>
    </w:p>
    <w:p w14:paraId="1C41E45C" w14:textId="77777777" w:rsidR="008B19FE" w:rsidRPr="008B19FE" w:rsidRDefault="008B19FE" w:rsidP="008B19FE">
      <w:pPr>
        <w:pStyle w:val="ListParagraph"/>
        <w:numPr>
          <w:ilvl w:val="0"/>
          <w:numId w:val="19"/>
        </w:numPr>
        <w:ind w:right="666"/>
        <w:rPr>
          <w:rFonts w:ascii="Avenir Light" w:hAnsi="Avenir Light"/>
          <w:sz w:val="20"/>
          <w:szCs w:val="20"/>
        </w:rPr>
      </w:pPr>
      <w:r w:rsidRPr="008B19FE">
        <w:rPr>
          <w:rFonts w:ascii="Avenir Light" w:hAnsi="Avenir Light"/>
          <w:sz w:val="20"/>
          <w:szCs w:val="20"/>
        </w:rPr>
        <w:t>B.5 Structural Systems: Ability to demonstrate the basic principles of structural systems and their ability to withstand gravitational, seismic, and lateral forces, as well as the selection and application of the appropriate structural system.</w:t>
      </w:r>
      <w:r w:rsidRPr="008B19FE">
        <w:rPr>
          <w:rFonts w:ascii="Avenir Light" w:hAnsi="Avenir Light"/>
          <w:sz w:val="20"/>
          <w:szCs w:val="20"/>
        </w:rPr>
        <w:cr/>
      </w:r>
    </w:p>
    <w:p w14:paraId="26E2716B" w14:textId="77777777" w:rsidR="008B19FE" w:rsidRPr="008B19FE" w:rsidRDefault="008B19FE" w:rsidP="008B19FE">
      <w:pPr>
        <w:pStyle w:val="ListParagraph"/>
        <w:numPr>
          <w:ilvl w:val="0"/>
          <w:numId w:val="19"/>
        </w:numPr>
        <w:ind w:right="666"/>
        <w:rPr>
          <w:rFonts w:ascii="Avenir Light" w:hAnsi="Avenir Light"/>
          <w:sz w:val="20"/>
          <w:szCs w:val="20"/>
        </w:rPr>
      </w:pPr>
      <w:r w:rsidRPr="008B19FE">
        <w:rPr>
          <w:rFonts w:ascii="Avenir Light" w:hAnsi="Avenir Light"/>
          <w:sz w:val="20"/>
          <w:szCs w:val="20"/>
        </w:rPr>
        <w:t>B.8 Building Materials and Assemblies: Understanding of the basic principles used in the appropriate selection of interior and exterior construction materials, finishes, products, components, and assemblies based on their inherent performance, including environmental impact and reuse.</w:t>
      </w:r>
    </w:p>
    <w:p w14:paraId="5825E119" w14:textId="77777777" w:rsidR="008B19FE" w:rsidRPr="008B19FE" w:rsidRDefault="008B19FE" w:rsidP="008B19FE">
      <w:pPr>
        <w:ind w:right="666"/>
        <w:rPr>
          <w:rFonts w:ascii="Avenir Light" w:hAnsi="Avenir Light"/>
          <w:sz w:val="20"/>
          <w:szCs w:val="20"/>
        </w:rPr>
      </w:pPr>
    </w:p>
    <w:p w14:paraId="40396402" w14:textId="77777777" w:rsidR="008B19FE" w:rsidRPr="008B19FE" w:rsidRDefault="008B19FE" w:rsidP="008B19FE">
      <w:pPr>
        <w:ind w:right="666"/>
        <w:rPr>
          <w:rFonts w:ascii="Avenir Light" w:hAnsi="Avenir Light"/>
          <w:sz w:val="20"/>
          <w:szCs w:val="20"/>
        </w:rPr>
      </w:pPr>
      <w:r w:rsidRPr="008B19FE">
        <w:rPr>
          <w:rFonts w:ascii="Avenir Light" w:hAnsi="Avenir Light"/>
          <w:sz w:val="20"/>
          <w:szCs w:val="20"/>
        </w:rPr>
        <w:t>The specific objectives of Building Structures II are as follows:</w:t>
      </w:r>
    </w:p>
    <w:p w14:paraId="74BE7817" w14:textId="77777777" w:rsidR="008B19FE" w:rsidRPr="008B19FE" w:rsidRDefault="008B19FE" w:rsidP="008B19FE">
      <w:pPr>
        <w:widowControl w:val="0"/>
        <w:numPr>
          <w:ilvl w:val="0"/>
          <w:numId w:val="18"/>
        </w:numPr>
        <w:autoSpaceDE w:val="0"/>
        <w:autoSpaceDN w:val="0"/>
        <w:adjustRightInd w:val="0"/>
        <w:ind w:right="666"/>
        <w:rPr>
          <w:rFonts w:ascii="Avenir Light" w:hAnsi="Avenir Light"/>
          <w:sz w:val="20"/>
          <w:szCs w:val="20"/>
        </w:rPr>
      </w:pPr>
      <w:r w:rsidRPr="008B19FE">
        <w:rPr>
          <w:rFonts w:ascii="Avenir Light" w:hAnsi="Avenir Light"/>
          <w:sz w:val="20"/>
          <w:szCs w:val="20"/>
        </w:rPr>
        <w:t>To introduce the physical concepts of lateral load events (wind, earthquake, blast), to understand the physical principles of how these events are quantified in terms of loadings, and to introduce design concepts for lateral force resisting systems in buildings;</w:t>
      </w:r>
    </w:p>
    <w:p w14:paraId="4A12029D" w14:textId="77777777" w:rsidR="008B19FE" w:rsidRPr="008B19FE" w:rsidRDefault="008B19FE" w:rsidP="008B19FE">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666"/>
        <w:contextualSpacing/>
        <w:rPr>
          <w:rFonts w:ascii="Avenir Light" w:hAnsi="Avenir Light"/>
          <w:sz w:val="20"/>
          <w:szCs w:val="20"/>
        </w:rPr>
      </w:pPr>
      <w:r w:rsidRPr="008B19FE">
        <w:rPr>
          <w:rFonts w:ascii="Avenir Light" w:hAnsi="Avenir Light"/>
          <w:sz w:val="20"/>
          <w:szCs w:val="20"/>
        </w:rPr>
        <w:t>To introduce structural design in structural steel using allowable stress design for tension members, compression members, and flexural members.</w:t>
      </w:r>
    </w:p>
    <w:p w14:paraId="2FFB2F68" w14:textId="77777777" w:rsidR="008B19FE" w:rsidRPr="008B19FE" w:rsidRDefault="008B19FE" w:rsidP="008B19FE">
      <w:pPr>
        <w:widowControl w:val="0"/>
        <w:numPr>
          <w:ilvl w:val="0"/>
          <w:numId w:val="18"/>
        </w:numPr>
        <w:autoSpaceDE w:val="0"/>
        <w:autoSpaceDN w:val="0"/>
        <w:adjustRightInd w:val="0"/>
        <w:ind w:right="666"/>
        <w:rPr>
          <w:rFonts w:ascii="Avenir Light" w:hAnsi="Avenir Light"/>
          <w:sz w:val="20"/>
          <w:szCs w:val="20"/>
        </w:rPr>
      </w:pPr>
      <w:r w:rsidRPr="008B19FE">
        <w:rPr>
          <w:rFonts w:ascii="Avenir Light" w:hAnsi="Avenir Light"/>
          <w:sz w:val="20"/>
          <w:szCs w:val="20"/>
        </w:rPr>
        <w:t>To introduce cementitious materials: Portland cement, mortar, sand concrete, and normal concrete through descriptions of how Portland cement is manufactured, how it hydrates, and how it is combined with fine and coarse aggregates to make concrete;</w:t>
      </w:r>
    </w:p>
    <w:p w14:paraId="5256719C" w14:textId="77777777" w:rsidR="008B19FE" w:rsidRPr="008B19FE" w:rsidRDefault="008B19FE" w:rsidP="008B19FE">
      <w:pPr>
        <w:widowControl w:val="0"/>
        <w:numPr>
          <w:ilvl w:val="0"/>
          <w:numId w:val="18"/>
        </w:numPr>
        <w:autoSpaceDE w:val="0"/>
        <w:autoSpaceDN w:val="0"/>
        <w:adjustRightInd w:val="0"/>
        <w:ind w:right="666"/>
        <w:rPr>
          <w:rFonts w:ascii="Avenir Light" w:hAnsi="Avenir Light"/>
          <w:sz w:val="20"/>
          <w:szCs w:val="20"/>
        </w:rPr>
      </w:pPr>
      <w:r w:rsidRPr="008B19FE">
        <w:rPr>
          <w:rFonts w:ascii="Avenir Light" w:hAnsi="Avenir Light"/>
          <w:sz w:val="20"/>
          <w:szCs w:val="20"/>
        </w:rPr>
        <w:t xml:space="preserve">To describe the mechanical, thermal, and weathering properties of plain concrete and </w:t>
      </w:r>
      <w:r w:rsidRPr="008B19FE">
        <w:rPr>
          <w:rFonts w:ascii="Avenir Light" w:hAnsi="Avenir Light"/>
          <w:sz w:val="20"/>
          <w:szCs w:val="20"/>
        </w:rPr>
        <w:lastRenderedPageBreak/>
        <w:t>reinforced concrete in terms of both “engineering” units and in non-quantitative terms;</w:t>
      </w:r>
    </w:p>
    <w:p w14:paraId="59515CCA" w14:textId="77777777" w:rsidR="008B19FE" w:rsidRPr="008B19FE" w:rsidRDefault="008B19FE" w:rsidP="008B19FE">
      <w:pPr>
        <w:widowControl w:val="0"/>
        <w:numPr>
          <w:ilvl w:val="0"/>
          <w:numId w:val="18"/>
        </w:numPr>
        <w:autoSpaceDE w:val="0"/>
        <w:autoSpaceDN w:val="0"/>
        <w:adjustRightInd w:val="0"/>
        <w:ind w:right="666"/>
        <w:rPr>
          <w:rFonts w:ascii="Avenir Light" w:hAnsi="Avenir Light"/>
          <w:sz w:val="20"/>
          <w:szCs w:val="20"/>
        </w:rPr>
      </w:pPr>
      <w:r w:rsidRPr="008B19FE">
        <w:rPr>
          <w:rFonts w:ascii="Avenir Light" w:hAnsi="Avenir Light"/>
          <w:sz w:val="20"/>
          <w:szCs w:val="20"/>
        </w:rPr>
        <w:t>To review the practical aspects of concrete construction: concrete mix design, formwork, shoring, rebar placement, concrete placement, finishing, and curing;</w:t>
      </w:r>
    </w:p>
    <w:p w14:paraId="21619989" w14:textId="77777777" w:rsidR="008B19FE" w:rsidRPr="008B19FE" w:rsidRDefault="008B19FE" w:rsidP="008B19FE">
      <w:pPr>
        <w:widowControl w:val="0"/>
        <w:numPr>
          <w:ilvl w:val="0"/>
          <w:numId w:val="18"/>
        </w:numPr>
        <w:autoSpaceDE w:val="0"/>
        <w:autoSpaceDN w:val="0"/>
        <w:adjustRightInd w:val="0"/>
        <w:ind w:right="666"/>
        <w:rPr>
          <w:rFonts w:ascii="Avenir Light" w:hAnsi="Avenir Light"/>
          <w:sz w:val="20"/>
          <w:szCs w:val="20"/>
        </w:rPr>
      </w:pPr>
      <w:r w:rsidRPr="008B19FE">
        <w:rPr>
          <w:rFonts w:ascii="Avenir Light" w:hAnsi="Avenir Light"/>
          <w:sz w:val="20"/>
          <w:szCs w:val="20"/>
        </w:rPr>
        <w:t>To present the design of common reinforced concrete floor systems: concrete joist systems, one-way slabs, waffle-slabs, flat plates and flat slabs – and methods for integrating these systems into architectural design proposals;</w:t>
      </w:r>
    </w:p>
    <w:p w14:paraId="384BE2AE" w14:textId="77777777" w:rsidR="008B19FE" w:rsidRPr="008B19FE" w:rsidRDefault="008B19FE" w:rsidP="008B19FE">
      <w:pPr>
        <w:widowControl w:val="0"/>
        <w:numPr>
          <w:ilvl w:val="0"/>
          <w:numId w:val="18"/>
        </w:numPr>
        <w:autoSpaceDE w:val="0"/>
        <w:autoSpaceDN w:val="0"/>
        <w:adjustRightInd w:val="0"/>
        <w:ind w:right="666"/>
        <w:rPr>
          <w:rFonts w:ascii="Avenir Light" w:hAnsi="Avenir Light"/>
          <w:sz w:val="20"/>
          <w:szCs w:val="20"/>
        </w:rPr>
      </w:pPr>
      <w:r w:rsidRPr="008B19FE">
        <w:rPr>
          <w:rFonts w:ascii="Avenir Light" w:hAnsi="Avenir Light"/>
          <w:sz w:val="20"/>
          <w:szCs w:val="20"/>
        </w:rPr>
        <w:t xml:space="preserve">To review design of typical structural members of reinforced concrete: beams, columns, slabs, spread foundations and introduce the design and behavior of other concrete structural systems: pre-cast concrete, pre-stressed and post-tensioned concrete and load-bearing concrete masonry; </w:t>
      </w:r>
    </w:p>
    <w:p w14:paraId="5243F2BE" w14:textId="77777777" w:rsidR="008B19FE" w:rsidRPr="008B19FE" w:rsidRDefault="008B19FE" w:rsidP="008B19FE">
      <w:pPr>
        <w:tabs>
          <w:tab w:val="left" w:pos="6528"/>
        </w:tabs>
        <w:ind w:right="666"/>
        <w:rPr>
          <w:rFonts w:ascii="Avenir Light" w:hAnsi="Avenir Light"/>
          <w:sz w:val="20"/>
          <w:szCs w:val="20"/>
        </w:rPr>
      </w:pPr>
      <w:r w:rsidRPr="008B19FE">
        <w:rPr>
          <w:rFonts w:ascii="Avenir Light" w:hAnsi="Avenir Light"/>
          <w:sz w:val="20"/>
          <w:szCs w:val="20"/>
        </w:rPr>
        <w:tab/>
      </w:r>
    </w:p>
    <w:p w14:paraId="13C45272" w14:textId="77777777" w:rsidR="008B19FE" w:rsidRPr="008B19FE" w:rsidRDefault="008B19FE" w:rsidP="008B19FE">
      <w:pPr>
        <w:ind w:right="666"/>
        <w:rPr>
          <w:rFonts w:ascii="Avenir Light" w:hAnsi="Avenir Light"/>
          <w:sz w:val="20"/>
          <w:szCs w:val="20"/>
        </w:rPr>
      </w:pPr>
      <w:r w:rsidRPr="008B19FE">
        <w:rPr>
          <w:rFonts w:ascii="Avenir Light" w:hAnsi="Avenir Light"/>
          <w:sz w:val="20"/>
          <w:szCs w:val="20"/>
        </w:rPr>
        <w:t xml:space="preserve">In addition to its technical role, the course content complements architectural studio by focusing on the form-giving and construction-technology aspects of building structures. </w:t>
      </w:r>
    </w:p>
    <w:p w14:paraId="6D9B96B5" w14:textId="77777777" w:rsidR="008B19FE" w:rsidRPr="008B19FE" w:rsidRDefault="008B19FE" w:rsidP="008B19FE">
      <w:pPr>
        <w:ind w:right="666"/>
        <w:rPr>
          <w:rFonts w:ascii="Avenir Light" w:hAnsi="Avenir Light"/>
          <w:sz w:val="20"/>
          <w:szCs w:val="20"/>
        </w:rPr>
      </w:pPr>
    </w:p>
    <w:p w14:paraId="44904E63" w14:textId="5E43F6D9" w:rsidR="008B19FE" w:rsidRPr="008B19FE" w:rsidRDefault="008B19FE" w:rsidP="008B19FE">
      <w:pPr>
        <w:ind w:right="666"/>
        <w:rPr>
          <w:rFonts w:ascii="Avenir Light" w:hAnsi="Avenir Light"/>
          <w:b/>
          <w:sz w:val="20"/>
          <w:szCs w:val="20"/>
        </w:rPr>
      </w:pPr>
      <w:r w:rsidRPr="008B19FE">
        <w:rPr>
          <w:rFonts w:ascii="Avenir Light" w:hAnsi="Avenir Light"/>
          <w:b/>
          <w:sz w:val="20"/>
          <w:szCs w:val="20"/>
        </w:rPr>
        <w:t>Textbook and References</w:t>
      </w:r>
    </w:p>
    <w:p w14:paraId="6F1C1443" w14:textId="77777777" w:rsidR="008B19FE" w:rsidRPr="008B19FE" w:rsidRDefault="008B19FE" w:rsidP="008B19FE">
      <w:pPr>
        <w:ind w:right="666"/>
        <w:rPr>
          <w:rFonts w:ascii="Avenir Light" w:hAnsi="Avenir Light"/>
          <w:sz w:val="20"/>
          <w:szCs w:val="20"/>
        </w:rPr>
      </w:pPr>
      <w:r w:rsidRPr="008B19FE">
        <w:rPr>
          <w:rFonts w:ascii="Avenir Light" w:hAnsi="Avenir Light"/>
          <w:sz w:val="20"/>
          <w:szCs w:val="20"/>
        </w:rPr>
        <w:t>The course does not have a required text. The following reference texts are recommended – we will assign readings in some of these during the semester.</w:t>
      </w:r>
    </w:p>
    <w:p w14:paraId="2342488D" w14:textId="77777777" w:rsidR="008B19FE" w:rsidRPr="008B19FE" w:rsidRDefault="008B19FE" w:rsidP="008B19FE">
      <w:pPr>
        <w:ind w:right="666"/>
        <w:rPr>
          <w:rFonts w:ascii="Avenir Light" w:hAnsi="Avenir Light"/>
          <w:sz w:val="20"/>
          <w:szCs w:val="20"/>
        </w:rPr>
      </w:pPr>
    </w:p>
    <w:p w14:paraId="53979FA1" w14:textId="7061C0F0" w:rsidR="008B19FE" w:rsidRPr="008B19FE" w:rsidRDefault="008B19FE" w:rsidP="008B19FE">
      <w:pPr>
        <w:ind w:right="666"/>
        <w:rPr>
          <w:rFonts w:ascii="Avenir Light" w:hAnsi="Avenir Light"/>
          <w:b/>
          <w:sz w:val="20"/>
          <w:szCs w:val="20"/>
        </w:rPr>
      </w:pPr>
      <w:r w:rsidRPr="008B19FE">
        <w:rPr>
          <w:rFonts w:ascii="Avenir Light" w:hAnsi="Avenir Light"/>
          <w:b/>
          <w:sz w:val="20"/>
          <w:szCs w:val="20"/>
        </w:rPr>
        <w:t>Reference texts:</w:t>
      </w:r>
    </w:p>
    <w:p w14:paraId="7AD3B5FB" w14:textId="77777777" w:rsidR="008B19FE" w:rsidRPr="008B19FE" w:rsidRDefault="008B19FE" w:rsidP="008B19FE">
      <w:pPr>
        <w:ind w:right="666"/>
        <w:rPr>
          <w:rFonts w:ascii="Avenir Light" w:hAnsi="Avenir Light"/>
          <w:sz w:val="20"/>
          <w:szCs w:val="20"/>
        </w:rPr>
      </w:pPr>
      <w:r w:rsidRPr="008B19FE">
        <w:rPr>
          <w:rFonts w:ascii="Avenir Light" w:hAnsi="Avenir Light"/>
          <w:sz w:val="20"/>
          <w:szCs w:val="20"/>
          <w:u w:val="single"/>
        </w:rPr>
        <w:t>Statics and Strength of Materials for Architecture and Building Construction</w:t>
      </w:r>
      <w:r w:rsidRPr="008B19FE">
        <w:rPr>
          <w:rFonts w:ascii="Avenir Light" w:hAnsi="Avenir Light"/>
          <w:sz w:val="20"/>
          <w:szCs w:val="20"/>
        </w:rPr>
        <w:t xml:space="preserve">, 4th Edition (2011), </w:t>
      </w:r>
      <w:r w:rsidRPr="008B19FE">
        <w:rPr>
          <w:rFonts w:ascii="Avenir Light" w:hAnsi="Avenir Light"/>
          <w:sz w:val="20"/>
          <w:szCs w:val="20"/>
        </w:rPr>
        <w:br/>
        <w:t>by Onouye and Kane</w:t>
      </w:r>
    </w:p>
    <w:p w14:paraId="26F95DDD" w14:textId="77777777" w:rsidR="008B19FE" w:rsidRPr="008B19FE" w:rsidRDefault="008B19FE" w:rsidP="008B19FE">
      <w:pPr>
        <w:ind w:right="666"/>
        <w:rPr>
          <w:rFonts w:ascii="Avenir Light" w:hAnsi="Avenir Light"/>
          <w:sz w:val="20"/>
          <w:szCs w:val="20"/>
        </w:rPr>
      </w:pPr>
    </w:p>
    <w:p w14:paraId="4792AE8B" w14:textId="77777777" w:rsidR="008B19FE" w:rsidRPr="008B19FE" w:rsidRDefault="008B19FE" w:rsidP="008B19FE">
      <w:pPr>
        <w:ind w:right="666"/>
        <w:rPr>
          <w:rFonts w:ascii="Avenir Light" w:hAnsi="Avenir Light"/>
          <w:sz w:val="20"/>
          <w:szCs w:val="20"/>
        </w:rPr>
      </w:pPr>
      <w:r w:rsidRPr="008B19FE">
        <w:rPr>
          <w:rFonts w:ascii="Avenir Light" w:hAnsi="Avenir Light"/>
          <w:iCs/>
          <w:sz w:val="20"/>
          <w:szCs w:val="20"/>
          <w:u w:val="single"/>
        </w:rPr>
        <w:t>Building Structures</w:t>
      </w:r>
      <w:r w:rsidRPr="008B19FE">
        <w:rPr>
          <w:rFonts w:ascii="Avenir Light" w:hAnsi="Avenir Light"/>
          <w:iCs/>
          <w:sz w:val="20"/>
          <w:szCs w:val="20"/>
        </w:rPr>
        <w:t>,</w:t>
      </w:r>
      <w:r w:rsidRPr="008B19FE">
        <w:rPr>
          <w:rFonts w:ascii="Avenir Light" w:hAnsi="Avenir Light"/>
          <w:sz w:val="20"/>
          <w:szCs w:val="20"/>
        </w:rPr>
        <w:t xml:space="preserve"> 2nd Edition (1993) by James Ambrose</w:t>
      </w:r>
    </w:p>
    <w:p w14:paraId="613EDA5E"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Fundamentals of Building Construction</w:t>
      </w:r>
      <w:r w:rsidRPr="008B19FE">
        <w:rPr>
          <w:rFonts w:ascii="Avenir Light" w:hAnsi="Avenir Light"/>
          <w:sz w:val="20"/>
          <w:szCs w:val="20"/>
        </w:rPr>
        <w:t xml:space="preserve"> 6th Edition, 2013 by Edward Allen </w:t>
      </w:r>
    </w:p>
    <w:p w14:paraId="434C3A1D"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Building Construction Illustrated</w:t>
      </w:r>
      <w:r w:rsidRPr="008B19FE">
        <w:rPr>
          <w:rFonts w:ascii="Avenir Light" w:hAnsi="Avenir Light"/>
          <w:sz w:val="20"/>
          <w:szCs w:val="20"/>
        </w:rPr>
        <w:t>, 5th Edition (2011) by Francis Ching</w:t>
      </w:r>
    </w:p>
    <w:p w14:paraId="5E5E4EF0"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Structures</w:t>
      </w:r>
      <w:r w:rsidRPr="008B19FE">
        <w:rPr>
          <w:rFonts w:ascii="Avenir Light" w:hAnsi="Avenir Light"/>
          <w:sz w:val="20"/>
          <w:szCs w:val="20"/>
        </w:rPr>
        <w:t>, by Daniel Schodek and Martin Bechthold, Prentice Hall , 7th Ed., 2013</w:t>
      </w:r>
    </w:p>
    <w:p w14:paraId="6307364F"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Origins of Form</w:t>
      </w:r>
      <w:r w:rsidRPr="008B19FE">
        <w:rPr>
          <w:rFonts w:ascii="Avenir Light" w:hAnsi="Avenir Light"/>
          <w:sz w:val="20"/>
          <w:szCs w:val="20"/>
        </w:rPr>
        <w:t>, Christopher William, 1995</w:t>
      </w:r>
    </w:p>
    <w:p w14:paraId="26BB6ED6"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National Design Specification for Wood Construction</w:t>
      </w:r>
      <w:r w:rsidRPr="008B19FE">
        <w:rPr>
          <w:rFonts w:ascii="Avenir Light" w:hAnsi="Avenir Light"/>
          <w:sz w:val="20"/>
          <w:szCs w:val="20"/>
        </w:rPr>
        <w:t xml:space="preserve"> (w/ Design Supplement), American Forest and Paper Association.</w:t>
      </w:r>
    </w:p>
    <w:p w14:paraId="7F97BE10"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Minimum Design Loads for Buildings and Other Structures</w:t>
      </w:r>
      <w:r w:rsidRPr="008B19FE">
        <w:rPr>
          <w:rFonts w:ascii="Avenir Light" w:hAnsi="Avenir Light"/>
          <w:sz w:val="20"/>
          <w:szCs w:val="20"/>
        </w:rPr>
        <w:t>, ASCE 7-10, American Society of Civil Engineers, 2005.</w:t>
      </w:r>
    </w:p>
    <w:p w14:paraId="7B636019"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Steel Roof and Floor Deck</w:t>
      </w:r>
      <w:r w:rsidRPr="008B19FE">
        <w:rPr>
          <w:rFonts w:ascii="Avenir Light" w:hAnsi="Avenir Light"/>
          <w:sz w:val="20"/>
          <w:szCs w:val="20"/>
        </w:rPr>
        <w:t>, Vulcraft.</w:t>
      </w:r>
    </w:p>
    <w:p w14:paraId="2E6A9BB0"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Steel Joists and Joist Girders</w:t>
      </w:r>
      <w:r w:rsidRPr="008B19FE">
        <w:rPr>
          <w:rFonts w:ascii="Avenir Light" w:hAnsi="Avenir Light"/>
          <w:sz w:val="20"/>
          <w:szCs w:val="20"/>
        </w:rPr>
        <w:t>, Vulcraft.</w:t>
      </w:r>
    </w:p>
    <w:p w14:paraId="4AE38B79"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u w:val="single"/>
        </w:rPr>
        <w:t>Design and Control of Concrete Mixtures</w:t>
      </w:r>
      <w:r w:rsidRPr="008B19FE">
        <w:rPr>
          <w:rFonts w:ascii="Avenir Light" w:hAnsi="Avenir Light"/>
          <w:sz w:val="20"/>
          <w:szCs w:val="20"/>
        </w:rPr>
        <w:t>, Portland Cement Association</w:t>
      </w:r>
    </w:p>
    <w:p w14:paraId="166A8750" w14:textId="77777777" w:rsidR="008B19FE" w:rsidRPr="008B19FE" w:rsidRDefault="008B19FE" w:rsidP="008B19FE">
      <w:pPr>
        <w:spacing w:before="120"/>
        <w:ind w:right="666"/>
        <w:rPr>
          <w:rFonts w:ascii="Avenir Light" w:hAnsi="Avenir Light"/>
          <w:sz w:val="20"/>
          <w:szCs w:val="20"/>
        </w:rPr>
      </w:pPr>
      <w:r w:rsidRPr="008B19FE">
        <w:rPr>
          <w:rFonts w:ascii="Avenir Light" w:hAnsi="Avenir Light"/>
          <w:sz w:val="20"/>
          <w:szCs w:val="20"/>
        </w:rPr>
        <w:t xml:space="preserve">ACI 318, </w:t>
      </w:r>
      <w:r w:rsidRPr="008B19FE">
        <w:rPr>
          <w:rFonts w:ascii="Avenir Light" w:hAnsi="Avenir Light"/>
          <w:sz w:val="20"/>
          <w:szCs w:val="20"/>
          <w:u w:val="single"/>
        </w:rPr>
        <w:t>Building Code Requirements for Reinforced Concrete</w:t>
      </w:r>
      <w:r w:rsidRPr="008B19FE">
        <w:rPr>
          <w:rFonts w:ascii="Avenir Light" w:hAnsi="Avenir Light"/>
          <w:sz w:val="20"/>
          <w:szCs w:val="20"/>
        </w:rPr>
        <w:t>, American Concrete Institute</w:t>
      </w:r>
    </w:p>
    <w:p w14:paraId="0FD5C030" w14:textId="77777777" w:rsidR="008B19FE" w:rsidRPr="008B19FE" w:rsidRDefault="008B19FE" w:rsidP="008B19FE">
      <w:pPr>
        <w:ind w:right="666"/>
        <w:rPr>
          <w:rFonts w:ascii="Avenir Light" w:hAnsi="Avenir Light"/>
          <w:sz w:val="20"/>
          <w:szCs w:val="20"/>
        </w:rPr>
      </w:pPr>
    </w:p>
    <w:p w14:paraId="163AA6CA" w14:textId="77777777" w:rsidR="008B19FE" w:rsidRPr="008B19FE" w:rsidRDefault="008B19FE" w:rsidP="008B19FE">
      <w:pPr>
        <w:keepNext/>
        <w:keepLines/>
        <w:ind w:right="666"/>
        <w:outlineLvl w:val="0"/>
        <w:rPr>
          <w:rFonts w:ascii="Avenir Light" w:hAnsi="Avenir Light"/>
          <w:b/>
          <w:sz w:val="20"/>
          <w:szCs w:val="20"/>
        </w:rPr>
      </w:pPr>
      <w:r w:rsidRPr="008B19FE">
        <w:rPr>
          <w:rFonts w:ascii="Avenir Light" w:hAnsi="Avenir Light"/>
          <w:b/>
          <w:sz w:val="20"/>
          <w:szCs w:val="20"/>
        </w:rPr>
        <w:t>Homework</w:t>
      </w:r>
    </w:p>
    <w:p w14:paraId="631D5372" w14:textId="77777777" w:rsidR="008B19FE" w:rsidRPr="008B19FE" w:rsidRDefault="008B19FE" w:rsidP="008B19FE">
      <w:pPr>
        <w:keepNext/>
        <w:keepLines/>
        <w:ind w:right="666"/>
        <w:rPr>
          <w:rFonts w:ascii="Avenir Light" w:hAnsi="Avenir Light"/>
          <w:sz w:val="20"/>
          <w:szCs w:val="20"/>
        </w:rPr>
      </w:pPr>
      <w:r w:rsidRPr="008B19FE">
        <w:rPr>
          <w:rFonts w:ascii="Avenir Light" w:hAnsi="Avenir Light"/>
          <w:sz w:val="20"/>
          <w:szCs w:val="20"/>
        </w:rPr>
        <w:t xml:space="preserve">Approximately six homework assignments will be given during the semester.  Each homework will be assigned a due date.  Homework must be turned in on time to receive a grade; </w:t>
      </w:r>
      <w:r w:rsidRPr="008B19FE">
        <w:rPr>
          <w:rFonts w:ascii="Avenir Light" w:hAnsi="Avenir Light"/>
          <w:iCs/>
          <w:sz w:val="20"/>
          <w:szCs w:val="20"/>
          <w:u w:val="single"/>
        </w:rPr>
        <w:t>late homework will not be not be accepted</w:t>
      </w:r>
      <w:r w:rsidRPr="008B19FE">
        <w:rPr>
          <w:rFonts w:ascii="Avenir Light" w:hAnsi="Avenir Light"/>
          <w:iCs/>
          <w:sz w:val="20"/>
          <w:szCs w:val="20"/>
        </w:rPr>
        <w:t>.</w:t>
      </w:r>
      <w:r w:rsidRPr="008B19FE">
        <w:rPr>
          <w:rFonts w:ascii="Avenir Light" w:hAnsi="Avenir Light"/>
          <w:sz w:val="20"/>
          <w:szCs w:val="20"/>
        </w:rPr>
        <w:t xml:space="preserve">  The lowest homework grade will be dropped.  Homework must be neat and well laid out.  Your logic should be easy to follow. Use a straight edge, underline intermediate answers, and box your final answers.  All calculations must be shown.  Homework grades will be based on neatness, presentation and completeness of work, and inclusion of required sketches.  </w:t>
      </w:r>
    </w:p>
    <w:p w14:paraId="771721DD" w14:textId="77777777" w:rsidR="008B19FE" w:rsidRPr="008B19FE" w:rsidRDefault="008B19FE" w:rsidP="008B19FE">
      <w:pPr>
        <w:ind w:right="666"/>
        <w:rPr>
          <w:rFonts w:ascii="Avenir Light" w:hAnsi="Avenir Light"/>
          <w:sz w:val="20"/>
          <w:szCs w:val="20"/>
        </w:rPr>
      </w:pPr>
    </w:p>
    <w:p w14:paraId="4D7B193D" w14:textId="77777777" w:rsidR="008B19FE" w:rsidRPr="008B19FE" w:rsidRDefault="008B19FE" w:rsidP="008B19FE">
      <w:pPr>
        <w:ind w:right="666"/>
        <w:outlineLvl w:val="0"/>
        <w:rPr>
          <w:rFonts w:ascii="Avenir Light" w:hAnsi="Avenir Light"/>
          <w:b/>
          <w:sz w:val="20"/>
          <w:szCs w:val="20"/>
        </w:rPr>
      </w:pPr>
      <w:r w:rsidRPr="008B19FE">
        <w:rPr>
          <w:rFonts w:ascii="Avenir Light" w:hAnsi="Avenir Light"/>
          <w:b/>
          <w:sz w:val="20"/>
          <w:szCs w:val="20"/>
        </w:rPr>
        <w:t>Laboratory</w:t>
      </w:r>
    </w:p>
    <w:p w14:paraId="0684200A" w14:textId="77777777" w:rsidR="008B19FE" w:rsidRPr="008B19FE" w:rsidRDefault="008B19FE" w:rsidP="008B19FE">
      <w:pPr>
        <w:ind w:right="666"/>
        <w:rPr>
          <w:rFonts w:ascii="Avenir Light" w:hAnsi="Avenir Light"/>
          <w:sz w:val="20"/>
          <w:szCs w:val="20"/>
        </w:rPr>
      </w:pPr>
      <w:r w:rsidRPr="008B19FE">
        <w:rPr>
          <w:rFonts w:ascii="Avenir Light" w:hAnsi="Avenir Light"/>
          <w:sz w:val="20"/>
          <w:szCs w:val="20"/>
        </w:rPr>
        <w:t>The purpose of the laboratory is to allow us to hold more in-depth discussions than are possible in the lectures.  In general, the laboratory period will not be used for the presentation of new material (unless we are making up for time missed in a regularly-scheduled class).  Specifically, the laboratory period will be used for:</w:t>
      </w:r>
    </w:p>
    <w:p w14:paraId="15CDE22C" w14:textId="77777777" w:rsidR="008B19FE" w:rsidRPr="008B19FE" w:rsidRDefault="008B19FE" w:rsidP="008B19FE">
      <w:pPr>
        <w:widowControl w:val="0"/>
        <w:numPr>
          <w:ilvl w:val="0"/>
          <w:numId w:val="17"/>
        </w:numPr>
        <w:autoSpaceDE w:val="0"/>
        <w:autoSpaceDN w:val="0"/>
        <w:adjustRightInd w:val="0"/>
        <w:ind w:right="666"/>
        <w:rPr>
          <w:rFonts w:ascii="Avenir Light" w:hAnsi="Avenir Light"/>
          <w:sz w:val="20"/>
          <w:szCs w:val="20"/>
        </w:rPr>
      </w:pPr>
      <w:r w:rsidRPr="008B19FE">
        <w:rPr>
          <w:rFonts w:ascii="Avenir Light" w:hAnsi="Avenir Light"/>
          <w:sz w:val="20"/>
          <w:szCs w:val="20"/>
        </w:rPr>
        <w:t xml:space="preserve">presentation and discussion of case studies and worked problems, </w:t>
      </w:r>
    </w:p>
    <w:p w14:paraId="166A70DA" w14:textId="77777777" w:rsidR="008B19FE" w:rsidRPr="008B19FE" w:rsidRDefault="008B19FE" w:rsidP="008B19FE">
      <w:pPr>
        <w:widowControl w:val="0"/>
        <w:numPr>
          <w:ilvl w:val="0"/>
          <w:numId w:val="17"/>
        </w:numPr>
        <w:autoSpaceDE w:val="0"/>
        <w:autoSpaceDN w:val="0"/>
        <w:adjustRightInd w:val="0"/>
        <w:ind w:right="666"/>
        <w:rPr>
          <w:rFonts w:ascii="Avenir Light" w:hAnsi="Avenir Light"/>
          <w:sz w:val="20"/>
          <w:szCs w:val="20"/>
        </w:rPr>
      </w:pPr>
      <w:r w:rsidRPr="008B19FE">
        <w:rPr>
          <w:rFonts w:ascii="Avenir Light" w:hAnsi="Avenir Light"/>
          <w:sz w:val="20"/>
          <w:szCs w:val="20"/>
        </w:rPr>
        <w:lastRenderedPageBreak/>
        <w:t>demonstration of structures computer software,</w:t>
      </w:r>
    </w:p>
    <w:p w14:paraId="0C781DE3" w14:textId="77777777" w:rsidR="008B19FE" w:rsidRPr="008B19FE" w:rsidRDefault="008B19FE" w:rsidP="008B19FE">
      <w:pPr>
        <w:widowControl w:val="0"/>
        <w:numPr>
          <w:ilvl w:val="0"/>
          <w:numId w:val="17"/>
        </w:numPr>
        <w:autoSpaceDE w:val="0"/>
        <w:autoSpaceDN w:val="0"/>
        <w:adjustRightInd w:val="0"/>
        <w:ind w:right="666"/>
        <w:rPr>
          <w:rFonts w:ascii="Avenir Light" w:hAnsi="Avenir Light"/>
          <w:sz w:val="20"/>
          <w:szCs w:val="20"/>
        </w:rPr>
      </w:pPr>
      <w:r w:rsidRPr="008B19FE">
        <w:rPr>
          <w:rFonts w:ascii="Avenir Light" w:hAnsi="Avenir Light"/>
          <w:sz w:val="20"/>
          <w:szCs w:val="20"/>
        </w:rPr>
        <w:t>materials demonstrations and labs,</w:t>
      </w:r>
    </w:p>
    <w:p w14:paraId="771F33E6" w14:textId="77777777" w:rsidR="008B19FE" w:rsidRPr="008B19FE" w:rsidRDefault="008B19FE" w:rsidP="008B19FE">
      <w:pPr>
        <w:widowControl w:val="0"/>
        <w:numPr>
          <w:ilvl w:val="0"/>
          <w:numId w:val="17"/>
        </w:numPr>
        <w:autoSpaceDE w:val="0"/>
        <w:autoSpaceDN w:val="0"/>
        <w:adjustRightInd w:val="0"/>
        <w:ind w:right="666"/>
        <w:rPr>
          <w:rFonts w:ascii="Avenir Light" w:hAnsi="Avenir Light"/>
          <w:sz w:val="20"/>
          <w:szCs w:val="20"/>
        </w:rPr>
      </w:pPr>
      <w:r w:rsidRPr="008B19FE">
        <w:rPr>
          <w:rFonts w:ascii="Avenir Light" w:hAnsi="Avenir Light"/>
          <w:sz w:val="20"/>
          <w:szCs w:val="20"/>
        </w:rPr>
        <w:t>completion of lab projects</w:t>
      </w:r>
    </w:p>
    <w:p w14:paraId="031705BB" w14:textId="77777777" w:rsidR="008B19FE" w:rsidRPr="008B19FE" w:rsidRDefault="008B19FE" w:rsidP="008B19FE">
      <w:pPr>
        <w:widowControl w:val="0"/>
        <w:numPr>
          <w:ilvl w:val="0"/>
          <w:numId w:val="17"/>
        </w:numPr>
        <w:autoSpaceDE w:val="0"/>
        <w:autoSpaceDN w:val="0"/>
        <w:adjustRightInd w:val="0"/>
        <w:ind w:right="666"/>
        <w:rPr>
          <w:rFonts w:ascii="Avenir Light" w:hAnsi="Avenir Light"/>
          <w:sz w:val="20"/>
          <w:szCs w:val="20"/>
        </w:rPr>
      </w:pPr>
      <w:r w:rsidRPr="008B19FE">
        <w:rPr>
          <w:rFonts w:ascii="Avenir Light" w:hAnsi="Avenir Light"/>
          <w:sz w:val="20"/>
          <w:szCs w:val="20"/>
        </w:rPr>
        <w:t>field trips, and</w:t>
      </w:r>
    </w:p>
    <w:p w14:paraId="25437E20" w14:textId="77777777" w:rsidR="008B19FE" w:rsidRPr="008B19FE" w:rsidRDefault="008B19FE" w:rsidP="008B19FE">
      <w:pPr>
        <w:widowControl w:val="0"/>
        <w:numPr>
          <w:ilvl w:val="0"/>
          <w:numId w:val="17"/>
        </w:numPr>
        <w:autoSpaceDE w:val="0"/>
        <w:autoSpaceDN w:val="0"/>
        <w:adjustRightInd w:val="0"/>
        <w:ind w:right="666"/>
        <w:rPr>
          <w:rFonts w:ascii="Avenir Light" w:hAnsi="Avenir Light"/>
          <w:sz w:val="20"/>
          <w:szCs w:val="20"/>
        </w:rPr>
      </w:pPr>
      <w:r w:rsidRPr="008B19FE">
        <w:rPr>
          <w:rFonts w:ascii="Avenir Light" w:hAnsi="Avenir Light"/>
          <w:sz w:val="20"/>
          <w:szCs w:val="20"/>
        </w:rPr>
        <w:t>exam preview and review.</w:t>
      </w:r>
    </w:p>
    <w:p w14:paraId="294A4508" w14:textId="77777777" w:rsidR="008B19FE" w:rsidRPr="008B19FE" w:rsidRDefault="008B19FE" w:rsidP="008B19FE">
      <w:pPr>
        <w:ind w:right="666"/>
        <w:rPr>
          <w:rFonts w:ascii="Avenir Light" w:hAnsi="Avenir Light"/>
          <w:sz w:val="20"/>
          <w:szCs w:val="20"/>
        </w:rPr>
      </w:pPr>
    </w:p>
    <w:p w14:paraId="2146FF40" w14:textId="77777777" w:rsidR="008B19FE" w:rsidRPr="008B19FE" w:rsidRDefault="008B19FE" w:rsidP="008B19FE">
      <w:pPr>
        <w:ind w:right="666"/>
        <w:outlineLvl w:val="0"/>
        <w:rPr>
          <w:rFonts w:ascii="Avenir Light" w:hAnsi="Avenir Light"/>
          <w:b/>
          <w:sz w:val="20"/>
          <w:szCs w:val="20"/>
        </w:rPr>
      </w:pPr>
      <w:r w:rsidRPr="008B19FE">
        <w:rPr>
          <w:rFonts w:ascii="Avenir Light" w:hAnsi="Avenir Light"/>
          <w:b/>
          <w:sz w:val="20"/>
          <w:szCs w:val="20"/>
        </w:rPr>
        <w:t>Laboratory Projects</w:t>
      </w:r>
    </w:p>
    <w:p w14:paraId="3BBB0EB2" w14:textId="77777777" w:rsidR="008B19FE" w:rsidRPr="008B19FE" w:rsidRDefault="008B19FE" w:rsidP="008B19FE">
      <w:pPr>
        <w:ind w:right="666"/>
        <w:rPr>
          <w:rFonts w:ascii="Avenir Light" w:hAnsi="Avenir Light"/>
          <w:sz w:val="20"/>
          <w:szCs w:val="20"/>
        </w:rPr>
      </w:pPr>
      <w:r w:rsidRPr="008B19FE">
        <w:rPr>
          <w:rFonts w:ascii="Avenir Light" w:hAnsi="Avenir Light"/>
          <w:sz w:val="20"/>
          <w:szCs w:val="20"/>
        </w:rPr>
        <w:t>There will be one major laboratory projects during the term: a lateral load model project.  Construction of laboratory projects for this class may be completed in the college shop if you have completed the safety training course offered by the college shop. Students who abuse their shop privileges by ignoring safety procedures, by neglecting to clean up after themselves, or by leaving material in the shop without permission will be asked to complete their course projects elsewhere.</w:t>
      </w:r>
    </w:p>
    <w:p w14:paraId="122F9158" w14:textId="77777777" w:rsidR="008B19FE" w:rsidRPr="008B19FE" w:rsidRDefault="008B19FE" w:rsidP="008B19FE">
      <w:pPr>
        <w:ind w:right="666"/>
        <w:outlineLvl w:val="0"/>
        <w:rPr>
          <w:rFonts w:ascii="Avenir Light" w:hAnsi="Avenir Light"/>
          <w:sz w:val="20"/>
          <w:szCs w:val="20"/>
        </w:rPr>
      </w:pPr>
    </w:p>
    <w:p w14:paraId="45E785CE" w14:textId="77777777" w:rsidR="008B19FE" w:rsidRPr="008B19FE" w:rsidRDefault="008B19FE" w:rsidP="008B19FE">
      <w:pPr>
        <w:keepNext/>
        <w:keepLines/>
        <w:ind w:right="666"/>
        <w:outlineLvl w:val="0"/>
        <w:rPr>
          <w:rFonts w:ascii="Avenir Light" w:hAnsi="Avenir Light"/>
          <w:b/>
          <w:sz w:val="20"/>
          <w:szCs w:val="20"/>
        </w:rPr>
      </w:pPr>
      <w:r w:rsidRPr="008B19FE">
        <w:rPr>
          <w:rFonts w:ascii="Avenir Light" w:hAnsi="Avenir Light"/>
          <w:b/>
          <w:sz w:val="20"/>
          <w:szCs w:val="20"/>
        </w:rPr>
        <w:t>Grading</w:t>
      </w:r>
    </w:p>
    <w:p w14:paraId="5E050973" w14:textId="77777777" w:rsidR="008B19FE" w:rsidRPr="008B19FE" w:rsidRDefault="008B19FE" w:rsidP="008B19FE">
      <w:pPr>
        <w:keepNext/>
        <w:keepLines/>
        <w:ind w:right="666"/>
        <w:outlineLvl w:val="0"/>
        <w:rPr>
          <w:rFonts w:ascii="Avenir Light" w:hAnsi="Avenir Light"/>
          <w:sz w:val="20"/>
          <w:szCs w:val="20"/>
          <w:u w:val="single"/>
        </w:rPr>
      </w:pPr>
      <w:r w:rsidRPr="008B19FE">
        <w:rPr>
          <w:rFonts w:ascii="Avenir Light" w:hAnsi="Avenir Light"/>
          <w:sz w:val="20"/>
          <w:szCs w:val="20"/>
        </w:rPr>
        <w:t xml:space="preserve">The hourly quizzes will be announced at least a week in advance.  They are preliminarily scheduled in the course outline below.  If you must miss an exam, you must inform me and complete a makeup exam </w:t>
      </w:r>
      <w:r w:rsidRPr="008B19FE">
        <w:rPr>
          <w:rFonts w:ascii="Avenir Light" w:hAnsi="Avenir Light"/>
          <w:iCs/>
          <w:sz w:val="20"/>
          <w:szCs w:val="20"/>
        </w:rPr>
        <w:t>before</w:t>
      </w:r>
      <w:r w:rsidRPr="008B19FE">
        <w:rPr>
          <w:rFonts w:ascii="Avenir Light" w:hAnsi="Avenir Light"/>
          <w:sz w:val="20"/>
          <w:szCs w:val="20"/>
        </w:rPr>
        <w:t xml:space="preserve"> the scheduled date or receive explicit permission to take it later. I reserve the right to give the same exam or a different exam as a makeup, at my discretion. </w:t>
      </w:r>
      <w:r w:rsidRPr="008B19FE">
        <w:rPr>
          <w:rFonts w:ascii="Avenir Light" w:hAnsi="Avenir Light"/>
          <w:sz w:val="20"/>
          <w:szCs w:val="20"/>
          <w:u w:val="single"/>
        </w:rPr>
        <w:t xml:space="preserve"> The final exam can only be taken on the assigned date, so do not plan to leave campus before the final. </w:t>
      </w:r>
    </w:p>
    <w:p w14:paraId="024863E9" w14:textId="77777777" w:rsidR="008B19FE" w:rsidRPr="008B19FE" w:rsidRDefault="008B19FE" w:rsidP="008B19FE">
      <w:pPr>
        <w:keepNext/>
        <w:keepLines/>
        <w:ind w:right="666"/>
        <w:outlineLvl w:val="0"/>
        <w:rPr>
          <w:rFonts w:ascii="Avenir Light" w:hAnsi="Avenir Light"/>
          <w:sz w:val="20"/>
          <w:szCs w:val="20"/>
        </w:rPr>
      </w:pPr>
    </w:p>
    <w:p w14:paraId="2E2DA109" w14:textId="77777777" w:rsidR="008B19FE" w:rsidRDefault="008B19FE" w:rsidP="008B19FE">
      <w:pPr>
        <w:keepNext/>
        <w:keepLines/>
        <w:ind w:right="666"/>
        <w:outlineLvl w:val="0"/>
        <w:rPr>
          <w:rFonts w:ascii="Avenir Light" w:hAnsi="Avenir Light"/>
          <w:sz w:val="20"/>
          <w:szCs w:val="20"/>
        </w:rPr>
      </w:pPr>
      <w:r w:rsidRPr="008B19FE">
        <w:rPr>
          <w:rFonts w:ascii="Avenir Light" w:hAnsi="Avenir Light"/>
          <w:sz w:val="20"/>
          <w:szCs w:val="20"/>
        </w:rPr>
        <w:t>Course credit is distributed as follows:</w:t>
      </w:r>
    </w:p>
    <w:p w14:paraId="68DE3FC3" w14:textId="48294A9B" w:rsidR="008B19FE" w:rsidRDefault="008B19FE" w:rsidP="008B19FE">
      <w:pPr>
        <w:keepNext/>
        <w:keepLines/>
        <w:ind w:right="666"/>
        <w:outlineLvl w:val="0"/>
        <w:rPr>
          <w:rFonts w:ascii="Avenir Light" w:hAnsi="Avenir Light"/>
          <w:sz w:val="20"/>
          <w:szCs w:val="20"/>
        </w:rPr>
      </w:pPr>
      <w:r>
        <w:rPr>
          <w:rFonts w:ascii="Avenir Light" w:hAnsi="Avenir Light"/>
          <w:sz w:val="20"/>
          <w:szCs w:val="20"/>
        </w:rPr>
        <w:tab/>
        <w:t>Homework</w:t>
      </w:r>
      <w:r>
        <w:rPr>
          <w:rFonts w:ascii="Avenir Light" w:hAnsi="Avenir Light"/>
          <w:sz w:val="20"/>
          <w:szCs w:val="20"/>
        </w:rPr>
        <w:tab/>
      </w:r>
      <w:r>
        <w:rPr>
          <w:rFonts w:ascii="Avenir Light" w:hAnsi="Avenir Light"/>
          <w:sz w:val="20"/>
          <w:szCs w:val="20"/>
        </w:rPr>
        <w:tab/>
      </w:r>
      <w:r>
        <w:rPr>
          <w:rFonts w:ascii="Avenir Light" w:hAnsi="Avenir Light"/>
          <w:sz w:val="20"/>
          <w:szCs w:val="20"/>
        </w:rPr>
        <w:tab/>
        <w:t>15%</w:t>
      </w:r>
    </w:p>
    <w:p w14:paraId="31410677" w14:textId="2E85E6B5" w:rsidR="008B19FE" w:rsidRDefault="008B19FE" w:rsidP="008B19FE">
      <w:pPr>
        <w:keepNext/>
        <w:keepLines/>
        <w:ind w:right="666"/>
        <w:outlineLvl w:val="0"/>
        <w:rPr>
          <w:rFonts w:ascii="Avenir Light" w:hAnsi="Avenir Light"/>
          <w:sz w:val="20"/>
          <w:szCs w:val="20"/>
        </w:rPr>
      </w:pPr>
      <w:r>
        <w:rPr>
          <w:rFonts w:ascii="Avenir Light" w:hAnsi="Avenir Light"/>
          <w:sz w:val="20"/>
          <w:szCs w:val="20"/>
        </w:rPr>
        <w:tab/>
        <w:t>Attendance and Participation</w:t>
      </w:r>
      <w:r>
        <w:rPr>
          <w:rFonts w:ascii="Avenir Light" w:hAnsi="Avenir Light"/>
          <w:sz w:val="20"/>
          <w:szCs w:val="20"/>
        </w:rPr>
        <w:tab/>
        <w:t>5%</w:t>
      </w:r>
      <w:r>
        <w:rPr>
          <w:rFonts w:ascii="Avenir Light" w:hAnsi="Avenir Light"/>
          <w:sz w:val="20"/>
          <w:szCs w:val="20"/>
        </w:rPr>
        <w:tab/>
      </w:r>
    </w:p>
    <w:p w14:paraId="27A59000" w14:textId="6C872805" w:rsidR="008B19FE" w:rsidRDefault="008B19FE" w:rsidP="008B19FE">
      <w:pPr>
        <w:keepNext/>
        <w:keepLines/>
        <w:ind w:right="666"/>
        <w:outlineLvl w:val="0"/>
        <w:rPr>
          <w:rFonts w:ascii="Avenir Light" w:hAnsi="Avenir Light"/>
          <w:sz w:val="20"/>
          <w:szCs w:val="20"/>
        </w:rPr>
      </w:pPr>
      <w:r>
        <w:rPr>
          <w:rFonts w:ascii="Avenir Light" w:hAnsi="Avenir Light"/>
          <w:sz w:val="20"/>
          <w:szCs w:val="20"/>
        </w:rPr>
        <w:tab/>
        <w:t>Lab Project</w:t>
      </w:r>
      <w:r>
        <w:rPr>
          <w:rFonts w:ascii="Avenir Light" w:hAnsi="Avenir Light"/>
          <w:sz w:val="20"/>
          <w:szCs w:val="20"/>
        </w:rPr>
        <w:tab/>
      </w:r>
      <w:r>
        <w:rPr>
          <w:rFonts w:ascii="Avenir Light" w:hAnsi="Avenir Light"/>
          <w:sz w:val="20"/>
          <w:szCs w:val="20"/>
        </w:rPr>
        <w:tab/>
      </w:r>
      <w:r>
        <w:rPr>
          <w:rFonts w:ascii="Avenir Light" w:hAnsi="Avenir Light"/>
          <w:sz w:val="20"/>
          <w:szCs w:val="20"/>
        </w:rPr>
        <w:tab/>
        <w:t>10%</w:t>
      </w:r>
    </w:p>
    <w:p w14:paraId="22B25669" w14:textId="3D128274" w:rsidR="008B19FE" w:rsidRDefault="008B19FE" w:rsidP="008B19FE">
      <w:pPr>
        <w:keepNext/>
        <w:keepLines/>
        <w:ind w:right="666"/>
        <w:outlineLvl w:val="0"/>
        <w:rPr>
          <w:rFonts w:ascii="Avenir Light" w:hAnsi="Avenir Light"/>
          <w:sz w:val="20"/>
          <w:szCs w:val="20"/>
        </w:rPr>
      </w:pPr>
      <w:r>
        <w:rPr>
          <w:rFonts w:ascii="Avenir Light" w:hAnsi="Avenir Light"/>
          <w:sz w:val="20"/>
          <w:szCs w:val="20"/>
        </w:rPr>
        <w:tab/>
        <w:t>Hourly Quizzes</w:t>
      </w:r>
      <w:r>
        <w:rPr>
          <w:rFonts w:ascii="Avenir Light" w:hAnsi="Avenir Light"/>
          <w:sz w:val="20"/>
          <w:szCs w:val="20"/>
        </w:rPr>
        <w:tab/>
      </w:r>
      <w:r>
        <w:rPr>
          <w:rFonts w:ascii="Avenir Light" w:hAnsi="Avenir Light"/>
          <w:sz w:val="20"/>
          <w:szCs w:val="20"/>
        </w:rPr>
        <w:tab/>
      </w:r>
      <w:r>
        <w:rPr>
          <w:rFonts w:ascii="Avenir Light" w:hAnsi="Avenir Light"/>
          <w:sz w:val="20"/>
          <w:szCs w:val="20"/>
        </w:rPr>
        <w:tab/>
        <w:t>45%</w:t>
      </w:r>
    </w:p>
    <w:p w14:paraId="405688D6" w14:textId="2477EB63" w:rsidR="008B19FE" w:rsidRPr="008B19FE" w:rsidRDefault="008B19FE" w:rsidP="008B19FE">
      <w:pPr>
        <w:keepNext/>
        <w:keepLines/>
        <w:ind w:right="666"/>
        <w:outlineLvl w:val="0"/>
        <w:rPr>
          <w:rFonts w:ascii="Avenir Light" w:hAnsi="Avenir Light"/>
          <w:sz w:val="20"/>
          <w:szCs w:val="20"/>
          <w:u w:val="single"/>
        </w:rPr>
      </w:pPr>
      <w:r>
        <w:rPr>
          <w:rFonts w:ascii="Avenir Light" w:hAnsi="Avenir Light"/>
          <w:sz w:val="20"/>
          <w:szCs w:val="20"/>
        </w:rPr>
        <w:tab/>
      </w:r>
      <w:r w:rsidRPr="008B19FE">
        <w:rPr>
          <w:rFonts w:ascii="Avenir Light" w:hAnsi="Avenir Light"/>
          <w:sz w:val="20"/>
          <w:szCs w:val="20"/>
          <w:u w:val="single"/>
        </w:rPr>
        <w:t>Final Exam</w:t>
      </w:r>
      <w:r w:rsidRPr="008B19FE">
        <w:rPr>
          <w:rFonts w:ascii="Avenir Light" w:hAnsi="Avenir Light"/>
          <w:sz w:val="20"/>
          <w:szCs w:val="20"/>
          <w:u w:val="single"/>
        </w:rPr>
        <w:tab/>
      </w:r>
      <w:r w:rsidRPr="008B19FE">
        <w:rPr>
          <w:rFonts w:ascii="Avenir Light" w:hAnsi="Avenir Light"/>
          <w:sz w:val="20"/>
          <w:szCs w:val="20"/>
          <w:u w:val="single"/>
        </w:rPr>
        <w:tab/>
      </w:r>
      <w:r w:rsidRPr="008B19FE">
        <w:rPr>
          <w:rFonts w:ascii="Avenir Light" w:hAnsi="Avenir Light"/>
          <w:sz w:val="20"/>
          <w:szCs w:val="20"/>
          <w:u w:val="single"/>
        </w:rPr>
        <w:tab/>
        <w:t>25%</w:t>
      </w:r>
    </w:p>
    <w:p w14:paraId="168C6E80" w14:textId="278DF05E" w:rsidR="008B19FE" w:rsidRPr="00BD119F" w:rsidRDefault="008B19FE" w:rsidP="008B19FE">
      <w:pPr>
        <w:keepNext/>
        <w:keepLines/>
        <w:ind w:right="666"/>
        <w:outlineLvl w:val="0"/>
        <w:rPr>
          <w:rFonts w:ascii="Avenir Light" w:hAnsi="Avenir Light"/>
          <w:b/>
          <w:sz w:val="20"/>
          <w:szCs w:val="20"/>
        </w:rPr>
      </w:pPr>
      <w:r w:rsidRPr="00BD119F">
        <w:rPr>
          <w:rFonts w:ascii="Avenir Light" w:hAnsi="Avenir Light"/>
          <w:b/>
          <w:sz w:val="20"/>
          <w:szCs w:val="20"/>
        </w:rPr>
        <w:tab/>
        <w:t>TOTAL</w:t>
      </w:r>
      <w:r w:rsidRPr="00BD119F">
        <w:rPr>
          <w:rFonts w:ascii="Avenir Light" w:hAnsi="Avenir Light"/>
          <w:b/>
          <w:sz w:val="20"/>
          <w:szCs w:val="20"/>
        </w:rPr>
        <w:tab/>
      </w:r>
      <w:r w:rsidRPr="00BD119F">
        <w:rPr>
          <w:rFonts w:ascii="Avenir Light" w:hAnsi="Avenir Light"/>
          <w:b/>
          <w:sz w:val="20"/>
          <w:szCs w:val="20"/>
        </w:rPr>
        <w:tab/>
      </w:r>
      <w:r w:rsidRPr="00BD119F">
        <w:rPr>
          <w:rFonts w:ascii="Avenir Light" w:hAnsi="Avenir Light"/>
          <w:b/>
          <w:sz w:val="20"/>
          <w:szCs w:val="20"/>
        </w:rPr>
        <w:tab/>
      </w:r>
      <w:r w:rsidRPr="00BD119F">
        <w:rPr>
          <w:rFonts w:ascii="Avenir Light" w:hAnsi="Avenir Light"/>
          <w:b/>
          <w:sz w:val="20"/>
          <w:szCs w:val="20"/>
        </w:rPr>
        <w:tab/>
        <w:t>100%</w:t>
      </w:r>
    </w:p>
    <w:p w14:paraId="2787A360" w14:textId="77777777" w:rsidR="008B19FE" w:rsidRPr="008B19FE" w:rsidRDefault="008B19FE" w:rsidP="008B19FE">
      <w:pPr>
        <w:ind w:right="666"/>
        <w:rPr>
          <w:rFonts w:ascii="Avenir Light" w:hAnsi="Avenir Light"/>
          <w:sz w:val="20"/>
          <w:szCs w:val="20"/>
        </w:rPr>
      </w:pPr>
    </w:p>
    <w:p w14:paraId="16F54953" w14:textId="77777777" w:rsidR="008B19FE" w:rsidRPr="008B19FE" w:rsidRDefault="008B19FE" w:rsidP="008B19FE">
      <w:pPr>
        <w:ind w:right="666"/>
        <w:rPr>
          <w:rFonts w:ascii="Avenir Light" w:hAnsi="Avenir Light"/>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775C9F95" w14:textId="77777777" w:rsidR="008010BD" w:rsidRPr="008010BD" w:rsidRDefault="008010BD" w:rsidP="008010BD">
      <w:pPr>
        <w:keepNext/>
        <w:keepLines/>
        <w:rPr>
          <w:rFonts w:ascii="Avenir Light" w:hAnsi="Avenir Light"/>
          <w:sz w:val="20"/>
          <w:szCs w:val="20"/>
        </w:rPr>
      </w:pPr>
      <w:r w:rsidRPr="008010BD">
        <w:rPr>
          <w:rFonts w:ascii="Avenir Light" w:hAnsi="Avenir Light"/>
          <w:sz w:val="20"/>
          <w:szCs w:val="20"/>
        </w:rPr>
        <w:t>If you are to do well in this class, you must attend.  Much of the information needed to complete the course will come from the lectures and handouts.  Absence from class is not considered a valid excuse for not turning in your homework.  If you have a problem that prohibits your participation, you must let me know beforehand.  Students who are chronically absent or are repeatedly late to class will lose the attendance and participation portion of their grade.</w:t>
      </w:r>
    </w:p>
    <w:p w14:paraId="0DA25C52" w14:textId="4F99BBC8" w:rsidR="00EB3988" w:rsidRPr="00FD530F" w:rsidRDefault="004E7AF6"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4E7AF6">
          <w:rPr>
            <w:color w:val="0000FF"/>
            <w:u w:val="single"/>
          </w:rPr>
          <w:t>http://catalog.gatech.edu/rules/4/</w:t>
        </w:r>
      </w:hyperlink>
    </w:p>
    <w:p w14:paraId="5E1D5A3E" w14:textId="77777777" w:rsidR="00F959C9" w:rsidRPr="00FD530F" w:rsidRDefault="00F959C9" w:rsidP="007424A0">
      <w:pPr>
        <w:kinsoku w:val="0"/>
        <w:overflowPunct w:val="0"/>
        <w:ind w:right="126"/>
        <w:rPr>
          <w:rFonts w:ascii="Avenir Light" w:hAnsi="Avenir Light" w:cs="Arial"/>
          <w:b/>
          <w:color w:val="000000" w:themeColor="text1"/>
          <w:sz w:val="20"/>
          <w:szCs w:val="20"/>
        </w:rPr>
      </w:pPr>
      <w:r w:rsidRPr="00FD530F">
        <w:rPr>
          <w:rFonts w:ascii="Avenir Light" w:hAnsi="Avenir Light" w:cs="Arial"/>
          <w:b/>
          <w:bCs/>
          <w:color w:val="000000" w:themeColor="text1"/>
          <w:sz w:val="20"/>
          <w:szCs w:val="20"/>
        </w:rPr>
        <w:t>Grading</w:t>
      </w:r>
    </w:p>
    <w:tbl>
      <w:tblPr>
        <w:tblW w:w="0" w:type="auto"/>
        <w:tblInd w:w="139" w:type="dxa"/>
        <w:tblLayout w:type="fixed"/>
        <w:tblCellMar>
          <w:top w:w="58" w:type="dxa"/>
          <w:left w:w="139" w:type="dxa"/>
          <w:bottom w:w="58" w:type="dxa"/>
          <w:right w:w="139" w:type="dxa"/>
        </w:tblCellMar>
        <w:tblLook w:val="0000" w:firstRow="0" w:lastRow="0" w:firstColumn="0" w:lastColumn="0" w:noHBand="0" w:noVBand="0"/>
      </w:tblPr>
      <w:tblGrid>
        <w:gridCol w:w="3510"/>
        <w:gridCol w:w="1391"/>
      </w:tblGrid>
      <w:tr w:rsidR="00002BF0" w:rsidRPr="009278C4" w14:paraId="380B30CA" w14:textId="77777777" w:rsidTr="00BD507C">
        <w:tc>
          <w:tcPr>
            <w:tcW w:w="3510" w:type="dxa"/>
            <w:tcBorders>
              <w:top w:val="nil"/>
              <w:left w:val="nil"/>
              <w:bottom w:val="nil"/>
              <w:right w:val="nil"/>
            </w:tcBorders>
            <w:vAlign w:val="center"/>
          </w:tcPr>
          <w:p w14:paraId="2215724A" w14:textId="77777777" w:rsidR="00002BF0" w:rsidRPr="00002BF0" w:rsidRDefault="00002BF0" w:rsidP="00BD507C">
            <w:pPr>
              <w:rPr>
                <w:rFonts w:ascii="Avenir Light" w:hAnsi="Avenir Light"/>
                <w:sz w:val="20"/>
                <w:szCs w:val="20"/>
              </w:rPr>
            </w:pPr>
          </w:p>
          <w:p w14:paraId="2BCE3423" w14:textId="440ACA7D" w:rsidR="00002BF0" w:rsidRPr="00002BF0" w:rsidRDefault="00002BF0" w:rsidP="00BD507C">
            <w:pPr>
              <w:rPr>
                <w:rFonts w:ascii="Avenir Light" w:hAnsi="Avenir Light"/>
                <w:sz w:val="20"/>
                <w:szCs w:val="20"/>
              </w:rPr>
            </w:pPr>
            <w:r w:rsidRPr="00002BF0">
              <w:rPr>
                <w:rFonts w:ascii="Avenir Light" w:hAnsi="Avenir Light"/>
                <w:sz w:val="20"/>
                <w:szCs w:val="20"/>
              </w:rPr>
              <w:t xml:space="preserve">Grades Are Earned </w:t>
            </w:r>
            <w:r w:rsidR="00B86AFB">
              <w:rPr>
                <w:rFonts w:ascii="Avenir Light" w:hAnsi="Avenir Light"/>
                <w:sz w:val="20"/>
                <w:szCs w:val="20"/>
              </w:rPr>
              <w:t>a</w:t>
            </w:r>
            <w:r w:rsidRPr="00002BF0">
              <w:rPr>
                <w:rFonts w:ascii="Avenir Light" w:hAnsi="Avenir Light"/>
                <w:sz w:val="20"/>
                <w:szCs w:val="20"/>
              </w:rPr>
              <w:t>s Follows:</w:t>
            </w:r>
          </w:p>
        </w:tc>
        <w:tc>
          <w:tcPr>
            <w:tcW w:w="1391" w:type="dxa"/>
            <w:tcBorders>
              <w:top w:val="nil"/>
              <w:left w:val="nil"/>
              <w:bottom w:val="nil"/>
              <w:right w:val="nil"/>
            </w:tcBorders>
            <w:vAlign w:val="center"/>
          </w:tcPr>
          <w:p w14:paraId="20B2DF7C" w14:textId="77777777" w:rsidR="00002BF0" w:rsidRPr="00002BF0" w:rsidRDefault="00002BF0" w:rsidP="00BD507C">
            <w:pPr>
              <w:jc w:val="right"/>
              <w:rPr>
                <w:rFonts w:ascii="Avenir Light" w:hAnsi="Avenir Light"/>
                <w:sz w:val="20"/>
                <w:szCs w:val="20"/>
              </w:rPr>
            </w:pPr>
          </w:p>
          <w:p w14:paraId="09345771" w14:textId="77777777" w:rsidR="00002BF0" w:rsidRPr="00002BF0" w:rsidRDefault="00002BF0" w:rsidP="00BD507C">
            <w:pPr>
              <w:jc w:val="right"/>
              <w:rPr>
                <w:rFonts w:ascii="Avenir Light" w:hAnsi="Avenir Light"/>
                <w:sz w:val="20"/>
                <w:szCs w:val="20"/>
              </w:rPr>
            </w:pPr>
            <w:r w:rsidRPr="00002BF0">
              <w:rPr>
                <w:rFonts w:ascii="Avenir Light" w:hAnsi="Avenir Light"/>
                <w:sz w:val="20"/>
                <w:szCs w:val="20"/>
              </w:rPr>
              <w:t>Percentage</w:t>
            </w:r>
          </w:p>
        </w:tc>
      </w:tr>
      <w:tr w:rsidR="00002BF0" w:rsidRPr="00C21697" w14:paraId="100EA4C5" w14:textId="77777777" w:rsidTr="00BD507C">
        <w:tc>
          <w:tcPr>
            <w:tcW w:w="3510" w:type="dxa"/>
            <w:tcBorders>
              <w:top w:val="nil"/>
              <w:left w:val="nil"/>
              <w:bottom w:val="nil"/>
              <w:right w:val="nil"/>
            </w:tcBorders>
            <w:vAlign w:val="center"/>
          </w:tcPr>
          <w:p w14:paraId="205B8BB4" w14:textId="77777777" w:rsidR="00002BF0" w:rsidRPr="00002BF0" w:rsidRDefault="00002BF0" w:rsidP="00BD507C">
            <w:pPr>
              <w:rPr>
                <w:rFonts w:ascii="Avenir Light" w:hAnsi="Avenir Light"/>
                <w:sz w:val="20"/>
                <w:szCs w:val="20"/>
              </w:rPr>
            </w:pPr>
            <w:r w:rsidRPr="00002BF0">
              <w:rPr>
                <w:rFonts w:ascii="Avenir Light" w:hAnsi="Avenir Light"/>
                <w:sz w:val="20"/>
                <w:szCs w:val="20"/>
              </w:rPr>
              <w:t>A</w:t>
            </w:r>
          </w:p>
        </w:tc>
        <w:tc>
          <w:tcPr>
            <w:tcW w:w="1391" w:type="dxa"/>
            <w:tcBorders>
              <w:top w:val="nil"/>
              <w:left w:val="nil"/>
              <w:bottom w:val="nil"/>
              <w:right w:val="nil"/>
            </w:tcBorders>
            <w:vAlign w:val="center"/>
          </w:tcPr>
          <w:p w14:paraId="730B3574" w14:textId="77777777" w:rsidR="00002BF0" w:rsidRPr="00002BF0" w:rsidRDefault="00002BF0" w:rsidP="00BD507C">
            <w:pPr>
              <w:jc w:val="right"/>
              <w:rPr>
                <w:rFonts w:ascii="Avenir Light" w:hAnsi="Avenir Light"/>
                <w:sz w:val="20"/>
                <w:szCs w:val="20"/>
              </w:rPr>
            </w:pPr>
            <w:r w:rsidRPr="00002BF0">
              <w:rPr>
                <w:rFonts w:ascii="Avenir Light" w:hAnsi="Avenir Light"/>
                <w:sz w:val="20"/>
                <w:szCs w:val="20"/>
              </w:rPr>
              <w:t>90-100%</w:t>
            </w:r>
          </w:p>
        </w:tc>
      </w:tr>
      <w:tr w:rsidR="00002BF0" w:rsidRPr="00C21697" w14:paraId="72D1F3F3" w14:textId="77777777" w:rsidTr="00BD507C">
        <w:tc>
          <w:tcPr>
            <w:tcW w:w="3510" w:type="dxa"/>
            <w:tcBorders>
              <w:top w:val="nil"/>
              <w:left w:val="nil"/>
              <w:bottom w:val="nil"/>
              <w:right w:val="nil"/>
            </w:tcBorders>
            <w:vAlign w:val="center"/>
          </w:tcPr>
          <w:p w14:paraId="1CD3D656" w14:textId="77777777" w:rsidR="00002BF0" w:rsidRPr="00002BF0" w:rsidRDefault="00002BF0" w:rsidP="00BD507C">
            <w:pPr>
              <w:rPr>
                <w:rFonts w:ascii="Avenir Light" w:hAnsi="Avenir Light"/>
                <w:sz w:val="20"/>
                <w:szCs w:val="20"/>
              </w:rPr>
            </w:pPr>
            <w:r w:rsidRPr="00002BF0">
              <w:rPr>
                <w:rFonts w:ascii="Avenir Light" w:hAnsi="Avenir Light"/>
                <w:sz w:val="20"/>
                <w:szCs w:val="20"/>
              </w:rPr>
              <w:t>B</w:t>
            </w:r>
          </w:p>
        </w:tc>
        <w:tc>
          <w:tcPr>
            <w:tcW w:w="1391" w:type="dxa"/>
            <w:tcBorders>
              <w:top w:val="nil"/>
              <w:left w:val="nil"/>
              <w:bottom w:val="nil"/>
              <w:right w:val="nil"/>
            </w:tcBorders>
            <w:vAlign w:val="center"/>
          </w:tcPr>
          <w:p w14:paraId="05D260A3" w14:textId="77777777" w:rsidR="00002BF0" w:rsidRPr="00002BF0" w:rsidRDefault="00002BF0" w:rsidP="00BD507C">
            <w:pPr>
              <w:jc w:val="right"/>
              <w:rPr>
                <w:rFonts w:ascii="Avenir Light" w:hAnsi="Avenir Light"/>
                <w:sz w:val="20"/>
                <w:szCs w:val="20"/>
              </w:rPr>
            </w:pPr>
            <w:r w:rsidRPr="00002BF0">
              <w:rPr>
                <w:rFonts w:ascii="Avenir Light" w:hAnsi="Avenir Light"/>
                <w:sz w:val="20"/>
                <w:szCs w:val="20"/>
              </w:rPr>
              <w:t>80-89%</w:t>
            </w:r>
          </w:p>
        </w:tc>
      </w:tr>
      <w:tr w:rsidR="00002BF0" w:rsidRPr="00C21697" w14:paraId="520744A9" w14:textId="77777777" w:rsidTr="00BD507C">
        <w:tc>
          <w:tcPr>
            <w:tcW w:w="3510" w:type="dxa"/>
            <w:tcBorders>
              <w:top w:val="nil"/>
              <w:left w:val="nil"/>
              <w:bottom w:val="nil"/>
              <w:right w:val="nil"/>
            </w:tcBorders>
            <w:vAlign w:val="center"/>
          </w:tcPr>
          <w:p w14:paraId="7B88ADF4" w14:textId="77777777" w:rsidR="00002BF0" w:rsidRPr="00002BF0" w:rsidRDefault="00002BF0" w:rsidP="00BD507C">
            <w:pPr>
              <w:rPr>
                <w:rFonts w:ascii="Avenir Light" w:hAnsi="Avenir Light"/>
                <w:sz w:val="20"/>
                <w:szCs w:val="20"/>
              </w:rPr>
            </w:pPr>
            <w:r w:rsidRPr="00002BF0">
              <w:rPr>
                <w:rFonts w:ascii="Avenir Light" w:hAnsi="Avenir Light"/>
                <w:sz w:val="20"/>
                <w:szCs w:val="20"/>
              </w:rPr>
              <w:t>C</w:t>
            </w:r>
          </w:p>
        </w:tc>
        <w:tc>
          <w:tcPr>
            <w:tcW w:w="1391" w:type="dxa"/>
            <w:tcBorders>
              <w:top w:val="nil"/>
              <w:left w:val="nil"/>
              <w:bottom w:val="nil"/>
              <w:right w:val="nil"/>
            </w:tcBorders>
            <w:vAlign w:val="center"/>
          </w:tcPr>
          <w:p w14:paraId="4586736F" w14:textId="77777777" w:rsidR="00002BF0" w:rsidRPr="00002BF0" w:rsidRDefault="00002BF0" w:rsidP="00BD507C">
            <w:pPr>
              <w:jc w:val="right"/>
              <w:rPr>
                <w:rFonts w:ascii="Avenir Light" w:hAnsi="Avenir Light"/>
                <w:sz w:val="20"/>
                <w:szCs w:val="20"/>
              </w:rPr>
            </w:pPr>
            <w:r w:rsidRPr="00002BF0">
              <w:rPr>
                <w:rFonts w:ascii="Avenir Light" w:hAnsi="Avenir Light"/>
                <w:sz w:val="20"/>
                <w:szCs w:val="20"/>
              </w:rPr>
              <w:t>70-79%</w:t>
            </w:r>
          </w:p>
        </w:tc>
      </w:tr>
      <w:tr w:rsidR="00002BF0" w:rsidRPr="00C21697" w14:paraId="325E9F8D" w14:textId="77777777" w:rsidTr="00BD507C">
        <w:tc>
          <w:tcPr>
            <w:tcW w:w="3510" w:type="dxa"/>
            <w:tcBorders>
              <w:top w:val="nil"/>
              <w:left w:val="nil"/>
              <w:bottom w:val="nil"/>
              <w:right w:val="nil"/>
            </w:tcBorders>
            <w:vAlign w:val="center"/>
          </w:tcPr>
          <w:p w14:paraId="7BE1F157" w14:textId="77777777" w:rsidR="00002BF0" w:rsidRPr="00002BF0" w:rsidRDefault="00002BF0" w:rsidP="00BD507C">
            <w:pPr>
              <w:rPr>
                <w:rFonts w:ascii="Avenir Light" w:hAnsi="Avenir Light"/>
                <w:sz w:val="20"/>
                <w:szCs w:val="20"/>
              </w:rPr>
            </w:pPr>
            <w:r w:rsidRPr="00002BF0">
              <w:rPr>
                <w:rFonts w:ascii="Avenir Light" w:hAnsi="Avenir Light"/>
                <w:sz w:val="20"/>
                <w:szCs w:val="20"/>
              </w:rPr>
              <w:t>D</w:t>
            </w:r>
          </w:p>
        </w:tc>
        <w:tc>
          <w:tcPr>
            <w:tcW w:w="1391" w:type="dxa"/>
            <w:tcBorders>
              <w:top w:val="nil"/>
              <w:left w:val="nil"/>
              <w:bottom w:val="nil"/>
              <w:right w:val="nil"/>
            </w:tcBorders>
            <w:vAlign w:val="center"/>
          </w:tcPr>
          <w:p w14:paraId="25F490AA" w14:textId="77777777" w:rsidR="00002BF0" w:rsidRPr="00002BF0" w:rsidRDefault="00002BF0" w:rsidP="00BD507C">
            <w:pPr>
              <w:jc w:val="right"/>
              <w:rPr>
                <w:rFonts w:ascii="Avenir Light" w:hAnsi="Avenir Light"/>
                <w:sz w:val="20"/>
                <w:szCs w:val="20"/>
              </w:rPr>
            </w:pPr>
            <w:r w:rsidRPr="00002BF0">
              <w:rPr>
                <w:rFonts w:ascii="Avenir Light" w:hAnsi="Avenir Light"/>
                <w:sz w:val="20"/>
                <w:szCs w:val="20"/>
              </w:rPr>
              <w:t>60-69%</w:t>
            </w:r>
          </w:p>
        </w:tc>
      </w:tr>
      <w:tr w:rsidR="00002BF0" w:rsidRPr="00C21697" w14:paraId="12D80AB8" w14:textId="77777777" w:rsidTr="00BD507C">
        <w:tc>
          <w:tcPr>
            <w:tcW w:w="3510" w:type="dxa"/>
            <w:tcBorders>
              <w:top w:val="nil"/>
              <w:left w:val="nil"/>
              <w:bottom w:val="nil"/>
              <w:right w:val="nil"/>
            </w:tcBorders>
            <w:vAlign w:val="center"/>
          </w:tcPr>
          <w:p w14:paraId="731BBD3C" w14:textId="77777777" w:rsidR="00002BF0" w:rsidRPr="00002BF0" w:rsidRDefault="00002BF0" w:rsidP="00BD507C">
            <w:pPr>
              <w:rPr>
                <w:rFonts w:ascii="Avenir Light" w:hAnsi="Avenir Light"/>
                <w:sz w:val="20"/>
                <w:szCs w:val="20"/>
              </w:rPr>
            </w:pPr>
            <w:r w:rsidRPr="00002BF0">
              <w:rPr>
                <w:rFonts w:ascii="Avenir Light" w:hAnsi="Avenir Light"/>
                <w:sz w:val="20"/>
                <w:szCs w:val="20"/>
              </w:rPr>
              <w:t>F</w:t>
            </w:r>
          </w:p>
        </w:tc>
        <w:tc>
          <w:tcPr>
            <w:tcW w:w="1391" w:type="dxa"/>
            <w:tcBorders>
              <w:top w:val="nil"/>
              <w:left w:val="nil"/>
              <w:bottom w:val="nil"/>
              <w:right w:val="nil"/>
            </w:tcBorders>
            <w:vAlign w:val="center"/>
          </w:tcPr>
          <w:p w14:paraId="0A379EE9" w14:textId="77777777" w:rsidR="00002BF0" w:rsidRPr="00002BF0" w:rsidRDefault="00002BF0" w:rsidP="00BD507C">
            <w:pPr>
              <w:jc w:val="right"/>
              <w:rPr>
                <w:rFonts w:ascii="Avenir Light" w:hAnsi="Avenir Light"/>
                <w:sz w:val="20"/>
                <w:szCs w:val="20"/>
              </w:rPr>
            </w:pPr>
            <w:r w:rsidRPr="00002BF0">
              <w:rPr>
                <w:rFonts w:ascii="Avenir Light" w:hAnsi="Avenir Light"/>
                <w:sz w:val="20"/>
                <w:szCs w:val="20"/>
              </w:rPr>
              <w:t>&lt; 60%</w:t>
            </w:r>
          </w:p>
        </w:tc>
      </w:tr>
    </w:tbl>
    <w:p w14:paraId="2EF3E9B9" w14:textId="77777777" w:rsidR="00F959C9" w:rsidRPr="00FD530F"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FD530F" w:rsidRDefault="00F959C9" w:rsidP="007424A0">
      <w:pPr>
        <w:pStyle w:val="BodyText"/>
        <w:kinsoku w:val="0"/>
        <w:overflowPunct w:val="0"/>
        <w:ind w:left="0" w:right="126"/>
        <w:rPr>
          <w:rFonts w:ascii="Avenir Light" w:hAnsi="Avenir Light" w:cs="Arial"/>
          <w:color w:val="000000" w:themeColor="text1"/>
        </w:rPr>
      </w:pPr>
      <w:r w:rsidRPr="00FD530F">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FD530F"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FD530F" w:rsidRDefault="00F959C9"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FD530F"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FD530F" w:rsidRDefault="00BB07E1" w:rsidP="00BB07E1">
      <w:pPr>
        <w:pStyle w:val="Heading1"/>
        <w:kinsoku w:val="0"/>
        <w:overflowPunct w:val="0"/>
        <w:ind w:left="0" w:right="126"/>
        <w:rPr>
          <w:rFonts w:ascii="Avenir Light" w:hAnsi="Avenir Light" w:cs="Arial"/>
          <w:bCs w:val="0"/>
          <w:color w:val="000000" w:themeColor="text1"/>
          <w:sz w:val="20"/>
          <w:szCs w:val="20"/>
        </w:rPr>
      </w:pPr>
      <w:r w:rsidRPr="00FD530F">
        <w:rPr>
          <w:rFonts w:ascii="Avenir Light" w:hAnsi="Avenir Light" w:cs="Arial"/>
          <w:color w:val="000000" w:themeColor="text1"/>
          <w:sz w:val="20"/>
          <w:szCs w:val="20"/>
        </w:rPr>
        <w:t xml:space="preserve">Academic Integrity and Conduct </w:t>
      </w:r>
    </w:p>
    <w:p w14:paraId="18645430" w14:textId="77777777" w:rsidR="00BB07E1" w:rsidRPr="00FD530F"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FD530F">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FD530F">
          <w:rPr>
            <w:rStyle w:val="Hyperlink"/>
            <w:rFonts w:ascii="Avenir Light" w:hAnsi="Avenir Light" w:cs="Arial"/>
            <w:color w:val="000000" w:themeColor="text1"/>
          </w:rPr>
          <w:t>http://www.catalog.gatech.edu/rules/18/</w:t>
        </w:r>
      </w:hyperlink>
      <w:r w:rsidRPr="00FD530F">
        <w:rPr>
          <w:rStyle w:val="Hyperlink"/>
          <w:rFonts w:ascii="Avenir Light" w:hAnsi="Avenir Light" w:cs="Arial"/>
          <w:color w:val="000000" w:themeColor="text1"/>
        </w:rPr>
        <w:t xml:space="preserve">. </w:t>
      </w:r>
      <w:r w:rsidRPr="00FD530F">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FD530F"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FD530F" w:rsidRDefault="00BB07E1" w:rsidP="00BB07E1">
      <w:pPr>
        <w:kinsoku w:val="0"/>
        <w:overflowPunct w:val="0"/>
        <w:ind w:right="126"/>
        <w:rPr>
          <w:rFonts w:ascii="Avenir Light" w:hAnsi="Avenir Light" w:cs="Arial"/>
          <w:color w:val="000000" w:themeColor="text1"/>
          <w:sz w:val="20"/>
          <w:szCs w:val="20"/>
        </w:rPr>
      </w:pPr>
      <w:r w:rsidRPr="00FD530F">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FD530F"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FD530F" w:rsidRDefault="00BB07E1" w:rsidP="00BB07E1">
      <w:pPr>
        <w:kinsoku w:val="0"/>
        <w:overflowPunct w:val="0"/>
        <w:ind w:right="126"/>
        <w:rPr>
          <w:rFonts w:ascii="Avenir Light" w:hAnsi="Avenir Light" w:cs="Arial"/>
          <w:color w:val="000000" w:themeColor="text1"/>
          <w:sz w:val="20"/>
          <w:szCs w:val="20"/>
        </w:rPr>
      </w:pPr>
      <w:r w:rsidRPr="00FD530F">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FD530F"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FD530F" w:rsidRDefault="00FA3B36" w:rsidP="007424A0">
      <w:pPr>
        <w:pStyle w:val="Heading1"/>
        <w:kinsoku w:val="0"/>
        <w:overflowPunct w:val="0"/>
        <w:ind w:left="0" w:right="126"/>
        <w:rPr>
          <w:rFonts w:ascii="Avenir Light" w:hAnsi="Avenir Light" w:cs="Arial"/>
          <w:bCs w:val="0"/>
          <w:color w:val="000000" w:themeColor="text1"/>
          <w:sz w:val="20"/>
          <w:szCs w:val="20"/>
        </w:rPr>
      </w:pPr>
      <w:r w:rsidRPr="00FD530F">
        <w:rPr>
          <w:rFonts w:ascii="Avenir Light" w:hAnsi="Avenir Light" w:cs="Arial"/>
          <w:color w:val="000000" w:themeColor="text1"/>
          <w:sz w:val="20"/>
          <w:szCs w:val="20"/>
        </w:rPr>
        <w:t>Accommodations f</w:t>
      </w:r>
      <w:r w:rsidR="008F2FC6" w:rsidRPr="00FD530F">
        <w:rPr>
          <w:rFonts w:ascii="Avenir Light" w:hAnsi="Avenir Light" w:cs="Arial"/>
          <w:color w:val="000000" w:themeColor="text1"/>
          <w:sz w:val="20"/>
          <w:szCs w:val="20"/>
        </w:rPr>
        <w:t>or Students w</w:t>
      </w:r>
      <w:r w:rsidR="00F959C9" w:rsidRPr="00FD530F">
        <w:rPr>
          <w:rFonts w:ascii="Avenir Light" w:hAnsi="Avenir Light" w:cs="Arial"/>
          <w:color w:val="000000" w:themeColor="text1"/>
          <w:sz w:val="20"/>
          <w:szCs w:val="20"/>
        </w:rPr>
        <w:t>ith Disabilities</w:t>
      </w:r>
    </w:p>
    <w:p w14:paraId="436C9809" w14:textId="77777777" w:rsidR="00686828" w:rsidRPr="00FD530F" w:rsidRDefault="00686828"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FD530F">
          <w:rPr>
            <w:rStyle w:val="Hyperlink"/>
            <w:rFonts w:ascii="Avenir Light" w:hAnsi="Avenir Light" w:cs="Arial"/>
            <w:color w:val="000000" w:themeColor="text1"/>
          </w:rPr>
          <w:t>http://disabilityservices.gatech.edu</w:t>
        </w:r>
      </w:hyperlink>
      <w:r w:rsidRPr="00FD530F">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FD530F"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FD530F" w:rsidRDefault="00C311E8" w:rsidP="007424A0">
      <w:pPr>
        <w:kinsoku w:val="0"/>
        <w:overflowPunct w:val="0"/>
        <w:ind w:right="126"/>
        <w:rPr>
          <w:rFonts w:ascii="Avenir Light" w:hAnsi="Avenir Light" w:cs="Arial"/>
          <w:b/>
          <w:color w:val="000000" w:themeColor="text1"/>
          <w:sz w:val="20"/>
          <w:szCs w:val="20"/>
        </w:rPr>
      </w:pPr>
      <w:r w:rsidRPr="00FD530F">
        <w:rPr>
          <w:rFonts w:ascii="Avenir Light" w:hAnsi="Avenir Light" w:cs="Arial"/>
          <w:b/>
          <w:bCs/>
          <w:color w:val="000000" w:themeColor="text1"/>
          <w:sz w:val="20"/>
          <w:szCs w:val="20"/>
        </w:rPr>
        <w:t>Emergencies</w:t>
      </w:r>
    </w:p>
    <w:p w14:paraId="3ED376AB" w14:textId="77777777" w:rsidR="00C311E8" w:rsidRPr="00FD530F" w:rsidRDefault="00C311E8"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FD530F"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FD530F" w:rsidRDefault="00C311E8" w:rsidP="007424A0">
      <w:pPr>
        <w:kinsoku w:val="0"/>
        <w:overflowPunct w:val="0"/>
        <w:ind w:right="126"/>
        <w:rPr>
          <w:rFonts w:ascii="Avenir Light" w:hAnsi="Avenir Light" w:cs="Arial"/>
          <w:b/>
          <w:color w:val="000000" w:themeColor="text1"/>
          <w:sz w:val="20"/>
          <w:szCs w:val="20"/>
        </w:rPr>
      </w:pPr>
      <w:r w:rsidRPr="00FD530F">
        <w:rPr>
          <w:rFonts w:ascii="Avenir Light" w:hAnsi="Avenir Light" w:cs="Arial"/>
          <w:b/>
          <w:bCs/>
          <w:color w:val="000000" w:themeColor="text1"/>
          <w:sz w:val="20"/>
          <w:szCs w:val="20"/>
        </w:rPr>
        <w:t>Ownership</w:t>
      </w:r>
    </w:p>
    <w:p w14:paraId="4F3DF3D7" w14:textId="57900357" w:rsidR="00C311E8" w:rsidRPr="00FD530F" w:rsidRDefault="00C311E8"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FD530F"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FD530F" w:rsidRDefault="00CA2B5C" w:rsidP="007424A0">
      <w:pPr>
        <w:pStyle w:val="Heading1"/>
        <w:kinsoku w:val="0"/>
        <w:overflowPunct w:val="0"/>
        <w:ind w:left="0" w:right="126"/>
        <w:rPr>
          <w:rFonts w:ascii="Avenir Light" w:hAnsi="Avenir Light" w:cs="Arial"/>
          <w:bCs w:val="0"/>
          <w:color w:val="000000" w:themeColor="text1"/>
          <w:sz w:val="20"/>
          <w:szCs w:val="20"/>
        </w:rPr>
      </w:pPr>
      <w:r w:rsidRPr="00FD530F">
        <w:rPr>
          <w:rFonts w:ascii="Avenir Light" w:hAnsi="Avenir Light" w:cs="Arial"/>
          <w:color w:val="000000" w:themeColor="text1"/>
          <w:sz w:val="20"/>
          <w:szCs w:val="20"/>
        </w:rPr>
        <w:t>College of Design</w:t>
      </w:r>
      <w:r w:rsidR="00C311E8" w:rsidRPr="00FD530F">
        <w:rPr>
          <w:rFonts w:ascii="Avenir Light" w:hAnsi="Avenir Light" w:cs="Arial"/>
          <w:color w:val="000000" w:themeColor="text1"/>
          <w:sz w:val="20"/>
          <w:szCs w:val="20"/>
        </w:rPr>
        <w:t xml:space="preserve"> Facility Rules and Guidelines</w:t>
      </w:r>
    </w:p>
    <w:p w14:paraId="6B2418F7" w14:textId="77777777" w:rsidR="00C311E8" w:rsidRPr="00FD530F" w:rsidRDefault="00C311E8" w:rsidP="007424A0">
      <w:pPr>
        <w:pStyle w:val="BodyText"/>
        <w:kinsoku w:val="0"/>
        <w:overflowPunct w:val="0"/>
        <w:spacing w:before="6"/>
        <w:ind w:left="0" w:right="126"/>
        <w:rPr>
          <w:rFonts w:ascii="Avenir Light" w:hAnsi="Avenir Light" w:cs="Arial"/>
          <w:color w:val="000000" w:themeColor="text1"/>
        </w:rPr>
      </w:pPr>
      <w:r w:rsidRPr="00FD530F">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FD530F"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FD530F" w:rsidRDefault="00C311E8" w:rsidP="007424A0">
      <w:pPr>
        <w:pStyle w:val="BodyText"/>
        <w:kinsoku w:val="0"/>
        <w:overflowPunct w:val="0"/>
        <w:ind w:left="0" w:right="126"/>
        <w:rPr>
          <w:rFonts w:ascii="Avenir Light" w:hAnsi="Avenir Light" w:cs="Arial"/>
          <w:color w:val="000000" w:themeColor="text1"/>
        </w:rPr>
      </w:pPr>
      <w:r w:rsidRPr="00FD530F">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FD530F"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FD530F" w:rsidRDefault="00C311E8" w:rsidP="007424A0">
      <w:pPr>
        <w:pStyle w:val="BodyText"/>
        <w:kinsoku w:val="0"/>
        <w:overflowPunct w:val="0"/>
        <w:ind w:left="0" w:right="126"/>
        <w:rPr>
          <w:rFonts w:ascii="Avenir Light" w:hAnsi="Avenir Light" w:cs="Arial"/>
          <w:color w:val="000000" w:themeColor="text1"/>
        </w:rPr>
      </w:pPr>
      <w:r w:rsidRPr="00FD530F">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FD530F"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FD530F"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FAEEA" w14:textId="77777777" w:rsidR="0017323E" w:rsidRDefault="0017323E" w:rsidP="00BA4963">
      <w:r>
        <w:separator/>
      </w:r>
    </w:p>
  </w:endnote>
  <w:endnote w:type="continuationSeparator" w:id="0">
    <w:p w14:paraId="3FAA8297" w14:textId="77777777" w:rsidR="0017323E" w:rsidRDefault="0017323E"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venir Light">
    <w:altName w:val="Century Gothic"/>
    <w:charset w:val="4D"/>
    <w:family w:val="swiss"/>
    <w:pitch w:val="variable"/>
    <w:sig w:usb0="800000AF" w:usb1="5000204A" w:usb2="00000000" w:usb3="00000000" w:csb0="0000009B"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3190E3F7"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282BFE">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282BFE">
      <w:rPr>
        <w:rFonts w:ascii="Arial Narrow" w:hAnsi="Arial Narrow"/>
        <w:noProof/>
        <w:sz w:val="13"/>
        <w:szCs w:val="13"/>
      </w:rPr>
      <w:t>5</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991A6" w14:textId="77777777" w:rsidR="0017323E" w:rsidRDefault="0017323E" w:rsidP="00BA4963">
      <w:r>
        <w:separator/>
      </w:r>
    </w:p>
  </w:footnote>
  <w:footnote w:type="continuationSeparator" w:id="0">
    <w:p w14:paraId="390318FC" w14:textId="77777777" w:rsidR="0017323E" w:rsidRDefault="0017323E" w:rsidP="00BA4963">
      <w:r>
        <w:continuationSeparator/>
      </w:r>
    </w:p>
  </w:footnote>
  <w:footnote w:id="1">
    <w:p w14:paraId="5B0ABA29" w14:textId="77777777" w:rsidR="008B19FE" w:rsidRDefault="008B19FE" w:rsidP="008B19FE">
      <w:pPr>
        <w:pStyle w:val="FootnoteText"/>
      </w:pPr>
      <w:r>
        <w:rPr>
          <w:rStyle w:val="FootnoteReference"/>
        </w:rPr>
        <w:footnoteRef/>
      </w:r>
      <w:r>
        <w:t xml:space="preserve"> </w:t>
      </w:r>
      <w:r w:rsidRPr="00730CF5">
        <w:t>http://www.naab.org/accreditation/2014_Conditions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CE42DBF"/>
    <w:multiLevelType w:val="hybridMultilevel"/>
    <w:tmpl w:val="8AE2A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1C29AF"/>
    <w:multiLevelType w:val="hybridMultilevel"/>
    <w:tmpl w:val="A63E0780"/>
    <w:lvl w:ilvl="0" w:tplc="04090001">
      <w:start w:val="1"/>
      <w:numFmt w:val="bullet"/>
      <w:lvlText w:val=""/>
      <w:lvlJc w:val="left"/>
      <w:pPr>
        <w:ind w:left="720" w:hanging="360"/>
      </w:pPr>
      <w:rPr>
        <w:rFonts w:ascii="Symbol" w:hAnsi="Symbol" w:hint="default"/>
      </w:rPr>
    </w:lvl>
    <w:lvl w:ilvl="1" w:tplc="4D46D268">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252CC"/>
    <w:multiLevelType w:val="hybridMultilevel"/>
    <w:tmpl w:val="2580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74867"/>
    <w:multiLevelType w:val="hybridMultilevel"/>
    <w:tmpl w:val="B2D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7B00F3"/>
    <w:multiLevelType w:val="hybridMultilevel"/>
    <w:tmpl w:val="225E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17"/>
  </w:num>
  <w:num w:numId="8">
    <w:abstractNumId w:val="14"/>
  </w:num>
  <w:num w:numId="9">
    <w:abstractNumId w:val="13"/>
  </w:num>
  <w:num w:numId="10">
    <w:abstractNumId w:val="8"/>
  </w:num>
  <w:num w:numId="11">
    <w:abstractNumId w:val="16"/>
  </w:num>
  <w:num w:numId="12">
    <w:abstractNumId w:val="9"/>
  </w:num>
  <w:num w:numId="13">
    <w:abstractNumId w:val="10"/>
  </w:num>
  <w:num w:numId="14">
    <w:abstractNumId w:val="11"/>
  </w:num>
  <w:num w:numId="15">
    <w:abstractNumId w:val="12"/>
  </w:num>
  <w:num w:numId="16">
    <w:abstractNumId w:val="15"/>
  </w:num>
  <w:num w:numId="17">
    <w:abstractNumId w:val="5"/>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2BF0"/>
    <w:rsid w:val="00006C07"/>
    <w:rsid w:val="00035CF4"/>
    <w:rsid w:val="0004241A"/>
    <w:rsid w:val="00047DED"/>
    <w:rsid w:val="00065FAA"/>
    <w:rsid w:val="0008442F"/>
    <w:rsid w:val="000B4E72"/>
    <w:rsid w:val="000F30F1"/>
    <w:rsid w:val="000F7C59"/>
    <w:rsid w:val="00142FAD"/>
    <w:rsid w:val="00143C80"/>
    <w:rsid w:val="00150E5F"/>
    <w:rsid w:val="0017323E"/>
    <w:rsid w:val="0018323E"/>
    <w:rsid w:val="00194E2E"/>
    <w:rsid w:val="001A6163"/>
    <w:rsid w:val="001A6FE5"/>
    <w:rsid w:val="001C3A85"/>
    <w:rsid w:val="001C443C"/>
    <w:rsid w:val="001E0098"/>
    <w:rsid w:val="001E1189"/>
    <w:rsid w:val="001E2B56"/>
    <w:rsid w:val="001F0593"/>
    <w:rsid w:val="002154A4"/>
    <w:rsid w:val="00215D00"/>
    <w:rsid w:val="00221C2B"/>
    <w:rsid w:val="00243E4C"/>
    <w:rsid w:val="00251E5B"/>
    <w:rsid w:val="002570A6"/>
    <w:rsid w:val="00260C11"/>
    <w:rsid w:val="002723F9"/>
    <w:rsid w:val="00282BFE"/>
    <w:rsid w:val="00295EFF"/>
    <w:rsid w:val="002A2DCE"/>
    <w:rsid w:val="002C0C5C"/>
    <w:rsid w:val="002D1466"/>
    <w:rsid w:val="002D23CF"/>
    <w:rsid w:val="002F6C70"/>
    <w:rsid w:val="00312084"/>
    <w:rsid w:val="00327179"/>
    <w:rsid w:val="00356D5A"/>
    <w:rsid w:val="0037175F"/>
    <w:rsid w:val="00383020"/>
    <w:rsid w:val="00385921"/>
    <w:rsid w:val="00387FB5"/>
    <w:rsid w:val="003B12F1"/>
    <w:rsid w:val="003C213D"/>
    <w:rsid w:val="003E0D87"/>
    <w:rsid w:val="003E160D"/>
    <w:rsid w:val="00411C05"/>
    <w:rsid w:val="004212DF"/>
    <w:rsid w:val="00426585"/>
    <w:rsid w:val="00436520"/>
    <w:rsid w:val="004421EE"/>
    <w:rsid w:val="00461956"/>
    <w:rsid w:val="0047215D"/>
    <w:rsid w:val="00472A09"/>
    <w:rsid w:val="00475155"/>
    <w:rsid w:val="00476648"/>
    <w:rsid w:val="00483C22"/>
    <w:rsid w:val="00487D8A"/>
    <w:rsid w:val="00492809"/>
    <w:rsid w:val="00494FC6"/>
    <w:rsid w:val="00495907"/>
    <w:rsid w:val="004A09BB"/>
    <w:rsid w:val="004C07C4"/>
    <w:rsid w:val="004C2624"/>
    <w:rsid w:val="004C469B"/>
    <w:rsid w:val="004E2C32"/>
    <w:rsid w:val="004E7AF6"/>
    <w:rsid w:val="004F7368"/>
    <w:rsid w:val="00506512"/>
    <w:rsid w:val="00522E43"/>
    <w:rsid w:val="005257E0"/>
    <w:rsid w:val="005346FB"/>
    <w:rsid w:val="00573259"/>
    <w:rsid w:val="005741C4"/>
    <w:rsid w:val="005A5D78"/>
    <w:rsid w:val="005C10C1"/>
    <w:rsid w:val="005C2241"/>
    <w:rsid w:val="005E27AA"/>
    <w:rsid w:val="005E5D8F"/>
    <w:rsid w:val="005F48A7"/>
    <w:rsid w:val="00611E50"/>
    <w:rsid w:val="00624459"/>
    <w:rsid w:val="00673589"/>
    <w:rsid w:val="00681A67"/>
    <w:rsid w:val="00681C42"/>
    <w:rsid w:val="00686828"/>
    <w:rsid w:val="00694409"/>
    <w:rsid w:val="006D4692"/>
    <w:rsid w:val="006E69D5"/>
    <w:rsid w:val="007020AD"/>
    <w:rsid w:val="007404B8"/>
    <w:rsid w:val="007424A0"/>
    <w:rsid w:val="00754062"/>
    <w:rsid w:val="007562BC"/>
    <w:rsid w:val="007737B7"/>
    <w:rsid w:val="007773E2"/>
    <w:rsid w:val="00777F8C"/>
    <w:rsid w:val="007806A6"/>
    <w:rsid w:val="00796673"/>
    <w:rsid w:val="007A6F77"/>
    <w:rsid w:val="007B5475"/>
    <w:rsid w:val="007B686D"/>
    <w:rsid w:val="007F4FE0"/>
    <w:rsid w:val="008010BD"/>
    <w:rsid w:val="00801229"/>
    <w:rsid w:val="008172D0"/>
    <w:rsid w:val="008216B0"/>
    <w:rsid w:val="00823F48"/>
    <w:rsid w:val="008278AA"/>
    <w:rsid w:val="0085468E"/>
    <w:rsid w:val="00865230"/>
    <w:rsid w:val="00872605"/>
    <w:rsid w:val="008842CD"/>
    <w:rsid w:val="00893B6C"/>
    <w:rsid w:val="008A4A52"/>
    <w:rsid w:val="008A6F29"/>
    <w:rsid w:val="008B19FE"/>
    <w:rsid w:val="008B3954"/>
    <w:rsid w:val="008C3E15"/>
    <w:rsid w:val="008E2984"/>
    <w:rsid w:val="008F2FC6"/>
    <w:rsid w:val="00900FB1"/>
    <w:rsid w:val="00910C32"/>
    <w:rsid w:val="00910F3C"/>
    <w:rsid w:val="00936A07"/>
    <w:rsid w:val="00956E86"/>
    <w:rsid w:val="009626F0"/>
    <w:rsid w:val="0096732F"/>
    <w:rsid w:val="00972D84"/>
    <w:rsid w:val="00986FBA"/>
    <w:rsid w:val="00990295"/>
    <w:rsid w:val="009A76A5"/>
    <w:rsid w:val="009C7A9E"/>
    <w:rsid w:val="009E4EA1"/>
    <w:rsid w:val="009F3F96"/>
    <w:rsid w:val="009F7E12"/>
    <w:rsid w:val="00A145E2"/>
    <w:rsid w:val="00A262C3"/>
    <w:rsid w:val="00A33B6C"/>
    <w:rsid w:val="00A443B2"/>
    <w:rsid w:val="00A50820"/>
    <w:rsid w:val="00A57AF5"/>
    <w:rsid w:val="00A90968"/>
    <w:rsid w:val="00A91859"/>
    <w:rsid w:val="00AA5E62"/>
    <w:rsid w:val="00AA78A5"/>
    <w:rsid w:val="00AB2DBF"/>
    <w:rsid w:val="00AD771E"/>
    <w:rsid w:val="00B236B0"/>
    <w:rsid w:val="00B41A94"/>
    <w:rsid w:val="00B45C13"/>
    <w:rsid w:val="00B61F79"/>
    <w:rsid w:val="00B629EF"/>
    <w:rsid w:val="00B65F16"/>
    <w:rsid w:val="00B86AFB"/>
    <w:rsid w:val="00B87DB7"/>
    <w:rsid w:val="00B90F86"/>
    <w:rsid w:val="00BA3DE6"/>
    <w:rsid w:val="00BA4963"/>
    <w:rsid w:val="00BB07E1"/>
    <w:rsid w:val="00BD119F"/>
    <w:rsid w:val="00BD2565"/>
    <w:rsid w:val="00C0061F"/>
    <w:rsid w:val="00C077C7"/>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B47C7"/>
    <w:rsid w:val="00CC00F4"/>
    <w:rsid w:val="00CD1717"/>
    <w:rsid w:val="00CD408B"/>
    <w:rsid w:val="00CD4191"/>
    <w:rsid w:val="00CE2A98"/>
    <w:rsid w:val="00CF2BCC"/>
    <w:rsid w:val="00CF525A"/>
    <w:rsid w:val="00CF66E1"/>
    <w:rsid w:val="00D01BFC"/>
    <w:rsid w:val="00D07085"/>
    <w:rsid w:val="00D2450C"/>
    <w:rsid w:val="00D6781E"/>
    <w:rsid w:val="00D81077"/>
    <w:rsid w:val="00D81A13"/>
    <w:rsid w:val="00D93F05"/>
    <w:rsid w:val="00DB1426"/>
    <w:rsid w:val="00DC2433"/>
    <w:rsid w:val="00DE4A05"/>
    <w:rsid w:val="00DF5CD3"/>
    <w:rsid w:val="00E151DF"/>
    <w:rsid w:val="00E225F3"/>
    <w:rsid w:val="00E22A4F"/>
    <w:rsid w:val="00E314DF"/>
    <w:rsid w:val="00E4101D"/>
    <w:rsid w:val="00E54B48"/>
    <w:rsid w:val="00EB3988"/>
    <w:rsid w:val="00EB4E78"/>
    <w:rsid w:val="00EC012F"/>
    <w:rsid w:val="00EC6144"/>
    <w:rsid w:val="00ED0440"/>
    <w:rsid w:val="00F06585"/>
    <w:rsid w:val="00F216F3"/>
    <w:rsid w:val="00F33326"/>
    <w:rsid w:val="00F46DDB"/>
    <w:rsid w:val="00F75748"/>
    <w:rsid w:val="00F82EF3"/>
    <w:rsid w:val="00F83D1F"/>
    <w:rsid w:val="00F91590"/>
    <w:rsid w:val="00F959C9"/>
    <w:rsid w:val="00FA3B36"/>
    <w:rsid w:val="00FB2CEE"/>
    <w:rsid w:val="00FD530F"/>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character" w:customStyle="1" w:styleId="apple-converted-space">
    <w:name w:val="apple-converted-space"/>
    <w:basedOn w:val="DefaultParagraphFont"/>
    <w:rsid w:val="00EC6144"/>
  </w:style>
  <w:style w:type="character" w:styleId="FootnoteReference">
    <w:name w:val="footnote reference"/>
    <w:uiPriority w:val="99"/>
    <w:rsid w:val="008B19FE"/>
  </w:style>
  <w:style w:type="paragraph" w:styleId="FootnoteText">
    <w:name w:val="footnote text"/>
    <w:basedOn w:val="Normal"/>
    <w:link w:val="FootnoteTextChar"/>
    <w:uiPriority w:val="99"/>
    <w:semiHidden/>
    <w:unhideWhenUsed/>
    <w:rsid w:val="008B19F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heme="minorEastAsia" w:hAnsi="Arial" w:cs="Arial"/>
      <w:bCs/>
      <w:sz w:val="20"/>
      <w:szCs w:val="20"/>
    </w:rPr>
  </w:style>
  <w:style w:type="character" w:customStyle="1" w:styleId="FootnoteTextChar">
    <w:name w:val="Footnote Text Char"/>
    <w:basedOn w:val="DefaultParagraphFont"/>
    <w:link w:val="FootnoteText"/>
    <w:uiPriority w:val="99"/>
    <w:semiHidden/>
    <w:rsid w:val="008B19FE"/>
    <w:rPr>
      <w:rFonts w:ascii="Arial" w:hAnsi="Arial"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65267013">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4871">
      <w:bodyDiv w:val="1"/>
      <w:marLeft w:val="0"/>
      <w:marRight w:val="0"/>
      <w:marTop w:val="0"/>
      <w:marBottom w:val="0"/>
      <w:divBdr>
        <w:top w:val="none" w:sz="0" w:space="0" w:color="auto"/>
        <w:left w:val="none" w:sz="0" w:space="0" w:color="auto"/>
        <w:bottom w:val="none" w:sz="0" w:space="0" w:color="auto"/>
        <w:right w:val="none" w:sz="0" w:space="0" w:color="auto"/>
      </w:divBdr>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FF69A-B20C-4C7E-840B-F63AD87D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1929</Words>
  <Characters>11000</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2019-04-09T17:42:00Z</dcterms:created>
  <dcterms:modified xsi:type="dcterms:W3CDTF">2019-04-09T17:42:00Z</dcterms:modified>
</cp:coreProperties>
</file>