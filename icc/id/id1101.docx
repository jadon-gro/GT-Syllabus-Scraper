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42C09" w14:textId="5D0E22D2" w:rsidR="00446F53" w:rsidRDefault="00446F53" w:rsidP="00446F53">
      <w:pPr>
        <w:tabs>
          <w:tab w:val="left" w:pos="2271"/>
        </w:tabs>
        <w:kinsoku w:val="0"/>
        <w:overflowPunct w:val="0"/>
        <w:spacing w:before="60" w:line="240" w:lineRule="exact"/>
        <w:ind w:left="115"/>
        <w:rPr>
          <w:rFonts w:ascii="Arial" w:hAnsi="Arial" w:cs="Arial"/>
          <w:b/>
          <w:bCs/>
          <w:color w:val="333333"/>
          <w:spacing w:val="1"/>
          <w:w w:val="105"/>
          <w:sz w:val="20"/>
          <w:szCs w:val="20"/>
        </w:rPr>
      </w:pPr>
      <w:bookmarkStart w:id="0" w:name="_GoBack"/>
      <w:bookmarkEnd w:id="0"/>
      <w:r>
        <w:rPr>
          <w:rFonts w:ascii="Arial" w:hAnsi="Arial" w:cs="Arial"/>
          <w:b/>
          <w:bCs/>
          <w:color w:val="333333"/>
          <w:spacing w:val="1"/>
          <w:w w:val="105"/>
          <w:sz w:val="20"/>
          <w:szCs w:val="20"/>
        </w:rPr>
        <w:t xml:space="preserve">Course Number: </w:t>
      </w:r>
      <w:r>
        <w:rPr>
          <w:rFonts w:ascii="Arial" w:hAnsi="Arial" w:cs="Arial"/>
          <w:b/>
          <w:bCs/>
          <w:color w:val="333333"/>
          <w:spacing w:val="1"/>
          <w:w w:val="105"/>
          <w:sz w:val="20"/>
          <w:szCs w:val="20"/>
        </w:rPr>
        <w:tab/>
        <w:t>ID 1</w:t>
      </w:r>
      <w:r w:rsidR="00376FE7">
        <w:rPr>
          <w:rFonts w:ascii="Arial" w:hAnsi="Arial" w:cs="Arial"/>
          <w:b/>
          <w:bCs/>
          <w:color w:val="333333"/>
          <w:spacing w:val="1"/>
          <w:w w:val="105"/>
          <w:sz w:val="20"/>
          <w:szCs w:val="20"/>
        </w:rPr>
        <w:t>101</w:t>
      </w:r>
    </w:p>
    <w:p w14:paraId="323A2CC9" w14:textId="45BE93F7" w:rsidR="002505AD" w:rsidRPr="00446F53" w:rsidRDefault="002505AD" w:rsidP="00446F53">
      <w:pPr>
        <w:tabs>
          <w:tab w:val="left" w:pos="2271"/>
        </w:tabs>
        <w:kinsoku w:val="0"/>
        <w:overflowPunct w:val="0"/>
        <w:spacing w:before="60"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5"/>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1"/>
          <w:w w:val="105"/>
          <w:sz w:val="20"/>
          <w:szCs w:val="20"/>
        </w:rPr>
        <w:t>t</w:t>
      </w:r>
      <w:r w:rsidRPr="00446F53">
        <w:rPr>
          <w:rFonts w:ascii="Arial" w:hAnsi="Arial" w:cs="Arial"/>
          <w:b/>
          <w:bCs/>
          <w:color w:val="333333"/>
          <w:w w:val="105"/>
          <w:sz w:val="20"/>
          <w:szCs w:val="20"/>
        </w:rPr>
        <w:t>l</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Pr="00446F53">
        <w:rPr>
          <w:rFonts w:ascii="Arial" w:hAnsi="Arial" w:cs="Arial"/>
          <w:color w:val="000000"/>
          <w:spacing w:val="1"/>
          <w:w w:val="105"/>
          <w:sz w:val="20"/>
          <w:szCs w:val="20"/>
        </w:rPr>
        <w:t xml:space="preserve">Introduction to </w:t>
      </w:r>
      <w:r w:rsidR="005E1441">
        <w:rPr>
          <w:rFonts w:ascii="Arial" w:hAnsi="Arial" w:cs="Arial"/>
          <w:color w:val="000000"/>
          <w:spacing w:val="1"/>
          <w:w w:val="105"/>
          <w:sz w:val="20"/>
          <w:szCs w:val="20"/>
        </w:rPr>
        <w:t>Industrial Design</w:t>
      </w:r>
      <w:r w:rsidRPr="00446F53">
        <w:rPr>
          <w:rFonts w:ascii="Arial" w:hAnsi="Arial" w:cs="Arial"/>
          <w:color w:val="000000"/>
          <w:spacing w:val="1"/>
          <w:w w:val="105"/>
          <w:sz w:val="20"/>
          <w:szCs w:val="20"/>
        </w:rPr>
        <w:t xml:space="preserve"> 1</w:t>
      </w:r>
    </w:p>
    <w:p w14:paraId="7CD4FAD9" w14:textId="4507DD87" w:rsidR="002505AD" w:rsidRPr="00446F53" w:rsidRDefault="002505AD" w:rsidP="00446F53">
      <w:pPr>
        <w:pStyle w:val="BodyText"/>
        <w:tabs>
          <w:tab w:val="left" w:pos="2271"/>
        </w:tabs>
        <w:kinsoku w:val="0"/>
        <w:overflowPunct w:val="0"/>
        <w:spacing w:line="240" w:lineRule="exact"/>
        <w:ind w:left="115"/>
        <w:rPr>
          <w:sz w:val="20"/>
          <w:szCs w:val="20"/>
        </w:rPr>
      </w:pPr>
      <w:r w:rsidRPr="00446F53">
        <w:rPr>
          <w:b/>
          <w:bCs/>
          <w:color w:val="333333"/>
          <w:w w:val="105"/>
          <w:sz w:val="20"/>
          <w:szCs w:val="20"/>
        </w:rPr>
        <w:t>I</w:t>
      </w:r>
      <w:r w:rsidRPr="00446F53">
        <w:rPr>
          <w:b/>
          <w:bCs/>
          <w:color w:val="333333"/>
          <w:spacing w:val="1"/>
          <w:w w:val="105"/>
          <w:sz w:val="20"/>
          <w:szCs w:val="20"/>
        </w:rPr>
        <w:t>nstructor</w:t>
      </w:r>
      <w:r w:rsidRPr="00446F53">
        <w:rPr>
          <w:b/>
          <w:bCs/>
          <w:color w:val="333333"/>
          <w:w w:val="105"/>
          <w:sz w:val="20"/>
          <w:szCs w:val="20"/>
        </w:rPr>
        <w:t>:</w:t>
      </w:r>
      <w:r w:rsidRPr="00446F53">
        <w:rPr>
          <w:b/>
          <w:bCs/>
          <w:color w:val="333333"/>
          <w:w w:val="105"/>
          <w:sz w:val="20"/>
          <w:szCs w:val="20"/>
        </w:rPr>
        <w:tab/>
      </w:r>
      <w:r w:rsidR="005E1441">
        <w:rPr>
          <w:color w:val="000000"/>
          <w:spacing w:val="3"/>
          <w:w w:val="105"/>
          <w:sz w:val="20"/>
          <w:szCs w:val="20"/>
        </w:rPr>
        <w:t>Kevin Shankwiler</w:t>
      </w:r>
      <w:r w:rsidR="00C652CE">
        <w:rPr>
          <w:color w:val="000000"/>
          <w:spacing w:val="3"/>
          <w:w w:val="105"/>
          <w:sz w:val="20"/>
          <w:szCs w:val="20"/>
        </w:rPr>
        <w:t xml:space="preserve"> (lead), Steven </w:t>
      </w:r>
      <w:proofErr w:type="spellStart"/>
      <w:r w:rsidR="00C652CE">
        <w:rPr>
          <w:color w:val="000000"/>
          <w:spacing w:val="3"/>
          <w:w w:val="105"/>
          <w:sz w:val="20"/>
          <w:szCs w:val="20"/>
        </w:rPr>
        <w:t>Chininis</w:t>
      </w:r>
      <w:proofErr w:type="spellEnd"/>
    </w:p>
    <w:p w14:paraId="11A86340" w14:textId="77777777" w:rsidR="002505AD" w:rsidRPr="00446F53" w:rsidRDefault="002505AD" w:rsidP="00446F53">
      <w:pPr>
        <w:tabs>
          <w:tab w:val="left" w:pos="2271"/>
        </w:tabs>
        <w:kinsoku w:val="0"/>
        <w:overflowPunct w:val="0"/>
        <w:spacing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Cr</w:t>
      </w:r>
      <w:r w:rsidRPr="00446F53">
        <w:rPr>
          <w:rFonts w:ascii="Arial" w:hAnsi="Arial" w:cs="Arial"/>
          <w:b/>
          <w:bCs/>
          <w:color w:val="333333"/>
          <w:spacing w:val="6"/>
          <w:w w:val="105"/>
          <w:sz w:val="20"/>
          <w:szCs w:val="20"/>
        </w:rPr>
        <w:t>e</w:t>
      </w:r>
      <w:r w:rsidRPr="00446F53">
        <w:rPr>
          <w:rFonts w:ascii="Arial" w:hAnsi="Arial" w:cs="Arial"/>
          <w:b/>
          <w:bCs/>
          <w:color w:val="333333"/>
          <w:spacing w:val="2"/>
          <w:w w:val="105"/>
          <w:sz w:val="20"/>
          <w:szCs w:val="20"/>
        </w:rPr>
        <w:t>d</w:t>
      </w:r>
      <w:r w:rsidRPr="00446F53">
        <w:rPr>
          <w:rFonts w:ascii="Arial" w:hAnsi="Arial" w:cs="Arial"/>
          <w:b/>
          <w:bCs/>
          <w:color w:val="333333"/>
          <w:w w:val="105"/>
          <w:sz w:val="20"/>
          <w:szCs w:val="20"/>
        </w:rPr>
        <w:t>it</w:t>
      </w:r>
      <w:r w:rsidRPr="00446F53">
        <w:rPr>
          <w:rFonts w:ascii="Arial" w:hAnsi="Arial" w:cs="Arial"/>
          <w:b/>
          <w:bCs/>
          <w:color w:val="333333"/>
          <w:spacing w:val="-1"/>
          <w:w w:val="105"/>
          <w:sz w:val="20"/>
          <w:szCs w:val="20"/>
        </w:rPr>
        <w:t xml:space="preserve"> </w:t>
      </w:r>
      <w:r w:rsidRPr="00446F53">
        <w:rPr>
          <w:rFonts w:ascii="Arial" w:hAnsi="Arial" w:cs="Arial"/>
          <w:b/>
          <w:bCs/>
          <w:color w:val="333333"/>
          <w:spacing w:val="2"/>
          <w:w w:val="105"/>
          <w:sz w:val="20"/>
          <w:szCs w:val="20"/>
        </w:rPr>
        <w:t>Va</w:t>
      </w:r>
      <w:r w:rsidRPr="00446F53">
        <w:rPr>
          <w:rFonts w:ascii="Arial" w:hAnsi="Arial" w:cs="Arial"/>
          <w:b/>
          <w:bCs/>
          <w:color w:val="333333"/>
          <w:w w:val="105"/>
          <w:sz w:val="20"/>
          <w:szCs w:val="20"/>
        </w:rPr>
        <w:t>l</w:t>
      </w:r>
      <w:r w:rsidRPr="00446F53">
        <w:rPr>
          <w:rFonts w:ascii="Arial" w:hAnsi="Arial" w:cs="Arial"/>
          <w:b/>
          <w:bCs/>
          <w:color w:val="333333"/>
          <w:spacing w:val="1"/>
          <w:w w:val="105"/>
          <w:sz w:val="20"/>
          <w:szCs w:val="20"/>
        </w:rPr>
        <w:t>u</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color w:val="000000"/>
          <w:w w:val="105"/>
          <w:sz w:val="20"/>
          <w:szCs w:val="20"/>
        </w:rPr>
        <w:tab/>
      </w:r>
      <w:r w:rsidRPr="00446F53">
        <w:rPr>
          <w:rFonts w:ascii="Arial" w:hAnsi="Arial" w:cs="Arial"/>
          <w:color w:val="000000"/>
          <w:spacing w:val="1"/>
          <w:w w:val="105"/>
          <w:sz w:val="20"/>
          <w:szCs w:val="20"/>
        </w:rPr>
        <w:t>1 credit hour</w:t>
      </w:r>
    </w:p>
    <w:p w14:paraId="03F45104" w14:textId="434B4B34" w:rsidR="002505AD" w:rsidRPr="00446F53" w:rsidRDefault="002505AD" w:rsidP="00446F53">
      <w:pPr>
        <w:tabs>
          <w:tab w:val="left" w:pos="2271"/>
        </w:tabs>
        <w:kinsoku w:val="0"/>
        <w:overflowPunct w:val="0"/>
        <w:spacing w:line="240" w:lineRule="exact"/>
        <w:ind w:left="115"/>
        <w:rPr>
          <w:rFonts w:ascii="Arial" w:hAnsi="Arial" w:cs="Arial"/>
          <w:color w:val="000000"/>
          <w:spacing w:val="1"/>
          <w:w w:val="105"/>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4"/>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2"/>
          <w:w w:val="105"/>
          <w:sz w:val="20"/>
          <w:szCs w:val="20"/>
        </w:rPr>
        <w:t>m</w:t>
      </w:r>
      <w:r w:rsidRPr="00446F53">
        <w:rPr>
          <w:rFonts w:ascii="Arial" w:hAnsi="Arial" w:cs="Arial"/>
          <w:b/>
          <w:bCs/>
          <w:color w:val="333333"/>
          <w:spacing w:val="6"/>
          <w:w w:val="105"/>
          <w:sz w:val="20"/>
          <w:szCs w:val="20"/>
        </w:rPr>
        <w:t>e</w:t>
      </w:r>
      <w:r w:rsidRPr="00446F53">
        <w:rPr>
          <w:rFonts w:ascii="Arial" w:hAnsi="Arial" w:cs="Arial"/>
          <w:b/>
          <w:bCs/>
          <w:color w:val="333333"/>
          <w:spacing w:val="1"/>
          <w:w w:val="105"/>
          <w:sz w:val="20"/>
          <w:szCs w:val="20"/>
        </w:rPr>
        <w:t>s</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00C652CE">
        <w:rPr>
          <w:rFonts w:ascii="Arial" w:hAnsi="Arial" w:cs="Arial"/>
          <w:color w:val="000000"/>
          <w:spacing w:val="1"/>
          <w:w w:val="105"/>
          <w:sz w:val="20"/>
          <w:szCs w:val="20"/>
        </w:rPr>
        <w:t>Tuesday 3-4 pm</w:t>
      </w:r>
    </w:p>
    <w:p w14:paraId="4ED4B3DC" w14:textId="61F59BDE" w:rsidR="00DB7471" w:rsidRPr="00446F53" w:rsidRDefault="00CB0798" w:rsidP="00446F53">
      <w:pPr>
        <w:tabs>
          <w:tab w:val="left" w:pos="2271"/>
        </w:tabs>
        <w:kinsoku w:val="0"/>
        <w:overflowPunct w:val="0"/>
        <w:spacing w:line="240" w:lineRule="exact"/>
        <w:ind w:left="115"/>
        <w:rPr>
          <w:rFonts w:ascii="Arial" w:hAnsi="Arial" w:cs="Arial"/>
          <w:color w:val="000000"/>
          <w:sz w:val="20"/>
          <w:szCs w:val="20"/>
        </w:rPr>
      </w:pPr>
      <w:proofErr w:type="spellStart"/>
      <w:r w:rsidRPr="00446F53">
        <w:rPr>
          <w:rFonts w:ascii="Arial" w:hAnsi="Arial" w:cs="Arial"/>
          <w:b/>
          <w:bCs/>
          <w:color w:val="333333"/>
          <w:spacing w:val="1"/>
          <w:w w:val="105"/>
          <w:sz w:val="20"/>
          <w:szCs w:val="20"/>
        </w:rPr>
        <w:t>Co</w:t>
      </w:r>
      <w:r w:rsidR="00C652CE">
        <w:rPr>
          <w:rFonts w:ascii="Arial" w:hAnsi="Arial" w:cs="Arial"/>
          <w:b/>
          <w:bCs/>
          <w:color w:val="333333"/>
          <w:spacing w:val="1"/>
          <w:w w:val="105"/>
          <w:sz w:val="20"/>
          <w:szCs w:val="20"/>
        </w:rPr>
        <w:t>r</w:t>
      </w:r>
      <w:r w:rsidRPr="00446F53">
        <w:rPr>
          <w:rFonts w:ascii="Arial" w:hAnsi="Arial" w:cs="Arial"/>
          <w:b/>
          <w:color w:val="000000"/>
          <w:sz w:val="20"/>
          <w:szCs w:val="20"/>
        </w:rPr>
        <w:t>equisites</w:t>
      </w:r>
      <w:proofErr w:type="spellEnd"/>
      <w:r w:rsidRPr="00446F53">
        <w:rPr>
          <w:rFonts w:ascii="Arial" w:hAnsi="Arial" w:cs="Arial"/>
          <w:color w:val="000000"/>
          <w:sz w:val="20"/>
          <w:szCs w:val="20"/>
        </w:rPr>
        <w:t>:</w:t>
      </w:r>
      <w:r w:rsidRPr="00446F53">
        <w:rPr>
          <w:rFonts w:ascii="Arial" w:hAnsi="Arial" w:cs="Arial"/>
          <w:color w:val="000000"/>
          <w:sz w:val="20"/>
          <w:szCs w:val="20"/>
        </w:rPr>
        <w:tab/>
      </w:r>
      <w:r w:rsidR="00C652CE" w:rsidRPr="00C652CE">
        <w:rPr>
          <w:rFonts w:ascii="Arial" w:hAnsi="Arial" w:cs="Arial"/>
          <w:b/>
          <w:color w:val="000000"/>
          <w:sz w:val="20"/>
          <w:szCs w:val="20"/>
        </w:rPr>
        <w:t>ID 1011, ID</w:t>
      </w:r>
      <w:r w:rsidR="00C600E8">
        <w:rPr>
          <w:rFonts w:ascii="Arial" w:hAnsi="Arial" w:cs="Arial"/>
          <w:b/>
          <w:color w:val="000000"/>
          <w:sz w:val="20"/>
          <w:szCs w:val="20"/>
        </w:rPr>
        <w:t xml:space="preserve"> </w:t>
      </w:r>
      <w:r w:rsidR="00C652CE" w:rsidRPr="00C652CE">
        <w:rPr>
          <w:rFonts w:ascii="Arial" w:hAnsi="Arial" w:cs="Arial"/>
          <w:b/>
          <w:color w:val="000000"/>
          <w:sz w:val="20"/>
          <w:szCs w:val="20"/>
        </w:rPr>
        <w:t>1401, ID 1418</w:t>
      </w:r>
    </w:p>
    <w:p w14:paraId="5104DB9C" w14:textId="77777777" w:rsidR="00DB7471" w:rsidRPr="00DB7471" w:rsidRDefault="00DB7471" w:rsidP="005E25C4">
      <w:pPr>
        <w:tabs>
          <w:tab w:val="left" w:pos="2271"/>
        </w:tabs>
        <w:kinsoku w:val="0"/>
        <w:overflowPunct w:val="0"/>
        <w:ind w:left="111" w:right="-70"/>
        <w:rPr>
          <w:rFonts w:ascii="Arial" w:hAnsi="Arial" w:cs="Arial"/>
          <w:color w:val="000000"/>
          <w:sz w:val="20"/>
          <w:szCs w:val="20"/>
        </w:rPr>
      </w:pPr>
      <w:r>
        <w:rPr>
          <w:rFonts w:ascii="Arial" w:hAnsi="Arial" w:cs="Arial"/>
          <w:color w:val="000000"/>
          <w:sz w:val="20"/>
          <w:szCs w:val="20"/>
        </w:rPr>
        <w:t>_____________________________________________________________________________________</w:t>
      </w:r>
    </w:p>
    <w:p w14:paraId="4269BD99" w14:textId="77777777" w:rsidR="00DB7471" w:rsidRDefault="00DB7471" w:rsidP="005E25C4">
      <w:pPr>
        <w:pStyle w:val="BodyText"/>
        <w:kinsoku w:val="0"/>
        <w:overflowPunct w:val="0"/>
        <w:spacing w:line="268" w:lineRule="auto"/>
        <w:ind w:left="0" w:right="-70"/>
        <w:rPr>
          <w:b/>
          <w:bCs/>
          <w:spacing w:val="1"/>
          <w:w w:val="105"/>
          <w:sz w:val="20"/>
          <w:szCs w:val="20"/>
        </w:rPr>
      </w:pPr>
    </w:p>
    <w:p w14:paraId="6D9B6CD2" w14:textId="77777777" w:rsidR="002505AD" w:rsidRPr="00DB7471" w:rsidRDefault="002505AD" w:rsidP="005E25C4">
      <w:pPr>
        <w:pStyle w:val="BodyText"/>
        <w:kinsoku w:val="0"/>
        <w:overflowPunct w:val="0"/>
        <w:spacing w:line="268" w:lineRule="auto"/>
        <w:ind w:left="111" w:right="-70"/>
        <w:rPr>
          <w:spacing w:val="1"/>
          <w:w w:val="105"/>
          <w:sz w:val="20"/>
          <w:szCs w:val="20"/>
        </w:rPr>
      </w:pPr>
      <w:r w:rsidRPr="00DB7471">
        <w:rPr>
          <w:b/>
          <w:bCs/>
          <w:spacing w:val="1"/>
          <w:w w:val="105"/>
          <w:sz w:val="20"/>
          <w:szCs w:val="20"/>
        </w:rPr>
        <w:t>C</w:t>
      </w:r>
      <w:r w:rsidRPr="00DB7471">
        <w:rPr>
          <w:b/>
          <w:bCs/>
          <w:spacing w:val="2"/>
          <w:w w:val="105"/>
          <w:sz w:val="20"/>
          <w:szCs w:val="20"/>
        </w:rPr>
        <w:t>a</w:t>
      </w:r>
      <w:r w:rsidRPr="00DB7471">
        <w:rPr>
          <w:b/>
          <w:bCs/>
          <w:spacing w:val="1"/>
          <w:w w:val="105"/>
          <w:sz w:val="20"/>
          <w:szCs w:val="20"/>
        </w:rPr>
        <w:t>t</w:t>
      </w:r>
      <w:r w:rsidRPr="00DB7471">
        <w:rPr>
          <w:b/>
          <w:bCs/>
          <w:spacing w:val="2"/>
          <w:w w:val="105"/>
          <w:sz w:val="20"/>
          <w:szCs w:val="20"/>
        </w:rPr>
        <w:t>a</w:t>
      </w:r>
      <w:r w:rsidRPr="00DB7471">
        <w:rPr>
          <w:b/>
          <w:bCs/>
          <w:w w:val="105"/>
          <w:sz w:val="20"/>
          <w:szCs w:val="20"/>
        </w:rPr>
        <w:t>l</w:t>
      </w:r>
      <w:r w:rsidRPr="00DB7471">
        <w:rPr>
          <w:b/>
          <w:bCs/>
          <w:spacing w:val="2"/>
          <w:w w:val="105"/>
          <w:sz w:val="20"/>
          <w:szCs w:val="20"/>
        </w:rPr>
        <w:t>og</w:t>
      </w:r>
      <w:r w:rsidRPr="00DB7471">
        <w:rPr>
          <w:b/>
          <w:bCs/>
          <w:spacing w:val="1"/>
          <w:w w:val="105"/>
          <w:sz w:val="20"/>
          <w:szCs w:val="20"/>
        </w:rPr>
        <w:t>u</w:t>
      </w:r>
      <w:r w:rsidRPr="00DB7471">
        <w:rPr>
          <w:b/>
          <w:bCs/>
          <w:w w:val="105"/>
          <w:sz w:val="20"/>
          <w:szCs w:val="20"/>
        </w:rPr>
        <w:t>e</w:t>
      </w:r>
      <w:r w:rsidRPr="00DB7471">
        <w:rPr>
          <w:b/>
          <w:bCs/>
          <w:spacing w:val="-9"/>
          <w:w w:val="105"/>
          <w:sz w:val="20"/>
          <w:szCs w:val="20"/>
        </w:rPr>
        <w:t xml:space="preserve"> </w:t>
      </w:r>
      <w:r w:rsidRPr="00DB7471">
        <w:rPr>
          <w:b/>
          <w:bCs/>
          <w:spacing w:val="2"/>
          <w:w w:val="105"/>
          <w:sz w:val="20"/>
          <w:szCs w:val="20"/>
        </w:rPr>
        <w:t>D</w:t>
      </w:r>
      <w:r w:rsidRPr="00DB7471">
        <w:rPr>
          <w:b/>
          <w:bCs/>
          <w:spacing w:val="6"/>
          <w:w w:val="105"/>
          <w:sz w:val="20"/>
          <w:szCs w:val="20"/>
        </w:rPr>
        <w:t>e</w:t>
      </w:r>
      <w:r w:rsidRPr="00DB7471">
        <w:rPr>
          <w:b/>
          <w:bCs/>
          <w:spacing w:val="1"/>
          <w:w w:val="105"/>
          <w:sz w:val="20"/>
          <w:szCs w:val="20"/>
        </w:rPr>
        <w:t>scr</w:t>
      </w:r>
      <w:r w:rsidRPr="00DB7471">
        <w:rPr>
          <w:b/>
          <w:bCs/>
          <w:w w:val="105"/>
          <w:sz w:val="20"/>
          <w:szCs w:val="20"/>
        </w:rPr>
        <w:t>i</w:t>
      </w:r>
      <w:r w:rsidRPr="00DB7471">
        <w:rPr>
          <w:b/>
          <w:bCs/>
          <w:spacing w:val="2"/>
          <w:w w:val="105"/>
          <w:sz w:val="20"/>
          <w:szCs w:val="20"/>
        </w:rPr>
        <w:t>p</w:t>
      </w:r>
      <w:r w:rsidRPr="00DB7471">
        <w:rPr>
          <w:b/>
          <w:bCs/>
          <w:spacing w:val="1"/>
          <w:w w:val="105"/>
          <w:sz w:val="20"/>
          <w:szCs w:val="20"/>
        </w:rPr>
        <w:t>t</w:t>
      </w:r>
      <w:r w:rsidRPr="00DB7471">
        <w:rPr>
          <w:b/>
          <w:bCs/>
          <w:w w:val="105"/>
          <w:sz w:val="20"/>
          <w:szCs w:val="20"/>
        </w:rPr>
        <w:t>i</w:t>
      </w:r>
      <w:r w:rsidRPr="00DB7471">
        <w:rPr>
          <w:b/>
          <w:bCs/>
          <w:spacing w:val="2"/>
          <w:w w:val="105"/>
          <w:sz w:val="20"/>
          <w:szCs w:val="20"/>
        </w:rPr>
        <w:t>o</w:t>
      </w:r>
      <w:r w:rsidRPr="00DB7471">
        <w:rPr>
          <w:b/>
          <w:bCs/>
          <w:spacing w:val="1"/>
          <w:w w:val="105"/>
          <w:sz w:val="20"/>
          <w:szCs w:val="20"/>
        </w:rPr>
        <w:t>n</w:t>
      </w:r>
      <w:r w:rsidRPr="00DB7471">
        <w:rPr>
          <w:b/>
          <w:bCs/>
          <w:i/>
          <w:iCs/>
          <w:w w:val="105"/>
          <w:sz w:val="20"/>
          <w:szCs w:val="20"/>
        </w:rPr>
        <w:t>:</w:t>
      </w:r>
      <w:r w:rsidRPr="00DB7471">
        <w:rPr>
          <w:b/>
          <w:bCs/>
          <w:i/>
          <w:iCs/>
          <w:spacing w:val="-12"/>
          <w:w w:val="105"/>
          <w:sz w:val="20"/>
          <w:szCs w:val="20"/>
        </w:rPr>
        <w:t xml:space="preserve"> </w:t>
      </w:r>
    </w:p>
    <w:p w14:paraId="5259F9BE" w14:textId="359F6D2C" w:rsidR="00727A94" w:rsidRPr="00727A94" w:rsidRDefault="00727A94" w:rsidP="005E25C4">
      <w:pPr>
        <w:spacing w:line="268" w:lineRule="auto"/>
        <w:ind w:left="111" w:right="20"/>
        <w:rPr>
          <w:rFonts w:ascii="Arial" w:hAnsi="Arial" w:cs="Arial"/>
          <w:kern w:val="1"/>
          <w:sz w:val="20"/>
          <w:szCs w:val="20"/>
        </w:rPr>
      </w:pPr>
      <w:proofErr w:type="gramStart"/>
      <w:r w:rsidRPr="00727A94">
        <w:rPr>
          <w:rFonts w:ascii="Arial" w:hAnsi="Arial" w:cs="Arial"/>
          <w:kern w:val="1"/>
          <w:sz w:val="20"/>
          <w:szCs w:val="20"/>
        </w:rPr>
        <w:t>Introduction to Industrial Design – a survey of evolving diverse career options and the designer’s impact on society.</w:t>
      </w:r>
      <w:proofErr w:type="gramEnd"/>
      <w:r w:rsidRPr="00727A94">
        <w:rPr>
          <w:rFonts w:ascii="Arial" w:hAnsi="Arial" w:cs="Arial"/>
          <w:kern w:val="1"/>
          <w:sz w:val="20"/>
          <w:szCs w:val="20"/>
        </w:rPr>
        <w:t xml:space="preserve"> </w:t>
      </w:r>
      <w:proofErr w:type="gramStart"/>
      <w:r w:rsidRPr="00727A94">
        <w:rPr>
          <w:rFonts w:ascii="Arial" w:hAnsi="Arial" w:cs="Arial"/>
          <w:kern w:val="1"/>
          <w:sz w:val="20"/>
          <w:szCs w:val="20"/>
        </w:rPr>
        <w:t>Emphasis on traditional product design, research, and strategy.</w:t>
      </w:r>
      <w:proofErr w:type="gramEnd"/>
    </w:p>
    <w:p w14:paraId="60CEC503" w14:textId="77777777" w:rsidR="00727A94" w:rsidRDefault="00727A94" w:rsidP="005E25C4">
      <w:pPr>
        <w:spacing w:line="268" w:lineRule="auto"/>
        <w:ind w:left="111" w:right="20"/>
        <w:rPr>
          <w:rFonts w:ascii="Arial" w:hAnsi="Arial" w:cs="Arial"/>
          <w:kern w:val="1"/>
          <w:sz w:val="20"/>
          <w:szCs w:val="20"/>
        </w:rPr>
      </w:pPr>
    </w:p>
    <w:p w14:paraId="0AC832AB" w14:textId="079FF66A" w:rsidR="005E1441" w:rsidRPr="005E1441" w:rsidRDefault="00727A94" w:rsidP="00727A94">
      <w:pPr>
        <w:spacing w:line="268" w:lineRule="auto"/>
        <w:ind w:left="111" w:right="20"/>
        <w:rPr>
          <w:rFonts w:ascii="Arial" w:hAnsi="Arial" w:cs="Arial"/>
          <w:kern w:val="1"/>
          <w:sz w:val="20"/>
          <w:szCs w:val="20"/>
        </w:rPr>
      </w:pPr>
      <w:r>
        <w:rPr>
          <w:rFonts w:ascii="Arial" w:hAnsi="Arial" w:cs="Arial"/>
          <w:kern w:val="1"/>
          <w:sz w:val="20"/>
          <w:szCs w:val="20"/>
        </w:rPr>
        <w:t>This is a survey course</w:t>
      </w:r>
      <w:r w:rsidR="005E1441" w:rsidRPr="005E1441">
        <w:rPr>
          <w:rFonts w:ascii="Arial" w:hAnsi="Arial" w:cs="Arial"/>
          <w:kern w:val="1"/>
          <w:sz w:val="20"/>
          <w:szCs w:val="20"/>
        </w:rPr>
        <w:t xml:space="preserve"> </w:t>
      </w:r>
      <w:r>
        <w:rPr>
          <w:rFonts w:ascii="Arial" w:hAnsi="Arial" w:cs="Arial"/>
          <w:kern w:val="1"/>
          <w:sz w:val="20"/>
          <w:szCs w:val="20"/>
        </w:rPr>
        <w:t>exploring</w:t>
      </w:r>
      <w:r w:rsidR="005E1441" w:rsidRPr="005E1441">
        <w:rPr>
          <w:rFonts w:ascii="Arial" w:hAnsi="Arial" w:cs="Arial"/>
          <w:kern w:val="1"/>
          <w:sz w:val="20"/>
          <w:szCs w:val="20"/>
        </w:rPr>
        <w:t xml:space="preserve"> career options based on the evolving role of industrial designers in fields as diverse as design research, product design, service design, design for manufacture, interface design, user experience and interaction design.  </w:t>
      </w:r>
      <w:r>
        <w:rPr>
          <w:rFonts w:ascii="Arial" w:hAnsi="Arial" w:cs="Arial"/>
          <w:kern w:val="1"/>
          <w:sz w:val="20"/>
          <w:szCs w:val="20"/>
        </w:rPr>
        <w:t xml:space="preserve">This </w:t>
      </w:r>
      <w:r w:rsidR="007D26BE">
        <w:rPr>
          <w:rFonts w:ascii="Arial" w:hAnsi="Arial" w:cs="Arial"/>
          <w:kern w:val="1"/>
          <w:sz w:val="20"/>
          <w:szCs w:val="20"/>
        </w:rPr>
        <w:t xml:space="preserve">first </w:t>
      </w:r>
      <w:r>
        <w:rPr>
          <w:rFonts w:ascii="Arial" w:hAnsi="Arial" w:cs="Arial"/>
          <w:kern w:val="1"/>
          <w:sz w:val="20"/>
          <w:szCs w:val="20"/>
        </w:rPr>
        <w:t xml:space="preserve">part of the course </w:t>
      </w:r>
      <w:r w:rsidR="005E1441" w:rsidRPr="005E1441">
        <w:rPr>
          <w:rFonts w:ascii="Arial" w:hAnsi="Arial" w:cs="Arial"/>
          <w:kern w:val="1"/>
          <w:sz w:val="20"/>
          <w:szCs w:val="20"/>
        </w:rPr>
        <w:t>investigate</w:t>
      </w:r>
      <w:r>
        <w:rPr>
          <w:rFonts w:ascii="Arial" w:hAnsi="Arial" w:cs="Arial"/>
          <w:kern w:val="1"/>
          <w:sz w:val="20"/>
          <w:szCs w:val="20"/>
        </w:rPr>
        <w:t>s</w:t>
      </w:r>
      <w:r w:rsidR="005E1441" w:rsidRPr="005E1441">
        <w:rPr>
          <w:rFonts w:ascii="Arial" w:hAnsi="Arial" w:cs="Arial"/>
          <w:kern w:val="1"/>
          <w:sz w:val="20"/>
          <w:szCs w:val="20"/>
        </w:rPr>
        <w:t xml:space="preserve"> traditional product design, in both cor</w:t>
      </w:r>
      <w:r>
        <w:rPr>
          <w:rFonts w:ascii="Arial" w:hAnsi="Arial" w:cs="Arial"/>
          <w:kern w:val="1"/>
          <w:sz w:val="20"/>
          <w:szCs w:val="20"/>
        </w:rPr>
        <w:t xml:space="preserve">porate and design firm settings. </w:t>
      </w:r>
      <w:r w:rsidR="005E1441" w:rsidRPr="005E1441">
        <w:rPr>
          <w:rFonts w:ascii="Arial" w:hAnsi="Arial" w:cs="Arial"/>
          <w:kern w:val="1"/>
          <w:sz w:val="20"/>
          <w:szCs w:val="20"/>
        </w:rPr>
        <w:t>Students will learn about design research, design strategy, and a variety of startup product development initiatives.</w:t>
      </w:r>
    </w:p>
    <w:p w14:paraId="763FB311" w14:textId="77777777" w:rsidR="002505AD" w:rsidRPr="00DB7471" w:rsidRDefault="002505AD" w:rsidP="00BC77C3">
      <w:pPr>
        <w:pStyle w:val="BodyText"/>
        <w:kinsoku w:val="0"/>
        <w:overflowPunct w:val="0"/>
        <w:spacing w:line="268" w:lineRule="auto"/>
        <w:ind w:left="0" w:right="874"/>
        <w:rPr>
          <w:sz w:val="20"/>
          <w:szCs w:val="20"/>
        </w:rPr>
      </w:pPr>
    </w:p>
    <w:p w14:paraId="04C583CC" w14:textId="77777777" w:rsidR="002505AD" w:rsidRPr="005E1441" w:rsidRDefault="002505AD" w:rsidP="00FC48C1">
      <w:pPr>
        <w:pStyle w:val="Heading1"/>
        <w:kinsoku w:val="0"/>
        <w:overflowPunct w:val="0"/>
        <w:rPr>
          <w:b w:val="0"/>
          <w:bCs w:val="0"/>
          <w:color w:val="000000"/>
          <w:sz w:val="20"/>
          <w:szCs w:val="20"/>
        </w:rPr>
      </w:pPr>
      <w:r w:rsidRPr="005E1441">
        <w:rPr>
          <w:color w:val="333333"/>
          <w:spacing w:val="2"/>
          <w:w w:val="105"/>
          <w:sz w:val="20"/>
          <w:szCs w:val="20"/>
        </w:rPr>
        <w:t>Ob</w:t>
      </w:r>
      <w:r w:rsidRPr="005E1441">
        <w:rPr>
          <w:color w:val="333333"/>
          <w:spacing w:val="1"/>
          <w:w w:val="105"/>
          <w:sz w:val="20"/>
          <w:szCs w:val="20"/>
        </w:rPr>
        <w:t>j</w:t>
      </w:r>
      <w:r w:rsidRPr="005E1441">
        <w:rPr>
          <w:color w:val="333333"/>
          <w:spacing w:val="6"/>
          <w:w w:val="105"/>
          <w:sz w:val="20"/>
          <w:szCs w:val="20"/>
        </w:rPr>
        <w:t>e</w:t>
      </w:r>
      <w:r w:rsidRPr="005E1441">
        <w:rPr>
          <w:color w:val="333333"/>
          <w:spacing w:val="1"/>
          <w:w w:val="105"/>
          <w:sz w:val="20"/>
          <w:szCs w:val="20"/>
        </w:rPr>
        <w:t>ct</w:t>
      </w:r>
      <w:r w:rsidRPr="005E1441">
        <w:rPr>
          <w:color w:val="333333"/>
          <w:w w:val="105"/>
          <w:sz w:val="20"/>
          <w:szCs w:val="20"/>
        </w:rPr>
        <w:t>i</w:t>
      </w:r>
      <w:r w:rsidRPr="005E1441">
        <w:rPr>
          <w:color w:val="333333"/>
          <w:spacing w:val="1"/>
          <w:w w:val="105"/>
          <w:sz w:val="20"/>
          <w:szCs w:val="20"/>
        </w:rPr>
        <w:t>v</w:t>
      </w:r>
      <w:r w:rsidRPr="005E1441">
        <w:rPr>
          <w:color w:val="333333"/>
          <w:spacing w:val="6"/>
          <w:w w:val="105"/>
          <w:sz w:val="20"/>
          <w:szCs w:val="20"/>
        </w:rPr>
        <w:t>e</w:t>
      </w:r>
      <w:r w:rsidRPr="005E1441">
        <w:rPr>
          <w:color w:val="333333"/>
          <w:spacing w:val="1"/>
          <w:w w:val="105"/>
          <w:sz w:val="20"/>
          <w:szCs w:val="20"/>
        </w:rPr>
        <w:t>s</w:t>
      </w:r>
      <w:r w:rsidRPr="005E1441">
        <w:rPr>
          <w:color w:val="333333"/>
          <w:w w:val="105"/>
          <w:sz w:val="20"/>
          <w:szCs w:val="20"/>
        </w:rPr>
        <w:t>:</w:t>
      </w:r>
    </w:p>
    <w:p w14:paraId="16114ED0" w14:textId="77777777" w:rsidR="005E1441" w:rsidRPr="005E1441" w:rsidRDefault="005E1441" w:rsidP="005E1441">
      <w:pPr>
        <w:spacing w:line="307" w:lineRule="auto"/>
        <w:ind w:left="111" w:right="116"/>
        <w:rPr>
          <w:rFonts w:ascii="Arial" w:hAnsi="Arial" w:cs="Arial"/>
          <w:kern w:val="1"/>
          <w:sz w:val="20"/>
          <w:szCs w:val="20"/>
        </w:rPr>
      </w:pPr>
      <w:r w:rsidRPr="005E1441">
        <w:rPr>
          <w:rFonts w:ascii="Arial" w:hAnsi="Arial" w:cs="Arial"/>
          <w:spacing w:val="1"/>
          <w:kern w:val="1"/>
          <w:sz w:val="20"/>
          <w:szCs w:val="20"/>
        </w:rPr>
        <w:t>Th</w:t>
      </w:r>
      <w:r w:rsidRPr="005E1441">
        <w:rPr>
          <w:rFonts w:ascii="Arial" w:hAnsi="Arial" w:cs="Arial"/>
          <w:kern w:val="1"/>
          <w:sz w:val="20"/>
          <w:szCs w:val="20"/>
        </w:rPr>
        <w:t>is</w:t>
      </w:r>
      <w:r w:rsidRPr="005E1441">
        <w:rPr>
          <w:rFonts w:ascii="Arial" w:hAnsi="Arial" w:cs="Arial"/>
          <w:spacing w:val="-9"/>
          <w:kern w:val="1"/>
          <w:sz w:val="20"/>
          <w:szCs w:val="20"/>
        </w:rPr>
        <w:t xml:space="preserve"> </w:t>
      </w:r>
      <w:r w:rsidRPr="005E1441">
        <w:rPr>
          <w:rFonts w:ascii="Arial" w:hAnsi="Arial" w:cs="Arial"/>
          <w:spacing w:val="1"/>
          <w:kern w:val="1"/>
          <w:sz w:val="20"/>
          <w:szCs w:val="20"/>
        </w:rPr>
        <w:t>co</w:t>
      </w:r>
      <w:r w:rsidRPr="005E1441">
        <w:rPr>
          <w:rFonts w:ascii="Arial" w:hAnsi="Arial" w:cs="Arial"/>
          <w:kern w:val="1"/>
          <w:sz w:val="20"/>
          <w:szCs w:val="20"/>
        </w:rPr>
        <w:t>u</w:t>
      </w:r>
      <w:r w:rsidRPr="005E1441">
        <w:rPr>
          <w:rFonts w:ascii="Arial" w:hAnsi="Arial" w:cs="Arial"/>
          <w:spacing w:val="1"/>
          <w:kern w:val="1"/>
          <w:sz w:val="20"/>
          <w:szCs w:val="20"/>
        </w:rPr>
        <w:t>r</w:t>
      </w:r>
      <w:r w:rsidRPr="005E1441">
        <w:rPr>
          <w:rFonts w:ascii="Arial" w:hAnsi="Arial" w:cs="Arial"/>
          <w:spacing w:val="2"/>
          <w:kern w:val="1"/>
          <w:sz w:val="20"/>
          <w:szCs w:val="20"/>
        </w:rPr>
        <w:t>s</w:t>
      </w:r>
      <w:r w:rsidRPr="005E1441">
        <w:rPr>
          <w:rFonts w:ascii="Arial" w:hAnsi="Arial" w:cs="Arial"/>
          <w:kern w:val="1"/>
          <w:sz w:val="20"/>
          <w:szCs w:val="20"/>
        </w:rPr>
        <w:t>e</w:t>
      </w:r>
      <w:r w:rsidRPr="005E1441">
        <w:rPr>
          <w:rFonts w:ascii="Arial" w:hAnsi="Arial" w:cs="Arial"/>
          <w:spacing w:val="-10"/>
          <w:kern w:val="1"/>
          <w:sz w:val="20"/>
          <w:szCs w:val="20"/>
        </w:rPr>
        <w:t xml:space="preserve"> </w:t>
      </w:r>
      <w:r w:rsidRPr="005E1441">
        <w:rPr>
          <w:rFonts w:ascii="Arial" w:hAnsi="Arial" w:cs="Arial"/>
          <w:spacing w:val="1"/>
          <w:kern w:val="1"/>
          <w:sz w:val="20"/>
          <w:szCs w:val="20"/>
        </w:rPr>
        <w:t>is designed to help students explore the constantly changing world of Industrial Design.  Students will be exposed to many different types of design and design business models through a variety of lectures and guest speakers.</w:t>
      </w:r>
    </w:p>
    <w:p w14:paraId="310933B1" w14:textId="77777777" w:rsidR="005E1441" w:rsidRPr="005E1441" w:rsidRDefault="005E1441" w:rsidP="005E1441">
      <w:pPr>
        <w:spacing w:before="6" w:line="220" w:lineRule="exact"/>
        <w:rPr>
          <w:kern w:val="1"/>
          <w:sz w:val="20"/>
          <w:szCs w:val="20"/>
        </w:rPr>
      </w:pPr>
    </w:p>
    <w:p w14:paraId="4910D4A2" w14:textId="77777777" w:rsidR="005E1441" w:rsidRPr="005E1441" w:rsidRDefault="005E1441" w:rsidP="005E1441">
      <w:pPr>
        <w:ind w:left="111"/>
        <w:rPr>
          <w:rFonts w:ascii="Arial" w:hAnsi="Arial" w:cs="Arial"/>
          <w:kern w:val="1"/>
          <w:sz w:val="20"/>
          <w:szCs w:val="20"/>
        </w:rPr>
      </w:pPr>
      <w:r w:rsidRPr="005E1441">
        <w:rPr>
          <w:rFonts w:ascii="Arial" w:hAnsi="Arial" w:cs="Arial"/>
          <w:spacing w:val="-1"/>
          <w:kern w:val="1"/>
          <w:sz w:val="20"/>
          <w:szCs w:val="20"/>
        </w:rPr>
        <w:t>S</w:t>
      </w:r>
      <w:r w:rsidRPr="005E1441">
        <w:rPr>
          <w:rFonts w:ascii="Arial" w:hAnsi="Arial" w:cs="Arial"/>
          <w:spacing w:val="2"/>
          <w:kern w:val="1"/>
          <w:sz w:val="20"/>
          <w:szCs w:val="20"/>
        </w:rPr>
        <w:t>p</w:t>
      </w:r>
      <w:r w:rsidRPr="005E1441">
        <w:rPr>
          <w:rFonts w:ascii="Arial" w:hAnsi="Arial" w:cs="Arial"/>
          <w:spacing w:val="1"/>
          <w:kern w:val="1"/>
          <w:sz w:val="20"/>
          <w:szCs w:val="20"/>
        </w:rPr>
        <w:t>ec</w:t>
      </w:r>
      <w:r w:rsidRPr="005E1441">
        <w:rPr>
          <w:rFonts w:ascii="Arial" w:hAnsi="Arial" w:cs="Arial"/>
          <w:kern w:val="1"/>
          <w:sz w:val="20"/>
          <w:szCs w:val="20"/>
        </w:rPr>
        <w:t>ifi</w:t>
      </w:r>
      <w:r w:rsidRPr="005E1441">
        <w:rPr>
          <w:rFonts w:ascii="Arial" w:hAnsi="Arial" w:cs="Arial"/>
          <w:spacing w:val="1"/>
          <w:kern w:val="1"/>
          <w:sz w:val="20"/>
          <w:szCs w:val="20"/>
        </w:rPr>
        <w:t>ca</w:t>
      </w:r>
      <w:r w:rsidRPr="005E1441">
        <w:rPr>
          <w:rFonts w:ascii="Arial" w:hAnsi="Arial" w:cs="Arial"/>
          <w:kern w:val="1"/>
          <w:sz w:val="20"/>
          <w:szCs w:val="20"/>
        </w:rPr>
        <w:t>ll</w:t>
      </w:r>
      <w:r w:rsidRPr="005E1441">
        <w:rPr>
          <w:rFonts w:ascii="Arial" w:hAnsi="Arial" w:cs="Arial"/>
          <w:spacing w:val="1"/>
          <w:kern w:val="1"/>
          <w:sz w:val="20"/>
          <w:szCs w:val="20"/>
        </w:rPr>
        <w:t>y</w:t>
      </w:r>
      <w:r w:rsidRPr="005E1441">
        <w:rPr>
          <w:rFonts w:ascii="Arial" w:hAnsi="Arial" w:cs="Arial"/>
          <w:kern w:val="1"/>
          <w:sz w:val="20"/>
          <w:szCs w:val="20"/>
        </w:rPr>
        <w:t>,</w:t>
      </w:r>
      <w:r w:rsidRPr="005E1441">
        <w:rPr>
          <w:rFonts w:ascii="Arial" w:hAnsi="Arial" w:cs="Arial"/>
          <w:spacing w:val="-13"/>
          <w:kern w:val="1"/>
          <w:sz w:val="20"/>
          <w:szCs w:val="20"/>
        </w:rPr>
        <w:t xml:space="preserve"> </w:t>
      </w:r>
      <w:r w:rsidRPr="005E1441">
        <w:rPr>
          <w:rFonts w:ascii="Arial" w:hAnsi="Arial" w:cs="Arial"/>
          <w:kern w:val="1"/>
          <w:sz w:val="20"/>
          <w:szCs w:val="20"/>
        </w:rPr>
        <w:t>t</w:t>
      </w:r>
      <w:r w:rsidRPr="005E1441">
        <w:rPr>
          <w:rFonts w:ascii="Arial" w:hAnsi="Arial" w:cs="Arial"/>
          <w:spacing w:val="1"/>
          <w:kern w:val="1"/>
          <w:sz w:val="20"/>
          <w:szCs w:val="20"/>
        </w:rPr>
        <w:t>h</w:t>
      </w:r>
      <w:r w:rsidRPr="005E1441">
        <w:rPr>
          <w:rFonts w:ascii="Arial" w:hAnsi="Arial" w:cs="Arial"/>
          <w:kern w:val="1"/>
          <w:sz w:val="20"/>
          <w:szCs w:val="20"/>
        </w:rPr>
        <w:t>e</w:t>
      </w:r>
      <w:r w:rsidRPr="005E1441">
        <w:rPr>
          <w:rFonts w:ascii="Arial" w:hAnsi="Arial" w:cs="Arial"/>
          <w:spacing w:val="-12"/>
          <w:kern w:val="1"/>
          <w:sz w:val="20"/>
          <w:szCs w:val="20"/>
        </w:rPr>
        <w:t xml:space="preserve"> </w:t>
      </w:r>
      <w:r w:rsidRPr="005E1441">
        <w:rPr>
          <w:rFonts w:ascii="Arial" w:hAnsi="Arial" w:cs="Arial"/>
          <w:spacing w:val="1"/>
          <w:kern w:val="1"/>
          <w:sz w:val="20"/>
          <w:szCs w:val="20"/>
        </w:rPr>
        <w:t>co</w:t>
      </w:r>
      <w:r w:rsidRPr="005E1441">
        <w:rPr>
          <w:rFonts w:ascii="Arial" w:hAnsi="Arial" w:cs="Arial"/>
          <w:kern w:val="1"/>
          <w:sz w:val="20"/>
          <w:szCs w:val="20"/>
        </w:rPr>
        <w:t>u</w:t>
      </w:r>
      <w:r w:rsidRPr="005E1441">
        <w:rPr>
          <w:rFonts w:ascii="Arial" w:hAnsi="Arial" w:cs="Arial"/>
          <w:spacing w:val="1"/>
          <w:kern w:val="1"/>
          <w:sz w:val="20"/>
          <w:szCs w:val="20"/>
        </w:rPr>
        <w:t>r</w:t>
      </w:r>
      <w:r w:rsidRPr="005E1441">
        <w:rPr>
          <w:rFonts w:ascii="Arial" w:hAnsi="Arial" w:cs="Arial"/>
          <w:spacing w:val="2"/>
          <w:kern w:val="1"/>
          <w:sz w:val="20"/>
          <w:szCs w:val="20"/>
        </w:rPr>
        <w:t>s</w:t>
      </w:r>
      <w:r w:rsidRPr="005E1441">
        <w:rPr>
          <w:rFonts w:ascii="Arial" w:hAnsi="Arial" w:cs="Arial"/>
          <w:kern w:val="1"/>
          <w:sz w:val="20"/>
          <w:szCs w:val="20"/>
        </w:rPr>
        <w:t>e</w:t>
      </w:r>
      <w:r w:rsidRPr="005E1441">
        <w:rPr>
          <w:rFonts w:ascii="Arial" w:hAnsi="Arial" w:cs="Arial"/>
          <w:spacing w:val="-12"/>
          <w:kern w:val="1"/>
          <w:sz w:val="20"/>
          <w:szCs w:val="20"/>
        </w:rPr>
        <w:t xml:space="preserve"> </w:t>
      </w:r>
      <w:r w:rsidRPr="005E1441">
        <w:rPr>
          <w:rFonts w:ascii="Arial" w:hAnsi="Arial" w:cs="Arial"/>
          <w:spacing w:val="1"/>
          <w:kern w:val="1"/>
          <w:sz w:val="20"/>
          <w:szCs w:val="20"/>
        </w:rPr>
        <w:t>o</w:t>
      </w:r>
      <w:r w:rsidRPr="005E1441">
        <w:rPr>
          <w:rFonts w:ascii="Arial" w:hAnsi="Arial" w:cs="Arial"/>
          <w:spacing w:val="2"/>
          <w:kern w:val="1"/>
          <w:sz w:val="20"/>
          <w:szCs w:val="20"/>
        </w:rPr>
        <w:t>b</w:t>
      </w:r>
      <w:r w:rsidRPr="005E1441">
        <w:rPr>
          <w:rFonts w:ascii="Arial" w:hAnsi="Arial" w:cs="Arial"/>
          <w:kern w:val="1"/>
          <w:sz w:val="20"/>
          <w:szCs w:val="20"/>
        </w:rPr>
        <w:t>j</w:t>
      </w:r>
      <w:r w:rsidRPr="005E1441">
        <w:rPr>
          <w:rFonts w:ascii="Arial" w:hAnsi="Arial" w:cs="Arial"/>
          <w:spacing w:val="1"/>
          <w:kern w:val="1"/>
          <w:sz w:val="20"/>
          <w:szCs w:val="20"/>
        </w:rPr>
        <w:t>ec</w:t>
      </w:r>
      <w:r w:rsidRPr="005E1441">
        <w:rPr>
          <w:rFonts w:ascii="Arial" w:hAnsi="Arial" w:cs="Arial"/>
          <w:kern w:val="1"/>
          <w:sz w:val="20"/>
          <w:szCs w:val="20"/>
        </w:rPr>
        <w:t>ti</w:t>
      </w:r>
      <w:r w:rsidRPr="005E1441">
        <w:rPr>
          <w:rFonts w:ascii="Arial" w:hAnsi="Arial" w:cs="Arial"/>
          <w:spacing w:val="1"/>
          <w:kern w:val="1"/>
          <w:sz w:val="20"/>
          <w:szCs w:val="20"/>
        </w:rPr>
        <w:t>ve</w:t>
      </w:r>
      <w:r w:rsidRPr="005E1441">
        <w:rPr>
          <w:rFonts w:ascii="Arial" w:hAnsi="Arial" w:cs="Arial"/>
          <w:kern w:val="1"/>
          <w:sz w:val="20"/>
          <w:szCs w:val="20"/>
        </w:rPr>
        <w:t>s</w:t>
      </w:r>
      <w:r w:rsidRPr="005E1441">
        <w:rPr>
          <w:rFonts w:ascii="Arial" w:hAnsi="Arial" w:cs="Arial"/>
          <w:spacing w:val="-11"/>
          <w:kern w:val="1"/>
          <w:sz w:val="20"/>
          <w:szCs w:val="20"/>
        </w:rPr>
        <w:t xml:space="preserve"> </w:t>
      </w:r>
      <w:r w:rsidRPr="005E1441">
        <w:rPr>
          <w:rFonts w:ascii="Arial" w:hAnsi="Arial" w:cs="Arial"/>
          <w:spacing w:val="1"/>
          <w:kern w:val="1"/>
          <w:sz w:val="20"/>
          <w:szCs w:val="20"/>
        </w:rPr>
        <w:t>ar</w:t>
      </w:r>
      <w:r w:rsidRPr="005E1441">
        <w:rPr>
          <w:rFonts w:ascii="Arial" w:hAnsi="Arial" w:cs="Arial"/>
          <w:kern w:val="1"/>
          <w:sz w:val="20"/>
          <w:szCs w:val="20"/>
        </w:rPr>
        <w:t>e</w:t>
      </w:r>
      <w:r w:rsidRPr="005E1441">
        <w:rPr>
          <w:rFonts w:ascii="Arial" w:hAnsi="Arial" w:cs="Arial"/>
          <w:spacing w:val="-12"/>
          <w:kern w:val="1"/>
          <w:sz w:val="20"/>
          <w:szCs w:val="20"/>
        </w:rPr>
        <w:t xml:space="preserve"> </w:t>
      </w:r>
      <w:r w:rsidRPr="005E1441">
        <w:rPr>
          <w:rFonts w:ascii="Arial" w:hAnsi="Arial" w:cs="Arial"/>
          <w:kern w:val="1"/>
          <w:sz w:val="20"/>
          <w:szCs w:val="20"/>
        </w:rPr>
        <w:t>t</w:t>
      </w:r>
      <w:r w:rsidRPr="005E1441">
        <w:rPr>
          <w:rFonts w:ascii="Arial" w:hAnsi="Arial" w:cs="Arial"/>
          <w:spacing w:val="1"/>
          <w:kern w:val="1"/>
          <w:sz w:val="20"/>
          <w:szCs w:val="20"/>
        </w:rPr>
        <w:t>o</w:t>
      </w:r>
      <w:r w:rsidRPr="005E1441">
        <w:rPr>
          <w:rFonts w:ascii="Arial" w:hAnsi="Arial" w:cs="Arial"/>
          <w:kern w:val="1"/>
          <w:sz w:val="20"/>
          <w:szCs w:val="20"/>
        </w:rPr>
        <w:t>:</w:t>
      </w:r>
    </w:p>
    <w:p w14:paraId="25BA21B2" w14:textId="77777777" w:rsidR="005E1441" w:rsidRPr="005E1441" w:rsidRDefault="005E1441" w:rsidP="005E1441">
      <w:pPr>
        <w:numPr>
          <w:ilvl w:val="0"/>
          <w:numId w:val="6"/>
        </w:numPr>
        <w:tabs>
          <w:tab w:val="left" w:pos="831"/>
        </w:tabs>
        <w:spacing w:before="26" w:line="256" w:lineRule="auto"/>
        <w:ind w:left="831" w:right="121"/>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Familiarize students with an overview of the origins of the field of Industrial Design.</w:t>
      </w:r>
    </w:p>
    <w:p w14:paraId="6481F1A5" w14:textId="77777777" w:rsidR="005E1441" w:rsidRDefault="005E1441" w:rsidP="005E1441">
      <w:pPr>
        <w:numPr>
          <w:ilvl w:val="0"/>
          <w:numId w:val="6"/>
        </w:numPr>
        <w:tabs>
          <w:tab w:val="left" w:pos="831"/>
        </w:tabs>
        <w:spacing w:before="11"/>
        <w:ind w:left="831"/>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 xml:space="preserve">Expose students to a wide variety of Industrial Design practitioners and to explore the </w:t>
      </w:r>
      <w:r>
        <w:rPr>
          <w:rFonts w:ascii="Arial" w:hAnsi="Arial" w:cs="Arial"/>
          <w:kern w:val="1"/>
          <w:sz w:val="20"/>
          <w:szCs w:val="20"/>
        </w:rPr>
        <w:t xml:space="preserve">  </w:t>
      </w:r>
    </w:p>
    <w:p w14:paraId="70AB7125" w14:textId="3892B0E8" w:rsidR="005E1441" w:rsidRDefault="005E1441" w:rsidP="005E1441">
      <w:pPr>
        <w:numPr>
          <w:ilvl w:val="0"/>
          <w:numId w:val="6"/>
        </w:numPr>
        <w:tabs>
          <w:tab w:val="left" w:pos="831"/>
        </w:tabs>
        <w:spacing w:before="11"/>
        <w:ind w:left="831"/>
        <w:rPr>
          <w:rFonts w:ascii="Arial" w:hAnsi="Arial" w:cs="Arial"/>
          <w:kern w:val="1"/>
          <w:sz w:val="20"/>
          <w:szCs w:val="20"/>
        </w:rPr>
      </w:pPr>
      <w:r>
        <w:rPr>
          <w:rFonts w:ascii="Arial" w:hAnsi="Arial" w:cs="Arial"/>
          <w:kern w:val="1"/>
          <w:sz w:val="20"/>
          <w:szCs w:val="20"/>
        </w:rPr>
        <w:t xml:space="preserve">           </w:t>
      </w:r>
      <w:proofErr w:type="gramStart"/>
      <w:r w:rsidRPr="005E1441">
        <w:rPr>
          <w:rFonts w:ascii="Arial" w:hAnsi="Arial" w:cs="Arial"/>
          <w:kern w:val="1"/>
          <w:sz w:val="20"/>
          <w:szCs w:val="20"/>
        </w:rPr>
        <w:t>differences</w:t>
      </w:r>
      <w:proofErr w:type="gramEnd"/>
      <w:r w:rsidRPr="005E1441">
        <w:rPr>
          <w:rFonts w:ascii="Arial" w:hAnsi="Arial" w:cs="Arial"/>
          <w:kern w:val="1"/>
          <w:sz w:val="20"/>
          <w:szCs w:val="20"/>
        </w:rPr>
        <w:t xml:space="preserve"> and variety of their practices.</w:t>
      </w:r>
    </w:p>
    <w:p w14:paraId="6E99995B" w14:textId="476A6C61" w:rsidR="005E1441" w:rsidRPr="005E1441" w:rsidRDefault="005E1441" w:rsidP="005E1441">
      <w:pPr>
        <w:numPr>
          <w:ilvl w:val="0"/>
          <w:numId w:val="6"/>
        </w:numPr>
        <w:tabs>
          <w:tab w:val="left" w:pos="831"/>
        </w:tabs>
        <w:spacing w:before="11"/>
        <w:ind w:left="831"/>
        <w:rPr>
          <w:rFonts w:ascii="Arial" w:hAnsi="Arial" w:cs="Arial"/>
          <w:kern w:val="1"/>
          <w:sz w:val="20"/>
          <w:szCs w:val="20"/>
        </w:rPr>
      </w:pPr>
      <w:r>
        <w:rPr>
          <w:rFonts w:ascii="Arial" w:hAnsi="Arial" w:cs="Arial"/>
          <w:kern w:val="1"/>
          <w:sz w:val="20"/>
          <w:szCs w:val="20"/>
        </w:rPr>
        <w:t xml:space="preserve">           Help students identify and shape the education path that suites their needs.</w:t>
      </w:r>
    </w:p>
    <w:p w14:paraId="7C207D37" w14:textId="77777777" w:rsidR="005E1441" w:rsidRPr="005E1441" w:rsidRDefault="005E1441" w:rsidP="005E1441">
      <w:pPr>
        <w:numPr>
          <w:ilvl w:val="0"/>
          <w:numId w:val="6"/>
        </w:numPr>
        <w:tabs>
          <w:tab w:val="left" w:pos="831"/>
        </w:tabs>
        <w:spacing w:before="10" w:line="250" w:lineRule="auto"/>
        <w:ind w:left="831" w:right="413"/>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Help students explore and imagine their own possible design career pathways.</w:t>
      </w:r>
    </w:p>
    <w:p w14:paraId="0570B306" w14:textId="77777777" w:rsidR="005E1441" w:rsidRPr="005E1441" w:rsidRDefault="005E1441" w:rsidP="005E1441">
      <w:pPr>
        <w:numPr>
          <w:ilvl w:val="0"/>
          <w:numId w:val="6"/>
        </w:numPr>
        <w:tabs>
          <w:tab w:val="left" w:pos="831"/>
        </w:tabs>
        <w:spacing w:before="17" w:line="245" w:lineRule="auto"/>
        <w:ind w:left="831" w:right="192"/>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Help students understand current business structures in Industrial Design.</w:t>
      </w:r>
    </w:p>
    <w:p w14:paraId="4F90B363" w14:textId="77777777" w:rsidR="005E1441" w:rsidRPr="005E1441" w:rsidRDefault="005E1441" w:rsidP="005E1441">
      <w:pPr>
        <w:numPr>
          <w:ilvl w:val="0"/>
          <w:numId w:val="6"/>
        </w:numPr>
        <w:tabs>
          <w:tab w:val="left" w:pos="831"/>
        </w:tabs>
        <w:spacing w:before="17" w:line="245" w:lineRule="auto"/>
        <w:ind w:left="831" w:right="192"/>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Explore the evolving world of Industrial Design and to discuss current design trends.</w:t>
      </w:r>
    </w:p>
    <w:p w14:paraId="564E325C" w14:textId="77777777" w:rsidR="00CB3F49" w:rsidRDefault="005E1441" w:rsidP="005E1441">
      <w:pPr>
        <w:numPr>
          <w:ilvl w:val="0"/>
          <w:numId w:val="6"/>
        </w:numPr>
        <w:tabs>
          <w:tab w:val="left" w:pos="831"/>
        </w:tabs>
        <w:spacing w:before="17" w:line="245" w:lineRule="auto"/>
        <w:ind w:left="831" w:right="192"/>
        <w:rPr>
          <w:rFonts w:ascii="Arial" w:hAnsi="Arial" w:cs="Arial"/>
          <w:kern w:val="1"/>
          <w:sz w:val="20"/>
          <w:szCs w:val="20"/>
        </w:rPr>
      </w:pPr>
      <w:r w:rsidRPr="005E1441">
        <w:rPr>
          <w:rFonts w:ascii="Symbol" w:hAnsi="Symbol" w:cs="Symbol"/>
          <w:kern w:val="1"/>
          <w:sz w:val="20"/>
          <w:szCs w:val="20"/>
        </w:rPr>
        <w:tab/>
      </w:r>
      <w:r w:rsidRPr="005E1441">
        <w:rPr>
          <w:rFonts w:ascii="Arial" w:hAnsi="Arial" w:cs="Arial"/>
          <w:kern w:val="1"/>
          <w:sz w:val="20"/>
          <w:szCs w:val="20"/>
        </w:rPr>
        <w:t xml:space="preserve">To facilitate student engagement in dialogs with a variety of leading local design </w:t>
      </w:r>
      <w:r w:rsidR="00CB3F49">
        <w:rPr>
          <w:rFonts w:ascii="Arial" w:hAnsi="Arial" w:cs="Arial"/>
          <w:kern w:val="1"/>
          <w:sz w:val="20"/>
          <w:szCs w:val="20"/>
        </w:rPr>
        <w:t xml:space="preserve">     </w:t>
      </w:r>
    </w:p>
    <w:p w14:paraId="7D3EBE5E" w14:textId="347ED26D" w:rsidR="005E1441" w:rsidRPr="005E1441" w:rsidRDefault="00CB3F49" w:rsidP="00CB3F49">
      <w:pPr>
        <w:tabs>
          <w:tab w:val="left" w:pos="831"/>
        </w:tabs>
        <w:spacing w:before="17" w:line="245" w:lineRule="auto"/>
        <w:ind w:left="471" w:right="192"/>
        <w:rPr>
          <w:rFonts w:ascii="Arial" w:hAnsi="Arial" w:cs="Arial"/>
          <w:kern w:val="1"/>
          <w:sz w:val="20"/>
          <w:szCs w:val="20"/>
        </w:rPr>
      </w:pPr>
      <w:r>
        <w:rPr>
          <w:rFonts w:ascii="Arial" w:hAnsi="Arial" w:cs="Arial"/>
          <w:kern w:val="1"/>
          <w:sz w:val="20"/>
          <w:szCs w:val="20"/>
        </w:rPr>
        <w:t xml:space="preserve">                  </w:t>
      </w:r>
      <w:proofErr w:type="gramStart"/>
      <w:r w:rsidR="005E1441" w:rsidRPr="005E1441">
        <w:rPr>
          <w:rFonts w:ascii="Arial" w:hAnsi="Arial" w:cs="Arial"/>
          <w:kern w:val="1"/>
          <w:sz w:val="20"/>
          <w:szCs w:val="20"/>
        </w:rPr>
        <w:t>practitioners</w:t>
      </w:r>
      <w:proofErr w:type="gramEnd"/>
      <w:r w:rsidR="005E1441" w:rsidRPr="005E1441">
        <w:rPr>
          <w:rFonts w:ascii="Arial" w:hAnsi="Arial" w:cs="Arial"/>
          <w:kern w:val="1"/>
          <w:sz w:val="20"/>
          <w:szCs w:val="20"/>
        </w:rPr>
        <w:t>.</w:t>
      </w:r>
    </w:p>
    <w:p w14:paraId="6B1A2172" w14:textId="77777777" w:rsidR="005E1441" w:rsidRPr="005E1441" w:rsidRDefault="005E1441" w:rsidP="005E1441">
      <w:pPr>
        <w:spacing w:line="100" w:lineRule="exact"/>
        <w:rPr>
          <w:kern w:val="1"/>
          <w:sz w:val="20"/>
          <w:szCs w:val="20"/>
        </w:rPr>
      </w:pPr>
    </w:p>
    <w:p w14:paraId="33EFB7A6" w14:textId="77777777" w:rsidR="002505AD" w:rsidRPr="005E1441" w:rsidRDefault="002505AD">
      <w:pPr>
        <w:kinsoku w:val="0"/>
        <w:overflowPunct w:val="0"/>
        <w:spacing w:line="200" w:lineRule="exact"/>
        <w:rPr>
          <w:sz w:val="20"/>
          <w:szCs w:val="20"/>
        </w:rPr>
      </w:pPr>
    </w:p>
    <w:p w14:paraId="0E652437" w14:textId="77777777" w:rsidR="002505AD" w:rsidRPr="005E1441" w:rsidRDefault="002505AD" w:rsidP="00DB7471">
      <w:pPr>
        <w:pStyle w:val="Heading1"/>
        <w:kinsoku w:val="0"/>
        <w:overflowPunct w:val="0"/>
        <w:rPr>
          <w:b w:val="0"/>
          <w:bCs w:val="0"/>
          <w:sz w:val="20"/>
          <w:szCs w:val="20"/>
        </w:rPr>
      </w:pPr>
      <w:r w:rsidRPr="005E1441">
        <w:rPr>
          <w:spacing w:val="2"/>
          <w:w w:val="105"/>
          <w:sz w:val="20"/>
          <w:szCs w:val="20"/>
        </w:rPr>
        <w:t>L</w:t>
      </w:r>
      <w:r w:rsidRPr="005E1441">
        <w:rPr>
          <w:spacing w:val="6"/>
          <w:w w:val="105"/>
          <w:sz w:val="20"/>
          <w:szCs w:val="20"/>
        </w:rPr>
        <w:t>e</w:t>
      </w:r>
      <w:r w:rsidRPr="005E1441">
        <w:rPr>
          <w:spacing w:val="2"/>
          <w:w w:val="105"/>
          <w:sz w:val="20"/>
          <w:szCs w:val="20"/>
        </w:rPr>
        <w:t>a</w:t>
      </w:r>
      <w:r w:rsidRPr="005E1441">
        <w:rPr>
          <w:spacing w:val="1"/>
          <w:w w:val="105"/>
          <w:sz w:val="20"/>
          <w:szCs w:val="20"/>
        </w:rPr>
        <w:t>rn</w:t>
      </w:r>
      <w:r w:rsidRPr="005E1441">
        <w:rPr>
          <w:w w:val="105"/>
          <w:sz w:val="20"/>
          <w:szCs w:val="20"/>
        </w:rPr>
        <w:t>i</w:t>
      </w:r>
      <w:r w:rsidRPr="005E1441">
        <w:rPr>
          <w:spacing w:val="1"/>
          <w:w w:val="105"/>
          <w:sz w:val="20"/>
          <w:szCs w:val="20"/>
        </w:rPr>
        <w:t>n</w:t>
      </w:r>
      <w:r w:rsidRPr="005E1441">
        <w:rPr>
          <w:w w:val="105"/>
          <w:sz w:val="20"/>
          <w:szCs w:val="20"/>
        </w:rPr>
        <w:t>g</w:t>
      </w:r>
      <w:r w:rsidRPr="005E1441">
        <w:rPr>
          <w:spacing w:val="-35"/>
          <w:w w:val="105"/>
          <w:sz w:val="20"/>
          <w:szCs w:val="20"/>
        </w:rPr>
        <w:t xml:space="preserve"> </w:t>
      </w:r>
      <w:r w:rsidRPr="005E1441">
        <w:rPr>
          <w:spacing w:val="2"/>
          <w:w w:val="105"/>
          <w:sz w:val="20"/>
          <w:szCs w:val="20"/>
        </w:rPr>
        <w:t>O</w:t>
      </w:r>
      <w:r w:rsidRPr="005E1441">
        <w:rPr>
          <w:spacing w:val="1"/>
          <w:w w:val="105"/>
          <w:sz w:val="20"/>
          <w:szCs w:val="20"/>
        </w:rPr>
        <w:t>utco</w:t>
      </w:r>
      <w:r w:rsidRPr="005E1441">
        <w:rPr>
          <w:spacing w:val="2"/>
          <w:w w:val="105"/>
          <w:sz w:val="20"/>
          <w:szCs w:val="20"/>
        </w:rPr>
        <w:t>m</w:t>
      </w:r>
      <w:r w:rsidRPr="005E1441">
        <w:rPr>
          <w:spacing w:val="6"/>
          <w:w w:val="105"/>
          <w:sz w:val="20"/>
          <w:szCs w:val="20"/>
        </w:rPr>
        <w:t>e</w:t>
      </w:r>
      <w:r w:rsidRPr="005E1441">
        <w:rPr>
          <w:spacing w:val="1"/>
          <w:w w:val="105"/>
          <w:sz w:val="20"/>
          <w:szCs w:val="20"/>
        </w:rPr>
        <w:t>s</w:t>
      </w:r>
      <w:r w:rsidRPr="005E1441">
        <w:rPr>
          <w:w w:val="105"/>
          <w:sz w:val="20"/>
          <w:szCs w:val="20"/>
        </w:rPr>
        <w:t>:</w:t>
      </w:r>
    </w:p>
    <w:p w14:paraId="251EF16C" w14:textId="77777777" w:rsidR="00CB3F49" w:rsidRPr="00CB3F49" w:rsidRDefault="00CB3F49" w:rsidP="00CB3F49">
      <w:pPr>
        <w:spacing w:line="284" w:lineRule="auto"/>
        <w:ind w:left="111" w:right="192"/>
        <w:rPr>
          <w:rFonts w:ascii="Arial" w:hAnsi="Arial" w:cs="Arial"/>
          <w:kern w:val="1"/>
          <w:sz w:val="20"/>
          <w:szCs w:val="20"/>
        </w:rPr>
      </w:pPr>
      <w:r w:rsidRPr="00CB3F49">
        <w:rPr>
          <w:rFonts w:ascii="Arial" w:hAnsi="Arial" w:cs="Arial"/>
          <w:spacing w:val="2"/>
          <w:kern w:val="1"/>
          <w:sz w:val="20"/>
          <w:szCs w:val="20"/>
        </w:rPr>
        <w:t>Up</w:t>
      </w:r>
      <w:r w:rsidRPr="00CB3F49">
        <w:rPr>
          <w:rFonts w:ascii="Arial" w:hAnsi="Arial" w:cs="Arial"/>
          <w:spacing w:val="1"/>
          <w:kern w:val="1"/>
          <w:sz w:val="20"/>
          <w:szCs w:val="20"/>
        </w:rPr>
        <w:t>o</w:t>
      </w:r>
      <w:r w:rsidRPr="00CB3F49">
        <w:rPr>
          <w:rFonts w:ascii="Arial" w:hAnsi="Arial" w:cs="Arial"/>
          <w:kern w:val="1"/>
          <w:sz w:val="20"/>
          <w:szCs w:val="20"/>
        </w:rPr>
        <w:t>n</w:t>
      </w:r>
      <w:r w:rsidRPr="00CB3F49">
        <w:rPr>
          <w:rFonts w:ascii="Arial" w:hAnsi="Arial" w:cs="Arial"/>
          <w:spacing w:val="-10"/>
          <w:kern w:val="1"/>
          <w:sz w:val="20"/>
          <w:szCs w:val="20"/>
        </w:rPr>
        <w:t xml:space="preserve"> </w:t>
      </w:r>
      <w:r w:rsidRPr="00CB3F49">
        <w:rPr>
          <w:rFonts w:ascii="Arial" w:hAnsi="Arial" w:cs="Arial"/>
          <w:spacing w:val="1"/>
          <w:kern w:val="1"/>
          <w:sz w:val="20"/>
          <w:szCs w:val="20"/>
        </w:rPr>
        <w:t>co</w:t>
      </w:r>
      <w:r w:rsidRPr="00CB3F49">
        <w:rPr>
          <w:rFonts w:ascii="Arial" w:hAnsi="Arial" w:cs="Arial"/>
          <w:spacing w:val="2"/>
          <w:kern w:val="1"/>
          <w:sz w:val="20"/>
          <w:szCs w:val="20"/>
        </w:rPr>
        <w:t>mp</w:t>
      </w:r>
      <w:r w:rsidRPr="00CB3F49">
        <w:rPr>
          <w:rFonts w:ascii="Arial" w:hAnsi="Arial" w:cs="Arial"/>
          <w:kern w:val="1"/>
          <w:sz w:val="20"/>
          <w:szCs w:val="20"/>
        </w:rPr>
        <w:t>l</w:t>
      </w:r>
      <w:r w:rsidRPr="00CB3F49">
        <w:rPr>
          <w:rFonts w:ascii="Arial" w:hAnsi="Arial" w:cs="Arial"/>
          <w:spacing w:val="1"/>
          <w:kern w:val="1"/>
          <w:sz w:val="20"/>
          <w:szCs w:val="20"/>
        </w:rPr>
        <w:t>e</w:t>
      </w:r>
      <w:r w:rsidRPr="00CB3F49">
        <w:rPr>
          <w:rFonts w:ascii="Arial" w:hAnsi="Arial" w:cs="Arial"/>
          <w:kern w:val="1"/>
          <w:sz w:val="20"/>
          <w:szCs w:val="20"/>
        </w:rPr>
        <w:t>ti</w:t>
      </w:r>
      <w:r w:rsidRPr="00CB3F49">
        <w:rPr>
          <w:rFonts w:ascii="Arial" w:hAnsi="Arial" w:cs="Arial"/>
          <w:spacing w:val="1"/>
          <w:kern w:val="1"/>
          <w:sz w:val="20"/>
          <w:szCs w:val="20"/>
        </w:rPr>
        <w:t>o</w:t>
      </w:r>
      <w:r w:rsidRPr="00CB3F49">
        <w:rPr>
          <w:rFonts w:ascii="Arial" w:hAnsi="Arial" w:cs="Arial"/>
          <w:kern w:val="1"/>
          <w:sz w:val="20"/>
          <w:szCs w:val="20"/>
        </w:rPr>
        <w:t>n</w:t>
      </w:r>
      <w:r w:rsidRPr="00CB3F49">
        <w:rPr>
          <w:rFonts w:ascii="Arial" w:hAnsi="Arial" w:cs="Arial"/>
          <w:spacing w:val="-9"/>
          <w:kern w:val="1"/>
          <w:sz w:val="20"/>
          <w:szCs w:val="20"/>
        </w:rPr>
        <w:t xml:space="preserve"> </w:t>
      </w:r>
      <w:r w:rsidRPr="00CB3F49">
        <w:rPr>
          <w:rFonts w:ascii="Arial" w:hAnsi="Arial" w:cs="Arial"/>
          <w:spacing w:val="1"/>
          <w:kern w:val="1"/>
          <w:sz w:val="20"/>
          <w:szCs w:val="20"/>
        </w:rPr>
        <w:t>o</w:t>
      </w:r>
      <w:r w:rsidRPr="00CB3F49">
        <w:rPr>
          <w:rFonts w:ascii="Arial" w:hAnsi="Arial" w:cs="Arial"/>
          <w:kern w:val="1"/>
          <w:sz w:val="20"/>
          <w:szCs w:val="20"/>
        </w:rPr>
        <w:t>f</w:t>
      </w:r>
      <w:r w:rsidRPr="00CB3F49">
        <w:rPr>
          <w:rFonts w:ascii="Arial" w:hAnsi="Arial" w:cs="Arial"/>
          <w:spacing w:val="-10"/>
          <w:kern w:val="1"/>
          <w:sz w:val="20"/>
          <w:szCs w:val="20"/>
        </w:rPr>
        <w:t xml:space="preserve"> </w:t>
      </w:r>
      <w:r w:rsidRPr="00CB3F49">
        <w:rPr>
          <w:rFonts w:ascii="Arial" w:hAnsi="Arial" w:cs="Arial"/>
          <w:kern w:val="1"/>
          <w:sz w:val="20"/>
          <w:szCs w:val="20"/>
        </w:rPr>
        <w:t>t</w:t>
      </w:r>
      <w:r w:rsidRPr="00CB3F49">
        <w:rPr>
          <w:rFonts w:ascii="Arial" w:hAnsi="Arial" w:cs="Arial"/>
          <w:spacing w:val="1"/>
          <w:kern w:val="1"/>
          <w:sz w:val="20"/>
          <w:szCs w:val="20"/>
        </w:rPr>
        <w:t>h</w:t>
      </w:r>
      <w:r w:rsidRPr="00CB3F49">
        <w:rPr>
          <w:rFonts w:ascii="Arial" w:hAnsi="Arial" w:cs="Arial"/>
          <w:kern w:val="1"/>
          <w:sz w:val="20"/>
          <w:szCs w:val="20"/>
        </w:rPr>
        <w:t>e</w:t>
      </w:r>
      <w:r w:rsidRPr="00CB3F49">
        <w:rPr>
          <w:rFonts w:ascii="Arial" w:hAnsi="Arial" w:cs="Arial"/>
          <w:spacing w:val="-10"/>
          <w:kern w:val="1"/>
          <w:sz w:val="20"/>
          <w:szCs w:val="20"/>
        </w:rPr>
        <w:t xml:space="preserve"> </w:t>
      </w:r>
      <w:r w:rsidRPr="00CB3F49">
        <w:rPr>
          <w:rFonts w:ascii="Arial" w:hAnsi="Arial" w:cs="Arial"/>
          <w:spacing w:val="1"/>
          <w:kern w:val="1"/>
          <w:sz w:val="20"/>
          <w:szCs w:val="20"/>
        </w:rPr>
        <w:t>co</w:t>
      </w:r>
      <w:r w:rsidRPr="00CB3F49">
        <w:rPr>
          <w:rFonts w:ascii="Arial" w:hAnsi="Arial" w:cs="Arial"/>
          <w:kern w:val="1"/>
          <w:sz w:val="20"/>
          <w:szCs w:val="20"/>
        </w:rPr>
        <w:t>u</w:t>
      </w:r>
      <w:r w:rsidRPr="00CB3F49">
        <w:rPr>
          <w:rFonts w:ascii="Arial" w:hAnsi="Arial" w:cs="Arial"/>
          <w:spacing w:val="1"/>
          <w:kern w:val="1"/>
          <w:sz w:val="20"/>
          <w:szCs w:val="20"/>
        </w:rPr>
        <w:t>r</w:t>
      </w:r>
      <w:r w:rsidRPr="00CB3F49">
        <w:rPr>
          <w:rFonts w:ascii="Arial" w:hAnsi="Arial" w:cs="Arial"/>
          <w:spacing w:val="2"/>
          <w:kern w:val="1"/>
          <w:sz w:val="20"/>
          <w:szCs w:val="20"/>
        </w:rPr>
        <w:t>s</w:t>
      </w:r>
      <w:r w:rsidRPr="00CB3F49">
        <w:rPr>
          <w:rFonts w:ascii="Arial" w:hAnsi="Arial" w:cs="Arial"/>
          <w:kern w:val="1"/>
          <w:sz w:val="20"/>
          <w:szCs w:val="20"/>
        </w:rPr>
        <w:t>e</w:t>
      </w:r>
      <w:r w:rsidRPr="00CB3F49">
        <w:rPr>
          <w:rFonts w:ascii="Arial" w:hAnsi="Arial" w:cs="Arial"/>
          <w:spacing w:val="-11"/>
          <w:kern w:val="1"/>
          <w:sz w:val="20"/>
          <w:szCs w:val="20"/>
        </w:rPr>
        <w:t xml:space="preserve"> </w:t>
      </w:r>
      <w:r w:rsidRPr="00CB3F49">
        <w:rPr>
          <w:rFonts w:ascii="Arial" w:hAnsi="Arial" w:cs="Arial"/>
          <w:spacing w:val="2"/>
          <w:kern w:val="1"/>
          <w:sz w:val="20"/>
          <w:szCs w:val="20"/>
        </w:rPr>
        <w:t>s</w:t>
      </w:r>
      <w:r w:rsidRPr="00CB3F49">
        <w:rPr>
          <w:rFonts w:ascii="Arial" w:hAnsi="Arial" w:cs="Arial"/>
          <w:kern w:val="1"/>
          <w:sz w:val="20"/>
          <w:szCs w:val="20"/>
        </w:rPr>
        <w:t>tu</w:t>
      </w:r>
      <w:r w:rsidRPr="00CB3F49">
        <w:rPr>
          <w:rFonts w:ascii="Arial" w:hAnsi="Arial" w:cs="Arial"/>
          <w:spacing w:val="1"/>
          <w:kern w:val="1"/>
          <w:sz w:val="20"/>
          <w:szCs w:val="20"/>
        </w:rPr>
        <w:t>den</w:t>
      </w:r>
      <w:r w:rsidRPr="00CB3F49">
        <w:rPr>
          <w:rFonts w:ascii="Arial" w:hAnsi="Arial" w:cs="Arial"/>
          <w:kern w:val="1"/>
          <w:sz w:val="20"/>
          <w:szCs w:val="20"/>
        </w:rPr>
        <w:t>ts</w:t>
      </w:r>
      <w:r w:rsidRPr="00CB3F49">
        <w:rPr>
          <w:rFonts w:ascii="Arial" w:hAnsi="Arial" w:cs="Arial"/>
          <w:spacing w:val="-8"/>
          <w:kern w:val="1"/>
          <w:sz w:val="20"/>
          <w:szCs w:val="20"/>
        </w:rPr>
        <w:t xml:space="preserve"> </w:t>
      </w:r>
      <w:r w:rsidRPr="00CB3F49">
        <w:rPr>
          <w:rFonts w:ascii="Arial" w:hAnsi="Arial" w:cs="Arial"/>
          <w:spacing w:val="1"/>
          <w:kern w:val="1"/>
          <w:sz w:val="20"/>
          <w:szCs w:val="20"/>
        </w:rPr>
        <w:t>ar</w:t>
      </w:r>
      <w:r w:rsidRPr="00CB3F49">
        <w:rPr>
          <w:rFonts w:ascii="Arial" w:hAnsi="Arial" w:cs="Arial"/>
          <w:kern w:val="1"/>
          <w:sz w:val="20"/>
          <w:szCs w:val="20"/>
        </w:rPr>
        <w:t>e</w:t>
      </w:r>
      <w:r w:rsidRPr="00CB3F49">
        <w:rPr>
          <w:rFonts w:ascii="Arial" w:hAnsi="Arial" w:cs="Arial"/>
          <w:spacing w:val="-10"/>
          <w:kern w:val="1"/>
          <w:sz w:val="20"/>
          <w:szCs w:val="20"/>
        </w:rPr>
        <w:t xml:space="preserve"> </w:t>
      </w:r>
      <w:r w:rsidRPr="00CB3F49">
        <w:rPr>
          <w:rFonts w:ascii="Arial" w:hAnsi="Arial" w:cs="Arial"/>
          <w:spacing w:val="1"/>
          <w:kern w:val="1"/>
          <w:sz w:val="20"/>
          <w:szCs w:val="20"/>
        </w:rPr>
        <w:t>ex</w:t>
      </w:r>
      <w:r w:rsidRPr="00CB3F49">
        <w:rPr>
          <w:rFonts w:ascii="Arial" w:hAnsi="Arial" w:cs="Arial"/>
          <w:spacing w:val="2"/>
          <w:kern w:val="1"/>
          <w:sz w:val="20"/>
          <w:szCs w:val="20"/>
        </w:rPr>
        <w:t>p</w:t>
      </w:r>
      <w:r w:rsidRPr="00CB3F49">
        <w:rPr>
          <w:rFonts w:ascii="Arial" w:hAnsi="Arial" w:cs="Arial"/>
          <w:spacing w:val="1"/>
          <w:kern w:val="1"/>
          <w:sz w:val="20"/>
          <w:szCs w:val="20"/>
        </w:rPr>
        <w:t>ec</w:t>
      </w:r>
      <w:r w:rsidRPr="00CB3F49">
        <w:rPr>
          <w:rFonts w:ascii="Arial" w:hAnsi="Arial" w:cs="Arial"/>
          <w:kern w:val="1"/>
          <w:sz w:val="20"/>
          <w:szCs w:val="20"/>
        </w:rPr>
        <w:t>t</w:t>
      </w:r>
      <w:r w:rsidRPr="00CB3F49">
        <w:rPr>
          <w:rFonts w:ascii="Arial" w:hAnsi="Arial" w:cs="Arial"/>
          <w:spacing w:val="1"/>
          <w:kern w:val="1"/>
          <w:sz w:val="20"/>
          <w:szCs w:val="20"/>
        </w:rPr>
        <w:t>e</w:t>
      </w:r>
      <w:r w:rsidRPr="00CB3F49">
        <w:rPr>
          <w:rFonts w:ascii="Arial" w:hAnsi="Arial" w:cs="Arial"/>
          <w:kern w:val="1"/>
          <w:sz w:val="20"/>
          <w:szCs w:val="20"/>
        </w:rPr>
        <w:t>d</w:t>
      </w:r>
      <w:r w:rsidRPr="00CB3F49">
        <w:rPr>
          <w:rFonts w:ascii="Arial" w:hAnsi="Arial" w:cs="Arial"/>
          <w:spacing w:val="-10"/>
          <w:kern w:val="1"/>
          <w:sz w:val="20"/>
          <w:szCs w:val="20"/>
        </w:rPr>
        <w:t xml:space="preserve"> </w:t>
      </w:r>
      <w:r w:rsidRPr="00CB3F49">
        <w:rPr>
          <w:rFonts w:ascii="Arial" w:hAnsi="Arial" w:cs="Arial"/>
          <w:kern w:val="1"/>
          <w:sz w:val="20"/>
          <w:szCs w:val="20"/>
        </w:rPr>
        <w:t>to</w:t>
      </w:r>
      <w:r w:rsidRPr="00CB3F49">
        <w:rPr>
          <w:rFonts w:ascii="Arial" w:hAnsi="Arial" w:cs="Arial"/>
          <w:spacing w:val="-10"/>
          <w:kern w:val="1"/>
          <w:sz w:val="20"/>
          <w:szCs w:val="20"/>
        </w:rPr>
        <w:t xml:space="preserve"> </w:t>
      </w:r>
      <w:r w:rsidRPr="00CB3F49">
        <w:rPr>
          <w:rFonts w:ascii="Arial" w:hAnsi="Arial" w:cs="Arial"/>
          <w:spacing w:val="1"/>
          <w:kern w:val="1"/>
          <w:sz w:val="20"/>
          <w:szCs w:val="20"/>
        </w:rPr>
        <w:t>de</w:t>
      </w:r>
      <w:r w:rsidRPr="00CB3F49">
        <w:rPr>
          <w:rFonts w:ascii="Arial" w:hAnsi="Arial" w:cs="Arial"/>
          <w:spacing w:val="2"/>
          <w:kern w:val="1"/>
          <w:sz w:val="20"/>
          <w:szCs w:val="20"/>
        </w:rPr>
        <w:t>m</w:t>
      </w:r>
      <w:r w:rsidRPr="00CB3F49">
        <w:rPr>
          <w:rFonts w:ascii="Arial" w:hAnsi="Arial" w:cs="Arial"/>
          <w:spacing w:val="1"/>
          <w:kern w:val="1"/>
          <w:sz w:val="20"/>
          <w:szCs w:val="20"/>
        </w:rPr>
        <w:t>on</w:t>
      </w:r>
      <w:r w:rsidRPr="00CB3F49">
        <w:rPr>
          <w:rFonts w:ascii="Arial" w:hAnsi="Arial" w:cs="Arial"/>
          <w:spacing w:val="2"/>
          <w:kern w:val="1"/>
          <w:sz w:val="20"/>
          <w:szCs w:val="20"/>
        </w:rPr>
        <w:t>s</w:t>
      </w:r>
      <w:r w:rsidRPr="00CB3F49">
        <w:rPr>
          <w:rFonts w:ascii="Arial" w:hAnsi="Arial" w:cs="Arial"/>
          <w:kern w:val="1"/>
          <w:sz w:val="20"/>
          <w:szCs w:val="20"/>
        </w:rPr>
        <w:t>t</w:t>
      </w:r>
      <w:r w:rsidRPr="00CB3F49">
        <w:rPr>
          <w:rFonts w:ascii="Arial" w:hAnsi="Arial" w:cs="Arial"/>
          <w:spacing w:val="1"/>
          <w:kern w:val="1"/>
          <w:sz w:val="20"/>
          <w:szCs w:val="20"/>
        </w:rPr>
        <w:t>ra</w:t>
      </w:r>
      <w:r w:rsidRPr="00CB3F49">
        <w:rPr>
          <w:rFonts w:ascii="Arial" w:hAnsi="Arial" w:cs="Arial"/>
          <w:kern w:val="1"/>
          <w:sz w:val="20"/>
          <w:szCs w:val="20"/>
        </w:rPr>
        <w:t>te</w:t>
      </w:r>
      <w:r w:rsidRPr="00CB3F49">
        <w:rPr>
          <w:rFonts w:ascii="Arial" w:hAnsi="Arial" w:cs="Arial"/>
          <w:spacing w:val="-10"/>
          <w:kern w:val="1"/>
          <w:sz w:val="20"/>
          <w:szCs w:val="20"/>
        </w:rPr>
        <w:t xml:space="preserve"> </w:t>
      </w:r>
      <w:r w:rsidRPr="00CB3F49">
        <w:rPr>
          <w:rFonts w:ascii="Arial" w:hAnsi="Arial" w:cs="Arial"/>
          <w:spacing w:val="1"/>
          <w:kern w:val="1"/>
          <w:sz w:val="20"/>
          <w:szCs w:val="20"/>
        </w:rPr>
        <w:t>kno</w:t>
      </w:r>
      <w:r w:rsidRPr="00CB3F49">
        <w:rPr>
          <w:rFonts w:ascii="Arial" w:hAnsi="Arial" w:cs="Arial"/>
          <w:spacing w:val="2"/>
          <w:kern w:val="1"/>
          <w:sz w:val="20"/>
          <w:szCs w:val="20"/>
        </w:rPr>
        <w:t>w</w:t>
      </w:r>
      <w:r w:rsidRPr="00CB3F49">
        <w:rPr>
          <w:rFonts w:ascii="Arial" w:hAnsi="Arial" w:cs="Arial"/>
          <w:kern w:val="1"/>
          <w:sz w:val="20"/>
          <w:szCs w:val="20"/>
        </w:rPr>
        <w:t>l</w:t>
      </w:r>
      <w:r w:rsidRPr="00CB3F49">
        <w:rPr>
          <w:rFonts w:ascii="Arial" w:hAnsi="Arial" w:cs="Arial"/>
          <w:spacing w:val="1"/>
          <w:kern w:val="1"/>
          <w:sz w:val="20"/>
          <w:szCs w:val="20"/>
        </w:rPr>
        <w:t>edge</w:t>
      </w:r>
      <w:r w:rsidRPr="00CB3F49">
        <w:rPr>
          <w:rFonts w:ascii="Arial" w:hAnsi="Arial" w:cs="Arial"/>
          <w:kern w:val="1"/>
          <w:sz w:val="20"/>
          <w:szCs w:val="20"/>
        </w:rPr>
        <w:t>,</w:t>
      </w:r>
      <w:r w:rsidRPr="00CB3F49">
        <w:rPr>
          <w:rFonts w:ascii="Arial" w:hAnsi="Arial" w:cs="Arial"/>
          <w:spacing w:val="-10"/>
          <w:kern w:val="1"/>
          <w:sz w:val="20"/>
          <w:szCs w:val="20"/>
        </w:rPr>
        <w:t xml:space="preserve"> </w:t>
      </w:r>
      <w:r w:rsidRPr="00CB3F49">
        <w:rPr>
          <w:rFonts w:ascii="Arial" w:hAnsi="Arial" w:cs="Arial"/>
          <w:spacing w:val="2"/>
          <w:kern w:val="1"/>
          <w:sz w:val="20"/>
          <w:szCs w:val="20"/>
        </w:rPr>
        <w:t>s</w:t>
      </w:r>
      <w:r w:rsidRPr="00CB3F49">
        <w:rPr>
          <w:rFonts w:ascii="Arial" w:hAnsi="Arial" w:cs="Arial"/>
          <w:spacing w:val="1"/>
          <w:kern w:val="1"/>
          <w:sz w:val="20"/>
          <w:szCs w:val="20"/>
        </w:rPr>
        <w:t>k</w:t>
      </w:r>
      <w:r w:rsidRPr="00CB3F49">
        <w:rPr>
          <w:rFonts w:ascii="Arial" w:hAnsi="Arial" w:cs="Arial"/>
          <w:kern w:val="1"/>
          <w:sz w:val="20"/>
          <w:szCs w:val="20"/>
        </w:rPr>
        <w:t>ill</w:t>
      </w:r>
      <w:r w:rsidRPr="00CB3F49">
        <w:rPr>
          <w:rFonts w:ascii="Arial" w:hAnsi="Arial" w:cs="Arial"/>
          <w:spacing w:val="-10"/>
          <w:kern w:val="1"/>
          <w:sz w:val="20"/>
          <w:szCs w:val="20"/>
        </w:rPr>
        <w:t xml:space="preserve"> </w:t>
      </w:r>
      <w:r w:rsidRPr="00CB3F49">
        <w:rPr>
          <w:rFonts w:ascii="Arial" w:hAnsi="Arial" w:cs="Arial"/>
          <w:spacing w:val="1"/>
          <w:kern w:val="1"/>
          <w:sz w:val="20"/>
          <w:szCs w:val="20"/>
        </w:rPr>
        <w:t>an</w:t>
      </w:r>
      <w:r w:rsidRPr="00CB3F49">
        <w:rPr>
          <w:rFonts w:ascii="Arial" w:hAnsi="Arial" w:cs="Arial"/>
          <w:kern w:val="1"/>
          <w:sz w:val="20"/>
          <w:szCs w:val="20"/>
        </w:rPr>
        <w:t>d</w:t>
      </w:r>
      <w:r w:rsidRPr="00CB3F49">
        <w:rPr>
          <w:rFonts w:ascii="Arial" w:hAnsi="Arial" w:cs="Arial"/>
          <w:spacing w:val="-10"/>
          <w:kern w:val="1"/>
          <w:sz w:val="20"/>
          <w:szCs w:val="20"/>
        </w:rPr>
        <w:t xml:space="preserve"> </w:t>
      </w:r>
      <w:r w:rsidRPr="00CB3F49">
        <w:rPr>
          <w:rFonts w:ascii="Arial" w:hAnsi="Arial" w:cs="Arial"/>
          <w:spacing w:val="1"/>
          <w:kern w:val="1"/>
          <w:sz w:val="20"/>
          <w:szCs w:val="20"/>
        </w:rPr>
        <w:t>a</w:t>
      </w:r>
      <w:r w:rsidRPr="00CB3F49">
        <w:rPr>
          <w:rFonts w:ascii="Arial" w:hAnsi="Arial" w:cs="Arial"/>
          <w:spacing w:val="2"/>
          <w:kern w:val="1"/>
          <w:sz w:val="20"/>
          <w:szCs w:val="20"/>
        </w:rPr>
        <w:t>b</w:t>
      </w:r>
      <w:r w:rsidRPr="00CB3F49">
        <w:rPr>
          <w:rFonts w:ascii="Arial" w:hAnsi="Arial" w:cs="Arial"/>
          <w:kern w:val="1"/>
          <w:sz w:val="20"/>
          <w:szCs w:val="20"/>
        </w:rPr>
        <w:t>iliti</w:t>
      </w:r>
      <w:r w:rsidRPr="00CB3F49">
        <w:rPr>
          <w:rFonts w:ascii="Arial" w:hAnsi="Arial" w:cs="Arial"/>
          <w:spacing w:val="1"/>
          <w:kern w:val="1"/>
          <w:sz w:val="20"/>
          <w:szCs w:val="20"/>
        </w:rPr>
        <w:t>e</w:t>
      </w:r>
      <w:r w:rsidRPr="00CB3F49">
        <w:rPr>
          <w:rFonts w:ascii="Arial" w:hAnsi="Arial" w:cs="Arial"/>
          <w:kern w:val="1"/>
          <w:sz w:val="20"/>
          <w:szCs w:val="20"/>
        </w:rPr>
        <w:t>s</w:t>
      </w:r>
      <w:r w:rsidRPr="00CB3F49">
        <w:rPr>
          <w:rFonts w:ascii="Arial" w:hAnsi="Arial" w:cs="Arial"/>
          <w:spacing w:val="-8"/>
          <w:kern w:val="1"/>
          <w:sz w:val="20"/>
          <w:szCs w:val="20"/>
        </w:rPr>
        <w:t xml:space="preserve"> </w:t>
      </w:r>
      <w:r w:rsidRPr="00CB3F49">
        <w:rPr>
          <w:rFonts w:ascii="Arial" w:hAnsi="Arial" w:cs="Arial"/>
          <w:kern w:val="1"/>
          <w:sz w:val="20"/>
          <w:szCs w:val="20"/>
        </w:rPr>
        <w:t>in</w:t>
      </w:r>
      <w:r w:rsidRPr="00CB3F49">
        <w:rPr>
          <w:rFonts w:ascii="Arial" w:hAnsi="Arial" w:cs="Arial"/>
          <w:spacing w:val="-10"/>
          <w:kern w:val="1"/>
          <w:sz w:val="20"/>
          <w:szCs w:val="20"/>
        </w:rPr>
        <w:t xml:space="preserve"> </w:t>
      </w:r>
      <w:r w:rsidRPr="00CB3F49">
        <w:rPr>
          <w:rFonts w:ascii="Arial" w:hAnsi="Arial" w:cs="Arial"/>
          <w:kern w:val="1"/>
          <w:sz w:val="20"/>
          <w:szCs w:val="20"/>
        </w:rPr>
        <w:t>t</w:t>
      </w:r>
      <w:r w:rsidRPr="00CB3F49">
        <w:rPr>
          <w:rFonts w:ascii="Arial" w:hAnsi="Arial" w:cs="Arial"/>
          <w:spacing w:val="1"/>
          <w:kern w:val="1"/>
          <w:sz w:val="20"/>
          <w:szCs w:val="20"/>
        </w:rPr>
        <w:t>h</w:t>
      </w:r>
      <w:r w:rsidRPr="00CB3F49">
        <w:rPr>
          <w:rFonts w:ascii="Arial" w:hAnsi="Arial" w:cs="Arial"/>
          <w:kern w:val="1"/>
          <w:sz w:val="20"/>
          <w:szCs w:val="20"/>
        </w:rPr>
        <w:t>e f</w:t>
      </w:r>
      <w:r w:rsidRPr="00CB3F49">
        <w:rPr>
          <w:rFonts w:ascii="Arial" w:hAnsi="Arial" w:cs="Arial"/>
          <w:spacing w:val="1"/>
          <w:kern w:val="1"/>
          <w:sz w:val="20"/>
          <w:szCs w:val="20"/>
        </w:rPr>
        <w:t>o</w:t>
      </w:r>
      <w:r w:rsidRPr="00CB3F49">
        <w:rPr>
          <w:rFonts w:ascii="Arial" w:hAnsi="Arial" w:cs="Arial"/>
          <w:kern w:val="1"/>
          <w:sz w:val="20"/>
          <w:szCs w:val="20"/>
        </w:rPr>
        <w:t>ll</w:t>
      </w:r>
      <w:r w:rsidRPr="00CB3F49">
        <w:rPr>
          <w:rFonts w:ascii="Arial" w:hAnsi="Arial" w:cs="Arial"/>
          <w:spacing w:val="1"/>
          <w:kern w:val="1"/>
          <w:sz w:val="20"/>
          <w:szCs w:val="20"/>
        </w:rPr>
        <w:t>o</w:t>
      </w:r>
      <w:r w:rsidRPr="00CB3F49">
        <w:rPr>
          <w:rFonts w:ascii="Arial" w:hAnsi="Arial" w:cs="Arial"/>
          <w:spacing w:val="2"/>
          <w:kern w:val="1"/>
          <w:sz w:val="20"/>
          <w:szCs w:val="20"/>
        </w:rPr>
        <w:t>w</w:t>
      </w:r>
      <w:r w:rsidRPr="00CB3F49">
        <w:rPr>
          <w:rFonts w:ascii="Arial" w:hAnsi="Arial" w:cs="Arial"/>
          <w:kern w:val="1"/>
          <w:sz w:val="20"/>
          <w:szCs w:val="20"/>
        </w:rPr>
        <w:t>i</w:t>
      </w:r>
      <w:r w:rsidRPr="00CB3F49">
        <w:rPr>
          <w:rFonts w:ascii="Arial" w:hAnsi="Arial" w:cs="Arial"/>
          <w:spacing w:val="1"/>
          <w:kern w:val="1"/>
          <w:sz w:val="20"/>
          <w:szCs w:val="20"/>
        </w:rPr>
        <w:t>n</w:t>
      </w:r>
      <w:r w:rsidRPr="00CB3F49">
        <w:rPr>
          <w:rFonts w:ascii="Arial" w:hAnsi="Arial" w:cs="Arial"/>
          <w:kern w:val="1"/>
          <w:sz w:val="20"/>
          <w:szCs w:val="20"/>
        </w:rPr>
        <w:t>g</w:t>
      </w:r>
      <w:r w:rsidRPr="00CB3F49">
        <w:rPr>
          <w:rFonts w:ascii="Arial" w:hAnsi="Arial" w:cs="Arial"/>
          <w:spacing w:val="-24"/>
          <w:kern w:val="1"/>
          <w:sz w:val="20"/>
          <w:szCs w:val="20"/>
        </w:rPr>
        <w:t xml:space="preserve"> </w:t>
      </w:r>
      <w:r w:rsidRPr="00CB3F49">
        <w:rPr>
          <w:rFonts w:ascii="Arial" w:hAnsi="Arial" w:cs="Arial"/>
          <w:spacing w:val="1"/>
          <w:kern w:val="1"/>
          <w:sz w:val="20"/>
          <w:szCs w:val="20"/>
        </w:rPr>
        <w:t>area</w:t>
      </w:r>
      <w:r w:rsidRPr="00CB3F49">
        <w:rPr>
          <w:rFonts w:ascii="Arial" w:hAnsi="Arial" w:cs="Arial"/>
          <w:spacing w:val="2"/>
          <w:kern w:val="1"/>
          <w:sz w:val="20"/>
          <w:szCs w:val="20"/>
        </w:rPr>
        <w:t>s</w:t>
      </w:r>
      <w:r w:rsidRPr="00CB3F49">
        <w:rPr>
          <w:rFonts w:ascii="Arial" w:hAnsi="Arial" w:cs="Arial"/>
          <w:kern w:val="1"/>
          <w:sz w:val="20"/>
          <w:szCs w:val="20"/>
        </w:rPr>
        <w:t>:</w:t>
      </w:r>
    </w:p>
    <w:p w14:paraId="2F20855E" w14:textId="77777777" w:rsidR="00CB3F49" w:rsidRPr="00CB3F49" w:rsidRDefault="00CB3F49" w:rsidP="00CB3F49">
      <w:pPr>
        <w:numPr>
          <w:ilvl w:val="0"/>
          <w:numId w:val="5"/>
        </w:numPr>
        <w:tabs>
          <w:tab w:val="left" w:pos="831"/>
        </w:tabs>
        <w:spacing w:before="40"/>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w:t>
      </w:r>
      <w:r w:rsidRPr="00CB3F49">
        <w:rPr>
          <w:rFonts w:ascii="Arial" w:hAnsi="Arial" w:cs="Arial"/>
          <w:kern w:val="1"/>
          <w:sz w:val="20"/>
          <w:szCs w:val="20"/>
        </w:rPr>
        <w:t>an overview of the origins of the field of Industrial Design.</w:t>
      </w:r>
    </w:p>
    <w:p w14:paraId="11D5B443" w14:textId="77777777" w:rsidR="00627171" w:rsidRDefault="00CB3F49" w:rsidP="00627171">
      <w:pPr>
        <w:numPr>
          <w:ilvl w:val="0"/>
          <w:numId w:val="5"/>
        </w:numPr>
        <w:tabs>
          <w:tab w:val="left" w:pos="831"/>
        </w:tabs>
        <w:spacing w:before="24" w:line="269" w:lineRule="auto"/>
        <w:ind w:right="584"/>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current Industrial Design practitioners and </w:t>
      </w:r>
      <w:r w:rsidR="00627171">
        <w:rPr>
          <w:rFonts w:ascii="Arial" w:hAnsi="Arial" w:cs="Arial"/>
          <w:kern w:val="1"/>
          <w:sz w:val="20"/>
          <w:szCs w:val="20"/>
        </w:rPr>
        <w:t xml:space="preserve">the  </w:t>
      </w:r>
    </w:p>
    <w:p w14:paraId="0DA9256B" w14:textId="670E0ADE" w:rsidR="00CB3F49" w:rsidRPr="00627171" w:rsidRDefault="00627171" w:rsidP="00627171">
      <w:pPr>
        <w:tabs>
          <w:tab w:val="left" w:pos="831"/>
        </w:tabs>
        <w:spacing w:before="24" w:line="269" w:lineRule="auto"/>
        <w:ind w:left="831" w:right="584"/>
        <w:rPr>
          <w:rFonts w:ascii="Arial" w:hAnsi="Arial" w:cs="Arial"/>
          <w:kern w:val="1"/>
          <w:sz w:val="20"/>
          <w:szCs w:val="20"/>
        </w:rPr>
      </w:pPr>
      <w:r>
        <w:rPr>
          <w:rFonts w:ascii="Arial" w:hAnsi="Arial" w:cs="Arial"/>
          <w:kern w:val="1"/>
          <w:sz w:val="20"/>
          <w:szCs w:val="20"/>
        </w:rPr>
        <w:t xml:space="preserve">           </w:t>
      </w:r>
      <w:proofErr w:type="gramStart"/>
      <w:r w:rsidR="00CB3F49" w:rsidRPr="00627171">
        <w:rPr>
          <w:rFonts w:ascii="Arial" w:hAnsi="Arial" w:cs="Arial"/>
          <w:kern w:val="1"/>
          <w:sz w:val="20"/>
          <w:szCs w:val="20"/>
        </w:rPr>
        <w:t>differences</w:t>
      </w:r>
      <w:proofErr w:type="gramEnd"/>
      <w:r w:rsidR="00CB3F49" w:rsidRPr="00627171">
        <w:rPr>
          <w:rFonts w:ascii="Arial" w:hAnsi="Arial" w:cs="Arial"/>
          <w:kern w:val="1"/>
          <w:sz w:val="20"/>
          <w:szCs w:val="20"/>
        </w:rPr>
        <w:t xml:space="preserve"> and variety of their practices.</w:t>
      </w:r>
    </w:p>
    <w:p w14:paraId="41C32D86" w14:textId="08B08E43" w:rsidR="00BC77C3" w:rsidRPr="00CB3F49" w:rsidRDefault="00BC77C3" w:rsidP="00CB3F49">
      <w:pPr>
        <w:numPr>
          <w:ilvl w:val="0"/>
          <w:numId w:val="5"/>
        </w:numPr>
        <w:tabs>
          <w:tab w:val="left" w:pos="831"/>
        </w:tabs>
        <w:spacing w:before="24" w:line="269" w:lineRule="auto"/>
        <w:ind w:right="584"/>
        <w:rPr>
          <w:rFonts w:ascii="Arial" w:hAnsi="Arial" w:cs="Arial"/>
          <w:kern w:val="1"/>
          <w:sz w:val="20"/>
          <w:szCs w:val="20"/>
        </w:rPr>
      </w:pPr>
      <w:r>
        <w:rPr>
          <w:rFonts w:ascii="Arial" w:hAnsi="Arial" w:cs="Arial"/>
          <w:kern w:val="1"/>
          <w:sz w:val="20"/>
          <w:szCs w:val="20"/>
        </w:rPr>
        <w:t xml:space="preserve">           To exhibit the knowledge needed to identify and shape their education path.</w:t>
      </w:r>
    </w:p>
    <w:p w14:paraId="57C6762A" w14:textId="77777777" w:rsidR="00BC77C3" w:rsidRPr="00BC77C3" w:rsidRDefault="00CB3F49" w:rsidP="00CB3F49">
      <w:pPr>
        <w:numPr>
          <w:ilvl w:val="0"/>
          <w:numId w:val="5"/>
        </w:numPr>
        <w:tabs>
          <w:tab w:val="left" w:pos="831"/>
        </w:tabs>
        <w:spacing w:before="24"/>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the breadth of design related careers so that students can </w:t>
      </w:r>
    </w:p>
    <w:p w14:paraId="2D0D2B2D" w14:textId="238C3F9B" w:rsidR="00CB3F49" w:rsidRPr="00CB3F49" w:rsidRDefault="00627171" w:rsidP="00627171">
      <w:pPr>
        <w:tabs>
          <w:tab w:val="left" w:pos="831"/>
        </w:tabs>
        <w:spacing w:before="24"/>
        <w:ind w:left="831"/>
        <w:rPr>
          <w:rFonts w:ascii="Arial" w:hAnsi="Arial" w:cs="Arial"/>
          <w:kern w:val="1"/>
          <w:sz w:val="20"/>
          <w:szCs w:val="20"/>
        </w:rPr>
      </w:pPr>
      <w:r>
        <w:rPr>
          <w:rFonts w:ascii="Arial" w:hAnsi="Arial" w:cs="Arial"/>
          <w:spacing w:val="2"/>
          <w:kern w:val="1"/>
          <w:sz w:val="20"/>
          <w:szCs w:val="20"/>
        </w:rPr>
        <w:t xml:space="preserve">           </w:t>
      </w:r>
      <w:proofErr w:type="gramStart"/>
      <w:r w:rsidR="00CB3F49" w:rsidRPr="00CB3F49">
        <w:rPr>
          <w:rFonts w:ascii="Arial" w:hAnsi="Arial" w:cs="Arial"/>
          <w:spacing w:val="2"/>
          <w:kern w:val="1"/>
          <w:sz w:val="20"/>
          <w:szCs w:val="20"/>
        </w:rPr>
        <w:t>make</w:t>
      </w:r>
      <w:proofErr w:type="gramEnd"/>
      <w:r w:rsidR="00CB3F49" w:rsidRPr="00CB3F49">
        <w:rPr>
          <w:rFonts w:ascii="Arial" w:hAnsi="Arial" w:cs="Arial"/>
          <w:spacing w:val="2"/>
          <w:kern w:val="1"/>
          <w:sz w:val="20"/>
          <w:szCs w:val="20"/>
        </w:rPr>
        <w:t xml:space="preserve"> informed choices that will allow them to achieve their chosen career pathways.</w:t>
      </w:r>
    </w:p>
    <w:p w14:paraId="0B17A2BE" w14:textId="77777777" w:rsidR="00BC77C3" w:rsidRDefault="00CB3F49" w:rsidP="00CB3F49">
      <w:pPr>
        <w:numPr>
          <w:ilvl w:val="0"/>
          <w:numId w:val="5"/>
        </w:numPr>
        <w:tabs>
          <w:tab w:val="left" w:pos="831"/>
        </w:tabs>
        <w:spacing w:before="24"/>
        <w:rPr>
          <w:rFonts w:ascii="Arial" w:hAnsi="Arial" w:cs="Arial"/>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the various common </w:t>
      </w:r>
      <w:r w:rsidRPr="00CB3F49">
        <w:rPr>
          <w:rFonts w:ascii="Arial" w:hAnsi="Arial" w:cs="Arial"/>
          <w:kern w:val="1"/>
          <w:sz w:val="20"/>
          <w:szCs w:val="20"/>
        </w:rPr>
        <w:t xml:space="preserve">business structures in Industrial </w:t>
      </w:r>
    </w:p>
    <w:p w14:paraId="6D3E24C0" w14:textId="1E4ED0F2" w:rsidR="00CB3F49" w:rsidRPr="00CB3F49" w:rsidRDefault="00BC77C3" w:rsidP="00BC77C3">
      <w:pPr>
        <w:tabs>
          <w:tab w:val="left" w:pos="831"/>
        </w:tabs>
        <w:spacing w:before="24"/>
        <w:ind w:left="831"/>
        <w:rPr>
          <w:rFonts w:ascii="Arial" w:hAnsi="Arial" w:cs="Arial"/>
          <w:kern w:val="1"/>
          <w:sz w:val="20"/>
          <w:szCs w:val="20"/>
        </w:rPr>
      </w:pPr>
      <w:r>
        <w:rPr>
          <w:rFonts w:ascii="Arial" w:hAnsi="Arial" w:cs="Arial"/>
          <w:kern w:val="1"/>
          <w:sz w:val="20"/>
          <w:szCs w:val="20"/>
        </w:rPr>
        <w:tab/>
      </w:r>
      <w:r w:rsidR="00CB3F49" w:rsidRPr="00CB3F49">
        <w:rPr>
          <w:rFonts w:ascii="Arial" w:hAnsi="Arial" w:cs="Arial"/>
          <w:kern w:val="1"/>
          <w:sz w:val="20"/>
          <w:szCs w:val="20"/>
        </w:rPr>
        <w:t>Design.</w:t>
      </w:r>
    </w:p>
    <w:p w14:paraId="1DA163D4" w14:textId="48E06DF7" w:rsidR="00376FE7" w:rsidRDefault="00CB3F49" w:rsidP="00376FE7">
      <w:pPr>
        <w:numPr>
          <w:ilvl w:val="0"/>
          <w:numId w:val="5"/>
        </w:numPr>
        <w:tabs>
          <w:tab w:val="left" w:pos="831"/>
        </w:tabs>
        <w:spacing w:before="24" w:line="264" w:lineRule="auto"/>
        <w:rPr>
          <w:kern w:val="1"/>
          <w:sz w:val="20"/>
          <w:szCs w:val="20"/>
        </w:rPr>
      </w:pPr>
      <w:r w:rsidRPr="00CB3F49">
        <w:rPr>
          <w:rFonts w:ascii="Symbol" w:hAnsi="Symbol" w:cs="Symbol"/>
          <w:spacing w:val="2"/>
          <w:kern w:val="1"/>
          <w:sz w:val="20"/>
          <w:szCs w:val="20"/>
        </w:rPr>
        <w:tab/>
      </w:r>
      <w:r w:rsidRPr="00CB3F49">
        <w:rPr>
          <w:rFonts w:ascii="Arial" w:hAnsi="Arial" w:cs="Arial"/>
          <w:spacing w:val="2"/>
          <w:kern w:val="1"/>
          <w:sz w:val="20"/>
          <w:szCs w:val="20"/>
        </w:rPr>
        <w:t xml:space="preserve">To exhibit an understanding of </w:t>
      </w:r>
      <w:r w:rsidRPr="00CB3F49">
        <w:rPr>
          <w:rFonts w:ascii="Arial" w:hAnsi="Arial" w:cs="Arial"/>
          <w:kern w:val="1"/>
          <w:sz w:val="20"/>
          <w:szCs w:val="20"/>
        </w:rPr>
        <w:t xml:space="preserve">the evolving world of Industrial Design and to be articulate </w:t>
      </w:r>
      <w:r w:rsidR="005E25C4">
        <w:rPr>
          <w:rFonts w:ascii="Arial" w:hAnsi="Arial" w:cs="Arial"/>
          <w:kern w:val="1"/>
          <w:sz w:val="20"/>
          <w:szCs w:val="20"/>
        </w:rPr>
        <w:tab/>
        <w:t>in dis</w:t>
      </w:r>
      <w:r w:rsidR="00376FE7">
        <w:rPr>
          <w:rFonts w:ascii="Arial" w:hAnsi="Arial" w:cs="Arial"/>
          <w:kern w:val="1"/>
          <w:sz w:val="20"/>
          <w:szCs w:val="20"/>
        </w:rPr>
        <w:t>c</w:t>
      </w:r>
      <w:r w:rsidR="005E25C4">
        <w:rPr>
          <w:rFonts w:ascii="Arial" w:hAnsi="Arial" w:cs="Arial"/>
          <w:kern w:val="1"/>
          <w:sz w:val="20"/>
          <w:szCs w:val="20"/>
        </w:rPr>
        <w:t>ussing current and future design trends.</w:t>
      </w:r>
    </w:p>
    <w:p w14:paraId="64E77E36" w14:textId="77777777" w:rsidR="00376FE7" w:rsidRPr="00376FE7" w:rsidRDefault="00376FE7" w:rsidP="00376FE7">
      <w:pPr>
        <w:tabs>
          <w:tab w:val="left" w:pos="831"/>
        </w:tabs>
        <w:spacing w:before="24" w:line="264" w:lineRule="auto"/>
        <w:rPr>
          <w:kern w:val="1"/>
          <w:sz w:val="20"/>
          <w:szCs w:val="20"/>
        </w:rPr>
      </w:pPr>
    </w:p>
    <w:p w14:paraId="7F4D4BD1" w14:textId="77777777" w:rsidR="002505AD" w:rsidRPr="007B2AE5" w:rsidRDefault="002505AD">
      <w:pPr>
        <w:pStyle w:val="Heading2"/>
        <w:kinsoku w:val="0"/>
        <w:overflowPunct w:val="0"/>
        <w:rPr>
          <w:b w:val="0"/>
          <w:bCs w:val="0"/>
          <w:i w:val="0"/>
          <w:iCs w:val="0"/>
          <w:sz w:val="20"/>
          <w:szCs w:val="20"/>
        </w:rPr>
      </w:pPr>
      <w:r w:rsidRPr="007B2AE5">
        <w:rPr>
          <w:i w:val="0"/>
          <w:spacing w:val="2"/>
          <w:w w:val="105"/>
          <w:sz w:val="20"/>
          <w:szCs w:val="20"/>
        </w:rPr>
        <w:t>C</w:t>
      </w:r>
      <w:r w:rsidRPr="007B2AE5">
        <w:rPr>
          <w:i w:val="0"/>
          <w:spacing w:val="1"/>
          <w:w w:val="105"/>
          <w:sz w:val="20"/>
          <w:szCs w:val="20"/>
        </w:rPr>
        <w:t>ours</w:t>
      </w:r>
      <w:r w:rsidRPr="007B2AE5">
        <w:rPr>
          <w:i w:val="0"/>
          <w:w w:val="105"/>
          <w:sz w:val="20"/>
          <w:szCs w:val="20"/>
        </w:rPr>
        <w:t>e</w:t>
      </w:r>
      <w:r w:rsidRPr="007B2AE5">
        <w:rPr>
          <w:i w:val="0"/>
          <w:spacing w:val="-26"/>
          <w:w w:val="105"/>
          <w:sz w:val="20"/>
          <w:szCs w:val="20"/>
        </w:rPr>
        <w:t xml:space="preserve"> </w:t>
      </w:r>
      <w:r w:rsidRPr="007B2AE5">
        <w:rPr>
          <w:i w:val="0"/>
          <w:spacing w:val="1"/>
          <w:w w:val="105"/>
          <w:sz w:val="20"/>
          <w:szCs w:val="20"/>
        </w:rPr>
        <w:t>For</w:t>
      </w:r>
      <w:r w:rsidRPr="007B2AE5">
        <w:rPr>
          <w:i w:val="0"/>
          <w:spacing w:val="2"/>
          <w:w w:val="105"/>
          <w:sz w:val="20"/>
          <w:szCs w:val="20"/>
        </w:rPr>
        <w:t>m</w:t>
      </w:r>
      <w:r w:rsidRPr="007B2AE5">
        <w:rPr>
          <w:i w:val="0"/>
          <w:spacing w:val="1"/>
          <w:w w:val="105"/>
          <w:sz w:val="20"/>
          <w:szCs w:val="20"/>
        </w:rPr>
        <w:t>at</w:t>
      </w:r>
      <w:r w:rsidRPr="007B2AE5">
        <w:rPr>
          <w:i w:val="0"/>
          <w:w w:val="105"/>
          <w:sz w:val="20"/>
          <w:szCs w:val="20"/>
        </w:rPr>
        <w:t>:</w:t>
      </w:r>
    </w:p>
    <w:p w14:paraId="0BBE4301" w14:textId="2EEDA7A0" w:rsidR="00627171" w:rsidRPr="00627171" w:rsidRDefault="002505AD" w:rsidP="00627171">
      <w:pPr>
        <w:pStyle w:val="BodyText"/>
        <w:kinsoku w:val="0"/>
        <w:overflowPunct w:val="0"/>
        <w:spacing w:before="31"/>
        <w:ind w:left="111"/>
        <w:rPr>
          <w:sz w:val="20"/>
          <w:szCs w:val="20"/>
        </w:rPr>
      </w:pPr>
      <w:r w:rsidRPr="00DB7471">
        <w:rPr>
          <w:w w:val="105"/>
          <w:sz w:val="20"/>
          <w:szCs w:val="20"/>
        </w:rPr>
        <w:t>I</w:t>
      </w:r>
      <w:r w:rsidRPr="00DB7471">
        <w:rPr>
          <w:spacing w:val="1"/>
          <w:w w:val="105"/>
          <w:sz w:val="20"/>
          <w:szCs w:val="20"/>
        </w:rPr>
        <w:t>n</w:t>
      </w:r>
      <w:r w:rsidRPr="00DB7471">
        <w:rPr>
          <w:spacing w:val="2"/>
          <w:w w:val="105"/>
          <w:sz w:val="20"/>
          <w:szCs w:val="20"/>
        </w:rPr>
        <w:t>s</w:t>
      </w:r>
      <w:r w:rsidRPr="00DB7471">
        <w:rPr>
          <w:w w:val="105"/>
          <w:sz w:val="20"/>
          <w:szCs w:val="20"/>
        </w:rPr>
        <w:t>t</w:t>
      </w:r>
      <w:r w:rsidRPr="00DB7471">
        <w:rPr>
          <w:spacing w:val="1"/>
          <w:w w:val="105"/>
          <w:sz w:val="20"/>
          <w:szCs w:val="20"/>
        </w:rPr>
        <w:t>r</w:t>
      </w:r>
      <w:r w:rsidRPr="00DB7471">
        <w:rPr>
          <w:w w:val="105"/>
          <w:sz w:val="20"/>
          <w:szCs w:val="20"/>
        </w:rPr>
        <w:t>u</w:t>
      </w:r>
      <w:r w:rsidRPr="00DB7471">
        <w:rPr>
          <w:spacing w:val="1"/>
          <w:w w:val="105"/>
          <w:sz w:val="20"/>
          <w:szCs w:val="20"/>
        </w:rPr>
        <w:t>c</w:t>
      </w:r>
      <w:r w:rsidRPr="00DB7471">
        <w:rPr>
          <w:w w:val="105"/>
          <w:sz w:val="20"/>
          <w:szCs w:val="20"/>
        </w:rPr>
        <w:t>ti</w:t>
      </w:r>
      <w:r w:rsidRPr="00DB7471">
        <w:rPr>
          <w:spacing w:val="1"/>
          <w:w w:val="105"/>
          <w:sz w:val="20"/>
          <w:szCs w:val="20"/>
        </w:rPr>
        <w:t>ona</w:t>
      </w:r>
      <w:r w:rsidRPr="00DB7471">
        <w:rPr>
          <w:w w:val="105"/>
          <w:sz w:val="20"/>
          <w:szCs w:val="20"/>
        </w:rPr>
        <w:t>l</w:t>
      </w:r>
      <w:r w:rsidRPr="00DB7471">
        <w:rPr>
          <w:spacing w:val="-14"/>
          <w:w w:val="105"/>
          <w:sz w:val="20"/>
          <w:szCs w:val="20"/>
        </w:rPr>
        <w:t xml:space="preserve"> </w:t>
      </w:r>
      <w:r w:rsidRPr="00DB7471">
        <w:rPr>
          <w:spacing w:val="2"/>
          <w:w w:val="105"/>
          <w:sz w:val="20"/>
          <w:szCs w:val="20"/>
        </w:rPr>
        <w:t>m</w:t>
      </w:r>
      <w:r w:rsidRPr="00DB7471">
        <w:rPr>
          <w:spacing w:val="1"/>
          <w:w w:val="105"/>
          <w:sz w:val="20"/>
          <w:szCs w:val="20"/>
        </w:rPr>
        <w:t>e</w:t>
      </w:r>
      <w:r w:rsidRPr="00DB7471">
        <w:rPr>
          <w:w w:val="105"/>
          <w:sz w:val="20"/>
          <w:szCs w:val="20"/>
        </w:rPr>
        <w:t>t</w:t>
      </w:r>
      <w:r w:rsidRPr="00DB7471">
        <w:rPr>
          <w:spacing w:val="1"/>
          <w:w w:val="105"/>
          <w:sz w:val="20"/>
          <w:szCs w:val="20"/>
        </w:rPr>
        <w:t>hod</w:t>
      </w:r>
      <w:r w:rsidRPr="00DB7471">
        <w:rPr>
          <w:w w:val="105"/>
          <w:sz w:val="20"/>
          <w:szCs w:val="20"/>
        </w:rPr>
        <w:t>s</w:t>
      </w:r>
      <w:r w:rsidRPr="00DB7471">
        <w:rPr>
          <w:spacing w:val="-12"/>
          <w:w w:val="105"/>
          <w:sz w:val="20"/>
          <w:szCs w:val="20"/>
        </w:rPr>
        <w:t xml:space="preserve"> </w:t>
      </w:r>
      <w:r w:rsidRPr="00DB7471">
        <w:rPr>
          <w:w w:val="105"/>
          <w:sz w:val="20"/>
          <w:szCs w:val="20"/>
        </w:rPr>
        <w:t>f</w:t>
      </w:r>
      <w:r w:rsidRPr="00DB7471">
        <w:rPr>
          <w:spacing w:val="1"/>
          <w:w w:val="105"/>
          <w:sz w:val="20"/>
          <w:szCs w:val="20"/>
        </w:rPr>
        <w:t>o</w:t>
      </w:r>
      <w:r w:rsidRPr="00DB7471">
        <w:rPr>
          <w:w w:val="105"/>
          <w:sz w:val="20"/>
          <w:szCs w:val="20"/>
        </w:rPr>
        <w:t>r</w:t>
      </w:r>
      <w:r w:rsidRPr="00DB7471">
        <w:rPr>
          <w:spacing w:val="-13"/>
          <w:w w:val="105"/>
          <w:sz w:val="20"/>
          <w:szCs w:val="20"/>
        </w:rPr>
        <w:t xml:space="preserve"> </w:t>
      </w:r>
      <w:r w:rsidRPr="00DB7471">
        <w:rPr>
          <w:w w:val="105"/>
          <w:sz w:val="20"/>
          <w:szCs w:val="20"/>
        </w:rPr>
        <w:t>t</w:t>
      </w:r>
      <w:r w:rsidRPr="00DB7471">
        <w:rPr>
          <w:spacing w:val="1"/>
          <w:w w:val="105"/>
          <w:sz w:val="20"/>
          <w:szCs w:val="20"/>
        </w:rPr>
        <w:t>each</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13"/>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spacing w:val="-13"/>
          <w:w w:val="105"/>
          <w:sz w:val="20"/>
          <w:szCs w:val="20"/>
        </w:rPr>
        <w:t xml:space="preserve"> </w:t>
      </w:r>
      <w:r w:rsidRPr="00DB7471">
        <w:rPr>
          <w:spacing w:val="1"/>
          <w:w w:val="105"/>
          <w:sz w:val="20"/>
          <w:szCs w:val="20"/>
        </w:rPr>
        <w:t>co</w:t>
      </w:r>
      <w:r w:rsidRPr="00DB7471">
        <w:rPr>
          <w:w w:val="105"/>
          <w:sz w:val="20"/>
          <w:szCs w:val="20"/>
        </w:rPr>
        <w:t>u</w:t>
      </w:r>
      <w:r w:rsidRPr="00DB7471">
        <w:rPr>
          <w:spacing w:val="1"/>
          <w:w w:val="105"/>
          <w:sz w:val="20"/>
          <w:szCs w:val="20"/>
        </w:rPr>
        <w:t>r</w:t>
      </w:r>
      <w:r w:rsidRPr="00DB7471">
        <w:rPr>
          <w:spacing w:val="2"/>
          <w:w w:val="105"/>
          <w:sz w:val="20"/>
          <w:szCs w:val="20"/>
        </w:rPr>
        <w:t>s</w:t>
      </w:r>
      <w:r w:rsidRPr="00DB7471">
        <w:rPr>
          <w:w w:val="105"/>
          <w:sz w:val="20"/>
          <w:szCs w:val="20"/>
        </w:rPr>
        <w:t>e</w:t>
      </w:r>
      <w:r w:rsidRPr="00DB7471">
        <w:rPr>
          <w:spacing w:val="-14"/>
          <w:w w:val="105"/>
          <w:sz w:val="20"/>
          <w:szCs w:val="20"/>
        </w:rPr>
        <w:t xml:space="preserve"> </w:t>
      </w:r>
      <w:r w:rsidRPr="00DB7471">
        <w:rPr>
          <w:w w:val="105"/>
          <w:sz w:val="20"/>
          <w:szCs w:val="20"/>
        </w:rPr>
        <w:t>i</w:t>
      </w:r>
      <w:r w:rsidRPr="00DB7471">
        <w:rPr>
          <w:spacing w:val="1"/>
          <w:w w:val="105"/>
          <w:sz w:val="20"/>
          <w:szCs w:val="20"/>
        </w:rPr>
        <w:t>nc</w:t>
      </w:r>
      <w:r w:rsidRPr="00DB7471">
        <w:rPr>
          <w:w w:val="105"/>
          <w:sz w:val="20"/>
          <w:szCs w:val="20"/>
        </w:rPr>
        <w:t>lu</w:t>
      </w:r>
      <w:r w:rsidRPr="00DB7471">
        <w:rPr>
          <w:spacing w:val="1"/>
          <w:w w:val="105"/>
          <w:sz w:val="20"/>
          <w:szCs w:val="20"/>
        </w:rPr>
        <w:t>de</w:t>
      </w:r>
      <w:r w:rsidRPr="00DB7471">
        <w:rPr>
          <w:w w:val="105"/>
          <w:sz w:val="20"/>
          <w:szCs w:val="20"/>
        </w:rPr>
        <w:t>:</w:t>
      </w:r>
    </w:p>
    <w:p w14:paraId="1D1D21DB" w14:textId="77777777" w:rsidR="00627171" w:rsidRPr="00627171" w:rsidRDefault="00627171" w:rsidP="00627171">
      <w:pPr>
        <w:numPr>
          <w:ilvl w:val="0"/>
          <w:numId w:val="9"/>
        </w:numPr>
        <w:tabs>
          <w:tab w:val="left" w:pos="831"/>
        </w:tabs>
        <w:spacing w:before="26"/>
        <w:ind w:left="831"/>
        <w:rPr>
          <w:rFonts w:ascii="Arial" w:hAnsi="Arial" w:cs="Arial"/>
          <w:kern w:val="1"/>
          <w:sz w:val="20"/>
          <w:szCs w:val="20"/>
        </w:rPr>
      </w:pPr>
      <w:r w:rsidRPr="00627171">
        <w:rPr>
          <w:rFonts w:ascii="Symbol" w:hAnsi="Symbol" w:cs="Symbol"/>
          <w:spacing w:val="1"/>
          <w:kern w:val="1"/>
          <w:sz w:val="20"/>
          <w:szCs w:val="20"/>
        </w:rPr>
        <w:tab/>
      </w:r>
      <w:r w:rsidRPr="00627171">
        <w:rPr>
          <w:rFonts w:ascii="Arial" w:hAnsi="Arial" w:cs="Arial"/>
          <w:spacing w:val="1"/>
          <w:kern w:val="1"/>
          <w:sz w:val="20"/>
          <w:szCs w:val="20"/>
        </w:rPr>
        <w:t>Lec</w:t>
      </w:r>
      <w:r w:rsidRPr="00627171">
        <w:rPr>
          <w:rFonts w:ascii="Arial" w:hAnsi="Arial" w:cs="Arial"/>
          <w:kern w:val="1"/>
          <w:sz w:val="20"/>
          <w:szCs w:val="20"/>
        </w:rPr>
        <w:t>tu</w:t>
      </w:r>
      <w:r w:rsidRPr="00627171">
        <w:rPr>
          <w:rFonts w:ascii="Arial" w:hAnsi="Arial" w:cs="Arial"/>
          <w:spacing w:val="1"/>
          <w:kern w:val="1"/>
          <w:sz w:val="20"/>
          <w:szCs w:val="20"/>
        </w:rPr>
        <w:t>re</w:t>
      </w:r>
      <w:r w:rsidRPr="00627171">
        <w:rPr>
          <w:rFonts w:ascii="Arial" w:hAnsi="Arial" w:cs="Arial"/>
          <w:kern w:val="1"/>
          <w:sz w:val="20"/>
          <w:szCs w:val="20"/>
        </w:rPr>
        <w:t>s</w:t>
      </w:r>
      <w:r w:rsidRPr="00627171">
        <w:rPr>
          <w:rFonts w:ascii="Arial" w:hAnsi="Arial" w:cs="Arial"/>
          <w:spacing w:val="-18"/>
          <w:kern w:val="1"/>
          <w:sz w:val="20"/>
          <w:szCs w:val="20"/>
        </w:rPr>
        <w:t xml:space="preserve"> </w:t>
      </w:r>
    </w:p>
    <w:p w14:paraId="01A893A6" w14:textId="77777777" w:rsidR="00627171" w:rsidRPr="00627171" w:rsidRDefault="00627171" w:rsidP="00627171">
      <w:pPr>
        <w:numPr>
          <w:ilvl w:val="0"/>
          <w:numId w:val="9"/>
        </w:numPr>
        <w:tabs>
          <w:tab w:val="left" w:pos="831"/>
        </w:tabs>
        <w:spacing w:before="10"/>
        <w:ind w:left="831"/>
        <w:rPr>
          <w:rFonts w:ascii="Arial" w:hAnsi="Arial" w:cs="Arial"/>
          <w:kern w:val="1"/>
          <w:sz w:val="20"/>
          <w:szCs w:val="20"/>
        </w:rPr>
      </w:pPr>
      <w:r w:rsidRPr="00627171">
        <w:rPr>
          <w:rFonts w:ascii="Symbol" w:hAnsi="Symbol" w:cs="Symbol"/>
          <w:kern w:val="1"/>
          <w:sz w:val="20"/>
          <w:szCs w:val="20"/>
        </w:rPr>
        <w:tab/>
      </w:r>
      <w:r w:rsidRPr="00627171">
        <w:rPr>
          <w:rFonts w:ascii="Arial" w:hAnsi="Arial" w:cs="Arial"/>
          <w:kern w:val="1"/>
          <w:sz w:val="20"/>
          <w:szCs w:val="20"/>
        </w:rPr>
        <w:t>I</w:t>
      </w:r>
      <w:r w:rsidRPr="00627171">
        <w:rPr>
          <w:rFonts w:ascii="Arial" w:hAnsi="Arial" w:cs="Arial"/>
          <w:spacing w:val="1"/>
          <w:kern w:val="1"/>
          <w:sz w:val="20"/>
          <w:szCs w:val="20"/>
        </w:rPr>
        <w:t>nd</w:t>
      </w:r>
      <w:r w:rsidRPr="00627171">
        <w:rPr>
          <w:rFonts w:ascii="Arial" w:hAnsi="Arial" w:cs="Arial"/>
          <w:kern w:val="1"/>
          <w:sz w:val="20"/>
          <w:szCs w:val="20"/>
        </w:rPr>
        <w:t>i</w:t>
      </w:r>
      <w:r w:rsidRPr="00627171">
        <w:rPr>
          <w:rFonts w:ascii="Arial" w:hAnsi="Arial" w:cs="Arial"/>
          <w:spacing w:val="1"/>
          <w:kern w:val="1"/>
          <w:sz w:val="20"/>
          <w:szCs w:val="20"/>
        </w:rPr>
        <w:t>v</w:t>
      </w:r>
      <w:r w:rsidRPr="00627171">
        <w:rPr>
          <w:rFonts w:ascii="Arial" w:hAnsi="Arial" w:cs="Arial"/>
          <w:kern w:val="1"/>
          <w:sz w:val="20"/>
          <w:szCs w:val="20"/>
        </w:rPr>
        <w:t>i</w:t>
      </w:r>
      <w:r w:rsidRPr="00627171">
        <w:rPr>
          <w:rFonts w:ascii="Arial" w:hAnsi="Arial" w:cs="Arial"/>
          <w:spacing w:val="1"/>
          <w:kern w:val="1"/>
          <w:sz w:val="20"/>
          <w:szCs w:val="20"/>
        </w:rPr>
        <w:t>d</w:t>
      </w:r>
      <w:r w:rsidRPr="00627171">
        <w:rPr>
          <w:rFonts w:ascii="Arial" w:hAnsi="Arial" w:cs="Arial"/>
          <w:kern w:val="1"/>
          <w:sz w:val="20"/>
          <w:szCs w:val="20"/>
        </w:rPr>
        <w:t>u</w:t>
      </w:r>
      <w:r w:rsidRPr="00627171">
        <w:rPr>
          <w:rFonts w:ascii="Arial" w:hAnsi="Arial" w:cs="Arial"/>
          <w:spacing w:val="1"/>
          <w:kern w:val="1"/>
          <w:sz w:val="20"/>
          <w:szCs w:val="20"/>
        </w:rPr>
        <w:t>a</w:t>
      </w:r>
      <w:r w:rsidRPr="00627171">
        <w:rPr>
          <w:rFonts w:ascii="Arial" w:hAnsi="Arial" w:cs="Arial"/>
          <w:kern w:val="1"/>
          <w:sz w:val="20"/>
          <w:szCs w:val="20"/>
        </w:rPr>
        <w:t>l</w:t>
      </w:r>
      <w:r w:rsidRPr="00627171">
        <w:rPr>
          <w:rFonts w:ascii="Arial" w:hAnsi="Arial" w:cs="Arial"/>
          <w:spacing w:val="-18"/>
          <w:kern w:val="1"/>
          <w:sz w:val="20"/>
          <w:szCs w:val="20"/>
        </w:rPr>
        <w:t xml:space="preserve"> </w:t>
      </w:r>
      <w:r w:rsidRPr="00627171">
        <w:rPr>
          <w:rFonts w:ascii="Arial" w:hAnsi="Arial" w:cs="Arial"/>
          <w:kern w:val="1"/>
          <w:sz w:val="20"/>
          <w:szCs w:val="20"/>
        </w:rPr>
        <w:t>Written</w:t>
      </w:r>
      <w:r w:rsidRPr="00627171">
        <w:rPr>
          <w:rFonts w:ascii="Arial" w:hAnsi="Arial" w:cs="Arial"/>
          <w:spacing w:val="2"/>
          <w:kern w:val="1"/>
          <w:sz w:val="20"/>
          <w:szCs w:val="20"/>
        </w:rPr>
        <w:t xml:space="preserve"> Ass</w:t>
      </w:r>
      <w:r w:rsidRPr="00627171">
        <w:rPr>
          <w:rFonts w:ascii="Arial" w:hAnsi="Arial" w:cs="Arial"/>
          <w:kern w:val="1"/>
          <w:sz w:val="20"/>
          <w:szCs w:val="20"/>
        </w:rPr>
        <w:t>i</w:t>
      </w:r>
      <w:r w:rsidRPr="00627171">
        <w:rPr>
          <w:rFonts w:ascii="Arial" w:hAnsi="Arial" w:cs="Arial"/>
          <w:spacing w:val="1"/>
          <w:kern w:val="1"/>
          <w:sz w:val="20"/>
          <w:szCs w:val="20"/>
        </w:rPr>
        <w:t>gn</w:t>
      </w:r>
      <w:r w:rsidRPr="00627171">
        <w:rPr>
          <w:rFonts w:ascii="Arial" w:hAnsi="Arial" w:cs="Arial"/>
          <w:spacing w:val="2"/>
          <w:kern w:val="1"/>
          <w:sz w:val="20"/>
          <w:szCs w:val="20"/>
        </w:rPr>
        <w:t>m</w:t>
      </w:r>
      <w:r w:rsidRPr="00627171">
        <w:rPr>
          <w:rFonts w:ascii="Arial" w:hAnsi="Arial" w:cs="Arial"/>
          <w:spacing w:val="1"/>
          <w:kern w:val="1"/>
          <w:sz w:val="20"/>
          <w:szCs w:val="20"/>
        </w:rPr>
        <w:t>en</w:t>
      </w:r>
      <w:r w:rsidRPr="00627171">
        <w:rPr>
          <w:rFonts w:ascii="Arial" w:hAnsi="Arial" w:cs="Arial"/>
          <w:kern w:val="1"/>
          <w:sz w:val="20"/>
          <w:szCs w:val="20"/>
        </w:rPr>
        <w:t>ts: Speaker Reflections and Short Essays</w:t>
      </w:r>
    </w:p>
    <w:p w14:paraId="3B34E68D" w14:textId="77777777" w:rsidR="00627171" w:rsidRPr="00627171" w:rsidRDefault="00627171" w:rsidP="00627171">
      <w:pPr>
        <w:numPr>
          <w:ilvl w:val="0"/>
          <w:numId w:val="9"/>
        </w:numPr>
        <w:tabs>
          <w:tab w:val="left" w:pos="831"/>
        </w:tabs>
        <w:spacing w:before="10"/>
        <w:ind w:left="831"/>
        <w:rPr>
          <w:rFonts w:ascii="Arial" w:hAnsi="Arial" w:cs="Arial"/>
          <w:kern w:val="1"/>
          <w:sz w:val="20"/>
          <w:szCs w:val="20"/>
        </w:rPr>
      </w:pPr>
      <w:r w:rsidRPr="00627171">
        <w:rPr>
          <w:rFonts w:ascii="Symbol" w:hAnsi="Symbol" w:cs="Symbol"/>
          <w:spacing w:val="1"/>
          <w:kern w:val="1"/>
          <w:sz w:val="20"/>
          <w:szCs w:val="20"/>
        </w:rPr>
        <w:tab/>
      </w:r>
      <w:r w:rsidRPr="00627171">
        <w:rPr>
          <w:rFonts w:ascii="Arial" w:hAnsi="Arial" w:cs="Arial"/>
          <w:spacing w:val="1"/>
          <w:kern w:val="1"/>
          <w:sz w:val="20"/>
          <w:szCs w:val="20"/>
        </w:rPr>
        <w:t>In</w:t>
      </w:r>
      <w:r w:rsidRPr="00627171">
        <w:rPr>
          <w:rFonts w:ascii="Arial" w:hAnsi="Arial" w:cs="Arial"/>
          <w:kern w:val="1"/>
          <w:sz w:val="20"/>
          <w:szCs w:val="20"/>
        </w:rPr>
        <w:t>-</w:t>
      </w:r>
      <w:r w:rsidRPr="00627171">
        <w:rPr>
          <w:rFonts w:ascii="Arial" w:hAnsi="Arial" w:cs="Arial"/>
          <w:spacing w:val="1"/>
          <w:kern w:val="1"/>
          <w:sz w:val="20"/>
          <w:szCs w:val="20"/>
        </w:rPr>
        <w:t>c</w:t>
      </w:r>
      <w:r w:rsidRPr="00627171">
        <w:rPr>
          <w:rFonts w:ascii="Arial" w:hAnsi="Arial" w:cs="Arial"/>
          <w:kern w:val="1"/>
          <w:sz w:val="20"/>
          <w:szCs w:val="20"/>
        </w:rPr>
        <w:t>l</w:t>
      </w:r>
      <w:r w:rsidRPr="00627171">
        <w:rPr>
          <w:rFonts w:ascii="Arial" w:hAnsi="Arial" w:cs="Arial"/>
          <w:spacing w:val="1"/>
          <w:kern w:val="1"/>
          <w:sz w:val="20"/>
          <w:szCs w:val="20"/>
        </w:rPr>
        <w:t>a</w:t>
      </w:r>
      <w:r w:rsidRPr="00627171">
        <w:rPr>
          <w:rFonts w:ascii="Arial" w:hAnsi="Arial" w:cs="Arial"/>
          <w:spacing w:val="2"/>
          <w:kern w:val="1"/>
          <w:sz w:val="20"/>
          <w:szCs w:val="20"/>
        </w:rPr>
        <w:t>s</w:t>
      </w:r>
      <w:r w:rsidRPr="00627171">
        <w:rPr>
          <w:rFonts w:ascii="Arial" w:hAnsi="Arial" w:cs="Arial"/>
          <w:kern w:val="1"/>
          <w:sz w:val="20"/>
          <w:szCs w:val="20"/>
        </w:rPr>
        <w:t>s</w:t>
      </w:r>
      <w:r w:rsidRPr="00627171">
        <w:rPr>
          <w:rFonts w:ascii="Arial" w:hAnsi="Arial" w:cs="Arial"/>
          <w:spacing w:val="-18"/>
          <w:kern w:val="1"/>
          <w:sz w:val="20"/>
          <w:szCs w:val="20"/>
        </w:rPr>
        <w:t xml:space="preserve"> </w:t>
      </w:r>
      <w:r w:rsidRPr="00627171">
        <w:rPr>
          <w:rFonts w:ascii="Arial" w:hAnsi="Arial" w:cs="Arial"/>
          <w:spacing w:val="1"/>
          <w:kern w:val="1"/>
          <w:sz w:val="20"/>
          <w:szCs w:val="20"/>
        </w:rPr>
        <w:t>Group Discussions</w:t>
      </w:r>
    </w:p>
    <w:p w14:paraId="777D7F3F" w14:textId="77777777" w:rsidR="00627171" w:rsidRPr="00627171" w:rsidRDefault="00627171" w:rsidP="00627171">
      <w:pPr>
        <w:numPr>
          <w:ilvl w:val="0"/>
          <w:numId w:val="9"/>
        </w:numPr>
        <w:tabs>
          <w:tab w:val="left" w:pos="831"/>
        </w:tabs>
        <w:spacing w:before="14"/>
        <w:ind w:left="831"/>
        <w:rPr>
          <w:rFonts w:ascii="Arial" w:hAnsi="Arial" w:cs="Arial"/>
          <w:kern w:val="1"/>
          <w:sz w:val="20"/>
          <w:szCs w:val="20"/>
        </w:rPr>
      </w:pPr>
      <w:r w:rsidRPr="00627171">
        <w:rPr>
          <w:rFonts w:ascii="Symbol" w:hAnsi="Symbol" w:cs="Symbol"/>
          <w:spacing w:val="1"/>
          <w:kern w:val="1"/>
          <w:sz w:val="20"/>
          <w:szCs w:val="20"/>
        </w:rPr>
        <w:tab/>
      </w:r>
      <w:r w:rsidRPr="00627171">
        <w:rPr>
          <w:rFonts w:ascii="Arial" w:hAnsi="Arial" w:cs="Arial"/>
          <w:spacing w:val="1"/>
          <w:kern w:val="1"/>
          <w:sz w:val="20"/>
          <w:szCs w:val="20"/>
        </w:rPr>
        <w:t>Guest Speakers</w:t>
      </w:r>
    </w:p>
    <w:p w14:paraId="248778E4" w14:textId="77777777" w:rsidR="00627171" w:rsidRPr="00627171" w:rsidRDefault="00627171" w:rsidP="00627171">
      <w:pPr>
        <w:numPr>
          <w:ilvl w:val="0"/>
          <w:numId w:val="9"/>
        </w:numPr>
        <w:tabs>
          <w:tab w:val="left" w:pos="831"/>
        </w:tabs>
        <w:spacing w:before="24"/>
        <w:ind w:left="831"/>
        <w:rPr>
          <w:rFonts w:ascii="Arial" w:hAnsi="Arial" w:cs="Arial"/>
          <w:kern w:val="1"/>
          <w:sz w:val="20"/>
          <w:szCs w:val="20"/>
        </w:rPr>
      </w:pPr>
      <w:r w:rsidRPr="00627171">
        <w:rPr>
          <w:rFonts w:ascii="Symbol" w:hAnsi="Symbol" w:cs="Symbol"/>
          <w:kern w:val="1"/>
          <w:sz w:val="20"/>
          <w:szCs w:val="20"/>
        </w:rPr>
        <w:tab/>
      </w:r>
      <w:r w:rsidRPr="00627171">
        <w:rPr>
          <w:rFonts w:ascii="Arial" w:hAnsi="Arial" w:cs="Arial"/>
          <w:kern w:val="1"/>
          <w:sz w:val="20"/>
          <w:szCs w:val="20"/>
        </w:rPr>
        <w:t>R</w:t>
      </w:r>
      <w:r w:rsidRPr="00627171">
        <w:rPr>
          <w:rFonts w:ascii="Arial" w:hAnsi="Arial" w:cs="Arial"/>
          <w:spacing w:val="1"/>
          <w:kern w:val="1"/>
          <w:sz w:val="20"/>
          <w:szCs w:val="20"/>
        </w:rPr>
        <w:t>ead</w:t>
      </w:r>
      <w:r w:rsidRPr="00627171">
        <w:rPr>
          <w:rFonts w:ascii="Arial" w:hAnsi="Arial" w:cs="Arial"/>
          <w:kern w:val="1"/>
          <w:sz w:val="20"/>
          <w:szCs w:val="20"/>
        </w:rPr>
        <w:t>i</w:t>
      </w:r>
      <w:r w:rsidRPr="00627171">
        <w:rPr>
          <w:rFonts w:ascii="Arial" w:hAnsi="Arial" w:cs="Arial"/>
          <w:spacing w:val="1"/>
          <w:kern w:val="1"/>
          <w:sz w:val="20"/>
          <w:szCs w:val="20"/>
        </w:rPr>
        <w:t>ng</w:t>
      </w:r>
      <w:r w:rsidRPr="00627171">
        <w:rPr>
          <w:rFonts w:ascii="Arial" w:hAnsi="Arial" w:cs="Arial"/>
          <w:kern w:val="1"/>
          <w:sz w:val="20"/>
          <w:szCs w:val="20"/>
        </w:rPr>
        <w:t>s</w:t>
      </w:r>
    </w:p>
    <w:p w14:paraId="7C3596F8" w14:textId="4FEDD345" w:rsidR="00627171" w:rsidRPr="00627171" w:rsidRDefault="00627171" w:rsidP="00627171">
      <w:pPr>
        <w:numPr>
          <w:ilvl w:val="0"/>
          <w:numId w:val="9"/>
        </w:numPr>
        <w:tabs>
          <w:tab w:val="left" w:pos="831"/>
        </w:tabs>
        <w:spacing w:before="24"/>
        <w:ind w:left="831"/>
        <w:rPr>
          <w:rFonts w:ascii="Arial" w:hAnsi="Arial" w:cs="Arial"/>
          <w:kern w:val="1"/>
          <w:sz w:val="20"/>
          <w:szCs w:val="20"/>
        </w:rPr>
      </w:pPr>
      <w:r>
        <w:rPr>
          <w:rFonts w:ascii="Arial" w:hAnsi="Arial" w:cs="Arial"/>
          <w:kern w:val="1"/>
          <w:sz w:val="20"/>
          <w:szCs w:val="20"/>
        </w:rPr>
        <w:t xml:space="preserve">           </w:t>
      </w:r>
      <w:r w:rsidRPr="00627171">
        <w:rPr>
          <w:rFonts w:ascii="Arial" w:hAnsi="Arial" w:cs="Arial"/>
          <w:kern w:val="1"/>
          <w:sz w:val="20"/>
          <w:szCs w:val="20"/>
        </w:rPr>
        <w:t>Essay Tests</w:t>
      </w:r>
    </w:p>
    <w:p w14:paraId="0A4BDE59" w14:textId="77777777" w:rsidR="002505AD" w:rsidRPr="00627171" w:rsidRDefault="002505AD">
      <w:pPr>
        <w:kinsoku w:val="0"/>
        <w:overflowPunct w:val="0"/>
        <w:spacing w:before="2" w:line="220" w:lineRule="exact"/>
        <w:rPr>
          <w:sz w:val="20"/>
          <w:szCs w:val="20"/>
        </w:rPr>
      </w:pPr>
    </w:p>
    <w:p w14:paraId="1B9DB97A" w14:textId="77777777" w:rsidR="002505AD" w:rsidRPr="00627171" w:rsidRDefault="002505AD">
      <w:pPr>
        <w:pStyle w:val="Heading1"/>
        <w:kinsoku w:val="0"/>
        <w:overflowPunct w:val="0"/>
        <w:rPr>
          <w:b w:val="0"/>
          <w:bCs w:val="0"/>
          <w:sz w:val="20"/>
          <w:szCs w:val="20"/>
        </w:rPr>
      </w:pPr>
      <w:r w:rsidRPr="00627171">
        <w:rPr>
          <w:spacing w:val="3"/>
          <w:w w:val="105"/>
          <w:sz w:val="20"/>
          <w:szCs w:val="20"/>
        </w:rPr>
        <w:t>W</w:t>
      </w:r>
      <w:r w:rsidRPr="00627171">
        <w:rPr>
          <w:spacing w:val="6"/>
          <w:w w:val="105"/>
          <w:sz w:val="20"/>
          <w:szCs w:val="20"/>
        </w:rPr>
        <w:t>ee</w:t>
      </w:r>
      <w:r w:rsidRPr="00627171">
        <w:rPr>
          <w:spacing w:val="2"/>
          <w:w w:val="105"/>
          <w:sz w:val="20"/>
          <w:szCs w:val="20"/>
        </w:rPr>
        <w:t>k</w:t>
      </w:r>
      <w:r w:rsidRPr="00627171">
        <w:rPr>
          <w:w w:val="105"/>
          <w:sz w:val="20"/>
          <w:szCs w:val="20"/>
        </w:rPr>
        <w:t>ly</w:t>
      </w:r>
      <w:r w:rsidRPr="00627171">
        <w:rPr>
          <w:spacing w:val="-23"/>
          <w:w w:val="105"/>
          <w:sz w:val="20"/>
          <w:szCs w:val="20"/>
        </w:rPr>
        <w:t xml:space="preserve"> </w:t>
      </w:r>
      <w:r w:rsidRPr="00627171">
        <w:rPr>
          <w:spacing w:val="2"/>
          <w:w w:val="105"/>
          <w:sz w:val="20"/>
          <w:szCs w:val="20"/>
        </w:rPr>
        <w:t>L</w:t>
      </w:r>
      <w:r w:rsidRPr="00627171">
        <w:rPr>
          <w:spacing w:val="6"/>
          <w:w w:val="105"/>
          <w:sz w:val="20"/>
          <w:szCs w:val="20"/>
        </w:rPr>
        <w:t>e</w:t>
      </w:r>
      <w:r w:rsidRPr="00627171">
        <w:rPr>
          <w:spacing w:val="2"/>
          <w:w w:val="105"/>
          <w:sz w:val="20"/>
          <w:szCs w:val="20"/>
        </w:rPr>
        <w:t>a</w:t>
      </w:r>
      <w:r w:rsidRPr="00627171">
        <w:rPr>
          <w:spacing w:val="1"/>
          <w:w w:val="105"/>
          <w:sz w:val="20"/>
          <w:szCs w:val="20"/>
        </w:rPr>
        <w:t>rn</w:t>
      </w:r>
      <w:r w:rsidRPr="00627171">
        <w:rPr>
          <w:w w:val="105"/>
          <w:sz w:val="20"/>
          <w:szCs w:val="20"/>
        </w:rPr>
        <w:t>i</w:t>
      </w:r>
      <w:r w:rsidRPr="00627171">
        <w:rPr>
          <w:spacing w:val="1"/>
          <w:w w:val="105"/>
          <w:sz w:val="20"/>
          <w:szCs w:val="20"/>
        </w:rPr>
        <w:t>n</w:t>
      </w:r>
      <w:r w:rsidRPr="00627171">
        <w:rPr>
          <w:w w:val="105"/>
          <w:sz w:val="20"/>
          <w:szCs w:val="20"/>
        </w:rPr>
        <w:t>g</w:t>
      </w:r>
      <w:r w:rsidRPr="00627171">
        <w:rPr>
          <w:spacing w:val="-22"/>
          <w:w w:val="105"/>
          <w:sz w:val="20"/>
          <w:szCs w:val="20"/>
        </w:rPr>
        <w:t xml:space="preserve"> </w:t>
      </w:r>
      <w:r w:rsidRPr="00627171">
        <w:rPr>
          <w:spacing w:val="2"/>
          <w:w w:val="105"/>
          <w:sz w:val="20"/>
          <w:szCs w:val="20"/>
        </w:rPr>
        <w:t>A</w:t>
      </w:r>
      <w:r w:rsidRPr="00627171">
        <w:rPr>
          <w:spacing w:val="1"/>
          <w:w w:val="105"/>
          <w:sz w:val="20"/>
          <w:szCs w:val="20"/>
        </w:rPr>
        <w:t>ct</w:t>
      </w:r>
      <w:r w:rsidRPr="00627171">
        <w:rPr>
          <w:w w:val="105"/>
          <w:sz w:val="20"/>
          <w:szCs w:val="20"/>
        </w:rPr>
        <w:t>i</w:t>
      </w:r>
      <w:r w:rsidRPr="00627171">
        <w:rPr>
          <w:spacing w:val="1"/>
          <w:w w:val="105"/>
          <w:sz w:val="20"/>
          <w:szCs w:val="20"/>
        </w:rPr>
        <w:t>v</w:t>
      </w:r>
      <w:r w:rsidRPr="00627171">
        <w:rPr>
          <w:w w:val="105"/>
          <w:sz w:val="20"/>
          <w:szCs w:val="20"/>
        </w:rPr>
        <w:t>i</w:t>
      </w:r>
      <w:r w:rsidRPr="00627171">
        <w:rPr>
          <w:spacing w:val="1"/>
          <w:w w:val="105"/>
          <w:sz w:val="20"/>
          <w:szCs w:val="20"/>
        </w:rPr>
        <w:t>t</w:t>
      </w:r>
      <w:r w:rsidRPr="00627171">
        <w:rPr>
          <w:w w:val="105"/>
          <w:sz w:val="20"/>
          <w:szCs w:val="20"/>
        </w:rPr>
        <w:t>i</w:t>
      </w:r>
      <w:r w:rsidRPr="00627171">
        <w:rPr>
          <w:spacing w:val="6"/>
          <w:w w:val="105"/>
          <w:sz w:val="20"/>
          <w:szCs w:val="20"/>
        </w:rPr>
        <w:t>e</w:t>
      </w:r>
      <w:r w:rsidRPr="00627171">
        <w:rPr>
          <w:spacing w:val="1"/>
          <w:w w:val="105"/>
          <w:sz w:val="20"/>
          <w:szCs w:val="20"/>
        </w:rPr>
        <w:t>s</w:t>
      </w:r>
      <w:r w:rsidRPr="00627171">
        <w:rPr>
          <w:w w:val="105"/>
          <w:sz w:val="20"/>
          <w:szCs w:val="20"/>
        </w:rPr>
        <w:t>:</w:t>
      </w:r>
    </w:p>
    <w:p w14:paraId="502E0915" w14:textId="77777777" w:rsidR="00627171" w:rsidRPr="00627171" w:rsidRDefault="00627171" w:rsidP="00627171">
      <w:pPr>
        <w:tabs>
          <w:tab w:val="left" w:pos="1191"/>
        </w:tabs>
        <w:spacing w:before="26"/>
        <w:ind w:left="1191"/>
        <w:rPr>
          <w:rFonts w:ascii="Arial" w:hAnsi="Arial" w:cs="Arial"/>
          <w:kern w:val="1"/>
          <w:sz w:val="20"/>
          <w:szCs w:val="20"/>
        </w:rPr>
      </w:pPr>
      <w:r w:rsidRPr="00627171">
        <w:rPr>
          <w:rFonts w:ascii="Arial" w:hAnsi="Arial" w:cs="Arial"/>
          <w:spacing w:val="1"/>
          <w:kern w:val="1"/>
          <w:sz w:val="20"/>
          <w:szCs w:val="20"/>
        </w:rPr>
        <w:t>a.</w:t>
      </w:r>
      <w:r w:rsidRPr="00627171">
        <w:rPr>
          <w:rFonts w:ascii="Arial" w:hAnsi="Arial" w:cs="Arial"/>
          <w:spacing w:val="1"/>
          <w:kern w:val="1"/>
          <w:sz w:val="20"/>
          <w:szCs w:val="20"/>
        </w:rPr>
        <w:tab/>
        <w:t>Lec</w:t>
      </w:r>
      <w:r w:rsidRPr="00627171">
        <w:rPr>
          <w:rFonts w:ascii="Arial" w:hAnsi="Arial" w:cs="Arial"/>
          <w:kern w:val="1"/>
          <w:sz w:val="20"/>
          <w:szCs w:val="20"/>
        </w:rPr>
        <w:t>tu</w:t>
      </w:r>
      <w:r w:rsidRPr="00627171">
        <w:rPr>
          <w:rFonts w:ascii="Arial" w:hAnsi="Arial" w:cs="Arial"/>
          <w:spacing w:val="1"/>
          <w:kern w:val="1"/>
          <w:sz w:val="20"/>
          <w:szCs w:val="20"/>
        </w:rPr>
        <w:t>r</w:t>
      </w:r>
      <w:r w:rsidRPr="00627171">
        <w:rPr>
          <w:rFonts w:ascii="Arial" w:hAnsi="Arial" w:cs="Arial"/>
          <w:kern w:val="1"/>
          <w:sz w:val="20"/>
          <w:szCs w:val="20"/>
        </w:rPr>
        <w:t>e</w:t>
      </w:r>
      <w:r w:rsidRPr="00627171">
        <w:rPr>
          <w:rFonts w:ascii="Arial" w:hAnsi="Arial" w:cs="Arial"/>
          <w:spacing w:val="-11"/>
          <w:kern w:val="1"/>
          <w:sz w:val="20"/>
          <w:szCs w:val="20"/>
        </w:rPr>
        <w:t xml:space="preserve">s </w:t>
      </w:r>
      <w:r w:rsidRPr="00627171">
        <w:rPr>
          <w:rFonts w:ascii="Arial" w:hAnsi="Arial" w:cs="Arial"/>
          <w:spacing w:val="1"/>
          <w:kern w:val="1"/>
          <w:sz w:val="20"/>
          <w:szCs w:val="20"/>
        </w:rPr>
        <w:t>(</w:t>
      </w:r>
      <w:r w:rsidRPr="00627171">
        <w:rPr>
          <w:rFonts w:ascii="Arial" w:hAnsi="Arial" w:cs="Arial"/>
          <w:kern w:val="1"/>
          <w:sz w:val="20"/>
          <w:szCs w:val="20"/>
        </w:rPr>
        <w:t>3/4</w:t>
      </w:r>
      <w:r w:rsidRPr="00627171">
        <w:rPr>
          <w:rFonts w:ascii="Arial" w:hAnsi="Arial" w:cs="Arial"/>
          <w:spacing w:val="-11"/>
          <w:kern w:val="1"/>
          <w:sz w:val="20"/>
          <w:szCs w:val="20"/>
        </w:rPr>
        <w:t xml:space="preserve"> </w:t>
      </w:r>
      <w:r w:rsidRPr="00627171">
        <w:rPr>
          <w:rFonts w:ascii="Arial" w:hAnsi="Arial" w:cs="Arial"/>
          <w:spacing w:val="1"/>
          <w:kern w:val="1"/>
          <w:sz w:val="20"/>
          <w:szCs w:val="20"/>
        </w:rPr>
        <w:t>ho</w:t>
      </w:r>
      <w:r w:rsidRPr="00627171">
        <w:rPr>
          <w:rFonts w:ascii="Arial" w:hAnsi="Arial" w:cs="Arial"/>
          <w:kern w:val="1"/>
          <w:sz w:val="20"/>
          <w:szCs w:val="20"/>
        </w:rPr>
        <w:t>u</w:t>
      </w:r>
      <w:r w:rsidRPr="00627171">
        <w:rPr>
          <w:rFonts w:ascii="Arial" w:hAnsi="Arial" w:cs="Arial"/>
          <w:spacing w:val="1"/>
          <w:kern w:val="1"/>
          <w:sz w:val="20"/>
          <w:szCs w:val="20"/>
        </w:rPr>
        <w:t>r</w:t>
      </w:r>
      <w:r w:rsidRPr="00627171">
        <w:rPr>
          <w:rFonts w:ascii="Arial" w:hAnsi="Arial" w:cs="Arial"/>
          <w:kern w:val="1"/>
          <w:sz w:val="20"/>
          <w:szCs w:val="20"/>
        </w:rPr>
        <w:t>)</w:t>
      </w:r>
    </w:p>
    <w:p w14:paraId="111F4586" w14:textId="77777777" w:rsidR="00627171" w:rsidRPr="00627171" w:rsidRDefault="00627171" w:rsidP="00627171">
      <w:pPr>
        <w:tabs>
          <w:tab w:val="left" w:pos="1191"/>
        </w:tabs>
        <w:spacing w:before="10"/>
        <w:ind w:left="1191"/>
        <w:rPr>
          <w:rFonts w:ascii="Arial" w:hAnsi="Arial" w:cs="Arial"/>
          <w:kern w:val="1"/>
          <w:sz w:val="20"/>
          <w:szCs w:val="20"/>
        </w:rPr>
      </w:pPr>
      <w:r w:rsidRPr="00627171">
        <w:rPr>
          <w:rFonts w:ascii="Arial" w:hAnsi="Arial" w:cs="Arial"/>
          <w:spacing w:val="1"/>
          <w:kern w:val="1"/>
          <w:sz w:val="20"/>
          <w:szCs w:val="20"/>
        </w:rPr>
        <w:t>b.</w:t>
      </w:r>
      <w:r w:rsidRPr="00627171">
        <w:rPr>
          <w:rFonts w:ascii="Arial" w:hAnsi="Arial" w:cs="Arial"/>
          <w:spacing w:val="1"/>
          <w:kern w:val="1"/>
          <w:sz w:val="20"/>
          <w:szCs w:val="20"/>
        </w:rPr>
        <w:tab/>
        <w:t>In Class Discussion and</w:t>
      </w:r>
      <w:r w:rsidRPr="00627171">
        <w:rPr>
          <w:rFonts w:ascii="Arial" w:hAnsi="Arial" w:cs="Arial"/>
          <w:spacing w:val="-12"/>
          <w:kern w:val="1"/>
          <w:sz w:val="20"/>
          <w:szCs w:val="20"/>
        </w:rPr>
        <w:t xml:space="preserve"> </w:t>
      </w:r>
      <w:r w:rsidRPr="00627171">
        <w:rPr>
          <w:rFonts w:ascii="Arial" w:hAnsi="Arial" w:cs="Arial"/>
          <w:spacing w:val="1"/>
          <w:kern w:val="1"/>
          <w:sz w:val="20"/>
          <w:szCs w:val="20"/>
        </w:rPr>
        <w:t>Exerc</w:t>
      </w:r>
      <w:r w:rsidRPr="00627171">
        <w:rPr>
          <w:rFonts w:ascii="Arial" w:hAnsi="Arial" w:cs="Arial"/>
          <w:kern w:val="1"/>
          <w:sz w:val="20"/>
          <w:szCs w:val="20"/>
        </w:rPr>
        <w:t>i</w:t>
      </w:r>
      <w:r w:rsidRPr="00627171">
        <w:rPr>
          <w:rFonts w:ascii="Arial" w:hAnsi="Arial" w:cs="Arial"/>
          <w:spacing w:val="2"/>
          <w:kern w:val="1"/>
          <w:sz w:val="20"/>
          <w:szCs w:val="20"/>
        </w:rPr>
        <w:t>s</w:t>
      </w:r>
      <w:r w:rsidRPr="00627171">
        <w:rPr>
          <w:rFonts w:ascii="Arial" w:hAnsi="Arial" w:cs="Arial"/>
          <w:spacing w:val="1"/>
          <w:kern w:val="1"/>
          <w:sz w:val="20"/>
          <w:szCs w:val="20"/>
        </w:rPr>
        <w:t>e</w:t>
      </w:r>
      <w:r w:rsidRPr="00627171">
        <w:rPr>
          <w:rFonts w:ascii="Arial" w:hAnsi="Arial" w:cs="Arial"/>
          <w:kern w:val="1"/>
          <w:sz w:val="20"/>
          <w:szCs w:val="20"/>
        </w:rPr>
        <w:t>s</w:t>
      </w:r>
      <w:r w:rsidRPr="00627171">
        <w:rPr>
          <w:rFonts w:ascii="Arial" w:hAnsi="Arial" w:cs="Arial"/>
          <w:spacing w:val="-10"/>
          <w:kern w:val="1"/>
          <w:sz w:val="20"/>
          <w:szCs w:val="20"/>
        </w:rPr>
        <w:t xml:space="preserve"> </w:t>
      </w:r>
      <w:r w:rsidRPr="00627171">
        <w:rPr>
          <w:rFonts w:ascii="Arial" w:hAnsi="Arial" w:cs="Arial"/>
          <w:spacing w:val="1"/>
          <w:kern w:val="1"/>
          <w:sz w:val="20"/>
          <w:szCs w:val="20"/>
        </w:rPr>
        <w:t>(</w:t>
      </w:r>
      <w:r w:rsidRPr="00627171">
        <w:rPr>
          <w:rFonts w:ascii="Arial" w:hAnsi="Arial" w:cs="Arial"/>
          <w:kern w:val="1"/>
          <w:sz w:val="20"/>
          <w:szCs w:val="20"/>
        </w:rPr>
        <w:t>1/4</w:t>
      </w:r>
      <w:r w:rsidRPr="00627171">
        <w:rPr>
          <w:rFonts w:ascii="Arial" w:hAnsi="Arial" w:cs="Arial"/>
          <w:spacing w:val="-10"/>
          <w:kern w:val="1"/>
          <w:sz w:val="20"/>
          <w:szCs w:val="20"/>
        </w:rPr>
        <w:t xml:space="preserve"> </w:t>
      </w:r>
      <w:r w:rsidRPr="00627171">
        <w:rPr>
          <w:rFonts w:ascii="Arial" w:hAnsi="Arial" w:cs="Arial"/>
          <w:spacing w:val="1"/>
          <w:kern w:val="1"/>
          <w:sz w:val="20"/>
          <w:szCs w:val="20"/>
        </w:rPr>
        <w:t>h</w:t>
      </w:r>
      <w:r w:rsidRPr="00627171">
        <w:rPr>
          <w:rFonts w:ascii="Arial" w:hAnsi="Arial" w:cs="Arial"/>
          <w:kern w:val="1"/>
          <w:sz w:val="20"/>
          <w:szCs w:val="20"/>
        </w:rPr>
        <w:t>ou</w:t>
      </w:r>
      <w:r w:rsidRPr="00627171">
        <w:rPr>
          <w:rFonts w:ascii="Arial" w:hAnsi="Arial" w:cs="Arial"/>
          <w:spacing w:val="1"/>
          <w:kern w:val="1"/>
          <w:sz w:val="20"/>
          <w:szCs w:val="20"/>
        </w:rPr>
        <w:t>r</w:t>
      </w:r>
      <w:r w:rsidRPr="00627171">
        <w:rPr>
          <w:rFonts w:ascii="Arial" w:hAnsi="Arial" w:cs="Arial"/>
          <w:kern w:val="1"/>
          <w:sz w:val="20"/>
          <w:szCs w:val="20"/>
        </w:rPr>
        <w:t>)</w:t>
      </w:r>
    </w:p>
    <w:p w14:paraId="77BAD674" w14:textId="36AFA35B" w:rsidR="00627171" w:rsidRPr="00627171" w:rsidRDefault="00627171" w:rsidP="00627171">
      <w:pPr>
        <w:tabs>
          <w:tab w:val="left" w:pos="1191"/>
        </w:tabs>
        <w:spacing w:before="29"/>
        <w:ind w:left="1191"/>
        <w:rPr>
          <w:rFonts w:ascii="Arial" w:hAnsi="Arial" w:cs="Arial"/>
          <w:kern w:val="1"/>
          <w:sz w:val="20"/>
          <w:szCs w:val="20"/>
        </w:rPr>
      </w:pPr>
      <w:r w:rsidRPr="00627171">
        <w:rPr>
          <w:rFonts w:ascii="Arial" w:hAnsi="Arial" w:cs="Arial"/>
          <w:spacing w:val="1"/>
          <w:kern w:val="1"/>
          <w:sz w:val="20"/>
          <w:szCs w:val="20"/>
        </w:rPr>
        <w:t>To</w:t>
      </w:r>
      <w:r w:rsidRPr="00627171">
        <w:rPr>
          <w:rFonts w:ascii="Arial" w:hAnsi="Arial" w:cs="Arial"/>
          <w:kern w:val="1"/>
          <w:sz w:val="20"/>
          <w:szCs w:val="20"/>
        </w:rPr>
        <w:t>t</w:t>
      </w:r>
      <w:r w:rsidRPr="00627171">
        <w:rPr>
          <w:rFonts w:ascii="Arial" w:hAnsi="Arial" w:cs="Arial"/>
          <w:spacing w:val="1"/>
          <w:kern w:val="1"/>
          <w:sz w:val="20"/>
          <w:szCs w:val="20"/>
        </w:rPr>
        <w:t>a</w:t>
      </w:r>
      <w:r w:rsidRPr="00627171">
        <w:rPr>
          <w:rFonts w:ascii="Arial" w:hAnsi="Arial" w:cs="Arial"/>
          <w:kern w:val="1"/>
          <w:sz w:val="20"/>
          <w:szCs w:val="20"/>
        </w:rPr>
        <w:t>l</w:t>
      </w:r>
      <w:r w:rsidRPr="00627171">
        <w:rPr>
          <w:rFonts w:ascii="Arial" w:hAnsi="Arial" w:cs="Arial"/>
          <w:spacing w:val="-12"/>
          <w:kern w:val="1"/>
          <w:sz w:val="20"/>
          <w:szCs w:val="20"/>
        </w:rPr>
        <w:t xml:space="preserve"> </w:t>
      </w:r>
      <w:r w:rsidRPr="00627171">
        <w:rPr>
          <w:rFonts w:ascii="Arial" w:hAnsi="Arial" w:cs="Arial"/>
          <w:spacing w:val="1"/>
          <w:kern w:val="1"/>
          <w:sz w:val="20"/>
          <w:szCs w:val="20"/>
        </w:rPr>
        <w:t>Ho</w:t>
      </w:r>
      <w:r w:rsidRPr="00627171">
        <w:rPr>
          <w:rFonts w:ascii="Arial" w:hAnsi="Arial" w:cs="Arial"/>
          <w:kern w:val="1"/>
          <w:sz w:val="20"/>
          <w:szCs w:val="20"/>
        </w:rPr>
        <w:t>u</w:t>
      </w:r>
      <w:r w:rsidRPr="00627171">
        <w:rPr>
          <w:rFonts w:ascii="Arial" w:hAnsi="Arial" w:cs="Arial"/>
          <w:spacing w:val="1"/>
          <w:kern w:val="1"/>
          <w:sz w:val="20"/>
          <w:szCs w:val="20"/>
        </w:rPr>
        <w:t>r</w:t>
      </w:r>
      <w:r w:rsidRPr="00627171">
        <w:rPr>
          <w:rFonts w:ascii="Arial" w:hAnsi="Arial" w:cs="Arial"/>
          <w:kern w:val="1"/>
          <w:sz w:val="20"/>
          <w:szCs w:val="20"/>
        </w:rPr>
        <w:t>s</w:t>
      </w:r>
      <w:r w:rsidRPr="00627171">
        <w:rPr>
          <w:rFonts w:ascii="Arial" w:hAnsi="Arial" w:cs="Arial"/>
          <w:spacing w:val="-9"/>
          <w:kern w:val="1"/>
          <w:sz w:val="20"/>
          <w:szCs w:val="20"/>
        </w:rPr>
        <w:t xml:space="preserve"> </w:t>
      </w:r>
      <w:r w:rsidRPr="00627171">
        <w:rPr>
          <w:rFonts w:ascii="Arial" w:hAnsi="Arial" w:cs="Arial"/>
          <w:spacing w:val="1"/>
          <w:kern w:val="1"/>
          <w:sz w:val="20"/>
          <w:szCs w:val="20"/>
        </w:rPr>
        <w:t>(1</w:t>
      </w:r>
      <w:r w:rsidRPr="00627171">
        <w:rPr>
          <w:rFonts w:ascii="Arial" w:hAnsi="Arial" w:cs="Arial"/>
          <w:spacing w:val="-10"/>
          <w:kern w:val="1"/>
          <w:sz w:val="20"/>
          <w:szCs w:val="20"/>
        </w:rPr>
        <w:t xml:space="preserve"> </w:t>
      </w:r>
      <w:r w:rsidRPr="00627171">
        <w:rPr>
          <w:rFonts w:ascii="Arial" w:hAnsi="Arial" w:cs="Arial"/>
          <w:spacing w:val="1"/>
          <w:kern w:val="1"/>
          <w:sz w:val="20"/>
          <w:szCs w:val="20"/>
        </w:rPr>
        <w:t>h</w:t>
      </w:r>
      <w:r w:rsidRPr="00627171">
        <w:rPr>
          <w:rFonts w:ascii="Arial" w:hAnsi="Arial" w:cs="Arial"/>
          <w:kern w:val="1"/>
          <w:sz w:val="20"/>
          <w:szCs w:val="20"/>
        </w:rPr>
        <w:t>ou</w:t>
      </w:r>
      <w:r w:rsidRPr="00627171">
        <w:rPr>
          <w:rFonts w:ascii="Arial" w:hAnsi="Arial" w:cs="Arial"/>
          <w:spacing w:val="1"/>
          <w:kern w:val="1"/>
          <w:sz w:val="20"/>
          <w:szCs w:val="20"/>
        </w:rPr>
        <w:t>r</w:t>
      </w:r>
      <w:r w:rsidRPr="00627171">
        <w:rPr>
          <w:rFonts w:ascii="Arial" w:hAnsi="Arial" w:cs="Arial"/>
          <w:kern w:val="1"/>
          <w:sz w:val="20"/>
          <w:szCs w:val="20"/>
        </w:rPr>
        <w:t>)</w:t>
      </w:r>
    </w:p>
    <w:p w14:paraId="77F205AD" w14:textId="77777777" w:rsidR="00C600E8" w:rsidRPr="00C600E8" w:rsidRDefault="00C600E8" w:rsidP="00C600E8">
      <w:pPr>
        <w:ind w:left="148" w:hanging="148"/>
        <w:rPr>
          <w:rFonts w:ascii="Arial" w:hAnsi="Arial" w:cs="Arial"/>
          <w:b/>
          <w:bCs/>
          <w:sz w:val="20"/>
          <w:szCs w:val="20"/>
        </w:rPr>
      </w:pPr>
      <w:r w:rsidRPr="00C600E8">
        <w:rPr>
          <w:rFonts w:ascii="Arial" w:hAnsi="Arial" w:cs="Arial"/>
          <w:b/>
          <w:bCs/>
          <w:sz w:val="20"/>
          <w:szCs w:val="20"/>
        </w:rPr>
        <w:t>1101 Schedule:</w:t>
      </w:r>
    </w:p>
    <w:p w14:paraId="04F2A5A9" w14:textId="77777777" w:rsidR="00C600E8" w:rsidRDefault="00C600E8" w:rsidP="00C600E8">
      <w:pPr>
        <w:rPr>
          <w:rFonts w:ascii="Arial" w:hAnsi="Arial" w:cs="Arial"/>
          <w:sz w:val="20"/>
          <w:szCs w:val="20"/>
        </w:rPr>
      </w:pPr>
    </w:p>
    <w:p w14:paraId="1AD0AACC" w14:textId="15705C62" w:rsidR="00C600E8" w:rsidRPr="00C600E8" w:rsidRDefault="00C600E8" w:rsidP="00C600E8">
      <w:pPr>
        <w:ind w:left="2160" w:hanging="1440"/>
        <w:rPr>
          <w:sz w:val="20"/>
          <w:szCs w:val="20"/>
        </w:rPr>
      </w:pPr>
      <w:r>
        <w:rPr>
          <w:rFonts w:ascii="Arial" w:hAnsi="Arial" w:cs="Arial"/>
          <w:sz w:val="20"/>
          <w:szCs w:val="20"/>
        </w:rPr>
        <w:t>Week 1-2         </w:t>
      </w:r>
      <w:r>
        <w:rPr>
          <w:rFonts w:ascii="Arial" w:hAnsi="Arial" w:cs="Arial"/>
          <w:sz w:val="20"/>
          <w:szCs w:val="20"/>
        </w:rPr>
        <w:tab/>
      </w:r>
      <w:r w:rsidRPr="00C600E8">
        <w:rPr>
          <w:rFonts w:ascii="Arial" w:hAnsi="Arial" w:cs="Arial"/>
          <w:sz w:val="20"/>
          <w:szCs w:val="20"/>
        </w:rPr>
        <w:t>History of Industrial Design and Industrial Design Education/ Lectures and Discussion</w:t>
      </w:r>
    </w:p>
    <w:p w14:paraId="52350BC8" w14:textId="77777777" w:rsidR="00C600E8" w:rsidRPr="00C600E8" w:rsidRDefault="00C600E8" w:rsidP="00C600E8">
      <w:pPr>
        <w:ind w:left="120" w:firstLine="840"/>
        <w:rPr>
          <w:sz w:val="20"/>
          <w:szCs w:val="20"/>
        </w:rPr>
      </w:pPr>
      <w:r w:rsidRPr="00C600E8">
        <w:rPr>
          <w:rFonts w:ascii="Arial" w:hAnsi="Arial" w:cs="Arial"/>
          <w:sz w:val="20"/>
          <w:szCs w:val="20"/>
        </w:rPr>
        <w:t> </w:t>
      </w:r>
    </w:p>
    <w:p w14:paraId="5811CFEC" w14:textId="40FA44A5" w:rsidR="00C600E8" w:rsidRPr="00C600E8" w:rsidRDefault="00C600E8" w:rsidP="00C600E8">
      <w:pPr>
        <w:ind w:left="2160" w:hanging="1440"/>
        <w:rPr>
          <w:sz w:val="20"/>
          <w:szCs w:val="20"/>
        </w:rPr>
      </w:pPr>
      <w:r>
        <w:rPr>
          <w:rFonts w:ascii="Arial" w:hAnsi="Arial" w:cs="Arial"/>
          <w:sz w:val="20"/>
          <w:szCs w:val="20"/>
        </w:rPr>
        <w:t>Week 3             </w:t>
      </w:r>
      <w:r>
        <w:rPr>
          <w:rFonts w:ascii="Arial" w:hAnsi="Arial" w:cs="Arial"/>
          <w:sz w:val="20"/>
          <w:szCs w:val="20"/>
        </w:rPr>
        <w:tab/>
      </w:r>
      <w:r w:rsidRPr="00C600E8">
        <w:rPr>
          <w:rFonts w:ascii="Arial" w:hAnsi="Arial" w:cs="Arial"/>
          <w:sz w:val="20"/>
          <w:szCs w:val="20"/>
        </w:rPr>
        <w:t>Understanding the Practice of Industrial Design / Overview of Current Design Careers</w:t>
      </w:r>
    </w:p>
    <w:p w14:paraId="3E626986" w14:textId="615B01FF" w:rsidR="00C600E8" w:rsidRPr="00C600E8" w:rsidRDefault="00C600E8" w:rsidP="00C600E8">
      <w:pPr>
        <w:ind w:left="1440" w:firstLine="720"/>
        <w:rPr>
          <w:sz w:val="20"/>
          <w:szCs w:val="20"/>
        </w:rPr>
      </w:pPr>
      <w:r w:rsidRPr="00C600E8">
        <w:rPr>
          <w:rFonts w:ascii="Arial" w:hAnsi="Arial" w:cs="Arial"/>
          <w:b/>
          <w:bCs/>
          <w:sz w:val="20"/>
          <w:szCs w:val="20"/>
        </w:rPr>
        <w:t>Exercise 1                  Essay A/</w:t>
      </w:r>
    </w:p>
    <w:p w14:paraId="60771CE2" w14:textId="7B687437" w:rsidR="00C600E8" w:rsidRPr="00C600E8" w:rsidRDefault="00C600E8" w:rsidP="00C600E8">
      <w:pPr>
        <w:ind w:left="2160"/>
        <w:rPr>
          <w:sz w:val="20"/>
          <w:szCs w:val="20"/>
        </w:rPr>
      </w:pPr>
      <w:r w:rsidRPr="00C600E8">
        <w:rPr>
          <w:rFonts w:ascii="Arial" w:hAnsi="Arial" w:cs="Arial"/>
          <w:i/>
          <w:iCs/>
          <w:sz w:val="20"/>
          <w:szCs w:val="20"/>
        </w:rPr>
        <w:t>What led you to the study of Industrial Design, and what kind of design do you want to do? Why?</w:t>
      </w:r>
    </w:p>
    <w:p w14:paraId="549BF6D2" w14:textId="77777777" w:rsidR="00C600E8" w:rsidRPr="00C600E8" w:rsidRDefault="00C600E8" w:rsidP="00C600E8">
      <w:pPr>
        <w:rPr>
          <w:sz w:val="20"/>
          <w:szCs w:val="20"/>
        </w:rPr>
      </w:pPr>
      <w:r w:rsidRPr="00C600E8">
        <w:rPr>
          <w:rFonts w:ascii="Arial" w:hAnsi="Arial" w:cs="Arial"/>
          <w:b/>
          <w:bCs/>
          <w:sz w:val="20"/>
          <w:szCs w:val="20"/>
        </w:rPr>
        <w:t> </w:t>
      </w:r>
    </w:p>
    <w:p w14:paraId="7E58C5A1" w14:textId="0E796ACD" w:rsidR="00C600E8" w:rsidRPr="00C600E8" w:rsidRDefault="00C600E8" w:rsidP="00C600E8">
      <w:pPr>
        <w:rPr>
          <w:sz w:val="20"/>
          <w:szCs w:val="20"/>
        </w:rPr>
      </w:pPr>
      <w:r w:rsidRPr="00C600E8">
        <w:rPr>
          <w:rFonts w:ascii="Arial" w:hAnsi="Arial" w:cs="Arial"/>
          <w:b/>
          <w:bCs/>
          <w:sz w:val="20"/>
          <w:szCs w:val="20"/>
        </w:rPr>
        <w:t>         </w:t>
      </w:r>
      <w:r>
        <w:rPr>
          <w:rFonts w:ascii="Arial" w:hAnsi="Arial" w:cs="Arial"/>
          <w:b/>
          <w:bCs/>
          <w:sz w:val="20"/>
          <w:szCs w:val="20"/>
        </w:rPr>
        <w:tab/>
      </w:r>
      <w:r>
        <w:rPr>
          <w:rFonts w:ascii="Arial" w:hAnsi="Arial" w:cs="Arial"/>
          <w:sz w:val="20"/>
          <w:szCs w:val="20"/>
        </w:rPr>
        <w:t>Week 4-5         </w:t>
      </w:r>
      <w:r>
        <w:rPr>
          <w:rFonts w:ascii="Arial" w:hAnsi="Arial" w:cs="Arial"/>
          <w:sz w:val="20"/>
          <w:szCs w:val="20"/>
        </w:rPr>
        <w:tab/>
      </w:r>
      <w:r w:rsidRPr="00C600E8">
        <w:rPr>
          <w:rFonts w:ascii="Arial" w:hAnsi="Arial" w:cs="Arial"/>
          <w:sz w:val="20"/>
          <w:szCs w:val="20"/>
        </w:rPr>
        <w:t>Design Research</w:t>
      </w:r>
    </w:p>
    <w:p w14:paraId="2EA2AE8C" w14:textId="62CCB9B9" w:rsidR="00C600E8" w:rsidRPr="00C600E8" w:rsidRDefault="00C600E8" w:rsidP="00C600E8">
      <w:pPr>
        <w:rPr>
          <w:sz w:val="20"/>
          <w:szCs w:val="20"/>
        </w:rPr>
      </w:pPr>
      <w:r w:rsidRPr="00C600E8">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C600E8">
        <w:rPr>
          <w:rFonts w:ascii="Arial" w:hAnsi="Arial" w:cs="Arial"/>
          <w:b/>
          <w:bCs/>
          <w:sz w:val="20"/>
          <w:szCs w:val="20"/>
        </w:rPr>
        <w:t>Exerci</w:t>
      </w:r>
      <w:r>
        <w:rPr>
          <w:rFonts w:ascii="Arial" w:hAnsi="Arial" w:cs="Arial"/>
          <w:b/>
          <w:bCs/>
          <w:sz w:val="20"/>
          <w:szCs w:val="20"/>
        </w:rPr>
        <w:t>ses 2 - 8            </w:t>
      </w:r>
      <w:r w:rsidRPr="00C600E8">
        <w:rPr>
          <w:rFonts w:ascii="Arial" w:hAnsi="Arial" w:cs="Arial"/>
          <w:b/>
          <w:bCs/>
          <w:sz w:val="20"/>
          <w:szCs w:val="20"/>
        </w:rPr>
        <w:t>Reflection Essays for Practitioner Visits</w:t>
      </w:r>
    </w:p>
    <w:p w14:paraId="320EEA7B" w14:textId="62FDE6B1" w:rsidR="00C600E8" w:rsidRPr="00C600E8" w:rsidRDefault="00C600E8" w:rsidP="00C600E8">
      <w:pPr>
        <w:rPr>
          <w:sz w:val="20"/>
          <w:szCs w:val="20"/>
        </w:rPr>
      </w:pPr>
      <w:r w:rsidRPr="00C600E8">
        <w:rPr>
          <w:rFonts w:ascii="Arial" w:hAnsi="Arial" w:cs="Arial"/>
          <w:i/>
          <w:iCs/>
          <w:sz w:val="20"/>
          <w:szCs w:val="20"/>
        </w:rPr>
        <w:t xml:space="preserve">                                    </w:t>
      </w:r>
      <w:r>
        <w:rPr>
          <w:rFonts w:ascii="Arial" w:hAnsi="Arial" w:cs="Arial"/>
          <w:i/>
          <w:iCs/>
          <w:sz w:val="20"/>
          <w:szCs w:val="20"/>
        </w:rPr>
        <w:tab/>
      </w:r>
      <w:r w:rsidRPr="00C600E8">
        <w:rPr>
          <w:rFonts w:ascii="Arial" w:hAnsi="Arial" w:cs="Arial"/>
          <w:sz w:val="20"/>
          <w:szCs w:val="20"/>
        </w:rPr>
        <w:t>Students will be required to take notes and summarize content from guest   </w:t>
      </w:r>
    </w:p>
    <w:p w14:paraId="01463E50" w14:textId="4187FC9A" w:rsidR="00C600E8" w:rsidRPr="00C600E8" w:rsidRDefault="00C600E8" w:rsidP="00C600E8">
      <w:pPr>
        <w:rPr>
          <w:sz w:val="20"/>
          <w:szCs w:val="20"/>
        </w:rPr>
      </w:pPr>
      <w:r w:rsidRPr="00C600E8">
        <w:rPr>
          <w:rFonts w:ascii="Arial" w:hAnsi="Arial" w:cs="Arial"/>
          <w:sz w:val="20"/>
          <w:szCs w:val="20"/>
        </w:rPr>
        <w:t xml:space="preserve">                                    </w:t>
      </w:r>
      <w:r>
        <w:rPr>
          <w:rFonts w:ascii="Arial" w:hAnsi="Arial" w:cs="Arial"/>
          <w:sz w:val="20"/>
          <w:szCs w:val="20"/>
        </w:rPr>
        <w:tab/>
      </w:r>
      <w:proofErr w:type="gramStart"/>
      <w:r w:rsidRPr="00C600E8">
        <w:rPr>
          <w:rFonts w:ascii="Arial" w:hAnsi="Arial" w:cs="Arial"/>
          <w:sz w:val="20"/>
          <w:szCs w:val="20"/>
        </w:rPr>
        <w:t>practitioner</w:t>
      </w:r>
      <w:proofErr w:type="gramEnd"/>
      <w:r w:rsidRPr="00C600E8">
        <w:rPr>
          <w:rFonts w:ascii="Arial" w:hAnsi="Arial" w:cs="Arial"/>
          <w:sz w:val="20"/>
          <w:szCs w:val="20"/>
        </w:rPr>
        <w:t xml:space="preserve"> lectures.  Students will turn in one page essays for each guest,</w:t>
      </w:r>
    </w:p>
    <w:p w14:paraId="7ED13D6E" w14:textId="18F273CB" w:rsidR="00C600E8" w:rsidRPr="00C600E8" w:rsidRDefault="00C600E8" w:rsidP="00C600E8">
      <w:pPr>
        <w:rPr>
          <w:sz w:val="20"/>
          <w:szCs w:val="20"/>
        </w:rPr>
      </w:pPr>
      <w:r w:rsidRPr="00C600E8">
        <w:rPr>
          <w:rFonts w:ascii="Arial" w:hAnsi="Arial" w:cs="Arial"/>
          <w:sz w:val="20"/>
          <w:szCs w:val="20"/>
        </w:rPr>
        <w:t xml:space="preserve">                                    </w:t>
      </w:r>
      <w:r>
        <w:rPr>
          <w:rFonts w:ascii="Arial" w:hAnsi="Arial" w:cs="Arial"/>
          <w:sz w:val="20"/>
          <w:szCs w:val="20"/>
        </w:rPr>
        <w:tab/>
      </w:r>
      <w:proofErr w:type="gramStart"/>
      <w:r w:rsidRPr="00C600E8">
        <w:rPr>
          <w:rFonts w:ascii="Arial" w:hAnsi="Arial" w:cs="Arial"/>
          <w:sz w:val="20"/>
          <w:szCs w:val="20"/>
        </w:rPr>
        <w:t>noting</w:t>
      </w:r>
      <w:proofErr w:type="gramEnd"/>
      <w:r w:rsidRPr="00C600E8">
        <w:rPr>
          <w:rFonts w:ascii="Arial" w:hAnsi="Arial" w:cs="Arial"/>
          <w:sz w:val="20"/>
          <w:szCs w:val="20"/>
        </w:rPr>
        <w:t xml:space="preserve"> positives and negatives about the potential career paths described.</w:t>
      </w:r>
    </w:p>
    <w:p w14:paraId="3C2E91E9" w14:textId="77777777" w:rsidR="00C600E8" w:rsidRPr="00C600E8" w:rsidRDefault="00C600E8" w:rsidP="00C600E8">
      <w:pPr>
        <w:ind w:left="120" w:hanging="120"/>
        <w:rPr>
          <w:sz w:val="20"/>
          <w:szCs w:val="20"/>
        </w:rPr>
      </w:pPr>
      <w:r w:rsidRPr="00C600E8">
        <w:rPr>
          <w:rFonts w:ascii="Arial" w:hAnsi="Arial" w:cs="Arial"/>
          <w:sz w:val="20"/>
          <w:szCs w:val="20"/>
        </w:rPr>
        <w:t> </w:t>
      </w:r>
    </w:p>
    <w:p w14:paraId="61A05AB4" w14:textId="06E0944F" w:rsidR="00C600E8" w:rsidRPr="00C600E8" w:rsidRDefault="00C600E8" w:rsidP="00C600E8">
      <w:pPr>
        <w:rPr>
          <w:sz w:val="20"/>
          <w:szCs w:val="20"/>
        </w:rPr>
      </w:pPr>
      <w:r w:rsidRPr="00C600E8">
        <w:rPr>
          <w:rFonts w:ascii="Arial" w:hAnsi="Arial" w:cs="Arial"/>
          <w:sz w:val="20"/>
          <w:szCs w:val="20"/>
        </w:rPr>
        <w:t xml:space="preserve">          </w:t>
      </w:r>
      <w:r>
        <w:rPr>
          <w:rFonts w:ascii="Arial" w:hAnsi="Arial" w:cs="Arial"/>
          <w:sz w:val="20"/>
          <w:szCs w:val="20"/>
        </w:rPr>
        <w:tab/>
      </w:r>
      <w:r w:rsidRPr="00C600E8">
        <w:rPr>
          <w:rFonts w:ascii="Arial" w:hAnsi="Arial" w:cs="Arial"/>
          <w:sz w:val="20"/>
          <w:szCs w:val="20"/>
        </w:rPr>
        <w:t>Week 6-7</w:t>
      </w:r>
      <w:r>
        <w:rPr>
          <w:rFonts w:ascii="Arial" w:hAnsi="Arial" w:cs="Arial"/>
          <w:sz w:val="20"/>
          <w:szCs w:val="20"/>
        </w:rPr>
        <w:t>        </w:t>
      </w:r>
      <w:r>
        <w:rPr>
          <w:rFonts w:ascii="Arial" w:hAnsi="Arial" w:cs="Arial"/>
          <w:sz w:val="20"/>
          <w:szCs w:val="20"/>
        </w:rPr>
        <w:tab/>
      </w:r>
      <w:r w:rsidRPr="00C600E8">
        <w:rPr>
          <w:rFonts w:ascii="Arial" w:hAnsi="Arial" w:cs="Arial"/>
          <w:sz w:val="20"/>
          <w:szCs w:val="20"/>
        </w:rPr>
        <w:t>Design Strategies</w:t>
      </w:r>
    </w:p>
    <w:p w14:paraId="5FC49B08" w14:textId="77777777" w:rsidR="00C600E8" w:rsidRPr="00C600E8" w:rsidRDefault="00C600E8" w:rsidP="00C600E8">
      <w:pPr>
        <w:ind w:left="120" w:hanging="120"/>
        <w:rPr>
          <w:sz w:val="20"/>
          <w:szCs w:val="20"/>
        </w:rPr>
      </w:pPr>
      <w:r w:rsidRPr="00C600E8">
        <w:rPr>
          <w:rFonts w:ascii="Arial" w:hAnsi="Arial" w:cs="Arial"/>
          <w:sz w:val="20"/>
          <w:szCs w:val="20"/>
        </w:rPr>
        <w:t> </w:t>
      </w:r>
    </w:p>
    <w:p w14:paraId="147C7479" w14:textId="4144E4E8" w:rsidR="00C600E8" w:rsidRPr="00C600E8" w:rsidRDefault="00C600E8" w:rsidP="00C600E8">
      <w:pPr>
        <w:rPr>
          <w:sz w:val="20"/>
          <w:szCs w:val="20"/>
        </w:rPr>
      </w:pPr>
      <w:r w:rsidRPr="00C600E8">
        <w:rPr>
          <w:rFonts w:ascii="Arial" w:hAnsi="Arial" w:cs="Arial"/>
          <w:sz w:val="20"/>
          <w:szCs w:val="20"/>
        </w:rPr>
        <w:t xml:space="preserve">          </w:t>
      </w:r>
      <w:r>
        <w:rPr>
          <w:rFonts w:ascii="Arial" w:hAnsi="Arial" w:cs="Arial"/>
          <w:sz w:val="20"/>
          <w:szCs w:val="20"/>
        </w:rPr>
        <w:tab/>
      </w:r>
      <w:r w:rsidRPr="00C600E8">
        <w:rPr>
          <w:rFonts w:ascii="Arial" w:hAnsi="Arial" w:cs="Arial"/>
          <w:sz w:val="20"/>
          <w:szCs w:val="20"/>
        </w:rPr>
        <w:t>Week 8-9           Design for Manufacture</w:t>
      </w:r>
    </w:p>
    <w:p w14:paraId="058D1563" w14:textId="77777777" w:rsidR="00C600E8" w:rsidRPr="00C600E8" w:rsidRDefault="00C600E8" w:rsidP="00C600E8">
      <w:pPr>
        <w:ind w:left="120" w:hanging="120"/>
        <w:rPr>
          <w:sz w:val="20"/>
          <w:szCs w:val="20"/>
        </w:rPr>
      </w:pPr>
      <w:r w:rsidRPr="00C600E8">
        <w:rPr>
          <w:rFonts w:ascii="Arial" w:hAnsi="Arial" w:cs="Arial"/>
          <w:sz w:val="20"/>
          <w:szCs w:val="20"/>
        </w:rPr>
        <w:t> </w:t>
      </w:r>
    </w:p>
    <w:p w14:paraId="107A18C3" w14:textId="0B0E8156" w:rsidR="00C600E8" w:rsidRPr="00C600E8" w:rsidRDefault="00C600E8" w:rsidP="00C600E8">
      <w:pPr>
        <w:rPr>
          <w:sz w:val="20"/>
          <w:szCs w:val="20"/>
        </w:rPr>
      </w:pPr>
      <w:r w:rsidRPr="00C600E8">
        <w:rPr>
          <w:rFonts w:ascii="Arial" w:hAnsi="Arial" w:cs="Arial"/>
          <w:sz w:val="20"/>
          <w:szCs w:val="20"/>
        </w:rPr>
        <w:t>         </w:t>
      </w:r>
      <w:r>
        <w:rPr>
          <w:rFonts w:ascii="Arial" w:hAnsi="Arial" w:cs="Arial"/>
          <w:sz w:val="20"/>
          <w:szCs w:val="20"/>
        </w:rPr>
        <w:tab/>
      </w:r>
      <w:r w:rsidRPr="00C600E8">
        <w:rPr>
          <w:rFonts w:ascii="Arial" w:hAnsi="Arial" w:cs="Arial"/>
          <w:sz w:val="20"/>
          <w:szCs w:val="20"/>
        </w:rPr>
        <w:t>Week 10-11 </w:t>
      </w:r>
      <w:r>
        <w:rPr>
          <w:rFonts w:ascii="Arial" w:hAnsi="Arial" w:cs="Arial"/>
          <w:sz w:val="20"/>
          <w:szCs w:val="20"/>
        </w:rPr>
        <w:tab/>
      </w:r>
      <w:r w:rsidRPr="00C600E8">
        <w:rPr>
          <w:rFonts w:ascii="Arial" w:hAnsi="Arial" w:cs="Arial"/>
          <w:sz w:val="20"/>
          <w:szCs w:val="20"/>
        </w:rPr>
        <w:t>Innovation and Startup </w:t>
      </w:r>
    </w:p>
    <w:p w14:paraId="3714A13F" w14:textId="77777777" w:rsidR="00C600E8" w:rsidRPr="00C600E8" w:rsidRDefault="00C600E8" w:rsidP="00C600E8">
      <w:pPr>
        <w:rPr>
          <w:rFonts w:ascii="Helvetica Neue" w:hAnsi="Helvetica Neue" w:cs="Helvetica Neue"/>
          <w:sz w:val="20"/>
          <w:szCs w:val="20"/>
        </w:rPr>
      </w:pPr>
    </w:p>
    <w:p w14:paraId="568167F4" w14:textId="148A7C72" w:rsidR="00C600E8" w:rsidRPr="00C600E8" w:rsidRDefault="00C600E8" w:rsidP="00C600E8">
      <w:pPr>
        <w:ind w:firstLine="720"/>
        <w:rPr>
          <w:sz w:val="20"/>
          <w:szCs w:val="20"/>
        </w:rPr>
      </w:pPr>
      <w:r w:rsidRPr="00C600E8">
        <w:rPr>
          <w:rFonts w:ascii="Arial" w:hAnsi="Arial" w:cs="Arial"/>
          <w:sz w:val="20"/>
          <w:szCs w:val="20"/>
        </w:rPr>
        <w:t>Week 12-14</w:t>
      </w:r>
      <w:r>
        <w:rPr>
          <w:rFonts w:ascii="Arial" w:hAnsi="Arial" w:cs="Arial"/>
          <w:sz w:val="20"/>
          <w:szCs w:val="20"/>
        </w:rPr>
        <w:t>     </w:t>
      </w:r>
      <w:r>
        <w:rPr>
          <w:rFonts w:ascii="Arial" w:hAnsi="Arial" w:cs="Arial"/>
          <w:sz w:val="20"/>
          <w:szCs w:val="20"/>
        </w:rPr>
        <w:tab/>
      </w:r>
      <w:r w:rsidRPr="00C600E8">
        <w:rPr>
          <w:rFonts w:ascii="Arial" w:hAnsi="Arial" w:cs="Arial"/>
          <w:sz w:val="20"/>
          <w:szCs w:val="20"/>
        </w:rPr>
        <w:t>Humanitarian Design</w:t>
      </w:r>
    </w:p>
    <w:p w14:paraId="3D7DE0DF" w14:textId="73F4BAE9" w:rsidR="00C600E8" w:rsidRPr="00C600E8" w:rsidRDefault="00C600E8" w:rsidP="00C600E8">
      <w:pPr>
        <w:rPr>
          <w:sz w:val="20"/>
          <w:szCs w:val="20"/>
        </w:rPr>
      </w:pPr>
      <w:r w:rsidRPr="00C600E8">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C600E8">
        <w:rPr>
          <w:rFonts w:ascii="Arial" w:hAnsi="Arial" w:cs="Arial"/>
          <w:b/>
          <w:bCs/>
          <w:sz w:val="20"/>
          <w:szCs w:val="20"/>
        </w:rPr>
        <w:t>Exercise 9                  Essay B/</w:t>
      </w:r>
    </w:p>
    <w:p w14:paraId="2BD0D8D5" w14:textId="18DE3B45" w:rsidR="00C600E8" w:rsidRPr="00C600E8" w:rsidRDefault="00C600E8" w:rsidP="00C600E8">
      <w:pPr>
        <w:ind w:left="2160"/>
        <w:rPr>
          <w:sz w:val="20"/>
          <w:szCs w:val="20"/>
        </w:rPr>
      </w:pPr>
      <w:r w:rsidRPr="00C600E8">
        <w:rPr>
          <w:rFonts w:ascii="Arial" w:hAnsi="Arial" w:cs="Arial"/>
          <w:i/>
          <w:iCs/>
          <w:sz w:val="20"/>
          <w:szCs w:val="20"/>
        </w:rPr>
        <w:t xml:space="preserve">Pick a product that is considered an Industrial Design Icon.  Discuss </w:t>
      </w:r>
      <w:proofErr w:type="gramStart"/>
      <w:r w:rsidRPr="00C600E8">
        <w:rPr>
          <w:rFonts w:ascii="Arial" w:hAnsi="Arial" w:cs="Arial"/>
          <w:i/>
          <w:iCs/>
          <w:sz w:val="20"/>
          <w:szCs w:val="20"/>
        </w:rPr>
        <w:t>it’s</w:t>
      </w:r>
      <w:proofErr w:type="gramEnd"/>
      <w:r w:rsidRPr="00C600E8">
        <w:rPr>
          <w:rFonts w:ascii="Arial" w:hAnsi="Arial" w:cs="Arial"/>
          <w:i/>
          <w:iCs/>
          <w:sz w:val="20"/>
          <w:szCs w:val="20"/>
        </w:rPr>
        <w:t xml:space="preserve"> history and importance, why do you like it?</w:t>
      </w:r>
    </w:p>
    <w:p w14:paraId="061B1DD4" w14:textId="539B4959" w:rsidR="00C600E8" w:rsidRPr="00C600E8" w:rsidRDefault="00C600E8" w:rsidP="00C600E8">
      <w:pPr>
        <w:rPr>
          <w:sz w:val="20"/>
          <w:szCs w:val="20"/>
        </w:rPr>
      </w:pPr>
      <w:r w:rsidRPr="00C600E8">
        <w:rPr>
          <w:rFonts w:ascii="Arial" w:hAnsi="Arial" w:cs="Arial"/>
          <w:sz w:val="20"/>
          <w:szCs w:val="20"/>
        </w:rPr>
        <w:t> </w:t>
      </w:r>
      <w:r>
        <w:rPr>
          <w:rFonts w:ascii="Arial" w:hAnsi="Arial" w:cs="Arial"/>
          <w:sz w:val="20"/>
          <w:szCs w:val="20"/>
        </w:rPr>
        <w:t>         </w:t>
      </w:r>
      <w:r>
        <w:rPr>
          <w:rFonts w:ascii="Arial" w:hAnsi="Arial" w:cs="Arial"/>
          <w:sz w:val="20"/>
          <w:szCs w:val="20"/>
        </w:rPr>
        <w:tab/>
      </w:r>
      <w:r w:rsidRPr="00C600E8">
        <w:rPr>
          <w:rFonts w:ascii="Arial" w:hAnsi="Arial" w:cs="Arial"/>
          <w:sz w:val="20"/>
          <w:szCs w:val="20"/>
        </w:rPr>
        <w:t>Week 15                      </w:t>
      </w:r>
    </w:p>
    <w:p w14:paraId="3E39A64B" w14:textId="20948169" w:rsidR="002505AD" w:rsidRPr="00C600E8" w:rsidRDefault="00C600E8" w:rsidP="00C600E8">
      <w:pPr>
        <w:kinsoku w:val="0"/>
        <w:overflowPunct w:val="0"/>
        <w:spacing w:before="4" w:line="260" w:lineRule="exact"/>
        <w:rPr>
          <w:sz w:val="20"/>
          <w:szCs w:val="20"/>
        </w:rPr>
      </w:pPr>
      <w:r w:rsidRPr="00C600E8">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C600E8">
        <w:rPr>
          <w:rFonts w:ascii="Arial" w:hAnsi="Arial" w:cs="Arial"/>
          <w:b/>
          <w:bCs/>
          <w:sz w:val="20"/>
          <w:szCs w:val="20"/>
        </w:rPr>
        <w:t>Exercise 10                Essay Test</w:t>
      </w:r>
    </w:p>
    <w:p w14:paraId="0B1AA54A" w14:textId="77777777" w:rsidR="00382034" w:rsidRPr="00382034" w:rsidRDefault="00382034" w:rsidP="00382034"/>
    <w:p w14:paraId="186C5161" w14:textId="77777777" w:rsidR="00627171" w:rsidRPr="005E25C4" w:rsidRDefault="00627171" w:rsidP="00627171">
      <w:pPr>
        <w:ind w:left="111"/>
        <w:rPr>
          <w:rFonts w:ascii="Arial" w:hAnsi="Arial" w:cs="Arial"/>
          <w:kern w:val="1"/>
          <w:sz w:val="20"/>
          <w:szCs w:val="20"/>
        </w:rPr>
      </w:pPr>
      <w:r w:rsidRPr="005E25C4">
        <w:rPr>
          <w:rFonts w:ascii="Arial" w:hAnsi="Arial" w:cs="Arial"/>
          <w:b/>
          <w:bCs/>
          <w:spacing w:val="3"/>
          <w:kern w:val="1"/>
          <w:sz w:val="20"/>
          <w:szCs w:val="20"/>
        </w:rPr>
        <w:t>S</w:t>
      </w:r>
      <w:r w:rsidRPr="005E25C4">
        <w:rPr>
          <w:rFonts w:ascii="Arial" w:hAnsi="Arial" w:cs="Arial"/>
          <w:b/>
          <w:bCs/>
          <w:spacing w:val="1"/>
          <w:kern w:val="1"/>
          <w:sz w:val="20"/>
          <w:szCs w:val="20"/>
        </w:rPr>
        <w:t>co</w:t>
      </w:r>
      <w:r w:rsidRPr="005E25C4">
        <w:rPr>
          <w:rFonts w:ascii="Arial" w:hAnsi="Arial" w:cs="Arial"/>
          <w:b/>
          <w:bCs/>
          <w:spacing w:val="2"/>
          <w:kern w:val="1"/>
          <w:sz w:val="20"/>
          <w:szCs w:val="20"/>
        </w:rPr>
        <w:t>p</w:t>
      </w:r>
      <w:r w:rsidRPr="005E25C4">
        <w:rPr>
          <w:rFonts w:ascii="Arial" w:hAnsi="Arial" w:cs="Arial"/>
          <w:b/>
          <w:bCs/>
          <w:kern w:val="1"/>
          <w:sz w:val="20"/>
          <w:szCs w:val="20"/>
        </w:rPr>
        <w:t>e</w:t>
      </w:r>
      <w:r w:rsidRPr="005E25C4">
        <w:rPr>
          <w:rFonts w:ascii="Arial" w:hAnsi="Arial" w:cs="Arial"/>
          <w:b/>
          <w:bCs/>
          <w:spacing w:val="-8"/>
          <w:kern w:val="1"/>
          <w:sz w:val="20"/>
          <w:szCs w:val="20"/>
        </w:rPr>
        <w:t xml:space="preserve"> </w:t>
      </w:r>
      <w:r w:rsidRPr="005E25C4">
        <w:rPr>
          <w:rFonts w:ascii="Arial" w:hAnsi="Arial" w:cs="Arial"/>
          <w:b/>
          <w:bCs/>
          <w:spacing w:val="1"/>
          <w:kern w:val="1"/>
          <w:sz w:val="20"/>
          <w:szCs w:val="20"/>
        </w:rPr>
        <w:t>o</w:t>
      </w:r>
      <w:r w:rsidRPr="005E25C4">
        <w:rPr>
          <w:rFonts w:ascii="Arial" w:hAnsi="Arial" w:cs="Arial"/>
          <w:b/>
          <w:bCs/>
          <w:kern w:val="1"/>
          <w:sz w:val="20"/>
          <w:szCs w:val="20"/>
        </w:rPr>
        <w:t>f</w:t>
      </w:r>
      <w:r w:rsidRPr="005E25C4">
        <w:rPr>
          <w:rFonts w:ascii="Arial" w:hAnsi="Arial" w:cs="Arial"/>
          <w:b/>
          <w:bCs/>
          <w:spacing w:val="-10"/>
          <w:kern w:val="1"/>
          <w:sz w:val="20"/>
          <w:szCs w:val="20"/>
        </w:rPr>
        <w:t xml:space="preserve"> </w:t>
      </w:r>
      <w:r w:rsidRPr="005E25C4">
        <w:rPr>
          <w:rFonts w:ascii="Arial" w:hAnsi="Arial" w:cs="Arial"/>
          <w:b/>
          <w:bCs/>
          <w:spacing w:val="2"/>
          <w:kern w:val="1"/>
          <w:sz w:val="20"/>
          <w:szCs w:val="20"/>
        </w:rPr>
        <w:t>W</w:t>
      </w:r>
      <w:r w:rsidRPr="005E25C4">
        <w:rPr>
          <w:rFonts w:ascii="Arial" w:hAnsi="Arial" w:cs="Arial"/>
          <w:b/>
          <w:bCs/>
          <w:spacing w:val="1"/>
          <w:kern w:val="1"/>
          <w:sz w:val="20"/>
          <w:szCs w:val="20"/>
        </w:rPr>
        <w:t>or</w:t>
      </w:r>
      <w:r w:rsidRPr="005E25C4">
        <w:rPr>
          <w:rFonts w:ascii="Arial" w:hAnsi="Arial" w:cs="Arial"/>
          <w:b/>
          <w:bCs/>
          <w:spacing w:val="2"/>
          <w:kern w:val="1"/>
          <w:sz w:val="20"/>
          <w:szCs w:val="20"/>
        </w:rPr>
        <w:t>k</w:t>
      </w:r>
      <w:r w:rsidRPr="005E25C4">
        <w:rPr>
          <w:rFonts w:ascii="Arial" w:hAnsi="Arial" w:cs="Arial"/>
          <w:b/>
          <w:bCs/>
          <w:kern w:val="1"/>
          <w:sz w:val="20"/>
          <w:szCs w:val="20"/>
        </w:rPr>
        <w:t>:</w:t>
      </w:r>
    </w:p>
    <w:p w14:paraId="7865D44C" w14:textId="4B6D159F" w:rsidR="005E25C4" w:rsidRPr="00376FE7" w:rsidRDefault="00627171" w:rsidP="00376FE7">
      <w:pPr>
        <w:tabs>
          <w:tab w:val="left" w:pos="1191"/>
        </w:tabs>
        <w:spacing w:before="40" w:line="264" w:lineRule="auto"/>
        <w:ind w:left="1191" w:right="233"/>
        <w:rPr>
          <w:rFonts w:ascii="Arial" w:hAnsi="Arial" w:cs="Arial"/>
          <w:kern w:val="1"/>
          <w:sz w:val="20"/>
          <w:szCs w:val="20"/>
        </w:rPr>
      </w:pPr>
      <w:r w:rsidRPr="00627171">
        <w:rPr>
          <w:rFonts w:ascii="Arial" w:hAnsi="Arial" w:cs="Arial"/>
          <w:kern w:val="1"/>
          <w:sz w:val="20"/>
          <w:szCs w:val="20"/>
        </w:rPr>
        <w:t>D</w:t>
      </w:r>
      <w:r w:rsidRPr="00627171">
        <w:rPr>
          <w:rFonts w:ascii="Arial" w:hAnsi="Arial" w:cs="Arial"/>
          <w:spacing w:val="1"/>
          <w:kern w:val="1"/>
          <w:sz w:val="20"/>
          <w:szCs w:val="20"/>
        </w:rPr>
        <w:t>eve</w:t>
      </w:r>
      <w:r w:rsidRPr="00627171">
        <w:rPr>
          <w:rFonts w:ascii="Arial" w:hAnsi="Arial" w:cs="Arial"/>
          <w:kern w:val="1"/>
          <w:sz w:val="20"/>
          <w:szCs w:val="20"/>
        </w:rPr>
        <w:t>l</w:t>
      </w:r>
      <w:r w:rsidRPr="00627171">
        <w:rPr>
          <w:rFonts w:ascii="Arial" w:hAnsi="Arial" w:cs="Arial"/>
          <w:spacing w:val="1"/>
          <w:kern w:val="1"/>
          <w:sz w:val="20"/>
          <w:szCs w:val="20"/>
        </w:rPr>
        <w:t>o</w:t>
      </w:r>
      <w:r w:rsidRPr="00627171">
        <w:rPr>
          <w:rFonts w:ascii="Arial" w:hAnsi="Arial" w:cs="Arial"/>
          <w:kern w:val="1"/>
          <w:sz w:val="20"/>
          <w:szCs w:val="20"/>
        </w:rPr>
        <w:t>p</w:t>
      </w:r>
      <w:r w:rsidRPr="00627171">
        <w:rPr>
          <w:rFonts w:ascii="Arial" w:hAnsi="Arial" w:cs="Arial"/>
          <w:spacing w:val="-11"/>
          <w:kern w:val="1"/>
          <w:sz w:val="20"/>
          <w:szCs w:val="20"/>
        </w:rPr>
        <w:t xml:space="preserve"> </w:t>
      </w:r>
      <w:r w:rsidRPr="00627171">
        <w:rPr>
          <w:rFonts w:ascii="Arial" w:hAnsi="Arial" w:cs="Arial"/>
          <w:kern w:val="1"/>
          <w:sz w:val="20"/>
          <w:szCs w:val="20"/>
        </w:rPr>
        <w:t>an understanding of the current and future state of the field of Industrial Design through discussion, lectures, and written essays.</w:t>
      </w:r>
    </w:p>
    <w:p w14:paraId="691E92D0" w14:textId="77777777" w:rsidR="00376FE7" w:rsidRDefault="00376FE7" w:rsidP="00C652CE">
      <w:pPr>
        <w:pStyle w:val="Heading1"/>
        <w:kinsoku w:val="0"/>
        <w:overflowPunct w:val="0"/>
        <w:spacing w:before="73"/>
        <w:ind w:left="0"/>
        <w:rPr>
          <w:spacing w:val="2"/>
          <w:w w:val="105"/>
          <w:sz w:val="20"/>
          <w:szCs w:val="20"/>
        </w:rPr>
      </w:pPr>
    </w:p>
    <w:p w14:paraId="470645C5" w14:textId="77777777" w:rsidR="00DB7471" w:rsidRPr="00106E5E" w:rsidRDefault="002505AD" w:rsidP="00106E5E">
      <w:pPr>
        <w:pStyle w:val="Heading1"/>
        <w:kinsoku w:val="0"/>
        <w:overflowPunct w:val="0"/>
        <w:spacing w:before="73"/>
        <w:rPr>
          <w:w w:val="105"/>
          <w:sz w:val="20"/>
          <w:szCs w:val="20"/>
        </w:rPr>
      </w:pPr>
      <w:r w:rsidRPr="00DB7471">
        <w:rPr>
          <w:spacing w:val="2"/>
          <w:w w:val="105"/>
          <w:sz w:val="20"/>
          <w:szCs w:val="20"/>
        </w:rPr>
        <w:t>G</w:t>
      </w:r>
      <w:r w:rsidRPr="00DB7471">
        <w:rPr>
          <w:spacing w:val="6"/>
          <w:w w:val="105"/>
          <w:sz w:val="20"/>
          <w:szCs w:val="20"/>
        </w:rPr>
        <w:t>e</w:t>
      </w:r>
      <w:r w:rsidRPr="00DB7471">
        <w:rPr>
          <w:spacing w:val="1"/>
          <w:w w:val="105"/>
          <w:sz w:val="20"/>
          <w:szCs w:val="20"/>
        </w:rPr>
        <w:t>n</w:t>
      </w:r>
      <w:r w:rsidRPr="00DB7471">
        <w:rPr>
          <w:spacing w:val="6"/>
          <w:w w:val="105"/>
          <w:sz w:val="20"/>
          <w:szCs w:val="20"/>
        </w:rPr>
        <w:t>e</w:t>
      </w:r>
      <w:r w:rsidRPr="00DB7471">
        <w:rPr>
          <w:spacing w:val="1"/>
          <w:w w:val="105"/>
          <w:sz w:val="20"/>
          <w:szCs w:val="20"/>
        </w:rPr>
        <w:t>r</w:t>
      </w:r>
      <w:r w:rsidRPr="00DB7471">
        <w:rPr>
          <w:spacing w:val="2"/>
          <w:w w:val="105"/>
          <w:sz w:val="20"/>
          <w:szCs w:val="20"/>
        </w:rPr>
        <w:t>a</w:t>
      </w:r>
      <w:r w:rsidRPr="00DB7471">
        <w:rPr>
          <w:w w:val="105"/>
          <w:sz w:val="20"/>
          <w:szCs w:val="20"/>
        </w:rPr>
        <w:t>l</w:t>
      </w:r>
      <w:r w:rsidRPr="00DB7471">
        <w:rPr>
          <w:spacing w:val="-25"/>
          <w:w w:val="105"/>
          <w:sz w:val="20"/>
          <w:szCs w:val="20"/>
        </w:rPr>
        <w:t xml:space="preserve"> </w:t>
      </w:r>
      <w:r w:rsidRPr="00DB7471">
        <w:rPr>
          <w:spacing w:val="-1"/>
          <w:w w:val="105"/>
          <w:sz w:val="20"/>
          <w:szCs w:val="20"/>
        </w:rPr>
        <w:t>R</w:t>
      </w:r>
      <w:r w:rsidRPr="00DB7471">
        <w:rPr>
          <w:spacing w:val="6"/>
          <w:w w:val="105"/>
          <w:sz w:val="20"/>
          <w:szCs w:val="20"/>
        </w:rPr>
        <w:t>e</w:t>
      </w:r>
      <w:r w:rsidRPr="00DB7471">
        <w:rPr>
          <w:spacing w:val="1"/>
          <w:w w:val="105"/>
          <w:sz w:val="20"/>
          <w:szCs w:val="20"/>
        </w:rPr>
        <w:t>s</w:t>
      </w:r>
      <w:r w:rsidRPr="00DB7471">
        <w:rPr>
          <w:spacing w:val="2"/>
          <w:w w:val="105"/>
          <w:sz w:val="20"/>
          <w:szCs w:val="20"/>
        </w:rPr>
        <w:t>p</w:t>
      </w:r>
      <w:r w:rsidRPr="00DB7471">
        <w:rPr>
          <w:spacing w:val="1"/>
          <w:w w:val="105"/>
          <w:sz w:val="20"/>
          <w:szCs w:val="20"/>
        </w:rPr>
        <w:t>ons</w:t>
      </w:r>
      <w:r w:rsidRPr="00DB7471">
        <w:rPr>
          <w:w w:val="105"/>
          <w:sz w:val="20"/>
          <w:szCs w:val="20"/>
        </w:rPr>
        <w:t>i</w:t>
      </w:r>
      <w:r w:rsidRPr="00DB7471">
        <w:rPr>
          <w:spacing w:val="2"/>
          <w:w w:val="105"/>
          <w:sz w:val="20"/>
          <w:szCs w:val="20"/>
        </w:rPr>
        <w:t>b</w:t>
      </w:r>
      <w:r w:rsidRPr="00DB7471">
        <w:rPr>
          <w:w w:val="105"/>
          <w:sz w:val="20"/>
          <w:szCs w:val="20"/>
        </w:rPr>
        <w:t>ili</w:t>
      </w:r>
      <w:r w:rsidRPr="00DB7471">
        <w:rPr>
          <w:spacing w:val="1"/>
          <w:w w:val="105"/>
          <w:sz w:val="20"/>
          <w:szCs w:val="20"/>
        </w:rPr>
        <w:t>t</w:t>
      </w:r>
      <w:r w:rsidRPr="00DB7471">
        <w:rPr>
          <w:w w:val="105"/>
          <w:sz w:val="20"/>
          <w:szCs w:val="20"/>
        </w:rPr>
        <w:t>i</w:t>
      </w:r>
      <w:r w:rsidRPr="00DB7471">
        <w:rPr>
          <w:spacing w:val="6"/>
          <w:w w:val="105"/>
          <w:sz w:val="20"/>
          <w:szCs w:val="20"/>
        </w:rPr>
        <w:t>e</w:t>
      </w:r>
      <w:r w:rsidRPr="00DB7471">
        <w:rPr>
          <w:w w:val="105"/>
          <w:sz w:val="20"/>
          <w:szCs w:val="20"/>
        </w:rPr>
        <w:t>s</w:t>
      </w:r>
      <w:r w:rsidRPr="00DB7471">
        <w:rPr>
          <w:spacing w:val="-24"/>
          <w:w w:val="105"/>
          <w:sz w:val="20"/>
          <w:szCs w:val="20"/>
        </w:rPr>
        <w:t xml:space="preserve"> </w:t>
      </w:r>
      <w:r w:rsidRPr="00DB7471">
        <w:rPr>
          <w:spacing w:val="2"/>
          <w:w w:val="105"/>
          <w:sz w:val="20"/>
          <w:szCs w:val="20"/>
        </w:rPr>
        <w:t>a</w:t>
      </w:r>
      <w:r w:rsidRPr="00DB7471">
        <w:rPr>
          <w:spacing w:val="1"/>
          <w:w w:val="105"/>
          <w:sz w:val="20"/>
          <w:szCs w:val="20"/>
        </w:rPr>
        <w:t>n</w:t>
      </w:r>
      <w:r w:rsidRPr="00DB7471">
        <w:rPr>
          <w:w w:val="105"/>
          <w:sz w:val="20"/>
          <w:szCs w:val="20"/>
        </w:rPr>
        <w:t>d</w:t>
      </w:r>
      <w:r w:rsidRPr="00DB7471">
        <w:rPr>
          <w:spacing w:val="-23"/>
          <w:w w:val="105"/>
          <w:sz w:val="20"/>
          <w:szCs w:val="20"/>
        </w:rPr>
        <w:t xml:space="preserve"> </w:t>
      </w:r>
      <w:r w:rsidRPr="00DB7471">
        <w:rPr>
          <w:spacing w:val="2"/>
          <w:w w:val="105"/>
          <w:sz w:val="20"/>
          <w:szCs w:val="20"/>
        </w:rPr>
        <w:t>E</w:t>
      </w:r>
      <w:r w:rsidRPr="00DB7471">
        <w:rPr>
          <w:spacing w:val="1"/>
          <w:w w:val="105"/>
          <w:sz w:val="20"/>
          <w:szCs w:val="20"/>
        </w:rPr>
        <w:t>x</w:t>
      </w:r>
      <w:r w:rsidRPr="00DB7471">
        <w:rPr>
          <w:spacing w:val="2"/>
          <w:w w:val="105"/>
          <w:sz w:val="20"/>
          <w:szCs w:val="20"/>
        </w:rPr>
        <w:t>p</w:t>
      </w:r>
      <w:r w:rsidRPr="00DB7471">
        <w:rPr>
          <w:spacing w:val="6"/>
          <w:w w:val="105"/>
          <w:sz w:val="20"/>
          <w:szCs w:val="20"/>
        </w:rPr>
        <w:t>e</w:t>
      </w:r>
      <w:r w:rsidRPr="00DB7471">
        <w:rPr>
          <w:spacing w:val="1"/>
          <w:w w:val="105"/>
          <w:sz w:val="20"/>
          <w:szCs w:val="20"/>
        </w:rPr>
        <w:t>ct</w:t>
      </w:r>
      <w:r w:rsidRPr="00DB7471">
        <w:rPr>
          <w:spacing w:val="2"/>
          <w:w w:val="105"/>
          <w:sz w:val="20"/>
          <w:szCs w:val="20"/>
        </w:rPr>
        <w:t>a</w:t>
      </w:r>
      <w:r w:rsidRPr="00DB7471">
        <w:rPr>
          <w:spacing w:val="1"/>
          <w:w w:val="105"/>
          <w:sz w:val="20"/>
          <w:szCs w:val="20"/>
        </w:rPr>
        <w:t>t</w:t>
      </w:r>
      <w:r w:rsidRPr="00DB7471">
        <w:rPr>
          <w:w w:val="105"/>
          <w:sz w:val="20"/>
          <w:szCs w:val="20"/>
        </w:rPr>
        <w:t>i</w:t>
      </w:r>
      <w:r w:rsidRPr="00DB7471">
        <w:rPr>
          <w:spacing w:val="1"/>
          <w:w w:val="105"/>
          <w:sz w:val="20"/>
          <w:szCs w:val="20"/>
        </w:rPr>
        <w:t>ons</w:t>
      </w:r>
      <w:r w:rsidRPr="00DB7471">
        <w:rPr>
          <w:w w:val="105"/>
          <w:sz w:val="20"/>
          <w:szCs w:val="20"/>
        </w:rPr>
        <w:t>:</w:t>
      </w:r>
    </w:p>
    <w:p w14:paraId="56AF706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Attendance: Students are expected to attend and participate during each class session.  Attendance for </w:t>
      </w:r>
      <w:r w:rsidR="00BC3D66" w:rsidRPr="00DB7471">
        <w:rPr>
          <w:spacing w:val="2"/>
          <w:w w:val="105"/>
          <w:sz w:val="20"/>
          <w:szCs w:val="20"/>
        </w:rPr>
        <w:t>all scheduled</w:t>
      </w:r>
      <w:r w:rsidRPr="00DB7471">
        <w:rPr>
          <w:spacing w:val="2"/>
          <w:w w:val="105"/>
          <w:sz w:val="20"/>
          <w:szCs w:val="20"/>
        </w:rPr>
        <w:t xml:space="preserve"> exams or in class presentation is required. If you know that you will miss a class, </w:t>
      </w:r>
      <w:r w:rsidR="00BC3D66" w:rsidRPr="00DB7471">
        <w:rPr>
          <w:spacing w:val="2"/>
          <w:w w:val="105"/>
          <w:sz w:val="20"/>
          <w:szCs w:val="20"/>
        </w:rPr>
        <w:t>please</w:t>
      </w:r>
      <w:r w:rsidRPr="00DB7471">
        <w:rPr>
          <w:spacing w:val="2"/>
          <w:w w:val="105"/>
          <w:sz w:val="20"/>
          <w:szCs w:val="20"/>
        </w:rPr>
        <w:t xml:space="preserve"> advise your instructor at least 24 hours in advance. If an unexpected situation occurs, it is your responsibility to contact the instructor within 24 </w:t>
      </w:r>
      <w:r w:rsidR="00BC3D66" w:rsidRPr="00DB7471">
        <w:rPr>
          <w:spacing w:val="2"/>
          <w:w w:val="105"/>
          <w:sz w:val="20"/>
          <w:szCs w:val="20"/>
        </w:rPr>
        <w:t>hours</w:t>
      </w:r>
      <w:r w:rsidRPr="00DB7471">
        <w:rPr>
          <w:spacing w:val="2"/>
          <w:w w:val="105"/>
          <w:sz w:val="20"/>
          <w:szCs w:val="20"/>
        </w:rPr>
        <w:t xml:space="preserve"> of the scheduled class time.</w:t>
      </w:r>
    </w:p>
    <w:p w14:paraId="23781775" w14:textId="77777777" w:rsidR="004045E9" w:rsidRDefault="004045E9">
      <w:pPr>
        <w:pStyle w:val="BodyText"/>
        <w:kinsoku w:val="0"/>
        <w:overflowPunct w:val="0"/>
        <w:spacing w:line="284" w:lineRule="auto"/>
        <w:ind w:left="111" w:right="788"/>
        <w:rPr>
          <w:spacing w:val="2"/>
          <w:w w:val="105"/>
          <w:sz w:val="20"/>
          <w:szCs w:val="20"/>
        </w:rPr>
      </w:pPr>
    </w:p>
    <w:p w14:paraId="32E36275" w14:textId="77777777" w:rsidR="00376FE7" w:rsidRPr="00DB7471" w:rsidRDefault="00376FE7">
      <w:pPr>
        <w:pStyle w:val="BodyText"/>
        <w:kinsoku w:val="0"/>
        <w:overflowPunct w:val="0"/>
        <w:spacing w:line="284" w:lineRule="auto"/>
        <w:ind w:left="111" w:right="788"/>
        <w:rPr>
          <w:spacing w:val="2"/>
          <w:w w:val="105"/>
          <w:sz w:val="20"/>
          <w:szCs w:val="20"/>
        </w:rPr>
      </w:pPr>
    </w:p>
    <w:p w14:paraId="5128968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Participation:</w:t>
      </w:r>
    </w:p>
    <w:p w14:paraId="1D23ADA2"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actively engage in any in-class </w:t>
      </w:r>
      <w:r w:rsidR="00BC3D66" w:rsidRPr="00DB7471">
        <w:rPr>
          <w:spacing w:val="2"/>
          <w:w w:val="105"/>
          <w:sz w:val="20"/>
          <w:szCs w:val="20"/>
        </w:rPr>
        <w:t>discussions</w:t>
      </w:r>
      <w:r w:rsidRPr="00DB7471">
        <w:rPr>
          <w:spacing w:val="2"/>
          <w:w w:val="105"/>
          <w:sz w:val="20"/>
          <w:szCs w:val="20"/>
        </w:rPr>
        <w:t xml:space="preserve"> and </w:t>
      </w:r>
      <w:r w:rsidR="00BC3D66" w:rsidRPr="00DB7471">
        <w:rPr>
          <w:spacing w:val="2"/>
          <w:w w:val="105"/>
          <w:sz w:val="20"/>
          <w:szCs w:val="20"/>
        </w:rPr>
        <w:t>activities</w:t>
      </w:r>
      <w:r w:rsidRPr="00DB7471">
        <w:rPr>
          <w:spacing w:val="2"/>
          <w:w w:val="105"/>
          <w:sz w:val="20"/>
          <w:szCs w:val="20"/>
        </w:rPr>
        <w:t xml:space="preserve">.  </w:t>
      </w:r>
    </w:p>
    <w:p w14:paraId="7CC8EB9A" w14:textId="77777777" w:rsidR="004045E9" w:rsidRPr="00DB7471" w:rsidRDefault="004045E9">
      <w:pPr>
        <w:pStyle w:val="BodyText"/>
        <w:kinsoku w:val="0"/>
        <w:overflowPunct w:val="0"/>
        <w:spacing w:line="284" w:lineRule="auto"/>
        <w:ind w:left="111" w:right="788"/>
        <w:rPr>
          <w:spacing w:val="2"/>
          <w:w w:val="105"/>
          <w:sz w:val="20"/>
          <w:szCs w:val="20"/>
        </w:rPr>
      </w:pPr>
    </w:p>
    <w:p w14:paraId="43036549" w14:textId="77777777" w:rsidR="004045E9" w:rsidRPr="00DB7471" w:rsidRDefault="004045E9" w:rsidP="00106E5E">
      <w:pPr>
        <w:pStyle w:val="BodyText"/>
        <w:kinsoku w:val="0"/>
        <w:overflowPunct w:val="0"/>
        <w:spacing w:line="284" w:lineRule="auto"/>
        <w:ind w:left="111" w:right="788"/>
        <w:rPr>
          <w:spacing w:val="2"/>
          <w:w w:val="105"/>
          <w:sz w:val="20"/>
          <w:szCs w:val="20"/>
        </w:rPr>
      </w:pPr>
      <w:r w:rsidRPr="00DB7471">
        <w:rPr>
          <w:spacing w:val="2"/>
          <w:w w:val="105"/>
          <w:sz w:val="20"/>
          <w:szCs w:val="20"/>
        </w:rPr>
        <w:t>Deadlines:</w:t>
      </w:r>
    </w:p>
    <w:p w14:paraId="7451828C"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complete any assigned readings and come prepared to each class. Deadlines for all </w:t>
      </w:r>
      <w:r w:rsidR="00BC3D66" w:rsidRPr="00DB7471">
        <w:rPr>
          <w:spacing w:val="2"/>
          <w:w w:val="105"/>
          <w:sz w:val="20"/>
          <w:szCs w:val="20"/>
        </w:rPr>
        <w:t>assignments</w:t>
      </w:r>
      <w:r w:rsidRPr="00DB7471">
        <w:rPr>
          <w:spacing w:val="2"/>
          <w:w w:val="105"/>
          <w:sz w:val="20"/>
          <w:szCs w:val="20"/>
        </w:rPr>
        <w:t xml:space="preserve"> and projects will be </w:t>
      </w:r>
      <w:r w:rsidR="00BC3D66" w:rsidRPr="00DB7471">
        <w:rPr>
          <w:spacing w:val="2"/>
          <w:w w:val="105"/>
          <w:sz w:val="20"/>
          <w:szCs w:val="20"/>
        </w:rPr>
        <w:t>specified</w:t>
      </w:r>
      <w:r w:rsidRPr="00DB7471">
        <w:rPr>
          <w:spacing w:val="2"/>
          <w:w w:val="105"/>
          <w:sz w:val="20"/>
          <w:szCs w:val="20"/>
        </w:rPr>
        <w:t xml:space="preserve"> </w:t>
      </w:r>
      <w:r w:rsidR="00BC3D66" w:rsidRPr="00DB7471">
        <w:rPr>
          <w:spacing w:val="2"/>
          <w:w w:val="105"/>
          <w:sz w:val="20"/>
          <w:szCs w:val="20"/>
        </w:rPr>
        <w:t>when</w:t>
      </w:r>
      <w:r w:rsidRPr="00DB7471">
        <w:rPr>
          <w:spacing w:val="2"/>
          <w:w w:val="105"/>
          <w:sz w:val="20"/>
          <w:szCs w:val="20"/>
        </w:rPr>
        <w:t xml:space="preserve"> they are </w:t>
      </w:r>
      <w:r w:rsidR="00BC3D66" w:rsidRPr="00DB7471">
        <w:rPr>
          <w:spacing w:val="2"/>
          <w:w w:val="105"/>
          <w:sz w:val="20"/>
          <w:szCs w:val="20"/>
        </w:rPr>
        <w:t>given</w:t>
      </w:r>
      <w:r w:rsidRPr="00DB7471">
        <w:rPr>
          <w:spacing w:val="2"/>
          <w:w w:val="105"/>
          <w:sz w:val="20"/>
          <w:szCs w:val="20"/>
        </w:rPr>
        <w:t xml:space="preserve">.  Any in-class assignments will be due by the end of class unless otherwise specific.  Late or incomplete </w:t>
      </w:r>
      <w:r w:rsidR="00BC3D66" w:rsidRPr="00DB7471">
        <w:rPr>
          <w:spacing w:val="2"/>
          <w:w w:val="105"/>
          <w:sz w:val="20"/>
          <w:szCs w:val="20"/>
        </w:rPr>
        <w:t>projects</w:t>
      </w:r>
      <w:r w:rsidRPr="00DB7471">
        <w:rPr>
          <w:spacing w:val="2"/>
          <w:w w:val="105"/>
          <w:sz w:val="20"/>
          <w:szCs w:val="20"/>
        </w:rPr>
        <w:t xml:space="preserve"> will result in grade reduction.  In-class </w:t>
      </w:r>
      <w:r w:rsidR="00BC3D66" w:rsidRPr="00DB7471">
        <w:rPr>
          <w:spacing w:val="2"/>
          <w:w w:val="105"/>
          <w:sz w:val="20"/>
          <w:szCs w:val="20"/>
        </w:rPr>
        <w:t>activities</w:t>
      </w:r>
      <w:r w:rsidRPr="00DB7471">
        <w:rPr>
          <w:spacing w:val="2"/>
          <w:w w:val="105"/>
          <w:sz w:val="20"/>
          <w:szCs w:val="20"/>
        </w:rPr>
        <w:t xml:space="preserve"> may </w:t>
      </w:r>
      <w:r w:rsidR="00BC3D66" w:rsidRPr="00DB7471">
        <w:rPr>
          <w:spacing w:val="2"/>
          <w:w w:val="105"/>
          <w:sz w:val="20"/>
          <w:szCs w:val="20"/>
        </w:rPr>
        <w:t>only</w:t>
      </w:r>
      <w:r w:rsidRPr="00DB7471">
        <w:rPr>
          <w:spacing w:val="2"/>
          <w:w w:val="105"/>
          <w:sz w:val="20"/>
          <w:szCs w:val="20"/>
        </w:rPr>
        <w:t xml:space="preserve"> be made up if you are absent for a valid </w:t>
      </w:r>
      <w:r w:rsidR="00BC3D66" w:rsidRPr="00DB7471">
        <w:rPr>
          <w:spacing w:val="2"/>
          <w:w w:val="105"/>
          <w:sz w:val="20"/>
          <w:szCs w:val="20"/>
        </w:rPr>
        <w:t>reason</w:t>
      </w:r>
      <w:r w:rsidRPr="00DB7471">
        <w:rPr>
          <w:spacing w:val="2"/>
          <w:w w:val="105"/>
          <w:sz w:val="20"/>
          <w:szCs w:val="20"/>
        </w:rPr>
        <w:t xml:space="preserve">. The instructor reserves the right to change the dates and </w:t>
      </w:r>
      <w:r w:rsidR="00BC3D66" w:rsidRPr="00DB7471">
        <w:rPr>
          <w:spacing w:val="2"/>
          <w:w w:val="105"/>
          <w:sz w:val="20"/>
          <w:szCs w:val="20"/>
        </w:rPr>
        <w:t>modify</w:t>
      </w:r>
      <w:r w:rsidRPr="00DB7471">
        <w:rPr>
          <w:spacing w:val="2"/>
          <w:w w:val="105"/>
          <w:sz w:val="20"/>
          <w:szCs w:val="20"/>
        </w:rPr>
        <w:t xml:space="preserve"> </w:t>
      </w:r>
      <w:r w:rsidR="00BC3D66" w:rsidRPr="00DB7471">
        <w:rPr>
          <w:spacing w:val="2"/>
          <w:w w:val="105"/>
          <w:sz w:val="20"/>
          <w:szCs w:val="20"/>
        </w:rPr>
        <w:t>assignments</w:t>
      </w:r>
      <w:r w:rsidRPr="00DB7471">
        <w:rPr>
          <w:spacing w:val="2"/>
          <w:w w:val="105"/>
          <w:sz w:val="20"/>
          <w:szCs w:val="20"/>
        </w:rPr>
        <w:t xml:space="preserve"> as necessary, with advanced notification.</w:t>
      </w:r>
    </w:p>
    <w:p w14:paraId="760A3DAD" w14:textId="77777777" w:rsidR="004045E9" w:rsidRPr="00DB7471" w:rsidRDefault="004045E9">
      <w:pPr>
        <w:pStyle w:val="BodyText"/>
        <w:kinsoku w:val="0"/>
        <w:overflowPunct w:val="0"/>
        <w:spacing w:line="284" w:lineRule="auto"/>
        <w:ind w:left="111" w:right="788"/>
        <w:rPr>
          <w:spacing w:val="2"/>
          <w:w w:val="105"/>
          <w:sz w:val="20"/>
          <w:szCs w:val="20"/>
        </w:rPr>
      </w:pPr>
    </w:p>
    <w:p w14:paraId="01ED09C4" w14:textId="77777777" w:rsidR="004045E9" w:rsidRPr="00F86931" w:rsidRDefault="004045E9">
      <w:pPr>
        <w:pStyle w:val="BodyText"/>
        <w:kinsoku w:val="0"/>
        <w:overflowPunct w:val="0"/>
        <w:spacing w:line="284" w:lineRule="auto"/>
        <w:ind w:left="111" w:right="788"/>
        <w:rPr>
          <w:b/>
          <w:spacing w:val="2"/>
          <w:w w:val="105"/>
          <w:sz w:val="20"/>
          <w:szCs w:val="20"/>
        </w:rPr>
      </w:pPr>
      <w:r w:rsidRPr="00F86931">
        <w:rPr>
          <w:b/>
          <w:spacing w:val="2"/>
          <w:w w:val="105"/>
          <w:sz w:val="20"/>
          <w:szCs w:val="20"/>
        </w:rPr>
        <w:t>Evaluation Criteria:</w:t>
      </w:r>
    </w:p>
    <w:p w14:paraId="7D9C57AD"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will be </w:t>
      </w:r>
      <w:r w:rsidR="00BC3D66" w:rsidRPr="00DB7471">
        <w:rPr>
          <w:spacing w:val="2"/>
          <w:w w:val="105"/>
          <w:sz w:val="20"/>
          <w:szCs w:val="20"/>
        </w:rPr>
        <w:t>evaluated</w:t>
      </w:r>
      <w:r w:rsidRPr="00DB7471">
        <w:rPr>
          <w:spacing w:val="2"/>
          <w:w w:val="105"/>
          <w:sz w:val="20"/>
          <w:szCs w:val="20"/>
        </w:rPr>
        <w:t xml:space="preserve"> on the quality of </w:t>
      </w:r>
      <w:r w:rsidR="00106E5E">
        <w:rPr>
          <w:spacing w:val="2"/>
          <w:w w:val="105"/>
          <w:sz w:val="20"/>
          <w:szCs w:val="20"/>
        </w:rPr>
        <w:t xml:space="preserve">work completed in class and for homework, presentations of that work, and on </w:t>
      </w:r>
      <w:r w:rsidRPr="00DB7471">
        <w:rPr>
          <w:spacing w:val="2"/>
          <w:w w:val="105"/>
          <w:sz w:val="20"/>
          <w:szCs w:val="20"/>
        </w:rPr>
        <w:t xml:space="preserve">the quality of </w:t>
      </w:r>
      <w:r w:rsidR="00BC3D66" w:rsidRPr="00DB7471">
        <w:rPr>
          <w:spacing w:val="2"/>
          <w:w w:val="105"/>
          <w:sz w:val="20"/>
          <w:szCs w:val="20"/>
        </w:rPr>
        <w:t>their</w:t>
      </w:r>
      <w:r w:rsidRPr="00DB7471">
        <w:rPr>
          <w:spacing w:val="2"/>
          <w:w w:val="105"/>
          <w:sz w:val="20"/>
          <w:szCs w:val="20"/>
        </w:rPr>
        <w:t xml:space="preserve"> </w:t>
      </w:r>
      <w:r w:rsidR="00BC3D66" w:rsidRPr="00DB7471">
        <w:rPr>
          <w:spacing w:val="2"/>
          <w:w w:val="105"/>
          <w:sz w:val="20"/>
          <w:szCs w:val="20"/>
        </w:rPr>
        <w:t>contributions</w:t>
      </w:r>
      <w:r w:rsidRPr="00DB7471">
        <w:rPr>
          <w:spacing w:val="2"/>
          <w:w w:val="105"/>
          <w:sz w:val="20"/>
          <w:szCs w:val="20"/>
        </w:rPr>
        <w:t xml:space="preserve"> in class discussions.</w:t>
      </w:r>
    </w:p>
    <w:p w14:paraId="71DC7FE2" w14:textId="77777777" w:rsidR="004045E9" w:rsidRPr="00DB7471" w:rsidRDefault="004045E9">
      <w:pPr>
        <w:pStyle w:val="BodyText"/>
        <w:kinsoku w:val="0"/>
        <w:overflowPunct w:val="0"/>
        <w:spacing w:line="284" w:lineRule="auto"/>
        <w:ind w:left="111" w:right="788"/>
        <w:rPr>
          <w:spacing w:val="2"/>
          <w:w w:val="105"/>
          <w:sz w:val="20"/>
          <w:szCs w:val="20"/>
        </w:rPr>
      </w:pPr>
    </w:p>
    <w:p w14:paraId="3322F192" w14:textId="77777777" w:rsidR="00BC3D66" w:rsidRPr="00F86931" w:rsidRDefault="00BC3D66">
      <w:pPr>
        <w:pStyle w:val="BodyText"/>
        <w:kinsoku w:val="0"/>
        <w:overflowPunct w:val="0"/>
        <w:spacing w:line="284" w:lineRule="auto"/>
        <w:ind w:left="111" w:right="788"/>
        <w:rPr>
          <w:b/>
          <w:spacing w:val="2"/>
          <w:w w:val="105"/>
          <w:sz w:val="20"/>
          <w:szCs w:val="20"/>
        </w:rPr>
      </w:pPr>
      <w:r w:rsidRPr="00F86931">
        <w:rPr>
          <w:b/>
          <w:spacing w:val="2"/>
          <w:w w:val="105"/>
          <w:sz w:val="20"/>
          <w:szCs w:val="20"/>
        </w:rPr>
        <w:t>Grading:</w:t>
      </w:r>
    </w:p>
    <w:p w14:paraId="5E9A3A3D"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Grading will be based on the </w:t>
      </w:r>
      <w:r w:rsidR="007B2AE5" w:rsidRPr="00DB7471">
        <w:rPr>
          <w:spacing w:val="2"/>
          <w:w w:val="105"/>
          <w:sz w:val="20"/>
          <w:szCs w:val="20"/>
        </w:rPr>
        <w:t>Georgia</w:t>
      </w:r>
      <w:r w:rsidRPr="00DB7471">
        <w:rPr>
          <w:spacing w:val="2"/>
          <w:w w:val="105"/>
          <w:sz w:val="20"/>
          <w:szCs w:val="20"/>
        </w:rPr>
        <w:t xml:space="preserve"> </w:t>
      </w:r>
      <w:r w:rsidR="007B2AE5" w:rsidRPr="00DB7471">
        <w:rPr>
          <w:spacing w:val="2"/>
          <w:w w:val="105"/>
          <w:sz w:val="20"/>
          <w:szCs w:val="20"/>
        </w:rPr>
        <w:t>Institute</w:t>
      </w:r>
      <w:r w:rsidRPr="00DB7471">
        <w:rPr>
          <w:spacing w:val="2"/>
          <w:w w:val="105"/>
          <w:sz w:val="20"/>
          <w:szCs w:val="20"/>
        </w:rPr>
        <w:t xml:space="preserve"> of Technology system.  No plus or minuses will be applies to the final grade.  However, plus and minuses will be </w:t>
      </w:r>
      <w:r w:rsidR="00FB10BF">
        <w:rPr>
          <w:spacing w:val="2"/>
          <w:w w:val="105"/>
          <w:sz w:val="20"/>
          <w:szCs w:val="20"/>
        </w:rPr>
        <w:t>used</w:t>
      </w:r>
      <w:r w:rsidRPr="00DB7471">
        <w:rPr>
          <w:spacing w:val="2"/>
          <w:w w:val="105"/>
          <w:sz w:val="20"/>
          <w:szCs w:val="20"/>
        </w:rPr>
        <w:t xml:space="preserve"> for all the submissions during the semester.  </w:t>
      </w:r>
      <w:r w:rsidR="007B2AE5">
        <w:rPr>
          <w:spacing w:val="2"/>
          <w:w w:val="105"/>
          <w:sz w:val="20"/>
          <w:szCs w:val="20"/>
        </w:rPr>
        <w:t>Students</w:t>
      </w:r>
      <w:r w:rsidRPr="00DB7471">
        <w:rPr>
          <w:spacing w:val="2"/>
          <w:w w:val="105"/>
          <w:sz w:val="20"/>
          <w:szCs w:val="20"/>
        </w:rPr>
        <w:t xml:space="preserve"> will have one week after each project grade submissions to </w:t>
      </w:r>
      <w:r w:rsidR="007B2AE5" w:rsidRPr="00DB7471">
        <w:rPr>
          <w:spacing w:val="2"/>
          <w:w w:val="105"/>
          <w:sz w:val="20"/>
          <w:szCs w:val="20"/>
        </w:rPr>
        <w:t>discuss</w:t>
      </w:r>
      <w:r w:rsidRPr="00DB7471">
        <w:rPr>
          <w:spacing w:val="2"/>
          <w:w w:val="105"/>
          <w:sz w:val="20"/>
          <w:szCs w:val="20"/>
        </w:rPr>
        <w:t xml:space="preserve"> and </w:t>
      </w:r>
      <w:r w:rsidR="007B2AE5" w:rsidRPr="00DB7471">
        <w:rPr>
          <w:spacing w:val="2"/>
          <w:w w:val="105"/>
          <w:sz w:val="20"/>
          <w:szCs w:val="20"/>
        </w:rPr>
        <w:t>grading</w:t>
      </w:r>
      <w:r w:rsidRPr="00DB7471">
        <w:rPr>
          <w:spacing w:val="2"/>
          <w:w w:val="105"/>
          <w:sz w:val="20"/>
          <w:szCs w:val="20"/>
        </w:rPr>
        <w:t xml:space="preserve"> matters to the instructor.  </w:t>
      </w:r>
    </w:p>
    <w:p w14:paraId="5DB92BF2" w14:textId="77777777" w:rsidR="00BC3D66" w:rsidRPr="00DB7471" w:rsidRDefault="00BC3D66">
      <w:pPr>
        <w:pStyle w:val="BodyText"/>
        <w:kinsoku w:val="0"/>
        <w:overflowPunct w:val="0"/>
        <w:spacing w:line="284" w:lineRule="auto"/>
        <w:ind w:left="111" w:right="788"/>
        <w:rPr>
          <w:spacing w:val="2"/>
          <w:w w:val="105"/>
          <w:sz w:val="20"/>
          <w:szCs w:val="20"/>
        </w:rPr>
      </w:pPr>
    </w:p>
    <w:p w14:paraId="23D7D16F"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The grade ranges are defined as follows:</w:t>
      </w:r>
    </w:p>
    <w:p w14:paraId="298A6618"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90 -100% = A</w:t>
      </w:r>
    </w:p>
    <w:p w14:paraId="3D7B673C"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80 - 89% = B</w:t>
      </w:r>
    </w:p>
    <w:p w14:paraId="42342B55"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70 - 79% = C</w:t>
      </w:r>
    </w:p>
    <w:p w14:paraId="666F411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60 - 69% = D</w:t>
      </w:r>
    </w:p>
    <w:p w14:paraId="552191D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0  - 59% = F</w:t>
      </w:r>
    </w:p>
    <w:p w14:paraId="03E571BA" w14:textId="77777777" w:rsidR="00BC3D66" w:rsidRPr="00DB7471" w:rsidRDefault="00BC3D66">
      <w:pPr>
        <w:pStyle w:val="BodyText"/>
        <w:kinsoku w:val="0"/>
        <w:overflowPunct w:val="0"/>
        <w:spacing w:line="284" w:lineRule="auto"/>
        <w:ind w:left="111" w:right="788"/>
        <w:rPr>
          <w:spacing w:val="2"/>
          <w:w w:val="105"/>
          <w:sz w:val="20"/>
          <w:szCs w:val="20"/>
        </w:rPr>
      </w:pPr>
    </w:p>
    <w:p w14:paraId="1448A704" w14:textId="77777777" w:rsidR="00BC3D66" w:rsidRPr="00382034" w:rsidRDefault="00BC3D66">
      <w:pPr>
        <w:pStyle w:val="BodyText"/>
        <w:kinsoku w:val="0"/>
        <w:overflowPunct w:val="0"/>
        <w:spacing w:line="284" w:lineRule="auto"/>
        <w:ind w:left="111" w:right="788"/>
        <w:rPr>
          <w:spacing w:val="2"/>
          <w:w w:val="105"/>
          <w:sz w:val="20"/>
          <w:szCs w:val="20"/>
        </w:rPr>
      </w:pPr>
      <w:r w:rsidRPr="00382034">
        <w:rPr>
          <w:spacing w:val="2"/>
          <w:w w:val="105"/>
          <w:sz w:val="20"/>
          <w:szCs w:val="20"/>
        </w:rPr>
        <w:t>Grades will be based on projects and exams according to the following grading distribution:</w:t>
      </w:r>
    </w:p>
    <w:p w14:paraId="63C7D462" w14:textId="77777777" w:rsidR="00382034" w:rsidRPr="00382034" w:rsidRDefault="00382034" w:rsidP="00382034">
      <w:pPr>
        <w:spacing w:line="284" w:lineRule="auto"/>
        <w:ind w:right="5620" w:firstLine="720"/>
        <w:rPr>
          <w:rFonts w:ascii="Arial" w:hAnsi="Arial" w:cs="Arial"/>
          <w:kern w:val="1"/>
          <w:sz w:val="20"/>
          <w:szCs w:val="20"/>
        </w:rPr>
      </w:pPr>
      <w:r w:rsidRPr="00382034">
        <w:rPr>
          <w:rFonts w:ascii="Arial" w:hAnsi="Arial" w:cs="Arial"/>
          <w:spacing w:val="2"/>
          <w:kern w:val="1"/>
          <w:sz w:val="20"/>
          <w:szCs w:val="20"/>
        </w:rPr>
        <w:t>Essay A</w:t>
      </w:r>
      <w:r w:rsidRPr="00382034">
        <w:rPr>
          <w:rFonts w:ascii="Arial" w:hAnsi="Arial" w:cs="Arial"/>
          <w:kern w:val="1"/>
          <w:sz w:val="20"/>
          <w:szCs w:val="20"/>
        </w:rPr>
        <w:t>:</w:t>
      </w:r>
      <w:r w:rsidRPr="00382034">
        <w:rPr>
          <w:rFonts w:ascii="Arial" w:hAnsi="Arial" w:cs="Arial"/>
          <w:spacing w:val="-17"/>
          <w:kern w:val="1"/>
          <w:sz w:val="20"/>
          <w:szCs w:val="20"/>
        </w:rPr>
        <w:t xml:space="preserve"> </w:t>
      </w:r>
      <w:r w:rsidRPr="00382034">
        <w:rPr>
          <w:rFonts w:ascii="Arial" w:hAnsi="Arial" w:cs="Arial"/>
          <w:spacing w:val="1"/>
          <w:kern w:val="1"/>
          <w:sz w:val="20"/>
          <w:szCs w:val="20"/>
        </w:rPr>
        <w:t>15</w:t>
      </w:r>
      <w:r w:rsidRPr="00382034">
        <w:rPr>
          <w:rFonts w:ascii="Arial" w:hAnsi="Arial" w:cs="Arial"/>
          <w:kern w:val="1"/>
          <w:sz w:val="20"/>
          <w:szCs w:val="20"/>
        </w:rPr>
        <w:t>%</w:t>
      </w:r>
    </w:p>
    <w:p w14:paraId="042BA160" w14:textId="77777777" w:rsidR="00382034" w:rsidRPr="00382034" w:rsidRDefault="00382034" w:rsidP="00382034">
      <w:pPr>
        <w:tabs>
          <w:tab w:val="left" w:pos="4770"/>
        </w:tabs>
        <w:spacing w:line="284" w:lineRule="auto"/>
        <w:ind w:left="111" w:right="4720" w:firstLine="609"/>
        <w:rPr>
          <w:rFonts w:ascii="Arial" w:hAnsi="Arial" w:cs="Arial"/>
          <w:kern w:val="1"/>
          <w:sz w:val="20"/>
          <w:szCs w:val="20"/>
        </w:rPr>
      </w:pPr>
      <w:r w:rsidRPr="00382034">
        <w:rPr>
          <w:rFonts w:ascii="Arial" w:hAnsi="Arial" w:cs="Arial"/>
          <w:kern w:val="1"/>
          <w:sz w:val="20"/>
          <w:szCs w:val="20"/>
        </w:rPr>
        <w:t>Guest Reflections: 5% each times 6 (30%)</w:t>
      </w:r>
    </w:p>
    <w:p w14:paraId="18DA9753" w14:textId="77777777" w:rsidR="00382034" w:rsidRPr="00382034" w:rsidRDefault="00382034" w:rsidP="00382034">
      <w:pPr>
        <w:spacing w:line="284" w:lineRule="auto"/>
        <w:ind w:left="111" w:right="5620" w:firstLine="609"/>
        <w:rPr>
          <w:rFonts w:ascii="Arial" w:hAnsi="Arial" w:cs="Arial"/>
          <w:kern w:val="1"/>
          <w:sz w:val="20"/>
          <w:szCs w:val="20"/>
        </w:rPr>
      </w:pPr>
      <w:r w:rsidRPr="00382034">
        <w:rPr>
          <w:rFonts w:ascii="Arial" w:hAnsi="Arial" w:cs="Arial"/>
          <w:kern w:val="1"/>
          <w:sz w:val="20"/>
          <w:szCs w:val="20"/>
        </w:rPr>
        <w:t>Essay B: 15%</w:t>
      </w:r>
    </w:p>
    <w:p w14:paraId="14EC0E84" w14:textId="77777777" w:rsidR="00382034" w:rsidRPr="00382034" w:rsidRDefault="00382034" w:rsidP="00382034">
      <w:pPr>
        <w:spacing w:line="284" w:lineRule="auto"/>
        <w:ind w:left="111" w:right="5620" w:firstLine="609"/>
        <w:rPr>
          <w:rFonts w:ascii="Arial" w:hAnsi="Arial" w:cs="Arial"/>
          <w:kern w:val="1"/>
          <w:sz w:val="20"/>
          <w:szCs w:val="20"/>
        </w:rPr>
      </w:pPr>
      <w:r w:rsidRPr="00382034">
        <w:rPr>
          <w:rFonts w:ascii="Arial" w:hAnsi="Arial" w:cs="Arial"/>
          <w:kern w:val="1"/>
          <w:sz w:val="20"/>
          <w:szCs w:val="20"/>
        </w:rPr>
        <w:t xml:space="preserve">Final </w:t>
      </w:r>
      <w:proofErr w:type="spellStart"/>
      <w:r w:rsidRPr="00382034">
        <w:rPr>
          <w:rFonts w:ascii="Arial" w:hAnsi="Arial" w:cs="Arial"/>
          <w:kern w:val="1"/>
          <w:sz w:val="20"/>
          <w:szCs w:val="20"/>
        </w:rPr>
        <w:t>EssayTest</w:t>
      </w:r>
      <w:proofErr w:type="spellEnd"/>
      <w:r w:rsidRPr="00382034">
        <w:rPr>
          <w:rFonts w:ascii="Arial" w:hAnsi="Arial" w:cs="Arial"/>
          <w:kern w:val="1"/>
          <w:sz w:val="20"/>
          <w:szCs w:val="20"/>
        </w:rPr>
        <w:t>: 20%</w:t>
      </w:r>
    </w:p>
    <w:p w14:paraId="3EF59CBE" w14:textId="6782DFD6" w:rsidR="00382034" w:rsidRPr="00382034" w:rsidRDefault="00382034" w:rsidP="00382034">
      <w:pPr>
        <w:spacing w:line="284" w:lineRule="auto"/>
        <w:ind w:right="5080"/>
        <w:rPr>
          <w:rFonts w:ascii="Arial" w:hAnsi="Arial" w:cs="Arial"/>
          <w:kern w:val="1"/>
          <w:sz w:val="20"/>
          <w:szCs w:val="20"/>
        </w:rPr>
      </w:pPr>
      <w:r w:rsidRPr="00382034">
        <w:rPr>
          <w:rFonts w:ascii="Arial" w:hAnsi="Arial" w:cs="Arial"/>
          <w:kern w:val="1"/>
          <w:sz w:val="20"/>
          <w:szCs w:val="20"/>
        </w:rPr>
        <w:t xml:space="preserve">  </w:t>
      </w:r>
      <w:r w:rsidRPr="00382034">
        <w:rPr>
          <w:rFonts w:ascii="Arial" w:hAnsi="Arial" w:cs="Arial"/>
          <w:kern w:val="1"/>
          <w:sz w:val="20"/>
          <w:szCs w:val="20"/>
        </w:rPr>
        <w:tab/>
        <w:t>Cl</w:t>
      </w:r>
      <w:r w:rsidRPr="00382034">
        <w:rPr>
          <w:rFonts w:ascii="Arial" w:hAnsi="Arial" w:cs="Arial"/>
          <w:spacing w:val="1"/>
          <w:kern w:val="1"/>
          <w:sz w:val="20"/>
          <w:szCs w:val="20"/>
        </w:rPr>
        <w:t>a</w:t>
      </w:r>
      <w:r w:rsidRPr="00382034">
        <w:rPr>
          <w:rFonts w:ascii="Arial" w:hAnsi="Arial" w:cs="Arial"/>
          <w:spacing w:val="2"/>
          <w:kern w:val="1"/>
          <w:sz w:val="20"/>
          <w:szCs w:val="20"/>
        </w:rPr>
        <w:t>s</w:t>
      </w:r>
      <w:r w:rsidRPr="00382034">
        <w:rPr>
          <w:rFonts w:ascii="Arial" w:hAnsi="Arial" w:cs="Arial"/>
          <w:kern w:val="1"/>
          <w:sz w:val="20"/>
          <w:szCs w:val="20"/>
        </w:rPr>
        <w:t>s</w:t>
      </w:r>
      <w:r w:rsidRPr="00382034">
        <w:rPr>
          <w:rFonts w:ascii="Arial" w:hAnsi="Arial" w:cs="Arial"/>
          <w:spacing w:val="-18"/>
          <w:kern w:val="1"/>
          <w:sz w:val="20"/>
          <w:szCs w:val="20"/>
        </w:rPr>
        <w:t xml:space="preserve"> </w:t>
      </w:r>
      <w:r w:rsidRPr="00382034">
        <w:rPr>
          <w:rFonts w:ascii="Arial" w:hAnsi="Arial" w:cs="Arial"/>
          <w:spacing w:val="1"/>
          <w:kern w:val="1"/>
          <w:sz w:val="20"/>
          <w:szCs w:val="20"/>
        </w:rPr>
        <w:t>Par</w:t>
      </w:r>
      <w:r w:rsidRPr="00382034">
        <w:rPr>
          <w:rFonts w:ascii="Arial" w:hAnsi="Arial" w:cs="Arial"/>
          <w:kern w:val="1"/>
          <w:sz w:val="20"/>
          <w:szCs w:val="20"/>
        </w:rPr>
        <w:t>ti</w:t>
      </w:r>
      <w:r w:rsidRPr="00382034">
        <w:rPr>
          <w:rFonts w:ascii="Arial" w:hAnsi="Arial" w:cs="Arial"/>
          <w:spacing w:val="1"/>
          <w:kern w:val="1"/>
          <w:sz w:val="20"/>
          <w:szCs w:val="20"/>
        </w:rPr>
        <w:t>c</w:t>
      </w:r>
      <w:r w:rsidRPr="00382034">
        <w:rPr>
          <w:rFonts w:ascii="Arial" w:hAnsi="Arial" w:cs="Arial"/>
          <w:kern w:val="1"/>
          <w:sz w:val="20"/>
          <w:szCs w:val="20"/>
        </w:rPr>
        <w:t>i</w:t>
      </w:r>
      <w:r w:rsidRPr="00382034">
        <w:rPr>
          <w:rFonts w:ascii="Arial" w:hAnsi="Arial" w:cs="Arial"/>
          <w:spacing w:val="2"/>
          <w:kern w:val="1"/>
          <w:sz w:val="20"/>
          <w:szCs w:val="20"/>
        </w:rPr>
        <w:t>p</w:t>
      </w:r>
      <w:r w:rsidRPr="00382034">
        <w:rPr>
          <w:rFonts w:ascii="Arial" w:hAnsi="Arial" w:cs="Arial"/>
          <w:spacing w:val="1"/>
          <w:kern w:val="1"/>
          <w:sz w:val="20"/>
          <w:szCs w:val="20"/>
        </w:rPr>
        <w:t>a</w:t>
      </w:r>
      <w:r w:rsidRPr="00382034">
        <w:rPr>
          <w:rFonts w:ascii="Arial" w:hAnsi="Arial" w:cs="Arial"/>
          <w:kern w:val="1"/>
          <w:sz w:val="20"/>
          <w:szCs w:val="20"/>
        </w:rPr>
        <w:t>ti</w:t>
      </w:r>
      <w:r w:rsidRPr="00382034">
        <w:rPr>
          <w:rFonts w:ascii="Arial" w:hAnsi="Arial" w:cs="Arial"/>
          <w:spacing w:val="1"/>
          <w:kern w:val="1"/>
          <w:sz w:val="20"/>
          <w:szCs w:val="20"/>
        </w:rPr>
        <w:t>on and Attendance</w:t>
      </w:r>
      <w:r w:rsidRPr="00382034">
        <w:rPr>
          <w:rFonts w:ascii="Arial" w:hAnsi="Arial" w:cs="Arial"/>
          <w:kern w:val="1"/>
          <w:sz w:val="20"/>
          <w:szCs w:val="20"/>
        </w:rPr>
        <w:t>:</w:t>
      </w:r>
      <w:r w:rsidRPr="00382034">
        <w:rPr>
          <w:rFonts w:ascii="Arial" w:hAnsi="Arial" w:cs="Arial"/>
          <w:spacing w:val="-19"/>
          <w:kern w:val="1"/>
          <w:sz w:val="20"/>
          <w:szCs w:val="20"/>
        </w:rPr>
        <w:t xml:space="preserve"> </w:t>
      </w:r>
      <w:r w:rsidRPr="00382034">
        <w:rPr>
          <w:rFonts w:ascii="Arial" w:hAnsi="Arial" w:cs="Arial"/>
          <w:spacing w:val="1"/>
          <w:kern w:val="1"/>
          <w:sz w:val="20"/>
          <w:szCs w:val="20"/>
        </w:rPr>
        <w:t>20</w:t>
      </w:r>
      <w:r w:rsidRPr="00382034">
        <w:rPr>
          <w:rFonts w:ascii="Arial" w:hAnsi="Arial" w:cs="Arial"/>
          <w:kern w:val="1"/>
          <w:sz w:val="20"/>
          <w:szCs w:val="20"/>
        </w:rPr>
        <w:t>%</w:t>
      </w:r>
    </w:p>
    <w:p w14:paraId="6BEED21A" w14:textId="77777777" w:rsidR="005E25C4" w:rsidRDefault="005E25C4" w:rsidP="00C652CE">
      <w:pPr>
        <w:pStyle w:val="BodyText"/>
        <w:kinsoku w:val="0"/>
        <w:overflowPunct w:val="0"/>
        <w:spacing w:line="284" w:lineRule="auto"/>
        <w:ind w:left="0" w:right="788"/>
        <w:rPr>
          <w:b/>
          <w:spacing w:val="2"/>
          <w:w w:val="105"/>
          <w:sz w:val="20"/>
          <w:szCs w:val="20"/>
        </w:rPr>
      </w:pPr>
    </w:p>
    <w:p w14:paraId="77F209CF" w14:textId="77777777" w:rsidR="00BC3D66" w:rsidRPr="00F86931" w:rsidRDefault="00957194">
      <w:pPr>
        <w:pStyle w:val="BodyText"/>
        <w:kinsoku w:val="0"/>
        <w:overflowPunct w:val="0"/>
        <w:spacing w:line="284" w:lineRule="auto"/>
        <w:ind w:left="111" w:right="788"/>
        <w:rPr>
          <w:b/>
          <w:spacing w:val="2"/>
          <w:w w:val="105"/>
          <w:sz w:val="20"/>
          <w:szCs w:val="20"/>
        </w:rPr>
      </w:pPr>
      <w:r>
        <w:rPr>
          <w:b/>
          <w:spacing w:val="2"/>
          <w:w w:val="105"/>
          <w:sz w:val="20"/>
          <w:szCs w:val="20"/>
        </w:rPr>
        <w:t>On-Line Resources:</w:t>
      </w:r>
    </w:p>
    <w:p w14:paraId="1B6F3E6A"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The course will utilize T-Square (t-square.gatech.edu) for the distribution of class materials (such as lecture slides or </w:t>
      </w:r>
      <w:r w:rsidR="007B2AE5" w:rsidRPr="00DB7471">
        <w:rPr>
          <w:spacing w:val="2"/>
          <w:w w:val="105"/>
          <w:sz w:val="20"/>
          <w:szCs w:val="20"/>
        </w:rPr>
        <w:t>supplemental</w:t>
      </w:r>
      <w:r w:rsidRPr="00DB7471">
        <w:rPr>
          <w:spacing w:val="2"/>
          <w:w w:val="105"/>
          <w:sz w:val="20"/>
          <w:szCs w:val="20"/>
        </w:rPr>
        <w:t xml:space="preserve"> readings), announcements, and for turning in class assignments.</w:t>
      </w:r>
    </w:p>
    <w:p w14:paraId="15BA37DC" w14:textId="77777777" w:rsidR="00957194" w:rsidRPr="00DB7471" w:rsidRDefault="00957194">
      <w:pPr>
        <w:pStyle w:val="BodyText"/>
        <w:kinsoku w:val="0"/>
        <w:overflowPunct w:val="0"/>
        <w:spacing w:line="284" w:lineRule="auto"/>
        <w:ind w:left="111" w:right="788"/>
        <w:rPr>
          <w:spacing w:val="2"/>
          <w:w w:val="105"/>
          <w:sz w:val="20"/>
          <w:szCs w:val="20"/>
        </w:rPr>
      </w:pPr>
      <w:r>
        <w:rPr>
          <w:spacing w:val="2"/>
          <w:w w:val="105"/>
          <w:sz w:val="20"/>
          <w:szCs w:val="20"/>
        </w:rPr>
        <w:t>Students will also make use of a range of tutorials posted on lynda.gatech.edu.</w:t>
      </w:r>
    </w:p>
    <w:p w14:paraId="23FDB41D" w14:textId="77777777" w:rsidR="00BC3D66" w:rsidRPr="00DB7471" w:rsidRDefault="00BC3D66">
      <w:pPr>
        <w:pStyle w:val="BodyText"/>
        <w:kinsoku w:val="0"/>
        <w:overflowPunct w:val="0"/>
        <w:spacing w:line="284" w:lineRule="auto"/>
        <w:ind w:left="111" w:right="788"/>
        <w:rPr>
          <w:spacing w:val="2"/>
          <w:w w:val="105"/>
          <w:sz w:val="20"/>
          <w:szCs w:val="20"/>
        </w:rPr>
      </w:pPr>
    </w:p>
    <w:p w14:paraId="56F3710F" w14:textId="77777777" w:rsidR="00BC3D66" w:rsidRPr="00F86931" w:rsidRDefault="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Facilities</w:t>
      </w:r>
      <w:r w:rsidR="00BC3D66" w:rsidRPr="00F86931">
        <w:rPr>
          <w:b/>
          <w:spacing w:val="2"/>
          <w:w w:val="105"/>
          <w:sz w:val="20"/>
          <w:szCs w:val="20"/>
        </w:rPr>
        <w:t xml:space="preserve"> &amp; Equipment:</w:t>
      </w:r>
    </w:p>
    <w:p w14:paraId="544532F3" w14:textId="77777777" w:rsidR="00BC3D66" w:rsidRPr="00DB7471" w:rsidRDefault="00BC3D66">
      <w:pPr>
        <w:pStyle w:val="BodyText"/>
        <w:kinsoku w:val="0"/>
        <w:overflowPunct w:val="0"/>
        <w:spacing w:line="284" w:lineRule="auto"/>
        <w:ind w:left="111" w:right="788"/>
        <w:rPr>
          <w:spacing w:val="2"/>
          <w:w w:val="105"/>
          <w:sz w:val="20"/>
          <w:szCs w:val="20"/>
        </w:rPr>
      </w:pPr>
    </w:p>
    <w:p w14:paraId="7DC080B2"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This course may make use of support facilities such as the workshop, computing lab and other resources.  The College of Architecture workshop (Basement East Building) and laser-cutters (3</w:t>
      </w:r>
      <w:r w:rsidRPr="00DB7471">
        <w:rPr>
          <w:spacing w:val="2"/>
          <w:w w:val="105"/>
          <w:sz w:val="20"/>
          <w:szCs w:val="20"/>
          <w:vertAlign w:val="superscript"/>
        </w:rPr>
        <w:t>rd</w:t>
      </w:r>
      <w:r w:rsidRPr="00DB7471">
        <w:rPr>
          <w:spacing w:val="2"/>
          <w:w w:val="105"/>
          <w:sz w:val="20"/>
          <w:szCs w:val="20"/>
        </w:rPr>
        <w:t xml:space="preserve"> floor East building) are </w:t>
      </w:r>
      <w:r w:rsidR="00FB10BF">
        <w:rPr>
          <w:spacing w:val="2"/>
          <w:w w:val="105"/>
          <w:sz w:val="20"/>
          <w:szCs w:val="20"/>
        </w:rPr>
        <w:t>available</w:t>
      </w:r>
      <w:r w:rsidRPr="00DB7471">
        <w:rPr>
          <w:spacing w:val="2"/>
          <w:w w:val="105"/>
          <w:sz w:val="20"/>
          <w:szCs w:val="20"/>
        </w:rPr>
        <w:t xml:space="preserve"> to support design activities.  Students </w:t>
      </w:r>
      <w:r w:rsidR="00FB10BF">
        <w:rPr>
          <w:spacing w:val="2"/>
          <w:w w:val="105"/>
          <w:sz w:val="20"/>
          <w:szCs w:val="20"/>
        </w:rPr>
        <w:t>wishing</w:t>
      </w:r>
      <w:r w:rsidRPr="00DB7471">
        <w:rPr>
          <w:spacing w:val="2"/>
          <w:w w:val="105"/>
          <w:sz w:val="20"/>
          <w:szCs w:val="20"/>
        </w:rPr>
        <w:t xml:space="preserve"> to use the </w:t>
      </w:r>
      <w:r w:rsidR="00FB10BF" w:rsidRPr="00DB7471">
        <w:rPr>
          <w:spacing w:val="2"/>
          <w:w w:val="105"/>
          <w:sz w:val="20"/>
          <w:szCs w:val="20"/>
        </w:rPr>
        <w:t>facility</w:t>
      </w:r>
      <w:r w:rsidRPr="00DB7471">
        <w:rPr>
          <w:spacing w:val="2"/>
          <w:w w:val="105"/>
          <w:sz w:val="20"/>
          <w:szCs w:val="20"/>
        </w:rPr>
        <w:t xml:space="preserve"> and equipment must have completed the required </w:t>
      </w:r>
      <w:r w:rsidR="00FB10BF" w:rsidRPr="00DB7471">
        <w:rPr>
          <w:spacing w:val="2"/>
          <w:w w:val="105"/>
          <w:sz w:val="20"/>
          <w:szCs w:val="20"/>
        </w:rPr>
        <w:t>introductory</w:t>
      </w:r>
      <w:r w:rsidR="00FB10BF">
        <w:rPr>
          <w:spacing w:val="2"/>
          <w:w w:val="105"/>
          <w:sz w:val="20"/>
          <w:szCs w:val="20"/>
        </w:rPr>
        <w:t xml:space="preserve"> course and /</w:t>
      </w:r>
      <w:r w:rsidRPr="00DB7471">
        <w:rPr>
          <w:spacing w:val="2"/>
          <w:w w:val="105"/>
          <w:sz w:val="20"/>
          <w:szCs w:val="20"/>
        </w:rPr>
        <w:t xml:space="preserve">or have been </w:t>
      </w:r>
      <w:r w:rsidR="00FB10BF">
        <w:rPr>
          <w:spacing w:val="2"/>
          <w:w w:val="105"/>
          <w:sz w:val="20"/>
          <w:szCs w:val="20"/>
        </w:rPr>
        <w:t>checked</w:t>
      </w:r>
      <w:r w:rsidRPr="00DB7471">
        <w:rPr>
          <w:spacing w:val="2"/>
          <w:w w:val="105"/>
          <w:sz w:val="20"/>
          <w:szCs w:val="20"/>
        </w:rPr>
        <w:t xml:space="preserve"> out in the proper use </w:t>
      </w:r>
      <w:r w:rsidR="00FB10BF">
        <w:rPr>
          <w:spacing w:val="2"/>
          <w:w w:val="105"/>
          <w:sz w:val="20"/>
          <w:szCs w:val="20"/>
        </w:rPr>
        <w:t>of the</w:t>
      </w:r>
      <w:r w:rsidRPr="00DB7471">
        <w:rPr>
          <w:spacing w:val="2"/>
          <w:w w:val="105"/>
          <w:sz w:val="20"/>
          <w:szCs w:val="20"/>
        </w:rPr>
        <w:t xml:space="preserve"> equipment by the lab personnel.  The College of </w:t>
      </w:r>
      <w:r w:rsidR="00FB10BF" w:rsidRPr="00DB7471">
        <w:rPr>
          <w:spacing w:val="2"/>
          <w:w w:val="105"/>
          <w:sz w:val="20"/>
          <w:szCs w:val="20"/>
        </w:rPr>
        <w:t>Architecture</w:t>
      </w:r>
      <w:r w:rsidRPr="00DB7471">
        <w:rPr>
          <w:spacing w:val="2"/>
          <w:w w:val="105"/>
          <w:sz w:val="20"/>
          <w:szCs w:val="20"/>
        </w:rPr>
        <w:t xml:space="preserve"> computing lab room #104a is the primary computer lab for the ID Program. The normal operating schedule for the lab is the same as the other College of Architecture computing facilities. </w:t>
      </w:r>
    </w:p>
    <w:p w14:paraId="5D16267F" w14:textId="77777777" w:rsidR="007B2AE5" w:rsidRDefault="007B2AE5">
      <w:pPr>
        <w:pStyle w:val="BodyText"/>
        <w:kinsoku w:val="0"/>
        <w:overflowPunct w:val="0"/>
        <w:spacing w:line="284" w:lineRule="auto"/>
        <w:ind w:left="111" w:right="788"/>
        <w:rPr>
          <w:spacing w:val="2"/>
          <w:w w:val="105"/>
          <w:sz w:val="20"/>
          <w:szCs w:val="20"/>
        </w:rPr>
      </w:pPr>
    </w:p>
    <w:p w14:paraId="35CFBD77" w14:textId="77777777" w:rsidR="00F86931" w:rsidRPr="00382034" w:rsidRDefault="00F86931" w:rsidP="00957194">
      <w:pPr>
        <w:pStyle w:val="BodyText"/>
        <w:kinsoku w:val="0"/>
        <w:overflowPunct w:val="0"/>
        <w:spacing w:line="284" w:lineRule="auto"/>
        <w:ind w:left="111" w:right="788" w:hanging="21"/>
        <w:rPr>
          <w:b/>
          <w:spacing w:val="2"/>
          <w:w w:val="105"/>
          <w:sz w:val="20"/>
          <w:szCs w:val="20"/>
        </w:rPr>
      </w:pPr>
      <w:r>
        <w:rPr>
          <w:b/>
          <w:spacing w:val="2"/>
          <w:w w:val="105"/>
          <w:sz w:val="20"/>
          <w:szCs w:val="20"/>
        </w:rPr>
        <w:t>Required Books/Reference Materials:</w:t>
      </w:r>
    </w:p>
    <w:p w14:paraId="0E46EB5D" w14:textId="58B77DEF" w:rsidR="00382034" w:rsidRPr="005E25C4" w:rsidRDefault="00382034" w:rsidP="00382034">
      <w:pPr>
        <w:numPr>
          <w:ilvl w:val="2"/>
          <w:numId w:val="11"/>
        </w:numPr>
        <w:tabs>
          <w:tab w:val="left" w:pos="1191"/>
        </w:tabs>
        <w:spacing w:before="26"/>
        <w:ind w:left="1191"/>
        <w:rPr>
          <w:rFonts w:ascii="Arial" w:hAnsi="Arial" w:cs="Arial"/>
          <w:kern w:val="1"/>
          <w:sz w:val="20"/>
          <w:szCs w:val="20"/>
        </w:rPr>
      </w:pPr>
      <w:r w:rsidRPr="00382034">
        <w:rPr>
          <w:rFonts w:ascii="Symbol" w:hAnsi="Symbol" w:cs="Symbol"/>
          <w:spacing w:val="-1"/>
          <w:kern w:val="1"/>
          <w:sz w:val="20"/>
          <w:szCs w:val="20"/>
        </w:rPr>
        <w:tab/>
      </w:r>
      <w:r w:rsidRPr="00382034">
        <w:rPr>
          <w:rFonts w:ascii="Arial" w:hAnsi="Arial" w:cs="Arial"/>
          <w:spacing w:val="-1"/>
          <w:kern w:val="1"/>
          <w:sz w:val="20"/>
          <w:szCs w:val="20"/>
        </w:rPr>
        <w:t xml:space="preserve">Current Design Trend Articles </w:t>
      </w:r>
      <w:r>
        <w:rPr>
          <w:rFonts w:ascii="Arial" w:hAnsi="Arial" w:cs="Arial"/>
          <w:spacing w:val="-1"/>
          <w:kern w:val="1"/>
          <w:sz w:val="20"/>
          <w:szCs w:val="20"/>
        </w:rPr>
        <w:t>–</w:t>
      </w:r>
      <w:r w:rsidRPr="00382034">
        <w:rPr>
          <w:rFonts w:ascii="Arial" w:hAnsi="Arial" w:cs="Arial"/>
          <w:spacing w:val="-1"/>
          <w:kern w:val="1"/>
          <w:sz w:val="20"/>
          <w:szCs w:val="20"/>
        </w:rPr>
        <w:t xml:space="preserve"> TBD</w:t>
      </w:r>
    </w:p>
    <w:p w14:paraId="4A803593" w14:textId="77777777" w:rsidR="00382034" w:rsidRDefault="00382034" w:rsidP="00F86931">
      <w:pPr>
        <w:pStyle w:val="BodyText"/>
        <w:kinsoku w:val="0"/>
        <w:overflowPunct w:val="0"/>
        <w:spacing w:line="284" w:lineRule="auto"/>
        <w:ind w:left="111" w:right="788"/>
        <w:rPr>
          <w:b/>
          <w:spacing w:val="2"/>
          <w:w w:val="105"/>
          <w:sz w:val="20"/>
          <w:szCs w:val="20"/>
        </w:rPr>
      </w:pPr>
    </w:p>
    <w:p w14:paraId="7ECD9E07" w14:textId="77777777" w:rsidR="00F86931" w:rsidRDefault="00F86931" w:rsidP="00F86931">
      <w:pPr>
        <w:pStyle w:val="BodyText"/>
        <w:kinsoku w:val="0"/>
        <w:overflowPunct w:val="0"/>
        <w:spacing w:line="284" w:lineRule="auto"/>
        <w:ind w:left="111" w:right="788"/>
        <w:rPr>
          <w:b/>
          <w:spacing w:val="2"/>
          <w:w w:val="105"/>
          <w:sz w:val="20"/>
          <w:szCs w:val="20"/>
        </w:rPr>
      </w:pPr>
      <w:r>
        <w:rPr>
          <w:b/>
          <w:spacing w:val="2"/>
          <w:w w:val="105"/>
          <w:sz w:val="20"/>
          <w:szCs w:val="20"/>
        </w:rPr>
        <w:t>General Notes (policies and procedures):</w:t>
      </w:r>
    </w:p>
    <w:p w14:paraId="3134810F" w14:textId="77777777" w:rsidR="00F86931" w:rsidRDefault="00F86931" w:rsidP="00F86931">
      <w:pPr>
        <w:pStyle w:val="BodyText"/>
        <w:kinsoku w:val="0"/>
        <w:overflowPunct w:val="0"/>
        <w:spacing w:line="284" w:lineRule="auto"/>
        <w:ind w:left="111" w:right="788"/>
        <w:rPr>
          <w:b/>
          <w:spacing w:val="2"/>
          <w:w w:val="105"/>
          <w:sz w:val="20"/>
          <w:szCs w:val="20"/>
        </w:rPr>
      </w:pPr>
    </w:p>
    <w:p w14:paraId="4647E282" w14:textId="77777777" w:rsidR="00F86931" w:rsidRPr="00F86931" w:rsidRDefault="00F86931" w:rsidP="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Special Needs:</w:t>
      </w:r>
    </w:p>
    <w:p w14:paraId="35D43E20" w14:textId="698B9D14" w:rsidR="002E28E7" w:rsidRDefault="00F86931" w:rsidP="002E28E7">
      <w:pPr>
        <w:kinsoku w:val="0"/>
        <w:overflowPunct w:val="0"/>
        <w:spacing w:line="318" w:lineRule="auto"/>
        <w:ind w:left="111" w:right="533"/>
        <w:rPr>
          <w:rFonts w:ascii="Arial" w:hAnsi="Arial" w:cs="Arial"/>
          <w:color w:val="000000"/>
          <w:w w:val="105"/>
          <w:sz w:val="20"/>
          <w:szCs w:val="20"/>
        </w:rPr>
      </w:pPr>
      <w:r w:rsidRPr="00503240">
        <w:rPr>
          <w:rFonts w:ascii="Arial" w:hAnsi="Arial" w:cs="Arial"/>
          <w:color w:val="000000"/>
          <w:spacing w:val="1"/>
          <w:w w:val="105"/>
          <w:sz w:val="20"/>
          <w:szCs w:val="20"/>
        </w:rPr>
        <w:t>A</w:t>
      </w:r>
      <w:r w:rsidRPr="00503240">
        <w:rPr>
          <w:rFonts w:ascii="Arial" w:hAnsi="Arial" w:cs="Arial"/>
          <w:color w:val="000000"/>
          <w:w w:val="105"/>
          <w:sz w:val="20"/>
          <w:szCs w:val="20"/>
        </w:rPr>
        <w:t>ll</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tu</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w</w:t>
      </w:r>
      <w:r w:rsidRPr="00503240">
        <w:rPr>
          <w:rFonts w:ascii="Arial" w:hAnsi="Arial" w:cs="Arial"/>
          <w:color w:val="000000"/>
          <w:w w:val="105"/>
          <w:sz w:val="20"/>
          <w:szCs w:val="20"/>
        </w:rPr>
        <w:t>ith</w:t>
      </w:r>
      <w:r w:rsidRPr="00503240">
        <w:rPr>
          <w:rFonts w:ascii="Arial" w:hAnsi="Arial" w:cs="Arial"/>
          <w:color w:val="000000"/>
          <w:spacing w:val="-3"/>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l</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an</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te</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or</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ry</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ab</w:t>
      </w:r>
      <w:r w:rsidRPr="00503240">
        <w:rPr>
          <w:rFonts w:ascii="Arial" w:hAnsi="Arial" w:cs="Arial"/>
          <w:color w:val="000000"/>
          <w:w w:val="105"/>
          <w:sz w:val="20"/>
          <w:szCs w:val="20"/>
        </w:rPr>
        <w:t>ilities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re</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ur</w:t>
      </w:r>
      <w:r w:rsidRPr="00503240">
        <w:rPr>
          <w:rFonts w:ascii="Arial" w:hAnsi="Arial" w:cs="Arial"/>
          <w:color w:val="000000"/>
          <w:spacing w:val="1"/>
          <w:w w:val="105"/>
          <w:sz w:val="20"/>
          <w:szCs w:val="20"/>
        </w:rPr>
        <w:t>g</w:t>
      </w:r>
      <w:r w:rsidRPr="00503240">
        <w:rPr>
          <w:rFonts w:ascii="Arial" w:hAnsi="Arial" w:cs="Arial"/>
          <w:color w:val="000000"/>
          <w:w w:val="105"/>
          <w:sz w:val="20"/>
          <w:szCs w:val="20"/>
        </w:rPr>
        <w:t>ed</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ac</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tru</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tors</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T</w:t>
      </w:r>
      <w:r w:rsidRPr="00503240">
        <w:rPr>
          <w:rFonts w:ascii="Arial" w:hAnsi="Arial" w:cs="Arial"/>
          <w:color w:val="000000"/>
          <w:w w:val="105"/>
          <w:sz w:val="20"/>
          <w:szCs w:val="20"/>
        </w:rPr>
        <w:t>roy</w:t>
      </w:r>
      <w:r w:rsidRPr="00503240">
        <w:rPr>
          <w:rFonts w:ascii="Arial" w:hAnsi="Arial" w:cs="Arial"/>
          <w:color w:val="000000"/>
          <w:w w:val="104"/>
          <w:sz w:val="20"/>
          <w:szCs w:val="20"/>
        </w:rPr>
        <w:t xml:space="preserve"> </w:t>
      </w:r>
      <w:r w:rsidRPr="00503240">
        <w:rPr>
          <w:rFonts w:ascii="Arial" w:hAnsi="Arial" w:cs="Arial"/>
          <w:color w:val="000000"/>
          <w:spacing w:val="2"/>
          <w:w w:val="105"/>
          <w:sz w:val="20"/>
          <w:szCs w:val="20"/>
        </w:rPr>
        <w:t>W</w:t>
      </w:r>
      <w:r w:rsidRPr="00503240">
        <w:rPr>
          <w:rFonts w:ascii="Arial" w:hAnsi="Arial" w:cs="Arial"/>
          <w:color w:val="000000"/>
          <w:spacing w:val="1"/>
          <w:w w:val="105"/>
          <w:sz w:val="20"/>
          <w:szCs w:val="20"/>
        </w:rPr>
        <w:t>hy</w:t>
      </w:r>
      <w:r w:rsidRPr="00503240">
        <w:rPr>
          <w:rFonts w:ascii="Arial" w:hAnsi="Arial" w:cs="Arial"/>
          <w:color w:val="000000"/>
          <w:w w:val="105"/>
          <w:sz w:val="20"/>
          <w:szCs w:val="20"/>
        </w:rPr>
        <w:t>te</w:t>
      </w:r>
      <w:r w:rsidRPr="00503240">
        <w:rPr>
          <w:rFonts w:ascii="Arial" w:hAnsi="Arial" w:cs="Arial"/>
          <w:color w:val="000000"/>
          <w:spacing w:val="-6"/>
          <w:w w:val="105"/>
          <w:sz w:val="20"/>
          <w:szCs w:val="20"/>
        </w:rPr>
        <w:t xml:space="preserve"> </w:t>
      </w:r>
      <w:r w:rsidRPr="00503240">
        <w:rPr>
          <w:rFonts w:ascii="Arial" w:hAnsi="Arial" w:cs="Arial"/>
          <w:color w:val="000000"/>
          <w:w w:val="105"/>
          <w:sz w:val="20"/>
          <w:szCs w:val="20"/>
        </w:rPr>
        <w:t>(</w:t>
      </w:r>
      <w:hyperlink r:id="rId9" w:history="1">
        <w:r w:rsidRPr="00503240">
          <w:rPr>
            <w:rStyle w:val="Hyperlink"/>
            <w:rFonts w:ascii="Arial" w:hAnsi="Arial" w:cs="Arial"/>
            <w:color w:val="000000"/>
            <w:w w:val="105"/>
            <w:sz w:val="20"/>
            <w:szCs w:val="20"/>
          </w:rPr>
          <w:t>troy.whyte@coa.gatech.edu</w:t>
        </w:r>
      </w:hyperlink>
      <w:r w:rsidRPr="00503240">
        <w:rPr>
          <w:rFonts w:ascii="Arial" w:hAnsi="Arial" w:cs="Arial"/>
          <w:color w:val="000000"/>
          <w:w w:val="105"/>
          <w:sz w:val="20"/>
          <w:szCs w:val="20"/>
        </w:rPr>
        <w:t xml:space="preserve">, </w:t>
      </w:r>
      <w:r w:rsidRPr="00503240">
        <w:rPr>
          <w:rFonts w:ascii="Arial" w:hAnsi="Arial" w:cs="Arial"/>
          <w:color w:val="000000"/>
          <w:spacing w:val="1"/>
          <w:w w:val="105"/>
          <w:sz w:val="20"/>
          <w:szCs w:val="20"/>
        </w:rPr>
        <w:t>404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894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4874</w:t>
      </w:r>
      <w:r w:rsidRPr="00503240">
        <w:rPr>
          <w:rFonts w:ascii="Arial" w:hAnsi="Arial" w:cs="Arial"/>
          <w:color w:val="000000"/>
          <w:w w:val="105"/>
          <w:sz w:val="20"/>
          <w:szCs w:val="20"/>
        </w:rPr>
        <w:t>)</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for</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for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tion</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5"/>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spacing w:val="2"/>
          <w:w w:val="105"/>
          <w:sz w:val="20"/>
          <w:szCs w:val="20"/>
        </w:rPr>
        <w:t>ss</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anc</w:t>
      </w:r>
      <w:r w:rsidRPr="00503240">
        <w:rPr>
          <w:rFonts w:ascii="Arial" w:hAnsi="Arial" w:cs="Arial"/>
          <w:color w:val="000000"/>
          <w:w w:val="105"/>
          <w:sz w:val="20"/>
          <w:szCs w:val="20"/>
        </w:rPr>
        <w: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oor</w:t>
      </w:r>
      <w:r w:rsidRPr="00503240">
        <w:rPr>
          <w:rFonts w:ascii="Arial" w:hAnsi="Arial" w:cs="Arial"/>
          <w:color w:val="000000"/>
          <w:spacing w:val="1"/>
          <w:w w:val="105"/>
          <w:sz w:val="20"/>
          <w:szCs w:val="20"/>
        </w:rPr>
        <w:t>dina</w:t>
      </w:r>
      <w:r w:rsidRPr="00503240">
        <w:rPr>
          <w:rFonts w:ascii="Arial" w:hAnsi="Arial" w:cs="Arial"/>
          <w:color w:val="000000"/>
          <w:w w:val="105"/>
          <w:sz w:val="20"/>
          <w:szCs w:val="20"/>
        </w:rPr>
        <w:t>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er</w:t>
      </w:r>
      <w:r w:rsidRPr="00503240">
        <w:rPr>
          <w:rFonts w:ascii="Arial" w:hAnsi="Arial" w:cs="Arial"/>
          <w:color w:val="000000"/>
          <w:spacing w:val="1"/>
          <w:w w:val="105"/>
          <w:sz w:val="20"/>
          <w:szCs w:val="20"/>
        </w:rPr>
        <w:t>v</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e</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 xml:space="preserve"> and/or visit the ADAPTS program website:</w:t>
      </w:r>
      <w:r w:rsidR="002E28E7">
        <w:rPr>
          <w:rFonts w:ascii="Arial" w:hAnsi="Arial" w:cs="Arial"/>
          <w:color w:val="000000"/>
          <w:w w:val="105"/>
          <w:sz w:val="20"/>
          <w:szCs w:val="20"/>
        </w:rPr>
        <w:t xml:space="preserve"> </w:t>
      </w:r>
      <w:hyperlink r:id="rId10" w:history="1">
        <w:r w:rsidR="002E28E7" w:rsidRPr="00AE1382">
          <w:rPr>
            <w:rStyle w:val="Hyperlink"/>
            <w:rFonts w:ascii="Arial" w:hAnsi="Arial" w:cs="Arial"/>
            <w:w w:val="105"/>
            <w:sz w:val="20"/>
            <w:szCs w:val="20"/>
          </w:rPr>
          <w:t>http://www.adapts.gatech.edu/</w:t>
        </w:r>
      </w:hyperlink>
      <w:r w:rsidR="002E28E7">
        <w:rPr>
          <w:rFonts w:ascii="Arial" w:hAnsi="Arial" w:cs="Arial"/>
          <w:color w:val="000000"/>
          <w:w w:val="105"/>
          <w:sz w:val="20"/>
          <w:szCs w:val="20"/>
        </w:rPr>
        <w:t xml:space="preserve">   </w:t>
      </w:r>
      <w:r w:rsidR="002E28E7" w:rsidRPr="002E28E7">
        <w:rPr>
          <w:rFonts w:ascii="Arial" w:hAnsi="Arial" w:cs="Arial"/>
          <w:color w:val="000000"/>
          <w:sz w:val="20"/>
          <w:szCs w:val="20"/>
        </w:rPr>
        <w:t>The ADAPTS Office, located in the Office of the Dean of Students (ODOS), provides support and information regarding students with disabilities at the Georgia Institute of Technology.  Assistance is also available for meeting the requirements of the Americans with Disabilities Act (ADA) and students self-identifying as having a disability to obtain reasonable accommodations.  Official documentation of disability is required to determine eligibility for accommodations or adaptations that may be helpful on campus.  Staff members in the ADAPTS Office serve as full-time advocates for students with disabilities.  Their role is to ensure that all students have physical programmatic access to all college programs, thereby enhancing their interactions in all activities of the campus community. Our purpose is to impr</w:t>
      </w:r>
      <w:r w:rsidRPr="00F86931">
        <w:rPr>
          <w:rFonts w:ascii="Arial" w:hAnsi="Arial" w:cs="Arial"/>
          <w:color w:val="000000"/>
          <w:w w:val="105"/>
          <w:sz w:val="20"/>
          <w:szCs w:val="20"/>
        </w:rPr>
        <w:t>o</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ca</w:t>
      </w:r>
      <w:r w:rsidRPr="00F86931">
        <w:rPr>
          <w:rFonts w:ascii="Arial" w:hAnsi="Arial" w:cs="Arial"/>
          <w:color w:val="000000"/>
          <w:w w:val="105"/>
          <w:sz w:val="20"/>
          <w:szCs w:val="20"/>
        </w:rPr>
        <w:t>tio</w:t>
      </w:r>
      <w:r w:rsidRPr="00F86931">
        <w:rPr>
          <w:rFonts w:ascii="Arial" w:hAnsi="Arial" w:cs="Arial"/>
          <w:color w:val="000000"/>
          <w:spacing w:val="1"/>
          <w:w w:val="105"/>
          <w:sz w:val="20"/>
          <w:szCs w:val="20"/>
        </w:rPr>
        <w:t>na</w:t>
      </w:r>
      <w:r w:rsidRPr="00F86931">
        <w:rPr>
          <w:rFonts w:ascii="Arial" w:hAnsi="Arial" w:cs="Arial"/>
          <w:color w:val="000000"/>
          <w:w w:val="105"/>
          <w:sz w:val="20"/>
          <w:szCs w:val="20"/>
        </w:rPr>
        <w:t>l</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elo</w:t>
      </w:r>
      <w:r w:rsidRPr="00F86931">
        <w:rPr>
          <w:rFonts w:ascii="Arial" w:hAnsi="Arial" w:cs="Arial"/>
          <w:color w:val="000000"/>
          <w:spacing w:val="1"/>
          <w:w w:val="105"/>
          <w:sz w:val="20"/>
          <w:szCs w:val="20"/>
        </w:rPr>
        <w:t>p</w:t>
      </w:r>
      <w:r w:rsidRPr="00F86931">
        <w:rPr>
          <w:rFonts w:ascii="Arial" w:hAnsi="Arial" w:cs="Arial"/>
          <w:color w:val="000000"/>
          <w:spacing w:val="2"/>
          <w:w w:val="105"/>
          <w:sz w:val="20"/>
          <w:szCs w:val="20"/>
        </w:rPr>
        <w:t>m</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of</w:t>
      </w:r>
      <w:r w:rsidRPr="00F86931">
        <w:rPr>
          <w:rFonts w:ascii="Arial" w:hAnsi="Arial" w:cs="Arial"/>
          <w:color w:val="000000"/>
          <w:spacing w:val="-4"/>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tu</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ts</w:t>
      </w:r>
      <w:r w:rsidRPr="00F86931">
        <w:rPr>
          <w:rFonts w:ascii="Arial" w:hAnsi="Arial" w:cs="Arial"/>
          <w:color w:val="000000"/>
          <w:spacing w:val="-3"/>
          <w:w w:val="105"/>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ith</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i</w:t>
      </w:r>
      <w:r w:rsidRPr="00F86931">
        <w:rPr>
          <w:rFonts w:ascii="Arial" w:hAnsi="Arial" w:cs="Arial"/>
          <w:color w:val="000000"/>
          <w:spacing w:val="2"/>
          <w:w w:val="105"/>
          <w:sz w:val="20"/>
          <w:szCs w:val="20"/>
        </w:rPr>
        <w:t>s</w:t>
      </w:r>
      <w:r w:rsidRPr="00F86931">
        <w:rPr>
          <w:rFonts w:ascii="Arial" w:hAnsi="Arial" w:cs="Arial"/>
          <w:color w:val="000000"/>
          <w:spacing w:val="1"/>
          <w:w w:val="105"/>
          <w:sz w:val="20"/>
          <w:szCs w:val="20"/>
        </w:rPr>
        <w:t>ab</w:t>
      </w:r>
      <w:r w:rsidRPr="00F86931">
        <w:rPr>
          <w:rFonts w:ascii="Arial" w:hAnsi="Arial" w:cs="Arial"/>
          <w:color w:val="000000"/>
          <w:w w:val="105"/>
          <w:sz w:val="20"/>
          <w:szCs w:val="20"/>
        </w:rPr>
        <w:t>ilities</w:t>
      </w:r>
      <w:r w:rsidRPr="00F86931">
        <w:rPr>
          <w:rFonts w:ascii="Arial" w:hAnsi="Arial" w:cs="Arial"/>
          <w:color w:val="000000"/>
          <w:spacing w:val="-2"/>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to</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nhanc</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002E28E7">
        <w:rPr>
          <w:rFonts w:ascii="Arial" w:hAnsi="Arial" w:cs="Arial"/>
          <w:color w:val="000000"/>
          <w:spacing w:val="-5"/>
          <w:w w:val="105"/>
          <w:sz w:val="20"/>
          <w:szCs w:val="20"/>
        </w:rPr>
        <w:t xml:space="preserve">the </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nd</w:t>
      </w:r>
      <w:r w:rsidRPr="00F86931">
        <w:rPr>
          <w:rFonts w:ascii="Arial" w:hAnsi="Arial" w:cs="Arial"/>
          <w:color w:val="000000"/>
          <w:w w:val="105"/>
          <w:sz w:val="20"/>
          <w:szCs w:val="20"/>
        </w:rPr>
        <w:t>er</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and</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g</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pp</w:t>
      </w:r>
      <w:r w:rsidRPr="00F86931">
        <w:rPr>
          <w:rFonts w:ascii="Arial" w:hAnsi="Arial" w:cs="Arial"/>
          <w:color w:val="000000"/>
          <w:w w:val="105"/>
          <w:sz w:val="20"/>
          <w:szCs w:val="20"/>
        </w:rPr>
        <w:t>ort</w:t>
      </w:r>
      <w:r w:rsidRPr="00F86931">
        <w:rPr>
          <w:rFonts w:ascii="Arial" w:hAnsi="Arial" w:cs="Arial"/>
          <w:color w:val="000000"/>
          <w:w w:val="104"/>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in</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titute</w:t>
      </w:r>
      <w:r w:rsidR="002E28E7">
        <w:rPr>
          <w:rFonts w:ascii="Arial" w:hAnsi="Arial" w:cs="Arial"/>
          <w:color w:val="000000"/>
          <w:w w:val="105"/>
          <w:sz w:val="20"/>
          <w:szCs w:val="20"/>
        </w:rPr>
        <w:t xml:space="preserve"> through equitable access, accommodations, and the provision of programs and services.  ADAPTS operates under the guidelines of Section 504 of the Rehabilitation Act of 1973 and the 1990 Americans with Disabilities Act (ADA). ADAPTS serves any Georgia Tech student who has a documented, qualifying disability.</w:t>
      </w:r>
    </w:p>
    <w:p w14:paraId="4DB05049" w14:textId="77777777" w:rsidR="00F86931" w:rsidRPr="00F86931" w:rsidRDefault="00F86931" w:rsidP="00F86931">
      <w:pPr>
        <w:kinsoku w:val="0"/>
        <w:overflowPunct w:val="0"/>
        <w:spacing w:before="1" w:line="260" w:lineRule="exact"/>
        <w:rPr>
          <w:sz w:val="20"/>
          <w:szCs w:val="20"/>
        </w:rPr>
      </w:pPr>
    </w:p>
    <w:p w14:paraId="0004ECA5" w14:textId="77777777" w:rsidR="00F86931" w:rsidRPr="002E28E7" w:rsidRDefault="00F86931" w:rsidP="00F86931">
      <w:pPr>
        <w:kinsoku w:val="0"/>
        <w:overflowPunct w:val="0"/>
        <w:ind w:left="111"/>
        <w:rPr>
          <w:rFonts w:ascii="Arial" w:hAnsi="Arial" w:cs="Arial"/>
          <w:b/>
          <w:sz w:val="20"/>
          <w:szCs w:val="20"/>
        </w:rPr>
      </w:pPr>
      <w:r w:rsidRPr="002E28E7">
        <w:rPr>
          <w:rFonts w:ascii="Arial" w:hAnsi="Arial" w:cs="Arial"/>
          <w:b/>
          <w:spacing w:val="-1"/>
          <w:w w:val="105"/>
          <w:sz w:val="20"/>
          <w:szCs w:val="20"/>
        </w:rPr>
        <w:t>S</w:t>
      </w:r>
      <w:r w:rsidRPr="002E28E7">
        <w:rPr>
          <w:rFonts w:ascii="Arial" w:hAnsi="Arial" w:cs="Arial"/>
          <w:b/>
          <w:w w:val="105"/>
          <w:sz w:val="20"/>
          <w:szCs w:val="20"/>
        </w:rPr>
        <w:t>tu</w:t>
      </w:r>
      <w:r w:rsidRPr="002E28E7">
        <w:rPr>
          <w:rFonts w:ascii="Arial" w:hAnsi="Arial" w:cs="Arial"/>
          <w:b/>
          <w:spacing w:val="1"/>
          <w:w w:val="105"/>
          <w:sz w:val="20"/>
          <w:szCs w:val="20"/>
        </w:rPr>
        <w:t>d</w:t>
      </w:r>
      <w:r w:rsidRPr="002E28E7">
        <w:rPr>
          <w:rFonts w:ascii="Arial" w:hAnsi="Arial" w:cs="Arial"/>
          <w:b/>
          <w:w w:val="105"/>
          <w:sz w:val="20"/>
          <w:szCs w:val="20"/>
        </w:rPr>
        <w:t>e</w:t>
      </w:r>
      <w:r w:rsidRPr="002E28E7">
        <w:rPr>
          <w:rFonts w:ascii="Arial" w:hAnsi="Arial" w:cs="Arial"/>
          <w:b/>
          <w:spacing w:val="1"/>
          <w:w w:val="105"/>
          <w:sz w:val="20"/>
          <w:szCs w:val="20"/>
        </w:rPr>
        <w:t>n</w:t>
      </w:r>
      <w:r w:rsidRPr="002E28E7">
        <w:rPr>
          <w:rFonts w:ascii="Arial" w:hAnsi="Arial" w:cs="Arial"/>
          <w:b/>
          <w:w w:val="105"/>
          <w:sz w:val="20"/>
          <w:szCs w:val="20"/>
        </w:rPr>
        <w:t>t</w:t>
      </w:r>
      <w:r w:rsidRPr="002E28E7">
        <w:rPr>
          <w:rFonts w:ascii="Arial" w:hAnsi="Arial" w:cs="Arial"/>
          <w:b/>
          <w:spacing w:val="-5"/>
          <w:w w:val="105"/>
          <w:sz w:val="20"/>
          <w:szCs w:val="20"/>
        </w:rPr>
        <w:t xml:space="preserve"> </w:t>
      </w:r>
      <w:r w:rsidRPr="002E28E7">
        <w:rPr>
          <w:rFonts w:ascii="Arial" w:hAnsi="Arial" w:cs="Arial"/>
          <w:b/>
          <w:spacing w:val="2"/>
          <w:w w:val="105"/>
          <w:sz w:val="20"/>
          <w:szCs w:val="20"/>
        </w:rPr>
        <w:t>B</w:t>
      </w:r>
      <w:r w:rsidRPr="002E28E7">
        <w:rPr>
          <w:rFonts w:ascii="Arial" w:hAnsi="Arial" w:cs="Arial"/>
          <w:b/>
          <w:w w:val="105"/>
          <w:sz w:val="20"/>
          <w:szCs w:val="20"/>
        </w:rPr>
        <w:t>ill</w:t>
      </w:r>
      <w:r w:rsidRPr="002E28E7">
        <w:rPr>
          <w:rFonts w:ascii="Arial" w:hAnsi="Arial" w:cs="Arial"/>
          <w:b/>
          <w:spacing w:val="-4"/>
          <w:w w:val="105"/>
          <w:sz w:val="20"/>
          <w:szCs w:val="20"/>
        </w:rPr>
        <w:t xml:space="preserve"> </w:t>
      </w:r>
      <w:r w:rsidRPr="002E28E7">
        <w:rPr>
          <w:rFonts w:ascii="Arial" w:hAnsi="Arial" w:cs="Arial"/>
          <w:b/>
          <w:w w:val="105"/>
          <w:sz w:val="20"/>
          <w:szCs w:val="20"/>
        </w:rPr>
        <w:t>of</w:t>
      </w:r>
      <w:r w:rsidRPr="002E28E7">
        <w:rPr>
          <w:rFonts w:ascii="Arial" w:hAnsi="Arial" w:cs="Arial"/>
          <w:b/>
          <w:spacing w:val="-4"/>
          <w:w w:val="105"/>
          <w:sz w:val="20"/>
          <w:szCs w:val="20"/>
        </w:rPr>
        <w:t xml:space="preserve"> </w:t>
      </w:r>
      <w:r w:rsidRPr="002E28E7">
        <w:rPr>
          <w:rFonts w:ascii="Arial" w:hAnsi="Arial" w:cs="Arial"/>
          <w:b/>
          <w:spacing w:val="-1"/>
          <w:w w:val="105"/>
          <w:sz w:val="20"/>
          <w:szCs w:val="20"/>
        </w:rPr>
        <w:t>R</w:t>
      </w:r>
      <w:r w:rsidRPr="002E28E7">
        <w:rPr>
          <w:rFonts w:ascii="Arial" w:hAnsi="Arial" w:cs="Arial"/>
          <w:b/>
          <w:w w:val="105"/>
          <w:sz w:val="20"/>
          <w:szCs w:val="20"/>
        </w:rPr>
        <w:t>i</w:t>
      </w:r>
      <w:r w:rsidRPr="002E28E7">
        <w:rPr>
          <w:rFonts w:ascii="Arial" w:hAnsi="Arial" w:cs="Arial"/>
          <w:b/>
          <w:spacing w:val="1"/>
          <w:w w:val="105"/>
          <w:sz w:val="20"/>
          <w:szCs w:val="20"/>
        </w:rPr>
        <w:t>gh</w:t>
      </w:r>
      <w:r w:rsidRPr="002E28E7">
        <w:rPr>
          <w:rFonts w:ascii="Arial" w:hAnsi="Arial" w:cs="Arial"/>
          <w:b/>
          <w:w w:val="105"/>
          <w:sz w:val="20"/>
          <w:szCs w:val="20"/>
        </w:rPr>
        <w:t>t</w:t>
      </w:r>
      <w:r w:rsidRPr="002E28E7">
        <w:rPr>
          <w:rFonts w:ascii="Arial" w:hAnsi="Arial" w:cs="Arial"/>
          <w:b/>
          <w:spacing w:val="2"/>
          <w:w w:val="105"/>
          <w:sz w:val="20"/>
          <w:szCs w:val="20"/>
        </w:rPr>
        <w:t>s</w:t>
      </w:r>
      <w:r w:rsidRPr="002E28E7">
        <w:rPr>
          <w:rFonts w:ascii="Arial" w:hAnsi="Arial" w:cs="Arial"/>
          <w:b/>
          <w:w w:val="105"/>
          <w:sz w:val="20"/>
          <w:szCs w:val="20"/>
        </w:rPr>
        <w:t>:</w:t>
      </w:r>
    </w:p>
    <w:p w14:paraId="57F72D89" w14:textId="77777777" w:rsidR="00F86931" w:rsidRPr="00F86931" w:rsidRDefault="00F86931" w:rsidP="00F86931">
      <w:pPr>
        <w:kinsoku w:val="0"/>
        <w:overflowPunct w:val="0"/>
        <w:spacing w:before="3" w:line="120" w:lineRule="exact"/>
        <w:rPr>
          <w:sz w:val="20"/>
          <w:szCs w:val="20"/>
        </w:rPr>
      </w:pPr>
    </w:p>
    <w:p w14:paraId="409AD86F" w14:textId="77777777" w:rsidR="00F86931" w:rsidRPr="00F86931" w:rsidRDefault="00F86931" w:rsidP="00F86931">
      <w:pPr>
        <w:kinsoku w:val="0"/>
        <w:overflowPunct w:val="0"/>
        <w:spacing w:line="200" w:lineRule="exact"/>
        <w:rPr>
          <w:sz w:val="20"/>
          <w:szCs w:val="20"/>
        </w:rPr>
      </w:pPr>
    </w:p>
    <w:p w14:paraId="0F6DDEBD" w14:textId="77777777" w:rsidR="00F86931" w:rsidRPr="00F86931" w:rsidRDefault="00F86931" w:rsidP="00F86931">
      <w:pPr>
        <w:numPr>
          <w:ilvl w:val="0"/>
          <w:numId w:val="1"/>
        </w:numPr>
        <w:tabs>
          <w:tab w:val="left" w:pos="669"/>
        </w:tabs>
        <w:kinsoku w:val="0"/>
        <w:overflowPunct w:val="0"/>
        <w:spacing w:line="324" w:lineRule="auto"/>
        <w:ind w:left="669" w:right="137"/>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v</w:t>
      </w:r>
      <w:r w:rsidRPr="00F86931">
        <w:rPr>
          <w:rFonts w:ascii="Arial" w:hAnsi="Arial" w:cs="Arial"/>
          <w:w w:val="105"/>
          <w:sz w:val="20"/>
          <w:szCs w:val="20"/>
        </w:rPr>
        <w:t>i</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from</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3"/>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spacing w:val="-1"/>
          <w:w w:val="105"/>
          <w:sz w:val="20"/>
          <w:szCs w:val="20"/>
        </w:rPr>
        <w:t>a</w:t>
      </w:r>
      <w:r w:rsidRPr="00F86931">
        <w:rPr>
          <w:rFonts w:ascii="Arial" w:hAnsi="Arial" w:cs="Arial"/>
          <w:w w:val="105"/>
          <w:sz w:val="20"/>
          <w:szCs w:val="20"/>
        </w:rPr>
        <w:t>lty</w:t>
      </w:r>
      <w:r w:rsidRPr="00F86931">
        <w:rPr>
          <w:rFonts w:ascii="Arial" w:hAnsi="Arial" w:cs="Arial"/>
          <w:spacing w:val="-3"/>
          <w:w w:val="105"/>
          <w:sz w:val="20"/>
          <w:szCs w:val="20"/>
        </w:rPr>
        <w:t xml:space="preserve"> </w:t>
      </w:r>
      <w:r w:rsidRPr="00F86931">
        <w:rPr>
          <w:rFonts w:ascii="Arial" w:hAnsi="Arial" w:cs="Arial"/>
          <w:w w:val="105"/>
          <w:sz w:val="20"/>
          <w:szCs w:val="20"/>
        </w:rPr>
        <w:t>if</w:t>
      </w:r>
      <w:r w:rsidRPr="00F86931">
        <w:rPr>
          <w:rFonts w:ascii="Arial" w:hAnsi="Arial" w:cs="Arial"/>
          <w:w w:val="104"/>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6"/>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5"/>
          <w:w w:val="105"/>
          <w:sz w:val="20"/>
          <w:szCs w:val="20"/>
        </w:rPr>
        <w:t xml:space="preserve"> </w:t>
      </w:r>
      <w:r w:rsidRPr="00F86931">
        <w:rPr>
          <w:rFonts w:ascii="Arial" w:hAnsi="Arial" w:cs="Arial"/>
          <w:spacing w:val="1"/>
          <w:w w:val="105"/>
          <w:sz w:val="20"/>
          <w:szCs w:val="20"/>
        </w:rPr>
        <w:t>cann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w:t>
      </w:r>
      <w:r w:rsidRPr="00F86931">
        <w:rPr>
          <w:rFonts w:ascii="Arial" w:hAnsi="Arial" w:cs="Arial"/>
          <w:spacing w:val="1"/>
          <w:w w:val="105"/>
          <w:sz w:val="20"/>
          <w:szCs w:val="20"/>
        </w:rPr>
        <w:t>na</w:t>
      </w:r>
      <w:r w:rsidRPr="00F86931">
        <w:rPr>
          <w:rFonts w:ascii="Arial" w:hAnsi="Arial" w:cs="Arial"/>
          <w:w w:val="105"/>
          <w:sz w:val="20"/>
          <w:szCs w:val="20"/>
        </w:rPr>
        <w:t>l,</w:t>
      </w:r>
      <w:r w:rsidRPr="00F86931">
        <w:rPr>
          <w:rFonts w:ascii="Arial" w:hAnsi="Arial" w:cs="Arial"/>
          <w:spacing w:val="-5"/>
          <w:w w:val="105"/>
          <w:sz w:val="20"/>
          <w:szCs w:val="20"/>
        </w:rPr>
        <w:t xml:space="preserve"> </w:t>
      </w:r>
      <w:r w:rsidRPr="00F86931">
        <w:rPr>
          <w:rFonts w:ascii="Arial" w:hAnsi="Arial" w:cs="Arial"/>
          <w:w w:val="105"/>
          <w:sz w:val="20"/>
          <w:szCs w:val="20"/>
        </w:rPr>
        <w:t>l</w:t>
      </w:r>
      <w:r w:rsidRPr="00F86931">
        <w:rPr>
          <w:rFonts w:ascii="Arial" w:hAnsi="Arial" w:cs="Arial"/>
          <w:spacing w:val="1"/>
          <w:w w:val="105"/>
          <w:sz w:val="20"/>
          <w:szCs w:val="20"/>
        </w:rPr>
        <w:t>ab</w:t>
      </w:r>
      <w:r w:rsidRPr="00F86931">
        <w:rPr>
          <w:rFonts w:ascii="Arial" w:hAnsi="Arial" w:cs="Arial"/>
          <w:w w:val="105"/>
          <w:sz w:val="20"/>
          <w:szCs w:val="20"/>
        </w:rPr>
        <w:t>,</w:t>
      </w:r>
      <w:r w:rsidRPr="00F86931">
        <w:rPr>
          <w:rFonts w:ascii="Arial" w:hAnsi="Arial" w:cs="Arial"/>
          <w:spacing w:val="-5"/>
          <w:w w:val="105"/>
          <w:sz w:val="20"/>
          <w:szCs w:val="20"/>
        </w:rPr>
        <w:t xml:space="preserve"> </w:t>
      </w:r>
      <w:r w:rsidRPr="00F86931">
        <w:rPr>
          <w:rFonts w:ascii="Arial" w:hAnsi="Arial" w:cs="Arial"/>
          <w:w w:val="105"/>
          <w:sz w:val="20"/>
          <w:szCs w:val="20"/>
        </w:rPr>
        <w:t>or</w:t>
      </w:r>
      <w:r w:rsidRPr="00F86931">
        <w:rPr>
          <w:rFonts w:ascii="Arial" w:hAnsi="Arial" w:cs="Arial"/>
          <w:spacing w:val="-5"/>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tion</w:t>
      </w:r>
      <w:r w:rsidRPr="00F86931">
        <w:rPr>
          <w:rFonts w:ascii="Arial" w:hAnsi="Arial" w:cs="Arial"/>
          <w:spacing w:val="-5"/>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3"/>
          <w:w w:val="105"/>
          <w:sz w:val="20"/>
          <w:szCs w:val="20"/>
        </w:rPr>
        <w:t xml:space="preserve"> </w:t>
      </w:r>
      <w:r w:rsidRPr="00F86931">
        <w:rPr>
          <w:rFonts w:ascii="Arial" w:hAnsi="Arial" w:cs="Arial"/>
          <w:spacing w:val="1"/>
          <w:w w:val="105"/>
          <w:sz w:val="20"/>
          <w:szCs w:val="20"/>
        </w:rPr>
        <w:t>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na</w:t>
      </w:r>
      <w:r w:rsidRPr="00F86931">
        <w:rPr>
          <w:rFonts w:ascii="Arial" w:hAnsi="Arial" w:cs="Arial"/>
          <w:w w:val="105"/>
          <w:sz w:val="20"/>
          <w:szCs w:val="20"/>
        </w:rPr>
        <w:t>lly</w:t>
      </w:r>
      <w:r w:rsidRPr="00F86931">
        <w:rPr>
          <w:rFonts w:ascii="Arial" w:hAnsi="Arial" w:cs="Arial"/>
          <w:spacing w:val="-5"/>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w:t>
      </w:r>
      <w:r w:rsidRPr="00F86931">
        <w:rPr>
          <w:rFonts w:ascii="Arial" w:hAnsi="Arial" w:cs="Arial"/>
          <w:spacing w:val="1"/>
          <w:w w:val="105"/>
          <w:sz w:val="20"/>
          <w:szCs w:val="20"/>
        </w:rPr>
        <w:t>d</w:t>
      </w:r>
      <w:r w:rsidRPr="00F86931">
        <w:rPr>
          <w:rFonts w:ascii="Arial" w:hAnsi="Arial" w:cs="Arial"/>
          <w:w w:val="105"/>
          <w:sz w:val="20"/>
          <w:szCs w:val="20"/>
        </w:rPr>
        <w:t>.</w:t>
      </w:r>
    </w:p>
    <w:p w14:paraId="0506A5EC" w14:textId="77777777" w:rsidR="00F86931" w:rsidRPr="00F86931" w:rsidRDefault="00F86931" w:rsidP="00F86931">
      <w:pPr>
        <w:numPr>
          <w:ilvl w:val="0"/>
          <w:numId w:val="1"/>
        </w:numPr>
        <w:tabs>
          <w:tab w:val="left" w:pos="669"/>
        </w:tabs>
        <w:kinsoku w:val="0"/>
        <w:overflowPunct w:val="0"/>
        <w:spacing w:line="193" w:lineRule="exact"/>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w w:val="105"/>
          <w:sz w:val="20"/>
          <w:szCs w:val="20"/>
        </w:rPr>
        <w:t>ed</w:t>
      </w:r>
      <w:r w:rsidRPr="00F86931">
        <w:rPr>
          <w:rFonts w:ascii="Arial" w:hAnsi="Arial" w:cs="Arial"/>
          <w:spacing w:val="-2"/>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q</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lified</w:t>
      </w:r>
      <w:r w:rsidRPr="00F86931">
        <w:rPr>
          <w:rFonts w:ascii="Arial" w:hAnsi="Arial" w:cs="Arial"/>
          <w:spacing w:val="-2"/>
          <w:w w:val="105"/>
          <w:sz w:val="20"/>
          <w:szCs w:val="20"/>
        </w:rPr>
        <w:t xml:space="preserve"> </w:t>
      </w:r>
      <w:r w:rsidRPr="00F86931">
        <w:rPr>
          <w:rFonts w:ascii="Arial" w:hAnsi="Arial" w:cs="Arial"/>
          <w:spacing w:val="1"/>
          <w:w w:val="105"/>
          <w:sz w:val="20"/>
          <w:szCs w:val="20"/>
        </w:rPr>
        <w:t>adv</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or</w:t>
      </w:r>
      <w:r w:rsidRPr="00F86931">
        <w:rPr>
          <w:rFonts w:ascii="Arial" w:hAnsi="Arial" w:cs="Arial"/>
          <w:spacing w:val="-3"/>
          <w:w w:val="105"/>
          <w:sz w:val="20"/>
          <w:szCs w:val="20"/>
        </w:rPr>
        <w:t xml:space="preserve"> </w:t>
      </w:r>
      <w:r w:rsidRPr="00F86931">
        <w:rPr>
          <w:rFonts w:ascii="Arial" w:hAnsi="Arial" w:cs="Arial"/>
          <w:w w:val="105"/>
          <w:sz w:val="20"/>
          <w:szCs w:val="20"/>
        </w:rPr>
        <w:t>for</w:t>
      </w:r>
      <w:r w:rsidRPr="00F86931">
        <w:rPr>
          <w:rFonts w:ascii="Arial" w:hAnsi="Arial" w:cs="Arial"/>
          <w:spacing w:val="-4"/>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m</w:t>
      </w:r>
      <w:r w:rsidRPr="00F86931">
        <w:rPr>
          <w:rFonts w:ascii="Arial" w:hAnsi="Arial" w:cs="Arial"/>
          <w:w w:val="105"/>
          <w:sz w:val="20"/>
          <w:szCs w:val="20"/>
        </w:rPr>
        <w:t>ou</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ter</w:t>
      </w:r>
      <w:r w:rsidRPr="00F86931">
        <w:rPr>
          <w:rFonts w:ascii="Arial" w:hAnsi="Arial" w:cs="Arial"/>
          <w:spacing w:val="2"/>
          <w:w w:val="105"/>
          <w:sz w:val="20"/>
          <w:szCs w:val="20"/>
        </w:rPr>
        <w:t>m</w:t>
      </w:r>
      <w:r w:rsidRPr="00F86931">
        <w:rPr>
          <w:rFonts w:ascii="Arial" w:hAnsi="Arial" w:cs="Arial"/>
          <w:w w:val="105"/>
          <w:sz w:val="20"/>
          <w:szCs w:val="20"/>
        </w:rPr>
        <w:t>.</w:t>
      </w:r>
    </w:p>
    <w:p w14:paraId="6B17F71E" w14:textId="77777777" w:rsidR="00F86931" w:rsidRPr="00F86931" w:rsidRDefault="00F86931" w:rsidP="00F86931">
      <w:pPr>
        <w:numPr>
          <w:ilvl w:val="0"/>
          <w:numId w:val="1"/>
        </w:numPr>
        <w:tabs>
          <w:tab w:val="left" w:pos="669"/>
        </w:tabs>
        <w:kinsoku w:val="0"/>
        <w:overflowPunct w:val="0"/>
        <w:spacing w:before="63" w:line="318" w:lineRule="auto"/>
        <w:ind w:left="669" w:right="558"/>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ulty</w:t>
      </w:r>
      <w:r w:rsidRPr="00F86931">
        <w:rPr>
          <w:rFonts w:ascii="Arial" w:hAnsi="Arial" w:cs="Arial"/>
          <w:spacing w:val="-3"/>
          <w:w w:val="105"/>
          <w:sz w:val="20"/>
          <w:szCs w:val="20"/>
        </w:rPr>
        <w:t xml:space="preserve"> </w:t>
      </w:r>
      <w:r w:rsidRPr="00F86931">
        <w:rPr>
          <w:rFonts w:ascii="Arial" w:hAnsi="Arial" w:cs="Arial"/>
          <w:w w:val="105"/>
          <w:sz w:val="20"/>
          <w:szCs w:val="20"/>
        </w:rPr>
        <w:t>out</w:t>
      </w:r>
      <w:r w:rsidRPr="00F86931">
        <w:rPr>
          <w:rFonts w:ascii="Arial" w:hAnsi="Arial" w:cs="Arial"/>
          <w:spacing w:val="2"/>
          <w:w w:val="105"/>
          <w:sz w:val="20"/>
          <w:szCs w:val="20"/>
        </w:rPr>
        <w:t>s</w:t>
      </w:r>
      <w:r w:rsidRPr="00F86931">
        <w:rPr>
          <w:rFonts w:ascii="Arial" w:hAnsi="Arial" w:cs="Arial"/>
          <w:w w:val="105"/>
          <w:sz w:val="20"/>
          <w:szCs w:val="20"/>
        </w:rPr>
        <w:t>i</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room</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4"/>
          <w:w w:val="105"/>
          <w:sz w:val="20"/>
          <w:szCs w:val="20"/>
        </w:rPr>
        <w:t xml:space="preserve"> </w:t>
      </w:r>
      <w:r w:rsidRPr="00F86931">
        <w:rPr>
          <w:rFonts w:ascii="Arial" w:hAnsi="Arial" w:cs="Arial"/>
          <w:w w:val="105"/>
          <w:sz w:val="20"/>
          <w:szCs w:val="20"/>
        </w:rPr>
        <w:t>offi</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2"/>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w w:val="104"/>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oi</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p>
    <w:p w14:paraId="1170366F" w14:textId="77777777" w:rsidR="00F86931" w:rsidRPr="00F86931" w:rsidRDefault="00F86931" w:rsidP="00F86931">
      <w:pPr>
        <w:numPr>
          <w:ilvl w:val="0"/>
          <w:numId w:val="1"/>
        </w:numPr>
        <w:tabs>
          <w:tab w:val="left" w:pos="669"/>
        </w:tabs>
        <w:kinsoku w:val="0"/>
        <w:overflowPunct w:val="0"/>
        <w:spacing w:before="2" w:line="318" w:lineRule="auto"/>
        <w:ind w:left="669" w:right="913"/>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ca</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is</w:t>
      </w:r>
      <w:r w:rsidRPr="00F86931">
        <w:rPr>
          <w:rFonts w:ascii="Arial" w:hAnsi="Arial" w:cs="Arial"/>
          <w:spacing w:val="-1"/>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uired</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lete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9"/>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11"/>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18E4EF9B" w14:textId="77777777" w:rsidR="00F86931" w:rsidRPr="00F86931" w:rsidRDefault="00F86931" w:rsidP="00F86931">
      <w:pPr>
        <w:numPr>
          <w:ilvl w:val="0"/>
          <w:numId w:val="1"/>
        </w:numPr>
        <w:tabs>
          <w:tab w:val="left" w:pos="669"/>
        </w:tabs>
        <w:kinsoku w:val="0"/>
        <w:overflowPunct w:val="0"/>
        <w:spacing w:before="6" w:line="318" w:lineRule="auto"/>
        <w:ind w:left="669" w:right="422"/>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for</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fir</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eeti</w:t>
      </w:r>
      <w:r w:rsidRPr="00F86931">
        <w:rPr>
          <w:rFonts w:ascii="Arial" w:hAnsi="Arial" w:cs="Arial"/>
          <w:spacing w:val="1"/>
          <w:w w:val="105"/>
          <w:sz w:val="20"/>
          <w:szCs w:val="20"/>
        </w:rPr>
        <w:t>ng</w:t>
      </w:r>
      <w:r w:rsidRPr="00F86931">
        <w:rPr>
          <w:rFonts w:ascii="Arial" w:hAnsi="Arial" w:cs="Arial"/>
          <w:w w:val="105"/>
          <w:sz w:val="20"/>
          <w:szCs w:val="20"/>
        </w:rPr>
        <w:t>.</w:t>
      </w:r>
      <w:r w:rsidRPr="00F86931">
        <w:rPr>
          <w:rFonts w:ascii="Arial" w:hAnsi="Arial" w:cs="Arial"/>
          <w:spacing w:val="-3"/>
          <w:w w:val="105"/>
          <w:sz w:val="20"/>
          <w:szCs w:val="20"/>
        </w:rPr>
        <w:t xml:space="preserve"> </w:t>
      </w: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nc</w:t>
      </w:r>
      <w:r w:rsidRPr="00F86931">
        <w:rPr>
          <w:rFonts w:ascii="Arial" w:hAnsi="Arial" w:cs="Arial"/>
          <w:w w:val="105"/>
          <w:sz w:val="20"/>
          <w:szCs w:val="20"/>
        </w:rPr>
        <w:t>lu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w w:val="104"/>
          <w:sz w:val="20"/>
          <w:szCs w:val="20"/>
        </w:rPr>
        <w:t xml:space="preserve"> </w:t>
      </w:r>
      <w:r w:rsidRPr="00F86931">
        <w:rPr>
          <w:rFonts w:ascii="Arial" w:hAnsi="Arial" w:cs="Arial"/>
          <w:w w:val="105"/>
          <w:sz w:val="20"/>
          <w:szCs w:val="20"/>
        </w:rPr>
        <w:t>outli</w:t>
      </w:r>
      <w:r w:rsidRPr="00F86931">
        <w:rPr>
          <w:rFonts w:ascii="Arial" w:hAnsi="Arial" w:cs="Arial"/>
          <w:spacing w:val="1"/>
          <w:w w:val="105"/>
          <w:sz w:val="20"/>
          <w:szCs w:val="20"/>
        </w:rPr>
        <w:t>n</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of</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ed</w:t>
      </w:r>
      <w:r w:rsidRPr="00F86931">
        <w:rPr>
          <w:rFonts w:ascii="Arial" w:hAnsi="Arial" w:cs="Arial"/>
          <w:spacing w:val="-4"/>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eter</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4"/>
          <w:w w:val="105"/>
          <w:sz w:val="20"/>
          <w:szCs w:val="20"/>
        </w:rPr>
        <w:t xml:space="preserve"> </w:t>
      </w:r>
      <w:r w:rsidRPr="00F86931">
        <w:rPr>
          <w:rFonts w:ascii="Arial" w:hAnsi="Arial" w:cs="Arial"/>
          <w:w w:val="105"/>
          <w:sz w:val="20"/>
          <w:szCs w:val="20"/>
        </w:rPr>
        <w:t>ot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w w:val="104"/>
          <w:sz w:val="20"/>
          <w:szCs w:val="20"/>
        </w:rPr>
        <w:t xml:space="preserve"> </w:t>
      </w:r>
      <w:r w:rsidRPr="00F86931">
        <w:rPr>
          <w:rFonts w:ascii="Arial" w:hAnsi="Arial" w:cs="Arial"/>
          <w:spacing w:val="-1"/>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3"/>
          <w:w w:val="105"/>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7"/>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w w:val="105"/>
          <w:sz w:val="20"/>
          <w:szCs w:val="20"/>
        </w:rPr>
        <w:t>ju</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21C8D864"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le</w:t>
      </w:r>
      <w:r w:rsidRPr="00F86931">
        <w:rPr>
          <w:rFonts w:ascii="Arial" w:hAnsi="Arial" w:cs="Arial"/>
          <w:spacing w:val="1"/>
          <w:w w:val="105"/>
          <w:sz w:val="20"/>
          <w:szCs w:val="20"/>
        </w:rPr>
        <w:t>a</w:t>
      </w:r>
      <w:r w:rsidRPr="00F86931">
        <w:rPr>
          <w:rFonts w:ascii="Arial" w:hAnsi="Arial" w:cs="Arial"/>
          <w:w w:val="105"/>
          <w:sz w:val="20"/>
          <w:szCs w:val="20"/>
        </w:rPr>
        <w:t>rn</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rior</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tr</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p>
    <w:p w14:paraId="312227F4" w14:textId="77777777" w:rsidR="00F86931" w:rsidRPr="00F86931" w:rsidRDefault="00F86931" w:rsidP="00F86931">
      <w:pPr>
        <w:numPr>
          <w:ilvl w:val="0"/>
          <w:numId w:val="1"/>
        </w:numPr>
        <w:tabs>
          <w:tab w:val="left" w:pos="669"/>
        </w:tabs>
        <w:kinsoku w:val="0"/>
        <w:overflowPunct w:val="0"/>
        <w:spacing w:before="63"/>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or</w:t>
      </w:r>
      <w:r w:rsidRPr="00F86931">
        <w:rPr>
          <w:rFonts w:ascii="Arial" w:hAnsi="Arial" w:cs="Arial"/>
          <w:spacing w:val="1"/>
          <w:w w:val="105"/>
          <w:sz w:val="20"/>
          <w:szCs w:val="20"/>
        </w:rPr>
        <w:t>d</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1"/>
          <w:w w:val="105"/>
          <w:sz w:val="20"/>
          <w:szCs w:val="20"/>
        </w:rPr>
        <w:t>k</w:t>
      </w:r>
      <w:r w:rsidRPr="00F86931">
        <w:rPr>
          <w:rFonts w:ascii="Arial" w:hAnsi="Arial" w:cs="Arial"/>
          <w:w w:val="105"/>
          <w:sz w:val="20"/>
          <w:szCs w:val="20"/>
        </w:rPr>
        <w:t>e</w:t>
      </w:r>
      <w:r w:rsidRPr="00F86931">
        <w:rPr>
          <w:rFonts w:ascii="Arial" w:hAnsi="Arial" w:cs="Arial"/>
          <w:spacing w:val="1"/>
          <w:w w:val="105"/>
          <w:sz w:val="20"/>
          <w:szCs w:val="20"/>
        </w:rPr>
        <w:t>p</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w:t>
      </w:r>
    </w:p>
    <w:p w14:paraId="06639B41" w14:textId="77777777" w:rsidR="00F86931" w:rsidRPr="00F86931" w:rsidRDefault="00F86931" w:rsidP="00F86931">
      <w:pPr>
        <w:numPr>
          <w:ilvl w:val="0"/>
          <w:numId w:val="1"/>
        </w:numPr>
        <w:tabs>
          <w:tab w:val="left" w:pos="669"/>
        </w:tabs>
        <w:kinsoku w:val="0"/>
        <w:overflowPunct w:val="0"/>
        <w:spacing w:before="68" w:line="318" w:lineRule="auto"/>
        <w:ind w:left="669" w:right="1794"/>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5"/>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w:t>
      </w:r>
      <w:r w:rsidRPr="00F86931">
        <w:rPr>
          <w:rFonts w:ascii="Arial" w:hAnsi="Arial" w:cs="Arial"/>
          <w:w w:val="105"/>
          <w:sz w:val="20"/>
          <w:szCs w:val="20"/>
        </w:rPr>
        <w:t>di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va</w:t>
      </w:r>
      <w:r w:rsidRPr="00F86931">
        <w:rPr>
          <w:rFonts w:ascii="Arial" w:hAnsi="Arial" w:cs="Arial"/>
          <w:w w:val="105"/>
          <w:sz w:val="20"/>
          <w:szCs w:val="20"/>
        </w:rPr>
        <w:t>lu</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3"/>
          <w:w w:val="105"/>
          <w:sz w:val="20"/>
          <w:szCs w:val="20"/>
        </w:rPr>
        <w:t xml:space="preserve"> </w:t>
      </w:r>
      <w:r w:rsidRPr="00F86931">
        <w:rPr>
          <w:rFonts w:ascii="Arial" w:hAnsi="Arial" w:cs="Arial"/>
          <w:spacing w:val="1"/>
          <w:w w:val="105"/>
          <w:sz w:val="20"/>
          <w:szCs w:val="20"/>
        </w:rPr>
        <w:t>and</w:t>
      </w:r>
      <w:r w:rsidRPr="00F86931">
        <w:rPr>
          <w:rFonts w:ascii="Arial" w:hAnsi="Arial" w:cs="Arial"/>
          <w:spacing w:val="1"/>
          <w:w w:val="104"/>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3"/>
          <w:w w:val="105"/>
          <w:sz w:val="20"/>
          <w:szCs w:val="20"/>
        </w:rPr>
        <w:t xml:space="preserve"> </w:t>
      </w:r>
      <w:r w:rsidRPr="00F86931">
        <w:rPr>
          <w:rFonts w:ascii="Arial" w:hAnsi="Arial" w:cs="Arial"/>
          <w:w w:val="105"/>
          <w:sz w:val="20"/>
          <w:szCs w:val="20"/>
        </w:rPr>
        <w:t>retur</w:t>
      </w:r>
      <w:r w:rsidRPr="00F86931">
        <w:rPr>
          <w:rFonts w:ascii="Arial" w:hAnsi="Arial" w:cs="Arial"/>
          <w:spacing w:val="1"/>
          <w:w w:val="105"/>
          <w:sz w:val="20"/>
          <w:szCs w:val="20"/>
        </w:rPr>
        <w:t>n</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ely</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io</w:t>
      </w:r>
      <w:r w:rsidRPr="00F86931">
        <w:rPr>
          <w:rFonts w:ascii="Arial" w:hAnsi="Arial" w:cs="Arial"/>
          <w:spacing w:val="1"/>
          <w:w w:val="105"/>
          <w:sz w:val="20"/>
          <w:szCs w:val="20"/>
        </w:rPr>
        <w:t>n</w:t>
      </w:r>
      <w:r w:rsidRPr="00F86931">
        <w:rPr>
          <w:rFonts w:ascii="Arial" w:hAnsi="Arial" w:cs="Arial"/>
          <w:w w:val="105"/>
          <w:sz w:val="20"/>
          <w:szCs w:val="20"/>
        </w:rPr>
        <w:t>.</w:t>
      </w:r>
    </w:p>
    <w:p w14:paraId="3647B766"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e</w:t>
      </w:r>
      <w:r w:rsidRPr="00F86931">
        <w:rPr>
          <w:rFonts w:ascii="Arial" w:hAnsi="Arial" w:cs="Arial"/>
          <w:spacing w:val="1"/>
          <w:w w:val="105"/>
          <w:sz w:val="20"/>
          <w:szCs w:val="20"/>
        </w:rPr>
        <w:t>a</w:t>
      </w:r>
      <w:r w:rsidRPr="00F86931">
        <w:rPr>
          <w:rFonts w:ascii="Arial" w:hAnsi="Arial" w:cs="Arial"/>
          <w:w w:val="105"/>
          <w:sz w:val="20"/>
          <w:szCs w:val="20"/>
        </w:rPr>
        <w:t>ls</w:t>
      </w:r>
      <w:r w:rsidRPr="00F86931">
        <w:rPr>
          <w:rFonts w:ascii="Arial" w:hAnsi="Arial" w:cs="Arial"/>
          <w:spacing w:val="-1"/>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ro</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2"/>
          <w:w w:val="105"/>
          <w:sz w:val="20"/>
          <w:szCs w:val="20"/>
        </w:rPr>
        <w:t>ss</w:t>
      </w:r>
      <w:r w:rsidRPr="00F86931">
        <w:rPr>
          <w:rFonts w:ascii="Arial" w:hAnsi="Arial" w:cs="Arial"/>
          <w:w w:val="105"/>
          <w:sz w:val="20"/>
          <w:szCs w:val="20"/>
        </w:rPr>
        <w:t>.</w:t>
      </w:r>
    </w:p>
    <w:p w14:paraId="78539307" w14:textId="77777777" w:rsidR="00F86931" w:rsidRPr="00F86931" w:rsidRDefault="00F86931" w:rsidP="00F86931">
      <w:pPr>
        <w:numPr>
          <w:ilvl w:val="0"/>
          <w:numId w:val="1"/>
        </w:numPr>
        <w:tabs>
          <w:tab w:val="left" w:pos="691"/>
        </w:tabs>
        <w:kinsoku w:val="0"/>
        <w:overflowPunct w:val="0"/>
        <w:spacing w:before="63"/>
        <w:ind w:left="691" w:hanging="580"/>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in</w:t>
      </w:r>
      <w:r w:rsidRPr="00F86931">
        <w:rPr>
          <w:rFonts w:ascii="Arial" w:hAnsi="Arial" w:cs="Arial"/>
          <w:spacing w:val="-4"/>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r</w:t>
      </w:r>
      <w:r w:rsidRPr="00F86931">
        <w:rPr>
          <w:rFonts w:ascii="Arial" w:hAnsi="Arial" w:cs="Arial"/>
          <w:spacing w:val="-1"/>
          <w:w w:val="105"/>
          <w:sz w:val="20"/>
          <w:szCs w:val="20"/>
        </w:rPr>
        <w:t>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w:t>
      </w:r>
    </w:p>
    <w:p w14:paraId="393C5E9E" w14:textId="77777777" w:rsidR="00F86931" w:rsidRPr="00331571" w:rsidRDefault="00F86931" w:rsidP="00F86931">
      <w:pPr>
        <w:numPr>
          <w:ilvl w:val="0"/>
          <w:numId w:val="1"/>
        </w:numPr>
        <w:pBdr>
          <w:bottom w:val="single" w:sz="12" w:space="1" w:color="auto"/>
        </w:pBdr>
        <w:tabs>
          <w:tab w:val="left" w:pos="612"/>
        </w:tabs>
        <w:kinsoku w:val="0"/>
        <w:overflowPunct w:val="0"/>
        <w:spacing w:before="63"/>
        <w:ind w:left="612" w:hanging="501"/>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efi</w:t>
      </w:r>
      <w:r w:rsidRPr="00F86931">
        <w:rPr>
          <w:rFonts w:ascii="Arial" w:hAnsi="Arial" w:cs="Arial"/>
          <w:spacing w:val="1"/>
          <w:w w:val="105"/>
          <w:sz w:val="20"/>
          <w:szCs w:val="20"/>
        </w:rPr>
        <w:t>n</w:t>
      </w:r>
      <w:r w:rsidRPr="00F86931">
        <w:rPr>
          <w:rFonts w:ascii="Arial" w:hAnsi="Arial" w:cs="Arial"/>
          <w:w w:val="105"/>
          <w:sz w:val="20"/>
          <w:szCs w:val="20"/>
        </w:rPr>
        <w:t>ition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aca</w:t>
      </w:r>
      <w:r w:rsidRPr="00F86931">
        <w:rPr>
          <w:rFonts w:ascii="Arial" w:hAnsi="Arial" w:cs="Arial"/>
          <w:w w:val="105"/>
          <w:sz w:val="20"/>
          <w:szCs w:val="20"/>
        </w:rPr>
        <w:t>de</w:t>
      </w:r>
      <w:r w:rsidRPr="00F86931">
        <w:rPr>
          <w:rFonts w:ascii="Arial" w:hAnsi="Arial" w:cs="Arial"/>
          <w:spacing w:val="2"/>
          <w:w w:val="105"/>
          <w:sz w:val="20"/>
          <w:szCs w:val="20"/>
        </w:rPr>
        <w:t>m</w:t>
      </w:r>
      <w:r w:rsidRPr="00F86931">
        <w:rPr>
          <w:rFonts w:ascii="Arial" w:hAnsi="Arial" w:cs="Arial"/>
          <w:w w:val="105"/>
          <w:sz w:val="20"/>
          <w:szCs w:val="20"/>
        </w:rPr>
        <w:t>ic</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w w:val="105"/>
          <w:sz w:val="20"/>
          <w:szCs w:val="20"/>
        </w:rPr>
        <w:t>du</w:t>
      </w:r>
      <w:r w:rsidRPr="00F86931">
        <w:rPr>
          <w:rFonts w:ascii="Arial" w:hAnsi="Arial" w:cs="Arial"/>
          <w:spacing w:val="1"/>
          <w:w w:val="105"/>
          <w:sz w:val="20"/>
          <w:szCs w:val="20"/>
        </w:rPr>
        <w:t>c</w:t>
      </w:r>
      <w:r w:rsidRPr="00F86931">
        <w:rPr>
          <w:rFonts w:ascii="Arial" w:hAnsi="Arial" w:cs="Arial"/>
          <w:w w:val="105"/>
          <w:sz w:val="20"/>
          <w:szCs w:val="20"/>
        </w:rPr>
        <w:t>t.</w:t>
      </w:r>
    </w:p>
    <w:p w14:paraId="6A636AEF"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0C33E152" w14:textId="77777777" w:rsidR="00331571" w:rsidRPr="00F86931" w:rsidRDefault="00331571" w:rsidP="00F86931">
      <w:pPr>
        <w:pStyle w:val="BodyText"/>
        <w:kinsoku w:val="0"/>
        <w:overflowPunct w:val="0"/>
        <w:spacing w:line="284" w:lineRule="auto"/>
        <w:ind w:left="111" w:right="788"/>
        <w:rPr>
          <w:b/>
          <w:spacing w:val="2"/>
          <w:w w:val="105"/>
          <w:sz w:val="20"/>
          <w:szCs w:val="20"/>
        </w:rPr>
      </w:pPr>
    </w:p>
    <w:p w14:paraId="04B2AB8C" w14:textId="4FA2C1BA" w:rsidR="00F86931" w:rsidRPr="00331571" w:rsidRDefault="002E28E7">
      <w:pPr>
        <w:pStyle w:val="BodyText"/>
        <w:kinsoku w:val="0"/>
        <w:overflowPunct w:val="0"/>
        <w:spacing w:line="284" w:lineRule="auto"/>
        <w:ind w:left="111" w:right="788"/>
        <w:rPr>
          <w:b/>
          <w:spacing w:val="2"/>
          <w:w w:val="105"/>
          <w:sz w:val="20"/>
          <w:szCs w:val="20"/>
        </w:rPr>
      </w:pPr>
      <w:r w:rsidRPr="00331571">
        <w:rPr>
          <w:b/>
          <w:spacing w:val="2"/>
          <w:w w:val="105"/>
          <w:sz w:val="20"/>
          <w:szCs w:val="20"/>
        </w:rPr>
        <w:t>Contacting the Instructor for an Appointment:</w:t>
      </w:r>
    </w:p>
    <w:p w14:paraId="2868982D" w14:textId="438180A6" w:rsidR="002E28E7" w:rsidRDefault="002E28E7">
      <w:pPr>
        <w:pStyle w:val="BodyText"/>
        <w:kinsoku w:val="0"/>
        <w:overflowPunct w:val="0"/>
        <w:spacing w:line="284" w:lineRule="auto"/>
        <w:ind w:left="111" w:right="788"/>
        <w:rPr>
          <w:spacing w:val="2"/>
          <w:w w:val="105"/>
          <w:sz w:val="20"/>
          <w:szCs w:val="20"/>
        </w:rPr>
      </w:pPr>
      <w:r>
        <w:rPr>
          <w:spacing w:val="2"/>
          <w:w w:val="105"/>
          <w:sz w:val="20"/>
          <w:szCs w:val="20"/>
        </w:rPr>
        <w:t>If you would like to arrange a meeting or appointment, please speak with the instructor after class or contact the instructor via email. Please allow 24 hours for a response.</w:t>
      </w:r>
    </w:p>
    <w:p w14:paraId="17BE8122"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44C137AB" w14:textId="77777777" w:rsidR="002E28E7" w:rsidRDefault="002E28E7">
      <w:pPr>
        <w:pStyle w:val="BodyText"/>
        <w:kinsoku w:val="0"/>
        <w:overflowPunct w:val="0"/>
        <w:spacing w:line="284" w:lineRule="auto"/>
        <w:ind w:left="111" w:right="788"/>
        <w:rPr>
          <w:spacing w:val="2"/>
          <w:w w:val="105"/>
          <w:sz w:val="20"/>
          <w:szCs w:val="20"/>
        </w:rPr>
      </w:pPr>
    </w:p>
    <w:p w14:paraId="700691A9" w14:textId="50924604" w:rsidR="002505AD" w:rsidRPr="00F86931" w:rsidRDefault="002E28E7" w:rsidP="00382034">
      <w:pPr>
        <w:pStyle w:val="BodyText"/>
        <w:kinsoku w:val="0"/>
        <w:overflowPunct w:val="0"/>
        <w:spacing w:line="284" w:lineRule="auto"/>
        <w:ind w:left="111" w:right="788"/>
        <w:rPr>
          <w:sz w:val="20"/>
          <w:szCs w:val="20"/>
        </w:rPr>
      </w:pPr>
      <w:r w:rsidRPr="002E28E7">
        <w:rPr>
          <w:i/>
          <w:spacing w:val="2"/>
          <w:w w:val="105"/>
          <w:sz w:val="20"/>
          <w:szCs w:val="20"/>
        </w:rPr>
        <w:t>This syllabus may be subject to change during the course of the semester.  IF so, the syllabus will be updated online and you will be informed of the changes.</w:t>
      </w:r>
      <w:r w:rsidR="00382034" w:rsidRPr="00F86931">
        <w:rPr>
          <w:sz w:val="20"/>
          <w:szCs w:val="20"/>
        </w:rPr>
        <w:t xml:space="preserve"> </w:t>
      </w:r>
    </w:p>
    <w:sectPr w:rsidR="002505AD" w:rsidRPr="00F86931" w:rsidSect="005E25C4">
      <w:headerReference w:type="default" r:id="rId11"/>
      <w:pgSz w:w="12240" w:h="15840"/>
      <w:pgMar w:top="1420" w:right="1340" w:bottom="1350" w:left="1340" w:header="720" w:footer="720" w:gutter="0"/>
      <w:cols w:space="720" w:equalWidth="0">
        <w:col w:w="95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15812" w14:textId="77777777" w:rsidR="005E25C4" w:rsidRDefault="005E25C4" w:rsidP="00FC48C1">
      <w:r>
        <w:separator/>
      </w:r>
    </w:p>
  </w:endnote>
  <w:endnote w:type="continuationSeparator" w:id="0">
    <w:p w14:paraId="0A2F7005" w14:textId="77777777" w:rsidR="005E25C4" w:rsidRDefault="005E25C4" w:rsidP="00FC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E46C" w14:textId="77777777" w:rsidR="005E25C4" w:rsidRDefault="005E25C4" w:rsidP="00FC48C1">
      <w:r>
        <w:separator/>
      </w:r>
    </w:p>
  </w:footnote>
  <w:footnote w:type="continuationSeparator" w:id="0">
    <w:p w14:paraId="2BCB52FC" w14:textId="77777777" w:rsidR="005E25C4" w:rsidRDefault="005E25C4" w:rsidP="00FC4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80A6D" w14:textId="17F56378" w:rsidR="005E25C4" w:rsidRPr="00445F50" w:rsidRDefault="005E25C4" w:rsidP="00445F50">
    <w:pPr>
      <w:kinsoku w:val="0"/>
      <w:overflowPunct w:val="0"/>
      <w:spacing w:before="52"/>
      <w:ind w:left="111"/>
      <w:rPr>
        <w:rFonts w:ascii="Arial" w:hAnsi="Arial" w:cs="Arial"/>
        <w:color w:val="000000"/>
      </w:rPr>
    </w:pPr>
    <w:r>
      <w:rPr>
        <w:rFonts w:ascii="Arial" w:hAnsi="Arial" w:cs="Arial"/>
        <w:b/>
        <w:bCs/>
        <w:color w:val="333333"/>
        <w:spacing w:val="1"/>
      </w:rPr>
      <w:t>S</w:t>
    </w:r>
    <w:r>
      <w:rPr>
        <w:rFonts w:ascii="Arial" w:hAnsi="Arial" w:cs="Arial"/>
        <w:b/>
        <w:bCs/>
        <w:color w:val="333333"/>
      </w:rPr>
      <w:t>c</w:t>
    </w:r>
    <w:r>
      <w:rPr>
        <w:rFonts w:ascii="Arial" w:hAnsi="Arial" w:cs="Arial"/>
        <w:b/>
        <w:bCs/>
        <w:color w:val="333333"/>
        <w:spacing w:val="-1"/>
      </w:rPr>
      <w:t>h</w:t>
    </w:r>
    <w:r>
      <w:rPr>
        <w:rFonts w:ascii="Arial" w:hAnsi="Arial" w:cs="Arial"/>
        <w:b/>
        <w:bCs/>
        <w:color w:val="333333"/>
      </w:rPr>
      <w:t xml:space="preserve">ool of </w:t>
    </w:r>
    <w:r>
      <w:rPr>
        <w:rFonts w:ascii="Arial" w:hAnsi="Arial" w:cs="Arial"/>
        <w:b/>
        <w:bCs/>
        <w:color w:val="333333"/>
        <w:spacing w:val="-1"/>
      </w:rPr>
      <w:t>In</w:t>
    </w:r>
    <w:r>
      <w:rPr>
        <w:rFonts w:ascii="Arial" w:hAnsi="Arial" w:cs="Arial"/>
        <w:b/>
        <w:bCs/>
        <w:color w:val="333333"/>
      </w:rPr>
      <w:t>d</w:t>
    </w:r>
    <w:r>
      <w:rPr>
        <w:rFonts w:ascii="Arial" w:hAnsi="Arial" w:cs="Arial"/>
        <w:b/>
        <w:bCs/>
        <w:color w:val="333333"/>
        <w:spacing w:val="-1"/>
      </w:rPr>
      <w:t>u</w:t>
    </w:r>
    <w:r>
      <w:rPr>
        <w:rFonts w:ascii="Arial" w:hAnsi="Arial" w:cs="Arial"/>
        <w:b/>
        <w:bCs/>
        <w:color w:val="333333"/>
      </w:rPr>
      <w:t>strial D</w:t>
    </w:r>
    <w:r>
      <w:rPr>
        <w:rFonts w:ascii="Arial" w:hAnsi="Arial" w:cs="Arial"/>
        <w:b/>
        <w:bCs/>
        <w:color w:val="333333"/>
        <w:spacing w:val="5"/>
      </w:rPr>
      <w:t>e</w:t>
    </w:r>
    <w:r>
      <w:rPr>
        <w:rFonts w:ascii="Arial" w:hAnsi="Arial" w:cs="Arial"/>
        <w:b/>
        <w:bCs/>
        <w:color w:val="333333"/>
      </w:rPr>
      <w:t>sign</w:t>
    </w:r>
  </w:p>
  <w:p w14:paraId="7C37AF47" w14:textId="77777777" w:rsidR="005E25C4" w:rsidRDefault="005E25C4" w:rsidP="00FC48C1">
    <w:pPr>
      <w:pStyle w:val="Heading1"/>
      <w:kinsoku w:val="0"/>
      <w:overflowPunct w:val="0"/>
      <w:rPr>
        <w:color w:val="333333"/>
        <w:spacing w:val="3"/>
        <w:w w:val="105"/>
      </w:rPr>
    </w:pPr>
  </w:p>
  <w:p w14:paraId="09A4D6C3" w14:textId="77777777" w:rsidR="005E25C4" w:rsidRDefault="005E25C4" w:rsidP="00FC48C1">
    <w:pPr>
      <w:pStyle w:val="Heading1"/>
      <w:kinsoku w:val="0"/>
      <w:overflowPunct w:val="0"/>
      <w:rPr>
        <w:b w:val="0"/>
        <w:bCs w:val="0"/>
        <w:color w:val="000000"/>
      </w:rPr>
    </w:pPr>
    <w:r>
      <w:rPr>
        <w:color w:val="333333"/>
        <w:spacing w:val="3"/>
        <w:w w:val="105"/>
      </w:rPr>
      <w:t>S</w:t>
    </w:r>
    <w:r>
      <w:rPr>
        <w:color w:val="333333"/>
        <w:spacing w:val="1"/>
        <w:w w:val="105"/>
      </w:rPr>
      <w:t>y</w:t>
    </w:r>
    <w:r>
      <w:rPr>
        <w:color w:val="333333"/>
        <w:w w:val="105"/>
      </w:rPr>
      <w:t>ll</w:t>
    </w:r>
    <w:r>
      <w:rPr>
        <w:color w:val="333333"/>
        <w:spacing w:val="2"/>
        <w:w w:val="105"/>
      </w:rPr>
      <w:t>ab</w:t>
    </w:r>
    <w:r>
      <w:rPr>
        <w:color w:val="333333"/>
        <w:spacing w:val="1"/>
        <w:w w:val="105"/>
      </w:rPr>
      <w:t>us</w:t>
    </w:r>
    <w:r>
      <w:rPr>
        <w:color w:val="333333"/>
        <w:w w:val="105"/>
      </w:rPr>
      <w:t>:</w:t>
    </w:r>
  </w:p>
  <w:p w14:paraId="13CF9E2E" w14:textId="5939D4E2" w:rsidR="005E25C4" w:rsidRDefault="005E25C4" w:rsidP="00FC48C1">
    <w:pPr>
      <w:pStyle w:val="BodyText"/>
      <w:kinsoku w:val="0"/>
      <w:overflowPunct w:val="0"/>
      <w:spacing w:before="64"/>
      <w:ind w:left="111"/>
    </w:pPr>
    <w:r>
      <w:rPr>
        <w:w w:val="105"/>
      </w:rPr>
      <w:t>ID</w:t>
    </w:r>
    <w:r>
      <w:rPr>
        <w:spacing w:val="-14"/>
        <w:w w:val="105"/>
      </w:rPr>
      <w:t xml:space="preserve"> </w:t>
    </w:r>
    <w:r>
      <w:rPr>
        <w:spacing w:val="1"/>
        <w:w w:val="105"/>
      </w:rPr>
      <w:t>1</w:t>
    </w:r>
    <w:r w:rsidR="00376FE7">
      <w:rPr>
        <w:spacing w:val="1"/>
        <w:w w:val="105"/>
      </w:rPr>
      <w:t>101</w:t>
    </w:r>
    <w:r>
      <w:rPr>
        <w:w w:val="105"/>
      </w:rPr>
      <w:t>:</w:t>
    </w:r>
    <w:r>
      <w:rPr>
        <w:spacing w:val="-14"/>
        <w:w w:val="105"/>
      </w:rPr>
      <w:t xml:space="preserve"> </w:t>
    </w:r>
    <w:r>
      <w:rPr>
        <w:spacing w:val="1"/>
        <w:w w:val="105"/>
      </w:rPr>
      <w:t>Introduction to Industrial Design 1</w:t>
    </w:r>
  </w:p>
  <w:p w14:paraId="1EF40C0D" w14:textId="77777777" w:rsidR="005E25C4" w:rsidRDefault="005E25C4" w:rsidP="00FC48C1">
    <w:pPr>
      <w:kinsoku w:val="0"/>
      <w:overflowPunct w:val="0"/>
      <w:spacing w:before="10" w:line="170" w:lineRule="exact"/>
      <w:rPr>
        <w:sz w:val="17"/>
        <w:szCs w:val="17"/>
      </w:rPr>
    </w:pPr>
  </w:p>
  <w:p w14:paraId="137F1130" w14:textId="77777777" w:rsidR="005E25C4" w:rsidRPr="00FC48C1" w:rsidRDefault="005E25C4" w:rsidP="00FC48C1">
    <w:pPr>
      <w:tabs>
        <w:tab w:val="left" w:pos="2271"/>
      </w:tabs>
      <w:kinsoku w:val="0"/>
      <w:overflowPunct w:val="0"/>
      <w:ind w:left="111"/>
    </w:pPr>
    <w:r>
      <w:rPr>
        <w:noProof/>
      </w:rPr>
      <mc:AlternateContent>
        <mc:Choice Requires="wps">
          <w:drawing>
            <wp:anchor distT="0" distB="0" distL="114300" distR="114300" simplePos="0" relativeHeight="251657728" behindDoc="1" locked="0" layoutInCell="0" allowOverlap="1" wp14:anchorId="3907C726" wp14:editId="7A6FE121">
              <wp:simplePos x="0" y="0"/>
              <wp:positionH relativeFrom="page">
                <wp:posOffset>921385</wp:posOffset>
              </wp:positionH>
              <wp:positionV relativeFrom="paragraph">
                <wp:posOffset>-29845</wp:posOffset>
              </wp:positionV>
              <wp:extent cx="59436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id="Freeform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55pt,-2.3pt,540.55pt,-2.3pt" coordsize="93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" o:allowincell="f" filled="f" strokeweight=".5pt">
              <v:path arrowok="t" o:connecttype="custom" o:connectlocs="0,0;5943600,0" o:connectangles="0,0"/>
              <w10:wrap anchorx="page"/>
            </v:poly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7"/>
    <w:multiLevelType w:val="hybridMultilevel"/>
    <w:tmpl w:val="00000007"/>
    <w:lvl w:ilvl="0" w:tplc="00000259">
      <w:start w:val="3"/>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9"/>
    <w:multiLevelType w:val="hybridMultilevel"/>
    <w:tmpl w:val="00000009"/>
    <w:lvl w:ilvl="0" w:tplc="00000321">
      <w:numFmt w:val="bullet"/>
      <w:lvlText w:val="•"/>
      <w:lvlJc w:val="left"/>
      <w:pPr>
        <w:ind w:left="720" w:hanging="360"/>
      </w:pPr>
    </w:lvl>
    <w:lvl w:ilvl="1" w:tplc="00000322">
      <w:numFmt w:val="bullet"/>
      <w:lvlText w:val="•"/>
      <w:lvlJc w:val="left"/>
      <w:pPr>
        <w:ind w:left="1440" w:hanging="360"/>
      </w:pPr>
    </w:lvl>
    <w:lvl w:ilvl="2" w:tplc="00000323">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402"/>
    <w:multiLevelType w:val="multilevel"/>
    <w:tmpl w:val="00000885"/>
    <w:lvl w:ilvl="0">
      <w:numFmt w:val="bullet"/>
      <w:lvlText w:val="ï"/>
      <w:lvlJc w:val="left"/>
      <w:pPr>
        <w:ind w:hanging="360"/>
      </w:pPr>
      <w:rPr>
        <w:rFonts w:ascii="Symbol" w:hAnsi="Symbol" w:cs="Symbol"/>
        <w:b w:val="0"/>
        <w:bCs w:val="0"/>
        <w:w w:val="103"/>
        <w:sz w:val="19"/>
        <w:szCs w:val="19"/>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7">
    <w:nsid w:val="00000403"/>
    <w:multiLevelType w:val="multilevel"/>
    <w:tmpl w:val="00000886"/>
    <w:lvl w:ilvl="0">
      <w:start w:val="2"/>
      <w:numFmt w:val="upperRoman"/>
      <w:lvlText w:val="%1."/>
      <w:lvlJc w:val="left"/>
      <w:pPr>
        <w:ind w:hanging="720"/>
      </w:pPr>
      <w:rPr>
        <w:rFonts w:ascii="Arial" w:hAnsi="Arial" w:cs="Aria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start w:val="3"/>
      <w:numFmt w:val="decimal"/>
      <w:lvlText w:val="%3"/>
      <w:lvlJc w:val="left"/>
      <w:pPr>
        <w:ind w:hanging="305"/>
      </w:pPr>
      <w:rPr>
        <w:rFonts w:ascii="Arial" w:hAnsi="Arial" w:cs="Arial"/>
        <w:b/>
        <w:bCs/>
        <w:w w:val="99"/>
        <w:position w:val="-6"/>
        <w:sz w:val="16"/>
        <w:szCs w:val="16"/>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8">
    <w:nsid w:val="00000404"/>
    <w:multiLevelType w:val="multilevel"/>
    <w:tmpl w:val="00000887"/>
    <w:lvl w:ilvl="0">
      <w:numFmt w:val="bullet"/>
      <w:lvlText w:val="ï"/>
      <w:lvlJc w:val="left"/>
      <w:pPr>
        <w:ind w:hanging="360"/>
      </w:pPr>
      <w:rPr>
        <w:rFonts w:ascii="Symbol" w:hAnsi="Symbol" w:cs="Symbo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numFmt w:val="bullet"/>
      <w:lvlText w:val="ï"/>
      <w:lvlJc w:val="left"/>
      <w:pPr>
        <w:ind w:hanging="360"/>
      </w:pPr>
      <w:rPr>
        <w:rFonts w:ascii="Symbol" w:hAnsi="Symbol" w:cs="Symbol"/>
        <w:b w:val="0"/>
        <w:bCs w:val="0"/>
        <w:w w:val="103"/>
        <w:sz w:val="19"/>
        <w:szCs w:val="19"/>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9">
    <w:nsid w:val="00000405"/>
    <w:multiLevelType w:val="multilevel"/>
    <w:tmpl w:val="00000888"/>
    <w:lvl w:ilvl="0">
      <w:start w:val="1"/>
      <w:numFmt w:val="decimal"/>
      <w:lvlText w:val="%1."/>
      <w:lvlJc w:val="left"/>
      <w:pPr>
        <w:ind w:hanging="540"/>
      </w:pPr>
      <w:rPr>
        <w:rFonts w:ascii="Arial" w:hAnsi="Arial" w:cs="Arial"/>
        <w:b w:val="0"/>
        <w:bCs w:val="0"/>
        <w:spacing w:val="1"/>
        <w:w w:val="104"/>
        <w:sz w:val="17"/>
        <w:szCs w:val="17"/>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10">
    <w:nsid w:val="27C73214"/>
    <w:multiLevelType w:val="hybridMultilevel"/>
    <w:tmpl w:val="D3B6750E"/>
    <w:lvl w:ilvl="0" w:tplc="04090001">
      <w:start w:val="1"/>
      <w:numFmt w:val="bullet"/>
      <w:lvlText w:val=""/>
      <w:lvlJc w:val="left"/>
      <w:pPr>
        <w:ind w:left="831" w:hanging="360"/>
      </w:pPr>
      <w:rPr>
        <w:rFonts w:ascii="Symbol" w:hAnsi="Symbol" w:hint="default"/>
      </w:rPr>
    </w:lvl>
    <w:lvl w:ilvl="1" w:tplc="04090003">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0"/>
  </w:num>
  <w:num w:numId="7">
    <w:abstractNumId w:val="1"/>
  </w:num>
  <w:num w:numId="8">
    <w:abstractNumId w:val="3"/>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AD"/>
    <w:rsid w:val="0001039B"/>
    <w:rsid w:val="000667E1"/>
    <w:rsid w:val="000953F9"/>
    <w:rsid w:val="000A6BD8"/>
    <w:rsid w:val="00106E5E"/>
    <w:rsid w:val="00146AA9"/>
    <w:rsid w:val="001F096A"/>
    <w:rsid w:val="002505AD"/>
    <w:rsid w:val="00255E57"/>
    <w:rsid w:val="002E28E7"/>
    <w:rsid w:val="00331571"/>
    <w:rsid w:val="00376FE7"/>
    <w:rsid w:val="00382034"/>
    <w:rsid w:val="003F2258"/>
    <w:rsid w:val="004045E9"/>
    <w:rsid w:val="00445F50"/>
    <w:rsid w:val="00446F53"/>
    <w:rsid w:val="00457B74"/>
    <w:rsid w:val="00503240"/>
    <w:rsid w:val="005C1F8D"/>
    <w:rsid w:val="005E1441"/>
    <w:rsid w:val="005E25C4"/>
    <w:rsid w:val="00627171"/>
    <w:rsid w:val="0066173C"/>
    <w:rsid w:val="007012CF"/>
    <w:rsid w:val="00727A94"/>
    <w:rsid w:val="00753FD2"/>
    <w:rsid w:val="007B2AE5"/>
    <w:rsid w:val="007D26BE"/>
    <w:rsid w:val="008358CD"/>
    <w:rsid w:val="00843CF0"/>
    <w:rsid w:val="008902FB"/>
    <w:rsid w:val="00957194"/>
    <w:rsid w:val="009A4C20"/>
    <w:rsid w:val="009F4C5E"/>
    <w:rsid w:val="00BC3D66"/>
    <w:rsid w:val="00BC77C3"/>
    <w:rsid w:val="00C346BF"/>
    <w:rsid w:val="00C600E8"/>
    <w:rsid w:val="00C652CE"/>
    <w:rsid w:val="00CB0798"/>
    <w:rsid w:val="00CB3F49"/>
    <w:rsid w:val="00D074BB"/>
    <w:rsid w:val="00D31E1F"/>
    <w:rsid w:val="00DB0586"/>
    <w:rsid w:val="00DB7471"/>
    <w:rsid w:val="00E21249"/>
    <w:rsid w:val="00E57719"/>
    <w:rsid w:val="00F86931"/>
    <w:rsid w:val="00FB10BF"/>
    <w:rsid w:val="00FC48C1"/>
    <w:rsid w:val="00FC749F"/>
    <w:rsid w:val="00FE2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5B8CE4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243">
      <w:bodyDiv w:val="1"/>
      <w:marLeft w:val="0"/>
      <w:marRight w:val="0"/>
      <w:marTop w:val="0"/>
      <w:marBottom w:val="0"/>
      <w:divBdr>
        <w:top w:val="none" w:sz="0" w:space="0" w:color="auto"/>
        <w:left w:val="none" w:sz="0" w:space="0" w:color="auto"/>
        <w:bottom w:val="none" w:sz="0" w:space="0" w:color="auto"/>
        <w:right w:val="none" w:sz="0" w:space="0" w:color="auto"/>
      </w:divBdr>
      <w:divsChild>
        <w:div w:id="119807869">
          <w:marLeft w:val="0"/>
          <w:marRight w:val="0"/>
          <w:marTop w:val="0"/>
          <w:marBottom w:val="0"/>
          <w:divBdr>
            <w:top w:val="none" w:sz="0" w:space="0" w:color="auto"/>
            <w:left w:val="none" w:sz="0" w:space="0" w:color="auto"/>
            <w:bottom w:val="none" w:sz="0" w:space="0" w:color="auto"/>
            <w:right w:val="none" w:sz="0" w:space="0" w:color="auto"/>
          </w:divBdr>
        </w:div>
      </w:divsChild>
    </w:div>
    <w:div w:id="90244969">
      <w:bodyDiv w:val="1"/>
      <w:marLeft w:val="0"/>
      <w:marRight w:val="0"/>
      <w:marTop w:val="0"/>
      <w:marBottom w:val="0"/>
      <w:divBdr>
        <w:top w:val="none" w:sz="0" w:space="0" w:color="auto"/>
        <w:left w:val="none" w:sz="0" w:space="0" w:color="auto"/>
        <w:bottom w:val="none" w:sz="0" w:space="0" w:color="auto"/>
        <w:right w:val="none" w:sz="0" w:space="0" w:color="auto"/>
      </w:divBdr>
      <w:divsChild>
        <w:div w:id="766803934">
          <w:marLeft w:val="0"/>
          <w:marRight w:val="0"/>
          <w:marTop w:val="0"/>
          <w:marBottom w:val="0"/>
          <w:divBdr>
            <w:top w:val="none" w:sz="0" w:space="0" w:color="auto"/>
            <w:left w:val="none" w:sz="0" w:space="0" w:color="auto"/>
            <w:bottom w:val="none" w:sz="0" w:space="0" w:color="auto"/>
            <w:right w:val="none" w:sz="0" w:space="0" w:color="auto"/>
          </w:divBdr>
        </w:div>
      </w:divsChild>
    </w:div>
    <w:div w:id="267390815">
      <w:bodyDiv w:val="1"/>
      <w:marLeft w:val="0"/>
      <w:marRight w:val="0"/>
      <w:marTop w:val="0"/>
      <w:marBottom w:val="0"/>
      <w:divBdr>
        <w:top w:val="none" w:sz="0" w:space="0" w:color="auto"/>
        <w:left w:val="none" w:sz="0" w:space="0" w:color="auto"/>
        <w:bottom w:val="none" w:sz="0" w:space="0" w:color="auto"/>
        <w:right w:val="none" w:sz="0" w:space="0" w:color="auto"/>
      </w:divBdr>
      <w:divsChild>
        <w:div w:id="65032178">
          <w:marLeft w:val="0"/>
          <w:marRight w:val="0"/>
          <w:marTop w:val="0"/>
          <w:marBottom w:val="0"/>
          <w:divBdr>
            <w:top w:val="none" w:sz="0" w:space="0" w:color="auto"/>
            <w:left w:val="none" w:sz="0" w:space="0" w:color="auto"/>
            <w:bottom w:val="none" w:sz="0" w:space="0" w:color="auto"/>
            <w:right w:val="none" w:sz="0" w:space="0" w:color="auto"/>
          </w:divBdr>
        </w:div>
      </w:divsChild>
    </w:div>
    <w:div w:id="437259392">
      <w:bodyDiv w:val="1"/>
      <w:marLeft w:val="0"/>
      <w:marRight w:val="0"/>
      <w:marTop w:val="0"/>
      <w:marBottom w:val="0"/>
      <w:divBdr>
        <w:top w:val="none" w:sz="0" w:space="0" w:color="auto"/>
        <w:left w:val="none" w:sz="0" w:space="0" w:color="auto"/>
        <w:bottom w:val="none" w:sz="0" w:space="0" w:color="auto"/>
        <w:right w:val="none" w:sz="0" w:space="0" w:color="auto"/>
      </w:divBdr>
      <w:divsChild>
        <w:div w:id="662315201">
          <w:marLeft w:val="0"/>
          <w:marRight w:val="0"/>
          <w:marTop w:val="0"/>
          <w:marBottom w:val="0"/>
          <w:divBdr>
            <w:top w:val="none" w:sz="0" w:space="0" w:color="auto"/>
            <w:left w:val="none" w:sz="0" w:space="0" w:color="auto"/>
            <w:bottom w:val="none" w:sz="0" w:space="0" w:color="auto"/>
            <w:right w:val="none" w:sz="0" w:space="0" w:color="auto"/>
          </w:divBdr>
        </w:div>
      </w:divsChild>
    </w:div>
    <w:div w:id="539630511">
      <w:bodyDiv w:val="1"/>
      <w:marLeft w:val="0"/>
      <w:marRight w:val="0"/>
      <w:marTop w:val="0"/>
      <w:marBottom w:val="0"/>
      <w:divBdr>
        <w:top w:val="none" w:sz="0" w:space="0" w:color="auto"/>
        <w:left w:val="none" w:sz="0" w:space="0" w:color="auto"/>
        <w:bottom w:val="none" w:sz="0" w:space="0" w:color="auto"/>
        <w:right w:val="none" w:sz="0" w:space="0" w:color="auto"/>
      </w:divBdr>
      <w:divsChild>
        <w:div w:id="788159015">
          <w:marLeft w:val="0"/>
          <w:marRight w:val="0"/>
          <w:marTop w:val="0"/>
          <w:marBottom w:val="0"/>
          <w:divBdr>
            <w:top w:val="none" w:sz="0" w:space="0" w:color="auto"/>
            <w:left w:val="none" w:sz="0" w:space="0" w:color="auto"/>
            <w:bottom w:val="none" w:sz="0" w:space="0" w:color="auto"/>
            <w:right w:val="none" w:sz="0" w:space="0" w:color="auto"/>
          </w:divBdr>
        </w:div>
      </w:divsChild>
    </w:div>
    <w:div w:id="566114227">
      <w:bodyDiv w:val="1"/>
      <w:marLeft w:val="0"/>
      <w:marRight w:val="0"/>
      <w:marTop w:val="0"/>
      <w:marBottom w:val="0"/>
      <w:divBdr>
        <w:top w:val="none" w:sz="0" w:space="0" w:color="auto"/>
        <w:left w:val="none" w:sz="0" w:space="0" w:color="auto"/>
        <w:bottom w:val="none" w:sz="0" w:space="0" w:color="auto"/>
        <w:right w:val="none" w:sz="0" w:space="0" w:color="auto"/>
      </w:divBdr>
      <w:divsChild>
        <w:div w:id="693071117">
          <w:marLeft w:val="0"/>
          <w:marRight w:val="0"/>
          <w:marTop w:val="0"/>
          <w:marBottom w:val="0"/>
          <w:divBdr>
            <w:top w:val="none" w:sz="0" w:space="0" w:color="auto"/>
            <w:left w:val="none" w:sz="0" w:space="0" w:color="auto"/>
            <w:bottom w:val="none" w:sz="0" w:space="0" w:color="auto"/>
            <w:right w:val="none" w:sz="0" w:space="0" w:color="auto"/>
          </w:divBdr>
        </w:div>
      </w:divsChild>
    </w:div>
    <w:div w:id="707753725">
      <w:bodyDiv w:val="1"/>
      <w:marLeft w:val="0"/>
      <w:marRight w:val="0"/>
      <w:marTop w:val="0"/>
      <w:marBottom w:val="0"/>
      <w:divBdr>
        <w:top w:val="none" w:sz="0" w:space="0" w:color="auto"/>
        <w:left w:val="none" w:sz="0" w:space="0" w:color="auto"/>
        <w:bottom w:val="none" w:sz="0" w:space="0" w:color="auto"/>
        <w:right w:val="none" w:sz="0" w:space="0" w:color="auto"/>
      </w:divBdr>
      <w:divsChild>
        <w:div w:id="702680696">
          <w:marLeft w:val="0"/>
          <w:marRight w:val="0"/>
          <w:marTop w:val="0"/>
          <w:marBottom w:val="0"/>
          <w:divBdr>
            <w:top w:val="none" w:sz="0" w:space="0" w:color="auto"/>
            <w:left w:val="none" w:sz="0" w:space="0" w:color="auto"/>
            <w:bottom w:val="none" w:sz="0" w:space="0" w:color="auto"/>
            <w:right w:val="none" w:sz="0" w:space="0" w:color="auto"/>
          </w:divBdr>
        </w:div>
      </w:divsChild>
    </w:div>
    <w:div w:id="813376736">
      <w:bodyDiv w:val="1"/>
      <w:marLeft w:val="0"/>
      <w:marRight w:val="0"/>
      <w:marTop w:val="0"/>
      <w:marBottom w:val="0"/>
      <w:divBdr>
        <w:top w:val="none" w:sz="0" w:space="0" w:color="auto"/>
        <w:left w:val="none" w:sz="0" w:space="0" w:color="auto"/>
        <w:bottom w:val="none" w:sz="0" w:space="0" w:color="auto"/>
        <w:right w:val="none" w:sz="0" w:space="0" w:color="auto"/>
      </w:divBdr>
      <w:divsChild>
        <w:div w:id="1869643202">
          <w:marLeft w:val="0"/>
          <w:marRight w:val="0"/>
          <w:marTop w:val="0"/>
          <w:marBottom w:val="0"/>
          <w:divBdr>
            <w:top w:val="none" w:sz="0" w:space="0" w:color="auto"/>
            <w:left w:val="none" w:sz="0" w:space="0" w:color="auto"/>
            <w:bottom w:val="none" w:sz="0" w:space="0" w:color="auto"/>
            <w:right w:val="none" w:sz="0" w:space="0" w:color="auto"/>
          </w:divBdr>
        </w:div>
      </w:divsChild>
    </w:div>
    <w:div w:id="826869736">
      <w:bodyDiv w:val="1"/>
      <w:marLeft w:val="0"/>
      <w:marRight w:val="0"/>
      <w:marTop w:val="0"/>
      <w:marBottom w:val="0"/>
      <w:divBdr>
        <w:top w:val="none" w:sz="0" w:space="0" w:color="auto"/>
        <w:left w:val="none" w:sz="0" w:space="0" w:color="auto"/>
        <w:bottom w:val="none" w:sz="0" w:space="0" w:color="auto"/>
        <w:right w:val="none" w:sz="0" w:space="0" w:color="auto"/>
      </w:divBdr>
      <w:divsChild>
        <w:div w:id="178928525">
          <w:marLeft w:val="0"/>
          <w:marRight w:val="0"/>
          <w:marTop w:val="0"/>
          <w:marBottom w:val="0"/>
          <w:divBdr>
            <w:top w:val="none" w:sz="0" w:space="0" w:color="auto"/>
            <w:left w:val="none" w:sz="0" w:space="0" w:color="auto"/>
            <w:bottom w:val="none" w:sz="0" w:space="0" w:color="auto"/>
            <w:right w:val="none" w:sz="0" w:space="0" w:color="auto"/>
          </w:divBdr>
        </w:div>
      </w:divsChild>
    </w:div>
    <w:div w:id="986399926">
      <w:bodyDiv w:val="1"/>
      <w:marLeft w:val="0"/>
      <w:marRight w:val="0"/>
      <w:marTop w:val="0"/>
      <w:marBottom w:val="0"/>
      <w:divBdr>
        <w:top w:val="none" w:sz="0" w:space="0" w:color="auto"/>
        <w:left w:val="none" w:sz="0" w:space="0" w:color="auto"/>
        <w:bottom w:val="none" w:sz="0" w:space="0" w:color="auto"/>
        <w:right w:val="none" w:sz="0" w:space="0" w:color="auto"/>
      </w:divBdr>
      <w:divsChild>
        <w:div w:id="1598782387">
          <w:marLeft w:val="0"/>
          <w:marRight w:val="0"/>
          <w:marTop w:val="0"/>
          <w:marBottom w:val="0"/>
          <w:divBdr>
            <w:top w:val="none" w:sz="0" w:space="0" w:color="auto"/>
            <w:left w:val="none" w:sz="0" w:space="0" w:color="auto"/>
            <w:bottom w:val="none" w:sz="0" w:space="0" w:color="auto"/>
            <w:right w:val="none" w:sz="0" w:space="0" w:color="auto"/>
          </w:divBdr>
        </w:div>
      </w:divsChild>
    </w:div>
    <w:div w:id="1064719504">
      <w:bodyDiv w:val="1"/>
      <w:marLeft w:val="0"/>
      <w:marRight w:val="0"/>
      <w:marTop w:val="0"/>
      <w:marBottom w:val="0"/>
      <w:divBdr>
        <w:top w:val="none" w:sz="0" w:space="0" w:color="auto"/>
        <w:left w:val="none" w:sz="0" w:space="0" w:color="auto"/>
        <w:bottom w:val="none" w:sz="0" w:space="0" w:color="auto"/>
        <w:right w:val="none" w:sz="0" w:space="0" w:color="auto"/>
      </w:divBdr>
      <w:divsChild>
        <w:div w:id="1761217869">
          <w:marLeft w:val="0"/>
          <w:marRight w:val="0"/>
          <w:marTop w:val="0"/>
          <w:marBottom w:val="0"/>
          <w:divBdr>
            <w:top w:val="none" w:sz="0" w:space="0" w:color="auto"/>
            <w:left w:val="none" w:sz="0" w:space="0" w:color="auto"/>
            <w:bottom w:val="none" w:sz="0" w:space="0" w:color="auto"/>
            <w:right w:val="none" w:sz="0" w:space="0" w:color="auto"/>
          </w:divBdr>
        </w:div>
      </w:divsChild>
    </w:div>
    <w:div w:id="1070272030">
      <w:bodyDiv w:val="1"/>
      <w:marLeft w:val="0"/>
      <w:marRight w:val="0"/>
      <w:marTop w:val="0"/>
      <w:marBottom w:val="0"/>
      <w:divBdr>
        <w:top w:val="none" w:sz="0" w:space="0" w:color="auto"/>
        <w:left w:val="none" w:sz="0" w:space="0" w:color="auto"/>
        <w:bottom w:val="none" w:sz="0" w:space="0" w:color="auto"/>
        <w:right w:val="none" w:sz="0" w:space="0" w:color="auto"/>
      </w:divBdr>
      <w:divsChild>
        <w:div w:id="846947286">
          <w:marLeft w:val="0"/>
          <w:marRight w:val="0"/>
          <w:marTop w:val="0"/>
          <w:marBottom w:val="0"/>
          <w:divBdr>
            <w:top w:val="none" w:sz="0" w:space="0" w:color="auto"/>
            <w:left w:val="none" w:sz="0" w:space="0" w:color="auto"/>
            <w:bottom w:val="none" w:sz="0" w:space="0" w:color="auto"/>
            <w:right w:val="none" w:sz="0" w:space="0" w:color="auto"/>
          </w:divBdr>
        </w:div>
      </w:divsChild>
    </w:div>
    <w:div w:id="1103453074">
      <w:bodyDiv w:val="1"/>
      <w:marLeft w:val="0"/>
      <w:marRight w:val="0"/>
      <w:marTop w:val="0"/>
      <w:marBottom w:val="0"/>
      <w:divBdr>
        <w:top w:val="none" w:sz="0" w:space="0" w:color="auto"/>
        <w:left w:val="none" w:sz="0" w:space="0" w:color="auto"/>
        <w:bottom w:val="none" w:sz="0" w:space="0" w:color="auto"/>
        <w:right w:val="none" w:sz="0" w:space="0" w:color="auto"/>
      </w:divBdr>
    </w:div>
    <w:div w:id="1189490258">
      <w:bodyDiv w:val="1"/>
      <w:marLeft w:val="0"/>
      <w:marRight w:val="0"/>
      <w:marTop w:val="0"/>
      <w:marBottom w:val="0"/>
      <w:divBdr>
        <w:top w:val="none" w:sz="0" w:space="0" w:color="auto"/>
        <w:left w:val="none" w:sz="0" w:space="0" w:color="auto"/>
        <w:bottom w:val="none" w:sz="0" w:space="0" w:color="auto"/>
        <w:right w:val="none" w:sz="0" w:space="0" w:color="auto"/>
      </w:divBdr>
      <w:divsChild>
        <w:div w:id="356735044">
          <w:marLeft w:val="0"/>
          <w:marRight w:val="0"/>
          <w:marTop w:val="0"/>
          <w:marBottom w:val="0"/>
          <w:divBdr>
            <w:top w:val="none" w:sz="0" w:space="0" w:color="auto"/>
            <w:left w:val="none" w:sz="0" w:space="0" w:color="auto"/>
            <w:bottom w:val="none" w:sz="0" w:space="0" w:color="auto"/>
            <w:right w:val="none" w:sz="0" w:space="0" w:color="auto"/>
          </w:divBdr>
        </w:div>
      </w:divsChild>
    </w:div>
    <w:div w:id="1217937117">
      <w:bodyDiv w:val="1"/>
      <w:marLeft w:val="0"/>
      <w:marRight w:val="0"/>
      <w:marTop w:val="0"/>
      <w:marBottom w:val="0"/>
      <w:divBdr>
        <w:top w:val="none" w:sz="0" w:space="0" w:color="auto"/>
        <w:left w:val="none" w:sz="0" w:space="0" w:color="auto"/>
        <w:bottom w:val="none" w:sz="0" w:space="0" w:color="auto"/>
        <w:right w:val="none" w:sz="0" w:space="0" w:color="auto"/>
      </w:divBdr>
      <w:divsChild>
        <w:div w:id="1758818407">
          <w:marLeft w:val="0"/>
          <w:marRight w:val="0"/>
          <w:marTop w:val="0"/>
          <w:marBottom w:val="0"/>
          <w:divBdr>
            <w:top w:val="none" w:sz="0" w:space="0" w:color="auto"/>
            <w:left w:val="none" w:sz="0" w:space="0" w:color="auto"/>
            <w:bottom w:val="none" w:sz="0" w:space="0" w:color="auto"/>
            <w:right w:val="none" w:sz="0" w:space="0" w:color="auto"/>
          </w:divBdr>
        </w:div>
      </w:divsChild>
    </w:div>
    <w:div w:id="1297297248">
      <w:bodyDiv w:val="1"/>
      <w:marLeft w:val="0"/>
      <w:marRight w:val="0"/>
      <w:marTop w:val="0"/>
      <w:marBottom w:val="0"/>
      <w:divBdr>
        <w:top w:val="none" w:sz="0" w:space="0" w:color="auto"/>
        <w:left w:val="none" w:sz="0" w:space="0" w:color="auto"/>
        <w:bottom w:val="none" w:sz="0" w:space="0" w:color="auto"/>
        <w:right w:val="none" w:sz="0" w:space="0" w:color="auto"/>
      </w:divBdr>
      <w:divsChild>
        <w:div w:id="1566186420">
          <w:marLeft w:val="0"/>
          <w:marRight w:val="0"/>
          <w:marTop w:val="0"/>
          <w:marBottom w:val="0"/>
          <w:divBdr>
            <w:top w:val="none" w:sz="0" w:space="0" w:color="auto"/>
            <w:left w:val="none" w:sz="0" w:space="0" w:color="auto"/>
            <w:bottom w:val="none" w:sz="0" w:space="0" w:color="auto"/>
            <w:right w:val="none" w:sz="0" w:space="0" w:color="auto"/>
          </w:divBdr>
        </w:div>
      </w:divsChild>
    </w:div>
    <w:div w:id="1350716909">
      <w:bodyDiv w:val="1"/>
      <w:marLeft w:val="0"/>
      <w:marRight w:val="0"/>
      <w:marTop w:val="0"/>
      <w:marBottom w:val="0"/>
      <w:divBdr>
        <w:top w:val="none" w:sz="0" w:space="0" w:color="auto"/>
        <w:left w:val="none" w:sz="0" w:space="0" w:color="auto"/>
        <w:bottom w:val="none" w:sz="0" w:space="0" w:color="auto"/>
        <w:right w:val="none" w:sz="0" w:space="0" w:color="auto"/>
      </w:divBdr>
      <w:divsChild>
        <w:div w:id="76631808">
          <w:marLeft w:val="0"/>
          <w:marRight w:val="0"/>
          <w:marTop w:val="0"/>
          <w:marBottom w:val="0"/>
          <w:divBdr>
            <w:top w:val="none" w:sz="0" w:space="0" w:color="auto"/>
            <w:left w:val="none" w:sz="0" w:space="0" w:color="auto"/>
            <w:bottom w:val="none" w:sz="0" w:space="0" w:color="auto"/>
            <w:right w:val="none" w:sz="0" w:space="0" w:color="auto"/>
          </w:divBdr>
        </w:div>
      </w:divsChild>
    </w:div>
    <w:div w:id="1571766793">
      <w:bodyDiv w:val="1"/>
      <w:marLeft w:val="0"/>
      <w:marRight w:val="0"/>
      <w:marTop w:val="0"/>
      <w:marBottom w:val="0"/>
      <w:divBdr>
        <w:top w:val="none" w:sz="0" w:space="0" w:color="auto"/>
        <w:left w:val="none" w:sz="0" w:space="0" w:color="auto"/>
        <w:bottom w:val="none" w:sz="0" w:space="0" w:color="auto"/>
        <w:right w:val="none" w:sz="0" w:space="0" w:color="auto"/>
      </w:divBdr>
    </w:div>
    <w:div w:id="1750422681">
      <w:bodyDiv w:val="1"/>
      <w:marLeft w:val="0"/>
      <w:marRight w:val="0"/>
      <w:marTop w:val="0"/>
      <w:marBottom w:val="0"/>
      <w:divBdr>
        <w:top w:val="none" w:sz="0" w:space="0" w:color="auto"/>
        <w:left w:val="none" w:sz="0" w:space="0" w:color="auto"/>
        <w:bottom w:val="none" w:sz="0" w:space="0" w:color="auto"/>
        <w:right w:val="none" w:sz="0" w:space="0" w:color="auto"/>
      </w:divBdr>
      <w:divsChild>
        <w:div w:id="2092237697">
          <w:marLeft w:val="0"/>
          <w:marRight w:val="0"/>
          <w:marTop w:val="0"/>
          <w:marBottom w:val="0"/>
          <w:divBdr>
            <w:top w:val="none" w:sz="0" w:space="0" w:color="auto"/>
            <w:left w:val="none" w:sz="0" w:space="0" w:color="auto"/>
            <w:bottom w:val="none" w:sz="0" w:space="0" w:color="auto"/>
            <w:right w:val="none" w:sz="0" w:space="0" w:color="auto"/>
          </w:divBdr>
        </w:div>
      </w:divsChild>
    </w:div>
    <w:div w:id="17778656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161">
          <w:marLeft w:val="0"/>
          <w:marRight w:val="0"/>
          <w:marTop w:val="0"/>
          <w:marBottom w:val="0"/>
          <w:divBdr>
            <w:top w:val="none" w:sz="0" w:space="0" w:color="auto"/>
            <w:left w:val="none" w:sz="0" w:space="0" w:color="auto"/>
            <w:bottom w:val="none" w:sz="0" w:space="0" w:color="auto"/>
            <w:right w:val="none" w:sz="0" w:space="0" w:color="auto"/>
          </w:divBdr>
        </w:div>
      </w:divsChild>
    </w:div>
    <w:div w:id="1784375927">
      <w:bodyDiv w:val="1"/>
      <w:marLeft w:val="0"/>
      <w:marRight w:val="0"/>
      <w:marTop w:val="0"/>
      <w:marBottom w:val="0"/>
      <w:divBdr>
        <w:top w:val="none" w:sz="0" w:space="0" w:color="auto"/>
        <w:left w:val="none" w:sz="0" w:space="0" w:color="auto"/>
        <w:bottom w:val="none" w:sz="0" w:space="0" w:color="auto"/>
        <w:right w:val="none" w:sz="0" w:space="0" w:color="auto"/>
      </w:divBdr>
      <w:divsChild>
        <w:div w:id="851339811">
          <w:marLeft w:val="0"/>
          <w:marRight w:val="0"/>
          <w:marTop w:val="0"/>
          <w:marBottom w:val="0"/>
          <w:divBdr>
            <w:top w:val="none" w:sz="0" w:space="0" w:color="auto"/>
            <w:left w:val="none" w:sz="0" w:space="0" w:color="auto"/>
            <w:bottom w:val="none" w:sz="0" w:space="0" w:color="auto"/>
            <w:right w:val="none" w:sz="0" w:space="0" w:color="auto"/>
          </w:divBdr>
        </w:div>
      </w:divsChild>
    </w:div>
    <w:div w:id="1833721157">
      <w:bodyDiv w:val="1"/>
      <w:marLeft w:val="0"/>
      <w:marRight w:val="0"/>
      <w:marTop w:val="0"/>
      <w:marBottom w:val="0"/>
      <w:divBdr>
        <w:top w:val="none" w:sz="0" w:space="0" w:color="auto"/>
        <w:left w:val="none" w:sz="0" w:space="0" w:color="auto"/>
        <w:bottom w:val="none" w:sz="0" w:space="0" w:color="auto"/>
        <w:right w:val="none" w:sz="0" w:space="0" w:color="auto"/>
      </w:divBdr>
      <w:divsChild>
        <w:div w:id="1046685595">
          <w:marLeft w:val="0"/>
          <w:marRight w:val="0"/>
          <w:marTop w:val="0"/>
          <w:marBottom w:val="0"/>
          <w:divBdr>
            <w:top w:val="none" w:sz="0" w:space="0" w:color="auto"/>
            <w:left w:val="none" w:sz="0" w:space="0" w:color="auto"/>
            <w:bottom w:val="none" w:sz="0" w:space="0" w:color="auto"/>
            <w:right w:val="none" w:sz="0" w:space="0" w:color="auto"/>
          </w:divBdr>
        </w:div>
      </w:divsChild>
    </w:div>
    <w:div w:id="1897618474">
      <w:bodyDiv w:val="1"/>
      <w:marLeft w:val="0"/>
      <w:marRight w:val="0"/>
      <w:marTop w:val="0"/>
      <w:marBottom w:val="0"/>
      <w:divBdr>
        <w:top w:val="none" w:sz="0" w:space="0" w:color="auto"/>
        <w:left w:val="none" w:sz="0" w:space="0" w:color="auto"/>
        <w:bottom w:val="none" w:sz="0" w:space="0" w:color="auto"/>
        <w:right w:val="none" w:sz="0" w:space="0" w:color="auto"/>
      </w:divBdr>
      <w:divsChild>
        <w:div w:id="765275459">
          <w:marLeft w:val="0"/>
          <w:marRight w:val="0"/>
          <w:marTop w:val="0"/>
          <w:marBottom w:val="0"/>
          <w:divBdr>
            <w:top w:val="none" w:sz="0" w:space="0" w:color="auto"/>
            <w:left w:val="none" w:sz="0" w:space="0" w:color="auto"/>
            <w:bottom w:val="none" w:sz="0" w:space="0" w:color="auto"/>
            <w:right w:val="none" w:sz="0" w:space="0" w:color="auto"/>
          </w:divBdr>
        </w:div>
      </w:divsChild>
    </w:div>
    <w:div w:id="1935895409">
      <w:bodyDiv w:val="1"/>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 w:id="2058623562">
      <w:bodyDiv w:val="1"/>
      <w:marLeft w:val="0"/>
      <w:marRight w:val="0"/>
      <w:marTop w:val="0"/>
      <w:marBottom w:val="0"/>
      <w:divBdr>
        <w:top w:val="none" w:sz="0" w:space="0" w:color="auto"/>
        <w:left w:val="none" w:sz="0" w:space="0" w:color="auto"/>
        <w:bottom w:val="none" w:sz="0" w:space="0" w:color="auto"/>
        <w:right w:val="none" w:sz="0" w:space="0" w:color="auto"/>
      </w:divBdr>
      <w:divsChild>
        <w:div w:id="2057243181">
          <w:marLeft w:val="0"/>
          <w:marRight w:val="0"/>
          <w:marTop w:val="0"/>
          <w:marBottom w:val="0"/>
          <w:divBdr>
            <w:top w:val="none" w:sz="0" w:space="0" w:color="auto"/>
            <w:left w:val="none" w:sz="0" w:space="0" w:color="auto"/>
            <w:bottom w:val="none" w:sz="0" w:space="0" w:color="auto"/>
            <w:right w:val="none" w:sz="0" w:space="0" w:color="auto"/>
          </w:divBdr>
        </w:div>
      </w:divsChild>
    </w:div>
    <w:div w:id="2066372775">
      <w:bodyDiv w:val="1"/>
      <w:marLeft w:val="0"/>
      <w:marRight w:val="0"/>
      <w:marTop w:val="0"/>
      <w:marBottom w:val="0"/>
      <w:divBdr>
        <w:top w:val="none" w:sz="0" w:space="0" w:color="auto"/>
        <w:left w:val="none" w:sz="0" w:space="0" w:color="auto"/>
        <w:bottom w:val="none" w:sz="0" w:space="0" w:color="auto"/>
        <w:right w:val="none" w:sz="0" w:space="0" w:color="auto"/>
      </w:divBdr>
      <w:divsChild>
        <w:div w:id="468827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dapts.gatech.edu/" TargetMode="External"/><Relationship Id="rId4" Type="http://schemas.microsoft.com/office/2007/relationships/stylesWithEffects" Target="stylesWithEffects.xml"/><Relationship Id="rId9" Type="http://schemas.openxmlformats.org/officeDocument/2006/relationships/hyperlink" Target="mailto:troy.whyte@co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0797F0-EFF4-43EA-B84F-573E9261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1621</Words>
  <Characters>9634</Characters>
  <Application>Microsoft Office Word</Application>
  <DocSecurity>4</DocSecurity>
  <Lines>275</Lines>
  <Paragraphs>137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Objectives:</vt:lpstr>
      <vt:lpstr>Learning Outcomes:</vt:lpstr>
      <vt:lpstr>    Course Format:</vt:lpstr>
      <vt:lpstr>Weekly Learning Activities:</vt:lpstr>
      <vt:lpstr/>
      <vt:lpstr>General Responsibilities and Expectations:</vt:lpstr>
    </vt:vector>
  </TitlesOfParts>
  <Company/>
  <LinksUpToDate>false</LinksUpToDate>
  <CharactersWithSpaces>11118</CharactersWithSpaces>
  <SharedDoc>false</SharedDoc>
  <HLinks>
    <vt:vector size="12" baseType="variant">
      <vt:variant>
        <vt:i4>852002</vt:i4>
      </vt:variant>
      <vt:variant>
        <vt:i4>3</vt:i4>
      </vt:variant>
      <vt:variant>
        <vt:i4>0</vt:i4>
      </vt:variant>
      <vt:variant>
        <vt:i4>5</vt:i4>
      </vt:variant>
      <vt:variant>
        <vt:lpwstr>http://www.adapts.gatech.edu/</vt:lpwstr>
      </vt:variant>
      <vt:variant>
        <vt:lpwstr/>
      </vt:variant>
      <vt:variant>
        <vt:i4>3538962</vt:i4>
      </vt:variant>
      <vt:variant>
        <vt:i4>0</vt:i4>
      </vt:variant>
      <vt:variant>
        <vt:i4>0</vt:i4>
      </vt:variant>
      <vt:variant>
        <vt:i4>5</vt:i4>
      </vt:variant>
      <vt:variant>
        <vt:lpwstr>mailto:troy.whyte@coa.gatech.edu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Gerondelis</dc:creator>
  <cp:lastModifiedBy>Tucker, Melissa R</cp:lastModifiedBy>
  <cp:revision>2</cp:revision>
  <cp:lastPrinted>2016-02-24T13:02:00Z</cp:lastPrinted>
  <dcterms:created xsi:type="dcterms:W3CDTF">2016-04-01T19:30:00Z</dcterms:created>
  <dcterms:modified xsi:type="dcterms:W3CDTF">2016-04-01T19:30:00Z</dcterms:modified>
</cp:coreProperties>
</file>