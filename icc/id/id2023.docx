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8F44A" w14:textId="27F708D5" w:rsidR="0064215B" w:rsidRPr="00B409CA" w:rsidRDefault="00B409CA" w:rsidP="0064215B">
      <w:pPr>
        <w:spacing w:after="80" w:line="240" w:lineRule="auto"/>
        <w:contextualSpacing/>
        <w:rPr>
          <w:rFonts w:ascii="Arial" w:eastAsia="Dotum" w:hAnsi="Arial" w:cs="Arial"/>
          <w:bCs/>
          <w:color w:val="000000" w:themeColor="text1"/>
          <w:kern w:val="28"/>
          <w:sz w:val="20"/>
          <w:szCs w:val="20"/>
          <w:lang w:eastAsia="en-US"/>
        </w:rPr>
      </w:pPr>
      <w:bookmarkStart w:id="0" w:name="_GoBack"/>
      <w:bookmarkEnd w:id="0"/>
      <w:r>
        <w:rPr>
          <w:rFonts w:ascii="Arial" w:eastAsia="Dotum" w:hAnsi="Arial" w:cs="Arial"/>
          <w:b/>
          <w:bCs/>
          <w:color w:val="000000" w:themeColor="text1"/>
          <w:kern w:val="28"/>
          <w:sz w:val="20"/>
          <w:szCs w:val="20"/>
          <w:lang w:eastAsia="en-US"/>
        </w:rPr>
        <w:t xml:space="preserve">Course Number: </w:t>
      </w:r>
      <w:r>
        <w:rPr>
          <w:rFonts w:ascii="Arial" w:eastAsia="Dotum" w:hAnsi="Arial" w:cs="Arial"/>
          <w:b/>
          <w:bCs/>
          <w:color w:val="000000" w:themeColor="text1"/>
          <w:kern w:val="28"/>
          <w:sz w:val="20"/>
          <w:szCs w:val="20"/>
          <w:lang w:eastAsia="en-US"/>
        </w:rPr>
        <w:tab/>
      </w:r>
      <w:r w:rsidR="0064215B" w:rsidRPr="00B409CA">
        <w:rPr>
          <w:rFonts w:ascii="Arial" w:eastAsia="Dotum" w:hAnsi="Arial" w:cs="Arial"/>
          <w:bCs/>
          <w:color w:val="000000" w:themeColor="text1"/>
          <w:kern w:val="28"/>
          <w:sz w:val="20"/>
          <w:szCs w:val="20"/>
          <w:lang w:eastAsia="en-US"/>
        </w:rPr>
        <w:t>ID</w:t>
      </w:r>
      <w:r w:rsidRPr="00B409CA">
        <w:rPr>
          <w:rFonts w:ascii="Arial" w:eastAsia="Dotum" w:hAnsi="Arial" w:cs="Arial"/>
          <w:bCs/>
          <w:color w:val="000000" w:themeColor="text1"/>
          <w:kern w:val="28"/>
          <w:sz w:val="20"/>
          <w:szCs w:val="20"/>
          <w:lang w:eastAsia="en-US"/>
        </w:rPr>
        <w:t xml:space="preserve"> </w:t>
      </w:r>
      <w:r w:rsidR="0064215B" w:rsidRPr="00B409CA">
        <w:rPr>
          <w:rFonts w:ascii="Arial" w:eastAsia="Dotum" w:hAnsi="Arial" w:cs="Arial"/>
          <w:bCs/>
          <w:color w:val="000000" w:themeColor="text1"/>
          <w:kern w:val="28"/>
          <w:sz w:val="20"/>
          <w:szCs w:val="20"/>
          <w:lang w:eastAsia="en-US"/>
        </w:rPr>
        <w:t>202</w:t>
      </w:r>
      <w:r w:rsidR="00620AB7" w:rsidRPr="00B409CA">
        <w:rPr>
          <w:rFonts w:ascii="Arial" w:eastAsia="Dotum" w:hAnsi="Arial" w:cs="Arial"/>
          <w:bCs/>
          <w:color w:val="000000" w:themeColor="text1"/>
          <w:kern w:val="28"/>
          <w:sz w:val="20"/>
          <w:szCs w:val="20"/>
          <w:lang w:eastAsia="en-US"/>
        </w:rPr>
        <w:t>3</w:t>
      </w:r>
      <w:r w:rsidR="0064215B" w:rsidRPr="00B409CA">
        <w:rPr>
          <w:rFonts w:ascii="Arial" w:eastAsia="Dotum" w:hAnsi="Arial" w:cs="Arial"/>
          <w:bCs/>
          <w:color w:val="000000" w:themeColor="text1"/>
          <w:kern w:val="28"/>
          <w:sz w:val="20"/>
          <w:szCs w:val="20"/>
          <w:lang w:eastAsia="en-US"/>
        </w:rPr>
        <w:t xml:space="preserve"> </w:t>
      </w:r>
    </w:p>
    <w:p w14:paraId="5A20B910" w14:textId="4B1AAA38" w:rsidR="0064215B" w:rsidRPr="00B409CA" w:rsidRDefault="00B409CA" w:rsidP="0064215B">
      <w:pPr>
        <w:spacing w:after="120" w:line="240" w:lineRule="auto"/>
        <w:rPr>
          <w:rFonts w:ascii="Arial" w:eastAsia="Trebuchet MS" w:hAnsi="Arial" w:cs="Arial"/>
          <w:color w:val="000000" w:themeColor="text1"/>
          <w:sz w:val="20"/>
          <w:szCs w:val="20"/>
          <w:lang w:eastAsia="en-US"/>
        </w:rPr>
      </w:pPr>
      <w:r>
        <w:rPr>
          <w:rFonts w:ascii="Arial" w:eastAsia="Trebuchet MS" w:hAnsi="Arial" w:cs="Arial"/>
          <w:b/>
          <w:color w:val="000000" w:themeColor="text1"/>
          <w:sz w:val="20"/>
          <w:szCs w:val="20"/>
          <w:lang w:eastAsia="en-US"/>
        </w:rPr>
        <w:t xml:space="preserve">Course Title: </w:t>
      </w:r>
      <w:r>
        <w:rPr>
          <w:rFonts w:ascii="Arial" w:eastAsia="Trebuchet MS" w:hAnsi="Arial" w:cs="Arial"/>
          <w:b/>
          <w:color w:val="000000" w:themeColor="text1"/>
          <w:sz w:val="20"/>
          <w:szCs w:val="20"/>
          <w:lang w:eastAsia="en-US"/>
        </w:rPr>
        <w:tab/>
      </w:r>
      <w:r>
        <w:rPr>
          <w:rFonts w:ascii="Arial" w:eastAsia="Trebuchet MS" w:hAnsi="Arial" w:cs="Arial"/>
          <w:b/>
          <w:color w:val="000000" w:themeColor="text1"/>
          <w:sz w:val="20"/>
          <w:szCs w:val="20"/>
          <w:lang w:eastAsia="en-US"/>
        </w:rPr>
        <w:tab/>
      </w:r>
      <w:r w:rsidR="00620AB7" w:rsidRPr="00B409CA">
        <w:rPr>
          <w:rFonts w:ascii="Arial" w:eastAsia="Trebuchet MS" w:hAnsi="Arial" w:cs="Arial"/>
          <w:color w:val="000000" w:themeColor="text1"/>
          <w:sz w:val="20"/>
          <w:szCs w:val="20"/>
          <w:lang w:eastAsia="en-US"/>
        </w:rPr>
        <w:t xml:space="preserve">Ind Des </w:t>
      </w:r>
      <w:r w:rsidR="0064215B" w:rsidRPr="00B409CA">
        <w:rPr>
          <w:rFonts w:ascii="Arial" w:eastAsia="Trebuchet MS" w:hAnsi="Arial" w:cs="Arial"/>
          <w:color w:val="000000" w:themeColor="text1"/>
          <w:sz w:val="20"/>
          <w:szCs w:val="20"/>
          <w:lang w:eastAsia="en-US"/>
        </w:rPr>
        <w:t xml:space="preserve">Studio </w:t>
      </w:r>
      <w:r w:rsidR="001E70DE" w:rsidRPr="00B409CA">
        <w:rPr>
          <w:rFonts w:ascii="Arial" w:eastAsia="Trebuchet MS" w:hAnsi="Arial" w:cs="Arial"/>
          <w:color w:val="000000" w:themeColor="text1"/>
          <w:sz w:val="20"/>
          <w:szCs w:val="20"/>
          <w:lang w:eastAsia="en-US"/>
        </w:rPr>
        <w:t>I</w:t>
      </w:r>
    </w:p>
    <w:p w14:paraId="26AB9AA9" w14:textId="77777777" w:rsidR="00B409CA" w:rsidRDefault="00B409CA" w:rsidP="0064215B">
      <w:pPr>
        <w:spacing w:after="120" w:line="240" w:lineRule="auto"/>
        <w:rPr>
          <w:rFonts w:ascii="Arial" w:eastAsia="Trebuchet MS" w:hAnsi="Arial" w:cs="Arial"/>
          <w:color w:val="000000" w:themeColor="text1"/>
          <w:sz w:val="20"/>
          <w:szCs w:val="20"/>
          <w:lang w:eastAsia="en-US"/>
        </w:rPr>
      </w:pPr>
      <w:r w:rsidRPr="00B409CA">
        <w:rPr>
          <w:rFonts w:ascii="Arial" w:eastAsia="Trebuchet MS" w:hAnsi="Arial" w:cs="Arial"/>
          <w:b/>
          <w:color w:val="000000" w:themeColor="text1"/>
          <w:sz w:val="20"/>
          <w:szCs w:val="20"/>
          <w:lang w:eastAsia="en-US"/>
        </w:rPr>
        <w:t xml:space="preserve">Instructor: </w:t>
      </w:r>
      <w:r w:rsidRPr="00B409CA">
        <w:rPr>
          <w:rFonts w:ascii="Arial" w:eastAsia="Trebuchet MS" w:hAnsi="Arial" w:cs="Arial"/>
          <w:b/>
          <w:color w:val="000000" w:themeColor="text1"/>
          <w:sz w:val="20"/>
          <w:szCs w:val="20"/>
          <w:lang w:eastAsia="en-US"/>
        </w:rPr>
        <w:tab/>
      </w:r>
      <w:r>
        <w:rPr>
          <w:rFonts w:ascii="Arial" w:eastAsia="Trebuchet MS" w:hAnsi="Arial" w:cs="Arial"/>
          <w:color w:val="000000" w:themeColor="text1"/>
          <w:sz w:val="20"/>
          <w:szCs w:val="20"/>
          <w:lang w:eastAsia="en-US"/>
        </w:rPr>
        <w:tab/>
        <w:t>TBD</w:t>
      </w:r>
    </w:p>
    <w:p w14:paraId="3451B9C8" w14:textId="11056C8A" w:rsidR="001E70DE" w:rsidRPr="004D621A" w:rsidRDefault="00B409CA" w:rsidP="0064215B">
      <w:pPr>
        <w:spacing w:after="120" w:line="240" w:lineRule="auto"/>
        <w:rPr>
          <w:rFonts w:ascii="Arial" w:eastAsia="Trebuchet MS" w:hAnsi="Arial" w:cs="Arial"/>
          <w:color w:val="000000" w:themeColor="text1"/>
          <w:sz w:val="20"/>
          <w:szCs w:val="20"/>
          <w:lang w:eastAsia="en-US"/>
        </w:rPr>
      </w:pPr>
      <w:r w:rsidRPr="00B409CA">
        <w:rPr>
          <w:rFonts w:ascii="Arial" w:eastAsia="Trebuchet MS" w:hAnsi="Arial" w:cs="Arial"/>
          <w:b/>
          <w:color w:val="000000" w:themeColor="text1"/>
          <w:sz w:val="20"/>
          <w:szCs w:val="20"/>
          <w:lang w:eastAsia="en-US"/>
        </w:rPr>
        <w:t>Credit Value:</w:t>
      </w:r>
      <w:r>
        <w:rPr>
          <w:rFonts w:ascii="Arial" w:eastAsia="Trebuchet MS" w:hAnsi="Arial" w:cs="Arial"/>
          <w:color w:val="000000" w:themeColor="text1"/>
          <w:sz w:val="20"/>
          <w:szCs w:val="20"/>
          <w:lang w:eastAsia="en-US"/>
        </w:rPr>
        <w:tab/>
      </w:r>
      <w:r>
        <w:rPr>
          <w:rFonts w:ascii="Arial" w:eastAsia="Trebuchet MS" w:hAnsi="Arial" w:cs="Arial"/>
          <w:color w:val="000000" w:themeColor="text1"/>
          <w:sz w:val="20"/>
          <w:szCs w:val="20"/>
          <w:lang w:eastAsia="en-US"/>
        </w:rPr>
        <w:tab/>
      </w:r>
      <w:r w:rsidR="001E70DE" w:rsidRPr="004D621A">
        <w:rPr>
          <w:rFonts w:ascii="Arial" w:eastAsia="Trebuchet MS" w:hAnsi="Arial" w:cs="Arial"/>
          <w:color w:val="000000" w:themeColor="text1"/>
          <w:sz w:val="20"/>
          <w:szCs w:val="20"/>
          <w:lang w:eastAsia="en-US"/>
        </w:rPr>
        <w:t>3 Credit hours</w:t>
      </w:r>
    </w:p>
    <w:p w14:paraId="3E3A968F" w14:textId="77777777" w:rsidR="00B409CA" w:rsidRDefault="00B409CA" w:rsidP="0064215B">
      <w:pPr>
        <w:spacing w:after="120" w:line="240" w:lineRule="auto"/>
        <w:rPr>
          <w:rFonts w:ascii="Arial" w:eastAsia="Trebuchet MS" w:hAnsi="Arial" w:cs="Arial"/>
          <w:color w:val="000000" w:themeColor="text1"/>
          <w:sz w:val="20"/>
          <w:szCs w:val="20"/>
          <w:lang w:eastAsia="en-US"/>
        </w:rPr>
      </w:pPr>
      <w:r w:rsidRPr="00B409CA">
        <w:rPr>
          <w:rFonts w:ascii="Arial" w:eastAsia="Trebuchet MS" w:hAnsi="Arial" w:cs="Arial"/>
          <w:b/>
          <w:color w:val="000000" w:themeColor="text1"/>
          <w:sz w:val="20"/>
          <w:szCs w:val="20"/>
          <w:lang w:eastAsia="en-US"/>
        </w:rPr>
        <w:t>Course times:</w:t>
      </w:r>
      <w:r w:rsidRPr="00B409CA">
        <w:rPr>
          <w:rFonts w:ascii="Arial" w:eastAsia="Trebuchet MS" w:hAnsi="Arial" w:cs="Arial"/>
          <w:b/>
          <w:color w:val="000000" w:themeColor="text1"/>
          <w:sz w:val="20"/>
          <w:szCs w:val="20"/>
          <w:lang w:eastAsia="en-US"/>
        </w:rPr>
        <w:tab/>
      </w:r>
      <w:r>
        <w:rPr>
          <w:rFonts w:ascii="Arial" w:eastAsia="Trebuchet MS" w:hAnsi="Arial" w:cs="Arial"/>
          <w:color w:val="000000" w:themeColor="text1"/>
          <w:sz w:val="20"/>
          <w:szCs w:val="20"/>
          <w:lang w:eastAsia="en-US"/>
        </w:rPr>
        <w:tab/>
      </w:r>
      <w:r w:rsidR="00620AB7" w:rsidRPr="004D621A">
        <w:rPr>
          <w:rFonts w:ascii="Arial" w:eastAsia="Trebuchet MS" w:hAnsi="Arial" w:cs="Arial"/>
          <w:color w:val="000000" w:themeColor="text1"/>
          <w:sz w:val="20"/>
          <w:szCs w:val="20"/>
          <w:lang w:eastAsia="en-US"/>
        </w:rPr>
        <w:t>M+</w:t>
      </w:r>
      <w:r w:rsidR="00B7726D" w:rsidRPr="004D621A">
        <w:rPr>
          <w:rFonts w:ascii="Arial" w:eastAsia="Trebuchet MS" w:hAnsi="Arial" w:cs="Arial"/>
          <w:color w:val="000000" w:themeColor="text1"/>
          <w:sz w:val="20"/>
          <w:szCs w:val="20"/>
          <w:lang w:eastAsia="en-US"/>
        </w:rPr>
        <w:t>F</w:t>
      </w:r>
      <w:r w:rsidR="0064215B" w:rsidRPr="004D621A">
        <w:rPr>
          <w:rFonts w:ascii="Arial" w:eastAsia="Trebuchet MS" w:hAnsi="Arial" w:cs="Arial"/>
          <w:color w:val="000000" w:themeColor="text1"/>
          <w:sz w:val="20"/>
          <w:szCs w:val="20"/>
          <w:lang w:eastAsia="en-US"/>
        </w:rPr>
        <w:t>,</w:t>
      </w:r>
      <w:r w:rsidR="00B7726D" w:rsidRPr="004D621A">
        <w:rPr>
          <w:rFonts w:ascii="Arial" w:eastAsia="Trebuchet MS" w:hAnsi="Arial" w:cs="Arial"/>
          <w:color w:val="000000" w:themeColor="text1"/>
          <w:sz w:val="20"/>
          <w:szCs w:val="20"/>
          <w:lang w:eastAsia="en-US"/>
        </w:rPr>
        <w:t xml:space="preserve">  8:</w:t>
      </w:r>
      <w:r w:rsidR="00620AB7" w:rsidRPr="004D621A">
        <w:rPr>
          <w:rFonts w:ascii="Arial" w:eastAsia="Trebuchet MS" w:hAnsi="Arial" w:cs="Arial"/>
          <w:color w:val="000000" w:themeColor="text1"/>
          <w:sz w:val="20"/>
          <w:szCs w:val="20"/>
          <w:lang w:eastAsia="en-US"/>
        </w:rPr>
        <w:t>3</w:t>
      </w:r>
      <w:r w:rsidR="00B7726D" w:rsidRPr="004D621A">
        <w:rPr>
          <w:rFonts w:ascii="Arial" w:eastAsia="Trebuchet MS" w:hAnsi="Arial" w:cs="Arial"/>
          <w:color w:val="000000" w:themeColor="text1"/>
          <w:sz w:val="20"/>
          <w:szCs w:val="20"/>
          <w:lang w:eastAsia="en-US"/>
        </w:rPr>
        <w:t>5am - 11:55am</w:t>
      </w:r>
      <w:r w:rsidR="0064215B" w:rsidRPr="004D621A">
        <w:rPr>
          <w:rFonts w:ascii="Arial" w:eastAsia="Trebuchet MS" w:hAnsi="Arial" w:cs="Arial"/>
          <w:color w:val="000000" w:themeColor="text1"/>
          <w:sz w:val="20"/>
          <w:szCs w:val="20"/>
          <w:lang w:eastAsia="en-US"/>
        </w:rPr>
        <w:t xml:space="preserve">, </w:t>
      </w:r>
    </w:p>
    <w:p w14:paraId="34687028" w14:textId="1564F6DB" w:rsidR="0064215B" w:rsidRPr="004D621A" w:rsidRDefault="00B409CA" w:rsidP="0064215B">
      <w:pPr>
        <w:spacing w:after="120" w:line="240" w:lineRule="auto"/>
        <w:rPr>
          <w:rFonts w:ascii="Arial" w:eastAsia="Trebuchet MS" w:hAnsi="Arial" w:cs="Arial"/>
          <w:color w:val="000000" w:themeColor="text1"/>
          <w:sz w:val="20"/>
          <w:szCs w:val="20"/>
          <w:lang w:eastAsia="en-US"/>
        </w:rPr>
      </w:pPr>
      <w:r w:rsidRPr="00B409CA">
        <w:rPr>
          <w:rFonts w:ascii="Arial" w:eastAsia="Trebuchet MS" w:hAnsi="Arial" w:cs="Arial"/>
          <w:b/>
          <w:color w:val="000000" w:themeColor="text1"/>
          <w:sz w:val="20"/>
          <w:szCs w:val="20"/>
          <w:lang w:eastAsia="en-US"/>
        </w:rPr>
        <w:t>Location:</w:t>
      </w:r>
      <w:r>
        <w:rPr>
          <w:rFonts w:ascii="Arial" w:eastAsia="Trebuchet MS" w:hAnsi="Arial" w:cs="Arial"/>
          <w:color w:val="000000" w:themeColor="text1"/>
          <w:sz w:val="20"/>
          <w:szCs w:val="20"/>
          <w:lang w:eastAsia="en-US"/>
        </w:rPr>
        <w:tab/>
      </w:r>
      <w:r>
        <w:rPr>
          <w:rFonts w:ascii="Arial" w:eastAsia="Trebuchet MS" w:hAnsi="Arial" w:cs="Arial"/>
          <w:color w:val="000000" w:themeColor="text1"/>
          <w:sz w:val="20"/>
          <w:szCs w:val="20"/>
          <w:lang w:eastAsia="en-US"/>
        </w:rPr>
        <w:tab/>
      </w:r>
      <w:r w:rsidR="00B7726D" w:rsidRPr="004D621A">
        <w:rPr>
          <w:rFonts w:ascii="Arial" w:eastAsia="Trebuchet MS" w:hAnsi="Arial" w:cs="Arial"/>
          <w:color w:val="000000" w:themeColor="text1"/>
          <w:sz w:val="20"/>
          <w:szCs w:val="20"/>
          <w:lang w:eastAsia="en-US"/>
        </w:rPr>
        <w:t>Architecture (West) 261</w:t>
      </w:r>
    </w:p>
    <w:p w14:paraId="0D0F9D8F" w14:textId="5D5EFDEF" w:rsidR="0064215B" w:rsidRPr="00AB3031" w:rsidRDefault="001E70DE" w:rsidP="00AB3031">
      <w:pPr>
        <w:spacing w:after="120" w:line="240" w:lineRule="auto"/>
        <w:rPr>
          <w:rFonts w:ascii="Arial" w:eastAsia="Trebuchet MS" w:hAnsi="Arial" w:cs="Arial"/>
          <w:color w:val="000000" w:themeColor="text1"/>
          <w:sz w:val="20"/>
          <w:szCs w:val="20"/>
          <w:lang w:eastAsia="en-US"/>
        </w:rPr>
      </w:pPr>
      <w:r w:rsidRPr="00022308">
        <w:rPr>
          <w:rFonts w:ascii="Arial" w:eastAsia="Trebuchet MS" w:hAnsi="Arial" w:cs="Arial"/>
          <w:b/>
          <w:color w:val="000000" w:themeColor="text1"/>
          <w:sz w:val="20"/>
          <w:szCs w:val="20"/>
          <w:lang w:eastAsia="en-US"/>
        </w:rPr>
        <w:t>Pre-requisite:</w:t>
      </w:r>
      <w:r>
        <w:rPr>
          <w:rFonts w:ascii="Arial" w:eastAsia="Trebuchet MS" w:hAnsi="Arial" w:cs="Arial"/>
          <w:color w:val="000000" w:themeColor="text1"/>
          <w:sz w:val="20"/>
          <w:szCs w:val="20"/>
          <w:lang w:eastAsia="en-US"/>
        </w:rPr>
        <w:t xml:space="preserve"> </w:t>
      </w:r>
      <w:r w:rsidR="00B409CA">
        <w:rPr>
          <w:rFonts w:ascii="Arial" w:eastAsia="Trebuchet MS" w:hAnsi="Arial" w:cs="Arial"/>
          <w:color w:val="000000" w:themeColor="text1"/>
          <w:sz w:val="20"/>
          <w:szCs w:val="20"/>
          <w:lang w:eastAsia="en-US"/>
        </w:rPr>
        <w:tab/>
      </w:r>
      <w:r w:rsidR="00B409CA">
        <w:rPr>
          <w:rFonts w:ascii="Arial" w:eastAsia="Trebuchet MS" w:hAnsi="Arial" w:cs="Arial"/>
          <w:color w:val="000000" w:themeColor="text1"/>
          <w:sz w:val="20"/>
          <w:szCs w:val="20"/>
          <w:lang w:eastAsia="en-US"/>
        </w:rPr>
        <w:tab/>
      </w:r>
      <w:r>
        <w:rPr>
          <w:rFonts w:ascii="Arial" w:eastAsia="Trebuchet MS" w:hAnsi="Arial" w:cs="Arial"/>
          <w:color w:val="000000" w:themeColor="text1"/>
          <w:sz w:val="20"/>
          <w:szCs w:val="20"/>
          <w:lang w:eastAsia="en-US"/>
        </w:rPr>
        <w:t>ID 1012 Ind Des Fundamentals 2</w:t>
      </w:r>
    </w:p>
    <w:tbl>
      <w:tblPr>
        <w:tblStyle w:val="SyllabusTable-NoBorders"/>
        <w:tblW w:w="12691" w:type="dxa"/>
        <w:tblLook w:val="04A0" w:firstRow="1" w:lastRow="0" w:firstColumn="1" w:lastColumn="0" w:noHBand="0" w:noVBand="1"/>
      </w:tblPr>
      <w:tblGrid>
        <w:gridCol w:w="3239"/>
        <w:gridCol w:w="3331"/>
        <w:gridCol w:w="2520"/>
        <w:gridCol w:w="3601"/>
      </w:tblGrid>
      <w:tr w:rsidR="0061331D" w:rsidRPr="0061331D" w14:paraId="5044E939" w14:textId="77777777" w:rsidTr="00B763A6">
        <w:trPr>
          <w:gridAfter w:val="1"/>
          <w:cnfStyle w:val="100000000000" w:firstRow="1" w:lastRow="0" w:firstColumn="0" w:lastColumn="0" w:oddVBand="0" w:evenVBand="0" w:oddHBand="0" w:evenHBand="0" w:firstRowFirstColumn="0" w:firstRowLastColumn="0" w:lastRowFirstColumn="0" w:lastRowLastColumn="0"/>
          <w:wAfter w:w="3601" w:type="dxa"/>
          <w:trHeight w:val="100"/>
        </w:trPr>
        <w:tc>
          <w:tcPr>
            <w:tcW w:w="3239" w:type="dxa"/>
          </w:tcPr>
          <w:p w14:paraId="2B1C2EB3" w14:textId="6867F2B0" w:rsidR="00B7726D" w:rsidRPr="0061331D" w:rsidRDefault="00B7726D" w:rsidP="0064215B">
            <w:pPr>
              <w:spacing w:line="240" w:lineRule="auto"/>
              <w:rPr>
                <w:rFonts w:ascii="Arial" w:eastAsia="Trebuchet MS" w:hAnsi="Arial" w:cs="Arial"/>
                <w:color w:val="000000" w:themeColor="text1"/>
                <w:sz w:val="20"/>
                <w:szCs w:val="20"/>
                <w:lang w:eastAsia="ja-JP"/>
              </w:rPr>
            </w:pPr>
          </w:p>
        </w:tc>
        <w:tc>
          <w:tcPr>
            <w:tcW w:w="5851" w:type="dxa"/>
            <w:gridSpan w:val="2"/>
          </w:tcPr>
          <w:p w14:paraId="733841E5" w14:textId="14AF7C51" w:rsidR="00B7726D" w:rsidRPr="0061331D" w:rsidRDefault="00AB3031" w:rsidP="0064215B">
            <w:pPr>
              <w:spacing w:line="240" w:lineRule="auto"/>
              <w:rPr>
                <w:rFonts w:ascii="Arial" w:eastAsia="Trebuchet MS" w:hAnsi="Arial" w:cs="Arial"/>
                <w:color w:val="000000" w:themeColor="text1"/>
                <w:sz w:val="20"/>
                <w:szCs w:val="20"/>
                <w:lang w:eastAsia="ja-JP"/>
              </w:rPr>
            </w:pPr>
            <w:r>
              <w:rPr>
                <w:rFonts w:ascii="Arial" w:eastAsia="Trebuchet MS" w:hAnsi="Arial" w:cs="Arial"/>
                <w:color w:val="000000" w:themeColor="text1"/>
                <w:sz w:val="20"/>
                <w:szCs w:val="20"/>
                <w:lang w:eastAsia="ja-JP"/>
              </w:rPr>
              <w:t xml:space="preserve"> </w:t>
            </w:r>
          </w:p>
        </w:tc>
      </w:tr>
      <w:tr w:rsidR="00B763A6" w:rsidRPr="0061331D" w14:paraId="39674DD3" w14:textId="77777777" w:rsidTr="00B763A6">
        <w:trPr>
          <w:trHeight w:val="603"/>
        </w:trPr>
        <w:tc>
          <w:tcPr>
            <w:tcW w:w="6570" w:type="dxa"/>
            <w:gridSpan w:val="2"/>
          </w:tcPr>
          <w:p w14:paraId="5DE50CA7" w14:textId="2FE1355E" w:rsidR="00B763A6" w:rsidRDefault="00B763A6" w:rsidP="00B763A6">
            <w:pPr>
              <w:spacing w:after="120" w:line="240" w:lineRule="auto"/>
              <w:rPr>
                <w:rFonts w:ascii="Arial" w:eastAsia="Trebuchet MS" w:hAnsi="Arial" w:cs="Arial"/>
                <w:color w:val="000000" w:themeColor="text1"/>
                <w:sz w:val="20"/>
                <w:szCs w:val="20"/>
                <w:lang w:eastAsia="en-US"/>
              </w:rPr>
            </w:pPr>
            <w:r>
              <w:rPr>
                <w:rFonts w:ascii="Arial" w:eastAsia="Trebuchet MS" w:hAnsi="Arial" w:cs="Arial"/>
                <w:b/>
                <w:color w:val="000000" w:themeColor="text1"/>
                <w:sz w:val="20"/>
                <w:szCs w:val="20"/>
                <w:lang w:eastAsia="en-US"/>
              </w:rPr>
              <w:t>Co</w:t>
            </w:r>
            <w:r w:rsidRPr="00022308">
              <w:rPr>
                <w:rFonts w:ascii="Arial" w:eastAsia="Trebuchet MS" w:hAnsi="Arial" w:cs="Arial"/>
                <w:b/>
                <w:color w:val="000000" w:themeColor="text1"/>
                <w:sz w:val="20"/>
                <w:szCs w:val="20"/>
                <w:lang w:eastAsia="en-US"/>
              </w:rPr>
              <w:t>-requisite</w:t>
            </w:r>
            <w:r>
              <w:rPr>
                <w:rFonts w:ascii="Arial" w:eastAsia="Trebuchet MS" w:hAnsi="Arial" w:cs="Arial"/>
                <w:b/>
                <w:color w:val="000000" w:themeColor="text1"/>
                <w:sz w:val="20"/>
                <w:szCs w:val="20"/>
                <w:lang w:eastAsia="en-US"/>
              </w:rPr>
              <w:t>s</w:t>
            </w:r>
            <w:r w:rsidRPr="00022308">
              <w:rPr>
                <w:rFonts w:ascii="Arial" w:eastAsia="Trebuchet MS" w:hAnsi="Arial" w:cs="Arial"/>
                <w:b/>
                <w:color w:val="000000" w:themeColor="text1"/>
                <w:sz w:val="20"/>
                <w:szCs w:val="20"/>
                <w:lang w:eastAsia="en-US"/>
              </w:rPr>
              <w:t>:</w:t>
            </w:r>
            <w:r>
              <w:rPr>
                <w:rFonts w:ascii="Arial" w:eastAsia="Trebuchet MS" w:hAnsi="Arial" w:cs="Arial"/>
                <w:color w:val="000000" w:themeColor="text1"/>
                <w:sz w:val="20"/>
                <w:szCs w:val="20"/>
                <w:lang w:eastAsia="en-US"/>
              </w:rPr>
              <w:t xml:space="preserve"> </w:t>
            </w:r>
            <w:r>
              <w:rPr>
                <w:rFonts w:ascii="Arial" w:eastAsia="Trebuchet MS" w:hAnsi="Arial" w:cs="Arial"/>
                <w:color w:val="000000" w:themeColor="text1"/>
                <w:sz w:val="20"/>
                <w:szCs w:val="20"/>
                <w:lang w:eastAsia="en-US"/>
              </w:rPr>
              <w:tab/>
            </w:r>
            <w:r>
              <w:rPr>
                <w:rFonts w:ascii="Arial" w:eastAsia="Trebuchet MS" w:hAnsi="Arial" w:cs="Arial"/>
                <w:color w:val="000000" w:themeColor="text1"/>
                <w:sz w:val="20"/>
                <w:szCs w:val="20"/>
                <w:lang w:eastAsia="en-US"/>
              </w:rPr>
              <w:tab/>
              <w:t xml:space="preserve">ID 2101 Digital Design Methods </w:t>
            </w:r>
          </w:p>
          <w:p w14:paraId="6DC920BA" w14:textId="1A3ABC6A" w:rsidR="00B763A6" w:rsidRPr="00AB3031" w:rsidRDefault="00B763A6" w:rsidP="00B763A6">
            <w:pPr>
              <w:tabs>
                <w:tab w:val="left" w:pos="2160"/>
                <w:tab w:val="left" w:pos="3150"/>
              </w:tabs>
              <w:spacing w:after="120" w:line="240" w:lineRule="auto"/>
              <w:rPr>
                <w:rFonts w:ascii="Arial" w:eastAsia="Trebuchet MS" w:hAnsi="Arial" w:cs="Arial"/>
                <w:color w:val="000000" w:themeColor="text1"/>
                <w:sz w:val="20"/>
                <w:szCs w:val="20"/>
                <w:lang w:eastAsia="en-US"/>
              </w:rPr>
            </w:pPr>
            <w:r>
              <w:rPr>
                <w:rFonts w:ascii="Arial" w:eastAsia="Trebuchet MS" w:hAnsi="Arial" w:cs="Arial"/>
                <w:color w:val="000000" w:themeColor="text1"/>
                <w:sz w:val="20"/>
                <w:szCs w:val="20"/>
                <w:lang w:eastAsia="en-US"/>
              </w:rPr>
              <w:t xml:space="preserve">                                       ID 2325 User Centered Design Methods</w:t>
            </w:r>
          </w:p>
          <w:p w14:paraId="73FF0183" w14:textId="20409384" w:rsidR="00B7726D" w:rsidRPr="0061331D" w:rsidRDefault="00B7726D" w:rsidP="00B7726D">
            <w:pPr>
              <w:spacing w:line="240" w:lineRule="auto"/>
              <w:rPr>
                <w:rFonts w:ascii="Arial" w:eastAsia="Trebuchet MS" w:hAnsi="Arial" w:cs="Arial"/>
                <w:color w:val="000000" w:themeColor="text1"/>
                <w:sz w:val="20"/>
                <w:szCs w:val="20"/>
                <w:lang w:eastAsia="ja-JP"/>
              </w:rPr>
            </w:pPr>
          </w:p>
        </w:tc>
        <w:tc>
          <w:tcPr>
            <w:tcW w:w="6121" w:type="dxa"/>
            <w:gridSpan w:val="2"/>
          </w:tcPr>
          <w:p w14:paraId="160A0A53" w14:textId="77777777" w:rsidR="00B7726D" w:rsidRDefault="00B7726D" w:rsidP="0046053E">
            <w:pPr>
              <w:spacing w:line="240" w:lineRule="auto"/>
              <w:rPr>
                <w:rFonts w:ascii="Arial" w:eastAsia="Trebuchet MS" w:hAnsi="Arial" w:cs="Arial"/>
                <w:color w:val="000000" w:themeColor="text1"/>
                <w:sz w:val="20"/>
                <w:szCs w:val="20"/>
                <w:lang w:eastAsia="ja-JP"/>
              </w:rPr>
            </w:pPr>
          </w:p>
          <w:p w14:paraId="458C7B69" w14:textId="6A5D1EB5" w:rsidR="00B763A6" w:rsidRPr="0061331D" w:rsidRDefault="00B763A6" w:rsidP="0046053E">
            <w:pPr>
              <w:spacing w:line="240" w:lineRule="auto"/>
              <w:rPr>
                <w:rFonts w:ascii="Arial" w:eastAsia="Trebuchet MS" w:hAnsi="Arial" w:cs="Arial"/>
                <w:color w:val="000000" w:themeColor="text1"/>
                <w:sz w:val="20"/>
                <w:szCs w:val="20"/>
                <w:lang w:eastAsia="ja-JP"/>
              </w:rPr>
            </w:pPr>
          </w:p>
        </w:tc>
      </w:tr>
    </w:tbl>
    <w:p w14:paraId="5E5091D4"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Catalogue Description:</w:t>
      </w:r>
    </w:p>
    <w:p w14:paraId="53F76C73" w14:textId="77777777" w:rsidR="000048FA" w:rsidRPr="0061331D" w:rsidRDefault="000048FA">
      <w:pPr>
        <w:spacing w:line="240" w:lineRule="auto"/>
        <w:rPr>
          <w:rFonts w:ascii="Arial" w:eastAsia="Arial" w:hAnsi="Arial" w:cs="Arial"/>
          <w:b/>
          <w:bCs/>
          <w:color w:val="000000" w:themeColor="text1"/>
          <w:sz w:val="20"/>
          <w:szCs w:val="20"/>
        </w:rPr>
      </w:pPr>
    </w:p>
    <w:p w14:paraId="560849F9" w14:textId="3B5DE998" w:rsidR="000048FA" w:rsidRPr="0061331D" w:rsidRDefault="00620AB7">
      <w:pPr>
        <w:spacing w:after="120" w:line="28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This course applies structured design methods to research and exploration of product </w:t>
      </w:r>
      <w:r w:rsidR="00AF4E48" w:rsidRPr="0061331D">
        <w:rPr>
          <w:rFonts w:ascii="Arial" w:eastAsia="Arial" w:hAnsi="Arial" w:cs="Arial"/>
          <w:color w:val="000000" w:themeColor="text1"/>
          <w:sz w:val="20"/>
          <w:szCs w:val="20"/>
        </w:rPr>
        <w:t>form</w:t>
      </w:r>
      <w:r w:rsidRPr="0061331D">
        <w:rPr>
          <w:rFonts w:ascii="Arial" w:eastAsia="Arial" w:hAnsi="Arial" w:cs="Arial"/>
          <w:color w:val="000000" w:themeColor="text1"/>
          <w:sz w:val="20"/>
          <w:szCs w:val="20"/>
        </w:rPr>
        <w:t xml:space="preserve"> and function, and introduces concepts of user centered design.</w:t>
      </w:r>
    </w:p>
    <w:p w14:paraId="170AB944" w14:textId="77777777" w:rsidR="000048FA" w:rsidRPr="0061331D" w:rsidRDefault="000048FA">
      <w:pPr>
        <w:spacing w:after="120" w:line="28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 xml:space="preserve">Objectives: </w:t>
      </w:r>
    </w:p>
    <w:p w14:paraId="11721716" w14:textId="7DEFFF22" w:rsidR="000048FA"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Students will learn about the iterative nature of the design process, learn to apply design research  to the problem solving process and learn to clearly communicate and present their design ideas to others.  These will be applied to the development of products in projects throughout the semester.   </w:t>
      </w:r>
    </w:p>
    <w:p w14:paraId="60EC4F01" w14:textId="77777777" w:rsidR="000048FA" w:rsidRPr="0061331D" w:rsidRDefault="000048FA">
      <w:pPr>
        <w:spacing w:line="240" w:lineRule="auto"/>
        <w:jc w:val="center"/>
        <w:rPr>
          <w:rFonts w:ascii="Arial" w:eastAsia="Arial" w:hAnsi="Arial" w:cs="Arial"/>
          <w:color w:val="000000" w:themeColor="text1"/>
          <w:sz w:val="20"/>
          <w:szCs w:val="20"/>
        </w:rPr>
      </w:pPr>
    </w:p>
    <w:p w14:paraId="649FB30D" w14:textId="77777777" w:rsidR="000048FA" w:rsidRPr="0061331D" w:rsidRDefault="000048FA">
      <w:pPr>
        <w:spacing w:after="120"/>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Learning Outcomes:</w:t>
      </w:r>
      <w:r w:rsidRPr="0061331D">
        <w:rPr>
          <w:rFonts w:ascii="Arial" w:eastAsia="Times New Roman" w:hAnsi="Arial" w:cs="Arial"/>
          <w:b/>
          <w:bCs/>
          <w:i/>
          <w:iCs/>
          <w:color w:val="000000" w:themeColor="text1"/>
          <w:sz w:val="20"/>
          <w:szCs w:val="20"/>
        </w:rPr>
        <w:t xml:space="preserve"> </w:t>
      </w:r>
    </w:p>
    <w:p w14:paraId="5DA4E3D2" w14:textId="77777777" w:rsidR="000048FA"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Upon completion of the course students are expected to demonstrate kn</w:t>
      </w:r>
      <w:r w:rsidR="00C1323A" w:rsidRPr="0061331D">
        <w:rPr>
          <w:rFonts w:ascii="Arial" w:eastAsia="Arial" w:hAnsi="Arial" w:cs="Arial"/>
          <w:color w:val="000000" w:themeColor="text1"/>
          <w:sz w:val="20"/>
          <w:szCs w:val="20"/>
        </w:rPr>
        <w:t>owledge, skill and abilities to</w:t>
      </w:r>
      <w:r w:rsidRPr="0061331D">
        <w:rPr>
          <w:rFonts w:ascii="Arial" w:eastAsia="Arial" w:hAnsi="Arial" w:cs="Arial"/>
          <w:color w:val="000000" w:themeColor="text1"/>
          <w:sz w:val="20"/>
          <w:szCs w:val="20"/>
        </w:rPr>
        <w:t>:</w:t>
      </w:r>
    </w:p>
    <w:p w14:paraId="19C4D0EC" w14:textId="77777777" w:rsidR="000048FA" w:rsidRPr="0061331D" w:rsidRDefault="000048FA" w:rsidP="002E07A2">
      <w:pPr>
        <w:tabs>
          <w:tab w:val="num" w:pos="720"/>
        </w:tabs>
        <w:spacing w:line="240" w:lineRule="auto"/>
        <w:ind w:left="720"/>
        <w:rPr>
          <w:rFonts w:ascii="Arial" w:eastAsia="Arial" w:hAnsi="Arial" w:cs="Arial"/>
          <w:color w:val="000000" w:themeColor="text1"/>
          <w:sz w:val="20"/>
          <w:szCs w:val="20"/>
        </w:rPr>
      </w:pPr>
    </w:p>
    <w:p w14:paraId="2E8FBB36" w14:textId="77777777" w:rsidR="00F74AF2" w:rsidRPr="0061331D" w:rsidRDefault="00F74AF2" w:rsidP="00C1323A">
      <w:pPr>
        <w:numPr>
          <w:ilvl w:val="4"/>
          <w:numId w:val="1"/>
        </w:numPr>
        <w:tabs>
          <w:tab w:val="num" w:pos="720"/>
        </w:tabs>
        <w:spacing w:line="240" w:lineRule="auto"/>
        <w:ind w:hanging="360"/>
        <w:rPr>
          <w:rFonts w:ascii="Arial" w:eastAsia="Arial" w:hAnsi="Arial" w:cs="Arial"/>
          <w:color w:val="000000" w:themeColor="text1"/>
          <w:sz w:val="20"/>
          <w:szCs w:val="20"/>
        </w:rPr>
      </w:pPr>
      <w:r w:rsidRPr="0061331D">
        <w:rPr>
          <w:rFonts w:ascii="Arial" w:eastAsia="Arial" w:hAnsi="Arial" w:cs="Arial"/>
          <w:color w:val="000000" w:themeColor="text1"/>
          <w:sz w:val="20"/>
          <w:szCs w:val="20"/>
        </w:rPr>
        <w:t>Understand the relati</w:t>
      </w:r>
      <w:r w:rsidR="00A75BA4" w:rsidRPr="0061331D">
        <w:rPr>
          <w:rFonts w:ascii="Arial" w:eastAsia="Arial" w:hAnsi="Arial" w:cs="Arial"/>
          <w:color w:val="000000" w:themeColor="text1"/>
          <w:sz w:val="20"/>
          <w:szCs w:val="20"/>
        </w:rPr>
        <w:t>onship between product function and  use environment</w:t>
      </w:r>
    </w:p>
    <w:p w14:paraId="5B0DD969" w14:textId="77777777" w:rsidR="004C1F79" w:rsidRPr="0061331D" w:rsidRDefault="004C1F79" w:rsidP="00C1323A">
      <w:pPr>
        <w:numPr>
          <w:ilvl w:val="4"/>
          <w:numId w:val="1"/>
        </w:numPr>
        <w:tabs>
          <w:tab w:val="num" w:pos="720"/>
        </w:tabs>
        <w:spacing w:line="240" w:lineRule="auto"/>
        <w:ind w:hanging="360"/>
        <w:rPr>
          <w:rFonts w:ascii="Arial" w:eastAsia="Arial" w:hAnsi="Arial" w:cs="Arial"/>
          <w:color w:val="000000" w:themeColor="text1"/>
          <w:sz w:val="20"/>
          <w:szCs w:val="20"/>
        </w:rPr>
      </w:pPr>
      <w:r w:rsidRPr="0061331D">
        <w:rPr>
          <w:rFonts w:ascii="Arial" w:eastAsia="Arial" w:hAnsi="Arial" w:cs="Arial"/>
          <w:color w:val="000000" w:themeColor="text1"/>
          <w:sz w:val="20"/>
          <w:szCs w:val="20"/>
        </w:rPr>
        <w:t>Summarize design rationale and clearly communicate it to others</w:t>
      </w:r>
    </w:p>
    <w:p w14:paraId="3D5A8655" w14:textId="77777777" w:rsidR="004C1F79" w:rsidRPr="0061331D" w:rsidRDefault="00F74AF2" w:rsidP="00025CF7">
      <w:pPr>
        <w:numPr>
          <w:ilvl w:val="4"/>
          <w:numId w:val="1"/>
        </w:numPr>
        <w:tabs>
          <w:tab w:val="num" w:pos="720"/>
        </w:tabs>
        <w:spacing w:line="240" w:lineRule="auto"/>
        <w:ind w:hanging="360"/>
        <w:rPr>
          <w:rFonts w:ascii="Arial" w:eastAsia="Arial" w:hAnsi="Arial" w:cs="Arial"/>
          <w:color w:val="000000" w:themeColor="text1"/>
          <w:sz w:val="20"/>
          <w:szCs w:val="20"/>
        </w:rPr>
      </w:pPr>
      <w:r w:rsidRPr="0061331D">
        <w:rPr>
          <w:rFonts w:ascii="Arial" w:eastAsia="Arial" w:hAnsi="Arial" w:cs="Arial"/>
          <w:color w:val="000000" w:themeColor="text1"/>
          <w:sz w:val="20"/>
          <w:szCs w:val="20"/>
        </w:rPr>
        <w:t>Use</w:t>
      </w:r>
      <w:r w:rsidR="00C1323A" w:rsidRPr="0061331D">
        <w:rPr>
          <w:rFonts w:ascii="Arial" w:eastAsia="Arial" w:hAnsi="Arial" w:cs="Arial"/>
          <w:color w:val="000000" w:themeColor="text1"/>
          <w:sz w:val="20"/>
          <w:szCs w:val="20"/>
        </w:rPr>
        <w:t xml:space="preserve"> research </w:t>
      </w:r>
      <w:r w:rsidRPr="0061331D">
        <w:rPr>
          <w:rFonts w:ascii="Arial" w:eastAsia="Arial" w:hAnsi="Arial" w:cs="Arial"/>
          <w:color w:val="000000" w:themeColor="text1"/>
          <w:sz w:val="20"/>
          <w:szCs w:val="20"/>
        </w:rPr>
        <w:t>to support</w:t>
      </w:r>
      <w:r w:rsidR="00C1323A" w:rsidRPr="0061331D">
        <w:rPr>
          <w:rFonts w:ascii="Arial" w:eastAsia="Arial" w:hAnsi="Arial" w:cs="Arial"/>
          <w:color w:val="000000" w:themeColor="text1"/>
          <w:sz w:val="20"/>
          <w:szCs w:val="20"/>
        </w:rPr>
        <w:t xml:space="preserve"> design decision making</w:t>
      </w:r>
    </w:p>
    <w:p w14:paraId="54E04804" w14:textId="77777777" w:rsidR="004C1F79" w:rsidRPr="0061331D" w:rsidRDefault="004C1F79" w:rsidP="00C1323A">
      <w:pPr>
        <w:numPr>
          <w:ilvl w:val="4"/>
          <w:numId w:val="1"/>
        </w:numPr>
        <w:tabs>
          <w:tab w:val="num" w:pos="720"/>
        </w:tabs>
        <w:spacing w:line="240" w:lineRule="auto"/>
        <w:ind w:hanging="360"/>
        <w:rPr>
          <w:rFonts w:ascii="Arial" w:eastAsia="Arial" w:hAnsi="Arial" w:cs="Arial"/>
          <w:color w:val="000000" w:themeColor="text1"/>
          <w:sz w:val="20"/>
          <w:szCs w:val="20"/>
        </w:rPr>
      </w:pPr>
      <w:r w:rsidRPr="0061331D">
        <w:rPr>
          <w:rFonts w:ascii="Arial" w:eastAsia="Arial" w:hAnsi="Arial" w:cs="Arial"/>
          <w:color w:val="000000" w:themeColor="text1"/>
          <w:sz w:val="20"/>
          <w:szCs w:val="20"/>
        </w:rPr>
        <w:t>Apply principles of human factors and ergonomics</w:t>
      </w:r>
    </w:p>
    <w:p w14:paraId="3B3792D3" w14:textId="77777777" w:rsidR="00C1323A" w:rsidRPr="0061331D" w:rsidRDefault="00C1323A" w:rsidP="00C1323A">
      <w:pPr>
        <w:numPr>
          <w:ilvl w:val="4"/>
          <w:numId w:val="1"/>
        </w:numPr>
        <w:tabs>
          <w:tab w:val="num" w:pos="720"/>
        </w:tabs>
        <w:spacing w:line="240" w:lineRule="auto"/>
        <w:ind w:hanging="360"/>
        <w:rPr>
          <w:rFonts w:ascii="Arial" w:eastAsia="Arial" w:hAnsi="Arial" w:cs="Arial"/>
          <w:color w:val="000000" w:themeColor="text1"/>
          <w:sz w:val="20"/>
          <w:szCs w:val="20"/>
        </w:rPr>
      </w:pPr>
      <w:r w:rsidRPr="0061331D">
        <w:rPr>
          <w:rFonts w:ascii="Arial" w:eastAsia="Arial" w:hAnsi="Arial" w:cs="Arial"/>
          <w:color w:val="000000" w:themeColor="text1"/>
          <w:sz w:val="20"/>
          <w:szCs w:val="20"/>
        </w:rPr>
        <w:t>Execute testing to support evidence based design</w:t>
      </w:r>
    </w:p>
    <w:p w14:paraId="5E088C88" w14:textId="77777777" w:rsidR="00F74AF2" w:rsidRPr="0061331D" w:rsidRDefault="00F74AF2" w:rsidP="00025CF7">
      <w:pPr>
        <w:tabs>
          <w:tab w:val="num" w:pos="720"/>
        </w:tabs>
        <w:spacing w:line="240" w:lineRule="auto"/>
        <w:ind w:left="720"/>
        <w:rPr>
          <w:rFonts w:ascii="Arial" w:eastAsia="Arial" w:hAnsi="Arial" w:cs="Arial"/>
          <w:color w:val="000000" w:themeColor="text1"/>
          <w:sz w:val="20"/>
          <w:szCs w:val="20"/>
        </w:rPr>
      </w:pPr>
    </w:p>
    <w:p w14:paraId="09041C1F" w14:textId="77777777" w:rsidR="008109F5" w:rsidRPr="0061331D" w:rsidRDefault="008109F5" w:rsidP="000048FA">
      <w:pPr>
        <w:spacing w:line="240" w:lineRule="auto"/>
        <w:rPr>
          <w:rFonts w:ascii="Arial" w:eastAsia="Arial" w:hAnsi="Arial" w:cs="Arial"/>
          <w:b/>
          <w:bCs/>
          <w:color w:val="000000" w:themeColor="text1"/>
          <w:sz w:val="20"/>
          <w:szCs w:val="20"/>
        </w:rPr>
      </w:pPr>
    </w:p>
    <w:p w14:paraId="7DB77526" w14:textId="77777777" w:rsidR="000048FA" w:rsidRPr="0061331D" w:rsidRDefault="000048FA" w:rsidP="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Course Format:</w:t>
      </w:r>
    </w:p>
    <w:p w14:paraId="0216333C" w14:textId="77777777" w:rsidR="000048FA" w:rsidRPr="0061331D" w:rsidRDefault="000048FA">
      <w:pPr>
        <w:spacing w:line="240" w:lineRule="auto"/>
        <w:rPr>
          <w:rFonts w:ascii="Arial" w:eastAsia="Arial" w:hAnsi="Arial" w:cs="Arial"/>
          <w:b/>
          <w:bCs/>
          <w:color w:val="000000" w:themeColor="text1"/>
          <w:sz w:val="20"/>
          <w:szCs w:val="20"/>
        </w:rPr>
      </w:pPr>
    </w:p>
    <w:p w14:paraId="28B84529" w14:textId="77777777" w:rsidR="000048FA"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Instructional methods for teaching the course include:</w:t>
      </w:r>
    </w:p>
    <w:p w14:paraId="404210DC" w14:textId="77777777" w:rsidR="000048FA" w:rsidRPr="0061331D" w:rsidRDefault="000048FA">
      <w:pPr>
        <w:numPr>
          <w:ilvl w:val="0"/>
          <w:numId w:val="6"/>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Lectures and in-class discussions</w:t>
      </w:r>
    </w:p>
    <w:p w14:paraId="418DA608" w14:textId="77777777" w:rsidR="000048FA" w:rsidRPr="0061331D" w:rsidRDefault="000048FA" w:rsidP="00025CF7">
      <w:pPr>
        <w:numPr>
          <w:ilvl w:val="0"/>
          <w:numId w:val="6"/>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Group and Individual Projects</w:t>
      </w:r>
    </w:p>
    <w:p w14:paraId="72276023" w14:textId="77777777" w:rsidR="000048FA" w:rsidRPr="0061331D" w:rsidRDefault="000048FA">
      <w:pPr>
        <w:numPr>
          <w:ilvl w:val="0"/>
          <w:numId w:val="6"/>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Presentation</w:t>
      </w:r>
      <w:r w:rsidR="00025CF7" w:rsidRPr="0061331D">
        <w:rPr>
          <w:rFonts w:ascii="Arial" w:eastAsia="Arial" w:hAnsi="Arial" w:cs="Arial"/>
          <w:color w:val="000000" w:themeColor="text1"/>
          <w:sz w:val="20"/>
          <w:szCs w:val="20"/>
        </w:rPr>
        <w:t>s</w:t>
      </w:r>
      <w:r w:rsidRPr="0061331D">
        <w:rPr>
          <w:rFonts w:ascii="Arial" w:eastAsia="Arial" w:hAnsi="Arial" w:cs="Arial"/>
          <w:color w:val="000000" w:themeColor="text1"/>
          <w:sz w:val="20"/>
          <w:szCs w:val="20"/>
        </w:rPr>
        <w:t xml:space="preserve"> and project reviews</w:t>
      </w:r>
    </w:p>
    <w:p w14:paraId="6BA019BF" w14:textId="77777777" w:rsidR="000048FA" w:rsidRPr="0061331D" w:rsidRDefault="00025CF7">
      <w:pPr>
        <w:numPr>
          <w:ilvl w:val="0"/>
          <w:numId w:val="6"/>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Open studio</w:t>
      </w:r>
      <w:r w:rsidR="000048FA" w:rsidRPr="0061331D">
        <w:rPr>
          <w:rFonts w:ascii="Arial" w:eastAsia="Arial" w:hAnsi="Arial" w:cs="Arial"/>
          <w:color w:val="000000" w:themeColor="text1"/>
          <w:sz w:val="20"/>
          <w:szCs w:val="20"/>
        </w:rPr>
        <w:t xml:space="preserve"> sessions</w:t>
      </w:r>
      <w:r w:rsidRPr="0061331D">
        <w:rPr>
          <w:rFonts w:ascii="Arial" w:eastAsia="Arial" w:hAnsi="Arial" w:cs="Arial"/>
          <w:color w:val="000000" w:themeColor="text1"/>
          <w:sz w:val="20"/>
          <w:szCs w:val="20"/>
        </w:rPr>
        <w:t>*</w:t>
      </w:r>
    </w:p>
    <w:p w14:paraId="7808981D" w14:textId="77777777" w:rsidR="00025CF7" w:rsidRPr="0061331D" w:rsidRDefault="000048FA" w:rsidP="00025CF7">
      <w:pPr>
        <w:numPr>
          <w:ilvl w:val="0"/>
          <w:numId w:val="6"/>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Readings</w:t>
      </w:r>
    </w:p>
    <w:p w14:paraId="7CC087BE" w14:textId="77777777" w:rsidR="00025CF7" w:rsidRPr="0061331D" w:rsidRDefault="00025CF7" w:rsidP="00025CF7">
      <w:pPr>
        <w:spacing w:line="240" w:lineRule="auto"/>
        <w:ind w:left="720"/>
        <w:rPr>
          <w:rFonts w:ascii="Arial" w:eastAsia="Arial" w:hAnsi="Arial" w:cs="Arial"/>
          <w:color w:val="000000" w:themeColor="text1"/>
          <w:sz w:val="20"/>
          <w:szCs w:val="20"/>
        </w:rPr>
      </w:pPr>
    </w:p>
    <w:p w14:paraId="012483EE" w14:textId="77777777" w:rsidR="000048FA" w:rsidRPr="0061331D" w:rsidRDefault="00025CF7" w:rsidP="00025CF7">
      <w:pPr>
        <w:spacing w:line="240" w:lineRule="auto"/>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*Open studio sessions </w:t>
      </w:r>
      <w:r w:rsidR="000048FA" w:rsidRPr="0061331D">
        <w:rPr>
          <w:rFonts w:ascii="Arial" w:eastAsia="Arial" w:hAnsi="Arial" w:cs="Arial"/>
          <w:color w:val="000000" w:themeColor="text1"/>
          <w:sz w:val="20"/>
          <w:szCs w:val="20"/>
        </w:rPr>
        <w:t>may include a project production</w:t>
      </w:r>
      <w:r w:rsidRPr="0061331D">
        <w:rPr>
          <w:rFonts w:ascii="Arial" w:eastAsia="Arial" w:hAnsi="Arial" w:cs="Arial"/>
          <w:color w:val="000000" w:themeColor="text1"/>
          <w:sz w:val="20"/>
          <w:szCs w:val="20"/>
        </w:rPr>
        <w:t>/workshop time</w:t>
      </w:r>
      <w:r w:rsidR="000048FA" w:rsidRPr="0061331D">
        <w:rPr>
          <w:rFonts w:ascii="Arial" w:eastAsia="Arial" w:hAnsi="Arial" w:cs="Arial"/>
          <w:color w:val="000000" w:themeColor="text1"/>
          <w:sz w:val="20"/>
          <w:szCs w:val="20"/>
        </w:rPr>
        <w:t>, one-on-one/group tutorials, and desk critiques</w:t>
      </w:r>
    </w:p>
    <w:p w14:paraId="3F1B36DC" w14:textId="77777777" w:rsidR="00C919A4" w:rsidRPr="0061331D" w:rsidRDefault="00C919A4">
      <w:pPr>
        <w:spacing w:line="240" w:lineRule="auto"/>
        <w:rPr>
          <w:rFonts w:ascii="Arial" w:eastAsia="Arial" w:hAnsi="Arial" w:cs="Arial"/>
          <w:b/>
          <w:bCs/>
          <w:color w:val="000000" w:themeColor="text1"/>
          <w:sz w:val="20"/>
          <w:szCs w:val="20"/>
        </w:rPr>
      </w:pPr>
    </w:p>
    <w:p w14:paraId="121475C2"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Weekly Learning Activities:</w:t>
      </w:r>
      <w:r w:rsidRPr="0061331D">
        <w:rPr>
          <w:rFonts w:ascii="Arial" w:eastAsia="Times New Roman" w:hAnsi="Arial" w:cs="Arial"/>
          <w:b/>
          <w:bCs/>
          <w:i/>
          <w:iCs/>
          <w:color w:val="000000" w:themeColor="text1"/>
          <w:sz w:val="20"/>
          <w:szCs w:val="20"/>
        </w:rPr>
        <w:t xml:space="preserve"> </w:t>
      </w:r>
    </w:p>
    <w:p w14:paraId="35F6532B" w14:textId="77777777" w:rsidR="000048FA" w:rsidRPr="0061331D" w:rsidRDefault="000048FA">
      <w:pPr>
        <w:spacing w:line="240" w:lineRule="auto"/>
        <w:rPr>
          <w:rFonts w:ascii="Arial" w:eastAsia="Times New Roman" w:hAnsi="Arial" w:cs="Arial"/>
          <w:b/>
          <w:bCs/>
          <w:i/>
          <w:iCs/>
          <w:color w:val="000000" w:themeColor="text1"/>
          <w:sz w:val="20"/>
          <w:szCs w:val="20"/>
        </w:rPr>
      </w:pPr>
    </w:p>
    <w:p w14:paraId="45E15B3B" w14:textId="5167CABC" w:rsidR="000048FA" w:rsidRPr="0061331D" w:rsidRDefault="000048FA">
      <w:pPr>
        <w:numPr>
          <w:ilvl w:val="0"/>
          <w:numId w:val="7"/>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Lecture and </w:t>
      </w:r>
      <w:r w:rsidR="00025CF7" w:rsidRPr="0061331D">
        <w:rPr>
          <w:rFonts w:ascii="Arial" w:eastAsia="Arial" w:hAnsi="Arial" w:cs="Arial"/>
          <w:color w:val="000000" w:themeColor="text1"/>
          <w:sz w:val="20"/>
          <w:szCs w:val="20"/>
        </w:rPr>
        <w:t>Studio</w:t>
      </w:r>
      <w:r w:rsidRPr="0061331D">
        <w:rPr>
          <w:rFonts w:ascii="Arial" w:eastAsia="Arial" w:hAnsi="Arial" w:cs="Arial"/>
          <w:color w:val="000000" w:themeColor="text1"/>
          <w:sz w:val="20"/>
          <w:szCs w:val="20"/>
        </w:rPr>
        <w:t xml:space="preserve"> Sessions </w:t>
      </w:r>
      <w:r w:rsidR="00AF4E48" w:rsidRPr="0061331D">
        <w:rPr>
          <w:rFonts w:ascii="Arial" w:eastAsia="Arial" w:hAnsi="Arial" w:cs="Arial"/>
          <w:color w:val="000000" w:themeColor="text1"/>
          <w:sz w:val="20"/>
          <w:szCs w:val="20"/>
        </w:rPr>
        <w:t xml:space="preserve"> </w:t>
      </w:r>
    </w:p>
    <w:p w14:paraId="7175D2A1" w14:textId="524E836F" w:rsidR="000048FA" w:rsidRPr="0061331D" w:rsidRDefault="000048FA">
      <w:pPr>
        <w:numPr>
          <w:ilvl w:val="0"/>
          <w:numId w:val="7"/>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Offline Reading </w:t>
      </w:r>
      <w:r w:rsidR="00AF4E48" w:rsidRPr="0061331D">
        <w:rPr>
          <w:rFonts w:ascii="Arial" w:eastAsia="Arial" w:hAnsi="Arial" w:cs="Arial"/>
          <w:color w:val="000000" w:themeColor="text1"/>
          <w:sz w:val="20"/>
          <w:szCs w:val="20"/>
        </w:rPr>
        <w:t xml:space="preserve"> </w:t>
      </w:r>
    </w:p>
    <w:p w14:paraId="501E4F6B" w14:textId="2BEB5D22" w:rsidR="000048FA" w:rsidRPr="0061331D" w:rsidRDefault="000048FA">
      <w:pPr>
        <w:numPr>
          <w:ilvl w:val="0"/>
          <w:numId w:val="7"/>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lastRenderedPageBreak/>
        <w:t xml:space="preserve">Outside project work </w:t>
      </w:r>
      <w:r w:rsidR="00AF4E48" w:rsidRPr="0061331D">
        <w:rPr>
          <w:rFonts w:ascii="Arial" w:eastAsia="Arial" w:hAnsi="Arial" w:cs="Arial"/>
          <w:color w:val="000000" w:themeColor="text1"/>
          <w:sz w:val="20"/>
          <w:szCs w:val="20"/>
        </w:rPr>
        <w:t xml:space="preserve"> </w:t>
      </w:r>
    </w:p>
    <w:p w14:paraId="35D98920" w14:textId="3B9B6840" w:rsidR="000048FA" w:rsidRPr="0061331D" w:rsidRDefault="000048FA">
      <w:pPr>
        <w:numPr>
          <w:ilvl w:val="0"/>
          <w:numId w:val="7"/>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Total Hours </w:t>
      </w:r>
      <w:r w:rsidR="00AF4E48" w:rsidRPr="0061331D">
        <w:rPr>
          <w:rFonts w:ascii="Arial" w:eastAsia="Arial" w:hAnsi="Arial" w:cs="Arial"/>
          <w:color w:val="000000" w:themeColor="text1"/>
          <w:sz w:val="20"/>
          <w:szCs w:val="20"/>
        </w:rPr>
        <w:t xml:space="preserve"> </w:t>
      </w:r>
    </w:p>
    <w:p w14:paraId="756E4E83" w14:textId="77777777" w:rsidR="00C919A4" w:rsidRPr="0061331D" w:rsidRDefault="00C919A4">
      <w:pPr>
        <w:spacing w:line="240" w:lineRule="auto"/>
        <w:rPr>
          <w:rFonts w:ascii="Arial" w:eastAsia="Arial" w:hAnsi="Arial" w:cs="Arial"/>
          <w:b/>
          <w:bCs/>
          <w:color w:val="000000" w:themeColor="text1"/>
          <w:sz w:val="20"/>
          <w:szCs w:val="20"/>
        </w:rPr>
      </w:pPr>
    </w:p>
    <w:p w14:paraId="23C6F925"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Scope of Work:</w:t>
      </w:r>
      <w:r w:rsidRPr="0061331D">
        <w:rPr>
          <w:rFonts w:ascii="Arial" w:eastAsia="Times New Roman" w:hAnsi="Arial" w:cs="Arial"/>
          <w:b/>
          <w:bCs/>
          <w:i/>
          <w:iCs/>
          <w:color w:val="000000" w:themeColor="text1"/>
          <w:sz w:val="20"/>
          <w:szCs w:val="20"/>
        </w:rPr>
        <w:t xml:space="preserve"> </w:t>
      </w:r>
    </w:p>
    <w:p w14:paraId="2350B62B" w14:textId="77777777" w:rsidR="000048FA" w:rsidRPr="0061331D" w:rsidRDefault="000048FA">
      <w:pPr>
        <w:spacing w:line="240" w:lineRule="auto"/>
        <w:rPr>
          <w:rFonts w:ascii="Arial" w:eastAsia="Times New Roman" w:hAnsi="Arial" w:cs="Arial"/>
          <w:b/>
          <w:bCs/>
          <w:i/>
          <w:iCs/>
          <w:color w:val="000000" w:themeColor="text1"/>
          <w:sz w:val="20"/>
          <w:szCs w:val="20"/>
        </w:rPr>
      </w:pPr>
    </w:p>
    <w:p w14:paraId="6A694C29" w14:textId="77777777" w:rsidR="000048FA" w:rsidRPr="0061331D" w:rsidRDefault="000048FA">
      <w:pPr>
        <w:numPr>
          <w:ilvl w:val="0"/>
          <w:numId w:val="8"/>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Students will undertake three projects during this course.  Each project will require: the creation of a process book, a presentation of their work, and creation of a designed product as outlined in each project description.  Individual projects may require additional deliverables.</w:t>
      </w:r>
    </w:p>
    <w:p w14:paraId="649BB81B" w14:textId="77777777" w:rsidR="000048FA" w:rsidRPr="0061331D" w:rsidRDefault="000048FA">
      <w:pPr>
        <w:numPr>
          <w:ilvl w:val="0"/>
          <w:numId w:val="8"/>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Projects in this class will require time in the workshop, both inside and outside of class.</w:t>
      </w:r>
    </w:p>
    <w:p w14:paraId="44F2BD46" w14:textId="77777777" w:rsidR="000048FA" w:rsidRPr="0061331D" w:rsidRDefault="000048FA">
      <w:pPr>
        <w:numPr>
          <w:ilvl w:val="0"/>
          <w:numId w:val="8"/>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Projects and class lectures will be accompanied by outside reading.  The readings are compiled to cover</w:t>
      </w:r>
      <w:r w:rsidR="00025CF7" w:rsidRPr="0061331D">
        <w:rPr>
          <w:rFonts w:ascii="Arial" w:eastAsia="Arial" w:hAnsi="Arial" w:cs="Arial"/>
          <w:color w:val="000000" w:themeColor="text1"/>
          <w:sz w:val="20"/>
          <w:szCs w:val="20"/>
        </w:rPr>
        <w:t xml:space="preserve"> basic information needed for a project and are </w:t>
      </w:r>
      <w:r w:rsidRPr="0061331D">
        <w:rPr>
          <w:rFonts w:ascii="Arial" w:eastAsia="Arial" w:hAnsi="Arial" w:cs="Arial"/>
          <w:color w:val="000000" w:themeColor="text1"/>
          <w:sz w:val="20"/>
          <w:szCs w:val="20"/>
        </w:rPr>
        <w:t xml:space="preserve">required.  Students are strongly encouraged to </w:t>
      </w:r>
      <w:r w:rsidR="003419B6" w:rsidRPr="0061331D">
        <w:rPr>
          <w:rFonts w:ascii="Arial" w:eastAsia="Arial" w:hAnsi="Arial" w:cs="Arial"/>
          <w:color w:val="000000" w:themeColor="text1"/>
          <w:sz w:val="20"/>
          <w:szCs w:val="20"/>
        </w:rPr>
        <w:t>research</w:t>
      </w:r>
      <w:r w:rsidRPr="0061331D">
        <w:rPr>
          <w:rFonts w:ascii="Arial" w:eastAsia="Arial" w:hAnsi="Arial" w:cs="Arial"/>
          <w:color w:val="000000" w:themeColor="text1"/>
          <w:sz w:val="20"/>
          <w:szCs w:val="20"/>
        </w:rPr>
        <w:t xml:space="preserve"> material beyond the required readings in order to more fully explore the topics that are introduced.</w:t>
      </w:r>
    </w:p>
    <w:p w14:paraId="2F53FBA0" w14:textId="77777777" w:rsidR="000048FA" w:rsidRPr="0061331D" w:rsidRDefault="000048FA" w:rsidP="00901483">
      <w:pPr>
        <w:numPr>
          <w:ilvl w:val="0"/>
          <w:numId w:val="8"/>
        </w:numPr>
        <w:tabs>
          <w:tab w:val="num" w:pos="72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class will include outside field trips in order to provide exposure different aspects of the professional design world.</w:t>
      </w:r>
    </w:p>
    <w:p w14:paraId="43E8F0C2" w14:textId="77777777" w:rsidR="000048FA" w:rsidRPr="0061331D" w:rsidRDefault="000048FA">
      <w:pPr>
        <w:spacing w:line="240" w:lineRule="auto"/>
        <w:rPr>
          <w:rFonts w:ascii="Arial" w:eastAsia="Arial" w:hAnsi="Arial" w:cs="Arial"/>
          <w:color w:val="000000" w:themeColor="text1"/>
          <w:sz w:val="20"/>
          <w:szCs w:val="20"/>
        </w:rPr>
      </w:pPr>
    </w:p>
    <w:p w14:paraId="5A690ED4" w14:textId="77777777" w:rsidR="00901483" w:rsidRPr="0061331D" w:rsidRDefault="00901483">
      <w:pPr>
        <w:spacing w:line="240" w:lineRule="auto"/>
        <w:rPr>
          <w:rFonts w:ascii="Arial" w:eastAsia="Arial" w:hAnsi="Arial" w:cs="Arial"/>
          <w:color w:val="000000" w:themeColor="text1"/>
          <w:sz w:val="20"/>
          <w:szCs w:val="20"/>
        </w:rPr>
      </w:pPr>
    </w:p>
    <w:p w14:paraId="0B6AB861"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Course Schedule:</w:t>
      </w:r>
      <w:r w:rsidRPr="0061331D">
        <w:rPr>
          <w:rFonts w:ascii="Arial" w:eastAsia="Times New Roman" w:hAnsi="Arial" w:cs="Arial"/>
          <w:b/>
          <w:bCs/>
          <w:i/>
          <w:iCs/>
          <w:color w:val="000000" w:themeColor="text1"/>
          <w:sz w:val="20"/>
          <w:szCs w:val="20"/>
        </w:rPr>
        <w:t xml:space="preserve"> </w:t>
      </w:r>
    </w:p>
    <w:p w14:paraId="18302128" w14:textId="77777777" w:rsidR="000048FA" w:rsidRPr="0061331D" w:rsidRDefault="000048FA">
      <w:pPr>
        <w:spacing w:line="240" w:lineRule="auto"/>
        <w:rPr>
          <w:rFonts w:ascii="Arial" w:eastAsia="Times New Roman" w:hAnsi="Arial" w:cs="Arial"/>
          <w:b/>
          <w:bCs/>
          <w:i/>
          <w:iCs/>
          <w:color w:val="000000" w:themeColor="text1"/>
          <w:sz w:val="20"/>
          <w:szCs w:val="20"/>
        </w:rPr>
      </w:pPr>
    </w:p>
    <w:p w14:paraId="0974ACB0"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Schedule</w:t>
      </w:r>
      <w:r w:rsidRPr="0061331D">
        <w:rPr>
          <w:rFonts w:ascii="Arial" w:eastAsia="Arial" w:hAnsi="Arial" w:cs="Arial"/>
          <w:b/>
          <w:bCs/>
          <w:color w:val="000000" w:themeColor="text1"/>
          <w:sz w:val="20"/>
          <w:szCs w:val="20"/>
        </w:rPr>
        <w:tab/>
        <w:t>Activity</w:t>
      </w:r>
      <w:r w:rsidRPr="0061331D">
        <w:rPr>
          <w:rFonts w:ascii="Arial" w:eastAsia="Arial" w:hAnsi="Arial" w:cs="Arial"/>
          <w:b/>
          <w:bCs/>
          <w:color w:val="000000" w:themeColor="text1"/>
          <w:sz w:val="20"/>
          <w:szCs w:val="20"/>
        </w:rPr>
        <w:tab/>
      </w:r>
      <w:r w:rsidRPr="0061331D">
        <w:rPr>
          <w:rFonts w:ascii="Arial" w:eastAsia="Arial" w:hAnsi="Arial" w:cs="Arial"/>
          <w:b/>
          <w:bCs/>
          <w:color w:val="000000" w:themeColor="text1"/>
          <w:sz w:val="20"/>
          <w:szCs w:val="20"/>
        </w:rPr>
        <w:tab/>
        <w:t>Comments</w:t>
      </w:r>
    </w:p>
    <w:p w14:paraId="5C119568" w14:textId="42A04AB4" w:rsidR="000048FA" w:rsidRPr="0061331D" w:rsidRDefault="00AB3031">
      <w:pPr>
        <w:spacing w:line="240" w:lineRule="auto"/>
        <w:rPr>
          <w:rFonts w:ascii="Arial" w:eastAsia="Arial" w:hAnsi="Arial" w:cs="Arial"/>
          <w:b/>
          <w:bCs/>
          <w:color w:val="000000" w:themeColor="text1"/>
          <w:sz w:val="20"/>
          <w:szCs w:val="20"/>
        </w:rPr>
      </w:pPr>
      <w:r>
        <w:rPr>
          <w:rFonts w:ascii="Arial" w:eastAsia="Arial" w:hAnsi="Arial" w:cs="Arial"/>
          <w:b/>
          <w:bCs/>
          <w:color w:val="000000" w:themeColor="text1"/>
          <w:sz w:val="20"/>
          <w:szCs w:val="20"/>
        </w:rPr>
        <w:t xml:space="preserve"> </w:t>
      </w:r>
      <w:r w:rsidR="000048FA" w:rsidRPr="0061331D">
        <w:rPr>
          <w:rFonts w:ascii="Arial" w:eastAsia="Arial" w:hAnsi="Arial" w:cs="Arial"/>
          <w:b/>
          <w:bCs/>
          <w:color w:val="000000" w:themeColor="text1"/>
          <w:sz w:val="20"/>
          <w:szCs w:val="20"/>
        </w:rPr>
        <w:tab/>
      </w:r>
      <w:r w:rsidR="000048FA" w:rsidRPr="0061331D">
        <w:rPr>
          <w:rFonts w:ascii="Arial" w:eastAsia="Arial" w:hAnsi="Arial" w:cs="Arial"/>
          <w:b/>
          <w:bCs/>
          <w:color w:val="000000" w:themeColor="text1"/>
          <w:sz w:val="20"/>
          <w:szCs w:val="20"/>
        </w:rPr>
        <w:tab/>
      </w:r>
      <w:r w:rsidR="000048FA" w:rsidRPr="0061331D">
        <w:rPr>
          <w:rFonts w:ascii="Arial" w:eastAsia="Arial" w:hAnsi="Arial" w:cs="Arial"/>
          <w:b/>
          <w:bCs/>
          <w:color w:val="000000" w:themeColor="text1"/>
          <w:sz w:val="20"/>
          <w:szCs w:val="20"/>
        </w:rPr>
        <w:tab/>
      </w:r>
      <w:r w:rsidR="000048FA" w:rsidRPr="0061331D">
        <w:rPr>
          <w:rFonts w:ascii="Arial" w:eastAsia="Arial" w:hAnsi="Arial" w:cs="Arial"/>
          <w:b/>
          <w:bCs/>
          <w:color w:val="000000" w:themeColor="text1"/>
          <w:sz w:val="20"/>
          <w:szCs w:val="20"/>
        </w:rPr>
        <w:tab/>
      </w:r>
    </w:p>
    <w:p w14:paraId="299D9CD6" w14:textId="77777777" w:rsidR="000048FA" w:rsidRPr="0061331D" w:rsidRDefault="000048FA">
      <w:pPr>
        <w:spacing w:line="240" w:lineRule="auto"/>
        <w:rPr>
          <w:rFonts w:ascii="Arial" w:eastAsia="Arial" w:hAnsi="Arial" w:cs="Arial"/>
          <w:b/>
          <w:bCs/>
          <w:color w:val="000000" w:themeColor="text1"/>
          <w:sz w:val="20"/>
          <w:szCs w:val="20"/>
        </w:rPr>
      </w:pPr>
    </w:p>
    <w:p w14:paraId="1E96805B"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1</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Class Intro</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Instructor Intro, Syllabus overview,</w:t>
      </w:r>
      <w:r w:rsidR="004C0C3E" w:rsidRPr="0061331D">
        <w:rPr>
          <w:rFonts w:ascii="Arial" w:eastAsia="Arial" w:hAnsi="Arial" w:cs="Arial"/>
          <w:color w:val="000000" w:themeColor="text1"/>
          <w:sz w:val="20"/>
          <w:szCs w:val="20"/>
        </w:rPr>
        <w:t xml:space="preserve"> Introduce</w:t>
      </w:r>
      <w:r w:rsidRPr="0061331D">
        <w:rPr>
          <w:rFonts w:ascii="Arial" w:eastAsia="Arial" w:hAnsi="Arial" w:cs="Arial"/>
          <w:color w:val="000000" w:themeColor="text1"/>
          <w:sz w:val="20"/>
          <w:szCs w:val="20"/>
        </w:rPr>
        <w:t xml:space="preserve"> Project 1</w:t>
      </w:r>
    </w:p>
    <w:p w14:paraId="0EC6E8E5" w14:textId="0F683349" w:rsidR="000048FA" w:rsidRPr="0061331D" w:rsidRDefault="00022308">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Lecture</w:t>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Visual Thinking</w:t>
      </w:r>
    </w:p>
    <w:p w14:paraId="7FE157C1" w14:textId="77777777" w:rsidR="000048FA"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Documenting the Design Process</w:t>
      </w:r>
    </w:p>
    <w:p w14:paraId="08DFA559" w14:textId="77777777" w:rsidR="00022308" w:rsidRDefault="00022308" w:rsidP="00D56C36">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t>Project 1</w:t>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Begin research into form and concept exploration</w:t>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D56C36" w:rsidRPr="0061331D">
        <w:rPr>
          <w:rFonts w:ascii="Arial" w:eastAsia="Arial" w:hAnsi="Arial" w:cs="Arial"/>
          <w:color w:val="000000" w:themeColor="text1"/>
          <w:sz w:val="20"/>
          <w:szCs w:val="20"/>
        </w:rPr>
        <w:t>Shop Orientation</w:t>
      </w:r>
      <w:r w:rsidR="00D56C36" w:rsidRPr="0061331D">
        <w:rPr>
          <w:rFonts w:ascii="Arial" w:eastAsia="Arial" w:hAnsi="Arial" w:cs="Arial"/>
          <w:color w:val="000000" w:themeColor="text1"/>
          <w:sz w:val="20"/>
          <w:szCs w:val="20"/>
        </w:rPr>
        <w:tab/>
      </w:r>
      <w:r w:rsidR="00D56C36" w:rsidRPr="0061331D">
        <w:rPr>
          <w:rFonts w:ascii="Arial" w:eastAsia="Arial" w:hAnsi="Arial" w:cs="Arial"/>
          <w:color w:val="000000" w:themeColor="text1"/>
          <w:sz w:val="20"/>
          <w:szCs w:val="20"/>
        </w:rPr>
        <w:tab/>
      </w:r>
    </w:p>
    <w:p w14:paraId="02F07AA8" w14:textId="035786BC" w:rsidR="000048FA" w:rsidRPr="0061331D" w:rsidRDefault="00022308" w:rsidP="00D56C36">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E140C3" w:rsidRPr="0061331D">
        <w:rPr>
          <w:rFonts w:ascii="Arial" w:eastAsia="Arial" w:hAnsi="Arial" w:cs="Arial"/>
          <w:color w:val="000000" w:themeColor="text1"/>
          <w:sz w:val="20"/>
          <w:szCs w:val="20"/>
        </w:rPr>
        <w:t>Shop O</w:t>
      </w:r>
      <w:r w:rsidR="00D56C36" w:rsidRPr="0061331D">
        <w:rPr>
          <w:rFonts w:ascii="Arial" w:eastAsia="Arial" w:hAnsi="Arial" w:cs="Arial"/>
          <w:color w:val="000000" w:themeColor="text1"/>
          <w:sz w:val="20"/>
          <w:szCs w:val="20"/>
        </w:rPr>
        <w:t>rientation</w:t>
      </w:r>
      <w:r w:rsidR="005E3C4E" w:rsidRPr="0061331D">
        <w:rPr>
          <w:rFonts w:ascii="Arial" w:eastAsia="Arial" w:hAnsi="Arial" w:cs="Arial"/>
          <w:bCs/>
          <w:color w:val="000000" w:themeColor="text1"/>
          <w:sz w:val="20"/>
          <w:szCs w:val="20"/>
        </w:rPr>
        <w:t xml:space="preserve"> 1 and 2</w:t>
      </w:r>
    </w:p>
    <w:p w14:paraId="5E9E361A" w14:textId="77777777" w:rsidR="000048FA" w:rsidRPr="0061331D" w:rsidRDefault="000048FA">
      <w:pPr>
        <w:spacing w:line="240" w:lineRule="auto"/>
        <w:rPr>
          <w:rFonts w:ascii="Arial" w:eastAsia="Arial" w:hAnsi="Arial" w:cs="Arial"/>
          <w:b/>
          <w:bCs/>
          <w:color w:val="000000" w:themeColor="text1"/>
          <w:sz w:val="20"/>
          <w:szCs w:val="20"/>
        </w:rPr>
      </w:pPr>
    </w:p>
    <w:p w14:paraId="768E70B1" w14:textId="77777777" w:rsidR="000048FA" w:rsidRPr="0061331D" w:rsidRDefault="000048FA">
      <w:pPr>
        <w:spacing w:line="240" w:lineRule="auto"/>
        <w:rPr>
          <w:rFonts w:ascii="Arial" w:eastAsia="Arial" w:hAnsi="Arial" w:cs="Arial"/>
          <w:b/>
          <w:bCs/>
          <w:color w:val="000000" w:themeColor="text1"/>
          <w:sz w:val="20"/>
          <w:szCs w:val="20"/>
        </w:rPr>
      </w:pPr>
    </w:p>
    <w:p w14:paraId="518620B3"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2</w:t>
      </w:r>
      <w:r w:rsidRPr="0061331D">
        <w:rPr>
          <w:rFonts w:ascii="Arial" w:eastAsia="Arial" w:hAnsi="Arial" w:cs="Arial"/>
          <w:b/>
          <w:bCs/>
          <w:color w:val="000000" w:themeColor="text1"/>
          <w:sz w:val="20"/>
          <w:szCs w:val="20"/>
        </w:rPr>
        <w:tab/>
      </w:r>
      <w:r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Lecture</w:t>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t>Basic Graphic Principles for Presentation</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p>
    <w:p w14:paraId="21A14A2C" w14:textId="3FA18F2C" w:rsidR="000048FA" w:rsidRPr="0061331D" w:rsidRDefault="00022308">
      <w:pPr>
        <w:spacing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ab/>
      </w:r>
      <w:r w:rsidR="000048FA" w:rsidRPr="0061331D">
        <w:rPr>
          <w:rFonts w:ascii="Arial" w:eastAsia="Arial" w:hAnsi="Arial" w:cs="Arial"/>
          <w:b/>
          <w:bCs/>
          <w:color w:val="000000" w:themeColor="text1"/>
          <w:sz w:val="20"/>
          <w:szCs w:val="20"/>
        </w:rPr>
        <w:tab/>
      </w:r>
      <w:r w:rsidR="00E94E98" w:rsidRPr="0061331D">
        <w:rPr>
          <w:rFonts w:ascii="Arial" w:eastAsia="Arial" w:hAnsi="Arial" w:cs="Arial"/>
          <w:color w:val="000000" w:themeColor="text1"/>
          <w:sz w:val="20"/>
          <w:szCs w:val="20"/>
        </w:rPr>
        <w:t>Project 1 (cont)</w:t>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t>Continue concept exploration and testing</w:t>
      </w:r>
    </w:p>
    <w:p w14:paraId="43A736FA" w14:textId="77777777" w:rsidR="000048FA" w:rsidRPr="0061331D" w:rsidRDefault="000048FA" w:rsidP="00901483">
      <w:pPr>
        <w:spacing w:line="240" w:lineRule="auto"/>
        <w:jc w:val="both"/>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   </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i/>
          <w:iCs/>
          <w:color w:val="000000" w:themeColor="text1"/>
          <w:sz w:val="20"/>
          <w:szCs w:val="20"/>
        </w:rPr>
        <w:t>Presentation</w:t>
      </w:r>
      <w:r w:rsidRPr="0061331D">
        <w:rPr>
          <w:rFonts w:ascii="Arial" w:eastAsia="Arial" w:hAnsi="Arial" w:cs="Arial"/>
          <w:color w:val="000000" w:themeColor="text1"/>
          <w:sz w:val="20"/>
          <w:szCs w:val="20"/>
        </w:rPr>
        <w:t xml:space="preserve"> : Choose and present a concept solution</w:t>
      </w:r>
    </w:p>
    <w:p w14:paraId="00F4E91E" w14:textId="77777777" w:rsidR="00901483" w:rsidRPr="0061331D" w:rsidRDefault="00901483" w:rsidP="00901483">
      <w:pPr>
        <w:spacing w:line="240" w:lineRule="auto"/>
        <w:jc w:val="both"/>
        <w:rPr>
          <w:rFonts w:ascii="Arial" w:eastAsia="Arial" w:hAnsi="Arial" w:cs="Arial"/>
          <w:color w:val="000000" w:themeColor="text1"/>
          <w:sz w:val="20"/>
          <w:szCs w:val="20"/>
        </w:rPr>
      </w:pPr>
    </w:p>
    <w:p w14:paraId="4E9FE4A3" w14:textId="77777777" w:rsidR="000048FA" w:rsidRPr="0061331D" w:rsidRDefault="000048FA">
      <w:pPr>
        <w:spacing w:line="240" w:lineRule="auto"/>
        <w:jc w:val="both"/>
        <w:rPr>
          <w:rFonts w:ascii="Arial" w:eastAsia="Arial" w:hAnsi="Arial" w:cs="Arial"/>
          <w:color w:val="000000" w:themeColor="text1"/>
          <w:sz w:val="20"/>
          <w:szCs w:val="20"/>
        </w:rPr>
      </w:pPr>
    </w:p>
    <w:p w14:paraId="671318A8" w14:textId="033B709E"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3</w:t>
      </w:r>
      <w:r w:rsidR="009A5ACE" w:rsidRPr="0061331D">
        <w:rPr>
          <w:rFonts w:ascii="Arial" w:eastAsia="Arial" w:hAnsi="Arial" w:cs="Arial"/>
          <w:color w:val="000000" w:themeColor="text1"/>
          <w:sz w:val="20"/>
          <w:szCs w:val="20"/>
        </w:rPr>
        <w:tab/>
      </w:r>
      <w:r w:rsidR="009A5ACE" w:rsidRPr="0061331D">
        <w:rPr>
          <w:rFonts w:ascii="Arial" w:eastAsia="Arial" w:hAnsi="Arial" w:cs="Arial"/>
          <w:color w:val="000000" w:themeColor="text1"/>
          <w:sz w:val="20"/>
          <w:szCs w:val="20"/>
        </w:rPr>
        <w:tab/>
      </w:r>
    </w:p>
    <w:p w14:paraId="0D2AB095" w14:textId="1DD19143" w:rsidR="00880CF5" w:rsidRPr="0061331D" w:rsidRDefault="00022308">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Pr>
          <w:rFonts w:ascii="Arial" w:eastAsia="Arial" w:hAnsi="Arial" w:cs="Arial"/>
          <w:color w:val="000000" w:themeColor="text1"/>
          <w:sz w:val="20"/>
          <w:szCs w:val="20"/>
        </w:rPr>
        <w:t xml:space="preserve">Project 1 </w:t>
      </w:r>
      <w:r w:rsidR="0074389D" w:rsidRPr="0061331D">
        <w:rPr>
          <w:rFonts w:ascii="Arial" w:eastAsia="Arial" w:hAnsi="Arial" w:cs="Arial"/>
          <w:color w:val="000000" w:themeColor="text1"/>
          <w:sz w:val="20"/>
          <w:szCs w:val="20"/>
        </w:rPr>
        <w:t>cont)</w:t>
      </w:r>
      <w:r w:rsidR="0074389D"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ab/>
        <w:t>Complete instructions for building design concept</w:t>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Construct a fellow student's design</w:t>
      </w:r>
    </w:p>
    <w:p w14:paraId="54110A58" w14:textId="77777777" w:rsidR="00901483" w:rsidRPr="0061331D" w:rsidRDefault="00901483">
      <w:pPr>
        <w:spacing w:line="240" w:lineRule="auto"/>
        <w:rPr>
          <w:rFonts w:ascii="Arial" w:eastAsia="Arial" w:hAnsi="Arial" w:cs="Arial"/>
          <w:b/>
          <w:bCs/>
          <w:color w:val="000000" w:themeColor="text1"/>
          <w:sz w:val="20"/>
          <w:szCs w:val="20"/>
        </w:rPr>
      </w:pPr>
    </w:p>
    <w:p w14:paraId="2CC6A36B" w14:textId="3DE346E7" w:rsidR="00FE5D01"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b/>
          <w:bCs/>
          <w:color w:val="000000" w:themeColor="text1"/>
          <w:sz w:val="20"/>
          <w:szCs w:val="20"/>
        </w:rPr>
        <w:t>Week 4</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Project 1 (cont)</w:t>
      </w:r>
      <w:r w:rsidR="00022B7E" w:rsidRPr="0061331D">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ab/>
      </w:r>
      <w:r w:rsidR="00022B7E" w:rsidRPr="0061331D">
        <w:rPr>
          <w:rFonts w:ascii="Arial" w:eastAsia="Arial" w:hAnsi="Arial" w:cs="Arial"/>
          <w:i/>
          <w:iCs/>
          <w:color w:val="000000" w:themeColor="text1"/>
          <w:sz w:val="20"/>
          <w:szCs w:val="20"/>
        </w:rPr>
        <w:t>Presentation</w:t>
      </w:r>
      <w:r w:rsidR="00022B7E" w:rsidRPr="0061331D">
        <w:rPr>
          <w:rFonts w:ascii="Arial" w:eastAsia="Arial" w:hAnsi="Arial" w:cs="Arial"/>
          <w:color w:val="000000" w:themeColor="text1"/>
          <w:sz w:val="20"/>
          <w:szCs w:val="20"/>
        </w:rPr>
        <w:t xml:space="preserve">: </w:t>
      </w:r>
      <w:r w:rsidR="0074389D" w:rsidRPr="0061331D">
        <w:rPr>
          <w:rFonts w:ascii="Arial" w:eastAsia="Arial" w:hAnsi="Arial" w:cs="Arial"/>
          <w:color w:val="000000" w:themeColor="text1"/>
          <w:sz w:val="20"/>
          <w:szCs w:val="20"/>
        </w:rPr>
        <w:t>Final Presentation/demonstration</w:t>
      </w:r>
      <w:r w:rsidR="00022B7E" w:rsidRPr="0061331D">
        <w:rPr>
          <w:rFonts w:ascii="Arial" w:eastAsia="Arial" w:hAnsi="Arial" w:cs="Arial"/>
          <w:color w:val="000000" w:themeColor="text1"/>
          <w:sz w:val="20"/>
          <w:szCs w:val="20"/>
        </w:rPr>
        <w:t xml:space="preserve"> </w:t>
      </w:r>
      <w:r w:rsidR="0074389D" w:rsidRPr="0061331D">
        <w:rPr>
          <w:rFonts w:ascii="Arial" w:eastAsia="Arial" w:hAnsi="Arial" w:cs="Arial"/>
          <w:color w:val="000000" w:themeColor="text1"/>
          <w:sz w:val="20"/>
          <w:szCs w:val="20"/>
        </w:rPr>
        <w:t xml:space="preserve">of </w:t>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constructed model</w:t>
      </w:r>
      <w:r w:rsidR="0074389D" w:rsidRPr="0061331D">
        <w:rPr>
          <w:rFonts w:ascii="Arial" w:eastAsia="Arial" w:hAnsi="Arial" w:cs="Arial"/>
          <w:color w:val="000000" w:themeColor="text1"/>
          <w:sz w:val="20"/>
          <w:szCs w:val="20"/>
        </w:rPr>
        <w:t>s</w:t>
      </w:r>
      <w:r w:rsidR="00022B7E" w:rsidRPr="0061331D">
        <w:rPr>
          <w:rFonts w:ascii="Arial" w:eastAsia="Arial" w:hAnsi="Arial" w:cs="Arial"/>
          <w:color w:val="000000" w:themeColor="text1"/>
          <w:sz w:val="20"/>
          <w:szCs w:val="20"/>
        </w:rPr>
        <w:t xml:space="preserve"> in class</w:t>
      </w:r>
    </w:p>
    <w:p w14:paraId="5B78045B" w14:textId="25235EC7" w:rsidR="004C0C3E" w:rsidRPr="0061331D" w:rsidRDefault="00022308" w:rsidP="004C0C3E">
      <w:pPr>
        <w:tabs>
          <w:tab w:val="left" w:pos="-1440"/>
          <w:tab w:val="left" w:pos="-720"/>
          <w:tab w:val="left" w:pos="0"/>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t>Project 2</w:t>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4C0C3E" w:rsidRPr="0061331D">
        <w:rPr>
          <w:rFonts w:ascii="Arial" w:eastAsia="Arial" w:hAnsi="Arial" w:cs="Arial"/>
          <w:color w:val="000000" w:themeColor="text1"/>
          <w:sz w:val="20"/>
          <w:szCs w:val="20"/>
        </w:rPr>
        <w:t>Begin Project 2</w:t>
      </w:r>
    </w:p>
    <w:p w14:paraId="264BF1A6" w14:textId="77777777" w:rsidR="0074389D" w:rsidRPr="0061331D" w:rsidRDefault="0074389D" w:rsidP="004C0C3E">
      <w:pPr>
        <w:tabs>
          <w:tab w:val="left" w:pos="-1440"/>
          <w:tab w:val="left" w:pos="-720"/>
          <w:tab w:val="left" w:pos="0"/>
          <w:tab w:val="left" w:pos="720"/>
          <w:tab w:val="left" w:pos="1440"/>
          <w:tab w:val="left" w:pos="2160"/>
          <w:tab w:val="left" w:pos="2880"/>
          <w:tab w:val="left" w:pos="3600"/>
          <w:tab w:val="left" w:pos="4320"/>
          <w:tab w:val="left" w:pos="504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Lecture</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Storyboard creation</w:t>
      </w:r>
      <w:r w:rsidR="004C0C3E" w:rsidRPr="0061331D">
        <w:rPr>
          <w:rFonts w:ascii="Arial" w:eastAsia="Arial" w:hAnsi="Arial" w:cs="Arial"/>
          <w:color w:val="000000" w:themeColor="text1"/>
          <w:sz w:val="20"/>
          <w:szCs w:val="20"/>
        </w:rPr>
        <w:tab/>
      </w:r>
    </w:p>
    <w:p w14:paraId="4A8237EF" w14:textId="77777777" w:rsidR="0074389D" w:rsidRPr="0061331D" w:rsidRDefault="0074389D" w:rsidP="0074389D">
      <w:pPr>
        <w:tabs>
          <w:tab w:val="left" w:pos="-243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Levels of model making</w:t>
      </w:r>
    </w:p>
    <w:p w14:paraId="00A8A25F" w14:textId="77777777" w:rsidR="0074389D" w:rsidRPr="0061331D" w:rsidRDefault="0074389D" w:rsidP="0074389D">
      <w:pPr>
        <w:tabs>
          <w:tab w:val="left" w:pos="-243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Model Making Techniques </w:t>
      </w:r>
    </w:p>
    <w:p w14:paraId="6069C21E" w14:textId="36057AEB" w:rsidR="0074389D" w:rsidRPr="0061331D" w:rsidRDefault="0074389D" w:rsidP="00901483">
      <w:pPr>
        <w:tabs>
          <w:tab w:val="left" w:pos="-243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Anthropometry and Human Factors and Ergonomics of </w:t>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t xml:space="preserve">the </w:t>
      </w:r>
      <w:r w:rsidRPr="0061331D">
        <w:rPr>
          <w:rFonts w:ascii="Arial" w:eastAsia="Arial" w:hAnsi="Arial" w:cs="Arial"/>
          <w:color w:val="000000" w:themeColor="text1"/>
          <w:sz w:val="20"/>
          <w:szCs w:val="20"/>
        </w:rPr>
        <w:t>Hand</w:t>
      </w:r>
    </w:p>
    <w:p w14:paraId="5448EE29" w14:textId="17D1F2EA" w:rsidR="000048FA" w:rsidRPr="0061331D" w:rsidRDefault="0074389D" w:rsidP="00022B7E">
      <w:pPr>
        <w:tabs>
          <w:tab w:val="left" w:pos="720"/>
          <w:tab w:val="left" w:pos="144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Field Trip</w:t>
      </w:r>
      <w:r w:rsidR="00022B7E" w:rsidRPr="0061331D">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ab/>
      </w:r>
      <w:r w:rsidR="00022308">
        <w:rPr>
          <w:rFonts w:ascii="Arial" w:eastAsia="Arial" w:hAnsi="Arial" w:cs="Arial"/>
          <w:color w:val="000000" w:themeColor="text1"/>
          <w:sz w:val="20"/>
          <w:szCs w:val="20"/>
        </w:rPr>
        <w:tab/>
      </w:r>
    </w:p>
    <w:p w14:paraId="5CFDBC76" w14:textId="77777777" w:rsidR="00022B7E" w:rsidRPr="0061331D" w:rsidRDefault="00022B7E">
      <w:pPr>
        <w:spacing w:line="240" w:lineRule="auto"/>
        <w:rPr>
          <w:rFonts w:ascii="Arial" w:eastAsia="Arial" w:hAnsi="Arial" w:cs="Arial"/>
          <w:b/>
          <w:bCs/>
          <w:color w:val="000000" w:themeColor="text1"/>
          <w:sz w:val="20"/>
          <w:szCs w:val="20"/>
        </w:rPr>
      </w:pPr>
    </w:p>
    <w:p w14:paraId="0D33F4C7" w14:textId="35FB497F" w:rsidR="005D5E35" w:rsidRPr="0061331D" w:rsidRDefault="000048FA" w:rsidP="001D2011">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5</w:t>
      </w:r>
      <w:r w:rsidRPr="0061331D">
        <w:rPr>
          <w:rFonts w:ascii="Arial" w:eastAsia="Arial" w:hAnsi="Arial" w:cs="Arial"/>
          <w:color w:val="000000" w:themeColor="text1"/>
          <w:sz w:val="20"/>
          <w:szCs w:val="20"/>
        </w:rPr>
        <w:tab/>
      </w:r>
      <w:r w:rsidR="00C57B66" w:rsidRPr="0061331D">
        <w:rPr>
          <w:rFonts w:ascii="Arial" w:eastAsia="Arial" w:hAnsi="Arial" w:cs="Arial"/>
          <w:color w:val="000000" w:themeColor="text1"/>
          <w:sz w:val="20"/>
          <w:szCs w:val="20"/>
        </w:rPr>
        <w:tab/>
      </w:r>
      <w:r w:rsidR="00AB3031">
        <w:rPr>
          <w:rFonts w:ascii="Arial" w:eastAsia="Arial" w:hAnsi="Arial" w:cs="Arial"/>
          <w:color w:val="000000" w:themeColor="text1"/>
          <w:sz w:val="20"/>
          <w:szCs w:val="20"/>
        </w:rPr>
        <w:t>Shop Orientation</w:t>
      </w:r>
      <w:r w:rsidR="00AB3031">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Third Shop Orientation</w:t>
      </w:r>
      <w:r w:rsidR="00880CF5" w:rsidRPr="0061331D">
        <w:rPr>
          <w:rFonts w:ascii="Arial" w:eastAsia="Arial" w:hAnsi="Arial" w:cs="Arial"/>
          <w:color w:val="000000" w:themeColor="text1"/>
          <w:sz w:val="20"/>
          <w:szCs w:val="20"/>
        </w:rPr>
        <w:tab/>
      </w:r>
    </w:p>
    <w:p w14:paraId="1D423E14" w14:textId="3E1F0CD2" w:rsidR="00880CF5" w:rsidRPr="0061331D" w:rsidRDefault="00AB3031" w:rsidP="0074389D">
      <w:pPr>
        <w:spacing w:line="240" w:lineRule="auto"/>
        <w:rPr>
          <w:rFonts w:ascii="Arial" w:eastAsia="Arial" w:hAnsi="Arial" w:cs="Arial"/>
          <w:b/>
          <w:bCs/>
          <w:color w:val="000000" w:themeColor="text1"/>
          <w:sz w:val="20"/>
          <w:szCs w:val="20"/>
        </w:rPr>
      </w:pPr>
      <w:r>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b/>
      </w:r>
      <w:r w:rsidR="005D5E35"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Lecture</w:t>
      </w:r>
      <w:r w:rsidR="0074389D"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ab/>
        <w:t>Material Characteristics</w:t>
      </w:r>
    </w:p>
    <w:p w14:paraId="11543932" w14:textId="77777777" w:rsidR="001D2011" w:rsidRPr="0061331D" w:rsidRDefault="0074389D">
      <w:pPr>
        <w:tabs>
          <w:tab w:val="left" w:pos="-243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Sustainability</w:t>
      </w:r>
    </w:p>
    <w:p w14:paraId="6722E1EB" w14:textId="77777777" w:rsidR="00901483" w:rsidRPr="0061331D" w:rsidRDefault="00901483">
      <w:pPr>
        <w:tabs>
          <w:tab w:val="left" w:pos="-2430"/>
        </w:tabs>
        <w:spacing w:line="240" w:lineRule="auto"/>
        <w:rPr>
          <w:rFonts w:ascii="Arial" w:eastAsia="Arial" w:hAnsi="Arial" w:cs="Arial"/>
          <w:color w:val="000000" w:themeColor="text1"/>
          <w:sz w:val="20"/>
          <w:szCs w:val="20"/>
        </w:rPr>
      </w:pPr>
    </w:p>
    <w:p w14:paraId="4041DB66" w14:textId="77777777" w:rsidR="000048FA" w:rsidRPr="0061331D" w:rsidRDefault="004673BF" w:rsidP="004673BF">
      <w:pPr>
        <w:tabs>
          <w:tab w:val="left" w:pos="543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p>
    <w:p w14:paraId="398AA887"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lastRenderedPageBreak/>
        <w:t>Week 6</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Project 2 (cont)</w:t>
      </w:r>
      <w:r w:rsidR="0074389D" w:rsidRPr="0061331D">
        <w:rPr>
          <w:rFonts w:ascii="Arial" w:eastAsia="Arial" w:hAnsi="Arial" w:cs="Arial"/>
          <w:color w:val="000000" w:themeColor="text1"/>
          <w:sz w:val="20"/>
          <w:szCs w:val="20"/>
        </w:rPr>
        <w:tab/>
      </w:r>
      <w:r w:rsidR="0074389D" w:rsidRPr="0061331D">
        <w:rPr>
          <w:rFonts w:ascii="Arial" w:eastAsia="Arial" w:hAnsi="Arial" w:cs="Arial"/>
          <w:color w:val="000000" w:themeColor="text1"/>
          <w:sz w:val="20"/>
          <w:szCs w:val="20"/>
        </w:rPr>
        <w:tab/>
      </w:r>
      <w:r w:rsidR="00D00980" w:rsidRPr="0061331D">
        <w:rPr>
          <w:rFonts w:ascii="Arial" w:eastAsia="Arial" w:hAnsi="Arial" w:cs="Arial"/>
          <w:i/>
          <w:color w:val="000000" w:themeColor="text1"/>
          <w:sz w:val="20"/>
          <w:szCs w:val="20"/>
        </w:rPr>
        <w:t>Presentation</w:t>
      </w:r>
      <w:r w:rsidR="00D00980" w:rsidRPr="0061331D">
        <w:rPr>
          <w:rFonts w:ascii="Arial" w:eastAsia="Arial" w:hAnsi="Arial" w:cs="Arial"/>
          <w:color w:val="000000" w:themeColor="text1"/>
          <w:sz w:val="20"/>
          <w:szCs w:val="20"/>
        </w:rPr>
        <w:t>: Mid project presentation</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 </w:t>
      </w:r>
    </w:p>
    <w:p w14:paraId="17702008" w14:textId="0CD79398"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p>
    <w:p w14:paraId="43899658" w14:textId="77777777" w:rsidR="001D2011" w:rsidRPr="0061331D" w:rsidRDefault="001D2011">
      <w:pPr>
        <w:tabs>
          <w:tab w:val="left" w:pos="900"/>
          <w:tab w:val="left" w:pos="6744"/>
        </w:tabs>
        <w:spacing w:line="240" w:lineRule="auto"/>
        <w:rPr>
          <w:rFonts w:ascii="Arial" w:eastAsia="Arial" w:hAnsi="Arial" w:cs="Arial"/>
          <w:color w:val="000000" w:themeColor="text1"/>
          <w:sz w:val="20"/>
          <w:szCs w:val="20"/>
        </w:rPr>
      </w:pPr>
    </w:p>
    <w:p w14:paraId="105973BB"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7</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Project 2 (cont)</w:t>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t>Model building and storyboard creation</w:t>
      </w:r>
    </w:p>
    <w:p w14:paraId="52B98488" w14:textId="25D910DD" w:rsidR="000048FA" w:rsidRPr="0061331D" w:rsidRDefault="00AB3031" w:rsidP="00AF652A">
      <w:pPr>
        <w:tabs>
          <w:tab w:val="left" w:pos="900"/>
        </w:tabs>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sidR="00F074BE" w:rsidRPr="0061331D">
        <w:rPr>
          <w:rFonts w:ascii="Arial" w:eastAsia="Arial" w:hAnsi="Arial" w:cs="Arial"/>
          <w:color w:val="000000" w:themeColor="text1"/>
          <w:sz w:val="20"/>
          <w:szCs w:val="20"/>
        </w:rPr>
        <w:tab/>
        <w:t>Project 2 (cont)</w:t>
      </w:r>
      <w:r w:rsidR="00F074BE" w:rsidRPr="0061331D">
        <w:rPr>
          <w:rFonts w:ascii="Arial" w:eastAsia="Arial" w:hAnsi="Arial" w:cs="Arial"/>
          <w:color w:val="000000" w:themeColor="text1"/>
          <w:sz w:val="20"/>
          <w:szCs w:val="20"/>
        </w:rPr>
        <w:tab/>
      </w:r>
      <w:r w:rsidR="00F074BE" w:rsidRPr="0061331D">
        <w:rPr>
          <w:rFonts w:ascii="Arial" w:eastAsia="Arial" w:hAnsi="Arial" w:cs="Arial"/>
          <w:color w:val="000000" w:themeColor="text1"/>
          <w:sz w:val="20"/>
          <w:szCs w:val="20"/>
        </w:rPr>
        <w:tab/>
      </w:r>
      <w:r w:rsidR="00F074BE" w:rsidRPr="0061331D">
        <w:rPr>
          <w:rFonts w:ascii="Arial" w:eastAsia="Arial" w:hAnsi="Arial" w:cs="Arial"/>
          <w:i/>
          <w:iCs/>
          <w:color w:val="000000" w:themeColor="text1"/>
          <w:sz w:val="20"/>
          <w:szCs w:val="20"/>
        </w:rPr>
        <w:t>Presentation:</w:t>
      </w:r>
      <w:r w:rsidR="00F074BE" w:rsidRPr="0061331D">
        <w:rPr>
          <w:rFonts w:ascii="Arial" w:eastAsia="Arial" w:hAnsi="Arial" w:cs="Arial"/>
          <w:color w:val="000000" w:themeColor="text1"/>
          <w:sz w:val="20"/>
          <w:szCs w:val="20"/>
        </w:rPr>
        <w:t xml:space="preserve"> Present final model and storyboard</w:t>
      </w:r>
    </w:p>
    <w:p w14:paraId="321E26B4" w14:textId="77777777" w:rsidR="001D2011" w:rsidRPr="0061331D" w:rsidRDefault="001D2011">
      <w:pPr>
        <w:tabs>
          <w:tab w:val="left" w:pos="900"/>
          <w:tab w:val="left" w:pos="6744"/>
        </w:tabs>
        <w:spacing w:line="240" w:lineRule="auto"/>
        <w:rPr>
          <w:rFonts w:ascii="Arial" w:eastAsia="Arial" w:hAnsi="Arial" w:cs="Arial"/>
          <w:color w:val="000000" w:themeColor="text1"/>
          <w:sz w:val="20"/>
          <w:szCs w:val="20"/>
        </w:rPr>
      </w:pPr>
    </w:p>
    <w:p w14:paraId="49BFA44D" w14:textId="5223CA37" w:rsidR="00022B7E" w:rsidRPr="0061331D" w:rsidRDefault="000048FA">
      <w:pPr>
        <w:tabs>
          <w:tab w:val="left" w:pos="-990"/>
          <w:tab w:val="left" w:pos="0"/>
        </w:tabs>
        <w:spacing w:line="240" w:lineRule="auto"/>
        <w:rPr>
          <w:rFonts w:ascii="Arial" w:eastAsia="Arial" w:hAnsi="Arial" w:cs="Arial"/>
          <w:color w:val="000000" w:themeColor="text1"/>
          <w:sz w:val="20"/>
          <w:szCs w:val="20"/>
        </w:rPr>
      </w:pPr>
      <w:r w:rsidRPr="0061331D">
        <w:rPr>
          <w:rFonts w:ascii="Arial" w:eastAsia="Arial" w:hAnsi="Arial" w:cs="Arial"/>
          <w:b/>
          <w:bCs/>
          <w:color w:val="000000" w:themeColor="text1"/>
          <w:sz w:val="20"/>
          <w:szCs w:val="20"/>
        </w:rPr>
        <w:t>Week 8</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AB3031">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ab/>
      </w:r>
      <w:r w:rsidR="00022B7E" w:rsidRPr="0061331D">
        <w:rPr>
          <w:rFonts w:ascii="Arial" w:eastAsia="Arial" w:hAnsi="Arial" w:cs="Arial"/>
          <w:color w:val="000000" w:themeColor="text1"/>
          <w:sz w:val="20"/>
          <w:szCs w:val="20"/>
        </w:rPr>
        <w:tab/>
      </w:r>
      <w:r w:rsidR="00AB3031">
        <w:rPr>
          <w:rFonts w:ascii="Arial" w:eastAsia="Arial" w:hAnsi="Arial" w:cs="Arial"/>
          <w:color w:val="000000" w:themeColor="text1"/>
          <w:sz w:val="20"/>
          <w:szCs w:val="20"/>
        </w:rPr>
        <w:tab/>
      </w:r>
    </w:p>
    <w:p w14:paraId="580F00CD" w14:textId="71F0EB18" w:rsidR="00AF652A" w:rsidRPr="0061331D" w:rsidRDefault="00AB3031">
      <w:pPr>
        <w:tabs>
          <w:tab w:val="left" w:pos="-990"/>
          <w:tab w:val="left" w:pos="0"/>
        </w:tabs>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r>
      <w:r w:rsidR="00AF652A" w:rsidRPr="0061331D">
        <w:rPr>
          <w:rFonts w:ascii="Arial" w:eastAsia="Arial" w:hAnsi="Arial" w:cs="Arial"/>
          <w:color w:val="000000" w:themeColor="text1"/>
          <w:sz w:val="20"/>
          <w:szCs w:val="20"/>
        </w:rPr>
        <w:t>Project</w:t>
      </w:r>
      <w:r>
        <w:rPr>
          <w:rFonts w:ascii="Arial" w:eastAsia="Arial" w:hAnsi="Arial" w:cs="Arial"/>
          <w:color w:val="000000" w:themeColor="text1"/>
          <w:sz w:val="20"/>
          <w:szCs w:val="20"/>
        </w:rPr>
        <w:t xml:space="preserve"> 3</w:t>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4C0C3E" w:rsidRPr="0061331D">
        <w:rPr>
          <w:rFonts w:ascii="Arial" w:eastAsia="Arial" w:hAnsi="Arial" w:cs="Arial"/>
          <w:color w:val="000000" w:themeColor="text1"/>
          <w:sz w:val="20"/>
          <w:szCs w:val="20"/>
        </w:rPr>
        <w:t>Introduction to Project 3</w:t>
      </w:r>
    </w:p>
    <w:p w14:paraId="529EA8B7" w14:textId="77777777" w:rsidR="001D2011" w:rsidRPr="0061331D" w:rsidRDefault="00AF652A">
      <w:pPr>
        <w:tabs>
          <w:tab w:val="left" w:pos="-990"/>
          <w:tab w:val="left" w:pos="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Lecture</w:t>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t>Products and Environments</w:t>
      </w:r>
    </w:p>
    <w:p w14:paraId="4C482AFF" w14:textId="77777777" w:rsidR="000048FA" w:rsidRPr="0061331D" w:rsidRDefault="000048FA">
      <w:pPr>
        <w:tabs>
          <w:tab w:val="left" w:pos="900"/>
          <w:tab w:val="left" w:pos="6744"/>
        </w:tabs>
        <w:spacing w:line="240" w:lineRule="auto"/>
        <w:rPr>
          <w:rFonts w:ascii="Arial" w:eastAsia="Arial" w:hAnsi="Arial" w:cs="Arial"/>
          <w:color w:val="000000" w:themeColor="text1"/>
          <w:sz w:val="20"/>
          <w:szCs w:val="20"/>
        </w:rPr>
      </w:pPr>
    </w:p>
    <w:p w14:paraId="07A643CB"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9</w:t>
      </w:r>
      <w:r w:rsidR="00FE5D01"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Lecture</w:t>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t>Function and Task Analysis</w:t>
      </w:r>
    </w:p>
    <w:p w14:paraId="10837D58" w14:textId="101882EE"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 xml:space="preserve">Observing Users </w:t>
      </w:r>
    </w:p>
    <w:p w14:paraId="18FCC03E" w14:textId="4A2FED8C" w:rsidR="000048FA" w:rsidRPr="0061331D" w:rsidRDefault="000048FA">
      <w:pPr>
        <w:tabs>
          <w:tab w:val="left" w:pos="-990"/>
          <w:tab w:val="left" w:pos="0"/>
        </w:tabs>
        <w:spacing w:line="240" w:lineRule="auto"/>
        <w:rPr>
          <w:rFonts w:ascii="Arial" w:eastAsia="Arial" w:hAnsi="Arial" w:cs="Arial"/>
          <w:color w:val="000000" w:themeColor="text1"/>
          <w:sz w:val="20"/>
          <w:szCs w:val="20"/>
        </w:rPr>
      </w:pPr>
    </w:p>
    <w:p w14:paraId="3367D5FA"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10</w:t>
      </w:r>
      <w:r w:rsidRPr="0061331D">
        <w:rPr>
          <w:rFonts w:ascii="Arial" w:eastAsia="Arial" w:hAnsi="Arial" w:cs="Arial"/>
          <w:color w:val="000000" w:themeColor="text1"/>
          <w:sz w:val="20"/>
          <w:szCs w:val="20"/>
        </w:rPr>
        <w:tab/>
        <w:t>Lecture</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 </w:t>
      </w:r>
      <w:r w:rsidRPr="0061331D">
        <w:rPr>
          <w:rFonts w:ascii="Arial" w:eastAsia="Arial" w:hAnsi="Arial" w:cs="Arial"/>
          <w:color w:val="000000" w:themeColor="text1"/>
          <w:sz w:val="20"/>
          <w:szCs w:val="20"/>
        </w:rPr>
        <w:tab/>
        <w:t xml:space="preserve">Interface Design </w:t>
      </w:r>
    </w:p>
    <w:p w14:paraId="3188AE4A" w14:textId="62DCC2F4"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Human Factors – Cognition and Displays</w:t>
      </w:r>
    </w:p>
    <w:p w14:paraId="1D08327D" w14:textId="77777777" w:rsidR="000048FA" w:rsidRPr="0061331D" w:rsidRDefault="000048FA">
      <w:pPr>
        <w:tabs>
          <w:tab w:val="left" w:pos="900"/>
          <w:tab w:val="left" w:pos="6744"/>
        </w:tabs>
        <w:spacing w:line="240" w:lineRule="auto"/>
        <w:rPr>
          <w:rFonts w:ascii="Arial" w:eastAsia="Arial" w:hAnsi="Arial" w:cs="Arial"/>
          <w:color w:val="000000" w:themeColor="text1"/>
          <w:sz w:val="20"/>
          <w:szCs w:val="20"/>
        </w:rPr>
      </w:pPr>
    </w:p>
    <w:p w14:paraId="5E85A2C6"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11</w:t>
      </w:r>
      <w:r w:rsidRPr="0061331D">
        <w:rPr>
          <w:rFonts w:ascii="Arial" w:eastAsia="Arial" w:hAnsi="Arial" w:cs="Arial"/>
          <w:color w:val="000000" w:themeColor="text1"/>
          <w:sz w:val="20"/>
          <w:szCs w:val="20"/>
        </w:rPr>
        <w:tab/>
        <w:t>Lecture</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t xml:space="preserve">Formative Usability Testing </w:t>
      </w:r>
    </w:p>
    <w:p w14:paraId="47C27D11" w14:textId="6F2ACD37"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t>Electronic Prototyping</w:t>
      </w:r>
      <w:r w:rsidR="006C320B" w:rsidRPr="0061331D">
        <w:rPr>
          <w:rFonts w:ascii="Arial" w:eastAsia="Arial" w:hAnsi="Arial" w:cs="Arial"/>
          <w:color w:val="000000" w:themeColor="text1"/>
          <w:sz w:val="20"/>
          <w:szCs w:val="20"/>
        </w:rPr>
        <w:br/>
      </w:r>
      <w:r w:rsidR="006C320B" w:rsidRPr="0061331D">
        <w:rPr>
          <w:rFonts w:ascii="Arial" w:eastAsia="Arial" w:hAnsi="Arial" w:cs="Arial"/>
          <w:color w:val="000000" w:themeColor="text1"/>
          <w:sz w:val="20"/>
          <w:szCs w:val="20"/>
        </w:rPr>
        <w:tab/>
      </w:r>
      <w:r w:rsidR="006C320B" w:rsidRPr="0061331D">
        <w:rPr>
          <w:rFonts w:ascii="Arial" w:eastAsia="Arial" w:hAnsi="Arial" w:cs="Arial"/>
          <w:color w:val="000000" w:themeColor="text1"/>
          <w:sz w:val="20"/>
          <w:szCs w:val="20"/>
        </w:rPr>
        <w:tab/>
      </w:r>
      <w:r w:rsidR="006C320B" w:rsidRPr="0061331D">
        <w:rPr>
          <w:rFonts w:ascii="Arial" w:eastAsia="Arial" w:hAnsi="Arial" w:cs="Arial"/>
          <w:color w:val="000000" w:themeColor="text1"/>
          <w:sz w:val="20"/>
          <w:szCs w:val="20"/>
        </w:rPr>
        <w:tab/>
      </w:r>
      <w:r w:rsidR="006C320B" w:rsidRPr="0061331D">
        <w:rPr>
          <w:rFonts w:ascii="Arial" w:eastAsia="Arial" w:hAnsi="Arial" w:cs="Arial"/>
          <w:color w:val="000000" w:themeColor="text1"/>
          <w:sz w:val="20"/>
          <w:szCs w:val="20"/>
        </w:rPr>
        <w:tab/>
      </w:r>
      <w:r w:rsidR="006C320B" w:rsidRPr="0061331D">
        <w:rPr>
          <w:rFonts w:ascii="Arial" w:eastAsia="Arial" w:hAnsi="Arial" w:cs="Arial"/>
          <w:color w:val="000000" w:themeColor="text1"/>
          <w:sz w:val="20"/>
          <w:szCs w:val="20"/>
        </w:rPr>
        <w:tab/>
      </w:r>
      <w:r w:rsidR="006C320B" w:rsidRPr="0061331D">
        <w:rPr>
          <w:rFonts w:ascii="Arial" w:eastAsia="Arial" w:hAnsi="Arial" w:cs="Arial"/>
          <w:i/>
          <w:color w:val="000000" w:themeColor="text1"/>
          <w:sz w:val="20"/>
          <w:szCs w:val="20"/>
        </w:rPr>
        <w:t>Presentation</w:t>
      </w:r>
      <w:r w:rsidR="006C320B" w:rsidRPr="0061331D">
        <w:rPr>
          <w:rFonts w:ascii="Arial" w:eastAsia="Arial" w:hAnsi="Arial" w:cs="Arial"/>
          <w:color w:val="000000" w:themeColor="text1"/>
          <w:sz w:val="20"/>
          <w:szCs w:val="20"/>
        </w:rPr>
        <w:t>: Mid project presentation</w:t>
      </w:r>
    </w:p>
    <w:p w14:paraId="68ACEACC" w14:textId="77777777" w:rsidR="000048FA" w:rsidRPr="0061331D" w:rsidRDefault="000048FA">
      <w:pPr>
        <w:tabs>
          <w:tab w:val="left" w:pos="900"/>
          <w:tab w:val="left" w:pos="6744"/>
        </w:tabs>
        <w:spacing w:line="240" w:lineRule="auto"/>
        <w:rPr>
          <w:rFonts w:ascii="Arial" w:eastAsia="Arial" w:hAnsi="Arial" w:cs="Arial"/>
          <w:color w:val="000000" w:themeColor="text1"/>
          <w:sz w:val="20"/>
          <w:szCs w:val="20"/>
        </w:rPr>
      </w:pPr>
    </w:p>
    <w:p w14:paraId="4CB881BB" w14:textId="77777777" w:rsidR="00B7619A" w:rsidRPr="0061331D" w:rsidRDefault="000048FA">
      <w:pPr>
        <w:spacing w:line="240" w:lineRule="auto"/>
        <w:rPr>
          <w:rFonts w:ascii="Arial" w:eastAsia="Arial" w:hAnsi="Arial" w:cs="Arial"/>
          <w:bCs/>
          <w:color w:val="000000" w:themeColor="text1"/>
          <w:sz w:val="20"/>
          <w:szCs w:val="20"/>
        </w:rPr>
      </w:pPr>
      <w:r w:rsidRPr="0061331D">
        <w:rPr>
          <w:rFonts w:ascii="Arial" w:eastAsia="Arial" w:hAnsi="Arial" w:cs="Arial"/>
          <w:b/>
          <w:bCs/>
          <w:color w:val="000000" w:themeColor="text1"/>
          <w:sz w:val="20"/>
          <w:szCs w:val="20"/>
        </w:rPr>
        <w:t>Week 12</w:t>
      </w:r>
      <w:r w:rsidRPr="0061331D">
        <w:rPr>
          <w:rFonts w:ascii="Arial" w:eastAsia="Arial" w:hAnsi="Arial" w:cs="Arial"/>
          <w:color w:val="000000" w:themeColor="text1"/>
          <w:sz w:val="20"/>
          <w:szCs w:val="20"/>
        </w:rPr>
        <w:tab/>
      </w:r>
      <w:r w:rsidR="00B7619A" w:rsidRPr="0061331D">
        <w:rPr>
          <w:rFonts w:ascii="Arial" w:eastAsia="Arial" w:hAnsi="Arial" w:cs="Arial"/>
          <w:color w:val="000000" w:themeColor="text1"/>
          <w:sz w:val="20"/>
          <w:szCs w:val="20"/>
        </w:rPr>
        <w:t>Lecture</w:t>
      </w:r>
      <w:r w:rsidR="00B7619A" w:rsidRPr="0061331D">
        <w:rPr>
          <w:rFonts w:ascii="Arial" w:eastAsia="Arial" w:hAnsi="Arial" w:cs="Arial"/>
          <w:color w:val="000000" w:themeColor="text1"/>
          <w:sz w:val="20"/>
          <w:szCs w:val="20"/>
        </w:rPr>
        <w:tab/>
      </w:r>
      <w:r w:rsidR="00B7619A" w:rsidRPr="0061331D">
        <w:rPr>
          <w:rFonts w:ascii="Arial" w:eastAsia="Arial" w:hAnsi="Arial" w:cs="Arial"/>
          <w:color w:val="000000" w:themeColor="text1"/>
          <w:sz w:val="20"/>
          <w:szCs w:val="20"/>
        </w:rPr>
        <w:tab/>
      </w:r>
      <w:r w:rsidR="00B7619A" w:rsidRPr="0061331D">
        <w:rPr>
          <w:rFonts w:ascii="Arial" w:eastAsia="Arial" w:hAnsi="Arial" w:cs="Arial"/>
          <w:color w:val="000000" w:themeColor="text1"/>
          <w:sz w:val="20"/>
          <w:szCs w:val="20"/>
        </w:rPr>
        <w:tab/>
      </w:r>
      <w:r w:rsidR="00B7619A" w:rsidRPr="0061331D">
        <w:rPr>
          <w:rFonts w:ascii="Arial" w:eastAsia="Arial" w:hAnsi="Arial" w:cs="Arial"/>
          <w:bCs/>
          <w:color w:val="000000" w:themeColor="text1"/>
          <w:sz w:val="20"/>
          <w:szCs w:val="20"/>
        </w:rPr>
        <w:t>Select final interface and physical form</w:t>
      </w:r>
    </w:p>
    <w:p w14:paraId="5D55B2CE" w14:textId="6D411FD6" w:rsidR="006C320B" w:rsidRPr="0061331D" w:rsidRDefault="00AB3031" w:rsidP="006C320B">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b/>
      </w:r>
      <w:r w:rsidR="00B7619A" w:rsidRPr="0061331D">
        <w:rPr>
          <w:rFonts w:ascii="Arial" w:eastAsia="Arial" w:hAnsi="Arial" w:cs="Arial"/>
          <w:bCs/>
          <w:color w:val="000000" w:themeColor="text1"/>
          <w:sz w:val="20"/>
          <w:szCs w:val="20"/>
        </w:rPr>
        <w:tab/>
      </w:r>
      <w:r w:rsidR="00B7619A" w:rsidRPr="0061331D">
        <w:rPr>
          <w:rFonts w:ascii="Arial" w:eastAsia="Arial" w:hAnsi="Arial" w:cs="Arial"/>
          <w:color w:val="000000" w:themeColor="text1"/>
          <w:sz w:val="20"/>
          <w:szCs w:val="20"/>
        </w:rPr>
        <w:tab/>
      </w:r>
      <w:r w:rsidR="005D5E35" w:rsidRPr="0061331D">
        <w:rPr>
          <w:rFonts w:ascii="Arial" w:eastAsia="Arial" w:hAnsi="Arial" w:cs="Arial"/>
          <w:color w:val="000000" w:themeColor="text1"/>
          <w:sz w:val="20"/>
          <w:szCs w:val="20"/>
        </w:rPr>
        <w:tab/>
      </w:r>
      <w:r w:rsidR="005D5E35" w:rsidRPr="0061331D">
        <w:rPr>
          <w:rFonts w:ascii="Arial" w:eastAsia="Arial" w:hAnsi="Arial" w:cs="Arial"/>
          <w:color w:val="000000" w:themeColor="text1"/>
          <w:sz w:val="20"/>
          <w:szCs w:val="20"/>
        </w:rPr>
        <w:tab/>
      </w:r>
      <w:r w:rsidR="006C320B" w:rsidRPr="0061331D">
        <w:rPr>
          <w:rFonts w:ascii="Arial" w:eastAsia="Arial" w:hAnsi="Arial" w:cs="Arial"/>
          <w:bCs/>
          <w:color w:val="000000" w:themeColor="text1"/>
          <w:sz w:val="20"/>
          <w:szCs w:val="20"/>
        </w:rPr>
        <w:t>Complete interface and physical design testing</w:t>
      </w:r>
      <w:r w:rsidR="005D5E35" w:rsidRPr="0061331D">
        <w:rPr>
          <w:rFonts w:ascii="Arial" w:eastAsia="Arial" w:hAnsi="Arial" w:cs="Arial"/>
          <w:color w:val="000000" w:themeColor="text1"/>
          <w:sz w:val="20"/>
          <w:szCs w:val="20"/>
        </w:rPr>
        <w:tab/>
      </w:r>
    </w:p>
    <w:p w14:paraId="55A8EEE0" w14:textId="766F4E6C" w:rsidR="000048FA" w:rsidRPr="00AB3031" w:rsidRDefault="006C320B" w:rsidP="00AB3031">
      <w:pPr>
        <w:tabs>
          <w:tab w:val="left" w:pos="5250"/>
          <w:tab w:val="left" w:pos="6555"/>
        </w:tabs>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ab/>
      </w:r>
      <w:r w:rsidRPr="0061331D">
        <w:rPr>
          <w:rFonts w:ascii="Arial" w:eastAsia="Arial" w:hAnsi="Arial" w:cs="Arial"/>
          <w:b/>
          <w:bCs/>
          <w:color w:val="000000" w:themeColor="text1"/>
          <w:sz w:val="20"/>
          <w:szCs w:val="20"/>
        </w:rPr>
        <w:tab/>
      </w:r>
    </w:p>
    <w:p w14:paraId="4CE0F080"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13</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6C320B" w:rsidRPr="0061331D">
        <w:rPr>
          <w:rFonts w:ascii="Arial" w:eastAsia="Arial" w:hAnsi="Arial" w:cs="Arial"/>
          <w:bCs/>
          <w:color w:val="000000" w:themeColor="text1"/>
          <w:sz w:val="20"/>
          <w:szCs w:val="20"/>
        </w:rPr>
        <w:t>Begin storyboarding</w:t>
      </w:r>
      <w:r w:rsidRPr="0061331D">
        <w:rPr>
          <w:rFonts w:ascii="Arial" w:eastAsia="Arial" w:hAnsi="Arial" w:cs="Arial"/>
          <w:color w:val="000000" w:themeColor="text1"/>
          <w:sz w:val="20"/>
          <w:szCs w:val="20"/>
        </w:rPr>
        <w:tab/>
        <w:t xml:space="preserve"> </w:t>
      </w:r>
    </w:p>
    <w:p w14:paraId="6C773244" w14:textId="2594EC79"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6C320B" w:rsidRPr="0061331D">
        <w:rPr>
          <w:rFonts w:ascii="Arial" w:eastAsia="Arial" w:hAnsi="Arial" w:cs="Arial"/>
          <w:bCs/>
          <w:color w:val="000000" w:themeColor="text1"/>
          <w:sz w:val="20"/>
          <w:szCs w:val="20"/>
        </w:rPr>
        <w:t>Begin final model creation and interface mockups</w:t>
      </w:r>
    </w:p>
    <w:p w14:paraId="5BA9831D" w14:textId="5D40928E" w:rsidR="000048FA" w:rsidRPr="0061331D" w:rsidRDefault="006C320B" w:rsidP="00AB3031">
      <w:pPr>
        <w:tabs>
          <w:tab w:val="left" w:pos="6600"/>
        </w:tabs>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p>
    <w:p w14:paraId="1117CCC0" w14:textId="5BD6E462" w:rsidR="00E94E98"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b/>
          <w:bCs/>
          <w:color w:val="000000" w:themeColor="text1"/>
          <w:sz w:val="20"/>
          <w:szCs w:val="20"/>
        </w:rPr>
        <w:t>Week 14</w:t>
      </w:r>
      <w:r w:rsidRPr="0061331D">
        <w:rPr>
          <w:rFonts w:ascii="Arial" w:eastAsia="Arial" w:hAnsi="Arial" w:cs="Arial"/>
          <w:color w:val="000000" w:themeColor="text1"/>
          <w:sz w:val="20"/>
          <w:szCs w:val="20"/>
        </w:rPr>
        <w:tab/>
      </w:r>
      <w:r w:rsidR="00AB3031">
        <w:rPr>
          <w:rFonts w:ascii="Arial" w:eastAsia="Arial" w:hAnsi="Arial" w:cs="Arial"/>
          <w:color w:val="000000" w:themeColor="text1"/>
          <w:sz w:val="20"/>
          <w:szCs w:val="20"/>
        </w:rPr>
        <w:tab/>
      </w:r>
    </w:p>
    <w:p w14:paraId="591693BA" w14:textId="6D5B51DA" w:rsidR="000048FA" w:rsidRPr="0061331D" w:rsidRDefault="00AB3031">
      <w:pPr>
        <w:spacing w:line="240" w:lineRule="auto"/>
        <w:rPr>
          <w:rFonts w:ascii="Arial" w:eastAsia="Arial" w:hAnsi="Arial" w:cs="Arial"/>
          <w:b/>
          <w:bCs/>
          <w:color w:val="000000" w:themeColor="text1"/>
          <w:sz w:val="20"/>
          <w:szCs w:val="20"/>
        </w:rPr>
      </w:pP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1D2011" w:rsidRPr="0061331D">
        <w:rPr>
          <w:rFonts w:ascii="Arial" w:eastAsia="Arial" w:hAnsi="Arial" w:cs="Arial"/>
          <w:color w:val="000000" w:themeColor="text1"/>
          <w:sz w:val="20"/>
          <w:szCs w:val="20"/>
        </w:rPr>
        <w:t>Lecture</w:t>
      </w:r>
      <w:r w:rsidR="001D2011" w:rsidRPr="0061331D">
        <w:rPr>
          <w:rFonts w:ascii="Arial" w:eastAsia="Arial" w:hAnsi="Arial" w:cs="Arial"/>
          <w:color w:val="000000" w:themeColor="text1"/>
          <w:sz w:val="20"/>
          <w:szCs w:val="20"/>
        </w:rPr>
        <w:tab/>
      </w:r>
      <w:r w:rsidR="001D2011" w:rsidRPr="0061331D">
        <w:rPr>
          <w:rFonts w:ascii="Arial" w:eastAsia="Arial" w:hAnsi="Arial" w:cs="Arial"/>
          <w:color w:val="000000" w:themeColor="text1"/>
          <w:sz w:val="20"/>
          <w:szCs w:val="20"/>
        </w:rPr>
        <w:tab/>
      </w:r>
      <w:r w:rsidR="001D2011" w:rsidRPr="0061331D">
        <w:rPr>
          <w:rFonts w:ascii="Arial" w:eastAsia="Arial" w:hAnsi="Arial" w:cs="Arial"/>
          <w:color w:val="000000" w:themeColor="text1"/>
          <w:sz w:val="20"/>
          <w:szCs w:val="20"/>
        </w:rPr>
        <w:tab/>
      </w:r>
      <w:r w:rsidR="006C320B" w:rsidRPr="0061331D">
        <w:rPr>
          <w:rFonts w:ascii="Arial" w:eastAsia="Arial" w:hAnsi="Arial" w:cs="Arial"/>
          <w:bCs/>
          <w:color w:val="000000" w:themeColor="text1"/>
          <w:sz w:val="20"/>
          <w:szCs w:val="20"/>
        </w:rPr>
        <w:t>Continue final model creation and interface mockups</w:t>
      </w:r>
      <w:r w:rsidR="000048FA" w:rsidRPr="0061331D">
        <w:rPr>
          <w:rFonts w:ascii="Arial" w:eastAsia="Arial" w:hAnsi="Arial" w:cs="Arial"/>
          <w:color w:val="000000" w:themeColor="text1"/>
          <w:sz w:val="20"/>
          <w:szCs w:val="20"/>
        </w:rPr>
        <w:tab/>
        <w:t xml:space="preserve"> </w:t>
      </w:r>
    </w:p>
    <w:p w14:paraId="4F814399" w14:textId="1A5C12D3" w:rsidR="001D2011" w:rsidRPr="0061331D" w:rsidRDefault="00D00980">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ab/>
      </w:r>
      <w:r w:rsidR="006C320B" w:rsidRPr="0061331D">
        <w:rPr>
          <w:rFonts w:ascii="Arial" w:eastAsia="Arial" w:hAnsi="Arial" w:cs="Arial"/>
          <w:bCs/>
          <w:color w:val="000000" w:themeColor="text1"/>
          <w:sz w:val="20"/>
          <w:szCs w:val="20"/>
        </w:rPr>
        <w:t>Complete final usability testing (physical and interface)</w:t>
      </w:r>
    </w:p>
    <w:p w14:paraId="2D0B31AE" w14:textId="77777777" w:rsidR="000048FA" w:rsidRPr="0061331D" w:rsidRDefault="000048FA">
      <w:pPr>
        <w:spacing w:line="240" w:lineRule="auto"/>
        <w:rPr>
          <w:rFonts w:ascii="Arial" w:eastAsia="Arial" w:hAnsi="Arial" w:cs="Arial"/>
          <w:color w:val="000000" w:themeColor="text1"/>
          <w:sz w:val="20"/>
          <w:szCs w:val="20"/>
        </w:rPr>
      </w:pPr>
    </w:p>
    <w:p w14:paraId="217DA5AC" w14:textId="762DAE79"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Week 15</w:t>
      </w:r>
      <w:r w:rsidR="00AB3031">
        <w:rPr>
          <w:rFonts w:ascii="Arial" w:eastAsia="Arial" w:hAnsi="Arial" w:cs="Arial"/>
          <w:color w:val="000000" w:themeColor="text1"/>
          <w:sz w:val="20"/>
          <w:szCs w:val="20"/>
        </w:rPr>
        <w:tab/>
        <w:t>Project 3</w:t>
      </w:r>
      <w:r w:rsidRPr="0061331D">
        <w:rPr>
          <w:rFonts w:ascii="Arial" w:eastAsia="Arial" w:hAnsi="Arial" w:cs="Arial"/>
          <w:color w:val="000000" w:themeColor="text1"/>
          <w:sz w:val="20"/>
          <w:szCs w:val="20"/>
        </w:rPr>
        <w:t>(cont)</w:t>
      </w:r>
      <w:r w:rsidRPr="0061331D">
        <w:rPr>
          <w:rFonts w:ascii="Arial" w:eastAsia="Arial" w:hAnsi="Arial" w:cs="Arial"/>
          <w:color w:val="000000" w:themeColor="text1"/>
          <w:sz w:val="20"/>
          <w:szCs w:val="20"/>
        </w:rPr>
        <w:tab/>
      </w:r>
      <w:r w:rsidRPr="0061331D">
        <w:rPr>
          <w:rFonts w:ascii="Arial" w:eastAsia="Arial" w:hAnsi="Arial" w:cs="Arial"/>
          <w:color w:val="000000" w:themeColor="text1"/>
          <w:sz w:val="20"/>
          <w:szCs w:val="20"/>
        </w:rPr>
        <w:tab/>
      </w:r>
      <w:r w:rsidR="006C320B" w:rsidRPr="0061331D">
        <w:rPr>
          <w:rFonts w:ascii="Arial" w:eastAsia="Arial" w:hAnsi="Arial" w:cs="Arial"/>
          <w:bCs/>
          <w:iCs/>
          <w:color w:val="000000" w:themeColor="text1"/>
          <w:sz w:val="20"/>
          <w:szCs w:val="20"/>
        </w:rPr>
        <w:t>Complete final mock ups</w:t>
      </w:r>
      <w:r w:rsidRPr="0061331D">
        <w:rPr>
          <w:rFonts w:ascii="Arial" w:eastAsia="Arial" w:hAnsi="Arial" w:cs="Arial"/>
          <w:color w:val="000000" w:themeColor="text1"/>
          <w:sz w:val="20"/>
          <w:szCs w:val="20"/>
        </w:rPr>
        <w:tab/>
        <w:t xml:space="preserve"> </w:t>
      </w:r>
    </w:p>
    <w:p w14:paraId="59C9B7D2" w14:textId="28AEE84D" w:rsidR="000048FA" w:rsidRPr="0061331D" w:rsidRDefault="00AB3031" w:rsidP="00AB3031">
      <w:pPr>
        <w:tabs>
          <w:tab w:val="left" w:pos="720"/>
          <w:tab w:val="left" w:pos="1440"/>
          <w:tab w:val="left" w:pos="2160"/>
          <w:tab w:val="left" w:pos="2880"/>
          <w:tab w:val="left" w:pos="3600"/>
          <w:tab w:val="left" w:pos="4320"/>
          <w:tab w:val="left" w:pos="5040"/>
          <w:tab w:val="left" w:pos="5430"/>
        </w:tabs>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r>
      <w:r w:rsidR="000D64E4" w:rsidRPr="0061331D">
        <w:rPr>
          <w:rFonts w:ascii="Arial" w:eastAsia="Arial" w:hAnsi="Arial" w:cs="Arial"/>
          <w:color w:val="000000" w:themeColor="text1"/>
          <w:sz w:val="20"/>
          <w:szCs w:val="20"/>
        </w:rPr>
        <w:t xml:space="preserve"> </w:t>
      </w:r>
      <w:r w:rsidR="00FE5D01"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Project 3 (cont)</w:t>
      </w:r>
      <w:r w:rsidR="00D00980" w:rsidRPr="0061331D">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b/>
      </w:r>
      <w:r w:rsidR="00D00980" w:rsidRPr="0061331D">
        <w:rPr>
          <w:rFonts w:ascii="Arial" w:eastAsia="Arial" w:hAnsi="Arial" w:cs="Arial"/>
          <w:i/>
          <w:iCs/>
          <w:color w:val="000000" w:themeColor="text1"/>
          <w:sz w:val="20"/>
          <w:szCs w:val="20"/>
        </w:rPr>
        <w:t xml:space="preserve">Presentation: </w:t>
      </w:r>
      <w:r w:rsidR="00D00980" w:rsidRPr="0061331D">
        <w:rPr>
          <w:rFonts w:ascii="Arial" w:eastAsia="Arial" w:hAnsi="Arial" w:cs="Arial"/>
          <w:color w:val="000000" w:themeColor="text1"/>
          <w:sz w:val="20"/>
          <w:szCs w:val="20"/>
        </w:rPr>
        <w:t xml:space="preserve">Final Presentations will be held on Wed </w:t>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Pr>
          <w:rFonts w:ascii="Arial" w:eastAsia="Arial" w:hAnsi="Arial" w:cs="Arial"/>
          <w:color w:val="000000" w:themeColor="text1"/>
          <w:sz w:val="20"/>
          <w:szCs w:val="20"/>
        </w:rPr>
        <w:tab/>
      </w:r>
      <w:r w:rsidR="00D00980" w:rsidRPr="0061331D">
        <w:rPr>
          <w:rFonts w:ascii="Arial" w:eastAsia="Arial" w:hAnsi="Arial" w:cs="Arial"/>
          <w:color w:val="000000" w:themeColor="text1"/>
          <w:sz w:val="20"/>
          <w:szCs w:val="20"/>
        </w:rPr>
        <w:t>and Fri</w:t>
      </w:r>
    </w:p>
    <w:p w14:paraId="2A9DCEC7" w14:textId="77777777" w:rsidR="000048FA" w:rsidRPr="0061331D" w:rsidRDefault="000048FA">
      <w:pPr>
        <w:tabs>
          <w:tab w:val="left" w:pos="900"/>
          <w:tab w:val="left" w:pos="6744"/>
        </w:tabs>
        <w:spacing w:line="240" w:lineRule="auto"/>
        <w:rPr>
          <w:rFonts w:ascii="Arial" w:eastAsia="Arial" w:hAnsi="Arial" w:cs="Arial"/>
          <w:color w:val="000000" w:themeColor="text1"/>
          <w:sz w:val="20"/>
          <w:szCs w:val="20"/>
        </w:rPr>
      </w:pPr>
    </w:p>
    <w:p w14:paraId="031279D2" w14:textId="44EDC0C3" w:rsidR="00E94E98"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b/>
          <w:bCs/>
          <w:color w:val="000000" w:themeColor="text1"/>
          <w:sz w:val="20"/>
          <w:szCs w:val="20"/>
        </w:rPr>
        <w:t>Week 16</w:t>
      </w:r>
      <w:r w:rsidRPr="0061331D">
        <w:rPr>
          <w:rFonts w:ascii="Arial" w:eastAsia="Arial" w:hAnsi="Arial" w:cs="Arial"/>
          <w:color w:val="000000" w:themeColor="text1"/>
          <w:sz w:val="20"/>
          <w:szCs w:val="20"/>
        </w:rPr>
        <w:tab/>
      </w:r>
      <w:r w:rsidR="00AB3031">
        <w:rPr>
          <w:rFonts w:ascii="Arial" w:eastAsia="Arial" w:hAnsi="Arial" w:cs="Arial"/>
          <w:color w:val="000000" w:themeColor="text1"/>
          <w:sz w:val="20"/>
          <w:szCs w:val="20"/>
        </w:rPr>
        <w:t>Last Day of Class</w:t>
      </w:r>
      <w:r w:rsidR="00AB3031">
        <w:rPr>
          <w:rFonts w:ascii="Arial" w:eastAsia="Arial" w:hAnsi="Arial" w:cs="Arial"/>
          <w:color w:val="000000" w:themeColor="text1"/>
          <w:sz w:val="20"/>
          <w:szCs w:val="20"/>
        </w:rPr>
        <w:tab/>
        <w:t>Mandatory</w:t>
      </w:r>
      <w:r w:rsidR="00E94E98" w:rsidRPr="0061331D">
        <w:rPr>
          <w:rFonts w:ascii="Arial" w:eastAsia="Arial" w:hAnsi="Arial" w:cs="Arial"/>
          <w:color w:val="000000" w:themeColor="text1"/>
          <w:sz w:val="20"/>
          <w:szCs w:val="20"/>
        </w:rPr>
        <w:t xml:space="preserve"> studio cleanup day</w:t>
      </w:r>
    </w:p>
    <w:p w14:paraId="76D81260" w14:textId="1BBB4394" w:rsidR="000048FA" w:rsidRPr="0061331D" w:rsidRDefault="00AB3031">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r>
      <w:r w:rsidR="00E94E98" w:rsidRPr="0061331D">
        <w:rPr>
          <w:rFonts w:ascii="Arial" w:eastAsia="Arial" w:hAnsi="Arial" w:cs="Arial"/>
          <w:color w:val="000000" w:themeColor="text1"/>
          <w:sz w:val="20"/>
          <w:szCs w:val="20"/>
        </w:rPr>
        <w:tab/>
        <w:t>Wed, Fri: Reading Period and Final Exams</w:t>
      </w:r>
      <w:r w:rsidR="000048FA" w:rsidRPr="0061331D">
        <w:rPr>
          <w:rFonts w:ascii="Arial" w:eastAsia="Arial" w:hAnsi="Arial" w:cs="Arial"/>
          <w:color w:val="000000" w:themeColor="text1"/>
          <w:sz w:val="20"/>
          <w:szCs w:val="20"/>
        </w:rPr>
        <w:tab/>
        <w:t xml:space="preserve"> </w:t>
      </w:r>
      <w:r w:rsidR="00FE5D01"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r w:rsidR="00FE5D01" w:rsidRPr="0061331D">
        <w:rPr>
          <w:rFonts w:ascii="Arial" w:eastAsia="Arial" w:hAnsi="Arial" w:cs="Arial"/>
          <w:color w:val="000000" w:themeColor="text1"/>
          <w:sz w:val="20"/>
          <w:szCs w:val="20"/>
        </w:rPr>
        <w:tab/>
      </w:r>
    </w:p>
    <w:p w14:paraId="5A45E9B5" w14:textId="77777777" w:rsidR="00C919A4" w:rsidRPr="0061331D" w:rsidRDefault="00C919A4">
      <w:pPr>
        <w:spacing w:line="240" w:lineRule="auto"/>
        <w:rPr>
          <w:rFonts w:ascii="Arial" w:eastAsia="Arial" w:hAnsi="Arial" w:cs="Arial"/>
          <w:b/>
          <w:bCs/>
          <w:color w:val="000000" w:themeColor="text1"/>
          <w:sz w:val="20"/>
          <w:szCs w:val="20"/>
        </w:rPr>
      </w:pPr>
    </w:p>
    <w:p w14:paraId="4723A6D6"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General Responsibilities and Expectations:</w:t>
      </w:r>
    </w:p>
    <w:p w14:paraId="3DC430AA" w14:textId="77777777" w:rsidR="000048FA" w:rsidRPr="0061331D" w:rsidRDefault="000048FA">
      <w:pPr>
        <w:spacing w:line="240" w:lineRule="auto"/>
        <w:rPr>
          <w:rFonts w:ascii="Arial" w:eastAsia="Arial" w:hAnsi="Arial" w:cs="Arial"/>
          <w:b/>
          <w:bCs/>
          <w:color w:val="000000" w:themeColor="text1"/>
          <w:sz w:val="20"/>
          <w:szCs w:val="20"/>
        </w:rPr>
      </w:pPr>
    </w:p>
    <w:p w14:paraId="2A8BCA31" w14:textId="77777777" w:rsidR="000048FA" w:rsidRPr="0061331D" w:rsidRDefault="00433A94">
      <w:pPr>
        <w:spacing w:line="240" w:lineRule="auto"/>
        <w:rPr>
          <w:rFonts w:ascii="Arial" w:eastAsia="Arial" w:hAnsi="Arial" w:cs="Arial"/>
          <w:color w:val="000000" w:themeColor="text1"/>
          <w:sz w:val="20"/>
          <w:szCs w:val="20"/>
        </w:rPr>
      </w:pPr>
      <w:r w:rsidRPr="0061331D">
        <w:rPr>
          <w:rFonts w:ascii="Arial" w:eastAsia="Arial" w:hAnsi="Arial" w:cs="Arial"/>
          <w:b/>
          <w:color w:val="000000" w:themeColor="text1"/>
          <w:sz w:val="20"/>
          <w:szCs w:val="20"/>
        </w:rPr>
        <w:tab/>
      </w:r>
      <w:r w:rsidR="000048FA" w:rsidRPr="0061331D">
        <w:rPr>
          <w:rFonts w:ascii="Arial" w:eastAsia="Arial" w:hAnsi="Arial" w:cs="Arial"/>
          <w:b/>
          <w:color w:val="000000" w:themeColor="text1"/>
          <w:sz w:val="20"/>
          <w:szCs w:val="20"/>
        </w:rPr>
        <w:t>Attendance</w:t>
      </w:r>
      <w:r w:rsidR="000048FA" w:rsidRPr="0061331D">
        <w:rPr>
          <w:rFonts w:ascii="Arial" w:eastAsia="Arial" w:hAnsi="Arial" w:cs="Arial"/>
          <w:color w:val="000000" w:themeColor="text1"/>
          <w:sz w:val="20"/>
          <w:szCs w:val="20"/>
        </w:rPr>
        <w:t>: Students are required to be in class for designated times with all assigned work completed.  Attendance will be recorded for each student for each class during the semester.  Excessive missed classes will affect final course grades.  A total of 3 unexcused absences are allowed before impacting a final grade.  A fourth unexcused absence will result in the reduction of one letter grade from the final course grade.  Each additional unexcused absence will result in the reduction of an additional letter grade.  Excessive unexcused absences will result in failure of the course.  Students are expected to be on time.  Students will be recorded as late if arriving more than 15 minutes after the scheduled start of class.  3 unexcused late arrivals will be counted equivalent to 1 unexcused absence.</w:t>
      </w:r>
      <w:r w:rsidRPr="0061331D">
        <w:rPr>
          <w:rFonts w:ascii="Arial" w:eastAsia="Arial" w:hAnsi="Arial" w:cs="Arial"/>
          <w:color w:val="000000" w:themeColor="text1"/>
          <w:sz w:val="20"/>
          <w:szCs w:val="20"/>
        </w:rPr>
        <w:t xml:space="preserve"> </w:t>
      </w:r>
      <w:r w:rsidRPr="0061331D">
        <w:rPr>
          <w:rFonts w:ascii="Arial" w:hAnsi="Arial" w:cs="Arial"/>
          <w:color w:val="000000" w:themeColor="text1"/>
          <w:sz w:val="20"/>
          <w:szCs w:val="20"/>
        </w:rPr>
        <w:t xml:space="preserve"> If late, it is the student's responsibility to personally check in with an instructor upon arrival to class to ensure proper recording of attendance. Failure to check in with an instructor upon late arrival may result in being marked absent.</w:t>
      </w:r>
      <w:r w:rsidR="009A1CA9" w:rsidRPr="0061331D">
        <w:rPr>
          <w:rFonts w:ascii="Arial" w:hAnsi="Arial" w:cs="Arial"/>
          <w:color w:val="000000" w:themeColor="text1"/>
          <w:sz w:val="20"/>
          <w:szCs w:val="20"/>
        </w:rPr>
        <w:t xml:space="preserve"> Students arriving more than one hour late without a valid excuse will be counted absent.</w:t>
      </w:r>
    </w:p>
    <w:p w14:paraId="4FD88ADF" w14:textId="77777777" w:rsidR="000048FA" w:rsidRDefault="00433A94">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000048FA" w:rsidRPr="0061331D">
        <w:rPr>
          <w:rFonts w:ascii="Arial" w:eastAsia="Arial" w:hAnsi="Arial" w:cs="Arial"/>
          <w:color w:val="000000" w:themeColor="text1"/>
          <w:sz w:val="20"/>
          <w:szCs w:val="20"/>
        </w:rPr>
        <w:t xml:space="preserve">If you know that you will miss a class for a valid reason (such as for a major religious observance or participation in an approved Institute activity), please let me know at least 24 hours in advance.  If an unexpected situation occurs, it is your responsibility to contact me within 24 hours of the scheduled class time.  Tardiness or missed classes will be excused </w:t>
      </w:r>
      <w:r w:rsidR="002B09A9" w:rsidRPr="0061331D">
        <w:rPr>
          <w:rFonts w:ascii="Arial" w:eastAsia="Arial" w:hAnsi="Arial" w:cs="Arial"/>
          <w:color w:val="000000" w:themeColor="text1"/>
          <w:sz w:val="20"/>
          <w:szCs w:val="20"/>
        </w:rPr>
        <w:t xml:space="preserve">only </w:t>
      </w:r>
      <w:r w:rsidR="000048FA" w:rsidRPr="0061331D">
        <w:rPr>
          <w:rFonts w:ascii="Arial" w:eastAsia="Arial" w:hAnsi="Arial" w:cs="Arial"/>
          <w:color w:val="000000" w:themeColor="text1"/>
          <w:sz w:val="20"/>
          <w:szCs w:val="20"/>
        </w:rPr>
        <w:t>for valid reasons.</w:t>
      </w:r>
    </w:p>
    <w:p w14:paraId="3EAFA98D" w14:textId="0E6D0561" w:rsidR="00435037" w:rsidRPr="0061331D" w:rsidRDefault="00435037">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ab/>
        <w:t xml:space="preserve">Please refer to the Institute attendance policies here: </w:t>
      </w:r>
      <w:hyperlink r:id="rId7" w:history="1">
        <w:r w:rsidRPr="008D70C9">
          <w:rPr>
            <w:rStyle w:val="Hyperlink"/>
            <w:rFonts w:ascii="Arial" w:eastAsia="Arial" w:hAnsi="Arial" w:cs="Arial"/>
            <w:sz w:val="20"/>
            <w:szCs w:val="20"/>
          </w:rPr>
          <w:t>http://www.catalog.gatech.edu/rules/4/</w:t>
        </w:r>
      </w:hyperlink>
      <w:r>
        <w:rPr>
          <w:rFonts w:ascii="Arial" w:eastAsia="Arial" w:hAnsi="Arial" w:cs="Arial"/>
          <w:color w:val="000000" w:themeColor="text1"/>
          <w:sz w:val="20"/>
          <w:szCs w:val="20"/>
        </w:rPr>
        <w:t>, and contact me with any questions.</w:t>
      </w:r>
    </w:p>
    <w:p w14:paraId="41547B62" w14:textId="77777777" w:rsidR="000048FA" w:rsidRPr="0061331D" w:rsidRDefault="00433A94">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000048FA" w:rsidRPr="0061331D">
        <w:rPr>
          <w:rFonts w:ascii="Arial" w:eastAsia="Arial" w:hAnsi="Arial" w:cs="Arial"/>
          <w:b/>
          <w:color w:val="000000" w:themeColor="text1"/>
          <w:sz w:val="20"/>
          <w:szCs w:val="20"/>
        </w:rPr>
        <w:t>Desk Presentations</w:t>
      </w:r>
      <w:r w:rsidR="000048FA" w:rsidRPr="0061331D">
        <w:rPr>
          <w:rFonts w:ascii="Arial" w:eastAsia="Arial" w:hAnsi="Arial" w:cs="Arial"/>
          <w:color w:val="000000" w:themeColor="text1"/>
          <w:sz w:val="20"/>
          <w:szCs w:val="20"/>
        </w:rPr>
        <w:t>: Students are expected to maintain a professional standard of presentation in their studios at their desks, such that any faculty or student could stop by at any time and easily understand or engage in the work-in-progress.</w:t>
      </w:r>
    </w:p>
    <w:p w14:paraId="610E276E" w14:textId="77777777" w:rsidR="002C7490" w:rsidRPr="0061331D" w:rsidRDefault="00433A94" w:rsidP="002C7490">
      <w:pPr>
        <w:spacing w:line="240" w:lineRule="auto"/>
        <w:rPr>
          <w:rFonts w:ascii="Arial" w:eastAsia="Arial" w:hAnsi="Arial" w:cs="Arial"/>
          <w:color w:val="000000" w:themeColor="text1"/>
          <w:sz w:val="20"/>
          <w:szCs w:val="20"/>
        </w:rPr>
      </w:pPr>
      <w:r w:rsidRPr="0061331D">
        <w:rPr>
          <w:rFonts w:ascii="Arial" w:eastAsia="Arial" w:hAnsi="Arial" w:cs="Arial"/>
          <w:b/>
          <w:color w:val="000000" w:themeColor="text1"/>
          <w:sz w:val="20"/>
          <w:szCs w:val="20"/>
        </w:rPr>
        <w:tab/>
      </w:r>
      <w:r w:rsidR="002C7490" w:rsidRPr="0061331D">
        <w:rPr>
          <w:rFonts w:ascii="Arial" w:eastAsia="Arial" w:hAnsi="Arial" w:cs="Arial"/>
          <w:b/>
          <w:color w:val="000000" w:themeColor="text1"/>
          <w:sz w:val="20"/>
          <w:szCs w:val="20"/>
        </w:rPr>
        <w:t>Project Presentations</w:t>
      </w:r>
      <w:r w:rsidR="002C7490" w:rsidRPr="0061331D">
        <w:rPr>
          <w:rFonts w:ascii="Arial" w:eastAsia="Arial" w:hAnsi="Arial" w:cs="Arial"/>
          <w:color w:val="000000" w:themeColor="text1"/>
          <w:sz w:val="20"/>
          <w:szCs w:val="20"/>
        </w:rPr>
        <w:t>: Attendance at all project presentations is required.  An unexcused absence to a project presentation will result in a 0 for all parts of the project that are evaluated on the missed day.</w:t>
      </w:r>
    </w:p>
    <w:p w14:paraId="770B9614" w14:textId="77777777" w:rsidR="000048FA" w:rsidRPr="0061331D" w:rsidRDefault="00433A94">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r w:rsidR="000048FA" w:rsidRPr="0061331D">
        <w:rPr>
          <w:rFonts w:ascii="Arial" w:eastAsia="Arial" w:hAnsi="Arial" w:cs="Arial"/>
          <w:b/>
          <w:color w:val="000000" w:themeColor="text1"/>
          <w:sz w:val="20"/>
          <w:szCs w:val="20"/>
        </w:rPr>
        <w:t>Participation</w:t>
      </w:r>
      <w:r w:rsidR="000048FA" w:rsidRPr="0061331D">
        <w:rPr>
          <w:rFonts w:ascii="Arial" w:eastAsia="Arial" w:hAnsi="Arial" w:cs="Arial"/>
          <w:color w:val="000000" w:themeColor="text1"/>
          <w:sz w:val="20"/>
          <w:szCs w:val="20"/>
        </w:rPr>
        <w:t>:</w:t>
      </w:r>
      <w:r w:rsidR="000048FA" w:rsidRPr="0061331D">
        <w:rPr>
          <w:rFonts w:ascii="Arial" w:eastAsia="Arial" w:hAnsi="Arial" w:cs="Arial"/>
          <w:b/>
          <w:bCs/>
          <w:color w:val="000000" w:themeColor="text1"/>
          <w:sz w:val="20"/>
          <w:szCs w:val="20"/>
        </w:rPr>
        <w:t xml:space="preserve"> </w:t>
      </w:r>
      <w:r w:rsidR="000048FA" w:rsidRPr="0061331D">
        <w:rPr>
          <w:rFonts w:ascii="Arial" w:eastAsia="Arial" w:hAnsi="Arial" w:cs="Arial"/>
          <w:color w:val="000000" w:themeColor="text1"/>
          <w:sz w:val="20"/>
          <w:szCs w:val="20"/>
        </w:rPr>
        <w:t>Attendance and participation is expected in class, field trips and scheduled meetings.  Demonstration of independence, initiative and time management is also expected.</w:t>
      </w:r>
    </w:p>
    <w:p w14:paraId="1289656B" w14:textId="77777777" w:rsidR="000048FA" w:rsidRPr="0061331D" w:rsidRDefault="00433A94">
      <w:pPr>
        <w:spacing w:line="240" w:lineRule="auto"/>
        <w:rPr>
          <w:rFonts w:ascii="Arial" w:eastAsia="Arial" w:hAnsi="Arial" w:cs="Arial"/>
          <w:color w:val="000000" w:themeColor="text1"/>
          <w:sz w:val="20"/>
          <w:szCs w:val="20"/>
        </w:rPr>
      </w:pPr>
      <w:r w:rsidRPr="0061331D">
        <w:rPr>
          <w:rFonts w:ascii="Arial" w:eastAsia="Arial" w:hAnsi="Arial" w:cs="Arial"/>
          <w:b/>
          <w:color w:val="000000" w:themeColor="text1"/>
          <w:sz w:val="20"/>
          <w:szCs w:val="20"/>
        </w:rPr>
        <w:tab/>
      </w:r>
      <w:r w:rsidR="000048FA" w:rsidRPr="0061331D">
        <w:rPr>
          <w:rFonts w:ascii="Arial" w:eastAsia="Arial" w:hAnsi="Arial" w:cs="Arial"/>
          <w:b/>
          <w:color w:val="000000" w:themeColor="text1"/>
          <w:sz w:val="20"/>
          <w:szCs w:val="20"/>
        </w:rPr>
        <w:t>Evaluation Criteria</w:t>
      </w:r>
      <w:r w:rsidR="000048FA" w:rsidRPr="0061331D">
        <w:rPr>
          <w:rFonts w:ascii="Arial" w:eastAsia="Arial" w:hAnsi="Arial" w:cs="Arial"/>
          <w:color w:val="000000" w:themeColor="text1"/>
          <w:sz w:val="20"/>
          <w:szCs w:val="20"/>
        </w:rPr>
        <w:t>:</w:t>
      </w:r>
      <w:r w:rsidR="000048FA" w:rsidRPr="0061331D">
        <w:rPr>
          <w:rFonts w:ascii="Arial" w:eastAsia="Times New Roman" w:hAnsi="Arial" w:cs="Arial"/>
          <w:b/>
          <w:bCs/>
          <w:i/>
          <w:iCs/>
          <w:color w:val="000000" w:themeColor="text1"/>
          <w:sz w:val="20"/>
          <w:szCs w:val="20"/>
        </w:rPr>
        <w:t xml:space="preserve"> </w:t>
      </w:r>
      <w:r w:rsidR="000048FA" w:rsidRPr="0061331D">
        <w:rPr>
          <w:rFonts w:ascii="Arial" w:eastAsia="Arial" w:hAnsi="Arial" w:cs="Arial"/>
          <w:color w:val="000000" w:themeColor="text1"/>
          <w:sz w:val="20"/>
          <w:szCs w:val="20"/>
        </w:rPr>
        <w:t>Projects will be evaluated on demonstrated understanding and relevance to assignment criteria, clarity of representation, attention to execution of design process, clarity of verbal presentation, and demonstration of commitment.  Craft and quality of material submissions, and clarity of verbal and graphic presentations will also contribute to grade assessment.</w:t>
      </w:r>
    </w:p>
    <w:p w14:paraId="3C047FEE" w14:textId="77777777" w:rsidR="000048FA" w:rsidRPr="0061331D" w:rsidRDefault="000048FA">
      <w:pPr>
        <w:spacing w:line="240" w:lineRule="auto"/>
        <w:rPr>
          <w:rFonts w:ascii="Arial" w:eastAsia="Arial" w:hAnsi="Arial" w:cs="Arial"/>
          <w:color w:val="000000" w:themeColor="text1"/>
          <w:sz w:val="20"/>
          <w:szCs w:val="20"/>
        </w:rPr>
      </w:pPr>
    </w:p>
    <w:p w14:paraId="13ACA0EF"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Grading:</w:t>
      </w:r>
      <w:r w:rsidRPr="0061331D">
        <w:rPr>
          <w:rFonts w:ascii="Arial" w:eastAsia="Times New Roman" w:hAnsi="Arial" w:cs="Arial"/>
          <w:b/>
          <w:bCs/>
          <w:i/>
          <w:iCs/>
          <w:color w:val="000000" w:themeColor="text1"/>
          <w:sz w:val="20"/>
          <w:szCs w:val="20"/>
        </w:rPr>
        <w:t xml:space="preserve"> </w:t>
      </w:r>
    </w:p>
    <w:tbl>
      <w:tblPr>
        <w:tblW w:w="5235"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1772"/>
        <w:gridCol w:w="532"/>
        <w:gridCol w:w="5933"/>
      </w:tblGrid>
      <w:tr w:rsidR="0061331D" w:rsidRPr="0061331D" w14:paraId="51528F76" w14:textId="77777777" w:rsidTr="00433A94">
        <w:trPr>
          <w:trHeight w:val="295"/>
        </w:trPr>
        <w:tc>
          <w:tcPr>
            <w:tcW w:w="4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A6B1A3" w14:textId="77777777" w:rsidR="00F44A26" w:rsidRPr="0061331D" w:rsidRDefault="00F44A26">
            <w:pPr>
              <w:jc w:val="center"/>
              <w:rPr>
                <w:rFonts w:ascii="Arial" w:hAnsi="Arial" w:cs="Arial"/>
                <w:color w:val="000000" w:themeColor="text1"/>
                <w:sz w:val="20"/>
                <w:szCs w:val="20"/>
              </w:rPr>
            </w:pPr>
          </w:p>
          <w:p w14:paraId="75F9989F" w14:textId="77777777" w:rsidR="00F44A26" w:rsidRPr="0061331D" w:rsidRDefault="00F44A26">
            <w:pPr>
              <w:jc w:val="center"/>
              <w:rPr>
                <w:rFonts w:ascii="Arial" w:hAnsi="Arial" w:cs="Arial"/>
                <w:b/>
                <w:bCs/>
                <w:color w:val="000000" w:themeColor="text1"/>
                <w:sz w:val="20"/>
                <w:szCs w:val="20"/>
              </w:rPr>
            </w:pPr>
            <w:r w:rsidRPr="0061331D">
              <w:rPr>
                <w:rFonts w:ascii="Arial" w:hAnsi="Arial" w:cs="Arial"/>
                <w:b/>
                <w:bCs/>
                <w:color w:val="000000" w:themeColor="text1"/>
                <w:sz w:val="20"/>
                <w:szCs w:val="20"/>
              </w:rPr>
              <w:t>Project</w:t>
            </w:r>
          </w:p>
        </w:tc>
        <w:tc>
          <w:tcPr>
            <w:tcW w:w="9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6106DF" w14:textId="77777777" w:rsidR="00F44A26" w:rsidRPr="0061331D" w:rsidRDefault="00F44A26">
            <w:pPr>
              <w:spacing w:line="276" w:lineRule="auto"/>
              <w:rPr>
                <w:rFonts w:ascii="Arial" w:hAnsi="Arial" w:cs="Arial"/>
                <w:color w:val="000000" w:themeColor="text1"/>
                <w:sz w:val="20"/>
                <w:szCs w:val="20"/>
              </w:rPr>
            </w:pPr>
          </w:p>
        </w:tc>
        <w:tc>
          <w:tcPr>
            <w:tcW w:w="29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515D46" w14:textId="77777777" w:rsidR="00F44A26" w:rsidRPr="0061331D" w:rsidRDefault="00F44A26">
            <w:pPr>
              <w:jc w:val="center"/>
              <w:rPr>
                <w:rFonts w:ascii="Arial" w:hAnsi="Arial" w:cs="Arial"/>
                <w:color w:val="000000" w:themeColor="text1"/>
                <w:sz w:val="20"/>
                <w:szCs w:val="20"/>
              </w:rPr>
            </w:pPr>
          </w:p>
          <w:p w14:paraId="18740C1E" w14:textId="77777777" w:rsidR="00F44A26" w:rsidRPr="0061331D" w:rsidRDefault="00F44A26">
            <w:pPr>
              <w:jc w:val="center"/>
              <w:rPr>
                <w:rFonts w:ascii="Arial" w:hAnsi="Arial" w:cs="Arial"/>
                <w:b/>
                <w:bCs/>
                <w:color w:val="000000" w:themeColor="text1"/>
                <w:sz w:val="20"/>
                <w:szCs w:val="20"/>
              </w:rPr>
            </w:pPr>
            <w:r w:rsidRPr="0061331D">
              <w:rPr>
                <w:rFonts w:ascii="Arial" w:hAnsi="Arial" w:cs="Arial"/>
                <w:b/>
                <w:bCs/>
                <w:color w:val="000000" w:themeColor="text1"/>
                <w:sz w:val="20"/>
                <w:szCs w:val="20"/>
              </w:rPr>
              <w:t>%</w:t>
            </w:r>
          </w:p>
        </w:tc>
        <w:tc>
          <w:tcPr>
            <w:tcW w:w="3287" w:type="pct"/>
            <w:tcBorders>
              <w:top w:val="single" w:sz="8" w:space="0" w:color="000000"/>
              <w:left w:val="single" w:sz="8" w:space="0" w:color="000000"/>
              <w:bottom w:val="single" w:sz="8" w:space="0" w:color="000000"/>
              <w:right w:val="single" w:sz="8" w:space="0" w:color="000000"/>
            </w:tcBorders>
            <w:vAlign w:val="bottom"/>
          </w:tcPr>
          <w:p w14:paraId="37018B87" w14:textId="77777777" w:rsidR="00F44A26" w:rsidRPr="0061331D" w:rsidRDefault="00F44A26" w:rsidP="00F44A26">
            <w:pPr>
              <w:jc w:val="center"/>
              <w:rPr>
                <w:rFonts w:ascii="Arial" w:hAnsi="Arial" w:cs="Arial"/>
                <w:color w:val="000000" w:themeColor="text1"/>
                <w:sz w:val="20"/>
                <w:szCs w:val="20"/>
              </w:rPr>
            </w:pPr>
            <w:r w:rsidRPr="0061331D">
              <w:rPr>
                <w:rFonts w:ascii="Arial" w:hAnsi="Arial" w:cs="Arial"/>
                <w:b/>
                <w:bCs/>
                <w:color w:val="000000" w:themeColor="text1"/>
                <w:sz w:val="20"/>
                <w:szCs w:val="20"/>
              </w:rPr>
              <w:t>Description</w:t>
            </w:r>
          </w:p>
        </w:tc>
      </w:tr>
      <w:tr w:rsidR="0061331D" w:rsidRPr="0061331D" w14:paraId="078AA37B" w14:textId="77777777" w:rsidTr="00F44A26">
        <w:tc>
          <w:tcPr>
            <w:tcW w:w="4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567E67" w14:textId="77777777" w:rsidR="00F44A26" w:rsidRPr="0061331D" w:rsidRDefault="00F44A26">
            <w:pPr>
              <w:rPr>
                <w:rFonts w:ascii="Arial" w:hAnsi="Arial" w:cs="Arial"/>
                <w:color w:val="000000" w:themeColor="text1"/>
                <w:sz w:val="20"/>
                <w:szCs w:val="20"/>
              </w:rPr>
            </w:pPr>
            <w:r w:rsidRPr="0061331D">
              <w:rPr>
                <w:rFonts w:ascii="Arial" w:eastAsia="Arial" w:hAnsi="Arial" w:cs="Arial"/>
                <w:color w:val="000000" w:themeColor="text1"/>
                <w:sz w:val="20"/>
                <w:szCs w:val="20"/>
              </w:rPr>
              <w:t>1</w:t>
            </w:r>
          </w:p>
        </w:tc>
        <w:tc>
          <w:tcPr>
            <w:tcW w:w="9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C3C1BC4" w14:textId="47501281" w:rsidR="00F44A26" w:rsidRPr="0061331D" w:rsidRDefault="001F0C9A">
            <w:pPr>
              <w:rPr>
                <w:rFonts w:ascii="Arial" w:hAnsi="Arial" w:cs="Arial"/>
                <w:color w:val="000000" w:themeColor="text1"/>
                <w:sz w:val="20"/>
                <w:szCs w:val="20"/>
              </w:rPr>
            </w:pPr>
            <w:r>
              <w:rPr>
                <w:rFonts w:ascii="Arial" w:eastAsia="Arial" w:hAnsi="Arial" w:cs="Arial"/>
                <w:color w:val="000000" w:themeColor="text1"/>
                <w:sz w:val="20"/>
                <w:szCs w:val="20"/>
              </w:rPr>
              <w:t>Wearable</w:t>
            </w:r>
            <w:r w:rsidR="005134ED">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Project</w:t>
            </w:r>
          </w:p>
        </w:tc>
        <w:tc>
          <w:tcPr>
            <w:tcW w:w="29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02330D" w14:textId="77777777" w:rsidR="00F44A26" w:rsidRPr="0061331D" w:rsidRDefault="00F44A26">
            <w:pPr>
              <w:jc w:val="center"/>
              <w:rPr>
                <w:rFonts w:ascii="Arial" w:hAnsi="Arial" w:cs="Arial"/>
                <w:color w:val="000000" w:themeColor="text1"/>
                <w:sz w:val="20"/>
                <w:szCs w:val="20"/>
              </w:rPr>
            </w:pPr>
            <w:r w:rsidRPr="0061331D">
              <w:rPr>
                <w:rFonts w:ascii="Arial" w:eastAsia="Arial" w:hAnsi="Arial" w:cs="Arial"/>
                <w:color w:val="000000" w:themeColor="text1"/>
                <w:sz w:val="20"/>
                <w:szCs w:val="20"/>
              </w:rPr>
              <w:t>25%</w:t>
            </w:r>
          </w:p>
        </w:tc>
        <w:tc>
          <w:tcPr>
            <w:tcW w:w="3287" w:type="pct"/>
            <w:tcBorders>
              <w:top w:val="single" w:sz="8" w:space="0" w:color="000000"/>
              <w:left w:val="single" w:sz="8" w:space="0" w:color="000000"/>
              <w:bottom w:val="single" w:sz="8" w:space="0" w:color="000000"/>
              <w:right w:val="single" w:sz="8" w:space="0" w:color="000000"/>
            </w:tcBorders>
          </w:tcPr>
          <w:p w14:paraId="546D5582" w14:textId="77777777" w:rsidR="00F44A26" w:rsidRPr="0061331D" w:rsidRDefault="00F44A26" w:rsidP="00F44A26">
            <w:pPr>
              <w:rPr>
                <w:rFonts w:ascii="Arial" w:eastAsia="Arial" w:hAnsi="Arial" w:cs="Arial"/>
                <w:color w:val="000000" w:themeColor="text1"/>
                <w:sz w:val="20"/>
                <w:szCs w:val="20"/>
              </w:rPr>
            </w:pPr>
            <w:r w:rsidRPr="0061331D">
              <w:rPr>
                <w:rFonts w:ascii="Arial" w:eastAsia="Arial" w:hAnsi="Arial" w:cs="Arial"/>
                <w:color w:val="000000" w:themeColor="text1"/>
                <w:sz w:val="20"/>
                <w:szCs w:val="20"/>
              </w:rPr>
              <w:t>Evaluation including:</w:t>
            </w:r>
          </w:p>
          <w:p w14:paraId="017649A0" w14:textId="77777777" w:rsidR="00F44A26" w:rsidRPr="0061331D" w:rsidRDefault="00F44A26" w:rsidP="00F44A26">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Function</w:t>
            </w:r>
          </w:p>
          <w:p w14:paraId="5DBD6837" w14:textId="77777777" w:rsidR="001F0C9A" w:rsidRPr="0061331D" w:rsidRDefault="001F0C9A" w:rsidP="001F0C9A">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Application of Human Factors and Ergonomics principles</w:t>
            </w:r>
          </w:p>
          <w:p w14:paraId="31F33A18" w14:textId="59D1C113" w:rsidR="00F44A26" w:rsidRPr="0061331D" w:rsidRDefault="00F44A26" w:rsidP="00F44A26">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Craftsmanship</w:t>
            </w:r>
          </w:p>
          <w:p w14:paraId="5B0882AF" w14:textId="77777777" w:rsidR="00F44A26" w:rsidRPr="0061331D" w:rsidRDefault="00F44A26" w:rsidP="00F44A26">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Aesthetics</w:t>
            </w:r>
          </w:p>
          <w:p w14:paraId="708A625A" w14:textId="77777777" w:rsidR="00F44A26" w:rsidRPr="0061331D" w:rsidRDefault="00F44A26" w:rsidP="00F44A26">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Documentation</w:t>
            </w:r>
          </w:p>
          <w:p w14:paraId="07EC1913" w14:textId="77777777" w:rsidR="00F44A26" w:rsidRPr="0061331D" w:rsidRDefault="00F44A26" w:rsidP="00F44A26">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Presentation</w:t>
            </w:r>
          </w:p>
        </w:tc>
      </w:tr>
      <w:tr w:rsidR="0061331D" w:rsidRPr="0061331D" w14:paraId="1D82C10D" w14:textId="77777777" w:rsidTr="00F44A26">
        <w:tc>
          <w:tcPr>
            <w:tcW w:w="4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CAE5449" w14:textId="77777777" w:rsidR="00F44A26" w:rsidRPr="0061331D" w:rsidRDefault="00F44A26">
            <w:pPr>
              <w:rPr>
                <w:rFonts w:ascii="Arial" w:hAnsi="Arial" w:cs="Arial"/>
                <w:color w:val="000000" w:themeColor="text1"/>
                <w:sz w:val="20"/>
                <w:szCs w:val="20"/>
              </w:rPr>
            </w:pPr>
            <w:r w:rsidRPr="0061331D">
              <w:rPr>
                <w:rFonts w:ascii="Arial" w:eastAsia="Arial" w:hAnsi="Arial" w:cs="Arial"/>
                <w:color w:val="000000" w:themeColor="text1"/>
                <w:sz w:val="20"/>
                <w:szCs w:val="20"/>
              </w:rPr>
              <w:t>2</w:t>
            </w:r>
          </w:p>
        </w:tc>
        <w:tc>
          <w:tcPr>
            <w:tcW w:w="9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6E473F8" w14:textId="23F80363" w:rsidR="00F44A26" w:rsidRPr="0061331D" w:rsidRDefault="001F0C9A">
            <w:pPr>
              <w:rPr>
                <w:rFonts w:ascii="Arial" w:hAnsi="Arial" w:cs="Arial"/>
                <w:color w:val="000000" w:themeColor="text1"/>
                <w:sz w:val="20"/>
                <w:szCs w:val="20"/>
              </w:rPr>
            </w:pPr>
            <w:r>
              <w:rPr>
                <w:rFonts w:ascii="Arial" w:eastAsia="Arial" w:hAnsi="Arial" w:cs="Arial"/>
                <w:color w:val="000000" w:themeColor="text1"/>
                <w:sz w:val="20"/>
                <w:szCs w:val="20"/>
              </w:rPr>
              <w:t>Universal Design Project</w:t>
            </w:r>
          </w:p>
        </w:tc>
        <w:tc>
          <w:tcPr>
            <w:tcW w:w="29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541F03F" w14:textId="77777777" w:rsidR="00F44A26" w:rsidRPr="0061331D" w:rsidRDefault="00F44A26">
            <w:pPr>
              <w:jc w:val="center"/>
              <w:rPr>
                <w:rFonts w:ascii="Arial" w:hAnsi="Arial" w:cs="Arial"/>
                <w:color w:val="000000" w:themeColor="text1"/>
                <w:sz w:val="20"/>
                <w:szCs w:val="20"/>
              </w:rPr>
            </w:pPr>
            <w:r w:rsidRPr="0061331D">
              <w:rPr>
                <w:rFonts w:ascii="Arial" w:eastAsia="Arial" w:hAnsi="Arial" w:cs="Arial"/>
                <w:color w:val="000000" w:themeColor="text1"/>
                <w:sz w:val="20"/>
                <w:szCs w:val="20"/>
              </w:rPr>
              <w:t>35%</w:t>
            </w:r>
          </w:p>
        </w:tc>
        <w:tc>
          <w:tcPr>
            <w:tcW w:w="3287" w:type="pct"/>
            <w:tcBorders>
              <w:top w:val="single" w:sz="8" w:space="0" w:color="000000"/>
              <w:left w:val="single" w:sz="8" w:space="0" w:color="000000"/>
              <w:bottom w:val="single" w:sz="8" w:space="0" w:color="000000"/>
              <w:right w:val="single" w:sz="8" w:space="0" w:color="000000"/>
            </w:tcBorders>
          </w:tcPr>
          <w:p w14:paraId="3DAA842B" w14:textId="77777777" w:rsidR="00F44A26" w:rsidRPr="0061331D" w:rsidRDefault="00F44A26" w:rsidP="006C2F8C">
            <w:pPr>
              <w:rPr>
                <w:rFonts w:ascii="Arial" w:eastAsia="Arial" w:hAnsi="Arial" w:cs="Arial"/>
                <w:color w:val="000000" w:themeColor="text1"/>
                <w:sz w:val="20"/>
                <w:szCs w:val="20"/>
              </w:rPr>
            </w:pPr>
            <w:r w:rsidRPr="0061331D">
              <w:rPr>
                <w:rFonts w:ascii="Arial" w:eastAsia="Arial" w:hAnsi="Arial" w:cs="Arial"/>
                <w:color w:val="000000" w:themeColor="text1"/>
                <w:sz w:val="20"/>
                <w:szCs w:val="20"/>
              </w:rPr>
              <w:t>Evaluation including:</w:t>
            </w:r>
          </w:p>
          <w:p w14:paraId="16B85924" w14:textId="77777777" w:rsidR="006C2F8C" w:rsidRPr="0061331D" w:rsidRDefault="006C2F8C"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Form</w:t>
            </w:r>
          </w:p>
          <w:p w14:paraId="4653F46D" w14:textId="77777777" w:rsidR="001F0C9A" w:rsidRDefault="001F0C9A" w:rsidP="007F526E">
            <w:pPr>
              <w:ind w:left="720"/>
              <w:rPr>
                <w:rFonts w:ascii="Arial" w:eastAsia="Arial" w:hAnsi="Arial" w:cs="Arial"/>
                <w:color w:val="000000" w:themeColor="text1"/>
                <w:sz w:val="20"/>
                <w:szCs w:val="20"/>
              </w:rPr>
            </w:pPr>
            <w:r>
              <w:rPr>
                <w:rFonts w:ascii="Arial" w:eastAsia="Arial" w:hAnsi="Arial" w:cs="Arial"/>
                <w:color w:val="000000" w:themeColor="text1"/>
                <w:sz w:val="20"/>
                <w:szCs w:val="20"/>
              </w:rPr>
              <w:t>Research Methods</w:t>
            </w:r>
          </w:p>
          <w:p w14:paraId="50B2622E" w14:textId="77777777" w:rsidR="001F0C9A" w:rsidRPr="0061331D" w:rsidRDefault="001F0C9A" w:rsidP="001F0C9A">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Usability Testing</w:t>
            </w:r>
          </w:p>
          <w:p w14:paraId="39406AC8"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Storyboard</w:t>
            </w:r>
          </w:p>
          <w:p w14:paraId="774D570A"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Craftsmanship</w:t>
            </w:r>
          </w:p>
          <w:p w14:paraId="6D111969"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Documentation</w:t>
            </w:r>
          </w:p>
          <w:p w14:paraId="4408B7DF"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Presentation</w:t>
            </w:r>
          </w:p>
        </w:tc>
      </w:tr>
      <w:tr w:rsidR="0061331D" w:rsidRPr="0061331D" w14:paraId="61B0E82C" w14:textId="77777777" w:rsidTr="00F44A26">
        <w:tc>
          <w:tcPr>
            <w:tcW w:w="4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34DDCC" w14:textId="1DD4C966" w:rsidR="00F44A26" w:rsidRPr="0061331D" w:rsidRDefault="00F44A26">
            <w:pPr>
              <w:rPr>
                <w:rFonts w:ascii="Arial" w:hAnsi="Arial" w:cs="Arial"/>
                <w:color w:val="000000" w:themeColor="text1"/>
                <w:sz w:val="20"/>
                <w:szCs w:val="20"/>
              </w:rPr>
            </w:pPr>
            <w:r w:rsidRPr="0061331D">
              <w:rPr>
                <w:rFonts w:ascii="Arial" w:eastAsia="Arial" w:hAnsi="Arial" w:cs="Arial"/>
                <w:color w:val="000000" w:themeColor="text1"/>
                <w:sz w:val="20"/>
                <w:szCs w:val="20"/>
              </w:rPr>
              <w:t>3</w:t>
            </w:r>
          </w:p>
        </w:tc>
        <w:tc>
          <w:tcPr>
            <w:tcW w:w="9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2DBF4A" w14:textId="61732160" w:rsidR="00F44A26" w:rsidRPr="0061331D" w:rsidRDefault="001F0C9A" w:rsidP="001F0C9A">
            <w:pPr>
              <w:rPr>
                <w:rFonts w:ascii="Arial" w:hAnsi="Arial" w:cs="Arial"/>
                <w:color w:val="000000" w:themeColor="text1"/>
                <w:sz w:val="20"/>
                <w:szCs w:val="20"/>
              </w:rPr>
            </w:pPr>
            <w:r>
              <w:rPr>
                <w:rFonts w:ascii="Arial" w:eastAsia="Arial" w:hAnsi="Arial" w:cs="Arial"/>
                <w:color w:val="000000" w:themeColor="text1"/>
                <w:sz w:val="20"/>
                <w:szCs w:val="20"/>
              </w:rPr>
              <w:t>Interactive Product: Interface Product Design</w:t>
            </w:r>
          </w:p>
        </w:tc>
        <w:tc>
          <w:tcPr>
            <w:tcW w:w="29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104E1B" w14:textId="77777777" w:rsidR="00F44A26" w:rsidRPr="0061331D" w:rsidRDefault="00F44A26">
            <w:pPr>
              <w:jc w:val="center"/>
              <w:rPr>
                <w:rFonts w:ascii="Arial" w:hAnsi="Arial" w:cs="Arial"/>
                <w:color w:val="000000" w:themeColor="text1"/>
                <w:sz w:val="20"/>
                <w:szCs w:val="20"/>
              </w:rPr>
            </w:pPr>
            <w:r w:rsidRPr="0061331D">
              <w:rPr>
                <w:rFonts w:ascii="Arial" w:eastAsia="Arial" w:hAnsi="Arial" w:cs="Arial"/>
                <w:color w:val="000000" w:themeColor="text1"/>
                <w:sz w:val="20"/>
                <w:szCs w:val="20"/>
              </w:rPr>
              <w:t>40%</w:t>
            </w:r>
          </w:p>
        </w:tc>
        <w:tc>
          <w:tcPr>
            <w:tcW w:w="3287" w:type="pct"/>
            <w:tcBorders>
              <w:top w:val="single" w:sz="8" w:space="0" w:color="000000"/>
              <w:left w:val="single" w:sz="8" w:space="0" w:color="000000"/>
              <w:bottom w:val="single" w:sz="8" w:space="0" w:color="000000"/>
              <w:right w:val="single" w:sz="8" w:space="0" w:color="000000"/>
            </w:tcBorders>
          </w:tcPr>
          <w:p w14:paraId="15911B95" w14:textId="77777777" w:rsidR="00F44A26" w:rsidRPr="0061331D" w:rsidRDefault="00F44A26" w:rsidP="007F526E">
            <w:pPr>
              <w:rPr>
                <w:rFonts w:ascii="Arial" w:eastAsia="Arial" w:hAnsi="Arial" w:cs="Arial"/>
                <w:color w:val="000000" w:themeColor="text1"/>
                <w:sz w:val="20"/>
                <w:szCs w:val="20"/>
              </w:rPr>
            </w:pPr>
            <w:r w:rsidRPr="0061331D">
              <w:rPr>
                <w:rFonts w:ascii="Arial" w:eastAsia="Arial" w:hAnsi="Arial" w:cs="Arial"/>
                <w:color w:val="000000" w:themeColor="text1"/>
                <w:sz w:val="20"/>
                <w:szCs w:val="20"/>
              </w:rPr>
              <w:t>Evaluation including:</w:t>
            </w:r>
          </w:p>
          <w:p w14:paraId="7ADBD853"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Task/Function analysis</w:t>
            </w:r>
          </w:p>
          <w:p w14:paraId="26D8FF23" w14:textId="77777777" w:rsidR="00800EE0" w:rsidRDefault="00800EE0"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Interface Design</w:t>
            </w:r>
          </w:p>
          <w:p w14:paraId="71F39303" w14:textId="285BC397" w:rsidR="001F0C9A" w:rsidRPr="0061331D" w:rsidRDefault="001F0C9A" w:rsidP="007F526E">
            <w:pPr>
              <w:ind w:left="720"/>
              <w:rPr>
                <w:rFonts w:ascii="Arial" w:eastAsia="Arial" w:hAnsi="Arial" w:cs="Arial"/>
                <w:color w:val="000000" w:themeColor="text1"/>
                <w:sz w:val="20"/>
                <w:szCs w:val="20"/>
              </w:rPr>
            </w:pPr>
            <w:r>
              <w:rPr>
                <w:rFonts w:ascii="Arial" w:eastAsia="Arial" w:hAnsi="Arial" w:cs="Arial"/>
                <w:color w:val="000000" w:themeColor="text1"/>
                <w:sz w:val="20"/>
                <w:szCs w:val="20"/>
              </w:rPr>
              <w:t>Experience Design</w:t>
            </w:r>
          </w:p>
          <w:p w14:paraId="6DC09929" w14:textId="77777777" w:rsidR="00F44A26"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Craftsmanship</w:t>
            </w:r>
          </w:p>
          <w:p w14:paraId="666D4EA8" w14:textId="0A6F7BF8" w:rsidR="001F0C9A" w:rsidRPr="0061331D" w:rsidRDefault="001F0C9A" w:rsidP="007F526E">
            <w:pPr>
              <w:ind w:left="720"/>
              <w:rPr>
                <w:rFonts w:ascii="Arial" w:eastAsia="Arial" w:hAnsi="Arial" w:cs="Arial"/>
                <w:color w:val="000000" w:themeColor="text1"/>
                <w:sz w:val="20"/>
                <w:szCs w:val="20"/>
              </w:rPr>
            </w:pPr>
            <w:r>
              <w:rPr>
                <w:rFonts w:ascii="Arial" w:eastAsia="Arial" w:hAnsi="Arial" w:cs="Arial"/>
                <w:color w:val="000000" w:themeColor="text1"/>
                <w:sz w:val="20"/>
                <w:szCs w:val="20"/>
              </w:rPr>
              <w:t>Aesthetics</w:t>
            </w:r>
          </w:p>
          <w:p w14:paraId="10C0A39F"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Documentation</w:t>
            </w:r>
          </w:p>
          <w:p w14:paraId="4951C9A0" w14:textId="77777777" w:rsidR="00F44A26" w:rsidRPr="0061331D" w:rsidRDefault="00F44A26" w:rsidP="007F526E">
            <w:pPr>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Presentation</w:t>
            </w:r>
          </w:p>
        </w:tc>
      </w:tr>
      <w:tr w:rsidR="0061331D" w:rsidRPr="0061331D" w14:paraId="456343D4" w14:textId="77777777" w:rsidTr="00F44A26">
        <w:tc>
          <w:tcPr>
            <w:tcW w:w="43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C7D326" w14:textId="77777777" w:rsidR="00F44A26" w:rsidRPr="0061331D" w:rsidRDefault="00F44A26">
            <w:pPr>
              <w:rPr>
                <w:rFonts w:ascii="Arial" w:hAnsi="Arial" w:cs="Arial"/>
                <w:color w:val="000000" w:themeColor="text1"/>
                <w:sz w:val="20"/>
                <w:szCs w:val="20"/>
              </w:rPr>
            </w:pPr>
          </w:p>
        </w:tc>
        <w:tc>
          <w:tcPr>
            <w:tcW w:w="98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FC399D" w14:textId="77777777" w:rsidR="00F44A26" w:rsidRPr="0061331D" w:rsidRDefault="00F44A26">
            <w:pPr>
              <w:rPr>
                <w:rFonts w:ascii="Arial" w:hAnsi="Arial" w:cs="Arial"/>
                <w:color w:val="000000" w:themeColor="text1"/>
                <w:sz w:val="20"/>
                <w:szCs w:val="20"/>
              </w:rPr>
            </w:pPr>
            <w:r w:rsidRPr="0061331D">
              <w:rPr>
                <w:rFonts w:ascii="Arial" w:eastAsia="Arial" w:hAnsi="Arial" w:cs="Arial"/>
                <w:b/>
                <w:bCs/>
                <w:color w:val="000000" w:themeColor="text1"/>
                <w:sz w:val="20"/>
                <w:szCs w:val="20"/>
              </w:rPr>
              <w:t>Total</w:t>
            </w:r>
          </w:p>
        </w:tc>
        <w:tc>
          <w:tcPr>
            <w:tcW w:w="294"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D3B0995" w14:textId="77777777" w:rsidR="00F44A26" w:rsidRPr="0061331D" w:rsidRDefault="00F44A26">
            <w:pPr>
              <w:jc w:val="center"/>
              <w:rPr>
                <w:rFonts w:ascii="Arial" w:hAnsi="Arial" w:cs="Arial"/>
                <w:color w:val="000000" w:themeColor="text1"/>
                <w:sz w:val="20"/>
                <w:szCs w:val="20"/>
              </w:rPr>
            </w:pPr>
            <w:r w:rsidRPr="0061331D">
              <w:rPr>
                <w:rFonts w:ascii="Arial" w:eastAsia="Arial" w:hAnsi="Arial" w:cs="Arial"/>
                <w:b/>
                <w:bCs/>
                <w:color w:val="000000" w:themeColor="text1"/>
                <w:sz w:val="20"/>
                <w:szCs w:val="20"/>
              </w:rPr>
              <w:t>100%</w:t>
            </w:r>
          </w:p>
        </w:tc>
        <w:tc>
          <w:tcPr>
            <w:tcW w:w="3287" w:type="pct"/>
            <w:tcBorders>
              <w:top w:val="single" w:sz="8" w:space="0" w:color="000000"/>
              <w:left w:val="single" w:sz="8" w:space="0" w:color="000000"/>
              <w:bottom w:val="single" w:sz="8" w:space="0" w:color="000000"/>
              <w:right w:val="single" w:sz="8" w:space="0" w:color="000000"/>
            </w:tcBorders>
          </w:tcPr>
          <w:p w14:paraId="0CEB9942" w14:textId="77777777" w:rsidR="00F44A26" w:rsidRPr="0061331D" w:rsidRDefault="00F44A26">
            <w:pPr>
              <w:jc w:val="center"/>
              <w:rPr>
                <w:rFonts w:ascii="Arial" w:eastAsia="Arial" w:hAnsi="Arial" w:cs="Arial"/>
                <w:b/>
                <w:bCs/>
                <w:color w:val="000000" w:themeColor="text1"/>
                <w:sz w:val="20"/>
                <w:szCs w:val="20"/>
              </w:rPr>
            </w:pPr>
          </w:p>
        </w:tc>
      </w:tr>
    </w:tbl>
    <w:p w14:paraId="0C2E0777" w14:textId="77777777" w:rsidR="00433A94" w:rsidRPr="0061331D" w:rsidRDefault="00433A94">
      <w:pPr>
        <w:spacing w:line="240" w:lineRule="auto"/>
        <w:rPr>
          <w:rFonts w:ascii="Arial" w:eastAsia="Arial" w:hAnsi="Arial" w:cs="Arial"/>
          <w:b/>
          <w:bCs/>
          <w:color w:val="000000" w:themeColor="text1"/>
          <w:sz w:val="20"/>
          <w:szCs w:val="20"/>
          <w:u w:val="single"/>
        </w:rPr>
      </w:pPr>
    </w:p>
    <w:p w14:paraId="5CE125D6" w14:textId="77777777" w:rsidR="00433A94" w:rsidRPr="0061331D" w:rsidRDefault="00433A94">
      <w:pPr>
        <w:spacing w:line="240" w:lineRule="auto"/>
        <w:rPr>
          <w:rFonts w:ascii="Arial" w:eastAsia="Arial" w:hAnsi="Arial" w:cs="Arial"/>
          <w:b/>
          <w:bCs/>
          <w:color w:val="000000" w:themeColor="text1"/>
          <w:sz w:val="20"/>
          <w:szCs w:val="20"/>
          <w:u w:val="single"/>
        </w:rPr>
      </w:pPr>
    </w:p>
    <w:p w14:paraId="44757921" w14:textId="77777777" w:rsidR="000048FA" w:rsidRPr="0061331D" w:rsidRDefault="000048FA">
      <w:pPr>
        <w:spacing w:line="240" w:lineRule="auto"/>
        <w:rPr>
          <w:rFonts w:ascii="Arial" w:eastAsia="Arial" w:hAnsi="Arial" w:cs="Arial"/>
          <w:b/>
          <w:bCs/>
          <w:color w:val="000000" w:themeColor="text1"/>
          <w:sz w:val="20"/>
          <w:szCs w:val="20"/>
          <w:u w:val="single"/>
        </w:rPr>
      </w:pPr>
      <w:r w:rsidRPr="0061331D">
        <w:rPr>
          <w:rFonts w:ascii="Arial" w:eastAsia="Arial" w:hAnsi="Arial" w:cs="Arial"/>
          <w:b/>
          <w:bCs/>
          <w:color w:val="000000" w:themeColor="text1"/>
          <w:sz w:val="20"/>
          <w:szCs w:val="20"/>
          <w:u w:val="single"/>
        </w:rPr>
        <w:t>General Notes (policies and procedures):</w:t>
      </w:r>
      <w:r w:rsidRPr="0061331D">
        <w:rPr>
          <w:rFonts w:ascii="Arial" w:eastAsia="Times New Roman" w:hAnsi="Arial" w:cs="Arial"/>
          <w:b/>
          <w:bCs/>
          <w:i/>
          <w:iCs/>
          <w:color w:val="000000" w:themeColor="text1"/>
          <w:sz w:val="20"/>
          <w:szCs w:val="20"/>
        </w:rPr>
        <w:t xml:space="preserve"> </w:t>
      </w:r>
    </w:p>
    <w:p w14:paraId="69B4C086" w14:textId="77777777" w:rsidR="000048FA" w:rsidRPr="0061331D" w:rsidRDefault="000048FA">
      <w:pPr>
        <w:spacing w:line="240" w:lineRule="auto"/>
        <w:rPr>
          <w:rFonts w:ascii="Arial" w:eastAsia="Times New Roman" w:hAnsi="Arial" w:cs="Arial"/>
          <w:b/>
          <w:bCs/>
          <w:i/>
          <w:iCs/>
          <w:color w:val="000000" w:themeColor="text1"/>
          <w:sz w:val="20"/>
          <w:szCs w:val="20"/>
        </w:rPr>
      </w:pPr>
    </w:p>
    <w:p w14:paraId="564AD734"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Office Hours</w:t>
      </w:r>
    </w:p>
    <w:p w14:paraId="7077AA4C" w14:textId="6F33A33F" w:rsidR="00C919A4" w:rsidRPr="00AB3031" w:rsidRDefault="000048FA" w:rsidP="00AB3031">
      <w:pPr>
        <w:spacing w:line="240" w:lineRule="auto"/>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If</w:t>
      </w:r>
      <w:r w:rsidR="009D487A" w:rsidRPr="0061331D">
        <w:rPr>
          <w:rFonts w:ascii="Arial" w:eastAsia="Arial" w:hAnsi="Arial" w:cs="Arial"/>
          <w:color w:val="000000" w:themeColor="text1"/>
          <w:sz w:val="20"/>
          <w:szCs w:val="20"/>
        </w:rPr>
        <w:t xml:space="preserve"> you would like to meet with either instructor </w:t>
      </w:r>
      <w:r w:rsidRPr="0061331D">
        <w:rPr>
          <w:rFonts w:ascii="Arial" w:eastAsia="Arial" w:hAnsi="Arial" w:cs="Arial"/>
          <w:color w:val="000000" w:themeColor="text1"/>
          <w:sz w:val="20"/>
          <w:szCs w:val="20"/>
        </w:rPr>
        <w:t xml:space="preserve">on a particular day, please meet us after class so that we can arrange a time for a meeting.  You may also setup a meeting with </w:t>
      </w:r>
      <w:r w:rsidR="00AB3031">
        <w:rPr>
          <w:rFonts w:ascii="Arial" w:eastAsia="Arial" w:hAnsi="Arial" w:cs="Arial"/>
          <w:color w:val="000000" w:themeColor="text1"/>
          <w:sz w:val="20"/>
          <w:szCs w:val="20"/>
        </w:rPr>
        <w:t>the instructors</w:t>
      </w:r>
      <w:r w:rsidRPr="0061331D">
        <w:rPr>
          <w:rFonts w:ascii="Arial" w:eastAsia="Arial" w:hAnsi="Arial" w:cs="Arial"/>
          <w:color w:val="000000" w:themeColor="text1"/>
          <w:sz w:val="20"/>
          <w:szCs w:val="20"/>
        </w:rPr>
        <w:t xml:space="preserve">  We normally respond quickly, but please allow 24 hours for a response.  </w:t>
      </w:r>
    </w:p>
    <w:p w14:paraId="39CD1DB8" w14:textId="77777777" w:rsidR="00C919A4" w:rsidRPr="0061331D" w:rsidRDefault="00C919A4">
      <w:pPr>
        <w:spacing w:line="240" w:lineRule="auto"/>
        <w:rPr>
          <w:rFonts w:ascii="Arial" w:eastAsia="Arial" w:hAnsi="Arial" w:cs="Arial"/>
          <w:b/>
          <w:bCs/>
          <w:color w:val="000000" w:themeColor="text1"/>
          <w:sz w:val="20"/>
          <w:szCs w:val="20"/>
        </w:rPr>
      </w:pPr>
    </w:p>
    <w:p w14:paraId="0CF9FC48"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T-Square</w:t>
      </w:r>
    </w:p>
    <w:p w14:paraId="6D5000DD" w14:textId="77777777" w:rsidR="000048FA" w:rsidRPr="0061331D" w:rsidRDefault="000048FA">
      <w:pPr>
        <w:spacing w:line="240" w:lineRule="auto"/>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The course will utilize T-Square (t-square.gatech.edu) for the distribution of class materials (such as lecture slides or supplemental readings), announcements, and for turning in class assignments.  </w:t>
      </w:r>
    </w:p>
    <w:p w14:paraId="313E0CA8" w14:textId="77777777" w:rsidR="000048FA" w:rsidRPr="0061331D" w:rsidRDefault="000048FA">
      <w:p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ab/>
      </w:r>
    </w:p>
    <w:p w14:paraId="347851F0" w14:textId="77777777" w:rsidR="000048FA" w:rsidRPr="0061331D" w:rsidRDefault="000048FA">
      <w:pPr>
        <w:spacing w:line="240" w:lineRule="auto"/>
        <w:rPr>
          <w:rFonts w:ascii="Arial" w:eastAsia="Arial" w:hAnsi="Arial" w:cs="Arial"/>
          <w:b/>
          <w:bCs/>
          <w:color w:val="000000" w:themeColor="text1"/>
          <w:sz w:val="20"/>
          <w:szCs w:val="20"/>
        </w:rPr>
      </w:pPr>
      <w:r w:rsidRPr="0061331D">
        <w:rPr>
          <w:rFonts w:ascii="Arial" w:eastAsia="Arial" w:hAnsi="Arial" w:cs="Arial"/>
          <w:b/>
          <w:bCs/>
          <w:color w:val="000000" w:themeColor="text1"/>
          <w:sz w:val="20"/>
          <w:szCs w:val="20"/>
        </w:rPr>
        <w:t>Special Needs</w:t>
      </w:r>
    </w:p>
    <w:p w14:paraId="06EC33EA" w14:textId="2B5C2B21" w:rsidR="000048FA" w:rsidRDefault="000048FA" w:rsidP="000048FA">
      <w:pPr>
        <w:spacing w:line="240" w:lineRule="auto"/>
        <w:ind w:left="720"/>
        <w:rPr>
          <w:rFonts w:ascii="Arial" w:eastAsia="Arial" w:hAnsi="Arial" w:cs="Arial"/>
          <w:color w:val="000000" w:themeColor="text1"/>
          <w:sz w:val="20"/>
          <w:szCs w:val="20"/>
        </w:rPr>
      </w:pPr>
      <w:r w:rsidRPr="0061331D">
        <w:rPr>
          <w:rFonts w:ascii="Arial" w:eastAsia="Arial" w:hAnsi="Arial" w:cs="Arial"/>
          <w:color w:val="000000" w:themeColor="text1"/>
          <w:sz w:val="20"/>
          <w:szCs w:val="20"/>
        </w:rPr>
        <w:t>All students with special needs, permanent or temporary disabilities are u</w:t>
      </w:r>
      <w:r w:rsidR="00237E9D">
        <w:rPr>
          <w:rFonts w:ascii="Arial" w:eastAsia="Arial" w:hAnsi="Arial" w:cs="Arial"/>
          <w:color w:val="000000" w:themeColor="text1"/>
          <w:sz w:val="20"/>
          <w:szCs w:val="20"/>
        </w:rPr>
        <w:t xml:space="preserve">rged to contact me or </w:t>
      </w:r>
      <w:hyperlink r:id="rId8" w:history="1">
        <w:r w:rsidR="00237E9D" w:rsidRPr="008D70C9">
          <w:rPr>
            <w:rStyle w:val="Hyperlink"/>
            <w:rFonts w:ascii="Arial" w:eastAsia="Arial" w:hAnsi="Arial" w:cs="Arial"/>
            <w:sz w:val="20"/>
            <w:szCs w:val="20"/>
          </w:rPr>
          <w:t>troy.whyte@troy.whyte@design.gatech.edu</w:t>
        </w:r>
      </w:hyperlink>
      <w:r w:rsidR="00237E9D">
        <w:rPr>
          <w:rFonts w:ascii="Arial" w:eastAsia="Arial" w:hAnsi="Arial" w:cs="Arial"/>
          <w:color w:val="000000" w:themeColor="text1"/>
          <w:sz w:val="20"/>
          <w:szCs w:val="20"/>
          <w:u w:val="single"/>
        </w:rPr>
        <w:t xml:space="preserve">   (</w:t>
      </w:r>
      <w:r w:rsidR="00237E9D">
        <w:rPr>
          <w:rFonts w:ascii="Arial" w:eastAsia="Arial" w:hAnsi="Arial" w:cs="Arial"/>
          <w:color w:val="000000" w:themeColor="text1"/>
          <w:sz w:val="20"/>
          <w:szCs w:val="20"/>
        </w:rPr>
        <w:t>40</w:t>
      </w:r>
      <w:r w:rsidRPr="0061331D">
        <w:rPr>
          <w:rFonts w:ascii="Arial" w:eastAsia="Arial" w:hAnsi="Arial" w:cs="Arial"/>
          <w:color w:val="000000" w:themeColor="text1"/>
          <w:sz w:val="20"/>
          <w:szCs w:val="20"/>
        </w:rPr>
        <w:t>4-385-1275) for information or assistance to coordinate their service needs.</w:t>
      </w:r>
    </w:p>
    <w:p w14:paraId="09EF5A7F" w14:textId="77777777" w:rsidR="00237E9D" w:rsidRPr="00237E9D" w:rsidRDefault="00237E9D" w:rsidP="000048FA">
      <w:pPr>
        <w:spacing w:line="240" w:lineRule="auto"/>
        <w:ind w:left="720"/>
        <w:rPr>
          <w:rFonts w:ascii="Arial" w:eastAsia="Arial" w:hAnsi="Arial" w:cs="Arial"/>
          <w:b/>
          <w:color w:val="000000" w:themeColor="text1"/>
          <w:sz w:val="20"/>
          <w:szCs w:val="20"/>
        </w:rPr>
      </w:pPr>
    </w:p>
    <w:p w14:paraId="2E9055AD" w14:textId="1389E520" w:rsidR="000048FA" w:rsidRPr="0061331D" w:rsidRDefault="000048FA">
      <w:pPr>
        <w:spacing w:line="240" w:lineRule="auto"/>
        <w:ind w:left="720"/>
        <w:rPr>
          <w:rFonts w:ascii="Arial" w:eastAsia="Arial" w:hAnsi="Arial" w:cs="Arial"/>
          <w:color w:val="000000" w:themeColor="text1"/>
          <w:sz w:val="20"/>
          <w:szCs w:val="20"/>
        </w:rPr>
      </w:pPr>
      <w:r w:rsidRPr="00237E9D">
        <w:rPr>
          <w:rFonts w:ascii="Arial" w:eastAsia="Arial" w:hAnsi="Arial" w:cs="Arial"/>
          <w:b/>
          <w:color w:val="000000" w:themeColor="text1"/>
          <w:sz w:val="20"/>
          <w:szCs w:val="20"/>
        </w:rPr>
        <w:tab/>
      </w:r>
      <w:r w:rsidR="008E47E4" w:rsidRPr="00237E9D">
        <w:rPr>
          <w:rFonts w:ascii="Arial" w:eastAsia="Arial" w:hAnsi="Arial" w:cs="Arial"/>
          <w:b/>
          <w:color w:val="000000" w:themeColor="text1"/>
          <w:sz w:val="20"/>
          <w:szCs w:val="20"/>
        </w:rPr>
        <w:t>Office of Disability Services</w:t>
      </w:r>
      <w:r w:rsidRPr="0061331D">
        <w:rPr>
          <w:rFonts w:ascii="Arial" w:eastAsia="Arial" w:hAnsi="Arial" w:cs="Arial"/>
          <w:color w:val="000000" w:themeColor="text1"/>
          <w:sz w:val="20"/>
          <w:szCs w:val="20"/>
        </w:rPr>
        <w:t xml:space="preserve"> website:</w:t>
      </w:r>
    </w:p>
    <w:p w14:paraId="3FC69E5D" w14:textId="767F52E2" w:rsidR="000048FA" w:rsidRDefault="00997530">
      <w:pPr>
        <w:spacing w:line="240" w:lineRule="auto"/>
        <w:ind w:left="1440"/>
        <w:rPr>
          <w:rFonts w:ascii="Arial" w:eastAsia="Arial" w:hAnsi="Arial" w:cs="Arial"/>
          <w:color w:val="000000" w:themeColor="text1"/>
          <w:sz w:val="20"/>
          <w:szCs w:val="20"/>
        </w:rPr>
      </w:pPr>
      <w:hyperlink r:id="rId9" w:history="1">
        <w:r w:rsidR="008E47E4" w:rsidRPr="008D70C9">
          <w:rPr>
            <w:rStyle w:val="Hyperlink"/>
            <w:rFonts w:ascii="Arial" w:eastAsia="Arial" w:hAnsi="Arial" w:cs="Arial"/>
            <w:sz w:val="20"/>
            <w:szCs w:val="20"/>
          </w:rPr>
          <w:t>http://disabilityservices.gatech.edu/</w:t>
        </w:r>
      </w:hyperlink>
    </w:p>
    <w:p w14:paraId="1C3D0D59" w14:textId="77777777" w:rsidR="008E47E4" w:rsidRPr="0061331D" w:rsidRDefault="008E47E4">
      <w:pPr>
        <w:spacing w:line="240" w:lineRule="auto"/>
        <w:ind w:left="1440"/>
        <w:rPr>
          <w:rFonts w:ascii="Arial" w:eastAsia="Arial" w:hAnsi="Arial" w:cs="Arial"/>
          <w:color w:val="000000" w:themeColor="text1"/>
          <w:sz w:val="20"/>
          <w:szCs w:val="20"/>
        </w:rPr>
      </w:pPr>
    </w:p>
    <w:p w14:paraId="41B630AC" w14:textId="1249AF29" w:rsidR="000048FA" w:rsidRPr="0061331D" w:rsidRDefault="000048FA">
      <w:pPr>
        <w:spacing w:line="240" w:lineRule="auto"/>
        <w:ind w:left="1440"/>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The </w:t>
      </w:r>
      <w:r w:rsidR="008E47E4">
        <w:rPr>
          <w:rFonts w:ascii="Arial" w:eastAsia="Arial" w:hAnsi="Arial" w:cs="Arial"/>
          <w:color w:val="000000" w:themeColor="text1"/>
          <w:sz w:val="20"/>
          <w:szCs w:val="20"/>
        </w:rPr>
        <w:t>Office of Disability Services, located in Suite 221 of the Smithgall Student Services Building,</w:t>
      </w:r>
      <w:r w:rsidRPr="0061331D">
        <w:rPr>
          <w:rFonts w:ascii="Arial" w:eastAsia="Arial" w:hAnsi="Arial" w:cs="Arial"/>
          <w:color w:val="000000" w:themeColor="text1"/>
          <w:sz w:val="20"/>
          <w:szCs w:val="20"/>
        </w:rPr>
        <w:t xml:space="preserve"> provides support  and information regarding students with disabilities at the Georgia Institute of Technology.  Assistance is also available for meeting the requirements of the Americans with Disabilities Act (ADA)  and Section 504 of the Rehabi</w:t>
      </w:r>
      <w:r w:rsidR="008E47E4">
        <w:rPr>
          <w:rFonts w:ascii="Arial" w:eastAsia="Arial" w:hAnsi="Arial" w:cs="Arial"/>
          <w:color w:val="000000" w:themeColor="text1"/>
          <w:sz w:val="20"/>
          <w:szCs w:val="20"/>
        </w:rPr>
        <w:t xml:space="preserve">litation Act of 1973. The </w:t>
      </w:r>
      <w:r w:rsidRPr="0061331D">
        <w:rPr>
          <w:rFonts w:ascii="Arial" w:eastAsia="Arial" w:hAnsi="Arial" w:cs="Arial"/>
          <w:color w:val="000000" w:themeColor="text1"/>
          <w:sz w:val="20"/>
          <w:szCs w:val="20"/>
        </w:rPr>
        <w:t>Disability Services Program  assists students self-identifying as having a disability to obtain reasonable accommodations.   Official documentation of disability is required to determine eligibility for accommodations or adaptations that may be helpful on campus.</w:t>
      </w:r>
    </w:p>
    <w:p w14:paraId="05761CFD" w14:textId="77777777" w:rsidR="000048FA" w:rsidRPr="0061331D" w:rsidRDefault="000048FA">
      <w:pPr>
        <w:spacing w:line="240" w:lineRule="auto"/>
        <w:ind w:left="1440"/>
        <w:rPr>
          <w:rFonts w:ascii="Arial" w:eastAsia="Arial" w:hAnsi="Arial" w:cs="Arial"/>
          <w:color w:val="000000" w:themeColor="text1"/>
          <w:sz w:val="20"/>
          <w:szCs w:val="20"/>
        </w:rPr>
      </w:pPr>
    </w:p>
    <w:p w14:paraId="1F42DBF8" w14:textId="6DF180D0" w:rsidR="000048FA" w:rsidRPr="0061331D" w:rsidRDefault="000048FA">
      <w:pPr>
        <w:spacing w:line="240" w:lineRule="auto"/>
        <w:ind w:left="1440"/>
        <w:rPr>
          <w:rFonts w:ascii="Arial" w:eastAsia="Arial" w:hAnsi="Arial" w:cs="Arial"/>
          <w:color w:val="000000" w:themeColor="text1"/>
          <w:sz w:val="20"/>
          <w:szCs w:val="20"/>
        </w:rPr>
      </w:pPr>
      <w:r w:rsidRPr="0061331D">
        <w:rPr>
          <w:rFonts w:ascii="Arial" w:eastAsia="Arial" w:hAnsi="Arial" w:cs="Arial"/>
          <w:color w:val="000000" w:themeColor="text1"/>
          <w:sz w:val="20"/>
          <w:szCs w:val="20"/>
        </w:rPr>
        <w:t xml:space="preserve">Staff members in the </w:t>
      </w:r>
      <w:r w:rsidR="008E47E4">
        <w:rPr>
          <w:rFonts w:ascii="Arial" w:eastAsia="Arial" w:hAnsi="Arial" w:cs="Arial"/>
          <w:color w:val="000000" w:themeColor="text1"/>
          <w:sz w:val="20"/>
          <w:szCs w:val="20"/>
        </w:rPr>
        <w:t>Office of Disability Se</w:t>
      </w:r>
      <w:r w:rsidR="00BD4E47">
        <w:rPr>
          <w:rFonts w:ascii="Arial" w:eastAsia="Arial" w:hAnsi="Arial" w:cs="Arial"/>
          <w:color w:val="000000" w:themeColor="text1"/>
          <w:sz w:val="20"/>
          <w:szCs w:val="20"/>
        </w:rPr>
        <w:t>r</w:t>
      </w:r>
      <w:r w:rsidR="008E47E4">
        <w:rPr>
          <w:rFonts w:ascii="Arial" w:eastAsia="Arial" w:hAnsi="Arial" w:cs="Arial"/>
          <w:color w:val="000000" w:themeColor="text1"/>
          <w:sz w:val="20"/>
          <w:szCs w:val="20"/>
        </w:rPr>
        <w:t>vices</w:t>
      </w:r>
      <w:r w:rsidRPr="0061331D">
        <w:rPr>
          <w:rFonts w:ascii="Arial" w:eastAsia="Arial" w:hAnsi="Arial" w:cs="Arial"/>
          <w:color w:val="000000" w:themeColor="text1"/>
          <w:sz w:val="20"/>
          <w:szCs w:val="20"/>
        </w:rPr>
        <w:t xml:space="preserve"> </w:t>
      </w:r>
      <w:r w:rsidR="008E47E4">
        <w:rPr>
          <w:rFonts w:ascii="Arial" w:eastAsia="Arial" w:hAnsi="Arial" w:cs="Arial"/>
          <w:color w:val="000000" w:themeColor="text1"/>
          <w:sz w:val="20"/>
          <w:szCs w:val="20"/>
        </w:rPr>
        <w:t>serve</w:t>
      </w:r>
      <w:r w:rsidRPr="0061331D">
        <w:rPr>
          <w:rFonts w:ascii="Arial" w:eastAsia="Arial" w:hAnsi="Arial" w:cs="Arial"/>
          <w:color w:val="000000" w:themeColor="text1"/>
          <w:sz w:val="20"/>
          <w:szCs w:val="20"/>
        </w:rPr>
        <w:t xml:space="preserve"> as full-time advocates for students with disabilities. Their role is to ensure that all students have physical and programmatic access to all college programs, thereby enhancing their interactions in all activities of the campus community.</w:t>
      </w:r>
    </w:p>
    <w:p w14:paraId="62FD8C90" w14:textId="77777777" w:rsidR="000048FA" w:rsidRPr="0061331D" w:rsidRDefault="000048FA">
      <w:pPr>
        <w:spacing w:line="240" w:lineRule="auto"/>
        <w:ind w:left="720"/>
        <w:rPr>
          <w:rFonts w:ascii="Arial" w:eastAsia="Arial" w:hAnsi="Arial" w:cs="Arial"/>
          <w:color w:val="000000" w:themeColor="text1"/>
          <w:sz w:val="20"/>
          <w:szCs w:val="20"/>
        </w:rPr>
      </w:pPr>
    </w:p>
    <w:p w14:paraId="3406577D" w14:textId="4D5DBF0E" w:rsidR="000048FA" w:rsidRPr="0061331D" w:rsidRDefault="008E47E4">
      <w:pPr>
        <w:spacing w:line="240" w:lineRule="auto"/>
        <w:ind w:left="1440"/>
        <w:rPr>
          <w:rFonts w:ascii="Arial" w:eastAsia="Arial" w:hAnsi="Arial" w:cs="Arial"/>
          <w:color w:val="000000" w:themeColor="text1"/>
          <w:sz w:val="20"/>
          <w:szCs w:val="20"/>
        </w:rPr>
      </w:pPr>
      <w:r>
        <w:rPr>
          <w:rFonts w:ascii="Arial" w:eastAsia="Arial" w:hAnsi="Arial" w:cs="Arial"/>
          <w:color w:val="000000" w:themeColor="text1"/>
          <w:sz w:val="20"/>
          <w:szCs w:val="20"/>
        </w:rPr>
        <w:t>Their</w:t>
      </w:r>
      <w:r w:rsidR="000048FA" w:rsidRPr="0061331D">
        <w:rPr>
          <w:rFonts w:ascii="Arial" w:eastAsia="Arial" w:hAnsi="Arial" w:cs="Arial"/>
          <w:color w:val="000000" w:themeColor="text1"/>
          <w:sz w:val="20"/>
          <w:szCs w:val="20"/>
        </w:rPr>
        <w:t xml:space="preserve"> purpose is to improve the educational development of students with disabilities and to enhance the understanding and support within the institute through equitable access, accommodations, and the provision of programs and services.</w:t>
      </w:r>
    </w:p>
    <w:p w14:paraId="725734D1" w14:textId="77777777" w:rsidR="000048FA" w:rsidRPr="0061331D" w:rsidRDefault="000048FA">
      <w:pPr>
        <w:spacing w:line="240" w:lineRule="auto"/>
        <w:rPr>
          <w:rFonts w:ascii="Arial" w:eastAsia="Arial" w:hAnsi="Arial" w:cs="Arial"/>
          <w:color w:val="000000" w:themeColor="text1"/>
          <w:sz w:val="20"/>
          <w:szCs w:val="20"/>
        </w:rPr>
      </w:pPr>
    </w:p>
    <w:p w14:paraId="590AAF1B" w14:textId="63F7BF48" w:rsidR="00435037" w:rsidRPr="0061331D" w:rsidRDefault="00435037" w:rsidP="00435037">
      <w:pPr>
        <w:spacing w:line="240" w:lineRule="auto"/>
        <w:rPr>
          <w:rFonts w:ascii="Arial" w:eastAsia="Arial" w:hAnsi="Arial" w:cs="Arial"/>
          <w:b/>
          <w:bCs/>
          <w:color w:val="000000" w:themeColor="text1"/>
          <w:sz w:val="20"/>
          <w:szCs w:val="20"/>
        </w:rPr>
      </w:pPr>
      <w:r>
        <w:rPr>
          <w:rFonts w:ascii="Arial" w:eastAsia="Arial" w:hAnsi="Arial" w:cs="Arial"/>
          <w:b/>
          <w:bCs/>
          <w:color w:val="000000" w:themeColor="text1"/>
          <w:sz w:val="20"/>
          <w:szCs w:val="20"/>
        </w:rPr>
        <w:t>Academic Honor Code</w:t>
      </w:r>
    </w:p>
    <w:p w14:paraId="601AF86A" w14:textId="3A913BB7" w:rsidR="00435037" w:rsidRDefault="00435037" w:rsidP="00435037">
      <w:pPr>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Refer to details of the Institute’s Academic Honor Code here: </w:t>
      </w:r>
      <w:hyperlink r:id="rId10" w:history="1">
        <w:r w:rsidRPr="008D70C9">
          <w:rPr>
            <w:rStyle w:val="Hyperlink"/>
            <w:rFonts w:ascii="Arial" w:eastAsia="Arial" w:hAnsi="Arial" w:cs="Arial"/>
            <w:sz w:val="20"/>
            <w:szCs w:val="20"/>
          </w:rPr>
          <w:t>http://catalog.gatech.edu/rules/18/</w:t>
        </w:r>
      </w:hyperlink>
      <w:r>
        <w:rPr>
          <w:rFonts w:ascii="Arial" w:eastAsia="Arial" w:hAnsi="Arial" w:cs="Arial"/>
          <w:color w:val="000000" w:themeColor="text1"/>
          <w:sz w:val="20"/>
          <w:szCs w:val="20"/>
        </w:rPr>
        <w:t>. Please contact me with any questions.</w:t>
      </w:r>
    </w:p>
    <w:p w14:paraId="0D620B6B" w14:textId="77777777" w:rsidR="00435037" w:rsidRDefault="00435037" w:rsidP="00435037">
      <w:pPr>
        <w:spacing w:line="240" w:lineRule="auto"/>
        <w:rPr>
          <w:rFonts w:ascii="Arial" w:eastAsia="Arial" w:hAnsi="Arial" w:cs="Arial"/>
          <w:color w:val="000000" w:themeColor="text1"/>
          <w:sz w:val="20"/>
          <w:szCs w:val="20"/>
        </w:rPr>
      </w:pPr>
    </w:p>
    <w:p w14:paraId="16923109" w14:textId="05B8F3AC" w:rsidR="000048FA" w:rsidRPr="0061331D" w:rsidRDefault="00435037" w:rsidP="00435037">
      <w:pPr>
        <w:spacing w:line="240" w:lineRule="auto"/>
        <w:rPr>
          <w:rFonts w:ascii="Arial" w:eastAsia="Arial" w:hAnsi="Arial" w:cs="Arial"/>
          <w:b/>
          <w:bCs/>
          <w:color w:val="000000" w:themeColor="text1"/>
          <w:sz w:val="20"/>
          <w:szCs w:val="20"/>
        </w:rPr>
      </w:pPr>
      <w:r w:rsidRPr="00435037">
        <w:rPr>
          <w:rFonts w:ascii="Arial" w:eastAsia="Arial" w:hAnsi="Arial" w:cs="Arial"/>
          <w:b/>
          <w:color w:val="000000" w:themeColor="text1"/>
          <w:sz w:val="20"/>
          <w:szCs w:val="20"/>
        </w:rPr>
        <w:t>Student</w:t>
      </w:r>
      <w:r>
        <w:rPr>
          <w:rFonts w:ascii="Arial" w:eastAsia="Arial" w:hAnsi="Arial" w:cs="Arial"/>
          <w:color w:val="000000" w:themeColor="text1"/>
          <w:sz w:val="20"/>
          <w:szCs w:val="20"/>
        </w:rPr>
        <w:t xml:space="preserve"> </w:t>
      </w:r>
      <w:r w:rsidR="000048FA" w:rsidRPr="0061331D">
        <w:rPr>
          <w:rFonts w:ascii="Arial" w:eastAsia="Arial" w:hAnsi="Arial" w:cs="Arial"/>
          <w:b/>
          <w:bCs/>
          <w:color w:val="000000" w:themeColor="text1"/>
          <w:sz w:val="20"/>
          <w:szCs w:val="20"/>
        </w:rPr>
        <w:t>Academic Bill of Rights</w:t>
      </w:r>
    </w:p>
    <w:p w14:paraId="016FEA89" w14:textId="77777777" w:rsidR="000048FA" w:rsidRPr="0061331D" w:rsidRDefault="000048FA">
      <w:pPr>
        <w:spacing w:line="240" w:lineRule="auto"/>
        <w:rPr>
          <w:rFonts w:ascii="Arial" w:eastAsia="Arial" w:hAnsi="Arial" w:cs="Arial"/>
          <w:b/>
          <w:bCs/>
          <w:color w:val="000000" w:themeColor="text1"/>
          <w:sz w:val="20"/>
          <w:szCs w:val="20"/>
        </w:rPr>
      </w:pPr>
    </w:p>
    <w:p w14:paraId="3D852917"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attend classes at regularly scheduled times without deviation from such time and without penalty if the student cannot attend instructional, lab, or examination hours not institutionally scheduled.</w:t>
      </w:r>
    </w:p>
    <w:p w14:paraId="38862E59"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consult with an assigned and qualified advisor for a reasonable amount of time each term.</w:t>
      </w:r>
    </w:p>
    <w:p w14:paraId="0EACED38"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consult with faculty outside usual classroom time such as regularly scheduled office hours by appointment.</w:t>
      </w:r>
    </w:p>
    <w:p w14:paraId="1B152B81"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have reasonable access to campus facilities of which use is required to complete course assignments and/or objectives.</w:t>
      </w:r>
    </w:p>
    <w:p w14:paraId="1632A325"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w:t>
      </w:r>
    </w:p>
    <w:p w14:paraId="2FA98D85"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have reasonable time to learn course material prior to the administration of an examination.</w:t>
      </w:r>
    </w:p>
    <w:p w14:paraId="16A7014F"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of each student to receive access to any of his/her records kept by the institution.</w:t>
      </w:r>
    </w:p>
    <w:p w14:paraId="1FE9ECF2"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have reasonable access to grading instruments and/or evaluation criteria and to have graded material returned in a timely fashion.</w:t>
      </w:r>
    </w:p>
    <w:p w14:paraId="6C33D10F"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be informed of the grade appeals process.</w:t>
      </w:r>
    </w:p>
    <w:p w14:paraId="1AE821CA"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have reasonable facilities in which to receive instruction and examinations.</w:t>
      </w:r>
    </w:p>
    <w:p w14:paraId="5665073E" w14:textId="77777777" w:rsidR="000048FA" w:rsidRPr="0061331D" w:rsidRDefault="000048FA">
      <w:pPr>
        <w:numPr>
          <w:ilvl w:val="0"/>
          <w:numId w:val="9"/>
        </w:numPr>
        <w:spacing w:line="240" w:lineRule="auto"/>
        <w:rPr>
          <w:rFonts w:ascii="Arial" w:eastAsia="Arial" w:hAnsi="Arial" w:cs="Arial"/>
          <w:color w:val="000000" w:themeColor="text1"/>
          <w:sz w:val="20"/>
          <w:szCs w:val="20"/>
        </w:rPr>
      </w:pPr>
      <w:r w:rsidRPr="0061331D">
        <w:rPr>
          <w:rFonts w:ascii="Arial" w:eastAsia="Arial" w:hAnsi="Arial" w:cs="Arial"/>
          <w:color w:val="000000" w:themeColor="text1"/>
          <w:sz w:val="20"/>
          <w:szCs w:val="20"/>
        </w:rPr>
        <w:t>The right to be informed in each course of the definition of academic misconduct.</w:t>
      </w:r>
    </w:p>
    <w:p w14:paraId="7CD3AC96" w14:textId="77777777" w:rsidR="000048FA" w:rsidRPr="0061331D" w:rsidRDefault="000048FA">
      <w:pPr>
        <w:spacing w:line="240" w:lineRule="auto"/>
        <w:rPr>
          <w:rFonts w:ascii="Arial" w:eastAsia="Arial" w:hAnsi="Arial" w:cs="Arial"/>
          <w:color w:val="000000" w:themeColor="text1"/>
          <w:sz w:val="20"/>
          <w:szCs w:val="20"/>
        </w:rPr>
      </w:pPr>
    </w:p>
    <w:sectPr w:rsidR="000048FA" w:rsidRPr="0061331D" w:rsidSect="00620AB7">
      <w:headerReference w:type="default" r:id="rId11"/>
      <w:footerReference w:type="default" r:id="rId12"/>
      <w:pgSz w:w="12240" w:h="15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4CAF9" w14:textId="77777777" w:rsidR="00864687" w:rsidRDefault="00864687">
      <w:pPr>
        <w:spacing w:line="240" w:lineRule="auto"/>
      </w:pPr>
      <w:r>
        <w:separator/>
      </w:r>
    </w:p>
  </w:endnote>
  <w:endnote w:type="continuationSeparator" w:id="0">
    <w:p w14:paraId="36A019C4" w14:textId="77777777" w:rsidR="00864687" w:rsidRDefault="00864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ECE6" w14:textId="671E8A39" w:rsidR="005D5E35" w:rsidRDefault="00C54CB0">
    <w:pPr>
      <w:pStyle w:val="Footer"/>
      <w:jc w:val="right"/>
    </w:pPr>
    <w:r>
      <w:fldChar w:fldCharType="begin"/>
    </w:r>
    <w:r>
      <w:instrText xml:space="preserve"> PAGE   \* MERGEFORMAT </w:instrText>
    </w:r>
    <w:r>
      <w:fldChar w:fldCharType="separate"/>
    </w:r>
    <w:r w:rsidR="00997530">
      <w:rPr>
        <w:noProof/>
      </w:rPr>
      <w:t>1</w:t>
    </w:r>
    <w:r>
      <w:rPr>
        <w:noProof/>
      </w:rPr>
      <w:fldChar w:fldCharType="end"/>
    </w:r>
  </w:p>
  <w:p w14:paraId="1459162A" w14:textId="77777777" w:rsidR="005D5E35" w:rsidRDefault="005D5E35">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830DE" w14:textId="77777777" w:rsidR="00864687" w:rsidRDefault="00864687">
      <w:pPr>
        <w:spacing w:line="240" w:lineRule="auto"/>
      </w:pPr>
      <w:r>
        <w:separator/>
      </w:r>
    </w:p>
  </w:footnote>
  <w:footnote w:type="continuationSeparator" w:id="0">
    <w:p w14:paraId="70FD3AFD" w14:textId="77777777" w:rsidR="00864687" w:rsidRDefault="00864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4222" w14:textId="77777777" w:rsidR="00620AB7" w:rsidRPr="000D191F" w:rsidRDefault="00620AB7" w:rsidP="00620AB7">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School of Industrial Design </w:t>
    </w:r>
  </w:p>
  <w:p w14:paraId="76A9D4BC" w14:textId="357C2F1E" w:rsidR="00620AB7" w:rsidRDefault="00620AB7" w:rsidP="00620AB7">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ID </w:t>
    </w:r>
    <w:r>
      <w:rPr>
        <w:rFonts w:ascii="Arial" w:hAnsi="Arial"/>
        <w:b/>
        <w:bCs/>
        <w:sz w:val="20"/>
        <w:szCs w:val="20"/>
      </w:rPr>
      <w:t>2023</w:t>
    </w:r>
    <w:r w:rsidRPr="000D191F">
      <w:rPr>
        <w:rFonts w:ascii="Arial" w:hAnsi="Arial"/>
        <w:b/>
        <w:bCs/>
        <w:sz w:val="20"/>
        <w:szCs w:val="20"/>
      </w:rPr>
      <w:t xml:space="preserve"> – </w:t>
    </w:r>
    <w:r>
      <w:rPr>
        <w:rFonts w:ascii="Arial" w:hAnsi="Arial"/>
        <w:b/>
        <w:bCs/>
        <w:sz w:val="20"/>
        <w:szCs w:val="20"/>
      </w:rPr>
      <w:t>Industrial Design Studio 1</w:t>
    </w:r>
    <w:r w:rsidRPr="000D191F">
      <w:rPr>
        <w:rFonts w:ascii="Arial" w:hAnsi="Arial"/>
        <w:b/>
        <w:bCs/>
        <w:sz w:val="20"/>
        <w:szCs w:val="20"/>
      </w:rPr>
      <w:t xml:space="preserve"> </w:t>
    </w:r>
  </w:p>
  <w:p w14:paraId="6C532DF3" w14:textId="77777777" w:rsidR="00620AB7" w:rsidRDefault="00620AB7" w:rsidP="00620AB7">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Fall 2017 </w:t>
    </w:r>
  </w:p>
  <w:p w14:paraId="4E16B4A5" w14:textId="6957D0F7" w:rsidR="00620AB7" w:rsidRPr="000D191F" w:rsidRDefault="00620AB7" w:rsidP="00620AB7">
    <w:pPr>
      <w:pStyle w:val="NormalWeb"/>
      <w:spacing w:before="0" w:beforeAutospacing="0" w:after="0" w:afterAutospacing="0"/>
      <w:rPr>
        <w:rFonts w:ascii="Arial" w:hAnsi="Arial"/>
        <w:b/>
        <w:bCs/>
        <w:sz w:val="20"/>
        <w:szCs w:val="20"/>
      </w:rPr>
    </w:pPr>
    <w:r>
      <w:rPr>
        <w:rFonts w:ascii="Arial" w:hAnsi="Arial"/>
        <w:b/>
        <w:bCs/>
        <w:sz w:val="20"/>
        <w:szCs w:val="20"/>
      </w:rPr>
      <w:t>_____________________________________________________________________________</w:t>
    </w:r>
  </w:p>
  <w:p w14:paraId="3DCD60C2" w14:textId="77777777" w:rsidR="00620AB7" w:rsidRDefault="0062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914EDE58">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1" w:tplc="87124A28">
      <w:start w:val="1"/>
      <w:numFmt w:val="bullet"/>
      <w:lvlText w:val="○"/>
      <w:lvlJc w:val="left"/>
      <w:pPr>
        <w:tabs>
          <w:tab w:val="num" w:pos="0"/>
        </w:tabs>
        <w:ind w:left="-1440" w:firstLine="2520"/>
      </w:pPr>
      <w:rPr>
        <w:rFonts w:ascii="Courier New" w:eastAsia="Courier New" w:hAnsi="Courier New" w:cs="Arial"/>
        <w:b w:val="0"/>
        <w:bCs w:val="0"/>
        <w:i w:val="0"/>
        <w:iCs w:val="0"/>
        <w:strike w:val="0"/>
        <w:color w:val="000000"/>
        <w:sz w:val="20"/>
        <w:szCs w:val="20"/>
        <w:u w:val="none"/>
      </w:rPr>
    </w:lvl>
    <w:lvl w:ilvl="2" w:tplc="57945D34">
      <w:start w:val="1"/>
      <w:numFmt w:val="bullet"/>
      <w:lvlText w:val="■"/>
      <w:lvlJc w:val="right"/>
      <w:pPr>
        <w:tabs>
          <w:tab w:val="num" w:pos="0"/>
        </w:tabs>
        <w:ind w:left="-720" w:firstLine="2700"/>
      </w:pPr>
      <w:rPr>
        <w:rFonts w:ascii="Verdana" w:eastAsia="Verdana" w:hAnsi="Verdana" w:cs="Courier New"/>
        <w:b w:val="0"/>
        <w:bCs w:val="0"/>
        <w:i w:val="0"/>
        <w:iCs w:val="0"/>
        <w:strike w:val="0"/>
        <w:color w:val="000000"/>
        <w:sz w:val="20"/>
        <w:szCs w:val="20"/>
        <w:u w:val="none"/>
      </w:rPr>
    </w:lvl>
    <w:lvl w:ilvl="3" w:tplc="FD20631A">
      <w:start w:val="1"/>
      <w:numFmt w:val="bullet"/>
      <w:lvlText w:val="●"/>
      <w:lvlJc w:val="left"/>
      <w:pPr>
        <w:tabs>
          <w:tab w:val="num" w:pos="0"/>
        </w:tabs>
        <w:ind w:left="0" w:firstLine="2520"/>
      </w:pPr>
      <w:rPr>
        <w:rFonts w:ascii="Verdana" w:eastAsia="Verdana" w:hAnsi="Verdana" w:cs="Courier New"/>
        <w:b w:val="0"/>
        <w:bCs w:val="0"/>
        <w:i w:val="0"/>
        <w:iCs w:val="0"/>
        <w:strike w:val="0"/>
        <w:color w:val="000000"/>
        <w:sz w:val="20"/>
        <w:szCs w:val="20"/>
        <w:u w:val="none"/>
      </w:rPr>
    </w:lvl>
    <w:lvl w:ilvl="4" w:tplc="30827220">
      <w:start w:val="1"/>
      <w:numFmt w:val="bullet"/>
      <w:lvlText w:val="●"/>
      <w:lvlJc w:val="left"/>
      <w:pPr>
        <w:tabs>
          <w:tab w:val="num" w:pos="0"/>
        </w:tabs>
        <w:ind w:left="720" w:firstLine="2520"/>
      </w:pPr>
      <w:rPr>
        <w:rFonts w:ascii="Verdana" w:eastAsia="Verdana" w:hAnsi="Verdana" w:cs="Courier New"/>
        <w:b w:val="0"/>
        <w:bCs w:val="0"/>
        <w:i w:val="0"/>
        <w:iCs w:val="0"/>
        <w:strike w:val="0"/>
        <w:color w:val="000000"/>
        <w:sz w:val="20"/>
        <w:szCs w:val="20"/>
        <w:u w:val="none"/>
      </w:rPr>
    </w:lvl>
    <w:lvl w:ilvl="5" w:tplc="D388AA9A">
      <w:start w:val="1"/>
      <w:numFmt w:val="bullet"/>
      <w:lvlText w:val="■"/>
      <w:lvlJc w:val="right"/>
      <w:pPr>
        <w:tabs>
          <w:tab w:val="num" w:pos="0"/>
        </w:tabs>
        <w:ind w:left="1440" w:firstLine="2700"/>
      </w:pPr>
      <w:rPr>
        <w:rFonts w:ascii="Verdana" w:eastAsia="Verdana" w:hAnsi="Verdana" w:cs="Courier New"/>
        <w:b w:val="0"/>
        <w:bCs w:val="0"/>
        <w:i w:val="0"/>
        <w:iCs w:val="0"/>
        <w:strike w:val="0"/>
        <w:color w:val="000000"/>
        <w:sz w:val="20"/>
        <w:szCs w:val="20"/>
        <w:u w:val="none"/>
      </w:rPr>
    </w:lvl>
    <w:lvl w:ilvl="6" w:tplc="76061F4E">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7" w:tplc="6EC0135C">
      <w:start w:val="1"/>
      <w:numFmt w:val="bullet"/>
      <w:lvlText w:val="○"/>
      <w:lvlJc w:val="left"/>
      <w:pPr>
        <w:tabs>
          <w:tab w:val="num" w:pos="0"/>
        </w:tabs>
        <w:ind w:left="2880" w:firstLine="2520"/>
      </w:pPr>
      <w:rPr>
        <w:rFonts w:ascii="Courier New" w:eastAsia="Courier New" w:hAnsi="Courier New" w:cs="Arial"/>
        <w:b w:val="0"/>
        <w:bCs w:val="0"/>
        <w:i w:val="0"/>
        <w:iCs w:val="0"/>
        <w:strike w:val="0"/>
        <w:color w:val="000000"/>
        <w:sz w:val="20"/>
        <w:szCs w:val="20"/>
        <w:u w:val="none"/>
      </w:rPr>
    </w:lvl>
    <w:lvl w:ilvl="8" w:tplc="26169DE2">
      <w:start w:val="1"/>
      <w:numFmt w:val="bullet"/>
      <w:lvlText w:val="■"/>
      <w:lvlJc w:val="right"/>
      <w:pPr>
        <w:tabs>
          <w:tab w:val="num" w:pos="0"/>
        </w:tabs>
        <w:ind w:left="3600" w:firstLine="2700"/>
      </w:pPr>
      <w:rPr>
        <w:rFonts w:ascii="Verdana" w:eastAsia="Verdana" w:hAnsi="Verdana" w:cs="Courier New"/>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0A641C06">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1" w:tplc="7638E666">
      <w:start w:val="1"/>
      <w:numFmt w:val="bullet"/>
      <w:lvlText w:val="○"/>
      <w:lvlJc w:val="left"/>
      <w:pPr>
        <w:tabs>
          <w:tab w:val="num" w:pos="0"/>
        </w:tabs>
        <w:ind w:left="-1440" w:firstLine="2520"/>
      </w:pPr>
      <w:rPr>
        <w:rFonts w:ascii="Courier New" w:eastAsia="Courier New" w:hAnsi="Courier New" w:cs="Arial"/>
        <w:b w:val="0"/>
        <w:bCs w:val="0"/>
        <w:i w:val="0"/>
        <w:iCs w:val="0"/>
        <w:strike w:val="0"/>
        <w:color w:val="000000"/>
        <w:sz w:val="20"/>
        <w:szCs w:val="20"/>
        <w:u w:val="none"/>
      </w:rPr>
    </w:lvl>
    <w:lvl w:ilvl="2" w:tplc="6FE082BA">
      <w:start w:val="1"/>
      <w:numFmt w:val="bullet"/>
      <w:lvlText w:val="■"/>
      <w:lvlJc w:val="right"/>
      <w:pPr>
        <w:tabs>
          <w:tab w:val="num" w:pos="0"/>
        </w:tabs>
        <w:ind w:left="-720" w:firstLine="2700"/>
      </w:pPr>
      <w:rPr>
        <w:rFonts w:ascii="Verdana" w:eastAsia="Verdana" w:hAnsi="Verdana" w:cs="Courier New"/>
        <w:b w:val="0"/>
        <w:bCs w:val="0"/>
        <w:i w:val="0"/>
        <w:iCs w:val="0"/>
        <w:strike w:val="0"/>
        <w:color w:val="000000"/>
        <w:sz w:val="20"/>
        <w:szCs w:val="20"/>
        <w:u w:val="none"/>
      </w:rPr>
    </w:lvl>
    <w:lvl w:ilvl="3" w:tplc="B68EDE30">
      <w:start w:val="1"/>
      <w:numFmt w:val="bullet"/>
      <w:lvlText w:val="●"/>
      <w:lvlJc w:val="left"/>
      <w:pPr>
        <w:tabs>
          <w:tab w:val="num" w:pos="0"/>
        </w:tabs>
        <w:ind w:left="0" w:firstLine="2520"/>
      </w:pPr>
      <w:rPr>
        <w:rFonts w:ascii="Verdana" w:eastAsia="Verdana" w:hAnsi="Verdana" w:cs="Courier New"/>
        <w:b w:val="0"/>
        <w:bCs w:val="0"/>
        <w:i w:val="0"/>
        <w:iCs w:val="0"/>
        <w:strike w:val="0"/>
        <w:color w:val="000000"/>
        <w:sz w:val="20"/>
        <w:szCs w:val="20"/>
        <w:u w:val="none"/>
      </w:rPr>
    </w:lvl>
    <w:lvl w:ilvl="4" w:tplc="75D6F672">
      <w:start w:val="1"/>
      <w:numFmt w:val="bullet"/>
      <w:lvlText w:val="●"/>
      <w:lvlJc w:val="left"/>
      <w:pPr>
        <w:tabs>
          <w:tab w:val="num" w:pos="0"/>
        </w:tabs>
        <w:ind w:left="720" w:firstLine="2520"/>
      </w:pPr>
      <w:rPr>
        <w:rFonts w:ascii="Verdana" w:eastAsia="Verdana" w:hAnsi="Verdana" w:cs="Courier New"/>
        <w:b w:val="0"/>
        <w:bCs w:val="0"/>
        <w:i w:val="0"/>
        <w:iCs w:val="0"/>
        <w:strike w:val="0"/>
        <w:color w:val="000000"/>
        <w:sz w:val="20"/>
        <w:szCs w:val="20"/>
        <w:u w:val="none"/>
      </w:rPr>
    </w:lvl>
    <w:lvl w:ilvl="5" w:tplc="03AAE964">
      <w:start w:val="1"/>
      <w:numFmt w:val="bullet"/>
      <w:lvlText w:val="■"/>
      <w:lvlJc w:val="right"/>
      <w:pPr>
        <w:tabs>
          <w:tab w:val="num" w:pos="0"/>
        </w:tabs>
        <w:ind w:left="1440" w:firstLine="2700"/>
      </w:pPr>
      <w:rPr>
        <w:rFonts w:ascii="Verdana" w:eastAsia="Verdana" w:hAnsi="Verdana" w:cs="Courier New"/>
        <w:b w:val="0"/>
        <w:bCs w:val="0"/>
        <w:i w:val="0"/>
        <w:iCs w:val="0"/>
        <w:strike w:val="0"/>
        <w:color w:val="000000"/>
        <w:sz w:val="20"/>
        <w:szCs w:val="20"/>
        <w:u w:val="none"/>
      </w:rPr>
    </w:lvl>
    <w:lvl w:ilvl="6" w:tplc="59F8F0CC">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7" w:tplc="5E5A2170">
      <w:start w:val="1"/>
      <w:numFmt w:val="bullet"/>
      <w:lvlText w:val="○"/>
      <w:lvlJc w:val="left"/>
      <w:pPr>
        <w:tabs>
          <w:tab w:val="num" w:pos="0"/>
        </w:tabs>
        <w:ind w:left="2880" w:firstLine="2520"/>
      </w:pPr>
      <w:rPr>
        <w:rFonts w:ascii="Courier New" w:eastAsia="Courier New" w:hAnsi="Courier New" w:cs="Arial"/>
        <w:b w:val="0"/>
        <w:bCs w:val="0"/>
        <w:i w:val="0"/>
        <w:iCs w:val="0"/>
        <w:strike w:val="0"/>
        <w:color w:val="000000"/>
        <w:sz w:val="20"/>
        <w:szCs w:val="20"/>
        <w:u w:val="none"/>
      </w:rPr>
    </w:lvl>
    <w:lvl w:ilvl="8" w:tplc="0A70EBE0">
      <w:start w:val="1"/>
      <w:numFmt w:val="bullet"/>
      <w:lvlText w:val="■"/>
      <w:lvlJc w:val="right"/>
      <w:pPr>
        <w:tabs>
          <w:tab w:val="num" w:pos="0"/>
        </w:tabs>
        <w:ind w:left="3600" w:firstLine="2700"/>
      </w:pPr>
      <w:rPr>
        <w:rFonts w:ascii="Verdana" w:eastAsia="Verdana" w:hAnsi="Verdana" w:cs="Courier New"/>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3F682B8">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1" w:tplc="2FA2C4FA">
      <w:start w:val="1"/>
      <w:numFmt w:val="bullet"/>
      <w:lvlText w:val="○"/>
      <w:lvlJc w:val="left"/>
      <w:pPr>
        <w:tabs>
          <w:tab w:val="num" w:pos="0"/>
        </w:tabs>
        <w:ind w:left="-1440" w:firstLine="2520"/>
      </w:pPr>
      <w:rPr>
        <w:rFonts w:ascii="Courier New" w:eastAsia="Courier New" w:hAnsi="Courier New" w:cs="Arial"/>
        <w:b w:val="0"/>
        <w:bCs w:val="0"/>
        <w:i w:val="0"/>
        <w:iCs w:val="0"/>
        <w:strike w:val="0"/>
        <w:color w:val="000000"/>
        <w:sz w:val="20"/>
        <w:szCs w:val="20"/>
        <w:u w:val="none"/>
      </w:rPr>
    </w:lvl>
    <w:lvl w:ilvl="2" w:tplc="5BCE4BB2">
      <w:start w:val="1"/>
      <w:numFmt w:val="bullet"/>
      <w:lvlText w:val="■"/>
      <w:lvlJc w:val="right"/>
      <w:pPr>
        <w:tabs>
          <w:tab w:val="num" w:pos="0"/>
        </w:tabs>
        <w:ind w:left="-720" w:firstLine="2700"/>
      </w:pPr>
      <w:rPr>
        <w:rFonts w:ascii="Verdana" w:eastAsia="Verdana" w:hAnsi="Verdana" w:cs="Courier New"/>
        <w:b w:val="0"/>
        <w:bCs w:val="0"/>
        <w:i w:val="0"/>
        <w:iCs w:val="0"/>
        <w:strike w:val="0"/>
        <w:color w:val="000000"/>
        <w:sz w:val="20"/>
        <w:szCs w:val="20"/>
        <w:u w:val="none"/>
      </w:rPr>
    </w:lvl>
    <w:lvl w:ilvl="3" w:tplc="7AFED318">
      <w:start w:val="1"/>
      <w:numFmt w:val="bullet"/>
      <w:lvlText w:val="●"/>
      <w:lvlJc w:val="left"/>
      <w:pPr>
        <w:tabs>
          <w:tab w:val="num" w:pos="0"/>
        </w:tabs>
        <w:ind w:left="0" w:firstLine="2520"/>
      </w:pPr>
      <w:rPr>
        <w:rFonts w:ascii="Verdana" w:eastAsia="Verdana" w:hAnsi="Verdana" w:cs="Courier New"/>
        <w:b w:val="0"/>
        <w:bCs w:val="0"/>
        <w:i w:val="0"/>
        <w:iCs w:val="0"/>
        <w:strike w:val="0"/>
        <w:color w:val="000000"/>
        <w:sz w:val="20"/>
        <w:szCs w:val="20"/>
        <w:u w:val="none"/>
      </w:rPr>
    </w:lvl>
    <w:lvl w:ilvl="4" w:tplc="C83C5CA0">
      <w:start w:val="1"/>
      <w:numFmt w:val="bullet"/>
      <w:lvlText w:val="●"/>
      <w:lvlJc w:val="left"/>
      <w:pPr>
        <w:tabs>
          <w:tab w:val="num" w:pos="0"/>
        </w:tabs>
        <w:ind w:left="720" w:firstLine="2520"/>
      </w:pPr>
      <w:rPr>
        <w:rFonts w:ascii="Verdana" w:eastAsia="Verdana" w:hAnsi="Verdana" w:cs="Courier New"/>
        <w:b w:val="0"/>
        <w:bCs w:val="0"/>
        <w:i w:val="0"/>
        <w:iCs w:val="0"/>
        <w:strike w:val="0"/>
        <w:color w:val="000000"/>
        <w:sz w:val="20"/>
        <w:szCs w:val="20"/>
        <w:u w:val="none"/>
      </w:rPr>
    </w:lvl>
    <w:lvl w:ilvl="5" w:tplc="014C12AA">
      <w:start w:val="1"/>
      <w:numFmt w:val="bullet"/>
      <w:lvlText w:val="■"/>
      <w:lvlJc w:val="right"/>
      <w:pPr>
        <w:tabs>
          <w:tab w:val="num" w:pos="0"/>
        </w:tabs>
        <w:ind w:left="1440" w:firstLine="2700"/>
      </w:pPr>
      <w:rPr>
        <w:rFonts w:ascii="Verdana" w:eastAsia="Verdana" w:hAnsi="Verdana" w:cs="Courier New"/>
        <w:b w:val="0"/>
        <w:bCs w:val="0"/>
        <w:i w:val="0"/>
        <w:iCs w:val="0"/>
        <w:strike w:val="0"/>
        <w:color w:val="000000"/>
        <w:sz w:val="20"/>
        <w:szCs w:val="20"/>
        <w:u w:val="none"/>
      </w:rPr>
    </w:lvl>
    <w:lvl w:ilvl="6" w:tplc="6C4E64EE">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7" w:tplc="83FA8C40">
      <w:start w:val="1"/>
      <w:numFmt w:val="bullet"/>
      <w:lvlText w:val="○"/>
      <w:lvlJc w:val="left"/>
      <w:pPr>
        <w:tabs>
          <w:tab w:val="num" w:pos="0"/>
        </w:tabs>
        <w:ind w:left="2880" w:firstLine="2520"/>
      </w:pPr>
      <w:rPr>
        <w:rFonts w:ascii="Courier New" w:eastAsia="Courier New" w:hAnsi="Courier New" w:cs="Arial"/>
        <w:b w:val="0"/>
        <w:bCs w:val="0"/>
        <w:i w:val="0"/>
        <w:iCs w:val="0"/>
        <w:strike w:val="0"/>
        <w:color w:val="000000"/>
        <w:sz w:val="20"/>
        <w:szCs w:val="20"/>
        <w:u w:val="none"/>
      </w:rPr>
    </w:lvl>
    <w:lvl w:ilvl="8" w:tplc="FF24AAFA">
      <w:start w:val="1"/>
      <w:numFmt w:val="bullet"/>
      <w:lvlText w:val="■"/>
      <w:lvlJc w:val="right"/>
      <w:pPr>
        <w:tabs>
          <w:tab w:val="num" w:pos="0"/>
        </w:tabs>
        <w:ind w:left="3600" w:firstLine="2700"/>
      </w:pPr>
      <w:rPr>
        <w:rFonts w:ascii="Verdana" w:eastAsia="Verdana" w:hAnsi="Verdana" w:cs="Courier New"/>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10F025DC">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1" w:tplc="B9FC9B04">
      <w:start w:val="1"/>
      <w:numFmt w:val="bullet"/>
      <w:lvlText w:val="○"/>
      <w:lvlJc w:val="left"/>
      <w:pPr>
        <w:tabs>
          <w:tab w:val="num" w:pos="0"/>
        </w:tabs>
        <w:ind w:left="-1440" w:firstLine="2520"/>
      </w:pPr>
      <w:rPr>
        <w:rFonts w:ascii="Courier New" w:eastAsia="Courier New" w:hAnsi="Courier New" w:cs="Arial"/>
        <w:b w:val="0"/>
        <w:bCs w:val="0"/>
        <w:i w:val="0"/>
        <w:iCs w:val="0"/>
        <w:strike w:val="0"/>
        <w:color w:val="000000"/>
        <w:sz w:val="20"/>
        <w:szCs w:val="20"/>
        <w:u w:val="none"/>
      </w:rPr>
    </w:lvl>
    <w:lvl w:ilvl="2" w:tplc="62D87EC8">
      <w:start w:val="1"/>
      <w:numFmt w:val="bullet"/>
      <w:lvlText w:val="■"/>
      <w:lvlJc w:val="right"/>
      <w:pPr>
        <w:tabs>
          <w:tab w:val="num" w:pos="0"/>
        </w:tabs>
        <w:ind w:left="-720" w:firstLine="2700"/>
      </w:pPr>
      <w:rPr>
        <w:rFonts w:ascii="Verdana" w:eastAsia="Verdana" w:hAnsi="Verdana" w:cs="Courier New"/>
        <w:b w:val="0"/>
        <w:bCs w:val="0"/>
        <w:i w:val="0"/>
        <w:iCs w:val="0"/>
        <w:strike w:val="0"/>
        <w:color w:val="000000"/>
        <w:sz w:val="20"/>
        <w:szCs w:val="20"/>
        <w:u w:val="none"/>
      </w:rPr>
    </w:lvl>
    <w:lvl w:ilvl="3" w:tplc="2EF00A6C">
      <w:start w:val="1"/>
      <w:numFmt w:val="bullet"/>
      <w:lvlText w:val="●"/>
      <w:lvlJc w:val="left"/>
      <w:pPr>
        <w:tabs>
          <w:tab w:val="num" w:pos="0"/>
        </w:tabs>
        <w:ind w:left="0" w:firstLine="2520"/>
      </w:pPr>
      <w:rPr>
        <w:rFonts w:ascii="Verdana" w:eastAsia="Verdana" w:hAnsi="Verdana" w:cs="Courier New"/>
        <w:b w:val="0"/>
        <w:bCs w:val="0"/>
        <w:i w:val="0"/>
        <w:iCs w:val="0"/>
        <w:strike w:val="0"/>
        <w:color w:val="000000"/>
        <w:sz w:val="20"/>
        <w:szCs w:val="20"/>
        <w:u w:val="none"/>
      </w:rPr>
    </w:lvl>
    <w:lvl w:ilvl="4" w:tplc="4A1C6522">
      <w:start w:val="1"/>
      <w:numFmt w:val="bullet"/>
      <w:lvlText w:val="●"/>
      <w:lvlJc w:val="left"/>
      <w:pPr>
        <w:tabs>
          <w:tab w:val="num" w:pos="0"/>
        </w:tabs>
        <w:ind w:left="720" w:firstLine="2520"/>
      </w:pPr>
      <w:rPr>
        <w:rFonts w:ascii="Verdana" w:eastAsia="Verdana" w:hAnsi="Verdana" w:cs="Courier New"/>
        <w:b w:val="0"/>
        <w:bCs w:val="0"/>
        <w:i w:val="0"/>
        <w:iCs w:val="0"/>
        <w:strike w:val="0"/>
        <w:color w:val="000000"/>
        <w:sz w:val="20"/>
        <w:szCs w:val="20"/>
        <w:u w:val="none"/>
      </w:rPr>
    </w:lvl>
    <w:lvl w:ilvl="5" w:tplc="634E2214">
      <w:start w:val="1"/>
      <w:numFmt w:val="bullet"/>
      <w:lvlText w:val="■"/>
      <w:lvlJc w:val="right"/>
      <w:pPr>
        <w:tabs>
          <w:tab w:val="num" w:pos="0"/>
        </w:tabs>
        <w:ind w:left="1440" w:firstLine="2700"/>
      </w:pPr>
      <w:rPr>
        <w:rFonts w:ascii="Verdana" w:eastAsia="Verdana" w:hAnsi="Verdana" w:cs="Courier New"/>
        <w:b w:val="0"/>
        <w:bCs w:val="0"/>
        <w:i w:val="0"/>
        <w:iCs w:val="0"/>
        <w:strike w:val="0"/>
        <w:color w:val="000000"/>
        <w:sz w:val="20"/>
        <w:szCs w:val="20"/>
        <w:u w:val="none"/>
      </w:rPr>
    </w:lvl>
    <w:lvl w:ilvl="6" w:tplc="A25C1A06">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7" w:tplc="99307374">
      <w:start w:val="1"/>
      <w:numFmt w:val="bullet"/>
      <w:lvlText w:val="○"/>
      <w:lvlJc w:val="left"/>
      <w:pPr>
        <w:tabs>
          <w:tab w:val="num" w:pos="0"/>
        </w:tabs>
        <w:ind w:left="2880" w:firstLine="2520"/>
      </w:pPr>
      <w:rPr>
        <w:rFonts w:ascii="Courier New" w:eastAsia="Courier New" w:hAnsi="Courier New" w:cs="Arial"/>
        <w:b w:val="0"/>
        <w:bCs w:val="0"/>
        <w:i w:val="0"/>
        <w:iCs w:val="0"/>
        <w:strike w:val="0"/>
        <w:color w:val="000000"/>
        <w:sz w:val="20"/>
        <w:szCs w:val="20"/>
        <w:u w:val="none"/>
      </w:rPr>
    </w:lvl>
    <w:lvl w:ilvl="8" w:tplc="B1940802">
      <w:start w:val="1"/>
      <w:numFmt w:val="bullet"/>
      <w:lvlText w:val="■"/>
      <w:lvlJc w:val="right"/>
      <w:pPr>
        <w:tabs>
          <w:tab w:val="num" w:pos="0"/>
        </w:tabs>
        <w:ind w:left="3600" w:firstLine="2700"/>
      </w:pPr>
      <w:rPr>
        <w:rFonts w:ascii="Verdana" w:eastAsia="Verdana" w:hAnsi="Verdana" w:cs="Courier New"/>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4E404688">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1" w:tplc="310E40BA">
      <w:start w:val="1"/>
      <w:numFmt w:val="bullet"/>
      <w:lvlText w:val="○"/>
      <w:lvlJc w:val="left"/>
      <w:pPr>
        <w:tabs>
          <w:tab w:val="num" w:pos="0"/>
        </w:tabs>
        <w:ind w:left="-1440" w:firstLine="2520"/>
      </w:pPr>
      <w:rPr>
        <w:rFonts w:ascii="Courier New" w:eastAsia="Courier New" w:hAnsi="Courier New" w:cs="Arial"/>
        <w:b w:val="0"/>
        <w:bCs w:val="0"/>
        <w:i w:val="0"/>
        <w:iCs w:val="0"/>
        <w:strike w:val="0"/>
        <w:color w:val="000000"/>
        <w:sz w:val="20"/>
        <w:szCs w:val="20"/>
        <w:u w:val="none"/>
      </w:rPr>
    </w:lvl>
    <w:lvl w:ilvl="2" w:tplc="8CC0093C">
      <w:start w:val="1"/>
      <w:numFmt w:val="bullet"/>
      <w:lvlText w:val="■"/>
      <w:lvlJc w:val="right"/>
      <w:pPr>
        <w:tabs>
          <w:tab w:val="num" w:pos="0"/>
        </w:tabs>
        <w:ind w:left="-720" w:firstLine="2700"/>
      </w:pPr>
      <w:rPr>
        <w:rFonts w:ascii="Verdana" w:eastAsia="Verdana" w:hAnsi="Verdana" w:cs="Courier New"/>
        <w:b w:val="0"/>
        <w:bCs w:val="0"/>
        <w:i w:val="0"/>
        <w:iCs w:val="0"/>
        <w:strike w:val="0"/>
        <w:color w:val="000000"/>
        <w:sz w:val="20"/>
        <w:szCs w:val="20"/>
        <w:u w:val="none"/>
      </w:rPr>
    </w:lvl>
    <w:lvl w:ilvl="3" w:tplc="A7B0911E">
      <w:start w:val="1"/>
      <w:numFmt w:val="bullet"/>
      <w:lvlText w:val="●"/>
      <w:lvlJc w:val="left"/>
      <w:pPr>
        <w:tabs>
          <w:tab w:val="num" w:pos="0"/>
        </w:tabs>
        <w:ind w:left="0" w:firstLine="2520"/>
      </w:pPr>
      <w:rPr>
        <w:rFonts w:ascii="Verdana" w:eastAsia="Verdana" w:hAnsi="Verdana" w:cs="Courier New"/>
        <w:b w:val="0"/>
        <w:bCs w:val="0"/>
        <w:i w:val="0"/>
        <w:iCs w:val="0"/>
        <w:strike w:val="0"/>
        <w:color w:val="000000"/>
        <w:sz w:val="20"/>
        <w:szCs w:val="20"/>
        <w:u w:val="none"/>
      </w:rPr>
    </w:lvl>
    <w:lvl w:ilvl="4" w:tplc="AAEA443A">
      <w:start w:val="1"/>
      <w:numFmt w:val="bullet"/>
      <w:lvlText w:val="●"/>
      <w:lvlJc w:val="left"/>
      <w:pPr>
        <w:tabs>
          <w:tab w:val="num" w:pos="0"/>
        </w:tabs>
        <w:ind w:left="720" w:firstLine="2520"/>
      </w:pPr>
      <w:rPr>
        <w:rFonts w:ascii="Verdana" w:eastAsia="Verdana" w:hAnsi="Verdana" w:cs="Courier New"/>
        <w:b w:val="0"/>
        <w:bCs w:val="0"/>
        <w:i w:val="0"/>
        <w:iCs w:val="0"/>
        <w:strike w:val="0"/>
        <w:color w:val="000000"/>
        <w:sz w:val="20"/>
        <w:szCs w:val="20"/>
        <w:u w:val="none"/>
      </w:rPr>
    </w:lvl>
    <w:lvl w:ilvl="5" w:tplc="BD34092C">
      <w:start w:val="1"/>
      <w:numFmt w:val="bullet"/>
      <w:lvlText w:val="■"/>
      <w:lvlJc w:val="right"/>
      <w:pPr>
        <w:tabs>
          <w:tab w:val="num" w:pos="0"/>
        </w:tabs>
        <w:ind w:left="1440" w:firstLine="2700"/>
      </w:pPr>
      <w:rPr>
        <w:rFonts w:ascii="Verdana" w:eastAsia="Verdana" w:hAnsi="Verdana" w:cs="Courier New"/>
        <w:b w:val="0"/>
        <w:bCs w:val="0"/>
        <w:i w:val="0"/>
        <w:iCs w:val="0"/>
        <w:strike w:val="0"/>
        <w:color w:val="000000"/>
        <w:sz w:val="20"/>
        <w:szCs w:val="20"/>
        <w:u w:val="none"/>
      </w:rPr>
    </w:lvl>
    <w:lvl w:ilvl="6" w:tplc="45CE463A">
      <w:start w:val="1"/>
      <w:numFmt w:val="bullet"/>
      <w:lvlText w:val="●"/>
      <w:lvlJc w:val="left"/>
      <w:pPr>
        <w:tabs>
          <w:tab w:val="num" w:pos="0"/>
        </w:tabs>
        <w:ind w:left="2160" w:firstLine="2520"/>
      </w:pPr>
      <w:rPr>
        <w:rFonts w:ascii="Verdana" w:eastAsia="Verdana" w:hAnsi="Verdana" w:cs="Courier New"/>
        <w:b w:val="0"/>
        <w:bCs w:val="0"/>
        <w:i w:val="0"/>
        <w:iCs w:val="0"/>
        <w:strike w:val="0"/>
        <w:color w:val="000000"/>
        <w:sz w:val="20"/>
        <w:szCs w:val="20"/>
        <w:u w:val="none"/>
      </w:rPr>
    </w:lvl>
    <w:lvl w:ilvl="7" w:tplc="A98CC9D4">
      <w:start w:val="1"/>
      <w:numFmt w:val="bullet"/>
      <w:lvlText w:val="○"/>
      <w:lvlJc w:val="left"/>
      <w:pPr>
        <w:tabs>
          <w:tab w:val="num" w:pos="0"/>
        </w:tabs>
        <w:ind w:left="2880" w:firstLine="2520"/>
      </w:pPr>
      <w:rPr>
        <w:rFonts w:ascii="Courier New" w:eastAsia="Courier New" w:hAnsi="Courier New" w:cs="Arial"/>
        <w:b w:val="0"/>
        <w:bCs w:val="0"/>
        <w:i w:val="0"/>
        <w:iCs w:val="0"/>
        <w:strike w:val="0"/>
        <w:color w:val="000000"/>
        <w:sz w:val="20"/>
        <w:szCs w:val="20"/>
        <w:u w:val="none"/>
      </w:rPr>
    </w:lvl>
    <w:lvl w:ilvl="8" w:tplc="3F26F604">
      <w:start w:val="1"/>
      <w:numFmt w:val="bullet"/>
      <w:lvlText w:val="■"/>
      <w:lvlJc w:val="right"/>
      <w:pPr>
        <w:tabs>
          <w:tab w:val="num" w:pos="0"/>
        </w:tabs>
        <w:ind w:left="3600" w:firstLine="2700"/>
      </w:pPr>
      <w:rPr>
        <w:rFonts w:ascii="Verdana" w:eastAsia="Verdana" w:hAnsi="Verdana" w:cs="Courier New"/>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5524B9C4">
      <w:start w:val="1"/>
      <w:numFmt w:val="bullet"/>
      <w:lvlText w:val="●"/>
      <w:lvlJc w:val="left"/>
      <w:pPr>
        <w:tabs>
          <w:tab w:val="num" w:pos="0"/>
        </w:tabs>
        <w:ind w:left="720" w:hanging="360"/>
      </w:pPr>
      <w:rPr>
        <w:rFonts w:ascii="Verdana" w:eastAsia="Verdana" w:hAnsi="Verdana" w:cs="Courier New"/>
        <w:b w:val="0"/>
        <w:bCs w:val="0"/>
        <w:i w:val="0"/>
        <w:iCs w:val="0"/>
        <w:strike w:val="0"/>
        <w:color w:val="000000"/>
        <w:sz w:val="20"/>
        <w:szCs w:val="20"/>
        <w:u w:val="none"/>
      </w:rPr>
    </w:lvl>
    <w:lvl w:ilvl="1" w:tplc="1332E44C">
      <w:start w:val="1"/>
      <w:numFmt w:val="bullet"/>
      <w:lvlText w:val="○"/>
      <w:lvlJc w:val="left"/>
      <w:pPr>
        <w:tabs>
          <w:tab w:val="num" w:pos="0"/>
        </w:tabs>
        <w:ind w:left="1440" w:hanging="360"/>
      </w:pPr>
      <w:rPr>
        <w:rFonts w:ascii="Courier New" w:eastAsia="Courier New" w:hAnsi="Courier New" w:cs="Arial"/>
        <w:b w:val="0"/>
        <w:bCs w:val="0"/>
        <w:i w:val="0"/>
        <w:iCs w:val="0"/>
        <w:strike w:val="0"/>
        <w:color w:val="000000"/>
        <w:sz w:val="20"/>
        <w:szCs w:val="20"/>
        <w:u w:val="none"/>
      </w:rPr>
    </w:lvl>
    <w:lvl w:ilvl="2" w:tplc="BEECE14E">
      <w:start w:val="1"/>
      <w:numFmt w:val="bullet"/>
      <w:lvlText w:val="■"/>
      <w:lvlJc w:val="right"/>
      <w:pPr>
        <w:tabs>
          <w:tab w:val="num" w:pos="0"/>
        </w:tabs>
        <w:ind w:left="2160" w:hanging="180"/>
      </w:pPr>
      <w:rPr>
        <w:rFonts w:ascii="Verdana" w:eastAsia="Verdana" w:hAnsi="Verdana" w:cs="Courier New"/>
        <w:b w:val="0"/>
        <w:bCs w:val="0"/>
        <w:i w:val="0"/>
        <w:iCs w:val="0"/>
        <w:strike w:val="0"/>
        <w:color w:val="000000"/>
        <w:sz w:val="20"/>
        <w:szCs w:val="20"/>
        <w:u w:val="none"/>
      </w:rPr>
    </w:lvl>
    <w:lvl w:ilvl="3" w:tplc="22B030E0">
      <w:start w:val="1"/>
      <w:numFmt w:val="bullet"/>
      <w:lvlText w:val="●"/>
      <w:lvlJc w:val="left"/>
      <w:pPr>
        <w:tabs>
          <w:tab w:val="num" w:pos="0"/>
        </w:tabs>
        <w:ind w:left="2880" w:hanging="360"/>
      </w:pPr>
      <w:rPr>
        <w:rFonts w:ascii="Verdana" w:eastAsia="Verdana" w:hAnsi="Verdana" w:cs="Courier New"/>
        <w:b w:val="0"/>
        <w:bCs w:val="0"/>
        <w:i w:val="0"/>
        <w:iCs w:val="0"/>
        <w:strike w:val="0"/>
        <w:color w:val="000000"/>
        <w:sz w:val="20"/>
        <w:szCs w:val="20"/>
        <w:u w:val="none"/>
      </w:rPr>
    </w:lvl>
    <w:lvl w:ilvl="4" w:tplc="4C0CF3FC">
      <w:start w:val="1"/>
      <w:numFmt w:val="bullet"/>
      <w:lvlText w:val="○"/>
      <w:lvlJc w:val="left"/>
      <w:pPr>
        <w:tabs>
          <w:tab w:val="num" w:pos="0"/>
        </w:tabs>
        <w:ind w:left="3600" w:hanging="360"/>
      </w:pPr>
      <w:rPr>
        <w:rFonts w:ascii="Courier New" w:eastAsia="Courier New" w:hAnsi="Courier New" w:cs="Arial"/>
        <w:b w:val="0"/>
        <w:bCs w:val="0"/>
        <w:i w:val="0"/>
        <w:iCs w:val="0"/>
        <w:strike w:val="0"/>
        <w:color w:val="000000"/>
        <w:sz w:val="20"/>
        <w:szCs w:val="20"/>
        <w:u w:val="none"/>
      </w:rPr>
    </w:lvl>
    <w:lvl w:ilvl="5" w:tplc="C84C8232">
      <w:start w:val="1"/>
      <w:numFmt w:val="bullet"/>
      <w:lvlText w:val="■"/>
      <w:lvlJc w:val="right"/>
      <w:pPr>
        <w:tabs>
          <w:tab w:val="num" w:pos="0"/>
        </w:tabs>
        <w:ind w:left="4320" w:hanging="180"/>
      </w:pPr>
      <w:rPr>
        <w:rFonts w:ascii="Verdana" w:eastAsia="Verdana" w:hAnsi="Verdana" w:cs="Courier New"/>
        <w:b w:val="0"/>
        <w:bCs w:val="0"/>
        <w:i w:val="0"/>
        <w:iCs w:val="0"/>
        <w:strike w:val="0"/>
        <w:color w:val="000000"/>
        <w:sz w:val="20"/>
        <w:szCs w:val="20"/>
        <w:u w:val="none"/>
      </w:rPr>
    </w:lvl>
    <w:lvl w:ilvl="6" w:tplc="4128155C">
      <w:start w:val="1"/>
      <w:numFmt w:val="bullet"/>
      <w:lvlText w:val="●"/>
      <w:lvlJc w:val="left"/>
      <w:pPr>
        <w:tabs>
          <w:tab w:val="num" w:pos="0"/>
        </w:tabs>
        <w:ind w:left="5040" w:hanging="360"/>
      </w:pPr>
      <w:rPr>
        <w:rFonts w:ascii="Verdana" w:eastAsia="Verdana" w:hAnsi="Verdana" w:cs="Courier New"/>
        <w:b w:val="0"/>
        <w:bCs w:val="0"/>
        <w:i w:val="0"/>
        <w:iCs w:val="0"/>
        <w:strike w:val="0"/>
        <w:color w:val="000000"/>
        <w:sz w:val="20"/>
        <w:szCs w:val="20"/>
        <w:u w:val="none"/>
      </w:rPr>
    </w:lvl>
    <w:lvl w:ilvl="7" w:tplc="BF82885A">
      <w:start w:val="1"/>
      <w:numFmt w:val="bullet"/>
      <w:lvlText w:val="○"/>
      <w:lvlJc w:val="left"/>
      <w:pPr>
        <w:tabs>
          <w:tab w:val="num" w:pos="0"/>
        </w:tabs>
        <w:ind w:left="5760" w:hanging="360"/>
      </w:pPr>
      <w:rPr>
        <w:rFonts w:ascii="Courier New" w:eastAsia="Courier New" w:hAnsi="Courier New" w:cs="Arial"/>
        <w:b w:val="0"/>
        <w:bCs w:val="0"/>
        <w:i w:val="0"/>
        <w:iCs w:val="0"/>
        <w:strike w:val="0"/>
        <w:color w:val="000000"/>
        <w:sz w:val="20"/>
        <w:szCs w:val="20"/>
        <w:u w:val="none"/>
      </w:rPr>
    </w:lvl>
    <w:lvl w:ilvl="8" w:tplc="47528C76">
      <w:start w:val="1"/>
      <w:numFmt w:val="bullet"/>
      <w:lvlText w:val="■"/>
      <w:lvlJc w:val="right"/>
      <w:pPr>
        <w:tabs>
          <w:tab w:val="num" w:pos="0"/>
        </w:tabs>
        <w:ind w:left="6480" w:hanging="180"/>
      </w:pPr>
      <w:rPr>
        <w:rFonts w:ascii="Verdana" w:eastAsia="Verdana" w:hAnsi="Verdana" w:cs="Courier New"/>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32927506">
      <w:start w:val="1"/>
      <w:numFmt w:val="bullet"/>
      <w:lvlText w:val="●"/>
      <w:lvlJc w:val="left"/>
      <w:pPr>
        <w:tabs>
          <w:tab w:val="num" w:pos="0"/>
        </w:tabs>
        <w:ind w:left="720" w:hanging="360"/>
      </w:pPr>
      <w:rPr>
        <w:rFonts w:ascii="Verdana" w:eastAsia="Verdana" w:hAnsi="Verdana" w:cs="Courier New"/>
        <w:b w:val="0"/>
        <w:bCs w:val="0"/>
        <w:i w:val="0"/>
        <w:iCs w:val="0"/>
        <w:strike w:val="0"/>
        <w:color w:val="000000"/>
        <w:sz w:val="20"/>
        <w:szCs w:val="20"/>
        <w:u w:val="none"/>
      </w:rPr>
    </w:lvl>
    <w:lvl w:ilvl="1" w:tplc="03A2A540">
      <w:start w:val="1"/>
      <w:numFmt w:val="bullet"/>
      <w:lvlText w:val="○"/>
      <w:lvlJc w:val="left"/>
      <w:pPr>
        <w:tabs>
          <w:tab w:val="num" w:pos="0"/>
        </w:tabs>
        <w:ind w:left="1440" w:hanging="360"/>
      </w:pPr>
      <w:rPr>
        <w:rFonts w:ascii="Courier New" w:eastAsia="Courier New" w:hAnsi="Courier New" w:cs="Arial"/>
        <w:b w:val="0"/>
        <w:bCs w:val="0"/>
        <w:i w:val="0"/>
        <w:iCs w:val="0"/>
        <w:strike w:val="0"/>
        <w:color w:val="000000"/>
        <w:sz w:val="20"/>
        <w:szCs w:val="20"/>
        <w:u w:val="none"/>
      </w:rPr>
    </w:lvl>
    <w:lvl w:ilvl="2" w:tplc="FE549E3C">
      <w:start w:val="1"/>
      <w:numFmt w:val="bullet"/>
      <w:lvlText w:val="■"/>
      <w:lvlJc w:val="right"/>
      <w:pPr>
        <w:tabs>
          <w:tab w:val="num" w:pos="0"/>
        </w:tabs>
        <w:ind w:left="2160" w:hanging="180"/>
      </w:pPr>
      <w:rPr>
        <w:rFonts w:ascii="Verdana" w:eastAsia="Verdana" w:hAnsi="Verdana" w:cs="Courier New"/>
        <w:b w:val="0"/>
        <w:bCs w:val="0"/>
        <w:i w:val="0"/>
        <w:iCs w:val="0"/>
        <w:strike w:val="0"/>
        <w:color w:val="000000"/>
        <w:sz w:val="20"/>
        <w:szCs w:val="20"/>
        <w:u w:val="none"/>
      </w:rPr>
    </w:lvl>
    <w:lvl w:ilvl="3" w:tplc="E77AB4A0">
      <w:start w:val="1"/>
      <w:numFmt w:val="bullet"/>
      <w:lvlText w:val="●"/>
      <w:lvlJc w:val="left"/>
      <w:pPr>
        <w:tabs>
          <w:tab w:val="num" w:pos="0"/>
        </w:tabs>
        <w:ind w:left="2880" w:hanging="360"/>
      </w:pPr>
      <w:rPr>
        <w:rFonts w:ascii="Verdana" w:eastAsia="Verdana" w:hAnsi="Verdana" w:cs="Courier New"/>
        <w:b w:val="0"/>
        <w:bCs w:val="0"/>
        <w:i w:val="0"/>
        <w:iCs w:val="0"/>
        <w:strike w:val="0"/>
        <w:color w:val="000000"/>
        <w:sz w:val="20"/>
        <w:szCs w:val="20"/>
        <w:u w:val="none"/>
      </w:rPr>
    </w:lvl>
    <w:lvl w:ilvl="4" w:tplc="F7004460">
      <w:start w:val="1"/>
      <w:numFmt w:val="bullet"/>
      <w:lvlText w:val="○"/>
      <w:lvlJc w:val="left"/>
      <w:pPr>
        <w:tabs>
          <w:tab w:val="num" w:pos="0"/>
        </w:tabs>
        <w:ind w:left="3600" w:hanging="360"/>
      </w:pPr>
      <w:rPr>
        <w:rFonts w:ascii="Courier New" w:eastAsia="Courier New" w:hAnsi="Courier New" w:cs="Arial"/>
        <w:b w:val="0"/>
        <w:bCs w:val="0"/>
        <w:i w:val="0"/>
        <w:iCs w:val="0"/>
        <w:strike w:val="0"/>
        <w:color w:val="000000"/>
        <w:sz w:val="20"/>
        <w:szCs w:val="20"/>
        <w:u w:val="none"/>
      </w:rPr>
    </w:lvl>
    <w:lvl w:ilvl="5" w:tplc="9836DED8">
      <w:start w:val="1"/>
      <w:numFmt w:val="bullet"/>
      <w:lvlText w:val="■"/>
      <w:lvlJc w:val="right"/>
      <w:pPr>
        <w:tabs>
          <w:tab w:val="num" w:pos="0"/>
        </w:tabs>
        <w:ind w:left="4320" w:hanging="180"/>
      </w:pPr>
      <w:rPr>
        <w:rFonts w:ascii="Verdana" w:eastAsia="Verdana" w:hAnsi="Verdana" w:cs="Courier New"/>
        <w:b w:val="0"/>
        <w:bCs w:val="0"/>
        <w:i w:val="0"/>
        <w:iCs w:val="0"/>
        <w:strike w:val="0"/>
        <w:color w:val="000000"/>
        <w:sz w:val="20"/>
        <w:szCs w:val="20"/>
        <w:u w:val="none"/>
      </w:rPr>
    </w:lvl>
    <w:lvl w:ilvl="6" w:tplc="C29452C2">
      <w:start w:val="1"/>
      <w:numFmt w:val="bullet"/>
      <w:lvlText w:val="●"/>
      <w:lvlJc w:val="left"/>
      <w:pPr>
        <w:tabs>
          <w:tab w:val="num" w:pos="0"/>
        </w:tabs>
        <w:ind w:left="5040" w:hanging="360"/>
      </w:pPr>
      <w:rPr>
        <w:rFonts w:ascii="Verdana" w:eastAsia="Verdana" w:hAnsi="Verdana" w:cs="Courier New"/>
        <w:b w:val="0"/>
        <w:bCs w:val="0"/>
        <w:i w:val="0"/>
        <w:iCs w:val="0"/>
        <w:strike w:val="0"/>
        <w:color w:val="000000"/>
        <w:sz w:val="20"/>
        <w:szCs w:val="20"/>
        <w:u w:val="none"/>
      </w:rPr>
    </w:lvl>
    <w:lvl w:ilvl="7" w:tplc="2FD2DD3E">
      <w:start w:val="1"/>
      <w:numFmt w:val="bullet"/>
      <w:lvlText w:val="○"/>
      <w:lvlJc w:val="left"/>
      <w:pPr>
        <w:tabs>
          <w:tab w:val="num" w:pos="0"/>
        </w:tabs>
        <w:ind w:left="5760" w:hanging="360"/>
      </w:pPr>
      <w:rPr>
        <w:rFonts w:ascii="Courier New" w:eastAsia="Courier New" w:hAnsi="Courier New" w:cs="Arial"/>
        <w:b w:val="0"/>
        <w:bCs w:val="0"/>
        <w:i w:val="0"/>
        <w:iCs w:val="0"/>
        <w:strike w:val="0"/>
        <w:color w:val="000000"/>
        <w:sz w:val="20"/>
        <w:szCs w:val="20"/>
        <w:u w:val="none"/>
      </w:rPr>
    </w:lvl>
    <w:lvl w:ilvl="8" w:tplc="135615EE">
      <w:start w:val="1"/>
      <w:numFmt w:val="bullet"/>
      <w:lvlText w:val="■"/>
      <w:lvlJc w:val="right"/>
      <w:pPr>
        <w:tabs>
          <w:tab w:val="num" w:pos="0"/>
        </w:tabs>
        <w:ind w:left="6480" w:hanging="180"/>
      </w:pPr>
      <w:rPr>
        <w:rFonts w:ascii="Verdana" w:eastAsia="Verdana" w:hAnsi="Verdana" w:cs="Courier New"/>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F39E89CC">
      <w:start w:val="1"/>
      <w:numFmt w:val="bullet"/>
      <w:lvlText w:val="●"/>
      <w:lvlJc w:val="left"/>
      <w:pPr>
        <w:tabs>
          <w:tab w:val="num" w:pos="0"/>
        </w:tabs>
        <w:ind w:left="720" w:hanging="360"/>
      </w:pPr>
      <w:rPr>
        <w:rFonts w:ascii="Verdana" w:eastAsia="Verdana" w:hAnsi="Verdana" w:cs="Courier New"/>
        <w:b w:val="0"/>
        <w:bCs w:val="0"/>
        <w:i w:val="0"/>
        <w:iCs w:val="0"/>
        <w:strike w:val="0"/>
        <w:color w:val="000000"/>
        <w:sz w:val="20"/>
        <w:szCs w:val="20"/>
        <w:u w:val="none"/>
      </w:rPr>
    </w:lvl>
    <w:lvl w:ilvl="1" w:tplc="CE8083C0">
      <w:start w:val="1"/>
      <w:numFmt w:val="bullet"/>
      <w:lvlText w:val="○"/>
      <w:lvlJc w:val="left"/>
      <w:pPr>
        <w:tabs>
          <w:tab w:val="num" w:pos="0"/>
        </w:tabs>
        <w:ind w:left="1440" w:hanging="360"/>
      </w:pPr>
      <w:rPr>
        <w:rFonts w:ascii="Courier New" w:eastAsia="Courier New" w:hAnsi="Courier New" w:cs="Arial"/>
        <w:b w:val="0"/>
        <w:bCs w:val="0"/>
        <w:i w:val="0"/>
        <w:iCs w:val="0"/>
        <w:strike w:val="0"/>
        <w:color w:val="000000"/>
        <w:sz w:val="20"/>
        <w:szCs w:val="20"/>
        <w:u w:val="none"/>
      </w:rPr>
    </w:lvl>
    <w:lvl w:ilvl="2" w:tplc="D2187E28">
      <w:start w:val="1"/>
      <w:numFmt w:val="bullet"/>
      <w:lvlText w:val="■"/>
      <w:lvlJc w:val="right"/>
      <w:pPr>
        <w:tabs>
          <w:tab w:val="num" w:pos="0"/>
        </w:tabs>
        <w:ind w:left="2160" w:hanging="180"/>
      </w:pPr>
      <w:rPr>
        <w:rFonts w:ascii="Verdana" w:eastAsia="Verdana" w:hAnsi="Verdana" w:cs="Courier New"/>
        <w:b w:val="0"/>
        <w:bCs w:val="0"/>
        <w:i w:val="0"/>
        <w:iCs w:val="0"/>
        <w:strike w:val="0"/>
        <w:color w:val="000000"/>
        <w:sz w:val="20"/>
        <w:szCs w:val="20"/>
        <w:u w:val="none"/>
      </w:rPr>
    </w:lvl>
    <w:lvl w:ilvl="3" w:tplc="52F04CE8">
      <w:start w:val="1"/>
      <w:numFmt w:val="bullet"/>
      <w:lvlText w:val="●"/>
      <w:lvlJc w:val="left"/>
      <w:pPr>
        <w:tabs>
          <w:tab w:val="num" w:pos="0"/>
        </w:tabs>
        <w:ind w:left="2880" w:hanging="360"/>
      </w:pPr>
      <w:rPr>
        <w:rFonts w:ascii="Verdana" w:eastAsia="Verdana" w:hAnsi="Verdana" w:cs="Courier New"/>
        <w:b w:val="0"/>
        <w:bCs w:val="0"/>
        <w:i w:val="0"/>
        <w:iCs w:val="0"/>
        <w:strike w:val="0"/>
        <w:color w:val="000000"/>
        <w:sz w:val="20"/>
        <w:szCs w:val="20"/>
        <w:u w:val="none"/>
      </w:rPr>
    </w:lvl>
    <w:lvl w:ilvl="4" w:tplc="F72CF2C8">
      <w:start w:val="1"/>
      <w:numFmt w:val="bullet"/>
      <w:lvlText w:val="○"/>
      <w:lvlJc w:val="left"/>
      <w:pPr>
        <w:tabs>
          <w:tab w:val="num" w:pos="0"/>
        </w:tabs>
        <w:ind w:left="3600" w:hanging="360"/>
      </w:pPr>
      <w:rPr>
        <w:rFonts w:ascii="Courier New" w:eastAsia="Courier New" w:hAnsi="Courier New" w:cs="Arial"/>
        <w:b w:val="0"/>
        <w:bCs w:val="0"/>
        <w:i w:val="0"/>
        <w:iCs w:val="0"/>
        <w:strike w:val="0"/>
        <w:color w:val="000000"/>
        <w:sz w:val="20"/>
        <w:szCs w:val="20"/>
        <w:u w:val="none"/>
      </w:rPr>
    </w:lvl>
    <w:lvl w:ilvl="5" w:tplc="6F6262C8">
      <w:start w:val="1"/>
      <w:numFmt w:val="bullet"/>
      <w:lvlText w:val="■"/>
      <w:lvlJc w:val="right"/>
      <w:pPr>
        <w:tabs>
          <w:tab w:val="num" w:pos="0"/>
        </w:tabs>
        <w:ind w:left="4320" w:hanging="180"/>
      </w:pPr>
      <w:rPr>
        <w:rFonts w:ascii="Verdana" w:eastAsia="Verdana" w:hAnsi="Verdana" w:cs="Courier New"/>
        <w:b w:val="0"/>
        <w:bCs w:val="0"/>
        <w:i w:val="0"/>
        <w:iCs w:val="0"/>
        <w:strike w:val="0"/>
        <w:color w:val="000000"/>
        <w:sz w:val="20"/>
        <w:szCs w:val="20"/>
        <w:u w:val="none"/>
      </w:rPr>
    </w:lvl>
    <w:lvl w:ilvl="6" w:tplc="08783DAA">
      <w:start w:val="1"/>
      <w:numFmt w:val="bullet"/>
      <w:lvlText w:val="●"/>
      <w:lvlJc w:val="left"/>
      <w:pPr>
        <w:tabs>
          <w:tab w:val="num" w:pos="0"/>
        </w:tabs>
        <w:ind w:left="5040" w:hanging="360"/>
      </w:pPr>
      <w:rPr>
        <w:rFonts w:ascii="Verdana" w:eastAsia="Verdana" w:hAnsi="Verdana" w:cs="Courier New"/>
        <w:b w:val="0"/>
        <w:bCs w:val="0"/>
        <w:i w:val="0"/>
        <w:iCs w:val="0"/>
        <w:strike w:val="0"/>
        <w:color w:val="000000"/>
        <w:sz w:val="20"/>
        <w:szCs w:val="20"/>
        <w:u w:val="none"/>
      </w:rPr>
    </w:lvl>
    <w:lvl w:ilvl="7" w:tplc="FA5E9B08">
      <w:start w:val="1"/>
      <w:numFmt w:val="bullet"/>
      <w:lvlText w:val="○"/>
      <w:lvlJc w:val="left"/>
      <w:pPr>
        <w:tabs>
          <w:tab w:val="num" w:pos="0"/>
        </w:tabs>
        <w:ind w:left="5760" w:hanging="360"/>
      </w:pPr>
      <w:rPr>
        <w:rFonts w:ascii="Courier New" w:eastAsia="Courier New" w:hAnsi="Courier New" w:cs="Arial"/>
        <w:b w:val="0"/>
        <w:bCs w:val="0"/>
        <w:i w:val="0"/>
        <w:iCs w:val="0"/>
        <w:strike w:val="0"/>
        <w:color w:val="000000"/>
        <w:sz w:val="20"/>
        <w:szCs w:val="20"/>
        <w:u w:val="none"/>
      </w:rPr>
    </w:lvl>
    <w:lvl w:ilvl="8" w:tplc="FC0AB3B0">
      <w:start w:val="1"/>
      <w:numFmt w:val="bullet"/>
      <w:lvlText w:val="■"/>
      <w:lvlJc w:val="right"/>
      <w:pPr>
        <w:tabs>
          <w:tab w:val="num" w:pos="0"/>
        </w:tabs>
        <w:ind w:left="6480" w:hanging="180"/>
      </w:pPr>
      <w:rPr>
        <w:rFonts w:ascii="Verdana" w:eastAsia="Verdana" w:hAnsi="Verdana" w:cs="Courier New"/>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4F803738">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C9C2D09A">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1F26527C">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BEDEFFDC">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65BA0F78">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AEB83D50">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8CB69D44">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D756B5C6">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E082234">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48FA"/>
    <w:rsid w:val="00022308"/>
    <w:rsid w:val="00022B7E"/>
    <w:rsid w:val="00022C95"/>
    <w:rsid w:val="00025CF7"/>
    <w:rsid w:val="000D2367"/>
    <w:rsid w:val="000D64E4"/>
    <w:rsid w:val="000F1A8E"/>
    <w:rsid w:val="00100C1C"/>
    <w:rsid w:val="001B644F"/>
    <w:rsid w:val="001C0957"/>
    <w:rsid w:val="001D2011"/>
    <w:rsid w:val="001E70DE"/>
    <w:rsid w:val="001F0C9A"/>
    <w:rsid w:val="001F74D8"/>
    <w:rsid w:val="00237E9D"/>
    <w:rsid w:val="002B0207"/>
    <w:rsid w:val="002B09A9"/>
    <w:rsid w:val="002C1B76"/>
    <w:rsid w:val="002C7490"/>
    <w:rsid w:val="002E07A2"/>
    <w:rsid w:val="003270A2"/>
    <w:rsid w:val="003419B6"/>
    <w:rsid w:val="00410FA7"/>
    <w:rsid w:val="00413977"/>
    <w:rsid w:val="00433A94"/>
    <w:rsid w:val="00435037"/>
    <w:rsid w:val="004413A8"/>
    <w:rsid w:val="0046053E"/>
    <w:rsid w:val="004673BF"/>
    <w:rsid w:val="0047227F"/>
    <w:rsid w:val="00483DCB"/>
    <w:rsid w:val="00484177"/>
    <w:rsid w:val="00493D81"/>
    <w:rsid w:val="004C0C3E"/>
    <w:rsid w:val="004C1F79"/>
    <w:rsid w:val="004C2AC6"/>
    <w:rsid w:val="004D621A"/>
    <w:rsid w:val="005134ED"/>
    <w:rsid w:val="005251B4"/>
    <w:rsid w:val="0056112C"/>
    <w:rsid w:val="00580388"/>
    <w:rsid w:val="005B70AD"/>
    <w:rsid w:val="005D5E35"/>
    <w:rsid w:val="005E1979"/>
    <w:rsid w:val="005E3C4E"/>
    <w:rsid w:val="00602797"/>
    <w:rsid w:val="0061331D"/>
    <w:rsid w:val="00620AB7"/>
    <w:rsid w:val="006328B1"/>
    <w:rsid w:val="0064215B"/>
    <w:rsid w:val="006C2F8C"/>
    <w:rsid w:val="006C320B"/>
    <w:rsid w:val="006F573D"/>
    <w:rsid w:val="007269CF"/>
    <w:rsid w:val="00741A28"/>
    <w:rsid w:val="0074309A"/>
    <w:rsid w:val="0074389D"/>
    <w:rsid w:val="00781546"/>
    <w:rsid w:val="00782AE3"/>
    <w:rsid w:val="007A2A3C"/>
    <w:rsid w:val="007C6E11"/>
    <w:rsid w:val="007F526E"/>
    <w:rsid w:val="00800EE0"/>
    <w:rsid w:val="008109F5"/>
    <w:rsid w:val="00855416"/>
    <w:rsid w:val="00862647"/>
    <w:rsid w:val="00864687"/>
    <w:rsid w:val="008709D0"/>
    <w:rsid w:val="00880CF5"/>
    <w:rsid w:val="008B4BAC"/>
    <w:rsid w:val="008C226A"/>
    <w:rsid w:val="008E19B7"/>
    <w:rsid w:val="008E47E4"/>
    <w:rsid w:val="00901483"/>
    <w:rsid w:val="00915D9D"/>
    <w:rsid w:val="00944BF1"/>
    <w:rsid w:val="0095341B"/>
    <w:rsid w:val="00973E1C"/>
    <w:rsid w:val="00981518"/>
    <w:rsid w:val="00982154"/>
    <w:rsid w:val="00994F1E"/>
    <w:rsid w:val="00997530"/>
    <w:rsid w:val="009A1CA9"/>
    <w:rsid w:val="009A5ACE"/>
    <w:rsid w:val="009D487A"/>
    <w:rsid w:val="00A252B2"/>
    <w:rsid w:val="00A3166F"/>
    <w:rsid w:val="00A75BA4"/>
    <w:rsid w:val="00A77B3E"/>
    <w:rsid w:val="00AB3031"/>
    <w:rsid w:val="00AB7FED"/>
    <w:rsid w:val="00AF4E48"/>
    <w:rsid w:val="00AF652A"/>
    <w:rsid w:val="00B03987"/>
    <w:rsid w:val="00B07196"/>
    <w:rsid w:val="00B409CA"/>
    <w:rsid w:val="00B473C3"/>
    <w:rsid w:val="00B7619A"/>
    <w:rsid w:val="00B763A6"/>
    <w:rsid w:val="00B7726D"/>
    <w:rsid w:val="00BD4E47"/>
    <w:rsid w:val="00C1323A"/>
    <w:rsid w:val="00C30F38"/>
    <w:rsid w:val="00C34EC5"/>
    <w:rsid w:val="00C54CB0"/>
    <w:rsid w:val="00C57B66"/>
    <w:rsid w:val="00C76C9C"/>
    <w:rsid w:val="00C82C45"/>
    <w:rsid w:val="00C919A4"/>
    <w:rsid w:val="00C97D4D"/>
    <w:rsid w:val="00CA1D86"/>
    <w:rsid w:val="00CE537A"/>
    <w:rsid w:val="00CF4030"/>
    <w:rsid w:val="00D00980"/>
    <w:rsid w:val="00D06C46"/>
    <w:rsid w:val="00D22FBA"/>
    <w:rsid w:val="00D5308A"/>
    <w:rsid w:val="00D56C36"/>
    <w:rsid w:val="00D575DE"/>
    <w:rsid w:val="00D75FD0"/>
    <w:rsid w:val="00D87C1F"/>
    <w:rsid w:val="00DD7788"/>
    <w:rsid w:val="00DE56BB"/>
    <w:rsid w:val="00E0024C"/>
    <w:rsid w:val="00E140C3"/>
    <w:rsid w:val="00E21406"/>
    <w:rsid w:val="00E859DE"/>
    <w:rsid w:val="00E94E98"/>
    <w:rsid w:val="00EB3F37"/>
    <w:rsid w:val="00EC3296"/>
    <w:rsid w:val="00EF5A41"/>
    <w:rsid w:val="00F074BE"/>
    <w:rsid w:val="00F15468"/>
    <w:rsid w:val="00F44A26"/>
    <w:rsid w:val="00F567BE"/>
    <w:rsid w:val="00F74AF2"/>
    <w:rsid w:val="00F84D2E"/>
    <w:rsid w:val="00F94CE8"/>
    <w:rsid w:val="00FB1D3B"/>
    <w:rsid w:val="00FC4D2D"/>
    <w:rsid w:val="00FE4E4E"/>
    <w:rsid w:val="00FE5D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E4F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41B"/>
    <w:pPr>
      <w:spacing w:line="260" w:lineRule="auto"/>
    </w:pPr>
    <w:rPr>
      <w:rFonts w:ascii="Verdana" w:eastAsia="Verdana" w:hAnsi="Verdana" w:cs="Verdana"/>
      <w:color w:val="000000"/>
      <w:sz w:val="16"/>
      <w:szCs w:val="16"/>
      <w:lang w:eastAsia="ko-KR"/>
    </w:rPr>
  </w:style>
  <w:style w:type="paragraph" w:styleId="Heading1">
    <w:name w:val="heading 1"/>
    <w:basedOn w:val="Normal"/>
    <w:next w:val="Normal"/>
    <w:qFormat/>
    <w:rsid w:val="00EF7B96"/>
    <w:pPr>
      <w:spacing w:before="240" w:after="60" w:line="240" w:lineRule="auto"/>
      <w:outlineLvl w:val="0"/>
    </w:pPr>
    <w:rPr>
      <w:rFonts w:ascii="Calibri" w:eastAsia="Calibri" w:hAnsi="Calibri" w:cs="Calibri"/>
      <w:b/>
      <w:bCs/>
      <w:sz w:val="32"/>
      <w:szCs w:val="32"/>
    </w:rPr>
  </w:style>
  <w:style w:type="paragraph" w:styleId="Heading2">
    <w:name w:val="heading 2"/>
    <w:basedOn w:val="Normal"/>
    <w:next w:val="Normal"/>
    <w:qFormat/>
    <w:rsid w:val="00EF7B96"/>
    <w:pPr>
      <w:spacing w:before="240" w:after="60" w:line="240" w:lineRule="auto"/>
      <w:outlineLvl w:val="1"/>
    </w:pPr>
    <w:rPr>
      <w:rFonts w:ascii="Calibri" w:eastAsia="Calibri" w:hAnsi="Calibri" w:cs="Calibri"/>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rFonts w:ascii="Cambria" w:eastAsia="Cambria" w:hAnsi="Cambria" w:cs="Cambria"/>
      <w:b/>
      <w:bCs/>
      <w:i/>
      <w:iCs/>
      <w:sz w:val="26"/>
      <w:szCs w:val="26"/>
    </w:rPr>
  </w:style>
  <w:style w:type="paragraph" w:styleId="Heading6">
    <w:name w:val="heading 6"/>
    <w:basedOn w:val="Normal"/>
    <w:next w:val="Normal"/>
    <w:qFormat/>
    <w:rsid w:val="00EF7B96"/>
    <w:pPr>
      <w:spacing w:before="240" w:after="60" w:line="240" w:lineRule="auto"/>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Header">
    <w:name w:val="header"/>
    <w:basedOn w:val="Normal"/>
    <w:link w:val="HeaderChar"/>
    <w:uiPriority w:val="99"/>
    <w:unhideWhenUsed/>
    <w:rsid w:val="00982154"/>
    <w:pPr>
      <w:tabs>
        <w:tab w:val="center" w:pos="4680"/>
        <w:tab w:val="right" w:pos="9360"/>
      </w:tabs>
    </w:pPr>
  </w:style>
  <w:style w:type="character" w:customStyle="1" w:styleId="HeaderChar">
    <w:name w:val="Header Char"/>
    <w:basedOn w:val="DefaultParagraphFont"/>
    <w:link w:val="Header"/>
    <w:uiPriority w:val="99"/>
    <w:rsid w:val="00982154"/>
    <w:rPr>
      <w:rFonts w:ascii="Verdana" w:eastAsia="Verdana" w:hAnsi="Verdana" w:cs="Verdana"/>
      <w:color w:val="000000"/>
      <w:sz w:val="16"/>
      <w:szCs w:val="16"/>
    </w:rPr>
  </w:style>
  <w:style w:type="paragraph" w:styleId="Footer">
    <w:name w:val="footer"/>
    <w:basedOn w:val="Normal"/>
    <w:link w:val="FooterChar"/>
    <w:uiPriority w:val="99"/>
    <w:unhideWhenUsed/>
    <w:rsid w:val="00982154"/>
    <w:pPr>
      <w:tabs>
        <w:tab w:val="center" w:pos="4680"/>
        <w:tab w:val="right" w:pos="9360"/>
      </w:tabs>
    </w:pPr>
  </w:style>
  <w:style w:type="character" w:customStyle="1" w:styleId="FooterChar">
    <w:name w:val="Footer Char"/>
    <w:basedOn w:val="DefaultParagraphFont"/>
    <w:link w:val="Footer"/>
    <w:uiPriority w:val="99"/>
    <w:rsid w:val="00982154"/>
    <w:rPr>
      <w:rFonts w:ascii="Verdana" w:eastAsia="Verdana" w:hAnsi="Verdana" w:cs="Verdana"/>
      <w:color w:val="000000"/>
      <w:sz w:val="16"/>
      <w:szCs w:val="16"/>
    </w:rPr>
  </w:style>
  <w:style w:type="table" w:customStyle="1" w:styleId="SyllabusTable-NoBorders">
    <w:name w:val="Syllabus Table - No Borders"/>
    <w:basedOn w:val="TableNormal"/>
    <w:uiPriority w:val="99"/>
    <w:rsid w:val="0064215B"/>
    <w:rPr>
      <w:rFonts w:ascii="Trebuchet MS" w:eastAsia="Trebuchet MS" w:hAnsi="Trebuchet MS"/>
      <w:color w:val="404040"/>
      <w:lang w:eastAsia="ja-JP"/>
    </w:rPr>
    <w:tblPr>
      <w:tblCellMar>
        <w:left w:w="0" w:type="dxa"/>
        <w:right w:w="115" w:type="dxa"/>
      </w:tblCellMar>
    </w:tblPr>
    <w:tblStylePr w:type="firstRow">
      <w:pPr>
        <w:wordWrap/>
        <w:spacing w:afterLines="0" w:afterAutospacing="0"/>
      </w:pPr>
      <w:rPr>
        <w:rFonts w:ascii="Trebuchet MS" w:hAnsi="Trebuchet MS"/>
        <w:b/>
        <w:color w:val="0F6FC6"/>
        <w:sz w:val="20"/>
      </w:rPr>
      <w:tblPr/>
      <w:trPr>
        <w:tblHeader/>
      </w:trPr>
    </w:tblStylePr>
  </w:style>
  <w:style w:type="paragraph" w:styleId="NormalWeb">
    <w:name w:val="Normal (Web)"/>
    <w:basedOn w:val="Normal"/>
    <w:uiPriority w:val="99"/>
    <w:unhideWhenUsed/>
    <w:rsid w:val="00620AB7"/>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styleId="Hyperlink">
    <w:name w:val="Hyperlink"/>
    <w:basedOn w:val="DefaultParagraphFont"/>
    <w:uiPriority w:val="99"/>
    <w:unhideWhenUsed/>
    <w:rsid w:val="00435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roy.whyte@troy.whyte@design.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atalog.gatech.edu/rules/18/"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1677</Words>
  <Characters>10248</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Links>
    <vt:vector size="96" baseType="variant">
      <vt:variant>
        <vt:i4>3538962</vt:i4>
      </vt:variant>
      <vt:variant>
        <vt:i4>45</vt:i4>
      </vt:variant>
      <vt:variant>
        <vt:i4>0</vt:i4>
      </vt:variant>
      <vt:variant>
        <vt:i4>5</vt:i4>
      </vt:variant>
      <vt:variant>
        <vt:lpwstr>mailto:troy.whyte@coa.gatech.edu</vt:lpwstr>
      </vt:variant>
      <vt:variant>
        <vt:lpwstr/>
      </vt:variant>
      <vt:variant>
        <vt:i4>3538962</vt:i4>
      </vt:variant>
      <vt:variant>
        <vt:i4>42</vt:i4>
      </vt:variant>
      <vt:variant>
        <vt:i4>0</vt:i4>
      </vt:variant>
      <vt:variant>
        <vt:i4>5</vt:i4>
      </vt:variant>
      <vt:variant>
        <vt:lpwstr>mailto:troy.whyte@coa.gatech.edu</vt:lpwstr>
      </vt:variant>
      <vt:variant>
        <vt:lpwstr/>
      </vt:variant>
      <vt:variant>
        <vt:i4>3538962</vt:i4>
      </vt:variant>
      <vt:variant>
        <vt:i4>39</vt:i4>
      </vt:variant>
      <vt:variant>
        <vt:i4>0</vt:i4>
      </vt:variant>
      <vt:variant>
        <vt:i4>5</vt:i4>
      </vt:variant>
      <vt:variant>
        <vt:lpwstr>mailto:troy.whyte@coa.gatech.edu</vt:lpwstr>
      </vt:variant>
      <vt:variant>
        <vt:lpwstr/>
      </vt:variant>
      <vt:variant>
        <vt:i4>3538962</vt:i4>
      </vt:variant>
      <vt:variant>
        <vt:i4>36</vt:i4>
      </vt:variant>
      <vt:variant>
        <vt:i4>0</vt:i4>
      </vt:variant>
      <vt:variant>
        <vt:i4>5</vt:i4>
      </vt:variant>
      <vt:variant>
        <vt:lpwstr>mailto:troy.whyte@coa.gatech.edu</vt:lpwstr>
      </vt:variant>
      <vt:variant>
        <vt:lpwstr/>
      </vt:variant>
      <vt:variant>
        <vt:i4>3538962</vt:i4>
      </vt:variant>
      <vt:variant>
        <vt:i4>33</vt:i4>
      </vt:variant>
      <vt:variant>
        <vt:i4>0</vt:i4>
      </vt:variant>
      <vt:variant>
        <vt:i4>5</vt:i4>
      </vt:variant>
      <vt:variant>
        <vt:lpwstr>mailto:troy.whyte@coa.gatech.edu</vt:lpwstr>
      </vt:variant>
      <vt:variant>
        <vt:lpwstr/>
      </vt:variant>
      <vt:variant>
        <vt:i4>3538962</vt:i4>
      </vt:variant>
      <vt:variant>
        <vt:i4>30</vt:i4>
      </vt:variant>
      <vt:variant>
        <vt:i4>0</vt:i4>
      </vt:variant>
      <vt:variant>
        <vt:i4>5</vt:i4>
      </vt:variant>
      <vt:variant>
        <vt:lpwstr>mailto:troy.whyte@coa.gatech.edu</vt:lpwstr>
      </vt:variant>
      <vt:variant>
        <vt:lpwstr/>
      </vt:variant>
      <vt:variant>
        <vt:i4>3538962</vt:i4>
      </vt:variant>
      <vt:variant>
        <vt:i4>27</vt:i4>
      </vt:variant>
      <vt:variant>
        <vt:i4>0</vt:i4>
      </vt:variant>
      <vt:variant>
        <vt:i4>5</vt:i4>
      </vt:variant>
      <vt:variant>
        <vt:lpwstr>mailto:troy.whyte@coa.gatech.edu</vt:lpwstr>
      </vt:variant>
      <vt:variant>
        <vt:lpwstr/>
      </vt:variant>
      <vt:variant>
        <vt:i4>3538962</vt:i4>
      </vt:variant>
      <vt:variant>
        <vt:i4>24</vt:i4>
      </vt:variant>
      <vt:variant>
        <vt:i4>0</vt:i4>
      </vt:variant>
      <vt:variant>
        <vt:i4>5</vt:i4>
      </vt:variant>
      <vt:variant>
        <vt:lpwstr>mailto:troy.whyte@coa.gatech.edu</vt:lpwstr>
      </vt:variant>
      <vt:variant>
        <vt:lpwstr/>
      </vt:variant>
      <vt:variant>
        <vt:i4>3538962</vt:i4>
      </vt:variant>
      <vt:variant>
        <vt:i4>21</vt:i4>
      </vt:variant>
      <vt:variant>
        <vt:i4>0</vt:i4>
      </vt:variant>
      <vt:variant>
        <vt:i4>5</vt:i4>
      </vt:variant>
      <vt:variant>
        <vt:lpwstr>mailto:troy.whyte@coa.gatech.edu</vt:lpwstr>
      </vt:variant>
      <vt:variant>
        <vt:lpwstr/>
      </vt:variant>
      <vt:variant>
        <vt:i4>3670084</vt:i4>
      </vt:variant>
      <vt:variant>
        <vt:i4>18</vt:i4>
      </vt:variant>
      <vt:variant>
        <vt:i4>0</vt:i4>
      </vt:variant>
      <vt:variant>
        <vt:i4>5</vt:i4>
      </vt:variant>
      <vt:variant>
        <vt:lpwstr>mailto:christina.choi@gatech.edu</vt:lpwstr>
      </vt:variant>
      <vt:variant>
        <vt:lpwstr/>
      </vt:variant>
      <vt:variant>
        <vt:i4>3670084</vt:i4>
      </vt:variant>
      <vt:variant>
        <vt:i4>15</vt:i4>
      </vt:variant>
      <vt:variant>
        <vt:i4>0</vt:i4>
      </vt:variant>
      <vt:variant>
        <vt:i4>5</vt:i4>
      </vt:variant>
      <vt:variant>
        <vt:lpwstr>mailto:christina.choi@gatech.edu</vt:lpwstr>
      </vt:variant>
      <vt:variant>
        <vt:lpwstr/>
      </vt:variant>
      <vt:variant>
        <vt:i4>3670084</vt:i4>
      </vt:variant>
      <vt:variant>
        <vt:i4>12</vt:i4>
      </vt:variant>
      <vt:variant>
        <vt:i4>0</vt:i4>
      </vt:variant>
      <vt:variant>
        <vt:i4>5</vt:i4>
      </vt:variant>
      <vt:variant>
        <vt:lpwstr>mailto:christina.choi@gatech.edu</vt:lpwstr>
      </vt:variant>
      <vt:variant>
        <vt:lpwstr/>
      </vt:variant>
      <vt:variant>
        <vt:i4>3670084</vt:i4>
      </vt:variant>
      <vt:variant>
        <vt:i4>9</vt:i4>
      </vt:variant>
      <vt:variant>
        <vt:i4>0</vt:i4>
      </vt:variant>
      <vt:variant>
        <vt:i4>5</vt:i4>
      </vt:variant>
      <vt:variant>
        <vt:lpwstr>mailto:christina.choi@gatech.edu</vt:lpwstr>
      </vt:variant>
      <vt:variant>
        <vt:lpwstr/>
      </vt:variant>
      <vt:variant>
        <vt:i4>3670084</vt:i4>
      </vt:variant>
      <vt:variant>
        <vt:i4>6</vt:i4>
      </vt:variant>
      <vt:variant>
        <vt:i4>0</vt:i4>
      </vt:variant>
      <vt:variant>
        <vt:i4>5</vt:i4>
      </vt:variant>
      <vt:variant>
        <vt:lpwstr>mailto:christina.choi@gatech.edu</vt:lpwstr>
      </vt:variant>
      <vt:variant>
        <vt:lpwstr/>
      </vt:variant>
      <vt:variant>
        <vt:i4>3670084</vt:i4>
      </vt:variant>
      <vt:variant>
        <vt:i4>3</vt:i4>
      </vt:variant>
      <vt:variant>
        <vt:i4>0</vt:i4>
      </vt:variant>
      <vt:variant>
        <vt:i4>5</vt:i4>
      </vt:variant>
      <vt:variant>
        <vt:lpwstr>mailto:christina.choi@gatech.edu</vt:lpwstr>
      </vt:variant>
      <vt:variant>
        <vt:lpwstr/>
      </vt:variant>
      <vt:variant>
        <vt:i4>3670084</vt:i4>
      </vt:variant>
      <vt:variant>
        <vt:i4>0</vt:i4>
      </vt:variant>
      <vt:variant>
        <vt:i4>0</vt:i4>
      </vt:variant>
      <vt:variant>
        <vt:i4>5</vt:i4>
      </vt:variant>
      <vt:variant>
        <vt:lpwstr>mailto:christina.choi@gatech.edu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Mi Choi</dc:creator>
  <cp:keywords/>
  <cp:lastModifiedBy>Hodges, Amy D</cp:lastModifiedBy>
  <cp:revision>2</cp:revision>
  <cp:lastPrinted>2014-07-27T22:50:00Z</cp:lastPrinted>
  <dcterms:created xsi:type="dcterms:W3CDTF">2017-02-09T12:51:00Z</dcterms:created>
  <dcterms:modified xsi:type="dcterms:W3CDTF">2017-02-09T12:51:00Z</dcterms:modified>
</cp:coreProperties>
</file>