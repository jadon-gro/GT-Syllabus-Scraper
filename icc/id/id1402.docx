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42C09" w14:textId="60E65E45" w:rsidR="00446F53" w:rsidRDefault="00446F53" w:rsidP="00446F53">
      <w:pPr>
        <w:tabs>
          <w:tab w:val="left" w:pos="2271"/>
        </w:tabs>
        <w:kinsoku w:val="0"/>
        <w:overflowPunct w:val="0"/>
        <w:spacing w:before="60" w:line="240" w:lineRule="exact"/>
        <w:ind w:left="115"/>
        <w:rPr>
          <w:rFonts w:ascii="Arial" w:hAnsi="Arial" w:cs="Arial"/>
          <w:b/>
          <w:bCs/>
          <w:color w:val="333333"/>
          <w:spacing w:val="1"/>
          <w:w w:val="105"/>
          <w:sz w:val="20"/>
          <w:szCs w:val="20"/>
        </w:rPr>
      </w:pPr>
      <w:bookmarkStart w:id="0" w:name="_GoBack"/>
      <w:bookmarkEnd w:id="0"/>
      <w:r>
        <w:rPr>
          <w:rFonts w:ascii="Arial" w:hAnsi="Arial" w:cs="Arial"/>
          <w:b/>
          <w:bCs/>
          <w:color w:val="333333"/>
          <w:spacing w:val="1"/>
          <w:w w:val="105"/>
          <w:sz w:val="20"/>
          <w:szCs w:val="20"/>
        </w:rPr>
        <w:t xml:space="preserve">Course Number: </w:t>
      </w:r>
      <w:r>
        <w:rPr>
          <w:rFonts w:ascii="Arial" w:hAnsi="Arial" w:cs="Arial"/>
          <w:b/>
          <w:bCs/>
          <w:color w:val="333333"/>
          <w:spacing w:val="1"/>
          <w:w w:val="105"/>
          <w:sz w:val="20"/>
          <w:szCs w:val="20"/>
        </w:rPr>
        <w:tab/>
        <w:t>ID 140</w:t>
      </w:r>
      <w:r w:rsidR="002C48DD">
        <w:rPr>
          <w:rFonts w:ascii="Arial" w:hAnsi="Arial" w:cs="Arial"/>
          <w:b/>
          <w:bCs/>
          <w:color w:val="333333"/>
          <w:spacing w:val="1"/>
          <w:w w:val="105"/>
          <w:sz w:val="20"/>
          <w:szCs w:val="20"/>
        </w:rPr>
        <w:t>2</w:t>
      </w:r>
    </w:p>
    <w:p w14:paraId="323A2CC9" w14:textId="304F1971" w:rsidR="002505AD" w:rsidRPr="00446F53" w:rsidRDefault="002505AD" w:rsidP="00446F53">
      <w:pPr>
        <w:tabs>
          <w:tab w:val="left" w:pos="2271"/>
        </w:tabs>
        <w:kinsoku w:val="0"/>
        <w:overflowPunct w:val="0"/>
        <w:spacing w:before="60" w:line="240" w:lineRule="exact"/>
        <w:ind w:left="115"/>
        <w:rPr>
          <w:rFonts w:ascii="Arial" w:hAnsi="Arial" w:cs="Arial"/>
          <w:color w:val="000000"/>
          <w:sz w:val="20"/>
          <w:szCs w:val="20"/>
        </w:rPr>
      </w:pPr>
      <w:r w:rsidRPr="00446F53">
        <w:rPr>
          <w:rFonts w:ascii="Arial" w:hAnsi="Arial" w:cs="Arial"/>
          <w:b/>
          <w:bCs/>
          <w:color w:val="333333"/>
          <w:spacing w:val="1"/>
          <w:w w:val="105"/>
          <w:sz w:val="20"/>
          <w:szCs w:val="20"/>
        </w:rPr>
        <w:t>Cours</w:t>
      </w:r>
      <w:r w:rsidRPr="00446F53">
        <w:rPr>
          <w:rFonts w:ascii="Arial" w:hAnsi="Arial" w:cs="Arial"/>
          <w:b/>
          <w:bCs/>
          <w:color w:val="333333"/>
          <w:w w:val="105"/>
          <w:sz w:val="20"/>
          <w:szCs w:val="20"/>
        </w:rPr>
        <w:t>e</w:t>
      </w:r>
      <w:r w:rsidRPr="00446F53">
        <w:rPr>
          <w:rFonts w:ascii="Arial" w:hAnsi="Arial" w:cs="Arial"/>
          <w:b/>
          <w:bCs/>
          <w:color w:val="333333"/>
          <w:spacing w:val="5"/>
          <w:w w:val="105"/>
          <w:sz w:val="20"/>
          <w:szCs w:val="20"/>
        </w:rPr>
        <w:t xml:space="preserve"> </w:t>
      </w:r>
      <w:r w:rsidRPr="00446F53">
        <w:rPr>
          <w:rFonts w:ascii="Arial" w:hAnsi="Arial" w:cs="Arial"/>
          <w:b/>
          <w:bCs/>
          <w:color w:val="333333"/>
          <w:spacing w:val="2"/>
          <w:w w:val="105"/>
          <w:sz w:val="20"/>
          <w:szCs w:val="20"/>
        </w:rPr>
        <w:t>T</w:t>
      </w:r>
      <w:r w:rsidRPr="00446F53">
        <w:rPr>
          <w:rFonts w:ascii="Arial" w:hAnsi="Arial" w:cs="Arial"/>
          <w:b/>
          <w:bCs/>
          <w:color w:val="333333"/>
          <w:w w:val="105"/>
          <w:sz w:val="20"/>
          <w:szCs w:val="20"/>
        </w:rPr>
        <w:t>i</w:t>
      </w:r>
      <w:r w:rsidRPr="00446F53">
        <w:rPr>
          <w:rFonts w:ascii="Arial" w:hAnsi="Arial" w:cs="Arial"/>
          <w:b/>
          <w:bCs/>
          <w:color w:val="333333"/>
          <w:spacing w:val="1"/>
          <w:w w:val="105"/>
          <w:sz w:val="20"/>
          <w:szCs w:val="20"/>
        </w:rPr>
        <w:t>t</w:t>
      </w:r>
      <w:r w:rsidRPr="00446F53">
        <w:rPr>
          <w:rFonts w:ascii="Arial" w:hAnsi="Arial" w:cs="Arial"/>
          <w:b/>
          <w:bCs/>
          <w:color w:val="333333"/>
          <w:w w:val="105"/>
          <w:sz w:val="20"/>
          <w:szCs w:val="20"/>
        </w:rPr>
        <w:t>l</w:t>
      </w:r>
      <w:r w:rsidRPr="00446F53">
        <w:rPr>
          <w:rFonts w:ascii="Arial" w:hAnsi="Arial" w:cs="Arial"/>
          <w:b/>
          <w:bCs/>
          <w:color w:val="333333"/>
          <w:spacing w:val="6"/>
          <w:w w:val="105"/>
          <w:sz w:val="20"/>
          <w:szCs w:val="20"/>
        </w:rPr>
        <w:t>e</w:t>
      </w:r>
      <w:r w:rsidRPr="00446F53">
        <w:rPr>
          <w:rFonts w:ascii="Arial" w:hAnsi="Arial" w:cs="Arial"/>
          <w:b/>
          <w:bCs/>
          <w:color w:val="333333"/>
          <w:w w:val="105"/>
          <w:sz w:val="20"/>
          <w:szCs w:val="20"/>
        </w:rPr>
        <w:t>:</w:t>
      </w:r>
      <w:r w:rsidRPr="00446F53">
        <w:rPr>
          <w:rFonts w:ascii="Arial" w:hAnsi="Arial" w:cs="Arial"/>
          <w:b/>
          <w:bCs/>
          <w:color w:val="333333"/>
          <w:w w:val="105"/>
          <w:sz w:val="20"/>
          <w:szCs w:val="20"/>
        </w:rPr>
        <w:tab/>
      </w:r>
      <w:r w:rsidRPr="00446F53">
        <w:rPr>
          <w:rFonts w:ascii="Arial" w:hAnsi="Arial" w:cs="Arial"/>
          <w:color w:val="000000"/>
          <w:spacing w:val="1"/>
          <w:w w:val="105"/>
          <w:sz w:val="20"/>
          <w:szCs w:val="20"/>
        </w:rPr>
        <w:t xml:space="preserve">Introduction to Graphic Communication </w:t>
      </w:r>
      <w:r w:rsidR="002C48DD">
        <w:rPr>
          <w:rFonts w:ascii="Arial" w:hAnsi="Arial" w:cs="Arial"/>
          <w:color w:val="000000"/>
          <w:spacing w:val="1"/>
          <w:w w:val="105"/>
          <w:sz w:val="20"/>
          <w:szCs w:val="20"/>
        </w:rPr>
        <w:t>2</w:t>
      </w:r>
    </w:p>
    <w:p w14:paraId="025106B2" w14:textId="77777777" w:rsidR="00831FE1" w:rsidRPr="00446F53" w:rsidRDefault="002505AD" w:rsidP="00831FE1">
      <w:pPr>
        <w:pStyle w:val="BodyText"/>
        <w:tabs>
          <w:tab w:val="left" w:pos="2271"/>
        </w:tabs>
        <w:kinsoku w:val="0"/>
        <w:overflowPunct w:val="0"/>
        <w:spacing w:line="240" w:lineRule="exact"/>
        <w:ind w:left="115"/>
        <w:rPr>
          <w:sz w:val="20"/>
          <w:szCs w:val="20"/>
        </w:rPr>
      </w:pPr>
      <w:r w:rsidRPr="00446F53">
        <w:rPr>
          <w:b/>
          <w:bCs/>
          <w:color w:val="333333"/>
          <w:w w:val="105"/>
          <w:sz w:val="20"/>
          <w:szCs w:val="20"/>
        </w:rPr>
        <w:t>I</w:t>
      </w:r>
      <w:r w:rsidRPr="00446F53">
        <w:rPr>
          <w:b/>
          <w:bCs/>
          <w:color w:val="333333"/>
          <w:spacing w:val="1"/>
          <w:w w:val="105"/>
          <w:sz w:val="20"/>
          <w:szCs w:val="20"/>
        </w:rPr>
        <w:t>nstructor</w:t>
      </w:r>
      <w:r w:rsidRPr="00446F53">
        <w:rPr>
          <w:b/>
          <w:bCs/>
          <w:color w:val="333333"/>
          <w:w w:val="105"/>
          <w:sz w:val="20"/>
          <w:szCs w:val="20"/>
        </w:rPr>
        <w:t>:</w:t>
      </w:r>
      <w:r w:rsidRPr="00446F53">
        <w:rPr>
          <w:b/>
          <w:bCs/>
          <w:color w:val="333333"/>
          <w:w w:val="105"/>
          <w:sz w:val="20"/>
          <w:szCs w:val="20"/>
        </w:rPr>
        <w:tab/>
      </w:r>
      <w:r w:rsidR="00831FE1">
        <w:rPr>
          <w:color w:val="000000"/>
          <w:spacing w:val="3"/>
          <w:w w:val="105"/>
          <w:sz w:val="20"/>
          <w:szCs w:val="20"/>
        </w:rPr>
        <w:t>Ann Gerondelis (lead), Joyce Medina</w:t>
      </w:r>
    </w:p>
    <w:p w14:paraId="11A86340" w14:textId="240C2E18" w:rsidR="002505AD" w:rsidRPr="00446F53" w:rsidRDefault="002505AD" w:rsidP="00831FE1">
      <w:pPr>
        <w:pStyle w:val="BodyText"/>
        <w:tabs>
          <w:tab w:val="left" w:pos="2271"/>
        </w:tabs>
        <w:kinsoku w:val="0"/>
        <w:overflowPunct w:val="0"/>
        <w:spacing w:line="240" w:lineRule="exact"/>
        <w:ind w:left="115"/>
        <w:rPr>
          <w:color w:val="000000"/>
          <w:sz w:val="20"/>
          <w:szCs w:val="20"/>
        </w:rPr>
      </w:pPr>
      <w:r w:rsidRPr="00446F53">
        <w:rPr>
          <w:b/>
          <w:bCs/>
          <w:color w:val="333333"/>
          <w:spacing w:val="1"/>
          <w:w w:val="105"/>
          <w:sz w:val="20"/>
          <w:szCs w:val="20"/>
        </w:rPr>
        <w:t>Cr</w:t>
      </w:r>
      <w:r w:rsidRPr="00446F53">
        <w:rPr>
          <w:b/>
          <w:bCs/>
          <w:color w:val="333333"/>
          <w:spacing w:val="6"/>
          <w:w w:val="105"/>
          <w:sz w:val="20"/>
          <w:szCs w:val="20"/>
        </w:rPr>
        <w:t>e</w:t>
      </w:r>
      <w:r w:rsidRPr="00446F53">
        <w:rPr>
          <w:b/>
          <w:bCs/>
          <w:color w:val="333333"/>
          <w:spacing w:val="2"/>
          <w:w w:val="105"/>
          <w:sz w:val="20"/>
          <w:szCs w:val="20"/>
        </w:rPr>
        <w:t>d</w:t>
      </w:r>
      <w:r w:rsidRPr="00446F53">
        <w:rPr>
          <w:b/>
          <w:bCs/>
          <w:color w:val="333333"/>
          <w:w w:val="105"/>
          <w:sz w:val="20"/>
          <w:szCs w:val="20"/>
        </w:rPr>
        <w:t>it</w:t>
      </w:r>
      <w:r w:rsidRPr="00446F53">
        <w:rPr>
          <w:b/>
          <w:bCs/>
          <w:color w:val="333333"/>
          <w:spacing w:val="-1"/>
          <w:w w:val="105"/>
          <w:sz w:val="20"/>
          <w:szCs w:val="20"/>
        </w:rPr>
        <w:t xml:space="preserve"> </w:t>
      </w:r>
      <w:r w:rsidRPr="00446F53">
        <w:rPr>
          <w:b/>
          <w:bCs/>
          <w:color w:val="333333"/>
          <w:spacing w:val="2"/>
          <w:w w:val="105"/>
          <w:sz w:val="20"/>
          <w:szCs w:val="20"/>
        </w:rPr>
        <w:t>Va</w:t>
      </w:r>
      <w:r w:rsidRPr="00446F53">
        <w:rPr>
          <w:b/>
          <w:bCs/>
          <w:color w:val="333333"/>
          <w:w w:val="105"/>
          <w:sz w:val="20"/>
          <w:szCs w:val="20"/>
        </w:rPr>
        <w:t>l</w:t>
      </w:r>
      <w:r w:rsidRPr="00446F53">
        <w:rPr>
          <w:b/>
          <w:bCs/>
          <w:color w:val="333333"/>
          <w:spacing w:val="1"/>
          <w:w w:val="105"/>
          <w:sz w:val="20"/>
          <w:szCs w:val="20"/>
        </w:rPr>
        <w:t>u</w:t>
      </w:r>
      <w:r w:rsidRPr="00446F53">
        <w:rPr>
          <w:b/>
          <w:bCs/>
          <w:color w:val="333333"/>
          <w:spacing w:val="6"/>
          <w:w w:val="105"/>
          <w:sz w:val="20"/>
          <w:szCs w:val="20"/>
        </w:rPr>
        <w:t>e</w:t>
      </w:r>
      <w:r w:rsidRPr="00446F53">
        <w:rPr>
          <w:b/>
          <w:bCs/>
          <w:color w:val="333333"/>
          <w:w w:val="105"/>
          <w:sz w:val="20"/>
          <w:szCs w:val="20"/>
        </w:rPr>
        <w:t>:</w:t>
      </w:r>
      <w:r w:rsidRPr="00446F53">
        <w:rPr>
          <w:color w:val="000000"/>
          <w:w w:val="105"/>
          <w:sz w:val="20"/>
          <w:szCs w:val="20"/>
        </w:rPr>
        <w:tab/>
      </w:r>
      <w:r w:rsidRPr="00446F53">
        <w:rPr>
          <w:color w:val="000000"/>
          <w:spacing w:val="1"/>
          <w:w w:val="105"/>
          <w:sz w:val="20"/>
          <w:szCs w:val="20"/>
        </w:rPr>
        <w:t>1 credit hour</w:t>
      </w:r>
    </w:p>
    <w:p w14:paraId="03F45104" w14:textId="77777777" w:rsidR="002505AD" w:rsidRPr="00446F53" w:rsidRDefault="002505AD" w:rsidP="00446F53">
      <w:pPr>
        <w:tabs>
          <w:tab w:val="left" w:pos="2271"/>
        </w:tabs>
        <w:kinsoku w:val="0"/>
        <w:overflowPunct w:val="0"/>
        <w:spacing w:line="240" w:lineRule="exact"/>
        <w:ind w:left="115"/>
        <w:rPr>
          <w:rFonts w:ascii="Arial" w:hAnsi="Arial" w:cs="Arial"/>
          <w:color w:val="000000"/>
          <w:spacing w:val="1"/>
          <w:w w:val="105"/>
          <w:sz w:val="20"/>
          <w:szCs w:val="20"/>
        </w:rPr>
      </w:pPr>
      <w:r w:rsidRPr="00446F53">
        <w:rPr>
          <w:rFonts w:ascii="Arial" w:hAnsi="Arial" w:cs="Arial"/>
          <w:b/>
          <w:bCs/>
          <w:color w:val="333333"/>
          <w:spacing w:val="1"/>
          <w:w w:val="105"/>
          <w:sz w:val="20"/>
          <w:szCs w:val="20"/>
        </w:rPr>
        <w:t>Cours</w:t>
      </w:r>
      <w:r w:rsidRPr="00446F53">
        <w:rPr>
          <w:rFonts w:ascii="Arial" w:hAnsi="Arial" w:cs="Arial"/>
          <w:b/>
          <w:bCs/>
          <w:color w:val="333333"/>
          <w:w w:val="105"/>
          <w:sz w:val="20"/>
          <w:szCs w:val="20"/>
        </w:rPr>
        <w:t>e</w:t>
      </w:r>
      <w:r w:rsidRPr="00446F53">
        <w:rPr>
          <w:rFonts w:ascii="Arial" w:hAnsi="Arial" w:cs="Arial"/>
          <w:b/>
          <w:bCs/>
          <w:color w:val="333333"/>
          <w:spacing w:val="4"/>
          <w:w w:val="105"/>
          <w:sz w:val="20"/>
          <w:szCs w:val="20"/>
        </w:rPr>
        <w:t xml:space="preserve"> </w:t>
      </w:r>
      <w:r w:rsidRPr="00446F53">
        <w:rPr>
          <w:rFonts w:ascii="Arial" w:hAnsi="Arial" w:cs="Arial"/>
          <w:b/>
          <w:bCs/>
          <w:color w:val="333333"/>
          <w:spacing w:val="2"/>
          <w:w w:val="105"/>
          <w:sz w:val="20"/>
          <w:szCs w:val="20"/>
        </w:rPr>
        <w:t>T</w:t>
      </w:r>
      <w:r w:rsidRPr="00446F53">
        <w:rPr>
          <w:rFonts w:ascii="Arial" w:hAnsi="Arial" w:cs="Arial"/>
          <w:b/>
          <w:bCs/>
          <w:color w:val="333333"/>
          <w:w w:val="105"/>
          <w:sz w:val="20"/>
          <w:szCs w:val="20"/>
        </w:rPr>
        <w:t>i</w:t>
      </w:r>
      <w:r w:rsidRPr="00446F53">
        <w:rPr>
          <w:rFonts w:ascii="Arial" w:hAnsi="Arial" w:cs="Arial"/>
          <w:b/>
          <w:bCs/>
          <w:color w:val="333333"/>
          <w:spacing w:val="2"/>
          <w:w w:val="105"/>
          <w:sz w:val="20"/>
          <w:szCs w:val="20"/>
        </w:rPr>
        <w:t>m</w:t>
      </w:r>
      <w:r w:rsidRPr="00446F53">
        <w:rPr>
          <w:rFonts w:ascii="Arial" w:hAnsi="Arial" w:cs="Arial"/>
          <w:b/>
          <w:bCs/>
          <w:color w:val="333333"/>
          <w:spacing w:val="6"/>
          <w:w w:val="105"/>
          <w:sz w:val="20"/>
          <w:szCs w:val="20"/>
        </w:rPr>
        <w:t>e</w:t>
      </w:r>
      <w:r w:rsidRPr="00446F53">
        <w:rPr>
          <w:rFonts w:ascii="Arial" w:hAnsi="Arial" w:cs="Arial"/>
          <w:b/>
          <w:bCs/>
          <w:color w:val="333333"/>
          <w:spacing w:val="1"/>
          <w:w w:val="105"/>
          <w:sz w:val="20"/>
          <w:szCs w:val="20"/>
        </w:rPr>
        <w:t>s</w:t>
      </w:r>
      <w:r w:rsidRPr="00446F53">
        <w:rPr>
          <w:rFonts w:ascii="Arial" w:hAnsi="Arial" w:cs="Arial"/>
          <w:b/>
          <w:bCs/>
          <w:color w:val="333333"/>
          <w:w w:val="105"/>
          <w:sz w:val="20"/>
          <w:szCs w:val="20"/>
        </w:rPr>
        <w:t>:</w:t>
      </w:r>
      <w:r w:rsidRPr="00446F53">
        <w:rPr>
          <w:rFonts w:ascii="Arial" w:hAnsi="Arial" w:cs="Arial"/>
          <w:b/>
          <w:bCs/>
          <w:color w:val="333333"/>
          <w:w w:val="105"/>
          <w:sz w:val="20"/>
          <w:szCs w:val="20"/>
        </w:rPr>
        <w:tab/>
      </w:r>
      <w:r w:rsidRPr="00446F53">
        <w:rPr>
          <w:rFonts w:ascii="Arial" w:hAnsi="Arial" w:cs="Arial"/>
          <w:color w:val="000000"/>
          <w:spacing w:val="1"/>
          <w:w w:val="105"/>
          <w:sz w:val="20"/>
          <w:szCs w:val="20"/>
        </w:rPr>
        <w:t>Tuesday 12-3pm</w:t>
      </w:r>
    </w:p>
    <w:p w14:paraId="4ED4B3DC" w14:textId="59BF7EE3" w:rsidR="00DB7471" w:rsidRDefault="00CB0798" w:rsidP="00446F53">
      <w:pPr>
        <w:tabs>
          <w:tab w:val="left" w:pos="2271"/>
        </w:tabs>
        <w:kinsoku w:val="0"/>
        <w:overflowPunct w:val="0"/>
        <w:spacing w:line="240" w:lineRule="exact"/>
        <w:ind w:left="115"/>
        <w:rPr>
          <w:rFonts w:ascii="Arial" w:hAnsi="Arial" w:cs="Arial"/>
          <w:color w:val="000000"/>
          <w:sz w:val="20"/>
          <w:szCs w:val="20"/>
        </w:rPr>
      </w:pPr>
      <w:r w:rsidRPr="00446F53">
        <w:rPr>
          <w:rFonts w:ascii="Arial" w:hAnsi="Arial" w:cs="Arial"/>
          <w:b/>
          <w:bCs/>
          <w:color w:val="333333"/>
          <w:spacing w:val="1"/>
          <w:w w:val="105"/>
          <w:sz w:val="20"/>
          <w:szCs w:val="20"/>
        </w:rPr>
        <w:t>Co-</w:t>
      </w:r>
      <w:r w:rsidRPr="00446F53">
        <w:rPr>
          <w:rFonts w:ascii="Arial" w:hAnsi="Arial" w:cs="Arial"/>
          <w:b/>
          <w:color w:val="000000"/>
          <w:sz w:val="20"/>
          <w:szCs w:val="20"/>
        </w:rPr>
        <w:t>Requisites</w:t>
      </w:r>
      <w:r w:rsidRPr="00446F53">
        <w:rPr>
          <w:rFonts w:ascii="Arial" w:hAnsi="Arial" w:cs="Arial"/>
          <w:color w:val="000000"/>
          <w:sz w:val="20"/>
          <w:szCs w:val="20"/>
        </w:rPr>
        <w:t>:</w:t>
      </w:r>
      <w:r w:rsidRPr="00446F53">
        <w:rPr>
          <w:rFonts w:ascii="Arial" w:hAnsi="Arial" w:cs="Arial"/>
          <w:color w:val="000000"/>
          <w:sz w:val="20"/>
          <w:szCs w:val="20"/>
        </w:rPr>
        <w:tab/>
        <w:t>ID 101</w:t>
      </w:r>
      <w:r w:rsidR="002C48DD">
        <w:rPr>
          <w:rFonts w:ascii="Arial" w:hAnsi="Arial" w:cs="Arial"/>
          <w:color w:val="000000"/>
          <w:sz w:val="20"/>
          <w:szCs w:val="20"/>
        </w:rPr>
        <w:t>2</w:t>
      </w:r>
      <w:r w:rsidR="006E62A4">
        <w:rPr>
          <w:rFonts w:ascii="Arial" w:hAnsi="Arial" w:cs="Arial"/>
          <w:color w:val="000000"/>
          <w:sz w:val="20"/>
          <w:szCs w:val="20"/>
        </w:rPr>
        <w:t>, ID 1102</w:t>
      </w:r>
      <w:r w:rsidRPr="00446F53">
        <w:rPr>
          <w:rFonts w:ascii="Arial" w:hAnsi="Arial" w:cs="Arial"/>
          <w:color w:val="000000"/>
          <w:sz w:val="20"/>
          <w:szCs w:val="20"/>
        </w:rPr>
        <w:t>, ID 141</w:t>
      </w:r>
      <w:r w:rsidR="002C48DD">
        <w:rPr>
          <w:rFonts w:ascii="Arial" w:hAnsi="Arial" w:cs="Arial"/>
          <w:color w:val="000000"/>
          <w:sz w:val="20"/>
          <w:szCs w:val="20"/>
        </w:rPr>
        <w:t>9</w:t>
      </w:r>
    </w:p>
    <w:p w14:paraId="0A0BE405" w14:textId="3F84C5AB" w:rsidR="002C48DD" w:rsidRPr="00446F53" w:rsidRDefault="002C48DD" w:rsidP="002C48DD">
      <w:pPr>
        <w:tabs>
          <w:tab w:val="left" w:pos="2271"/>
        </w:tabs>
        <w:kinsoku w:val="0"/>
        <w:overflowPunct w:val="0"/>
        <w:spacing w:line="240" w:lineRule="exact"/>
        <w:ind w:left="115"/>
        <w:rPr>
          <w:rFonts w:ascii="Arial" w:hAnsi="Arial" w:cs="Arial"/>
          <w:color w:val="000000"/>
          <w:sz w:val="20"/>
          <w:szCs w:val="20"/>
        </w:rPr>
      </w:pPr>
      <w:r>
        <w:rPr>
          <w:rFonts w:ascii="Arial" w:hAnsi="Arial" w:cs="Arial"/>
          <w:b/>
          <w:bCs/>
          <w:color w:val="333333"/>
          <w:spacing w:val="1"/>
          <w:w w:val="105"/>
          <w:sz w:val="20"/>
          <w:szCs w:val="20"/>
        </w:rPr>
        <w:t>Pre</w:t>
      </w:r>
      <w:r w:rsidRPr="00446F53">
        <w:rPr>
          <w:rFonts w:ascii="Arial" w:hAnsi="Arial" w:cs="Arial"/>
          <w:b/>
          <w:bCs/>
          <w:color w:val="333333"/>
          <w:spacing w:val="1"/>
          <w:w w:val="105"/>
          <w:sz w:val="20"/>
          <w:szCs w:val="20"/>
        </w:rPr>
        <w:t>-</w:t>
      </w:r>
      <w:r w:rsidRPr="00446F53">
        <w:rPr>
          <w:rFonts w:ascii="Arial" w:hAnsi="Arial" w:cs="Arial"/>
          <w:b/>
          <w:color w:val="000000"/>
          <w:sz w:val="20"/>
          <w:szCs w:val="20"/>
        </w:rPr>
        <w:t>Requisite</w:t>
      </w:r>
      <w:r w:rsidRPr="00446F53">
        <w:rPr>
          <w:rFonts w:ascii="Arial" w:hAnsi="Arial" w:cs="Arial"/>
          <w:color w:val="000000"/>
          <w:sz w:val="20"/>
          <w:szCs w:val="20"/>
        </w:rPr>
        <w:t>:</w:t>
      </w:r>
      <w:r w:rsidRPr="00446F53">
        <w:rPr>
          <w:rFonts w:ascii="Arial" w:hAnsi="Arial" w:cs="Arial"/>
          <w:color w:val="000000"/>
          <w:sz w:val="20"/>
          <w:szCs w:val="20"/>
        </w:rPr>
        <w:tab/>
        <w:t xml:space="preserve">ID </w:t>
      </w:r>
      <w:r>
        <w:rPr>
          <w:rFonts w:ascii="Arial" w:hAnsi="Arial" w:cs="Arial"/>
          <w:color w:val="000000"/>
          <w:sz w:val="20"/>
          <w:szCs w:val="20"/>
        </w:rPr>
        <w:t>1401</w:t>
      </w:r>
    </w:p>
    <w:p w14:paraId="578AFCAA" w14:textId="77777777" w:rsidR="002C48DD" w:rsidRPr="00446F53" w:rsidRDefault="002C48DD" w:rsidP="00446F53">
      <w:pPr>
        <w:tabs>
          <w:tab w:val="left" w:pos="2271"/>
        </w:tabs>
        <w:kinsoku w:val="0"/>
        <w:overflowPunct w:val="0"/>
        <w:spacing w:line="240" w:lineRule="exact"/>
        <w:ind w:left="115"/>
        <w:rPr>
          <w:rFonts w:ascii="Arial" w:hAnsi="Arial" w:cs="Arial"/>
          <w:color w:val="000000"/>
          <w:sz w:val="20"/>
          <w:szCs w:val="20"/>
        </w:rPr>
      </w:pPr>
    </w:p>
    <w:p w14:paraId="5104DB9C" w14:textId="46529142" w:rsidR="00DB7471" w:rsidRPr="00DB7471" w:rsidRDefault="00DB7471" w:rsidP="00DB7471">
      <w:pPr>
        <w:tabs>
          <w:tab w:val="left" w:pos="2271"/>
        </w:tabs>
        <w:kinsoku w:val="0"/>
        <w:overflowPunct w:val="0"/>
        <w:ind w:left="111"/>
        <w:rPr>
          <w:rFonts w:ascii="Arial" w:hAnsi="Arial" w:cs="Arial"/>
          <w:color w:val="000000"/>
          <w:sz w:val="20"/>
          <w:szCs w:val="20"/>
        </w:rPr>
      </w:pPr>
      <w:r>
        <w:rPr>
          <w:rFonts w:ascii="Arial" w:hAnsi="Arial" w:cs="Arial"/>
          <w:color w:val="000000"/>
          <w:sz w:val="20"/>
          <w:szCs w:val="20"/>
        </w:rPr>
        <w:t>_____________________________________________________</w:t>
      </w:r>
      <w:r w:rsidR="00D72FE2">
        <w:rPr>
          <w:rFonts w:ascii="Arial" w:hAnsi="Arial" w:cs="Arial"/>
          <w:color w:val="000000"/>
          <w:sz w:val="20"/>
          <w:szCs w:val="20"/>
        </w:rPr>
        <w:t>_______________________________</w:t>
      </w:r>
    </w:p>
    <w:p w14:paraId="4269BD99" w14:textId="77777777" w:rsidR="00DB7471" w:rsidRDefault="00DB7471" w:rsidP="00DB7471">
      <w:pPr>
        <w:pStyle w:val="BodyText"/>
        <w:kinsoku w:val="0"/>
        <w:overflowPunct w:val="0"/>
        <w:spacing w:line="268" w:lineRule="auto"/>
        <w:ind w:left="0" w:right="874"/>
        <w:rPr>
          <w:b/>
          <w:bCs/>
          <w:spacing w:val="1"/>
          <w:w w:val="105"/>
          <w:sz w:val="20"/>
          <w:szCs w:val="20"/>
        </w:rPr>
      </w:pPr>
    </w:p>
    <w:p w14:paraId="6D9B6CD2" w14:textId="77777777" w:rsidR="002505AD" w:rsidRPr="00DB7471" w:rsidRDefault="002505AD" w:rsidP="00FC48C1">
      <w:pPr>
        <w:pStyle w:val="BodyText"/>
        <w:kinsoku w:val="0"/>
        <w:overflowPunct w:val="0"/>
        <w:spacing w:line="268" w:lineRule="auto"/>
        <w:ind w:left="111" w:right="874"/>
        <w:rPr>
          <w:spacing w:val="1"/>
          <w:w w:val="105"/>
          <w:sz w:val="20"/>
          <w:szCs w:val="20"/>
        </w:rPr>
      </w:pPr>
      <w:r w:rsidRPr="00DB7471">
        <w:rPr>
          <w:b/>
          <w:bCs/>
          <w:spacing w:val="1"/>
          <w:w w:val="105"/>
          <w:sz w:val="20"/>
          <w:szCs w:val="20"/>
        </w:rPr>
        <w:t>C</w:t>
      </w:r>
      <w:r w:rsidRPr="00DB7471">
        <w:rPr>
          <w:b/>
          <w:bCs/>
          <w:spacing w:val="2"/>
          <w:w w:val="105"/>
          <w:sz w:val="20"/>
          <w:szCs w:val="20"/>
        </w:rPr>
        <w:t>a</w:t>
      </w:r>
      <w:r w:rsidRPr="00DB7471">
        <w:rPr>
          <w:b/>
          <w:bCs/>
          <w:spacing w:val="1"/>
          <w:w w:val="105"/>
          <w:sz w:val="20"/>
          <w:szCs w:val="20"/>
        </w:rPr>
        <w:t>t</w:t>
      </w:r>
      <w:r w:rsidRPr="00DB7471">
        <w:rPr>
          <w:b/>
          <w:bCs/>
          <w:spacing w:val="2"/>
          <w:w w:val="105"/>
          <w:sz w:val="20"/>
          <w:szCs w:val="20"/>
        </w:rPr>
        <w:t>a</w:t>
      </w:r>
      <w:r w:rsidRPr="00DB7471">
        <w:rPr>
          <w:b/>
          <w:bCs/>
          <w:w w:val="105"/>
          <w:sz w:val="20"/>
          <w:szCs w:val="20"/>
        </w:rPr>
        <w:t>l</w:t>
      </w:r>
      <w:r w:rsidRPr="00DB7471">
        <w:rPr>
          <w:b/>
          <w:bCs/>
          <w:spacing w:val="2"/>
          <w:w w:val="105"/>
          <w:sz w:val="20"/>
          <w:szCs w:val="20"/>
        </w:rPr>
        <w:t>og</w:t>
      </w:r>
      <w:r w:rsidRPr="00DB7471">
        <w:rPr>
          <w:b/>
          <w:bCs/>
          <w:spacing w:val="1"/>
          <w:w w:val="105"/>
          <w:sz w:val="20"/>
          <w:szCs w:val="20"/>
        </w:rPr>
        <w:t>u</w:t>
      </w:r>
      <w:r w:rsidRPr="00DB7471">
        <w:rPr>
          <w:b/>
          <w:bCs/>
          <w:w w:val="105"/>
          <w:sz w:val="20"/>
          <w:szCs w:val="20"/>
        </w:rPr>
        <w:t>e</w:t>
      </w:r>
      <w:r w:rsidRPr="00DB7471">
        <w:rPr>
          <w:b/>
          <w:bCs/>
          <w:spacing w:val="-9"/>
          <w:w w:val="105"/>
          <w:sz w:val="20"/>
          <w:szCs w:val="20"/>
        </w:rPr>
        <w:t xml:space="preserve"> </w:t>
      </w:r>
      <w:r w:rsidRPr="00DB7471">
        <w:rPr>
          <w:b/>
          <w:bCs/>
          <w:spacing w:val="2"/>
          <w:w w:val="105"/>
          <w:sz w:val="20"/>
          <w:szCs w:val="20"/>
        </w:rPr>
        <w:t>D</w:t>
      </w:r>
      <w:r w:rsidRPr="00DB7471">
        <w:rPr>
          <w:b/>
          <w:bCs/>
          <w:spacing w:val="6"/>
          <w:w w:val="105"/>
          <w:sz w:val="20"/>
          <w:szCs w:val="20"/>
        </w:rPr>
        <w:t>e</w:t>
      </w:r>
      <w:r w:rsidRPr="00DB7471">
        <w:rPr>
          <w:b/>
          <w:bCs/>
          <w:spacing w:val="1"/>
          <w:w w:val="105"/>
          <w:sz w:val="20"/>
          <w:szCs w:val="20"/>
        </w:rPr>
        <w:t>scr</w:t>
      </w:r>
      <w:r w:rsidRPr="00DB7471">
        <w:rPr>
          <w:b/>
          <w:bCs/>
          <w:w w:val="105"/>
          <w:sz w:val="20"/>
          <w:szCs w:val="20"/>
        </w:rPr>
        <w:t>i</w:t>
      </w:r>
      <w:r w:rsidRPr="00DB7471">
        <w:rPr>
          <w:b/>
          <w:bCs/>
          <w:spacing w:val="2"/>
          <w:w w:val="105"/>
          <w:sz w:val="20"/>
          <w:szCs w:val="20"/>
        </w:rPr>
        <w:t>p</w:t>
      </w:r>
      <w:r w:rsidRPr="00DB7471">
        <w:rPr>
          <w:b/>
          <w:bCs/>
          <w:spacing w:val="1"/>
          <w:w w:val="105"/>
          <w:sz w:val="20"/>
          <w:szCs w:val="20"/>
        </w:rPr>
        <w:t>t</w:t>
      </w:r>
      <w:r w:rsidRPr="00DB7471">
        <w:rPr>
          <w:b/>
          <w:bCs/>
          <w:w w:val="105"/>
          <w:sz w:val="20"/>
          <w:szCs w:val="20"/>
        </w:rPr>
        <w:t>i</w:t>
      </w:r>
      <w:r w:rsidRPr="00DB7471">
        <w:rPr>
          <w:b/>
          <w:bCs/>
          <w:spacing w:val="2"/>
          <w:w w:val="105"/>
          <w:sz w:val="20"/>
          <w:szCs w:val="20"/>
        </w:rPr>
        <w:t>o</w:t>
      </w:r>
      <w:r w:rsidRPr="00DB7471">
        <w:rPr>
          <w:b/>
          <w:bCs/>
          <w:spacing w:val="1"/>
          <w:w w:val="105"/>
          <w:sz w:val="20"/>
          <w:szCs w:val="20"/>
        </w:rPr>
        <w:t>n</w:t>
      </w:r>
      <w:r w:rsidRPr="00DB7471">
        <w:rPr>
          <w:b/>
          <w:bCs/>
          <w:i/>
          <w:iCs/>
          <w:w w:val="105"/>
          <w:sz w:val="20"/>
          <w:szCs w:val="20"/>
        </w:rPr>
        <w:t>:</w:t>
      </w:r>
      <w:r w:rsidRPr="00DB7471">
        <w:rPr>
          <w:b/>
          <w:bCs/>
          <w:i/>
          <w:iCs/>
          <w:spacing w:val="-12"/>
          <w:w w:val="105"/>
          <w:sz w:val="20"/>
          <w:szCs w:val="20"/>
        </w:rPr>
        <w:t xml:space="preserve"> </w:t>
      </w:r>
    </w:p>
    <w:p w14:paraId="7EAAB71C" w14:textId="64E8C49C" w:rsidR="002505AD" w:rsidRPr="00DB7471" w:rsidRDefault="002505AD" w:rsidP="001D1D63">
      <w:pPr>
        <w:pStyle w:val="BodyText"/>
        <w:kinsoku w:val="0"/>
        <w:overflowPunct w:val="0"/>
        <w:spacing w:line="268" w:lineRule="auto"/>
        <w:ind w:left="111" w:right="874"/>
        <w:rPr>
          <w:bCs/>
          <w:spacing w:val="1"/>
          <w:w w:val="105"/>
          <w:sz w:val="20"/>
          <w:szCs w:val="20"/>
        </w:rPr>
      </w:pPr>
      <w:proofErr w:type="gramStart"/>
      <w:r w:rsidRPr="00DB7471">
        <w:rPr>
          <w:bCs/>
          <w:spacing w:val="1"/>
          <w:w w:val="105"/>
          <w:sz w:val="20"/>
          <w:szCs w:val="20"/>
        </w:rPr>
        <w:t>Introduction to graphic design, composition, layout, color, typography, photography, social media &amp; videography</w:t>
      </w:r>
      <w:r w:rsidR="006E62A4">
        <w:rPr>
          <w:bCs/>
          <w:spacing w:val="1"/>
          <w:w w:val="105"/>
          <w:sz w:val="20"/>
          <w:szCs w:val="20"/>
        </w:rPr>
        <w:t>.</w:t>
      </w:r>
      <w:proofErr w:type="gramEnd"/>
      <w:r w:rsidR="006E62A4">
        <w:rPr>
          <w:bCs/>
          <w:spacing w:val="1"/>
          <w:w w:val="105"/>
          <w:sz w:val="20"/>
          <w:szCs w:val="20"/>
        </w:rPr>
        <w:t xml:space="preserve"> This second course in the sequence will emphasize digital skill development.</w:t>
      </w:r>
    </w:p>
    <w:p w14:paraId="763FB311" w14:textId="77777777" w:rsidR="002505AD" w:rsidRPr="00DB7471" w:rsidRDefault="002505AD" w:rsidP="002505AD">
      <w:pPr>
        <w:pStyle w:val="BodyText"/>
        <w:kinsoku w:val="0"/>
        <w:overflowPunct w:val="0"/>
        <w:spacing w:line="268" w:lineRule="auto"/>
        <w:ind w:left="111" w:right="874"/>
        <w:rPr>
          <w:sz w:val="20"/>
          <w:szCs w:val="20"/>
        </w:rPr>
      </w:pPr>
    </w:p>
    <w:p w14:paraId="04C583CC" w14:textId="77777777" w:rsidR="002505AD" w:rsidRPr="00DB7471" w:rsidRDefault="002505AD" w:rsidP="00FC48C1">
      <w:pPr>
        <w:pStyle w:val="Heading1"/>
        <w:kinsoku w:val="0"/>
        <w:overflowPunct w:val="0"/>
        <w:rPr>
          <w:b w:val="0"/>
          <w:bCs w:val="0"/>
          <w:color w:val="000000"/>
          <w:sz w:val="20"/>
          <w:szCs w:val="20"/>
        </w:rPr>
      </w:pPr>
      <w:r w:rsidRPr="00DB7471">
        <w:rPr>
          <w:color w:val="333333"/>
          <w:spacing w:val="2"/>
          <w:w w:val="105"/>
          <w:sz w:val="20"/>
          <w:szCs w:val="20"/>
        </w:rPr>
        <w:t>Ob</w:t>
      </w:r>
      <w:r w:rsidRPr="00DB7471">
        <w:rPr>
          <w:color w:val="333333"/>
          <w:spacing w:val="1"/>
          <w:w w:val="105"/>
          <w:sz w:val="20"/>
          <w:szCs w:val="20"/>
        </w:rPr>
        <w:t>j</w:t>
      </w:r>
      <w:r w:rsidRPr="00DB7471">
        <w:rPr>
          <w:color w:val="333333"/>
          <w:spacing w:val="6"/>
          <w:w w:val="105"/>
          <w:sz w:val="20"/>
          <w:szCs w:val="20"/>
        </w:rPr>
        <w:t>e</w:t>
      </w:r>
      <w:r w:rsidRPr="00DB7471">
        <w:rPr>
          <w:color w:val="333333"/>
          <w:spacing w:val="1"/>
          <w:w w:val="105"/>
          <w:sz w:val="20"/>
          <w:szCs w:val="20"/>
        </w:rPr>
        <w:t>ct</w:t>
      </w:r>
      <w:r w:rsidRPr="00DB7471">
        <w:rPr>
          <w:color w:val="333333"/>
          <w:w w:val="105"/>
          <w:sz w:val="20"/>
          <w:szCs w:val="20"/>
        </w:rPr>
        <w:t>i</w:t>
      </w:r>
      <w:r w:rsidRPr="00DB7471">
        <w:rPr>
          <w:color w:val="333333"/>
          <w:spacing w:val="1"/>
          <w:w w:val="105"/>
          <w:sz w:val="20"/>
          <w:szCs w:val="20"/>
        </w:rPr>
        <w:t>v</w:t>
      </w:r>
      <w:r w:rsidRPr="00DB7471">
        <w:rPr>
          <w:color w:val="333333"/>
          <w:spacing w:val="6"/>
          <w:w w:val="105"/>
          <w:sz w:val="20"/>
          <w:szCs w:val="20"/>
        </w:rPr>
        <w:t>e</w:t>
      </w:r>
      <w:r w:rsidRPr="00DB7471">
        <w:rPr>
          <w:color w:val="333333"/>
          <w:spacing w:val="1"/>
          <w:w w:val="105"/>
          <w:sz w:val="20"/>
          <w:szCs w:val="20"/>
        </w:rPr>
        <w:t>s</w:t>
      </w:r>
      <w:r w:rsidRPr="00DB7471">
        <w:rPr>
          <w:color w:val="333333"/>
          <w:w w:val="105"/>
          <w:sz w:val="20"/>
          <w:szCs w:val="20"/>
        </w:rPr>
        <w:t>:</w:t>
      </w:r>
    </w:p>
    <w:p w14:paraId="285DDCE3" w14:textId="7C7E1F8A" w:rsidR="002505AD" w:rsidRPr="00106E5E" w:rsidRDefault="002505AD" w:rsidP="00106E5E">
      <w:pPr>
        <w:pStyle w:val="BodyText"/>
        <w:kinsoku w:val="0"/>
        <w:overflowPunct w:val="0"/>
        <w:spacing w:line="307" w:lineRule="auto"/>
        <w:ind w:left="111" w:right="116"/>
        <w:rPr>
          <w:spacing w:val="1"/>
          <w:w w:val="105"/>
          <w:sz w:val="20"/>
          <w:szCs w:val="20"/>
        </w:rPr>
      </w:pPr>
      <w:r w:rsidRPr="00DB7471">
        <w:rPr>
          <w:spacing w:val="1"/>
          <w:w w:val="105"/>
          <w:sz w:val="20"/>
          <w:szCs w:val="20"/>
        </w:rPr>
        <w:t xml:space="preserve">This course is </w:t>
      </w:r>
      <w:r w:rsidR="002C48DD">
        <w:rPr>
          <w:spacing w:val="1"/>
          <w:w w:val="105"/>
          <w:sz w:val="20"/>
          <w:szCs w:val="20"/>
        </w:rPr>
        <w:t xml:space="preserve">the second in a sequence, </w:t>
      </w:r>
      <w:r w:rsidRPr="00DB7471">
        <w:rPr>
          <w:spacing w:val="1"/>
          <w:w w:val="105"/>
          <w:sz w:val="20"/>
          <w:szCs w:val="20"/>
        </w:rPr>
        <w:t xml:space="preserve">designed to </w:t>
      </w:r>
      <w:r w:rsidR="00CB0798" w:rsidRPr="00DB7471">
        <w:rPr>
          <w:spacing w:val="1"/>
          <w:w w:val="105"/>
          <w:sz w:val="20"/>
          <w:szCs w:val="20"/>
        </w:rPr>
        <w:t xml:space="preserve">provide </w:t>
      </w:r>
      <w:r w:rsidR="008358CD" w:rsidRPr="00DB7471">
        <w:rPr>
          <w:spacing w:val="1"/>
          <w:w w:val="105"/>
          <w:sz w:val="20"/>
          <w:szCs w:val="20"/>
        </w:rPr>
        <w:t>beginning industrial</w:t>
      </w:r>
      <w:r w:rsidR="003F2258" w:rsidRPr="00DB7471">
        <w:rPr>
          <w:spacing w:val="1"/>
          <w:w w:val="105"/>
          <w:sz w:val="20"/>
          <w:szCs w:val="20"/>
        </w:rPr>
        <w:t xml:space="preserve"> design </w:t>
      </w:r>
      <w:r w:rsidR="00CB0798" w:rsidRPr="00DB7471">
        <w:rPr>
          <w:spacing w:val="1"/>
          <w:w w:val="105"/>
          <w:sz w:val="20"/>
          <w:szCs w:val="20"/>
        </w:rPr>
        <w:t>students with an introdu</w:t>
      </w:r>
      <w:r w:rsidR="000953F9" w:rsidRPr="00DB7471">
        <w:rPr>
          <w:spacing w:val="1"/>
          <w:w w:val="105"/>
          <w:sz w:val="20"/>
          <w:szCs w:val="20"/>
        </w:rPr>
        <w:t xml:space="preserve">ction to graphic communication. </w:t>
      </w:r>
      <w:r w:rsidR="009A4C20" w:rsidRPr="00DB7471">
        <w:rPr>
          <w:spacing w:val="1"/>
          <w:w w:val="105"/>
          <w:sz w:val="20"/>
          <w:szCs w:val="20"/>
        </w:rPr>
        <w:t>Students learn to plan and execute the design of visual communication</w:t>
      </w:r>
      <w:r w:rsidR="00106E5E">
        <w:rPr>
          <w:spacing w:val="1"/>
          <w:w w:val="105"/>
          <w:sz w:val="20"/>
          <w:szCs w:val="20"/>
        </w:rPr>
        <w:t>s</w:t>
      </w:r>
      <w:r w:rsidR="009A4C20" w:rsidRPr="00DB7471">
        <w:rPr>
          <w:spacing w:val="1"/>
          <w:w w:val="105"/>
          <w:sz w:val="20"/>
          <w:szCs w:val="20"/>
        </w:rPr>
        <w:t xml:space="preserve"> according to the needs of audiences and the context for which communication</w:t>
      </w:r>
      <w:r w:rsidR="00106E5E">
        <w:rPr>
          <w:spacing w:val="1"/>
          <w:w w:val="105"/>
          <w:sz w:val="20"/>
          <w:szCs w:val="20"/>
        </w:rPr>
        <w:t>s</w:t>
      </w:r>
      <w:r w:rsidR="009A4C20" w:rsidRPr="00DB7471">
        <w:rPr>
          <w:spacing w:val="1"/>
          <w:w w:val="105"/>
          <w:sz w:val="20"/>
          <w:szCs w:val="20"/>
        </w:rPr>
        <w:t xml:space="preserve"> </w:t>
      </w:r>
      <w:r w:rsidR="00106E5E">
        <w:rPr>
          <w:spacing w:val="1"/>
          <w:w w:val="105"/>
          <w:sz w:val="20"/>
          <w:szCs w:val="20"/>
        </w:rPr>
        <w:t>are</w:t>
      </w:r>
      <w:r w:rsidR="009A4C20" w:rsidRPr="00DB7471">
        <w:rPr>
          <w:spacing w:val="1"/>
          <w:w w:val="105"/>
          <w:sz w:val="20"/>
          <w:szCs w:val="20"/>
        </w:rPr>
        <w:t xml:space="preserve"> intended.  Communications inclu</w:t>
      </w:r>
      <w:r w:rsidR="007B2AE5">
        <w:rPr>
          <w:spacing w:val="1"/>
          <w:w w:val="105"/>
          <w:sz w:val="20"/>
          <w:szCs w:val="20"/>
        </w:rPr>
        <w:t xml:space="preserve">de both printed and digital, </w:t>
      </w:r>
      <w:r w:rsidR="009A4C20" w:rsidRPr="00DB7471">
        <w:rPr>
          <w:spacing w:val="1"/>
          <w:w w:val="105"/>
          <w:sz w:val="20"/>
          <w:szCs w:val="20"/>
        </w:rPr>
        <w:t xml:space="preserve">multiple scales, from logos to pages to posters, websites and more. </w:t>
      </w:r>
      <w:r w:rsidR="00106E5E">
        <w:rPr>
          <w:spacing w:val="1"/>
          <w:w w:val="105"/>
          <w:sz w:val="20"/>
          <w:szCs w:val="20"/>
        </w:rPr>
        <w:t xml:space="preserve"> The course is structured around a series of exercises</w:t>
      </w:r>
      <w:r w:rsidR="00BA1A67">
        <w:rPr>
          <w:spacing w:val="1"/>
          <w:w w:val="105"/>
          <w:sz w:val="20"/>
          <w:szCs w:val="20"/>
        </w:rPr>
        <w:t>/themes</w:t>
      </w:r>
      <w:r w:rsidR="00106E5E">
        <w:rPr>
          <w:spacing w:val="1"/>
          <w:w w:val="105"/>
          <w:sz w:val="20"/>
          <w:szCs w:val="20"/>
        </w:rPr>
        <w:t xml:space="preserve"> in </w:t>
      </w:r>
      <w:r w:rsidR="00BA1A67">
        <w:rPr>
          <w:spacing w:val="1"/>
          <w:w w:val="105"/>
          <w:sz w:val="20"/>
          <w:szCs w:val="20"/>
        </w:rPr>
        <w:t xml:space="preserve">electronic </w:t>
      </w:r>
      <w:r w:rsidR="00106E5E">
        <w:rPr>
          <w:spacing w:val="1"/>
          <w:w w:val="105"/>
          <w:sz w:val="20"/>
          <w:szCs w:val="20"/>
        </w:rPr>
        <w:t xml:space="preserve">graphic communication: </w:t>
      </w:r>
      <w:r w:rsidR="00BA1A67">
        <w:rPr>
          <w:spacing w:val="1"/>
          <w:w w:val="105"/>
          <w:sz w:val="20"/>
          <w:szCs w:val="20"/>
        </w:rPr>
        <w:t>Social Media Space, Videography, and Self-Marketing through an Electronic Portfolio</w:t>
      </w:r>
      <w:r w:rsidR="00106E5E">
        <w:rPr>
          <w:spacing w:val="1"/>
          <w:w w:val="105"/>
          <w:sz w:val="20"/>
          <w:szCs w:val="20"/>
        </w:rPr>
        <w:t xml:space="preserve">.  </w:t>
      </w:r>
      <w:r w:rsidR="00FC749F" w:rsidRPr="00DB7471">
        <w:rPr>
          <w:spacing w:val="1"/>
          <w:w w:val="105"/>
          <w:sz w:val="20"/>
          <w:szCs w:val="20"/>
        </w:rPr>
        <w:t>Mini-l</w:t>
      </w:r>
      <w:r w:rsidR="003F2258" w:rsidRPr="00DB7471">
        <w:rPr>
          <w:spacing w:val="1"/>
          <w:w w:val="105"/>
          <w:sz w:val="20"/>
          <w:szCs w:val="20"/>
        </w:rPr>
        <w:t xml:space="preserve">ectures </w:t>
      </w:r>
      <w:r w:rsidR="00FC749F" w:rsidRPr="00DB7471">
        <w:rPr>
          <w:spacing w:val="1"/>
          <w:w w:val="105"/>
          <w:sz w:val="20"/>
          <w:szCs w:val="20"/>
        </w:rPr>
        <w:t>fuel</w:t>
      </w:r>
      <w:r w:rsidR="003F2258" w:rsidRPr="00DB7471">
        <w:rPr>
          <w:spacing w:val="1"/>
          <w:w w:val="105"/>
          <w:sz w:val="20"/>
          <w:szCs w:val="20"/>
        </w:rPr>
        <w:t xml:space="preserve"> </w:t>
      </w:r>
      <w:r w:rsidR="00FC749F" w:rsidRPr="00DB7471">
        <w:rPr>
          <w:spacing w:val="1"/>
          <w:w w:val="105"/>
          <w:sz w:val="20"/>
          <w:szCs w:val="20"/>
        </w:rPr>
        <w:t xml:space="preserve">hands-on </w:t>
      </w:r>
      <w:r w:rsidR="00106E5E">
        <w:rPr>
          <w:spacing w:val="1"/>
          <w:w w:val="105"/>
          <w:sz w:val="20"/>
          <w:szCs w:val="20"/>
        </w:rPr>
        <w:t xml:space="preserve">analytical and propositional activities that directly </w:t>
      </w:r>
      <w:r w:rsidR="008358CD" w:rsidRPr="00DB7471">
        <w:rPr>
          <w:spacing w:val="1"/>
          <w:w w:val="105"/>
          <w:sz w:val="20"/>
          <w:szCs w:val="20"/>
        </w:rPr>
        <w:t>support</w:t>
      </w:r>
      <w:r w:rsidR="00CB0798" w:rsidRPr="00DB7471">
        <w:rPr>
          <w:spacing w:val="1"/>
          <w:w w:val="105"/>
          <w:sz w:val="20"/>
          <w:szCs w:val="20"/>
        </w:rPr>
        <w:t xml:space="preserve"> the co-requisite course</w:t>
      </w:r>
      <w:r w:rsidR="003F2258" w:rsidRPr="00DB7471">
        <w:rPr>
          <w:spacing w:val="1"/>
          <w:w w:val="105"/>
          <w:sz w:val="20"/>
          <w:szCs w:val="20"/>
        </w:rPr>
        <w:t>:</w:t>
      </w:r>
      <w:r w:rsidR="00CB0798" w:rsidRPr="00DB7471">
        <w:rPr>
          <w:spacing w:val="1"/>
          <w:w w:val="105"/>
          <w:sz w:val="20"/>
          <w:szCs w:val="20"/>
        </w:rPr>
        <w:t xml:space="preserve"> Introduction to Design Fundamentals </w:t>
      </w:r>
      <w:r w:rsidR="00BA1A67">
        <w:rPr>
          <w:spacing w:val="1"/>
          <w:w w:val="105"/>
          <w:sz w:val="20"/>
          <w:szCs w:val="20"/>
        </w:rPr>
        <w:t>2</w:t>
      </w:r>
      <w:r w:rsidR="00CB0798" w:rsidRPr="00DB7471">
        <w:rPr>
          <w:spacing w:val="1"/>
          <w:w w:val="105"/>
          <w:sz w:val="20"/>
          <w:szCs w:val="20"/>
        </w:rPr>
        <w:t xml:space="preserve">.  </w:t>
      </w:r>
      <w:r w:rsidR="00106E5E">
        <w:rPr>
          <w:spacing w:val="1"/>
          <w:w w:val="105"/>
          <w:sz w:val="20"/>
          <w:szCs w:val="20"/>
        </w:rPr>
        <w:t xml:space="preserve">Sequenced </w:t>
      </w:r>
      <w:r w:rsidR="00FC749F" w:rsidRPr="00DB7471">
        <w:rPr>
          <w:spacing w:val="1"/>
          <w:w w:val="105"/>
          <w:sz w:val="20"/>
          <w:szCs w:val="20"/>
        </w:rPr>
        <w:t>e</w:t>
      </w:r>
      <w:r w:rsidR="003F2258" w:rsidRPr="00DB7471">
        <w:rPr>
          <w:spacing w:val="1"/>
          <w:w w:val="105"/>
          <w:sz w:val="20"/>
          <w:szCs w:val="20"/>
        </w:rPr>
        <w:t xml:space="preserve">xercises build skills </w:t>
      </w:r>
      <w:r w:rsidR="00106E5E">
        <w:rPr>
          <w:spacing w:val="1"/>
          <w:w w:val="105"/>
          <w:sz w:val="20"/>
          <w:szCs w:val="20"/>
        </w:rPr>
        <w:t xml:space="preserve">both </w:t>
      </w:r>
      <w:r w:rsidR="003F2258" w:rsidRPr="00DB7471">
        <w:rPr>
          <w:spacing w:val="1"/>
          <w:w w:val="105"/>
          <w:sz w:val="20"/>
          <w:szCs w:val="20"/>
        </w:rPr>
        <w:t xml:space="preserve">in understanding and interpreting visual elements, </w:t>
      </w:r>
      <w:r w:rsidR="00106E5E">
        <w:rPr>
          <w:spacing w:val="1"/>
          <w:w w:val="105"/>
          <w:sz w:val="20"/>
          <w:szCs w:val="20"/>
        </w:rPr>
        <w:t>and in</w:t>
      </w:r>
      <w:r w:rsidR="003F2258" w:rsidRPr="00DB7471">
        <w:rPr>
          <w:spacing w:val="1"/>
          <w:w w:val="105"/>
          <w:sz w:val="20"/>
          <w:szCs w:val="20"/>
        </w:rPr>
        <w:t xml:space="preserve"> understanding the process of graphic design</w:t>
      </w:r>
      <w:r w:rsidR="00BA1A67">
        <w:rPr>
          <w:spacing w:val="1"/>
          <w:w w:val="105"/>
          <w:sz w:val="20"/>
          <w:szCs w:val="20"/>
        </w:rPr>
        <w:t xml:space="preserve"> for digital media</w:t>
      </w:r>
      <w:r w:rsidR="003F2258" w:rsidRPr="00DB7471">
        <w:rPr>
          <w:spacing w:val="1"/>
          <w:w w:val="105"/>
          <w:sz w:val="20"/>
          <w:szCs w:val="20"/>
        </w:rPr>
        <w:t xml:space="preserve">.  </w:t>
      </w:r>
    </w:p>
    <w:p w14:paraId="33EFB7A6" w14:textId="77777777" w:rsidR="002505AD" w:rsidRPr="00DB7471" w:rsidRDefault="002505AD">
      <w:pPr>
        <w:kinsoku w:val="0"/>
        <w:overflowPunct w:val="0"/>
        <w:spacing w:line="200" w:lineRule="exact"/>
        <w:rPr>
          <w:sz w:val="20"/>
          <w:szCs w:val="20"/>
        </w:rPr>
      </w:pPr>
    </w:p>
    <w:p w14:paraId="0E652437" w14:textId="77777777" w:rsidR="002505AD" w:rsidRPr="00DB7471" w:rsidRDefault="002505AD" w:rsidP="00DB7471">
      <w:pPr>
        <w:pStyle w:val="Heading1"/>
        <w:kinsoku w:val="0"/>
        <w:overflowPunct w:val="0"/>
        <w:rPr>
          <w:b w:val="0"/>
          <w:bCs w:val="0"/>
          <w:sz w:val="20"/>
          <w:szCs w:val="20"/>
        </w:rPr>
      </w:pPr>
      <w:r w:rsidRPr="00DB7471">
        <w:rPr>
          <w:spacing w:val="2"/>
          <w:w w:val="105"/>
          <w:sz w:val="20"/>
          <w:szCs w:val="20"/>
        </w:rPr>
        <w:t>L</w:t>
      </w:r>
      <w:r w:rsidRPr="00DB7471">
        <w:rPr>
          <w:spacing w:val="6"/>
          <w:w w:val="105"/>
          <w:sz w:val="20"/>
          <w:szCs w:val="20"/>
        </w:rPr>
        <w:t>e</w:t>
      </w:r>
      <w:r w:rsidRPr="00DB7471">
        <w:rPr>
          <w:spacing w:val="2"/>
          <w:w w:val="105"/>
          <w:sz w:val="20"/>
          <w:szCs w:val="20"/>
        </w:rPr>
        <w:t>a</w:t>
      </w:r>
      <w:r w:rsidRPr="00DB7471">
        <w:rPr>
          <w:spacing w:val="1"/>
          <w:w w:val="105"/>
          <w:sz w:val="20"/>
          <w:szCs w:val="20"/>
        </w:rPr>
        <w:t>rn</w:t>
      </w:r>
      <w:r w:rsidRPr="00DB7471">
        <w:rPr>
          <w:w w:val="105"/>
          <w:sz w:val="20"/>
          <w:szCs w:val="20"/>
        </w:rPr>
        <w:t>i</w:t>
      </w:r>
      <w:r w:rsidRPr="00DB7471">
        <w:rPr>
          <w:spacing w:val="1"/>
          <w:w w:val="105"/>
          <w:sz w:val="20"/>
          <w:szCs w:val="20"/>
        </w:rPr>
        <w:t>n</w:t>
      </w:r>
      <w:r w:rsidRPr="00DB7471">
        <w:rPr>
          <w:w w:val="105"/>
          <w:sz w:val="20"/>
          <w:szCs w:val="20"/>
        </w:rPr>
        <w:t>g</w:t>
      </w:r>
      <w:r w:rsidRPr="00DB7471">
        <w:rPr>
          <w:spacing w:val="-35"/>
          <w:w w:val="105"/>
          <w:sz w:val="20"/>
          <w:szCs w:val="20"/>
        </w:rPr>
        <w:t xml:space="preserve"> </w:t>
      </w:r>
      <w:r w:rsidRPr="00DB7471">
        <w:rPr>
          <w:spacing w:val="2"/>
          <w:w w:val="105"/>
          <w:sz w:val="20"/>
          <w:szCs w:val="20"/>
        </w:rPr>
        <w:t>O</w:t>
      </w:r>
      <w:r w:rsidRPr="00DB7471">
        <w:rPr>
          <w:spacing w:val="1"/>
          <w:w w:val="105"/>
          <w:sz w:val="20"/>
          <w:szCs w:val="20"/>
        </w:rPr>
        <w:t>utco</w:t>
      </w:r>
      <w:r w:rsidRPr="00DB7471">
        <w:rPr>
          <w:spacing w:val="2"/>
          <w:w w:val="105"/>
          <w:sz w:val="20"/>
          <w:szCs w:val="20"/>
        </w:rPr>
        <w:t>m</w:t>
      </w:r>
      <w:r w:rsidRPr="00DB7471">
        <w:rPr>
          <w:spacing w:val="6"/>
          <w:w w:val="105"/>
          <w:sz w:val="20"/>
          <w:szCs w:val="20"/>
        </w:rPr>
        <w:t>e</w:t>
      </w:r>
      <w:r w:rsidRPr="00DB7471">
        <w:rPr>
          <w:spacing w:val="1"/>
          <w:w w:val="105"/>
          <w:sz w:val="20"/>
          <w:szCs w:val="20"/>
        </w:rPr>
        <w:t>s</w:t>
      </w:r>
      <w:r w:rsidRPr="00DB7471">
        <w:rPr>
          <w:w w:val="105"/>
          <w:sz w:val="20"/>
          <w:szCs w:val="20"/>
        </w:rPr>
        <w:t>:</w:t>
      </w:r>
    </w:p>
    <w:p w14:paraId="592AFB57" w14:textId="77777777" w:rsidR="002505AD" w:rsidRPr="00DB7471" w:rsidRDefault="002505AD">
      <w:pPr>
        <w:pStyle w:val="BodyText"/>
        <w:kinsoku w:val="0"/>
        <w:overflowPunct w:val="0"/>
        <w:spacing w:line="284" w:lineRule="auto"/>
        <w:ind w:left="111" w:right="192"/>
        <w:rPr>
          <w:w w:val="105"/>
          <w:sz w:val="20"/>
          <w:szCs w:val="20"/>
        </w:rPr>
      </w:pPr>
      <w:r w:rsidRPr="00DB7471">
        <w:rPr>
          <w:spacing w:val="2"/>
          <w:w w:val="105"/>
          <w:sz w:val="20"/>
          <w:szCs w:val="20"/>
        </w:rPr>
        <w:t>Up</w:t>
      </w:r>
      <w:r w:rsidRPr="00DB7471">
        <w:rPr>
          <w:spacing w:val="1"/>
          <w:w w:val="105"/>
          <w:sz w:val="20"/>
          <w:szCs w:val="20"/>
        </w:rPr>
        <w:t>o</w:t>
      </w:r>
      <w:r w:rsidRPr="00DB7471">
        <w:rPr>
          <w:w w:val="105"/>
          <w:sz w:val="20"/>
          <w:szCs w:val="20"/>
        </w:rPr>
        <w:t>n</w:t>
      </w:r>
      <w:r w:rsidRPr="00DB7471">
        <w:rPr>
          <w:spacing w:val="-10"/>
          <w:w w:val="105"/>
          <w:sz w:val="20"/>
          <w:szCs w:val="20"/>
        </w:rPr>
        <w:t xml:space="preserve"> </w:t>
      </w:r>
      <w:r w:rsidRPr="00DB7471">
        <w:rPr>
          <w:spacing w:val="1"/>
          <w:w w:val="105"/>
          <w:sz w:val="20"/>
          <w:szCs w:val="20"/>
        </w:rPr>
        <w:t>co</w:t>
      </w:r>
      <w:r w:rsidRPr="00DB7471">
        <w:rPr>
          <w:spacing w:val="2"/>
          <w:w w:val="105"/>
          <w:sz w:val="20"/>
          <w:szCs w:val="20"/>
        </w:rPr>
        <w:t>mp</w:t>
      </w:r>
      <w:r w:rsidRPr="00DB7471">
        <w:rPr>
          <w:w w:val="105"/>
          <w:sz w:val="20"/>
          <w:szCs w:val="20"/>
        </w:rPr>
        <w:t>l</w:t>
      </w:r>
      <w:r w:rsidRPr="00DB7471">
        <w:rPr>
          <w:spacing w:val="1"/>
          <w:w w:val="105"/>
          <w:sz w:val="20"/>
          <w:szCs w:val="20"/>
        </w:rPr>
        <w:t>e</w:t>
      </w:r>
      <w:r w:rsidRPr="00DB7471">
        <w:rPr>
          <w:w w:val="105"/>
          <w:sz w:val="20"/>
          <w:szCs w:val="20"/>
        </w:rPr>
        <w:t>ti</w:t>
      </w:r>
      <w:r w:rsidRPr="00DB7471">
        <w:rPr>
          <w:spacing w:val="1"/>
          <w:w w:val="105"/>
          <w:sz w:val="20"/>
          <w:szCs w:val="20"/>
        </w:rPr>
        <w:t>o</w:t>
      </w:r>
      <w:r w:rsidRPr="00DB7471">
        <w:rPr>
          <w:w w:val="105"/>
          <w:sz w:val="20"/>
          <w:szCs w:val="20"/>
        </w:rPr>
        <w:t>n</w:t>
      </w:r>
      <w:r w:rsidRPr="00DB7471">
        <w:rPr>
          <w:spacing w:val="-9"/>
          <w:w w:val="105"/>
          <w:sz w:val="20"/>
          <w:szCs w:val="20"/>
        </w:rPr>
        <w:t xml:space="preserve"> </w:t>
      </w:r>
      <w:r w:rsidRPr="00DB7471">
        <w:rPr>
          <w:spacing w:val="1"/>
          <w:w w:val="105"/>
          <w:sz w:val="20"/>
          <w:szCs w:val="20"/>
        </w:rPr>
        <w:t>o</w:t>
      </w:r>
      <w:r w:rsidRPr="00DB7471">
        <w:rPr>
          <w:w w:val="105"/>
          <w:sz w:val="20"/>
          <w:szCs w:val="20"/>
        </w:rPr>
        <w:t>f</w:t>
      </w:r>
      <w:r w:rsidRPr="00DB7471">
        <w:rPr>
          <w:spacing w:val="-10"/>
          <w:w w:val="105"/>
          <w:sz w:val="20"/>
          <w:szCs w:val="20"/>
        </w:rPr>
        <w:t xml:space="preserve"> </w:t>
      </w:r>
      <w:r w:rsidRPr="00DB7471">
        <w:rPr>
          <w:w w:val="105"/>
          <w:sz w:val="20"/>
          <w:szCs w:val="20"/>
        </w:rPr>
        <w:t>t</w:t>
      </w:r>
      <w:r w:rsidRPr="00DB7471">
        <w:rPr>
          <w:spacing w:val="1"/>
          <w:w w:val="105"/>
          <w:sz w:val="20"/>
          <w:szCs w:val="20"/>
        </w:rPr>
        <w:t>h</w:t>
      </w:r>
      <w:r w:rsidRPr="00DB7471">
        <w:rPr>
          <w:w w:val="105"/>
          <w:sz w:val="20"/>
          <w:szCs w:val="20"/>
        </w:rPr>
        <w:t>e</w:t>
      </w:r>
      <w:r w:rsidRPr="00DB7471">
        <w:rPr>
          <w:spacing w:val="-10"/>
          <w:w w:val="105"/>
          <w:sz w:val="20"/>
          <w:szCs w:val="20"/>
        </w:rPr>
        <w:t xml:space="preserve"> </w:t>
      </w:r>
      <w:r w:rsidRPr="00DB7471">
        <w:rPr>
          <w:spacing w:val="1"/>
          <w:w w:val="105"/>
          <w:sz w:val="20"/>
          <w:szCs w:val="20"/>
        </w:rPr>
        <w:t>co</w:t>
      </w:r>
      <w:r w:rsidRPr="00DB7471">
        <w:rPr>
          <w:w w:val="105"/>
          <w:sz w:val="20"/>
          <w:szCs w:val="20"/>
        </w:rPr>
        <w:t>u</w:t>
      </w:r>
      <w:r w:rsidRPr="00DB7471">
        <w:rPr>
          <w:spacing w:val="1"/>
          <w:w w:val="105"/>
          <w:sz w:val="20"/>
          <w:szCs w:val="20"/>
        </w:rPr>
        <w:t>r</w:t>
      </w:r>
      <w:r w:rsidRPr="00DB7471">
        <w:rPr>
          <w:spacing w:val="2"/>
          <w:w w:val="105"/>
          <w:sz w:val="20"/>
          <w:szCs w:val="20"/>
        </w:rPr>
        <w:t>s</w:t>
      </w:r>
      <w:r w:rsidRPr="00DB7471">
        <w:rPr>
          <w:w w:val="105"/>
          <w:sz w:val="20"/>
          <w:szCs w:val="20"/>
        </w:rPr>
        <w:t>e</w:t>
      </w:r>
      <w:r w:rsidRPr="00DB7471">
        <w:rPr>
          <w:spacing w:val="-11"/>
          <w:w w:val="105"/>
          <w:sz w:val="20"/>
          <w:szCs w:val="20"/>
        </w:rPr>
        <w:t xml:space="preserve"> </w:t>
      </w:r>
      <w:r w:rsidRPr="00DB7471">
        <w:rPr>
          <w:spacing w:val="2"/>
          <w:w w:val="105"/>
          <w:sz w:val="20"/>
          <w:szCs w:val="20"/>
        </w:rPr>
        <w:t>s</w:t>
      </w:r>
      <w:r w:rsidRPr="00DB7471">
        <w:rPr>
          <w:w w:val="105"/>
          <w:sz w:val="20"/>
          <w:szCs w:val="20"/>
        </w:rPr>
        <w:t>tu</w:t>
      </w:r>
      <w:r w:rsidRPr="00DB7471">
        <w:rPr>
          <w:spacing w:val="1"/>
          <w:w w:val="105"/>
          <w:sz w:val="20"/>
          <w:szCs w:val="20"/>
        </w:rPr>
        <w:t>den</w:t>
      </w:r>
      <w:r w:rsidRPr="00DB7471">
        <w:rPr>
          <w:w w:val="105"/>
          <w:sz w:val="20"/>
          <w:szCs w:val="20"/>
        </w:rPr>
        <w:t>ts</w:t>
      </w:r>
      <w:r w:rsidRPr="00DB7471">
        <w:rPr>
          <w:spacing w:val="-8"/>
          <w:w w:val="105"/>
          <w:sz w:val="20"/>
          <w:szCs w:val="20"/>
        </w:rPr>
        <w:t xml:space="preserve"> </w:t>
      </w:r>
      <w:r w:rsidRPr="00DB7471">
        <w:rPr>
          <w:spacing w:val="1"/>
          <w:w w:val="105"/>
          <w:sz w:val="20"/>
          <w:szCs w:val="20"/>
        </w:rPr>
        <w:t>ar</w:t>
      </w:r>
      <w:r w:rsidRPr="00DB7471">
        <w:rPr>
          <w:w w:val="105"/>
          <w:sz w:val="20"/>
          <w:szCs w:val="20"/>
        </w:rPr>
        <w:t>e</w:t>
      </w:r>
      <w:r w:rsidRPr="00DB7471">
        <w:rPr>
          <w:spacing w:val="-10"/>
          <w:w w:val="105"/>
          <w:sz w:val="20"/>
          <w:szCs w:val="20"/>
        </w:rPr>
        <w:t xml:space="preserve"> </w:t>
      </w:r>
      <w:r w:rsidRPr="00DB7471">
        <w:rPr>
          <w:spacing w:val="1"/>
          <w:w w:val="105"/>
          <w:sz w:val="20"/>
          <w:szCs w:val="20"/>
        </w:rPr>
        <w:t>ex</w:t>
      </w:r>
      <w:r w:rsidRPr="00DB7471">
        <w:rPr>
          <w:spacing w:val="2"/>
          <w:w w:val="105"/>
          <w:sz w:val="20"/>
          <w:szCs w:val="20"/>
        </w:rPr>
        <w:t>p</w:t>
      </w:r>
      <w:r w:rsidRPr="00DB7471">
        <w:rPr>
          <w:spacing w:val="1"/>
          <w:w w:val="105"/>
          <w:sz w:val="20"/>
          <w:szCs w:val="20"/>
        </w:rPr>
        <w:t>ec</w:t>
      </w:r>
      <w:r w:rsidRPr="00DB7471">
        <w:rPr>
          <w:w w:val="105"/>
          <w:sz w:val="20"/>
          <w:szCs w:val="20"/>
        </w:rPr>
        <w:t>t</w:t>
      </w:r>
      <w:r w:rsidRPr="00DB7471">
        <w:rPr>
          <w:spacing w:val="1"/>
          <w:w w:val="105"/>
          <w:sz w:val="20"/>
          <w:szCs w:val="20"/>
        </w:rPr>
        <w:t>e</w:t>
      </w:r>
      <w:r w:rsidRPr="00DB7471">
        <w:rPr>
          <w:w w:val="105"/>
          <w:sz w:val="20"/>
          <w:szCs w:val="20"/>
        </w:rPr>
        <w:t>d</w:t>
      </w:r>
      <w:r w:rsidRPr="00DB7471">
        <w:rPr>
          <w:spacing w:val="-10"/>
          <w:w w:val="105"/>
          <w:sz w:val="20"/>
          <w:szCs w:val="20"/>
        </w:rPr>
        <w:t xml:space="preserve"> </w:t>
      </w:r>
      <w:r w:rsidRPr="00DB7471">
        <w:rPr>
          <w:w w:val="105"/>
          <w:sz w:val="20"/>
          <w:szCs w:val="20"/>
        </w:rPr>
        <w:t>to</w:t>
      </w:r>
      <w:r w:rsidRPr="00DB7471">
        <w:rPr>
          <w:spacing w:val="-10"/>
          <w:w w:val="105"/>
          <w:sz w:val="20"/>
          <w:szCs w:val="20"/>
        </w:rPr>
        <w:t xml:space="preserve"> </w:t>
      </w:r>
      <w:r w:rsidRPr="00DB7471">
        <w:rPr>
          <w:spacing w:val="1"/>
          <w:w w:val="105"/>
          <w:sz w:val="20"/>
          <w:szCs w:val="20"/>
        </w:rPr>
        <w:t>de</w:t>
      </w:r>
      <w:r w:rsidRPr="00DB7471">
        <w:rPr>
          <w:spacing w:val="2"/>
          <w:w w:val="105"/>
          <w:sz w:val="20"/>
          <w:szCs w:val="20"/>
        </w:rPr>
        <w:t>m</w:t>
      </w:r>
      <w:r w:rsidRPr="00DB7471">
        <w:rPr>
          <w:spacing w:val="1"/>
          <w:w w:val="105"/>
          <w:sz w:val="20"/>
          <w:szCs w:val="20"/>
        </w:rPr>
        <w:t>on</w:t>
      </w:r>
      <w:r w:rsidRPr="00DB7471">
        <w:rPr>
          <w:spacing w:val="2"/>
          <w:w w:val="105"/>
          <w:sz w:val="20"/>
          <w:szCs w:val="20"/>
        </w:rPr>
        <w:t>s</w:t>
      </w:r>
      <w:r w:rsidRPr="00DB7471">
        <w:rPr>
          <w:w w:val="105"/>
          <w:sz w:val="20"/>
          <w:szCs w:val="20"/>
        </w:rPr>
        <w:t>t</w:t>
      </w:r>
      <w:r w:rsidRPr="00DB7471">
        <w:rPr>
          <w:spacing w:val="1"/>
          <w:w w:val="105"/>
          <w:sz w:val="20"/>
          <w:szCs w:val="20"/>
        </w:rPr>
        <w:t>ra</w:t>
      </w:r>
      <w:r w:rsidRPr="00DB7471">
        <w:rPr>
          <w:w w:val="105"/>
          <w:sz w:val="20"/>
          <w:szCs w:val="20"/>
        </w:rPr>
        <w:t>te</w:t>
      </w:r>
      <w:r w:rsidRPr="00DB7471">
        <w:rPr>
          <w:spacing w:val="-10"/>
          <w:w w:val="105"/>
          <w:sz w:val="20"/>
          <w:szCs w:val="20"/>
        </w:rPr>
        <w:t xml:space="preserve"> </w:t>
      </w:r>
      <w:r w:rsidRPr="00DB7471">
        <w:rPr>
          <w:spacing w:val="1"/>
          <w:w w:val="105"/>
          <w:sz w:val="20"/>
          <w:szCs w:val="20"/>
        </w:rPr>
        <w:t>kno</w:t>
      </w:r>
      <w:r w:rsidRPr="00DB7471">
        <w:rPr>
          <w:spacing w:val="2"/>
          <w:w w:val="105"/>
          <w:sz w:val="20"/>
          <w:szCs w:val="20"/>
        </w:rPr>
        <w:t>w</w:t>
      </w:r>
      <w:r w:rsidRPr="00DB7471">
        <w:rPr>
          <w:w w:val="105"/>
          <w:sz w:val="20"/>
          <w:szCs w:val="20"/>
        </w:rPr>
        <w:t>l</w:t>
      </w:r>
      <w:r w:rsidRPr="00DB7471">
        <w:rPr>
          <w:spacing w:val="1"/>
          <w:w w:val="105"/>
          <w:sz w:val="20"/>
          <w:szCs w:val="20"/>
        </w:rPr>
        <w:t>edge</w:t>
      </w:r>
      <w:r w:rsidRPr="00DB7471">
        <w:rPr>
          <w:w w:val="105"/>
          <w:sz w:val="20"/>
          <w:szCs w:val="20"/>
        </w:rPr>
        <w:t>,</w:t>
      </w:r>
      <w:r w:rsidRPr="00DB7471">
        <w:rPr>
          <w:spacing w:val="-10"/>
          <w:w w:val="105"/>
          <w:sz w:val="20"/>
          <w:szCs w:val="20"/>
        </w:rPr>
        <w:t xml:space="preserve"> </w:t>
      </w:r>
      <w:r w:rsidRPr="00DB7471">
        <w:rPr>
          <w:spacing w:val="2"/>
          <w:w w:val="105"/>
          <w:sz w:val="20"/>
          <w:szCs w:val="20"/>
        </w:rPr>
        <w:t>s</w:t>
      </w:r>
      <w:r w:rsidRPr="00DB7471">
        <w:rPr>
          <w:spacing w:val="1"/>
          <w:w w:val="105"/>
          <w:sz w:val="20"/>
          <w:szCs w:val="20"/>
        </w:rPr>
        <w:t>k</w:t>
      </w:r>
      <w:r w:rsidRPr="00DB7471">
        <w:rPr>
          <w:w w:val="105"/>
          <w:sz w:val="20"/>
          <w:szCs w:val="20"/>
        </w:rPr>
        <w:t>ill</w:t>
      </w:r>
      <w:r w:rsidRPr="00DB7471">
        <w:rPr>
          <w:spacing w:val="-10"/>
          <w:w w:val="105"/>
          <w:sz w:val="20"/>
          <w:szCs w:val="20"/>
        </w:rPr>
        <w:t xml:space="preserve"> </w:t>
      </w:r>
      <w:r w:rsidRPr="00DB7471">
        <w:rPr>
          <w:spacing w:val="1"/>
          <w:w w:val="105"/>
          <w:sz w:val="20"/>
          <w:szCs w:val="20"/>
        </w:rPr>
        <w:t>an</w:t>
      </w:r>
      <w:r w:rsidRPr="00DB7471">
        <w:rPr>
          <w:w w:val="105"/>
          <w:sz w:val="20"/>
          <w:szCs w:val="20"/>
        </w:rPr>
        <w:t>d</w:t>
      </w:r>
      <w:r w:rsidRPr="00DB7471">
        <w:rPr>
          <w:spacing w:val="-10"/>
          <w:w w:val="105"/>
          <w:sz w:val="20"/>
          <w:szCs w:val="20"/>
        </w:rPr>
        <w:t xml:space="preserve"> </w:t>
      </w:r>
      <w:r w:rsidRPr="00DB7471">
        <w:rPr>
          <w:spacing w:val="1"/>
          <w:w w:val="105"/>
          <w:sz w:val="20"/>
          <w:szCs w:val="20"/>
        </w:rPr>
        <w:t>a</w:t>
      </w:r>
      <w:r w:rsidRPr="00DB7471">
        <w:rPr>
          <w:spacing w:val="2"/>
          <w:w w:val="105"/>
          <w:sz w:val="20"/>
          <w:szCs w:val="20"/>
        </w:rPr>
        <w:t>b</w:t>
      </w:r>
      <w:r w:rsidRPr="00DB7471">
        <w:rPr>
          <w:w w:val="105"/>
          <w:sz w:val="20"/>
          <w:szCs w:val="20"/>
        </w:rPr>
        <w:t>iliti</w:t>
      </w:r>
      <w:r w:rsidRPr="00DB7471">
        <w:rPr>
          <w:spacing w:val="1"/>
          <w:w w:val="105"/>
          <w:sz w:val="20"/>
          <w:szCs w:val="20"/>
        </w:rPr>
        <w:t>e</w:t>
      </w:r>
      <w:r w:rsidRPr="00DB7471">
        <w:rPr>
          <w:w w:val="105"/>
          <w:sz w:val="20"/>
          <w:szCs w:val="20"/>
        </w:rPr>
        <w:t>s</w:t>
      </w:r>
      <w:r w:rsidRPr="00DB7471">
        <w:rPr>
          <w:spacing w:val="-8"/>
          <w:w w:val="105"/>
          <w:sz w:val="20"/>
          <w:szCs w:val="20"/>
        </w:rPr>
        <w:t xml:space="preserve"> </w:t>
      </w:r>
      <w:r w:rsidRPr="00DB7471">
        <w:rPr>
          <w:w w:val="105"/>
          <w:sz w:val="20"/>
          <w:szCs w:val="20"/>
        </w:rPr>
        <w:t>in</w:t>
      </w:r>
      <w:r w:rsidRPr="00DB7471">
        <w:rPr>
          <w:spacing w:val="-10"/>
          <w:w w:val="105"/>
          <w:sz w:val="20"/>
          <w:szCs w:val="20"/>
        </w:rPr>
        <w:t xml:space="preserve"> </w:t>
      </w:r>
      <w:r w:rsidRPr="00DB7471">
        <w:rPr>
          <w:w w:val="105"/>
          <w:sz w:val="20"/>
          <w:szCs w:val="20"/>
        </w:rPr>
        <w:t>t</w:t>
      </w:r>
      <w:r w:rsidRPr="00DB7471">
        <w:rPr>
          <w:spacing w:val="1"/>
          <w:w w:val="105"/>
          <w:sz w:val="20"/>
          <w:szCs w:val="20"/>
        </w:rPr>
        <w:t>h</w:t>
      </w:r>
      <w:r w:rsidRPr="00DB7471">
        <w:rPr>
          <w:w w:val="105"/>
          <w:sz w:val="20"/>
          <w:szCs w:val="20"/>
        </w:rPr>
        <w:t>e</w:t>
      </w:r>
      <w:r w:rsidRPr="00DB7471">
        <w:rPr>
          <w:w w:val="103"/>
          <w:sz w:val="20"/>
          <w:szCs w:val="20"/>
        </w:rPr>
        <w:t xml:space="preserve"> </w:t>
      </w:r>
      <w:r w:rsidRPr="00DB7471">
        <w:rPr>
          <w:w w:val="105"/>
          <w:sz w:val="20"/>
          <w:szCs w:val="20"/>
        </w:rPr>
        <w:t>f</w:t>
      </w:r>
      <w:r w:rsidRPr="00DB7471">
        <w:rPr>
          <w:spacing w:val="1"/>
          <w:w w:val="105"/>
          <w:sz w:val="20"/>
          <w:szCs w:val="20"/>
        </w:rPr>
        <w:t>o</w:t>
      </w:r>
      <w:r w:rsidRPr="00DB7471">
        <w:rPr>
          <w:w w:val="105"/>
          <w:sz w:val="20"/>
          <w:szCs w:val="20"/>
        </w:rPr>
        <w:t>ll</w:t>
      </w:r>
      <w:r w:rsidRPr="00DB7471">
        <w:rPr>
          <w:spacing w:val="1"/>
          <w:w w:val="105"/>
          <w:sz w:val="20"/>
          <w:szCs w:val="20"/>
        </w:rPr>
        <w:t>o</w:t>
      </w:r>
      <w:r w:rsidRPr="00DB7471">
        <w:rPr>
          <w:spacing w:val="2"/>
          <w:w w:val="105"/>
          <w:sz w:val="20"/>
          <w:szCs w:val="20"/>
        </w:rPr>
        <w:t>w</w:t>
      </w:r>
      <w:r w:rsidRPr="00DB7471">
        <w:rPr>
          <w:w w:val="105"/>
          <w:sz w:val="20"/>
          <w:szCs w:val="20"/>
        </w:rPr>
        <w:t>i</w:t>
      </w:r>
      <w:r w:rsidRPr="00DB7471">
        <w:rPr>
          <w:spacing w:val="1"/>
          <w:w w:val="105"/>
          <w:sz w:val="20"/>
          <w:szCs w:val="20"/>
        </w:rPr>
        <w:t>n</w:t>
      </w:r>
      <w:r w:rsidRPr="00DB7471">
        <w:rPr>
          <w:w w:val="105"/>
          <w:sz w:val="20"/>
          <w:szCs w:val="20"/>
        </w:rPr>
        <w:t>g</w:t>
      </w:r>
      <w:r w:rsidRPr="00DB7471">
        <w:rPr>
          <w:spacing w:val="-24"/>
          <w:w w:val="105"/>
          <w:sz w:val="20"/>
          <w:szCs w:val="20"/>
        </w:rPr>
        <w:t xml:space="preserve"> </w:t>
      </w:r>
      <w:r w:rsidRPr="00DB7471">
        <w:rPr>
          <w:spacing w:val="1"/>
          <w:w w:val="105"/>
          <w:sz w:val="20"/>
          <w:szCs w:val="20"/>
        </w:rPr>
        <w:t>area</w:t>
      </w:r>
      <w:r w:rsidRPr="00DB7471">
        <w:rPr>
          <w:spacing w:val="2"/>
          <w:w w:val="105"/>
          <w:sz w:val="20"/>
          <w:szCs w:val="20"/>
        </w:rPr>
        <w:t>s</w:t>
      </w:r>
      <w:r w:rsidRPr="00DB7471">
        <w:rPr>
          <w:w w:val="105"/>
          <w:sz w:val="20"/>
          <w:szCs w:val="20"/>
        </w:rPr>
        <w:t>:</w:t>
      </w:r>
    </w:p>
    <w:p w14:paraId="60F91CA2" w14:textId="77777777" w:rsidR="009A4C20" w:rsidRPr="00DB7471" w:rsidRDefault="00D074BB" w:rsidP="000667E1">
      <w:pPr>
        <w:pStyle w:val="BodyText"/>
        <w:numPr>
          <w:ilvl w:val="0"/>
          <w:numId w:val="5"/>
        </w:numPr>
        <w:kinsoku w:val="0"/>
        <w:overflowPunct w:val="0"/>
        <w:spacing w:line="284" w:lineRule="auto"/>
        <w:ind w:left="720" w:right="192"/>
        <w:rPr>
          <w:w w:val="105"/>
          <w:sz w:val="20"/>
          <w:szCs w:val="20"/>
        </w:rPr>
      </w:pPr>
      <w:r w:rsidRPr="00DB7471">
        <w:rPr>
          <w:w w:val="105"/>
          <w:sz w:val="20"/>
          <w:szCs w:val="20"/>
        </w:rPr>
        <w:t xml:space="preserve">Demonstrate proficiency in </w:t>
      </w:r>
      <w:r w:rsidRPr="007B2AE5">
        <w:rPr>
          <w:i/>
          <w:w w:val="105"/>
          <w:sz w:val="20"/>
          <w:szCs w:val="20"/>
        </w:rPr>
        <w:t>solving</w:t>
      </w:r>
      <w:r w:rsidR="009A4C20" w:rsidRPr="007B2AE5">
        <w:rPr>
          <w:i/>
          <w:w w:val="105"/>
          <w:sz w:val="20"/>
          <w:szCs w:val="20"/>
        </w:rPr>
        <w:t xml:space="preserve"> communication problems</w:t>
      </w:r>
      <w:r w:rsidR="009A4C20" w:rsidRPr="00DB7471">
        <w:rPr>
          <w:w w:val="105"/>
          <w:sz w:val="20"/>
          <w:szCs w:val="20"/>
        </w:rPr>
        <w:t xml:space="preserve"> </w:t>
      </w:r>
      <w:r w:rsidRPr="00DB7471">
        <w:rPr>
          <w:w w:val="105"/>
          <w:sz w:val="20"/>
          <w:szCs w:val="20"/>
        </w:rPr>
        <w:t>through</w:t>
      </w:r>
      <w:r w:rsidR="009A4C20" w:rsidRPr="00DB7471">
        <w:rPr>
          <w:w w:val="105"/>
          <w:sz w:val="20"/>
          <w:szCs w:val="20"/>
        </w:rPr>
        <w:t xml:space="preserve"> the skills of problem identification, research and information gathering, analysis, generation of alternative solutions, prototyping and user testing, and evaluation of outcomes.</w:t>
      </w:r>
    </w:p>
    <w:p w14:paraId="4FCC5F7F" w14:textId="77777777" w:rsidR="00D074BB" w:rsidRPr="00DB7471" w:rsidRDefault="00D074BB" w:rsidP="000667E1">
      <w:pPr>
        <w:pStyle w:val="BodyText"/>
        <w:numPr>
          <w:ilvl w:val="0"/>
          <w:numId w:val="5"/>
        </w:numPr>
        <w:kinsoku w:val="0"/>
        <w:overflowPunct w:val="0"/>
        <w:spacing w:line="284" w:lineRule="auto"/>
        <w:ind w:left="720" w:right="192"/>
        <w:rPr>
          <w:w w:val="105"/>
          <w:sz w:val="20"/>
          <w:szCs w:val="20"/>
        </w:rPr>
      </w:pPr>
      <w:r w:rsidRPr="00DB7471">
        <w:rPr>
          <w:w w:val="105"/>
          <w:sz w:val="20"/>
          <w:szCs w:val="20"/>
        </w:rPr>
        <w:t xml:space="preserve">Demonstrate the ability </w:t>
      </w:r>
      <w:r w:rsidRPr="007B2AE5">
        <w:rPr>
          <w:i/>
          <w:w w:val="105"/>
          <w:sz w:val="20"/>
          <w:szCs w:val="20"/>
        </w:rPr>
        <w:t>to describe and respond to the audiences and contexts</w:t>
      </w:r>
      <w:r w:rsidRPr="00DB7471">
        <w:rPr>
          <w:w w:val="105"/>
          <w:sz w:val="20"/>
          <w:szCs w:val="20"/>
        </w:rPr>
        <w:t xml:space="preserve"> that communication solutions must address, including recognition of the physical, cognitive, cultural and social human factors that shape design decisions.</w:t>
      </w:r>
    </w:p>
    <w:p w14:paraId="6E787382" w14:textId="77777777" w:rsidR="00D074BB" w:rsidRPr="00DB7471" w:rsidRDefault="00D074BB" w:rsidP="000667E1">
      <w:pPr>
        <w:pStyle w:val="BodyText"/>
        <w:numPr>
          <w:ilvl w:val="0"/>
          <w:numId w:val="5"/>
        </w:numPr>
        <w:kinsoku w:val="0"/>
        <w:overflowPunct w:val="0"/>
        <w:spacing w:line="284" w:lineRule="auto"/>
        <w:ind w:left="720" w:right="192"/>
        <w:rPr>
          <w:w w:val="105"/>
          <w:sz w:val="20"/>
          <w:szCs w:val="20"/>
        </w:rPr>
      </w:pPr>
      <w:r w:rsidRPr="00DB7471">
        <w:rPr>
          <w:w w:val="105"/>
          <w:sz w:val="20"/>
          <w:szCs w:val="20"/>
        </w:rPr>
        <w:t xml:space="preserve">Demonstrate the ability to </w:t>
      </w:r>
      <w:r w:rsidRPr="007B2AE5">
        <w:rPr>
          <w:i/>
          <w:w w:val="105"/>
          <w:sz w:val="20"/>
          <w:szCs w:val="20"/>
        </w:rPr>
        <w:t>create and develop visual form</w:t>
      </w:r>
      <w:r w:rsidRPr="00DB7471">
        <w:rPr>
          <w:w w:val="105"/>
          <w:sz w:val="20"/>
          <w:szCs w:val="20"/>
        </w:rPr>
        <w:t xml:space="preserve"> in response to communication problems, including an understanding of principles of visual organization/composition, information hierarchy, symbolic representation, typography, aesthetics, and the construction of meaningful messages.</w:t>
      </w:r>
    </w:p>
    <w:p w14:paraId="1DF44368" w14:textId="65010813" w:rsidR="00D074BB" w:rsidRPr="00DB7471" w:rsidRDefault="00D074BB" w:rsidP="000667E1">
      <w:pPr>
        <w:pStyle w:val="BodyText"/>
        <w:numPr>
          <w:ilvl w:val="0"/>
          <w:numId w:val="5"/>
        </w:numPr>
        <w:kinsoku w:val="0"/>
        <w:overflowPunct w:val="0"/>
        <w:spacing w:line="284" w:lineRule="auto"/>
        <w:ind w:left="720" w:right="192"/>
        <w:rPr>
          <w:w w:val="105"/>
          <w:sz w:val="20"/>
          <w:szCs w:val="20"/>
        </w:rPr>
      </w:pPr>
      <w:r w:rsidRPr="00DB7471">
        <w:rPr>
          <w:w w:val="105"/>
          <w:sz w:val="20"/>
          <w:szCs w:val="20"/>
        </w:rPr>
        <w:t xml:space="preserve">Demonstrate an understanding of </w:t>
      </w:r>
      <w:r w:rsidRPr="007B2AE5">
        <w:rPr>
          <w:i/>
          <w:w w:val="105"/>
          <w:sz w:val="20"/>
          <w:szCs w:val="20"/>
        </w:rPr>
        <w:t>tools and technology</w:t>
      </w:r>
      <w:r w:rsidRPr="00DB7471">
        <w:rPr>
          <w:w w:val="105"/>
          <w:sz w:val="20"/>
          <w:szCs w:val="20"/>
        </w:rPr>
        <w:t>, including their roles in the creation, reproduction, and distribution of visual messages.  Relevant tools and technologies include, but are not limited to, drawing, printing, photography, and time-based and interactive media (film, video, and computer multimedia</w:t>
      </w:r>
      <w:r w:rsidR="00255E57">
        <w:rPr>
          <w:w w:val="105"/>
          <w:sz w:val="20"/>
          <w:szCs w:val="20"/>
        </w:rPr>
        <w:t>)</w:t>
      </w:r>
      <w:r w:rsidRPr="00DB7471">
        <w:rPr>
          <w:w w:val="105"/>
          <w:sz w:val="20"/>
          <w:szCs w:val="20"/>
        </w:rPr>
        <w:t>.</w:t>
      </w:r>
    </w:p>
    <w:p w14:paraId="3ECAA5F4" w14:textId="77777777" w:rsidR="002505AD" w:rsidRPr="00DB7471" w:rsidRDefault="002505AD">
      <w:pPr>
        <w:kinsoku w:val="0"/>
        <w:overflowPunct w:val="0"/>
        <w:spacing w:before="18" w:line="280" w:lineRule="exact"/>
        <w:rPr>
          <w:sz w:val="20"/>
          <w:szCs w:val="20"/>
        </w:rPr>
      </w:pPr>
    </w:p>
    <w:p w14:paraId="75340F96" w14:textId="77777777" w:rsidR="002E28E7" w:rsidRDefault="002E28E7">
      <w:pPr>
        <w:pStyle w:val="Heading2"/>
        <w:kinsoku w:val="0"/>
        <w:overflowPunct w:val="0"/>
        <w:rPr>
          <w:i w:val="0"/>
          <w:spacing w:val="2"/>
          <w:w w:val="105"/>
          <w:sz w:val="20"/>
          <w:szCs w:val="20"/>
        </w:rPr>
      </w:pPr>
    </w:p>
    <w:p w14:paraId="7F4D4BD1" w14:textId="77777777" w:rsidR="002505AD" w:rsidRPr="007B2AE5" w:rsidRDefault="002505AD">
      <w:pPr>
        <w:pStyle w:val="Heading2"/>
        <w:kinsoku w:val="0"/>
        <w:overflowPunct w:val="0"/>
        <w:rPr>
          <w:b w:val="0"/>
          <w:bCs w:val="0"/>
          <w:i w:val="0"/>
          <w:iCs w:val="0"/>
          <w:sz w:val="20"/>
          <w:szCs w:val="20"/>
        </w:rPr>
      </w:pPr>
      <w:r w:rsidRPr="007B2AE5">
        <w:rPr>
          <w:i w:val="0"/>
          <w:spacing w:val="2"/>
          <w:w w:val="105"/>
          <w:sz w:val="20"/>
          <w:szCs w:val="20"/>
        </w:rPr>
        <w:t>C</w:t>
      </w:r>
      <w:r w:rsidRPr="007B2AE5">
        <w:rPr>
          <w:i w:val="0"/>
          <w:spacing w:val="1"/>
          <w:w w:val="105"/>
          <w:sz w:val="20"/>
          <w:szCs w:val="20"/>
        </w:rPr>
        <w:t>ours</w:t>
      </w:r>
      <w:r w:rsidRPr="007B2AE5">
        <w:rPr>
          <w:i w:val="0"/>
          <w:w w:val="105"/>
          <w:sz w:val="20"/>
          <w:szCs w:val="20"/>
        </w:rPr>
        <w:t>e</w:t>
      </w:r>
      <w:r w:rsidRPr="007B2AE5">
        <w:rPr>
          <w:i w:val="0"/>
          <w:spacing w:val="-26"/>
          <w:w w:val="105"/>
          <w:sz w:val="20"/>
          <w:szCs w:val="20"/>
        </w:rPr>
        <w:t xml:space="preserve"> </w:t>
      </w:r>
      <w:r w:rsidRPr="007B2AE5">
        <w:rPr>
          <w:i w:val="0"/>
          <w:spacing w:val="1"/>
          <w:w w:val="105"/>
          <w:sz w:val="20"/>
          <w:szCs w:val="20"/>
        </w:rPr>
        <w:t>For</w:t>
      </w:r>
      <w:r w:rsidRPr="007B2AE5">
        <w:rPr>
          <w:i w:val="0"/>
          <w:spacing w:val="2"/>
          <w:w w:val="105"/>
          <w:sz w:val="20"/>
          <w:szCs w:val="20"/>
        </w:rPr>
        <w:t>m</w:t>
      </w:r>
      <w:r w:rsidRPr="007B2AE5">
        <w:rPr>
          <w:i w:val="0"/>
          <w:spacing w:val="1"/>
          <w:w w:val="105"/>
          <w:sz w:val="20"/>
          <w:szCs w:val="20"/>
        </w:rPr>
        <w:t>at</w:t>
      </w:r>
      <w:r w:rsidRPr="007B2AE5">
        <w:rPr>
          <w:i w:val="0"/>
          <w:w w:val="105"/>
          <w:sz w:val="20"/>
          <w:szCs w:val="20"/>
        </w:rPr>
        <w:t>:</w:t>
      </w:r>
    </w:p>
    <w:p w14:paraId="53628A62" w14:textId="77777777" w:rsidR="002505AD" w:rsidRPr="00DB7471" w:rsidRDefault="002505AD">
      <w:pPr>
        <w:pStyle w:val="BodyText"/>
        <w:kinsoku w:val="0"/>
        <w:overflowPunct w:val="0"/>
        <w:spacing w:before="31"/>
        <w:ind w:left="111"/>
        <w:rPr>
          <w:sz w:val="20"/>
          <w:szCs w:val="20"/>
        </w:rPr>
      </w:pPr>
      <w:r w:rsidRPr="00DB7471">
        <w:rPr>
          <w:w w:val="105"/>
          <w:sz w:val="20"/>
          <w:szCs w:val="20"/>
        </w:rPr>
        <w:t>I</w:t>
      </w:r>
      <w:r w:rsidRPr="00DB7471">
        <w:rPr>
          <w:spacing w:val="1"/>
          <w:w w:val="105"/>
          <w:sz w:val="20"/>
          <w:szCs w:val="20"/>
        </w:rPr>
        <w:t>n</w:t>
      </w:r>
      <w:r w:rsidRPr="00DB7471">
        <w:rPr>
          <w:spacing w:val="2"/>
          <w:w w:val="105"/>
          <w:sz w:val="20"/>
          <w:szCs w:val="20"/>
        </w:rPr>
        <w:t>s</w:t>
      </w:r>
      <w:r w:rsidRPr="00DB7471">
        <w:rPr>
          <w:w w:val="105"/>
          <w:sz w:val="20"/>
          <w:szCs w:val="20"/>
        </w:rPr>
        <w:t>t</w:t>
      </w:r>
      <w:r w:rsidRPr="00DB7471">
        <w:rPr>
          <w:spacing w:val="1"/>
          <w:w w:val="105"/>
          <w:sz w:val="20"/>
          <w:szCs w:val="20"/>
        </w:rPr>
        <w:t>r</w:t>
      </w:r>
      <w:r w:rsidRPr="00DB7471">
        <w:rPr>
          <w:w w:val="105"/>
          <w:sz w:val="20"/>
          <w:szCs w:val="20"/>
        </w:rPr>
        <w:t>u</w:t>
      </w:r>
      <w:r w:rsidRPr="00DB7471">
        <w:rPr>
          <w:spacing w:val="1"/>
          <w:w w:val="105"/>
          <w:sz w:val="20"/>
          <w:szCs w:val="20"/>
        </w:rPr>
        <w:t>c</w:t>
      </w:r>
      <w:r w:rsidRPr="00DB7471">
        <w:rPr>
          <w:w w:val="105"/>
          <w:sz w:val="20"/>
          <w:szCs w:val="20"/>
        </w:rPr>
        <w:t>ti</w:t>
      </w:r>
      <w:r w:rsidRPr="00DB7471">
        <w:rPr>
          <w:spacing w:val="1"/>
          <w:w w:val="105"/>
          <w:sz w:val="20"/>
          <w:szCs w:val="20"/>
        </w:rPr>
        <w:t>ona</w:t>
      </w:r>
      <w:r w:rsidRPr="00DB7471">
        <w:rPr>
          <w:w w:val="105"/>
          <w:sz w:val="20"/>
          <w:szCs w:val="20"/>
        </w:rPr>
        <w:t>l</w:t>
      </w:r>
      <w:r w:rsidRPr="00DB7471">
        <w:rPr>
          <w:spacing w:val="-14"/>
          <w:w w:val="105"/>
          <w:sz w:val="20"/>
          <w:szCs w:val="20"/>
        </w:rPr>
        <w:t xml:space="preserve"> </w:t>
      </w:r>
      <w:r w:rsidRPr="00DB7471">
        <w:rPr>
          <w:spacing w:val="2"/>
          <w:w w:val="105"/>
          <w:sz w:val="20"/>
          <w:szCs w:val="20"/>
        </w:rPr>
        <w:t>m</w:t>
      </w:r>
      <w:r w:rsidRPr="00DB7471">
        <w:rPr>
          <w:spacing w:val="1"/>
          <w:w w:val="105"/>
          <w:sz w:val="20"/>
          <w:szCs w:val="20"/>
        </w:rPr>
        <w:t>e</w:t>
      </w:r>
      <w:r w:rsidRPr="00DB7471">
        <w:rPr>
          <w:w w:val="105"/>
          <w:sz w:val="20"/>
          <w:szCs w:val="20"/>
        </w:rPr>
        <w:t>t</w:t>
      </w:r>
      <w:r w:rsidRPr="00DB7471">
        <w:rPr>
          <w:spacing w:val="1"/>
          <w:w w:val="105"/>
          <w:sz w:val="20"/>
          <w:szCs w:val="20"/>
        </w:rPr>
        <w:t>hod</w:t>
      </w:r>
      <w:r w:rsidRPr="00DB7471">
        <w:rPr>
          <w:w w:val="105"/>
          <w:sz w:val="20"/>
          <w:szCs w:val="20"/>
        </w:rPr>
        <w:t>s</w:t>
      </w:r>
      <w:r w:rsidRPr="00DB7471">
        <w:rPr>
          <w:spacing w:val="-12"/>
          <w:w w:val="105"/>
          <w:sz w:val="20"/>
          <w:szCs w:val="20"/>
        </w:rPr>
        <w:t xml:space="preserve"> </w:t>
      </w:r>
      <w:r w:rsidRPr="00DB7471">
        <w:rPr>
          <w:w w:val="105"/>
          <w:sz w:val="20"/>
          <w:szCs w:val="20"/>
        </w:rPr>
        <w:t>f</w:t>
      </w:r>
      <w:r w:rsidRPr="00DB7471">
        <w:rPr>
          <w:spacing w:val="1"/>
          <w:w w:val="105"/>
          <w:sz w:val="20"/>
          <w:szCs w:val="20"/>
        </w:rPr>
        <w:t>o</w:t>
      </w:r>
      <w:r w:rsidRPr="00DB7471">
        <w:rPr>
          <w:w w:val="105"/>
          <w:sz w:val="20"/>
          <w:szCs w:val="20"/>
        </w:rPr>
        <w:t>r</w:t>
      </w:r>
      <w:r w:rsidRPr="00DB7471">
        <w:rPr>
          <w:spacing w:val="-13"/>
          <w:w w:val="105"/>
          <w:sz w:val="20"/>
          <w:szCs w:val="20"/>
        </w:rPr>
        <w:t xml:space="preserve"> </w:t>
      </w:r>
      <w:r w:rsidRPr="00DB7471">
        <w:rPr>
          <w:w w:val="105"/>
          <w:sz w:val="20"/>
          <w:szCs w:val="20"/>
        </w:rPr>
        <w:t>t</w:t>
      </w:r>
      <w:r w:rsidRPr="00DB7471">
        <w:rPr>
          <w:spacing w:val="1"/>
          <w:w w:val="105"/>
          <w:sz w:val="20"/>
          <w:szCs w:val="20"/>
        </w:rPr>
        <w:t>each</w:t>
      </w:r>
      <w:r w:rsidRPr="00DB7471">
        <w:rPr>
          <w:w w:val="105"/>
          <w:sz w:val="20"/>
          <w:szCs w:val="20"/>
        </w:rPr>
        <w:t>i</w:t>
      </w:r>
      <w:r w:rsidRPr="00DB7471">
        <w:rPr>
          <w:spacing w:val="1"/>
          <w:w w:val="105"/>
          <w:sz w:val="20"/>
          <w:szCs w:val="20"/>
        </w:rPr>
        <w:t>n</w:t>
      </w:r>
      <w:r w:rsidRPr="00DB7471">
        <w:rPr>
          <w:w w:val="105"/>
          <w:sz w:val="20"/>
          <w:szCs w:val="20"/>
        </w:rPr>
        <w:t>g</w:t>
      </w:r>
      <w:r w:rsidRPr="00DB7471">
        <w:rPr>
          <w:spacing w:val="-13"/>
          <w:w w:val="105"/>
          <w:sz w:val="20"/>
          <w:szCs w:val="20"/>
        </w:rPr>
        <w:t xml:space="preserve"> </w:t>
      </w:r>
      <w:r w:rsidRPr="00DB7471">
        <w:rPr>
          <w:w w:val="105"/>
          <w:sz w:val="20"/>
          <w:szCs w:val="20"/>
        </w:rPr>
        <w:t>t</w:t>
      </w:r>
      <w:r w:rsidRPr="00DB7471">
        <w:rPr>
          <w:spacing w:val="1"/>
          <w:w w:val="105"/>
          <w:sz w:val="20"/>
          <w:szCs w:val="20"/>
        </w:rPr>
        <w:t>h</w:t>
      </w:r>
      <w:r w:rsidRPr="00DB7471">
        <w:rPr>
          <w:w w:val="105"/>
          <w:sz w:val="20"/>
          <w:szCs w:val="20"/>
        </w:rPr>
        <w:t>e</w:t>
      </w:r>
      <w:r w:rsidRPr="00DB7471">
        <w:rPr>
          <w:spacing w:val="-13"/>
          <w:w w:val="105"/>
          <w:sz w:val="20"/>
          <w:szCs w:val="20"/>
        </w:rPr>
        <w:t xml:space="preserve"> </w:t>
      </w:r>
      <w:r w:rsidRPr="00DB7471">
        <w:rPr>
          <w:spacing w:val="1"/>
          <w:w w:val="105"/>
          <w:sz w:val="20"/>
          <w:szCs w:val="20"/>
        </w:rPr>
        <w:t>co</w:t>
      </w:r>
      <w:r w:rsidRPr="00DB7471">
        <w:rPr>
          <w:w w:val="105"/>
          <w:sz w:val="20"/>
          <w:szCs w:val="20"/>
        </w:rPr>
        <w:t>u</w:t>
      </w:r>
      <w:r w:rsidRPr="00DB7471">
        <w:rPr>
          <w:spacing w:val="1"/>
          <w:w w:val="105"/>
          <w:sz w:val="20"/>
          <w:szCs w:val="20"/>
        </w:rPr>
        <w:t>r</w:t>
      </w:r>
      <w:r w:rsidRPr="00DB7471">
        <w:rPr>
          <w:spacing w:val="2"/>
          <w:w w:val="105"/>
          <w:sz w:val="20"/>
          <w:szCs w:val="20"/>
        </w:rPr>
        <w:t>s</w:t>
      </w:r>
      <w:r w:rsidRPr="00DB7471">
        <w:rPr>
          <w:w w:val="105"/>
          <w:sz w:val="20"/>
          <w:szCs w:val="20"/>
        </w:rPr>
        <w:t>e</w:t>
      </w:r>
      <w:r w:rsidRPr="00DB7471">
        <w:rPr>
          <w:spacing w:val="-14"/>
          <w:w w:val="105"/>
          <w:sz w:val="20"/>
          <w:szCs w:val="20"/>
        </w:rPr>
        <w:t xml:space="preserve"> </w:t>
      </w:r>
      <w:r w:rsidRPr="00DB7471">
        <w:rPr>
          <w:w w:val="105"/>
          <w:sz w:val="20"/>
          <w:szCs w:val="20"/>
        </w:rPr>
        <w:t>i</w:t>
      </w:r>
      <w:r w:rsidRPr="00DB7471">
        <w:rPr>
          <w:spacing w:val="1"/>
          <w:w w:val="105"/>
          <w:sz w:val="20"/>
          <w:szCs w:val="20"/>
        </w:rPr>
        <w:t>nc</w:t>
      </w:r>
      <w:r w:rsidRPr="00DB7471">
        <w:rPr>
          <w:w w:val="105"/>
          <w:sz w:val="20"/>
          <w:szCs w:val="20"/>
        </w:rPr>
        <w:t>lu</w:t>
      </w:r>
      <w:r w:rsidRPr="00DB7471">
        <w:rPr>
          <w:spacing w:val="1"/>
          <w:w w:val="105"/>
          <w:sz w:val="20"/>
          <w:szCs w:val="20"/>
        </w:rPr>
        <w:t>de</w:t>
      </w:r>
      <w:r w:rsidRPr="00DB7471">
        <w:rPr>
          <w:w w:val="105"/>
          <w:sz w:val="20"/>
          <w:szCs w:val="20"/>
        </w:rPr>
        <w:t>:</w:t>
      </w:r>
    </w:p>
    <w:p w14:paraId="0663BC61" w14:textId="77777777" w:rsidR="002505AD" w:rsidRPr="00DB7471" w:rsidRDefault="002505AD" w:rsidP="00D074BB">
      <w:pPr>
        <w:pStyle w:val="BodyText"/>
        <w:tabs>
          <w:tab w:val="left" w:pos="831"/>
        </w:tabs>
        <w:kinsoku w:val="0"/>
        <w:overflowPunct w:val="0"/>
        <w:spacing w:before="26"/>
        <w:ind w:left="471"/>
        <w:rPr>
          <w:sz w:val="20"/>
          <w:szCs w:val="20"/>
        </w:rPr>
      </w:pPr>
      <w:r w:rsidRPr="00DB7471">
        <w:rPr>
          <w:spacing w:val="1"/>
          <w:w w:val="105"/>
          <w:sz w:val="20"/>
          <w:szCs w:val="20"/>
        </w:rPr>
        <w:t>Lec</w:t>
      </w:r>
      <w:r w:rsidRPr="00DB7471">
        <w:rPr>
          <w:w w:val="105"/>
          <w:sz w:val="20"/>
          <w:szCs w:val="20"/>
        </w:rPr>
        <w:t>tu</w:t>
      </w:r>
      <w:r w:rsidRPr="00DB7471">
        <w:rPr>
          <w:spacing w:val="1"/>
          <w:w w:val="105"/>
          <w:sz w:val="20"/>
          <w:szCs w:val="20"/>
        </w:rPr>
        <w:t>re</w:t>
      </w:r>
      <w:r w:rsidRPr="00DB7471">
        <w:rPr>
          <w:w w:val="105"/>
          <w:sz w:val="20"/>
          <w:szCs w:val="20"/>
        </w:rPr>
        <w:t>s</w:t>
      </w:r>
      <w:r w:rsidRPr="00DB7471">
        <w:rPr>
          <w:spacing w:val="-18"/>
          <w:w w:val="105"/>
          <w:sz w:val="20"/>
          <w:szCs w:val="20"/>
        </w:rPr>
        <w:t xml:space="preserve"> </w:t>
      </w:r>
      <w:r w:rsidRPr="00DB7471">
        <w:rPr>
          <w:spacing w:val="1"/>
          <w:w w:val="105"/>
          <w:sz w:val="20"/>
          <w:szCs w:val="20"/>
        </w:rPr>
        <w:t>an</w:t>
      </w:r>
      <w:r w:rsidRPr="00DB7471">
        <w:rPr>
          <w:w w:val="105"/>
          <w:sz w:val="20"/>
          <w:szCs w:val="20"/>
        </w:rPr>
        <w:t>d</w:t>
      </w:r>
      <w:r w:rsidRPr="00DB7471">
        <w:rPr>
          <w:spacing w:val="-18"/>
          <w:w w:val="105"/>
          <w:sz w:val="20"/>
          <w:szCs w:val="20"/>
        </w:rPr>
        <w:t xml:space="preserve"> </w:t>
      </w:r>
      <w:r w:rsidRPr="00DB7471">
        <w:rPr>
          <w:w w:val="105"/>
          <w:sz w:val="20"/>
          <w:szCs w:val="20"/>
        </w:rPr>
        <w:t>i</w:t>
      </w:r>
      <w:r w:rsidRPr="00DB7471">
        <w:rPr>
          <w:spacing w:val="1"/>
          <w:w w:val="105"/>
          <w:sz w:val="20"/>
          <w:szCs w:val="20"/>
        </w:rPr>
        <w:t>n</w:t>
      </w:r>
      <w:r w:rsidRPr="00DB7471">
        <w:rPr>
          <w:w w:val="105"/>
          <w:sz w:val="20"/>
          <w:szCs w:val="20"/>
        </w:rPr>
        <w:t>-</w:t>
      </w:r>
      <w:r w:rsidRPr="00DB7471">
        <w:rPr>
          <w:spacing w:val="1"/>
          <w:w w:val="105"/>
          <w:sz w:val="20"/>
          <w:szCs w:val="20"/>
        </w:rPr>
        <w:t>c</w:t>
      </w:r>
      <w:r w:rsidRPr="00DB7471">
        <w:rPr>
          <w:w w:val="105"/>
          <w:sz w:val="20"/>
          <w:szCs w:val="20"/>
        </w:rPr>
        <w:t>l</w:t>
      </w:r>
      <w:r w:rsidRPr="00DB7471">
        <w:rPr>
          <w:spacing w:val="1"/>
          <w:w w:val="105"/>
          <w:sz w:val="20"/>
          <w:szCs w:val="20"/>
        </w:rPr>
        <w:t>a</w:t>
      </w:r>
      <w:r w:rsidRPr="00DB7471">
        <w:rPr>
          <w:spacing w:val="2"/>
          <w:w w:val="105"/>
          <w:sz w:val="20"/>
          <w:szCs w:val="20"/>
        </w:rPr>
        <w:t>s</w:t>
      </w:r>
      <w:r w:rsidRPr="00DB7471">
        <w:rPr>
          <w:w w:val="105"/>
          <w:sz w:val="20"/>
          <w:szCs w:val="20"/>
        </w:rPr>
        <w:t>s</w:t>
      </w:r>
      <w:r w:rsidRPr="00DB7471">
        <w:rPr>
          <w:spacing w:val="-18"/>
          <w:w w:val="105"/>
          <w:sz w:val="20"/>
          <w:szCs w:val="20"/>
        </w:rPr>
        <w:t xml:space="preserve"> </w:t>
      </w:r>
      <w:r w:rsidRPr="00DB7471">
        <w:rPr>
          <w:spacing w:val="1"/>
          <w:w w:val="105"/>
          <w:sz w:val="20"/>
          <w:szCs w:val="20"/>
        </w:rPr>
        <w:t>de</w:t>
      </w:r>
      <w:r w:rsidRPr="00DB7471">
        <w:rPr>
          <w:spacing w:val="2"/>
          <w:w w:val="105"/>
          <w:sz w:val="20"/>
          <w:szCs w:val="20"/>
        </w:rPr>
        <w:t>m</w:t>
      </w:r>
      <w:r w:rsidRPr="00DB7471">
        <w:rPr>
          <w:spacing w:val="1"/>
          <w:w w:val="105"/>
          <w:sz w:val="20"/>
          <w:szCs w:val="20"/>
        </w:rPr>
        <w:t>on</w:t>
      </w:r>
      <w:r w:rsidRPr="00DB7471">
        <w:rPr>
          <w:spacing w:val="2"/>
          <w:w w:val="105"/>
          <w:sz w:val="20"/>
          <w:szCs w:val="20"/>
        </w:rPr>
        <w:t>s</w:t>
      </w:r>
      <w:r w:rsidRPr="00DB7471">
        <w:rPr>
          <w:w w:val="105"/>
          <w:sz w:val="20"/>
          <w:szCs w:val="20"/>
        </w:rPr>
        <w:t>t</w:t>
      </w:r>
      <w:r w:rsidRPr="00DB7471">
        <w:rPr>
          <w:spacing w:val="1"/>
          <w:w w:val="105"/>
          <w:sz w:val="20"/>
          <w:szCs w:val="20"/>
        </w:rPr>
        <w:t>ra</w:t>
      </w:r>
      <w:r w:rsidRPr="00DB7471">
        <w:rPr>
          <w:w w:val="105"/>
          <w:sz w:val="20"/>
          <w:szCs w:val="20"/>
        </w:rPr>
        <w:t>ti</w:t>
      </w:r>
      <w:r w:rsidRPr="00DB7471">
        <w:rPr>
          <w:spacing w:val="1"/>
          <w:w w:val="105"/>
          <w:sz w:val="20"/>
          <w:szCs w:val="20"/>
        </w:rPr>
        <w:t>on</w:t>
      </w:r>
      <w:r w:rsidRPr="00DB7471">
        <w:rPr>
          <w:w w:val="105"/>
          <w:sz w:val="20"/>
          <w:szCs w:val="20"/>
        </w:rPr>
        <w:t>s</w:t>
      </w:r>
    </w:p>
    <w:p w14:paraId="3B3E827F" w14:textId="77777777" w:rsidR="002505AD" w:rsidRPr="00DB7471" w:rsidRDefault="00D074BB" w:rsidP="00D074BB">
      <w:pPr>
        <w:pStyle w:val="BodyText"/>
        <w:tabs>
          <w:tab w:val="left" w:pos="831"/>
        </w:tabs>
        <w:kinsoku w:val="0"/>
        <w:overflowPunct w:val="0"/>
        <w:spacing w:before="10"/>
        <w:ind w:left="471"/>
        <w:rPr>
          <w:sz w:val="20"/>
          <w:szCs w:val="20"/>
        </w:rPr>
      </w:pPr>
      <w:r w:rsidRPr="00DB7471">
        <w:rPr>
          <w:spacing w:val="2"/>
          <w:w w:val="105"/>
          <w:sz w:val="20"/>
          <w:szCs w:val="20"/>
        </w:rPr>
        <w:t xml:space="preserve">Graphic </w:t>
      </w:r>
      <w:r w:rsidR="00FB10BF">
        <w:rPr>
          <w:spacing w:val="2"/>
          <w:w w:val="105"/>
          <w:sz w:val="20"/>
          <w:szCs w:val="20"/>
        </w:rPr>
        <w:t>c</w:t>
      </w:r>
      <w:r w:rsidRPr="00DB7471">
        <w:rPr>
          <w:spacing w:val="2"/>
          <w:w w:val="105"/>
          <w:sz w:val="20"/>
          <w:szCs w:val="20"/>
        </w:rPr>
        <w:t xml:space="preserve">ommunication exercises </w:t>
      </w:r>
      <w:r w:rsidR="00FB10BF">
        <w:rPr>
          <w:spacing w:val="2"/>
          <w:w w:val="105"/>
          <w:sz w:val="20"/>
          <w:szCs w:val="20"/>
        </w:rPr>
        <w:t xml:space="preserve"> </w:t>
      </w:r>
    </w:p>
    <w:p w14:paraId="682110E2" w14:textId="77777777" w:rsidR="002505AD" w:rsidRPr="00DB7471" w:rsidRDefault="002505AD" w:rsidP="00D074BB">
      <w:pPr>
        <w:pStyle w:val="BodyText"/>
        <w:tabs>
          <w:tab w:val="left" w:pos="831"/>
        </w:tabs>
        <w:kinsoku w:val="0"/>
        <w:overflowPunct w:val="0"/>
        <w:spacing w:before="14"/>
        <w:ind w:left="471"/>
        <w:rPr>
          <w:sz w:val="20"/>
          <w:szCs w:val="20"/>
        </w:rPr>
      </w:pPr>
      <w:r w:rsidRPr="00DB7471">
        <w:rPr>
          <w:spacing w:val="1"/>
          <w:w w:val="105"/>
          <w:sz w:val="20"/>
          <w:szCs w:val="20"/>
        </w:rPr>
        <w:t>Pre</w:t>
      </w:r>
      <w:r w:rsidRPr="00DB7471">
        <w:rPr>
          <w:spacing w:val="2"/>
          <w:w w:val="105"/>
          <w:sz w:val="20"/>
          <w:szCs w:val="20"/>
        </w:rPr>
        <w:t>s</w:t>
      </w:r>
      <w:r w:rsidRPr="00DB7471">
        <w:rPr>
          <w:spacing w:val="1"/>
          <w:w w:val="105"/>
          <w:sz w:val="20"/>
          <w:szCs w:val="20"/>
        </w:rPr>
        <w:t>en</w:t>
      </w:r>
      <w:r w:rsidRPr="00DB7471">
        <w:rPr>
          <w:w w:val="105"/>
          <w:sz w:val="20"/>
          <w:szCs w:val="20"/>
        </w:rPr>
        <w:t>t</w:t>
      </w:r>
      <w:r w:rsidRPr="00DB7471">
        <w:rPr>
          <w:spacing w:val="1"/>
          <w:w w:val="105"/>
          <w:sz w:val="20"/>
          <w:szCs w:val="20"/>
        </w:rPr>
        <w:t>a</w:t>
      </w:r>
      <w:r w:rsidRPr="00DB7471">
        <w:rPr>
          <w:w w:val="105"/>
          <w:sz w:val="20"/>
          <w:szCs w:val="20"/>
        </w:rPr>
        <w:t>ti</w:t>
      </w:r>
      <w:r w:rsidRPr="00DB7471">
        <w:rPr>
          <w:spacing w:val="1"/>
          <w:w w:val="105"/>
          <w:sz w:val="20"/>
          <w:szCs w:val="20"/>
        </w:rPr>
        <w:t>on</w:t>
      </w:r>
      <w:r w:rsidRPr="00DB7471">
        <w:rPr>
          <w:w w:val="105"/>
          <w:sz w:val="20"/>
          <w:szCs w:val="20"/>
        </w:rPr>
        <w:t>s</w:t>
      </w:r>
      <w:r w:rsidRPr="00DB7471">
        <w:rPr>
          <w:spacing w:val="-20"/>
          <w:w w:val="105"/>
          <w:sz w:val="20"/>
          <w:szCs w:val="20"/>
        </w:rPr>
        <w:t xml:space="preserve"> </w:t>
      </w:r>
      <w:r w:rsidRPr="00DB7471">
        <w:rPr>
          <w:spacing w:val="1"/>
          <w:w w:val="105"/>
          <w:sz w:val="20"/>
          <w:szCs w:val="20"/>
        </w:rPr>
        <w:t>an</w:t>
      </w:r>
      <w:r w:rsidRPr="00DB7471">
        <w:rPr>
          <w:w w:val="105"/>
          <w:sz w:val="20"/>
          <w:szCs w:val="20"/>
        </w:rPr>
        <w:t>d</w:t>
      </w:r>
      <w:r w:rsidRPr="00DB7471">
        <w:rPr>
          <w:spacing w:val="-21"/>
          <w:w w:val="105"/>
          <w:sz w:val="20"/>
          <w:szCs w:val="20"/>
        </w:rPr>
        <w:t xml:space="preserve"> </w:t>
      </w:r>
      <w:r w:rsidR="00FB10BF">
        <w:rPr>
          <w:w w:val="105"/>
          <w:sz w:val="20"/>
          <w:szCs w:val="20"/>
        </w:rPr>
        <w:t>r</w:t>
      </w:r>
      <w:r w:rsidRPr="00DB7471">
        <w:rPr>
          <w:spacing w:val="1"/>
          <w:w w:val="105"/>
          <w:sz w:val="20"/>
          <w:szCs w:val="20"/>
        </w:rPr>
        <w:t>ev</w:t>
      </w:r>
      <w:r w:rsidRPr="00DB7471">
        <w:rPr>
          <w:w w:val="105"/>
          <w:sz w:val="20"/>
          <w:szCs w:val="20"/>
        </w:rPr>
        <w:t>i</w:t>
      </w:r>
      <w:r w:rsidRPr="00DB7471">
        <w:rPr>
          <w:spacing w:val="1"/>
          <w:w w:val="105"/>
          <w:sz w:val="20"/>
          <w:szCs w:val="20"/>
        </w:rPr>
        <w:t>e</w:t>
      </w:r>
      <w:r w:rsidRPr="00DB7471">
        <w:rPr>
          <w:spacing w:val="2"/>
          <w:w w:val="105"/>
          <w:sz w:val="20"/>
          <w:szCs w:val="20"/>
        </w:rPr>
        <w:t>w</w:t>
      </w:r>
      <w:r w:rsidRPr="00DB7471">
        <w:rPr>
          <w:w w:val="105"/>
          <w:sz w:val="20"/>
          <w:szCs w:val="20"/>
        </w:rPr>
        <w:t>s</w:t>
      </w:r>
    </w:p>
    <w:p w14:paraId="5791AAA2" w14:textId="77777777" w:rsidR="002505AD" w:rsidRPr="00DB7471" w:rsidRDefault="002505AD" w:rsidP="000667E1">
      <w:pPr>
        <w:pStyle w:val="BodyText"/>
        <w:tabs>
          <w:tab w:val="left" w:pos="831"/>
        </w:tabs>
        <w:kinsoku w:val="0"/>
        <w:overflowPunct w:val="0"/>
        <w:spacing w:before="24"/>
        <w:ind w:left="471"/>
        <w:rPr>
          <w:sz w:val="20"/>
          <w:szCs w:val="20"/>
        </w:rPr>
      </w:pPr>
      <w:r w:rsidRPr="00DB7471">
        <w:rPr>
          <w:w w:val="105"/>
          <w:sz w:val="20"/>
          <w:szCs w:val="20"/>
        </w:rPr>
        <w:t>R</w:t>
      </w:r>
      <w:r w:rsidRPr="00DB7471">
        <w:rPr>
          <w:spacing w:val="1"/>
          <w:w w:val="105"/>
          <w:sz w:val="20"/>
          <w:szCs w:val="20"/>
        </w:rPr>
        <w:t>ead</w:t>
      </w:r>
      <w:r w:rsidRPr="00DB7471">
        <w:rPr>
          <w:w w:val="105"/>
          <w:sz w:val="20"/>
          <w:szCs w:val="20"/>
        </w:rPr>
        <w:t>i</w:t>
      </w:r>
      <w:r w:rsidRPr="00DB7471">
        <w:rPr>
          <w:spacing w:val="1"/>
          <w:w w:val="105"/>
          <w:sz w:val="20"/>
          <w:szCs w:val="20"/>
        </w:rPr>
        <w:t>ng</w:t>
      </w:r>
      <w:r w:rsidRPr="00DB7471">
        <w:rPr>
          <w:w w:val="105"/>
          <w:sz w:val="20"/>
          <w:szCs w:val="20"/>
        </w:rPr>
        <w:t>s</w:t>
      </w:r>
    </w:p>
    <w:p w14:paraId="0A4BDE59" w14:textId="77777777" w:rsidR="002505AD" w:rsidRPr="00DB7471" w:rsidRDefault="002505AD">
      <w:pPr>
        <w:kinsoku w:val="0"/>
        <w:overflowPunct w:val="0"/>
        <w:spacing w:before="2" w:line="220" w:lineRule="exact"/>
        <w:rPr>
          <w:sz w:val="20"/>
          <w:szCs w:val="20"/>
        </w:rPr>
      </w:pPr>
    </w:p>
    <w:p w14:paraId="1B9DB97A" w14:textId="77777777" w:rsidR="002505AD" w:rsidRPr="00DB7471" w:rsidRDefault="002505AD">
      <w:pPr>
        <w:pStyle w:val="Heading1"/>
        <w:kinsoku w:val="0"/>
        <w:overflowPunct w:val="0"/>
        <w:rPr>
          <w:b w:val="0"/>
          <w:bCs w:val="0"/>
          <w:sz w:val="20"/>
          <w:szCs w:val="20"/>
        </w:rPr>
      </w:pPr>
      <w:r w:rsidRPr="00DB7471">
        <w:rPr>
          <w:spacing w:val="3"/>
          <w:w w:val="105"/>
          <w:sz w:val="20"/>
          <w:szCs w:val="20"/>
        </w:rPr>
        <w:t>W</w:t>
      </w:r>
      <w:r w:rsidRPr="00DB7471">
        <w:rPr>
          <w:spacing w:val="6"/>
          <w:w w:val="105"/>
          <w:sz w:val="20"/>
          <w:szCs w:val="20"/>
        </w:rPr>
        <w:t>ee</w:t>
      </w:r>
      <w:r w:rsidRPr="00DB7471">
        <w:rPr>
          <w:spacing w:val="2"/>
          <w:w w:val="105"/>
          <w:sz w:val="20"/>
          <w:szCs w:val="20"/>
        </w:rPr>
        <w:t>k</w:t>
      </w:r>
      <w:r w:rsidRPr="00DB7471">
        <w:rPr>
          <w:w w:val="105"/>
          <w:sz w:val="20"/>
          <w:szCs w:val="20"/>
        </w:rPr>
        <w:t>ly</w:t>
      </w:r>
      <w:r w:rsidRPr="00DB7471">
        <w:rPr>
          <w:spacing w:val="-23"/>
          <w:w w:val="105"/>
          <w:sz w:val="20"/>
          <w:szCs w:val="20"/>
        </w:rPr>
        <w:t xml:space="preserve"> </w:t>
      </w:r>
      <w:r w:rsidRPr="00DB7471">
        <w:rPr>
          <w:spacing w:val="2"/>
          <w:w w:val="105"/>
          <w:sz w:val="20"/>
          <w:szCs w:val="20"/>
        </w:rPr>
        <w:t>L</w:t>
      </w:r>
      <w:r w:rsidRPr="00DB7471">
        <w:rPr>
          <w:spacing w:val="6"/>
          <w:w w:val="105"/>
          <w:sz w:val="20"/>
          <w:szCs w:val="20"/>
        </w:rPr>
        <w:t>e</w:t>
      </w:r>
      <w:r w:rsidRPr="00DB7471">
        <w:rPr>
          <w:spacing w:val="2"/>
          <w:w w:val="105"/>
          <w:sz w:val="20"/>
          <w:szCs w:val="20"/>
        </w:rPr>
        <w:t>a</w:t>
      </w:r>
      <w:r w:rsidRPr="00DB7471">
        <w:rPr>
          <w:spacing w:val="1"/>
          <w:w w:val="105"/>
          <w:sz w:val="20"/>
          <w:szCs w:val="20"/>
        </w:rPr>
        <w:t>rn</w:t>
      </w:r>
      <w:r w:rsidRPr="00DB7471">
        <w:rPr>
          <w:w w:val="105"/>
          <w:sz w:val="20"/>
          <w:szCs w:val="20"/>
        </w:rPr>
        <w:t>i</w:t>
      </w:r>
      <w:r w:rsidRPr="00DB7471">
        <w:rPr>
          <w:spacing w:val="1"/>
          <w:w w:val="105"/>
          <w:sz w:val="20"/>
          <w:szCs w:val="20"/>
        </w:rPr>
        <w:t>n</w:t>
      </w:r>
      <w:r w:rsidRPr="00DB7471">
        <w:rPr>
          <w:w w:val="105"/>
          <w:sz w:val="20"/>
          <w:szCs w:val="20"/>
        </w:rPr>
        <w:t>g</w:t>
      </w:r>
      <w:r w:rsidRPr="00DB7471">
        <w:rPr>
          <w:spacing w:val="-22"/>
          <w:w w:val="105"/>
          <w:sz w:val="20"/>
          <w:szCs w:val="20"/>
        </w:rPr>
        <w:t xml:space="preserve"> </w:t>
      </w:r>
      <w:r w:rsidRPr="00DB7471">
        <w:rPr>
          <w:spacing w:val="2"/>
          <w:w w:val="105"/>
          <w:sz w:val="20"/>
          <w:szCs w:val="20"/>
        </w:rPr>
        <w:t>A</w:t>
      </w:r>
      <w:r w:rsidRPr="00DB7471">
        <w:rPr>
          <w:spacing w:val="1"/>
          <w:w w:val="105"/>
          <w:sz w:val="20"/>
          <w:szCs w:val="20"/>
        </w:rPr>
        <w:t>ct</w:t>
      </w:r>
      <w:r w:rsidRPr="00DB7471">
        <w:rPr>
          <w:w w:val="105"/>
          <w:sz w:val="20"/>
          <w:szCs w:val="20"/>
        </w:rPr>
        <w:t>i</w:t>
      </w:r>
      <w:r w:rsidRPr="00DB7471">
        <w:rPr>
          <w:spacing w:val="1"/>
          <w:w w:val="105"/>
          <w:sz w:val="20"/>
          <w:szCs w:val="20"/>
        </w:rPr>
        <w:t>v</w:t>
      </w:r>
      <w:r w:rsidRPr="00DB7471">
        <w:rPr>
          <w:w w:val="105"/>
          <w:sz w:val="20"/>
          <w:szCs w:val="20"/>
        </w:rPr>
        <w:t>i</w:t>
      </w:r>
      <w:r w:rsidRPr="00DB7471">
        <w:rPr>
          <w:spacing w:val="1"/>
          <w:w w:val="105"/>
          <w:sz w:val="20"/>
          <w:szCs w:val="20"/>
        </w:rPr>
        <w:t>t</w:t>
      </w:r>
      <w:r w:rsidRPr="00DB7471">
        <w:rPr>
          <w:w w:val="105"/>
          <w:sz w:val="20"/>
          <w:szCs w:val="20"/>
        </w:rPr>
        <w:t>i</w:t>
      </w:r>
      <w:r w:rsidRPr="00DB7471">
        <w:rPr>
          <w:spacing w:val="6"/>
          <w:w w:val="105"/>
          <w:sz w:val="20"/>
          <w:szCs w:val="20"/>
        </w:rPr>
        <w:t>e</w:t>
      </w:r>
      <w:r w:rsidRPr="00DB7471">
        <w:rPr>
          <w:spacing w:val="1"/>
          <w:w w:val="105"/>
          <w:sz w:val="20"/>
          <w:szCs w:val="20"/>
        </w:rPr>
        <w:t>s</w:t>
      </w:r>
      <w:r w:rsidRPr="00DB7471">
        <w:rPr>
          <w:w w:val="105"/>
          <w:sz w:val="20"/>
          <w:szCs w:val="20"/>
        </w:rPr>
        <w:t>:</w:t>
      </w:r>
    </w:p>
    <w:p w14:paraId="0CE13931" w14:textId="77777777" w:rsidR="002505AD" w:rsidRPr="00DB7471" w:rsidRDefault="002505AD" w:rsidP="000667E1">
      <w:pPr>
        <w:pStyle w:val="BodyText"/>
        <w:tabs>
          <w:tab w:val="left" w:pos="1191"/>
        </w:tabs>
        <w:kinsoku w:val="0"/>
        <w:overflowPunct w:val="0"/>
        <w:spacing w:before="26"/>
        <w:rPr>
          <w:sz w:val="20"/>
          <w:szCs w:val="20"/>
        </w:rPr>
      </w:pPr>
      <w:r w:rsidRPr="00DB7471">
        <w:rPr>
          <w:spacing w:val="1"/>
          <w:w w:val="105"/>
          <w:sz w:val="20"/>
          <w:szCs w:val="20"/>
        </w:rPr>
        <w:t>Lec</w:t>
      </w:r>
      <w:r w:rsidRPr="00DB7471">
        <w:rPr>
          <w:w w:val="105"/>
          <w:sz w:val="20"/>
          <w:szCs w:val="20"/>
        </w:rPr>
        <w:t>tu</w:t>
      </w:r>
      <w:r w:rsidRPr="00DB7471">
        <w:rPr>
          <w:spacing w:val="1"/>
          <w:w w:val="105"/>
          <w:sz w:val="20"/>
          <w:szCs w:val="20"/>
        </w:rPr>
        <w:t>r</w:t>
      </w:r>
      <w:r w:rsidRPr="00DB7471">
        <w:rPr>
          <w:w w:val="105"/>
          <w:sz w:val="20"/>
          <w:szCs w:val="20"/>
        </w:rPr>
        <w:t>e</w:t>
      </w:r>
      <w:r w:rsidRPr="00DB7471">
        <w:rPr>
          <w:spacing w:val="-11"/>
          <w:w w:val="105"/>
          <w:sz w:val="20"/>
          <w:szCs w:val="20"/>
        </w:rPr>
        <w:t xml:space="preserve"> </w:t>
      </w:r>
      <w:r w:rsidRPr="00DB7471">
        <w:rPr>
          <w:spacing w:val="1"/>
          <w:w w:val="105"/>
          <w:sz w:val="20"/>
          <w:szCs w:val="20"/>
        </w:rPr>
        <w:t>an</w:t>
      </w:r>
      <w:r w:rsidRPr="00DB7471">
        <w:rPr>
          <w:w w:val="105"/>
          <w:sz w:val="20"/>
          <w:szCs w:val="20"/>
        </w:rPr>
        <w:t>d</w:t>
      </w:r>
      <w:r w:rsidRPr="00DB7471">
        <w:rPr>
          <w:spacing w:val="-10"/>
          <w:w w:val="105"/>
          <w:sz w:val="20"/>
          <w:szCs w:val="20"/>
        </w:rPr>
        <w:t xml:space="preserve"> </w:t>
      </w:r>
      <w:r w:rsidRPr="00DB7471">
        <w:rPr>
          <w:w w:val="105"/>
          <w:sz w:val="20"/>
          <w:szCs w:val="20"/>
        </w:rPr>
        <w:t>I</w:t>
      </w:r>
      <w:r w:rsidRPr="00DB7471">
        <w:rPr>
          <w:spacing w:val="1"/>
          <w:w w:val="105"/>
          <w:sz w:val="20"/>
          <w:szCs w:val="20"/>
        </w:rPr>
        <w:t>n</w:t>
      </w:r>
      <w:r w:rsidRPr="00DB7471">
        <w:rPr>
          <w:w w:val="105"/>
          <w:sz w:val="20"/>
          <w:szCs w:val="20"/>
        </w:rPr>
        <w:t>-Cl</w:t>
      </w:r>
      <w:r w:rsidRPr="00DB7471">
        <w:rPr>
          <w:spacing w:val="1"/>
          <w:w w:val="105"/>
          <w:sz w:val="20"/>
          <w:szCs w:val="20"/>
        </w:rPr>
        <w:t>a</w:t>
      </w:r>
      <w:r w:rsidRPr="00DB7471">
        <w:rPr>
          <w:spacing w:val="2"/>
          <w:w w:val="105"/>
          <w:sz w:val="20"/>
          <w:szCs w:val="20"/>
        </w:rPr>
        <w:t>s</w:t>
      </w:r>
      <w:r w:rsidRPr="00DB7471">
        <w:rPr>
          <w:w w:val="105"/>
          <w:sz w:val="20"/>
          <w:szCs w:val="20"/>
        </w:rPr>
        <w:t>s</w:t>
      </w:r>
      <w:r w:rsidRPr="00DB7471">
        <w:rPr>
          <w:spacing w:val="-10"/>
          <w:w w:val="105"/>
          <w:sz w:val="20"/>
          <w:szCs w:val="20"/>
        </w:rPr>
        <w:t xml:space="preserve"> </w:t>
      </w:r>
      <w:r w:rsidRPr="00DB7471">
        <w:rPr>
          <w:w w:val="105"/>
          <w:sz w:val="20"/>
          <w:szCs w:val="20"/>
        </w:rPr>
        <w:t>D</w:t>
      </w:r>
      <w:r w:rsidRPr="00DB7471">
        <w:rPr>
          <w:spacing w:val="1"/>
          <w:w w:val="105"/>
          <w:sz w:val="20"/>
          <w:szCs w:val="20"/>
        </w:rPr>
        <w:t>e</w:t>
      </w:r>
      <w:r w:rsidRPr="00DB7471">
        <w:rPr>
          <w:spacing w:val="2"/>
          <w:w w:val="105"/>
          <w:sz w:val="20"/>
          <w:szCs w:val="20"/>
        </w:rPr>
        <w:t>m</w:t>
      </w:r>
      <w:r w:rsidRPr="00DB7471">
        <w:rPr>
          <w:spacing w:val="1"/>
          <w:w w:val="105"/>
          <w:sz w:val="20"/>
          <w:szCs w:val="20"/>
        </w:rPr>
        <w:t>o</w:t>
      </w:r>
      <w:r w:rsidRPr="00DB7471">
        <w:rPr>
          <w:w w:val="105"/>
          <w:sz w:val="20"/>
          <w:szCs w:val="20"/>
        </w:rPr>
        <w:t>s</w:t>
      </w:r>
      <w:r w:rsidRPr="00DB7471">
        <w:rPr>
          <w:spacing w:val="-9"/>
          <w:w w:val="105"/>
          <w:sz w:val="20"/>
          <w:szCs w:val="20"/>
        </w:rPr>
        <w:t xml:space="preserve"> </w:t>
      </w:r>
      <w:r w:rsidR="000667E1" w:rsidRPr="00DB7471">
        <w:rPr>
          <w:spacing w:val="1"/>
          <w:w w:val="105"/>
          <w:sz w:val="20"/>
          <w:szCs w:val="20"/>
        </w:rPr>
        <w:t>(1 hour)</w:t>
      </w:r>
    </w:p>
    <w:p w14:paraId="375BC54C" w14:textId="77777777" w:rsidR="002505AD" w:rsidRPr="00DB7471" w:rsidRDefault="000667E1" w:rsidP="000667E1">
      <w:pPr>
        <w:pStyle w:val="BodyText"/>
        <w:tabs>
          <w:tab w:val="left" w:pos="1191"/>
        </w:tabs>
        <w:kinsoku w:val="0"/>
        <w:overflowPunct w:val="0"/>
        <w:spacing w:before="10"/>
        <w:rPr>
          <w:sz w:val="20"/>
          <w:szCs w:val="20"/>
        </w:rPr>
      </w:pPr>
      <w:r w:rsidRPr="00DB7471">
        <w:rPr>
          <w:spacing w:val="2"/>
          <w:w w:val="105"/>
          <w:sz w:val="20"/>
          <w:szCs w:val="20"/>
        </w:rPr>
        <w:t xml:space="preserve">Hands-on </w:t>
      </w:r>
      <w:r w:rsidR="002505AD" w:rsidRPr="00DB7471">
        <w:rPr>
          <w:spacing w:val="1"/>
          <w:w w:val="105"/>
          <w:sz w:val="20"/>
          <w:szCs w:val="20"/>
        </w:rPr>
        <w:t>Exerc</w:t>
      </w:r>
      <w:r w:rsidR="002505AD" w:rsidRPr="00DB7471">
        <w:rPr>
          <w:w w:val="105"/>
          <w:sz w:val="20"/>
          <w:szCs w:val="20"/>
        </w:rPr>
        <w:t>i</w:t>
      </w:r>
      <w:r w:rsidR="002505AD" w:rsidRPr="00DB7471">
        <w:rPr>
          <w:spacing w:val="2"/>
          <w:w w:val="105"/>
          <w:sz w:val="20"/>
          <w:szCs w:val="20"/>
        </w:rPr>
        <w:t>s</w:t>
      </w:r>
      <w:r w:rsidR="002505AD" w:rsidRPr="00DB7471">
        <w:rPr>
          <w:spacing w:val="1"/>
          <w:w w:val="105"/>
          <w:sz w:val="20"/>
          <w:szCs w:val="20"/>
        </w:rPr>
        <w:t>e</w:t>
      </w:r>
      <w:r w:rsidR="002505AD" w:rsidRPr="00DB7471">
        <w:rPr>
          <w:w w:val="105"/>
          <w:sz w:val="20"/>
          <w:szCs w:val="20"/>
        </w:rPr>
        <w:t>s</w:t>
      </w:r>
      <w:r w:rsidR="002505AD" w:rsidRPr="00DB7471">
        <w:rPr>
          <w:spacing w:val="-10"/>
          <w:w w:val="105"/>
          <w:sz w:val="20"/>
          <w:szCs w:val="20"/>
        </w:rPr>
        <w:t xml:space="preserve"> </w:t>
      </w:r>
      <w:r w:rsidR="002505AD" w:rsidRPr="00DB7471">
        <w:rPr>
          <w:spacing w:val="1"/>
          <w:w w:val="105"/>
          <w:sz w:val="20"/>
          <w:szCs w:val="20"/>
        </w:rPr>
        <w:t>(</w:t>
      </w:r>
      <w:r w:rsidRPr="00DB7471">
        <w:rPr>
          <w:w w:val="105"/>
          <w:sz w:val="20"/>
          <w:szCs w:val="20"/>
        </w:rPr>
        <w:t>2</w:t>
      </w:r>
      <w:r w:rsidR="002505AD" w:rsidRPr="00DB7471">
        <w:rPr>
          <w:spacing w:val="-10"/>
          <w:w w:val="105"/>
          <w:sz w:val="20"/>
          <w:szCs w:val="20"/>
        </w:rPr>
        <w:t xml:space="preserve"> </w:t>
      </w:r>
      <w:r w:rsidR="002505AD" w:rsidRPr="00DB7471">
        <w:rPr>
          <w:spacing w:val="1"/>
          <w:w w:val="105"/>
          <w:sz w:val="20"/>
          <w:szCs w:val="20"/>
        </w:rPr>
        <w:t>h</w:t>
      </w:r>
      <w:r w:rsidR="002505AD" w:rsidRPr="00DB7471">
        <w:rPr>
          <w:w w:val="105"/>
          <w:sz w:val="20"/>
          <w:szCs w:val="20"/>
        </w:rPr>
        <w:t>ou</w:t>
      </w:r>
      <w:r w:rsidR="002505AD" w:rsidRPr="00DB7471">
        <w:rPr>
          <w:spacing w:val="1"/>
          <w:w w:val="105"/>
          <w:sz w:val="20"/>
          <w:szCs w:val="20"/>
        </w:rPr>
        <w:t>r</w:t>
      </w:r>
      <w:r w:rsidR="002505AD" w:rsidRPr="00DB7471">
        <w:rPr>
          <w:spacing w:val="2"/>
          <w:w w:val="105"/>
          <w:sz w:val="20"/>
          <w:szCs w:val="20"/>
        </w:rPr>
        <w:t>s</w:t>
      </w:r>
      <w:r w:rsidR="002505AD" w:rsidRPr="00DB7471">
        <w:rPr>
          <w:w w:val="105"/>
          <w:sz w:val="20"/>
          <w:szCs w:val="20"/>
        </w:rPr>
        <w:t>)</w:t>
      </w:r>
    </w:p>
    <w:p w14:paraId="56ACCCCD" w14:textId="77777777" w:rsidR="002505AD" w:rsidRPr="00DB7471" w:rsidRDefault="002505AD" w:rsidP="000667E1">
      <w:pPr>
        <w:pStyle w:val="BodyText"/>
        <w:tabs>
          <w:tab w:val="left" w:pos="1191"/>
        </w:tabs>
        <w:kinsoku w:val="0"/>
        <w:overflowPunct w:val="0"/>
        <w:spacing w:before="29"/>
        <w:rPr>
          <w:sz w:val="20"/>
          <w:szCs w:val="20"/>
        </w:rPr>
      </w:pPr>
      <w:r w:rsidRPr="00DB7471">
        <w:rPr>
          <w:spacing w:val="1"/>
          <w:w w:val="105"/>
          <w:sz w:val="20"/>
          <w:szCs w:val="20"/>
        </w:rPr>
        <w:t>To</w:t>
      </w:r>
      <w:r w:rsidRPr="00DB7471">
        <w:rPr>
          <w:w w:val="105"/>
          <w:sz w:val="20"/>
          <w:szCs w:val="20"/>
        </w:rPr>
        <w:t>t</w:t>
      </w:r>
      <w:r w:rsidRPr="00DB7471">
        <w:rPr>
          <w:spacing w:val="1"/>
          <w:w w:val="105"/>
          <w:sz w:val="20"/>
          <w:szCs w:val="20"/>
        </w:rPr>
        <w:t>a</w:t>
      </w:r>
      <w:r w:rsidRPr="00DB7471">
        <w:rPr>
          <w:w w:val="105"/>
          <w:sz w:val="20"/>
          <w:szCs w:val="20"/>
        </w:rPr>
        <w:t>l</w:t>
      </w:r>
      <w:r w:rsidRPr="00DB7471">
        <w:rPr>
          <w:spacing w:val="-12"/>
          <w:w w:val="105"/>
          <w:sz w:val="20"/>
          <w:szCs w:val="20"/>
        </w:rPr>
        <w:t xml:space="preserve"> </w:t>
      </w:r>
      <w:r w:rsidR="00FB10BF">
        <w:rPr>
          <w:spacing w:val="-12"/>
          <w:w w:val="105"/>
          <w:sz w:val="20"/>
          <w:szCs w:val="20"/>
        </w:rPr>
        <w:t xml:space="preserve">In-Class </w:t>
      </w:r>
      <w:r w:rsidRPr="00DB7471">
        <w:rPr>
          <w:spacing w:val="1"/>
          <w:w w:val="105"/>
          <w:sz w:val="20"/>
          <w:szCs w:val="20"/>
        </w:rPr>
        <w:t>(</w:t>
      </w:r>
      <w:r w:rsidR="000667E1" w:rsidRPr="00DB7471">
        <w:rPr>
          <w:spacing w:val="1"/>
          <w:w w:val="105"/>
          <w:sz w:val="20"/>
          <w:szCs w:val="20"/>
        </w:rPr>
        <w:t>3</w:t>
      </w:r>
      <w:r w:rsidRPr="00DB7471">
        <w:rPr>
          <w:spacing w:val="-10"/>
          <w:w w:val="105"/>
          <w:sz w:val="20"/>
          <w:szCs w:val="20"/>
        </w:rPr>
        <w:t xml:space="preserve"> </w:t>
      </w:r>
      <w:r w:rsidRPr="00DB7471">
        <w:rPr>
          <w:spacing w:val="1"/>
          <w:w w:val="105"/>
          <w:sz w:val="20"/>
          <w:szCs w:val="20"/>
        </w:rPr>
        <w:t>h</w:t>
      </w:r>
      <w:r w:rsidRPr="00DB7471">
        <w:rPr>
          <w:w w:val="105"/>
          <w:sz w:val="20"/>
          <w:szCs w:val="20"/>
        </w:rPr>
        <w:t>ou</w:t>
      </w:r>
      <w:r w:rsidRPr="00DB7471">
        <w:rPr>
          <w:spacing w:val="1"/>
          <w:w w:val="105"/>
          <w:sz w:val="20"/>
          <w:szCs w:val="20"/>
        </w:rPr>
        <w:t>r</w:t>
      </w:r>
      <w:r w:rsidRPr="00DB7471">
        <w:rPr>
          <w:spacing w:val="2"/>
          <w:w w:val="105"/>
          <w:sz w:val="20"/>
          <w:szCs w:val="20"/>
        </w:rPr>
        <w:t>s</w:t>
      </w:r>
      <w:r w:rsidRPr="00DB7471">
        <w:rPr>
          <w:w w:val="105"/>
          <w:sz w:val="20"/>
          <w:szCs w:val="20"/>
        </w:rPr>
        <w:t>)</w:t>
      </w:r>
    </w:p>
    <w:p w14:paraId="3E39A64B" w14:textId="77777777" w:rsidR="002505AD" w:rsidRPr="00DB7471" w:rsidRDefault="002505AD">
      <w:pPr>
        <w:kinsoku w:val="0"/>
        <w:overflowPunct w:val="0"/>
        <w:spacing w:before="4" w:line="260" w:lineRule="exact"/>
        <w:rPr>
          <w:sz w:val="20"/>
          <w:szCs w:val="20"/>
        </w:rPr>
      </w:pPr>
    </w:p>
    <w:p w14:paraId="44AD7292" w14:textId="77777777" w:rsidR="004045E9" w:rsidRPr="00DB7471" w:rsidRDefault="000667E1" w:rsidP="00DB7471">
      <w:pPr>
        <w:pStyle w:val="Heading1"/>
        <w:kinsoku w:val="0"/>
        <w:overflowPunct w:val="0"/>
        <w:rPr>
          <w:w w:val="105"/>
          <w:sz w:val="20"/>
          <w:szCs w:val="20"/>
        </w:rPr>
      </w:pPr>
      <w:r w:rsidRPr="00DB7471">
        <w:rPr>
          <w:spacing w:val="3"/>
          <w:w w:val="105"/>
          <w:sz w:val="20"/>
          <w:szCs w:val="20"/>
        </w:rPr>
        <w:t>Schedule</w:t>
      </w:r>
      <w:r w:rsidR="002505AD" w:rsidRPr="00DB7471">
        <w:rPr>
          <w:w w:val="105"/>
          <w:sz w:val="20"/>
          <w:szCs w:val="20"/>
        </w:rPr>
        <w:t>:</w:t>
      </w:r>
    </w:p>
    <w:p w14:paraId="28869D78" w14:textId="446A0E46" w:rsidR="007012CF" w:rsidRPr="00DB7471" w:rsidRDefault="002C48DD" w:rsidP="002C48DD">
      <w:pPr>
        <w:ind w:left="90"/>
        <w:rPr>
          <w:rFonts w:ascii="Arial" w:hAnsi="Arial" w:cs="Arial"/>
          <w:sz w:val="20"/>
          <w:szCs w:val="20"/>
        </w:rPr>
      </w:pPr>
      <w:r>
        <w:rPr>
          <w:rFonts w:ascii="Arial" w:hAnsi="Arial" w:cs="Arial"/>
          <w:sz w:val="20"/>
          <w:szCs w:val="20"/>
        </w:rPr>
        <w:tab/>
        <w:t>Weeks 1-</w:t>
      </w:r>
      <w:r w:rsidR="007012CF" w:rsidRPr="00DB7471">
        <w:rPr>
          <w:rFonts w:ascii="Arial" w:hAnsi="Arial" w:cs="Arial"/>
          <w:sz w:val="20"/>
          <w:szCs w:val="20"/>
        </w:rPr>
        <w:t>4</w:t>
      </w:r>
    </w:p>
    <w:p w14:paraId="01976010" w14:textId="77777777" w:rsidR="006E62A4" w:rsidRPr="00DB7471" w:rsidRDefault="007012CF" w:rsidP="006E62A4">
      <w:pPr>
        <w:ind w:left="810" w:hanging="810"/>
        <w:rPr>
          <w:rFonts w:ascii="Arial" w:hAnsi="Arial" w:cs="Arial"/>
          <w:b/>
          <w:sz w:val="20"/>
          <w:szCs w:val="20"/>
        </w:rPr>
      </w:pPr>
      <w:r w:rsidRPr="00DB7471">
        <w:rPr>
          <w:rFonts w:ascii="Arial" w:hAnsi="Arial" w:cs="Arial"/>
          <w:b/>
          <w:sz w:val="20"/>
          <w:szCs w:val="20"/>
        </w:rPr>
        <w:tab/>
        <w:t>Exercise 1</w:t>
      </w:r>
      <w:r w:rsidRPr="00DB7471">
        <w:rPr>
          <w:rFonts w:ascii="Arial" w:hAnsi="Arial" w:cs="Arial"/>
          <w:b/>
          <w:sz w:val="20"/>
          <w:szCs w:val="20"/>
        </w:rPr>
        <w:tab/>
      </w:r>
      <w:r w:rsidR="006E62A4">
        <w:rPr>
          <w:rFonts w:ascii="Arial" w:hAnsi="Arial" w:cs="Arial"/>
          <w:b/>
          <w:sz w:val="20"/>
          <w:szCs w:val="20"/>
        </w:rPr>
        <w:t>Videography</w:t>
      </w:r>
    </w:p>
    <w:p w14:paraId="274CFC10" w14:textId="5D68FEA4" w:rsidR="006E62A4" w:rsidRPr="00DB7471" w:rsidRDefault="00831FE1" w:rsidP="00831FE1">
      <w:pPr>
        <w:ind w:left="2160"/>
        <w:rPr>
          <w:rFonts w:ascii="Arial" w:hAnsi="Arial" w:cs="Arial"/>
          <w:i/>
          <w:sz w:val="20"/>
          <w:szCs w:val="20"/>
        </w:rPr>
      </w:pPr>
      <w:r>
        <w:rPr>
          <w:rFonts w:ascii="Arial" w:hAnsi="Arial" w:cs="Arial"/>
          <w:i/>
          <w:sz w:val="20"/>
          <w:szCs w:val="20"/>
        </w:rPr>
        <w:t xml:space="preserve">Exercises such as </w:t>
      </w:r>
      <w:r w:rsidR="006E62A4">
        <w:rPr>
          <w:rFonts w:ascii="Arial" w:hAnsi="Arial" w:cs="Arial"/>
          <w:i/>
          <w:sz w:val="20"/>
          <w:szCs w:val="20"/>
        </w:rPr>
        <w:t>Ethnograph</w:t>
      </w:r>
      <w:r w:rsidR="00F73F42">
        <w:rPr>
          <w:rFonts w:ascii="Arial" w:hAnsi="Arial" w:cs="Arial"/>
          <w:i/>
          <w:sz w:val="20"/>
          <w:szCs w:val="20"/>
        </w:rPr>
        <w:t xml:space="preserve">ic </w:t>
      </w:r>
      <w:r w:rsidR="006E62A4">
        <w:rPr>
          <w:rFonts w:ascii="Arial" w:hAnsi="Arial" w:cs="Arial"/>
          <w:i/>
          <w:sz w:val="20"/>
          <w:szCs w:val="20"/>
        </w:rPr>
        <w:t xml:space="preserve">Research </w:t>
      </w:r>
      <w:r w:rsidR="00F73F42">
        <w:rPr>
          <w:rFonts w:ascii="Arial" w:hAnsi="Arial" w:cs="Arial"/>
          <w:i/>
          <w:sz w:val="20"/>
          <w:szCs w:val="20"/>
        </w:rPr>
        <w:t>or Propositional Project Video</w:t>
      </w:r>
      <w:r>
        <w:rPr>
          <w:rFonts w:ascii="Arial" w:hAnsi="Arial" w:cs="Arial"/>
          <w:i/>
          <w:sz w:val="20"/>
          <w:szCs w:val="20"/>
        </w:rPr>
        <w:t xml:space="preserve"> focusing on these themes:</w:t>
      </w:r>
    </w:p>
    <w:p w14:paraId="4F6EB8C5" w14:textId="77777777" w:rsidR="006E62A4" w:rsidRDefault="006E62A4" w:rsidP="006E62A4">
      <w:pPr>
        <w:ind w:left="1530" w:hanging="810"/>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r>
      <w:r>
        <w:rPr>
          <w:rFonts w:ascii="Arial" w:hAnsi="Arial" w:cs="Arial"/>
          <w:sz w:val="20"/>
          <w:szCs w:val="20"/>
        </w:rPr>
        <w:t>Time</w:t>
      </w:r>
    </w:p>
    <w:p w14:paraId="65B3436E" w14:textId="77777777" w:rsidR="006E62A4" w:rsidRDefault="006E62A4" w:rsidP="006E62A4">
      <w:pPr>
        <w:ind w:left="1530" w:hanging="810"/>
        <w:rPr>
          <w:rFonts w:ascii="Arial" w:hAnsi="Arial" w:cs="Arial"/>
          <w:sz w:val="20"/>
          <w:szCs w:val="20"/>
        </w:rPr>
      </w:pPr>
      <w:r>
        <w:rPr>
          <w:rFonts w:ascii="Arial" w:hAnsi="Arial" w:cs="Arial"/>
          <w:sz w:val="20"/>
          <w:szCs w:val="20"/>
        </w:rPr>
        <w:tab/>
      </w:r>
      <w:r>
        <w:rPr>
          <w:rFonts w:ascii="Arial" w:hAnsi="Arial" w:cs="Arial"/>
          <w:sz w:val="20"/>
          <w:szCs w:val="20"/>
        </w:rPr>
        <w:tab/>
        <w:t>Perception</w:t>
      </w:r>
    </w:p>
    <w:p w14:paraId="292EBDA9" w14:textId="77777777" w:rsidR="006E62A4" w:rsidRDefault="006E62A4" w:rsidP="006E62A4">
      <w:pPr>
        <w:ind w:left="1530" w:firstLine="630"/>
        <w:rPr>
          <w:rFonts w:ascii="Arial" w:hAnsi="Arial" w:cs="Arial"/>
          <w:sz w:val="20"/>
          <w:szCs w:val="20"/>
        </w:rPr>
      </w:pPr>
      <w:r>
        <w:rPr>
          <w:rFonts w:ascii="Arial" w:hAnsi="Arial" w:cs="Arial"/>
          <w:sz w:val="20"/>
          <w:szCs w:val="20"/>
        </w:rPr>
        <w:t>Sequence</w:t>
      </w:r>
    </w:p>
    <w:p w14:paraId="012EC90D" w14:textId="77777777" w:rsidR="006E62A4" w:rsidRDefault="006E62A4" w:rsidP="006E62A4">
      <w:pPr>
        <w:ind w:left="1530" w:firstLine="630"/>
        <w:rPr>
          <w:rFonts w:ascii="Arial" w:hAnsi="Arial" w:cs="Arial"/>
          <w:sz w:val="20"/>
          <w:szCs w:val="20"/>
        </w:rPr>
      </w:pPr>
      <w:r>
        <w:rPr>
          <w:rFonts w:ascii="Arial" w:hAnsi="Arial" w:cs="Arial"/>
          <w:sz w:val="20"/>
          <w:szCs w:val="20"/>
        </w:rPr>
        <w:t xml:space="preserve">Frame </w:t>
      </w:r>
    </w:p>
    <w:p w14:paraId="7AE3A43A" w14:textId="77777777" w:rsidR="006E62A4" w:rsidRDefault="006E62A4" w:rsidP="006E62A4">
      <w:pPr>
        <w:ind w:left="1530" w:firstLine="630"/>
        <w:rPr>
          <w:rFonts w:ascii="Arial" w:hAnsi="Arial" w:cs="Arial"/>
          <w:sz w:val="20"/>
          <w:szCs w:val="20"/>
        </w:rPr>
      </w:pPr>
      <w:r>
        <w:rPr>
          <w:rFonts w:ascii="Arial" w:hAnsi="Arial" w:cs="Arial"/>
          <w:sz w:val="20"/>
          <w:szCs w:val="20"/>
        </w:rPr>
        <w:t>Connections</w:t>
      </w:r>
    </w:p>
    <w:p w14:paraId="0A20413B" w14:textId="77777777" w:rsidR="006E62A4" w:rsidRDefault="006E62A4" w:rsidP="006E62A4">
      <w:pPr>
        <w:ind w:left="1530" w:firstLine="630"/>
        <w:rPr>
          <w:rFonts w:ascii="Arial" w:hAnsi="Arial" w:cs="Arial"/>
          <w:sz w:val="20"/>
          <w:szCs w:val="20"/>
        </w:rPr>
      </w:pPr>
      <w:r>
        <w:rPr>
          <w:rFonts w:ascii="Arial" w:hAnsi="Arial" w:cs="Arial"/>
          <w:sz w:val="20"/>
          <w:szCs w:val="20"/>
        </w:rPr>
        <w:t>Transitions</w:t>
      </w:r>
    </w:p>
    <w:p w14:paraId="127332B4" w14:textId="77777777" w:rsidR="006E62A4" w:rsidRDefault="006E62A4" w:rsidP="006E62A4">
      <w:pPr>
        <w:ind w:left="1530" w:hanging="810"/>
        <w:rPr>
          <w:rFonts w:ascii="Arial" w:hAnsi="Arial" w:cs="Arial"/>
          <w:sz w:val="20"/>
          <w:szCs w:val="20"/>
        </w:rPr>
      </w:pPr>
      <w:r>
        <w:rPr>
          <w:rFonts w:ascii="Arial" w:hAnsi="Arial" w:cs="Arial"/>
          <w:sz w:val="20"/>
          <w:szCs w:val="20"/>
        </w:rPr>
        <w:tab/>
      </w:r>
      <w:r>
        <w:rPr>
          <w:rFonts w:ascii="Arial" w:hAnsi="Arial" w:cs="Arial"/>
          <w:sz w:val="20"/>
          <w:szCs w:val="20"/>
        </w:rPr>
        <w:tab/>
        <w:t>Workflow</w:t>
      </w:r>
    </w:p>
    <w:p w14:paraId="097FC80F" w14:textId="77777777" w:rsidR="006E62A4" w:rsidRPr="00DB7471" w:rsidRDefault="006E62A4" w:rsidP="006E62A4">
      <w:pPr>
        <w:ind w:left="1530" w:hanging="810"/>
        <w:rPr>
          <w:rFonts w:ascii="Arial" w:hAnsi="Arial" w:cs="Arial"/>
          <w:sz w:val="20"/>
          <w:szCs w:val="20"/>
        </w:rPr>
      </w:pPr>
      <w:r w:rsidRPr="00DB7471">
        <w:rPr>
          <w:rFonts w:ascii="Arial" w:hAnsi="Arial" w:cs="Arial"/>
          <w:sz w:val="20"/>
          <w:szCs w:val="20"/>
        </w:rPr>
        <w:t>Week 5-9</w:t>
      </w:r>
    </w:p>
    <w:p w14:paraId="4F53C987" w14:textId="2D38543E" w:rsidR="007012CF" w:rsidRPr="00DB7471" w:rsidRDefault="006E62A4" w:rsidP="006E62A4">
      <w:pPr>
        <w:ind w:left="720"/>
        <w:rPr>
          <w:rFonts w:ascii="Arial" w:hAnsi="Arial" w:cs="Arial"/>
          <w:b/>
          <w:sz w:val="20"/>
          <w:szCs w:val="20"/>
        </w:rPr>
      </w:pPr>
      <w:r w:rsidRPr="00DB7471">
        <w:rPr>
          <w:rFonts w:ascii="Arial" w:hAnsi="Arial" w:cs="Arial"/>
          <w:b/>
          <w:sz w:val="20"/>
          <w:szCs w:val="20"/>
        </w:rPr>
        <w:t>Exercise 2</w:t>
      </w:r>
      <w:r>
        <w:rPr>
          <w:rFonts w:ascii="Arial" w:hAnsi="Arial" w:cs="Arial"/>
          <w:b/>
          <w:sz w:val="20"/>
          <w:szCs w:val="20"/>
        </w:rPr>
        <w:tab/>
      </w:r>
      <w:r w:rsidR="002C48DD">
        <w:rPr>
          <w:rFonts w:ascii="Arial" w:hAnsi="Arial" w:cs="Arial"/>
          <w:b/>
          <w:sz w:val="20"/>
          <w:szCs w:val="20"/>
        </w:rPr>
        <w:t>Social Media Space</w:t>
      </w:r>
    </w:p>
    <w:p w14:paraId="7746D957" w14:textId="5E1BEBF9" w:rsidR="00F73F42" w:rsidRPr="00DB7471" w:rsidRDefault="00831FE1" w:rsidP="00831FE1">
      <w:pPr>
        <w:ind w:left="2150"/>
        <w:rPr>
          <w:rFonts w:ascii="Arial" w:hAnsi="Arial" w:cs="Arial"/>
          <w:i/>
          <w:sz w:val="20"/>
          <w:szCs w:val="20"/>
        </w:rPr>
      </w:pPr>
      <w:r>
        <w:rPr>
          <w:rFonts w:ascii="Arial" w:hAnsi="Arial" w:cs="Arial"/>
          <w:i/>
          <w:sz w:val="20"/>
          <w:szCs w:val="20"/>
        </w:rPr>
        <w:t xml:space="preserve">Exercises such as a </w:t>
      </w:r>
      <w:r w:rsidR="00F73F42">
        <w:rPr>
          <w:rFonts w:ascii="Arial" w:hAnsi="Arial" w:cs="Arial"/>
          <w:i/>
          <w:sz w:val="20"/>
          <w:szCs w:val="20"/>
        </w:rPr>
        <w:t>Kickstarter Campaign or Other Project Promotion</w:t>
      </w:r>
      <w:r>
        <w:rPr>
          <w:rFonts w:ascii="Arial" w:hAnsi="Arial" w:cs="Arial"/>
          <w:i/>
          <w:sz w:val="20"/>
          <w:szCs w:val="20"/>
        </w:rPr>
        <w:t xml:space="preserve"> focusing on these themes:</w:t>
      </w:r>
    </w:p>
    <w:p w14:paraId="64B9B560" w14:textId="77777777" w:rsidR="00C02DFD" w:rsidRDefault="00C02DFD" w:rsidP="007012CF">
      <w:pPr>
        <w:ind w:left="1530" w:firstLine="630"/>
        <w:rPr>
          <w:rFonts w:ascii="Arial" w:hAnsi="Arial" w:cs="Arial"/>
          <w:sz w:val="20"/>
          <w:szCs w:val="20"/>
        </w:rPr>
      </w:pPr>
      <w:r>
        <w:rPr>
          <w:rFonts w:ascii="Arial" w:hAnsi="Arial" w:cs="Arial"/>
          <w:sz w:val="20"/>
          <w:szCs w:val="20"/>
        </w:rPr>
        <w:t>Motivations</w:t>
      </w:r>
    </w:p>
    <w:p w14:paraId="5470B602" w14:textId="43701C6F" w:rsidR="007012CF" w:rsidRDefault="00C02DFD" w:rsidP="007012CF">
      <w:pPr>
        <w:ind w:left="1530" w:firstLine="630"/>
        <w:rPr>
          <w:rFonts w:ascii="Arial" w:hAnsi="Arial" w:cs="Arial"/>
          <w:sz w:val="20"/>
          <w:szCs w:val="20"/>
        </w:rPr>
      </w:pPr>
      <w:r>
        <w:rPr>
          <w:rFonts w:ascii="Arial" w:hAnsi="Arial" w:cs="Arial"/>
          <w:sz w:val="20"/>
          <w:szCs w:val="20"/>
        </w:rPr>
        <w:t>Narrative</w:t>
      </w:r>
    </w:p>
    <w:p w14:paraId="24B67EB8" w14:textId="77777777" w:rsidR="00C02DFD" w:rsidRDefault="00C02DFD" w:rsidP="007012CF">
      <w:pPr>
        <w:ind w:left="1530" w:firstLine="630"/>
        <w:rPr>
          <w:rFonts w:ascii="Arial" w:hAnsi="Arial" w:cs="Arial"/>
          <w:sz w:val="20"/>
          <w:szCs w:val="20"/>
        </w:rPr>
      </w:pPr>
      <w:r>
        <w:rPr>
          <w:rFonts w:ascii="Arial" w:hAnsi="Arial" w:cs="Arial"/>
          <w:sz w:val="20"/>
          <w:szCs w:val="20"/>
        </w:rPr>
        <w:t>Audience</w:t>
      </w:r>
    </w:p>
    <w:p w14:paraId="3C5D5A73" w14:textId="77777777" w:rsidR="00C02DFD" w:rsidRDefault="00C02DFD" w:rsidP="007012CF">
      <w:pPr>
        <w:ind w:left="1530" w:firstLine="630"/>
        <w:rPr>
          <w:rFonts w:ascii="Arial" w:hAnsi="Arial" w:cs="Arial"/>
          <w:sz w:val="20"/>
          <w:szCs w:val="20"/>
        </w:rPr>
      </w:pPr>
      <w:r>
        <w:rPr>
          <w:rFonts w:ascii="Arial" w:hAnsi="Arial" w:cs="Arial"/>
          <w:sz w:val="20"/>
          <w:szCs w:val="20"/>
        </w:rPr>
        <w:t xml:space="preserve">Strategies </w:t>
      </w:r>
    </w:p>
    <w:p w14:paraId="40848652" w14:textId="6463D39A" w:rsidR="00C02DFD" w:rsidRDefault="00C02DFD" w:rsidP="007012CF">
      <w:pPr>
        <w:ind w:left="1530" w:firstLine="630"/>
        <w:rPr>
          <w:rFonts w:ascii="Arial" w:hAnsi="Arial" w:cs="Arial"/>
          <w:sz w:val="20"/>
          <w:szCs w:val="20"/>
        </w:rPr>
      </w:pPr>
      <w:r>
        <w:rPr>
          <w:rFonts w:ascii="Arial" w:hAnsi="Arial" w:cs="Arial"/>
          <w:sz w:val="20"/>
          <w:szCs w:val="20"/>
        </w:rPr>
        <w:t>Incentives</w:t>
      </w:r>
    </w:p>
    <w:p w14:paraId="4A9D6C02" w14:textId="62B57790" w:rsidR="00C02DFD" w:rsidRDefault="00C02DFD" w:rsidP="007012CF">
      <w:pPr>
        <w:ind w:left="1530" w:firstLine="630"/>
        <w:rPr>
          <w:rFonts w:ascii="Arial" w:hAnsi="Arial" w:cs="Arial"/>
          <w:sz w:val="20"/>
          <w:szCs w:val="20"/>
        </w:rPr>
      </w:pPr>
      <w:r>
        <w:rPr>
          <w:rFonts w:ascii="Arial" w:hAnsi="Arial" w:cs="Arial"/>
          <w:sz w:val="20"/>
          <w:szCs w:val="20"/>
        </w:rPr>
        <w:t>Promotion</w:t>
      </w:r>
    </w:p>
    <w:p w14:paraId="1E731871" w14:textId="212D2572" w:rsidR="00600775" w:rsidRDefault="00C02DFD" w:rsidP="00837A79">
      <w:pPr>
        <w:ind w:left="1530" w:firstLine="630"/>
        <w:rPr>
          <w:rFonts w:ascii="Arial" w:hAnsi="Arial" w:cs="Arial"/>
          <w:sz w:val="20"/>
          <w:szCs w:val="20"/>
        </w:rPr>
      </w:pPr>
      <w:r>
        <w:rPr>
          <w:rFonts w:ascii="Arial" w:hAnsi="Arial" w:cs="Arial"/>
          <w:sz w:val="20"/>
          <w:szCs w:val="20"/>
        </w:rPr>
        <w:t>Analysis</w:t>
      </w:r>
    </w:p>
    <w:p w14:paraId="401204FC" w14:textId="77777777" w:rsidR="007012CF" w:rsidRPr="00DB7471" w:rsidRDefault="007012CF" w:rsidP="007012CF">
      <w:pPr>
        <w:rPr>
          <w:rFonts w:ascii="Arial" w:hAnsi="Arial" w:cs="Arial"/>
          <w:sz w:val="20"/>
          <w:szCs w:val="20"/>
        </w:rPr>
      </w:pPr>
      <w:r w:rsidRPr="00DB7471">
        <w:rPr>
          <w:rFonts w:ascii="Arial" w:hAnsi="Arial" w:cs="Arial"/>
          <w:sz w:val="20"/>
          <w:szCs w:val="20"/>
        </w:rPr>
        <w:tab/>
        <w:t>Week 10-14</w:t>
      </w:r>
    </w:p>
    <w:p w14:paraId="14C68D15" w14:textId="1645B705" w:rsidR="007012CF" w:rsidRPr="00600775" w:rsidRDefault="007012CF" w:rsidP="007012CF">
      <w:pPr>
        <w:rPr>
          <w:rFonts w:ascii="Arial" w:hAnsi="Arial" w:cs="Arial"/>
          <w:b/>
          <w:sz w:val="20"/>
          <w:szCs w:val="20"/>
        </w:rPr>
      </w:pPr>
      <w:r w:rsidRPr="00DB7471">
        <w:rPr>
          <w:rFonts w:ascii="Arial" w:hAnsi="Arial" w:cs="Arial"/>
          <w:b/>
          <w:sz w:val="20"/>
          <w:szCs w:val="20"/>
        </w:rPr>
        <w:tab/>
        <w:t>Exercise 3</w:t>
      </w:r>
      <w:r w:rsidRPr="00DB7471">
        <w:rPr>
          <w:rFonts w:ascii="Arial" w:hAnsi="Arial" w:cs="Arial"/>
          <w:b/>
          <w:sz w:val="20"/>
          <w:szCs w:val="20"/>
        </w:rPr>
        <w:tab/>
      </w:r>
      <w:r w:rsidR="00A15DB5">
        <w:rPr>
          <w:rFonts w:ascii="Arial" w:hAnsi="Arial" w:cs="Arial"/>
          <w:b/>
          <w:sz w:val="20"/>
          <w:szCs w:val="20"/>
        </w:rPr>
        <w:t xml:space="preserve">Electronic </w:t>
      </w:r>
      <w:r w:rsidR="00600775">
        <w:rPr>
          <w:rFonts w:ascii="Arial" w:hAnsi="Arial" w:cs="Arial"/>
          <w:b/>
          <w:sz w:val="20"/>
          <w:szCs w:val="20"/>
        </w:rPr>
        <w:t>Portfolio</w:t>
      </w:r>
    </w:p>
    <w:p w14:paraId="1239D9B4" w14:textId="77777777" w:rsidR="00600775" w:rsidRDefault="007012CF" w:rsidP="00600775">
      <w:pPr>
        <w:rPr>
          <w:rFonts w:ascii="Arial" w:hAnsi="Arial" w:cs="Arial"/>
          <w:sz w:val="20"/>
          <w:szCs w:val="20"/>
        </w:rPr>
      </w:pPr>
      <w:r w:rsidRPr="00DB7471">
        <w:rPr>
          <w:rFonts w:ascii="Arial" w:hAnsi="Arial" w:cs="Arial"/>
          <w:sz w:val="20"/>
          <w:szCs w:val="20"/>
        </w:rPr>
        <w:tab/>
      </w:r>
      <w:r w:rsidRPr="00DB7471">
        <w:rPr>
          <w:rFonts w:ascii="Arial" w:hAnsi="Arial" w:cs="Arial"/>
          <w:sz w:val="20"/>
          <w:szCs w:val="20"/>
        </w:rPr>
        <w:tab/>
      </w:r>
      <w:r w:rsidRPr="00DB7471">
        <w:rPr>
          <w:rFonts w:ascii="Arial" w:hAnsi="Arial" w:cs="Arial"/>
          <w:sz w:val="20"/>
          <w:szCs w:val="20"/>
        </w:rPr>
        <w:tab/>
      </w:r>
      <w:r w:rsidR="00600775">
        <w:rPr>
          <w:rFonts w:ascii="Arial" w:hAnsi="Arial" w:cs="Arial"/>
          <w:sz w:val="20"/>
          <w:szCs w:val="20"/>
        </w:rPr>
        <w:t>Objectives</w:t>
      </w:r>
    </w:p>
    <w:p w14:paraId="1CAC93E6" w14:textId="4A43D65A" w:rsidR="007012CF" w:rsidRDefault="00600775" w:rsidP="00600775">
      <w:pPr>
        <w:ind w:left="1440" w:firstLine="720"/>
        <w:rPr>
          <w:rFonts w:ascii="Arial" w:hAnsi="Arial" w:cs="Arial"/>
          <w:sz w:val="20"/>
          <w:szCs w:val="20"/>
        </w:rPr>
      </w:pPr>
      <w:r>
        <w:rPr>
          <w:rFonts w:ascii="Arial" w:hAnsi="Arial" w:cs="Arial"/>
          <w:sz w:val="20"/>
          <w:szCs w:val="20"/>
        </w:rPr>
        <w:t>Content Audit</w:t>
      </w:r>
    </w:p>
    <w:p w14:paraId="79A29A07" w14:textId="6839C15B" w:rsidR="00600775" w:rsidRDefault="00600775" w:rsidP="00600775">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Audience</w:t>
      </w:r>
    </w:p>
    <w:p w14:paraId="74973784" w14:textId="5C8441C6" w:rsidR="00600775" w:rsidRDefault="00600775" w:rsidP="00600775">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Identity</w:t>
      </w:r>
    </w:p>
    <w:p w14:paraId="0ABBAA63" w14:textId="6A4A625A" w:rsidR="00600775" w:rsidRDefault="00600775" w:rsidP="00600775">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Narrative</w:t>
      </w:r>
    </w:p>
    <w:p w14:paraId="4A368B63" w14:textId="77777777" w:rsidR="008C751D" w:rsidRDefault="00600775" w:rsidP="00600775">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8C751D">
        <w:rPr>
          <w:rFonts w:ascii="Arial" w:hAnsi="Arial" w:cs="Arial"/>
          <w:sz w:val="20"/>
          <w:szCs w:val="20"/>
        </w:rPr>
        <w:t>Branding</w:t>
      </w:r>
    </w:p>
    <w:p w14:paraId="278311B0" w14:textId="298E25F7" w:rsidR="00600775" w:rsidRPr="00DB7471" w:rsidRDefault="00600775" w:rsidP="008C751D">
      <w:pPr>
        <w:ind w:left="1440" w:firstLine="720"/>
        <w:rPr>
          <w:rFonts w:ascii="Arial" w:hAnsi="Arial" w:cs="Arial"/>
          <w:sz w:val="20"/>
          <w:szCs w:val="20"/>
        </w:rPr>
      </w:pPr>
      <w:r>
        <w:rPr>
          <w:rFonts w:ascii="Arial" w:hAnsi="Arial" w:cs="Arial"/>
          <w:sz w:val="20"/>
          <w:szCs w:val="20"/>
        </w:rPr>
        <w:t>Promotion</w:t>
      </w:r>
    </w:p>
    <w:p w14:paraId="23B2A42A" w14:textId="77777777" w:rsidR="007012CF" w:rsidRPr="00DB7471" w:rsidRDefault="007012CF" w:rsidP="007012CF">
      <w:pPr>
        <w:ind w:left="1530" w:hanging="810"/>
        <w:rPr>
          <w:rFonts w:ascii="Arial" w:hAnsi="Arial" w:cs="Arial"/>
          <w:sz w:val="20"/>
          <w:szCs w:val="20"/>
        </w:rPr>
      </w:pPr>
      <w:r w:rsidRPr="00DB7471">
        <w:rPr>
          <w:rFonts w:ascii="Arial" w:hAnsi="Arial" w:cs="Arial"/>
          <w:sz w:val="20"/>
          <w:szCs w:val="20"/>
        </w:rPr>
        <w:t>Week 15</w:t>
      </w:r>
      <w:r w:rsidRPr="00DB7471">
        <w:rPr>
          <w:rFonts w:ascii="Arial" w:hAnsi="Arial" w:cs="Arial"/>
          <w:sz w:val="20"/>
          <w:szCs w:val="20"/>
        </w:rPr>
        <w:tab/>
      </w:r>
      <w:r w:rsidRPr="00DB7471">
        <w:rPr>
          <w:rFonts w:ascii="Arial" w:hAnsi="Arial" w:cs="Arial"/>
          <w:sz w:val="20"/>
          <w:szCs w:val="20"/>
        </w:rPr>
        <w:tab/>
        <w:t>Reflection</w:t>
      </w:r>
    </w:p>
    <w:p w14:paraId="1750AF49" w14:textId="77777777" w:rsidR="002505AD" w:rsidRDefault="002505AD" w:rsidP="004045E9">
      <w:pPr>
        <w:rPr>
          <w:rFonts w:ascii="Arial" w:hAnsi="Arial" w:cs="Arial"/>
          <w:sz w:val="20"/>
          <w:szCs w:val="20"/>
        </w:rPr>
      </w:pPr>
    </w:p>
    <w:p w14:paraId="66EA5686" w14:textId="77777777" w:rsidR="00F86931" w:rsidRPr="00DB7471" w:rsidRDefault="00F86931" w:rsidP="004045E9">
      <w:pPr>
        <w:rPr>
          <w:sz w:val="20"/>
          <w:szCs w:val="20"/>
        </w:rPr>
      </w:pPr>
    </w:p>
    <w:p w14:paraId="470645C5" w14:textId="77777777" w:rsidR="00DB7471" w:rsidRPr="00106E5E" w:rsidRDefault="002505AD" w:rsidP="00106E5E">
      <w:pPr>
        <w:pStyle w:val="Heading1"/>
        <w:kinsoku w:val="0"/>
        <w:overflowPunct w:val="0"/>
        <w:spacing w:before="73"/>
        <w:rPr>
          <w:w w:val="105"/>
          <w:sz w:val="20"/>
          <w:szCs w:val="20"/>
        </w:rPr>
      </w:pPr>
      <w:r w:rsidRPr="00DB7471">
        <w:rPr>
          <w:spacing w:val="2"/>
          <w:w w:val="105"/>
          <w:sz w:val="20"/>
          <w:szCs w:val="20"/>
        </w:rPr>
        <w:t>G</w:t>
      </w:r>
      <w:r w:rsidRPr="00DB7471">
        <w:rPr>
          <w:spacing w:val="6"/>
          <w:w w:val="105"/>
          <w:sz w:val="20"/>
          <w:szCs w:val="20"/>
        </w:rPr>
        <w:t>e</w:t>
      </w:r>
      <w:r w:rsidRPr="00DB7471">
        <w:rPr>
          <w:spacing w:val="1"/>
          <w:w w:val="105"/>
          <w:sz w:val="20"/>
          <w:szCs w:val="20"/>
        </w:rPr>
        <w:t>n</w:t>
      </w:r>
      <w:r w:rsidRPr="00DB7471">
        <w:rPr>
          <w:spacing w:val="6"/>
          <w:w w:val="105"/>
          <w:sz w:val="20"/>
          <w:szCs w:val="20"/>
        </w:rPr>
        <w:t>e</w:t>
      </w:r>
      <w:r w:rsidRPr="00DB7471">
        <w:rPr>
          <w:spacing w:val="1"/>
          <w:w w:val="105"/>
          <w:sz w:val="20"/>
          <w:szCs w:val="20"/>
        </w:rPr>
        <w:t>r</w:t>
      </w:r>
      <w:r w:rsidRPr="00DB7471">
        <w:rPr>
          <w:spacing w:val="2"/>
          <w:w w:val="105"/>
          <w:sz w:val="20"/>
          <w:szCs w:val="20"/>
        </w:rPr>
        <w:t>a</w:t>
      </w:r>
      <w:r w:rsidRPr="00DB7471">
        <w:rPr>
          <w:w w:val="105"/>
          <w:sz w:val="20"/>
          <w:szCs w:val="20"/>
        </w:rPr>
        <w:t>l</w:t>
      </w:r>
      <w:r w:rsidRPr="00DB7471">
        <w:rPr>
          <w:spacing w:val="-25"/>
          <w:w w:val="105"/>
          <w:sz w:val="20"/>
          <w:szCs w:val="20"/>
        </w:rPr>
        <w:t xml:space="preserve"> </w:t>
      </w:r>
      <w:r w:rsidRPr="00DB7471">
        <w:rPr>
          <w:spacing w:val="-1"/>
          <w:w w:val="105"/>
          <w:sz w:val="20"/>
          <w:szCs w:val="20"/>
        </w:rPr>
        <w:t>R</w:t>
      </w:r>
      <w:r w:rsidRPr="00DB7471">
        <w:rPr>
          <w:spacing w:val="6"/>
          <w:w w:val="105"/>
          <w:sz w:val="20"/>
          <w:szCs w:val="20"/>
        </w:rPr>
        <w:t>e</w:t>
      </w:r>
      <w:r w:rsidRPr="00DB7471">
        <w:rPr>
          <w:spacing w:val="1"/>
          <w:w w:val="105"/>
          <w:sz w:val="20"/>
          <w:szCs w:val="20"/>
        </w:rPr>
        <w:t>s</w:t>
      </w:r>
      <w:r w:rsidRPr="00DB7471">
        <w:rPr>
          <w:spacing w:val="2"/>
          <w:w w:val="105"/>
          <w:sz w:val="20"/>
          <w:szCs w:val="20"/>
        </w:rPr>
        <w:t>p</w:t>
      </w:r>
      <w:r w:rsidRPr="00DB7471">
        <w:rPr>
          <w:spacing w:val="1"/>
          <w:w w:val="105"/>
          <w:sz w:val="20"/>
          <w:szCs w:val="20"/>
        </w:rPr>
        <w:t>ons</w:t>
      </w:r>
      <w:r w:rsidRPr="00DB7471">
        <w:rPr>
          <w:w w:val="105"/>
          <w:sz w:val="20"/>
          <w:szCs w:val="20"/>
        </w:rPr>
        <w:t>i</w:t>
      </w:r>
      <w:r w:rsidRPr="00DB7471">
        <w:rPr>
          <w:spacing w:val="2"/>
          <w:w w:val="105"/>
          <w:sz w:val="20"/>
          <w:szCs w:val="20"/>
        </w:rPr>
        <w:t>b</w:t>
      </w:r>
      <w:r w:rsidRPr="00DB7471">
        <w:rPr>
          <w:w w:val="105"/>
          <w:sz w:val="20"/>
          <w:szCs w:val="20"/>
        </w:rPr>
        <w:t>ili</w:t>
      </w:r>
      <w:r w:rsidRPr="00DB7471">
        <w:rPr>
          <w:spacing w:val="1"/>
          <w:w w:val="105"/>
          <w:sz w:val="20"/>
          <w:szCs w:val="20"/>
        </w:rPr>
        <w:t>t</w:t>
      </w:r>
      <w:r w:rsidRPr="00DB7471">
        <w:rPr>
          <w:w w:val="105"/>
          <w:sz w:val="20"/>
          <w:szCs w:val="20"/>
        </w:rPr>
        <w:t>i</w:t>
      </w:r>
      <w:r w:rsidRPr="00DB7471">
        <w:rPr>
          <w:spacing w:val="6"/>
          <w:w w:val="105"/>
          <w:sz w:val="20"/>
          <w:szCs w:val="20"/>
        </w:rPr>
        <w:t>e</w:t>
      </w:r>
      <w:r w:rsidRPr="00DB7471">
        <w:rPr>
          <w:w w:val="105"/>
          <w:sz w:val="20"/>
          <w:szCs w:val="20"/>
        </w:rPr>
        <w:t>s</w:t>
      </w:r>
      <w:r w:rsidRPr="00DB7471">
        <w:rPr>
          <w:spacing w:val="-24"/>
          <w:w w:val="105"/>
          <w:sz w:val="20"/>
          <w:szCs w:val="20"/>
        </w:rPr>
        <w:t xml:space="preserve"> </w:t>
      </w:r>
      <w:r w:rsidRPr="00DB7471">
        <w:rPr>
          <w:spacing w:val="2"/>
          <w:w w:val="105"/>
          <w:sz w:val="20"/>
          <w:szCs w:val="20"/>
        </w:rPr>
        <w:t>a</w:t>
      </w:r>
      <w:r w:rsidRPr="00DB7471">
        <w:rPr>
          <w:spacing w:val="1"/>
          <w:w w:val="105"/>
          <w:sz w:val="20"/>
          <w:szCs w:val="20"/>
        </w:rPr>
        <w:t>n</w:t>
      </w:r>
      <w:r w:rsidRPr="00DB7471">
        <w:rPr>
          <w:w w:val="105"/>
          <w:sz w:val="20"/>
          <w:szCs w:val="20"/>
        </w:rPr>
        <w:t>d</w:t>
      </w:r>
      <w:r w:rsidRPr="00DB7471">
        <w:rPr>
          <w:spacing w:val="-23"/>
          <w:w w:val="105"/>
          <w:sz w:val="20"/>
          <w:szCs w:val="20"/>
        </w:rPr>
        <w:t xml:space="preserve"> </w:t>
      </w:r>
      <w:r w:rsidRPr="00DB7471">
        <w:rPr>
          <w:spacing w:val="2"/>
          <w:w w:val="105"/>
          <w:sz w:val="20"/>
          <w:szCs w:val="20"/>
        </w:rPr>
        <w:t>E</w:t>
      </w:r>
      <w:r w:rsidRPr="00DB7471">
        <w:rPr>
          <w:spacing w:val="1"/>
          <w:w w:val="105"/>
          <w:sz w:val="20"/>
          <w:szCs w:val="20"/>
        </w:rPr>
        <w:t>x</w:t>
      </w:r>
      <w:r w:rsidRPr="00DB7471">
        <w:rPr>
          <w:spacing w:val="2"/>
          <w:w w:val="105"/>
          <w:sz w:val="20"/>
          <w:szCs w:val="20"/>
        </w:rPr>
        <w:t>p</w:t>
      </w:r>
      <w:r w:rsidRPr="00DB7471">
        <w:rPr>
          <w:spacing w:val="6"/>
          <w:w w:val="105"/>
          <w:sz w:val="20"/>
          <w:szCs w:val="20"/>
        </w:rPr>
        <w:t>e</w:t>
      </w:r>
      <w:r w:rsidRPr="00DB7471">
        <w:rPr>
          <w:spacing w:val="1"/>
          <w:w w:val="105"/>
          <w:sz w:val="20"/>
          <w:szCs w:val="20"/>
        </w:rPr>
        <w:t>ct</w:t>
      </w:r>
      <w:r w:rsidRPr="00DB7471">
        <w:rPr>
          <w:spacing w:val="2"/>
          <w:w w:val="105"/>
          <w:sz w:val="20"/>
          <w:szCs w:val="20"/>
        </w:rPr>
        <w:t>a</w:t>
      </w:r>
      <w:r w:rsidRPr="00DB7471">
        <w:rPr>
          <w:spacing w:val="1"/>
          <w:w w:val="105"/>
          <w:sz w:val="20"/>
          <w:szCs w:val="20"/>
        </w:rPr>
        <w:t>t</w:t>
      </w:r>
      <w:r w:rsidRPr="00DB7471">
        <w:rPr>
          <w:w w:val="105"/>
          <w:sz w:val="20"/>
          <w:szCs w:val="20"/>
        </w:rPr>
        <w:t>i</w:t>
      </w:r>
      <w:r w:rsidRPr="00DB7471">
        <w:rPr>
          <w:spacing w:val="1"/>
          <w:w w:val="105"/>
          <w:sz w:val="20"/>
          <w:szCs w:val="20"/>
        </w:rPr>
        <w:t>ons</w:t>
      </w:r>
      <w:r w:rsidRPr="00DB7471">
        <w:rPr>
          <w:w w:val="105"/>
          <w:sz w:val="20"/>
          <w:szCs w:val="20"/>
        </w:rPr>
        <w:t>:</w:t>
      </w:r>
    </w:p>
    <w:p w14:paraId="56AF7068"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lastRenderedPageBreak/>
        <w:t xml:space="preserve">Attendance: Students are expected to attend and participate during each class session.  Attendance for </w:t>
      </w:r>
      <w:r w:rsidR="00BC3D66" w:rsidRPr="00DB7471">
        <w:rPr>
          <w:spacing w:val="2"/>
          <w:w w:val="105"/>
          <w:sz w:val="20"/>
          <w:szCs w:val="20"/>
        </w:rPr>
        <w:t>all scheduled</w:t>
      </w:r>
      <w:r w:rsidRPr="00DB7471">
        <w:rPr>
          <w:spacing w:val="2"/>
          <w:w w:val="105"/>
          <w:sz w:val="20"/>
          <w:szCs w:val="20"/>
        </w:rPr>
        <w:t xml:space="preserve"> exams or in class presentation is required. If you know that you will miss a class, </w:t>
      </w:r>
      <w:r w:rsidR="00BC3D66" w:rsidRPr="00DB7471">
        <w:rPr>
          <w:spacing w:val="2"/>
          <w:w w:val="105"/>
          <w:sz w:val="20"/>
          <w:szCs w:val="20"/>
        </w:rPr>
        <w:t>please</w:t>
      </w:r>
      <w:r w:rsidRPr="00DB7471">
        <w:rPr>
          <w:spacing w:val="2"/>
          <w:w w:val="105"/>
          <w:sz w:val="20"/>
          <w:szCs w:val="20"/>
        </w:rPr>
        <w:t xml:space="preserve"> advise your instructor at least 24 hours in advance. If an unexpected situation occurs, it is your responsibility to contact the instructor within 24 </w:t>
      </w:r>
      <w:r w:rsidR="00BC3D66" w:rsidRPr="00DB7471">
        <w:rPr>
          <w:spacing w:val="2"/>
          <w:w w:val="105"/>
          <w:sz w:val="20"/>
          <w:szCs w:val="20"/>
        </w:rPr>
        <w:t>hours</w:t>
      </w:r>
      <w:r w:rsidRPr="00DB7471">
        <w:rPr>
          <w:spacing w:val="2"/>
          <w:w w:val="105"/>
          <w:sz w:val="20"/>
          <w:szCs w:val="20"/>
        </w:rPr>
        <w:t xml:space="preserve"> of the scheduled class time.</w:t>
      </w:r>
    </w:p>
    <w:p w14:paraId="23781775" w14:textId="77777777" w:rsidR="004045E9" w:rsidRPr="00DB7471" w:rsidRDefault="004045E9">
      <w:pPr>
        <w:pStyle w:val="BodyText"/>
        <w:kinsoku w:val="0"/>
        <w:overflowPunct w:val="0"/>
        <w:spacing w:line="284" w:lineRule="auto"/>
        <w:ind w:left="111" w:right="788"/>
        <w:rPr>
          <w:spacing w:val="2"/>
          <w:w w:val="105"/>
          <w:sz w:val="20"/>
          <w:szCs w:val="20"/>
        </w:rPr>
      </w:pPr>
    </w:p>
    <w:p w14:paraId="51289688"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Participation:</w:t>
      </w:r>
    </w:p>
    <w:p w14:paraId="1D23ADA2"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Students are expected to actively engage in any in-class </w:t>
      </w:r>
      <w:r w:rsidR="00BC3D66" w:rsidRPr="00DB7471">
        <w:rPr>
          <w:spacing w:val="2"/>
          <w:w w:val="105"/>
          <w:sz w:val="20"/>
          <w:szCs w:val="20"/>
        </w:rPr>
        <w:t>discussions</w:t>
      </w:r>
      <w:r w:rsidRPr="00DB7471">
        <w:rPr>
          <w:spacing w:val="2"/>
          <w:w w:val="105"/>
          <w:sz w:val="20"/>
          <w:szCs w:val="20"/>
        </w:rPr>
        <w:t xml:space="preserve"> and </w:t>
      </w:r>
      <w:r w:rsidR="00BC3D66" w:rsidRPr="00DB7471">
        <w:rPr>
          <w:spacing w:val="2"/>
          <w:w w:val="105"/>
          <w:sz w:val="20"/>
          <w:szCs w:val="20"/>
        </w:rPr>
        <w:t>activities</w:t>
      </w:r>
      <w:r w:rsidRPr="00DB7471">
        <w:rPr>
          <w:spacing w:val="2"/>
          <w:w w:val="105"/>
          <w:sz w:val="20"/>
          <w:szCs w:val="20"/>
        </w:rPr>
        <w:t xml:space="preserve">.  </w:t>
      </w:r>
    </w:p>
    <w:p w14:paraId="7CC8EB9A" w14:textId="77777777" w:rsidR="004045E9" w:rsidRPr="00DB7471" w:rsidRDefault="004045E9">
      <w:pPr>
        <w:pStyle w:val="BodyText"/>
        <w:kinsoku w:val="0"/>
        <w:overflowPunct w:val="0"/>
        <w:spacing w:line="284" w:lineRule="auto"/>
        <w:ind w:left="111" w:right="788"/>
        <w:rPr>
          <w:spacing w:val="2"/>
          <w:w w:val="105"/>
          <w:sz w:val="20"/>
          <w:szCs w:val="20"/>
        </w:rPr>
      </w:pPr>
    </w:p>
    <w:p w14:paraId="43036549" w14:textId="77777777" w:rsidR="004045E9" w:rsidRPr="00DB7471" w:rsidRDefault="004045E9" w:rsidP="00106E5E">
      <w:pPr>
        <w:pStyle w:val="BodyText"/>
        <w:kinsoku w:val="0"/>
        <w:overflowPunct w:val="0"/>
        <w:spacing w:line="284" w:lineRule="auto"/>
        <w:ind w:left="111" w:right="788"/>
        <w:rPr>
          <w:spacing w:val="2"/>
          <w:w w:val="105"/>
          <w:sz w:val="20"/>
          <w:szCs w:val="20"/>
        </w:rPr>
      </w:pPr>
      <w:r w:rsidRPr="00DB7471">
        <w:rPr>
          <w:spacing w:val="2"/>
          <w:w w:val="105"/>
          <w:sz w:val="20"/>
          <w:szCs w:val="20"/>
        </w:rPr>
        <w:t>Deadlines:</w:t>
      </w:r>
    </w:p>
    <w:p w14:paraId="7451828C"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Students are expected to complete any assigned readings and come prepared to each class. Deadlines for all </w:t>
      </w:r>
      <w:r w:rsidR="00BC3D66" w:rsidRPr="00DB7471">
        <w:rPr>
          <w:spacing w:val="2"/>
          <w:w w:val="105"/>
          <w:sz w:val="20"/>
          <w:szCs w:val="20"/>
        </w:rPr>
        <w:t>assignments</w:t>
      </w:r>
      <w:r w:rsidRPr="00DB7471">
        <w:rPr>
          <w:spacing w:val="2"/>
          <w:w w:val="105"/>
          <w:sz w:val="20"/>
          <w:szCs w:val="20"/>
        </w:rPr>
        <w:t xml:space="preserve"> and projects will be </w:t>
      </w:r>
      <w:r w:rsidR="00BC3D66" w:rsidRPr="00DB7471">
        <w:rPr>
          <w:spacing w:val="2"/>
          <w:w w:val="105"/>
          <w:sz w:val="20"/>
          <w:szCs w:val="20"/>
        </w:rPr>
        <w:t>specified</w:t>
      </w:r>
      <w:r w:rsidRPr="00DB7471">
        <w:rPr>
          <w:spacing w:val="2"/>
          <w:w w:val="105"/>
          <w:sz w:val="20"/>
          <w:szCs w:val="20"/>
        </w:rPr>
        <w:t xml:space="preserve"> </w:t>
      </w:r>
      <w:r w:rsidR="00BC3D66" w:rsidRPr="00DB7471">
        <w:rPr>
          <w:spacing w:val="2"/>
          <w:w w:val="105"/>
          <w:sz w:val="20"/>
          <w:szCs w:val="20"/>
        </w:rPr>
        <w:t>when</w:t>
      </w:r>
      <w:r w:rsidRPr="00DB7471">
        <w:rPr>
          <w:spacing w:val="2"/>
          <w:w w:val="105"/>
          <w:sz w:val="20"/>
          <w:szCs w:val="20"/>
        </w:rPr>
        <w:t xml:space="preserve"> they are </w:t>
      </w:r>
      <w:r w:rsidR="00BC3D66" w:rsidRPr="00DB7471">
        <w:rPr>
          <w:spacing w:val="2"/>
          <w:w w:val="105"/>
          <w:sz w:val="20"/>
          <w:szCs w:val="20"/>
        </w:rPr>
        <w:t>given</w:t>
      </w:r>
      <w:r w:rsidRPr="00DB7471">
        <w:rPr>
          <w:spacing w:val="2"/>
          <w:w w:val="105"/>
          <w:sz w:val="20"/>
          <w:szCs w:val="20"/>
        </w:rPr>
        <w:t xml:space="preserve">.  Any in-class assignments will be due by the end of class unless otherwise specific.  Late or incomplete </w:t>
      </w:r>
      <w:r w:rsidR="00BC3D66" w:rsidRPr="00DB7471">
        <w:rPr>
          <w:spacing w:val="2"/>
          <w:w w:val="105"/>
          <w:sz w:val="20"/>
          <w:szCs w:val="20"/>
        </w:rPr>
        <w:t>projects</w:t>
      </w:r>
      <w:r w:rsidRPr="00DB7471">
        <w:rPr>
          <w:spacing w:val="2"/>
          <w:w w:val="105"/>
          <w:sz w:val="20"/>
          <w:szCs w:val="20"/>
        </w:rPr>
        <w:t xml:space="preserve"> will result in grade reduction.  In-class </w:t>
      </w:r>
      <w:r w:rsidR="00BC3D66" w:rsidRPr="00DB7471">
        <w:rPr>
          <w:spacing w:val="2"/>
          <w:w w:val="105"/>
          <w:sz w:val="20"/>
          <w:szCs w:val="20"/>
        </w:rPr>
        <w:t>activities</w:t>
      </w:r>
      <w:r w:rsidRPr="00DB7471">
        <w:rPr>
          <w:spacing w:val="2"/>
          <w:w w:val="105"/>
          <w:sz w:val="20"/>
          <w:szCs w:val="20"/>
        </w:rPr>
        <w:t xml:space="preserve"> may </w:t>
      </w:r>
      <w:r w:rsidR="00BC3D66" w:rsidRPr="00DB7471">
        <w:rPr>
          <w:spacing w:val="2"/>
          <w:w w:val="105"/>
          <w:sz w:val="20"/>
          <w:szCs w:val="20"/>
        </w:rPr>
        <w:t>only</w:t>
      </w:r>
      <w:r w:rsidRPr="00DB7471">
        <w:rPr>
          <w:spacing w:val="2"/>
          <w:w w:val="105"/>
          <w:sz w:val="20"/>
          <w:szCs w:val="20"/>
        </w:rPr>
        <w:t xml:space="preserve"> be made up if you are absent for a valid </w:t>
      </w:r>
      <w:r w:rsidR="00BC3D66" w:rsidRPr="00DB7471">
        <w:rPr>
          <w:spacing w:val="2"/>
          <w:w w:val="105"/>
          <w:sz w:val="20"/>
          <w:szCs w:val="20"/>
        </w:rPr>
        <w:t>reason</w:t>
      </w:r>
      <w:r w:rsidRPr="00DB7471">
        <w:rPr>
          <w:spacing w:val="2"/>
          <w:w w:val="105"/>
          <w:sz w:val="20"/>
          <w:szCs w:val="20"/>
        </w:rPr>
        <w:t xml:space="preserve">. The instructor reserves the right to change the dates and </w:t>
      </w:r>
      <w:r w:rsidR="00BC3D66" w:rsidRPr="00DB7471">
        <w:rPr>
          <w:spacing w:val="2"/>
          <w:w w:val="105"/>
          <w:sz w:val="20"/>
          <w:szCs w:val="20"/>
        </w:rPr>
        <w:t>modify</w:t>
      </w:r>
      <w:r w:rsidRPr="00DB7471">
        <w:rPr>
          <w:spacing w:val="2"/>
          <w:w w:val="105"/>
          <w:sz w:val="20"/>
          <w:szCs w:val="20"/>
        </w:rPr>
        <w:t xml:space="preserve"> </w:t>
      </w:r>
      <w:r w:rsidR="00BC3D66" w:rsidRPr="00DB7471">
        <w:rPr>
          <w:spacing w:val="2"/>
          <w:w w:val="105"/>
          <w:sz w:val="20"/>
          <w:szCs w:val="20"/>
        </w:rPr>
        <w:t>assignments</w:t>
      </w:r>
      <w:r w:rsidRPr="00DB7471">
        <w:rPr>
          <w:spacing w:val="2"/>
          <w:w w:val="105"/>
          <w:sz w:val="20"/>
          <w:szCs w:val="20"/>
        </w:rPr>
        <w:t xml:space="preserve"> as necessary, with advanced notification.</w:t>
      </w:r>
    </w:p>
    <w:p w14:paraId="760A3DAD" w14:textId="77777777" w:rsidR="004045E9" w:rsidRPr="00DB7471" w:rsidRDefault="004045E9">
      <w:pPr>
        <w:pStyle w:val="BodyText"/>
        <w:kinsoku w:val="0"/>
        <w:overflowPunct w:val="0"/>
        <w:spacing w:line="284" w:lineRule="auto"/>
        <w:ind w:left="111" w:right="788"/>
        <w:rPr>
          <w:spacing w:val="2"/>
          <w:w w:val="105"/>
          <w:sz w:val="20"/>
          <w:szCs w:val="20"/>
        </w:rPr>
      </w:pPr>
    </w:p>
    <w:p w14:paraId="01ED09C4" w14:textId="77777777" w:rsidR="004045E9" w:rsidRPr="00F86931" w:rsidRDefault="004045E9">
      <w:pPr>
        <w:pStyle w:val="BodyText"/>
        <w:kinsoku w:val="0"/>
        <w:overflowPunct w:val="0"/>
        <w:spacing w:line="284" w:lineRule="auto"/>
        <w:ind w:left="111" w:right="788"/>
        <w:rPr>
          <w:b/>
          <w:spacing w:val="2"/>
          <w:w w:val="105"/>
          <w:sz w:val="20"/>
          <w:szCs w:val="20"/>
        </w:rPr>
      </w:pPr>
      <w:r w:rsidRPr="00F86931">
        <w:rPr>
          <w:b/>
          <w:spacing w:val="2"/>
          <w:w w:val="105"/>
          <w:sz w:val="20"/>
          <w:szCs w:val="20"/>
        </w:rPr>
        <w:t>Evaluation Criteria:</w:t>
      </w:r>
    </w:p>
    <w:p w14:paraId="7D9C57AD" w14:textId="77777777" w:rsidR="004045E9" w:rsidRPr="00DB7471" w:rsidRDefault="004045E9">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Students will be </w:t>
      </w:r>
      <w:r w:rsidR="00BC3D66" w:rsidRPr="00DB7471">
        <w:rPr>
          <w:spacing w:val="2"/>
          <w:w w:val="105"/>
          <w:sz w:val="20"/>
          <w:szCs w:val="20"/>
        </w:rPr>
        <w:t>evaluated</w:t>
      </w:r>
      <w:r w:rsidRPr="00DB7471">
        <w:rPr>
          <w:spacing w:val="2"/>
          <w:w w:val="105"/>
          <w:sz w:val="20"/>
          <w:szCs w:val="20"/>
        </w:rPr>
        <w:t xml:space="preserve"> on the quality of </w:t>
      </w:r>
      <w:r w:rsidR="00106E5E">
        <w:rPr>
          <w:spacing w:val="2"/>
          <w:w w:val="105"/>
          <w:sz w:val="20"/>
          <w:szCs w:val="20"/>
        </w:rPr>
        <w:t xml:space="preserve">work completed in class and for homework, presentations of that work, and on </w:t>
      </w:r>
      <w:r w:rsidRPr="00DB7471">
        <w:rPr>
          <w:spacing w:val="2"/>
          <w:w w:val="105"/>
          <w:sz w:val="20"/>
          <w:szCs w:val="20"/>
        </w:rPr>
        <w:t xml:space="preserve">the quality of </w:t>
      </w:r>
      <w:r w:rsidR="00BC3D66" w:rsidRPr="00DB7471">
        <w:rPr>
          <w:spacing w:val="2"/>
          <w:w w:val="105"/>
          <w:sz w:val="20"/>
          <w:szCs w:val="20"/>
        </w:rPr>
        <w:t>their</w:t>
      </w:r>
      <w:r w:rsidRPr="00DB7471">
        <w:rPr>
          <w:spacing w:val="2"/>
          <w:w w:val="105"/>
          <w:sz w:val="20"/>
          <w:szCs w:val="20"/>
        </w:rPr>
        <w:t xml:space="preserve"> </w:t>
      </w:r>
      <w:r w:rsidR="00BC3D66" w:rsidRPr="00DB7471">
        <w:rPr>
          <w:spacing w:val="2"/>
          <w:w w:val="105"/>
          <w:sz w:val="20"/>
          <w:szCs w:val="20"/>
        </w:rPr>
        <w:t>contributions</w:t>
      </w:r>
      <w:r w:rsidRPr="00DB7471">
        <w:rPr>
          <w:spacing w:val="2"/>
          <w:w w:val="105"/>
          <w:sz w:val="20"/>
          <w:szCs w:val="20"/>
        </w:rPr>
        <w:t xml:space="preserve"> in class discussions.</w:t>
      </w:r>
    </w:p>
    <w:p w14:paraId="71DC7FE2" w14:textId="77777777" w:rsidR="004045E9" w:rsidRPr="00DB7471" w:rsidRDefault="004045E9">
      <w:pPr>
        <w:pStyle w:val="BodyText"/>
        <w:kinsoku w:val="0"/>
        <w:overflowPunct w:val="0"/>
        <w:spacing w:line="284" w:lineRule="auto"/>
        <w:ind w:left="111" w:right="788"/>
        <w:rPr>
          <w:spacing w:val="2"/>
          <w:w w:val="105"/>
          <w:sz w:val="20"/>
          <w:szCs w:val="20"/>
        </w:rPr>
      </w:pPr>
    </w:p>
    <w:p w14:paraId="3322F192" w14:textId="77777777" w:rsidR="00BC3D66" w:rsidRPr="00F86931" w:rsidRDefault="00BC3D66">
      <w:pPr>
        <w:pStyle w:val="BodyText"/>
        <w:kinsoku w:val="0"/>
        <w:overflowPunct w:val="0"/>
        <w:spacing w:line="284" w:lineRule="auto"/>
        <w:ind w:left="111" w:right="788"/>
        <w:rPr>
          <w:b/>
          <w:spacing w:val="2"/>
          <w:w w:val="105"/>
          <w:sz w:val="20"/>
          <w:szCs w:val="20"/>
        </w:rPr>
      </w:pPr>
      <w:r w:rsidRPr="00F86931">
        <w:rPr>
          <w:b/>
          <w:spacing w:val="2"/>
          <w:w w:val="105"/>
          <w:sz w:val="20"/>
          <w:szCs w:val="20"/>
        </w:rPr>
        <w:t>Grading:</w:t>
      </w:r>
    </w:p>
    <w:p w14:paraId="5E9A3A3D"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Grading will be based on the </w:t>
      </w:r>
      <w:r w:rsidR="007B2AE5" w:rsidRPr="00DB7471">
        <w:rPr>
          <w:spacing w:val="2"/>
          <w:w w:val="105"/>
          <w:sz w:val="20"/>
          <w:szCs w:val="20"/>
        </w:rPr>
        <w:t>Georgia</w:t>
      </w:r>
      <w:r w:rsidRPr="00DB7471">
        <w:rPr>
          <w:spacing w:val="2"/>
          <w:w w:val="105"/>
          <w:sz w:val="20"/>
          <w:szCs w:val="20"/>
        </w:rPr>
        <w:t xml:space="preserve"> </w:t>
      </w:r>
      <w:r w:rsidR="007B2AE5" w:rsidRPr="00DB7471">
        <w:rPr>
          <w:spacing w:val="2"/>
          <w:w w:val="105"/>
          <w:sz w:val="20"/>
          <w:szCs w:val="20"/>
        </w:rPr>
        <w:t>Institute</w:t>
      </w:r>
      <w:r w:rsidRPr="00DB7471">
        <w:rPr>
          <w:spacing w:val="2"/>
          <w:w w:val="105"/>
          <w:sz w:val="20"/>
          <w:szCs w:val="20"/>
        </w:rPr>
        <w:t xml:space="preserve"> of Technology system.  No plus or minuses will be applies to the final grade.  However, plus and minuses will be </w:t>
      </w:r>
      <w:r w:rsidR="00FB10BF">
        <w:rPr>
          <w:spacing w:val="2"/>
          <w:w w:val="105"/>
          <w:sz w:val="20"/>
          <w:szCs w:val="20"/>
        </w:rPr>
        <w:t>used</w:t>
      </w:r>
      <w:r w:rsidRPr="00DB7471">
        <w:rPr>
          <w:spacing w:val="2"/>
          <w:w w:val="105"/>
          <w:sz w:val="20"/>
          <w:szCs w:val="20"/>
        </w:rPr>
        <w:t xml:space="preserve"> for all the submissions during the semester.  </w:t>
      </w:r>
      <w:r w:rsidR="007B2AE5">
        <w:rPr>
          <w:spacing w:val="2"/>
          <w:w w:val="105"/>
          <w:sz w:val="20"/>
          <w:szCs w:val="20"/>
        </w:rPr>
        <w:t>Students</w:t>
      </w:r>
      <w:r w:rsidRPr="00DB7471">
        <w:rPr>
          <w:spacing w:val="2"/>
          <w:w w:val="105"/>
          <w:sz w:val="20"/>
          <w:szCs w:val="20"/>
        </w:rPr>
        <w:t xml:space="preserve"> will have one week after each project grade submissions to </w:t>
      </w:r>
      <w:r w:rsidR="007B2AE5" w:rsidRPr="00DB7471">
        <w:rPr>
          <w:spacing w:val="2"/>
          <w:w w:val="105"/>
          <w:sz w:val="20"/>
          <w:szCs w:val="20"/>
        </w:rPr>
        <w:t>discuss</w:t>
      </w:r>
      <w:r w:rsidRPr="00DB7471">
        <w:rPr>
          <w:spacing w:val="2"/>
          <w:w w:val="105"/>
          <w:sz w:val="20"/>
          <w:szCs w:val="20"/>
        </w:rPr>
        <w:t xml:space="preserve"> and </w:t>
      </w:r>
      <w:r w:rsidR="007B2AE5" w:rsidRPr="00DB7471">
        <w:rPr>
          <w:spacing w:val="2"/>
          <w:w w:val="105"/>
          <w:sz w:val="20"/>
          <w:szCs w:val="20"/>
        </w:rPr>
        <w:t>grading</w:t>
      </w:r>
      <w:r w:rsidRPr="00DB7471">
        <w:rPr>
          <w:spacing w:val="2"/>
          <w:w w:val="105"/>
          <w:sz w:val="20"/>
          <w:szCs w:val="20"/>
        </w:rPr>
        <w:t xml:space="preserve"> matters to the instructor.  </w:t>
      </w:r>
    </w:p>
    <w:p w14:paraId="5DB92BF2" w14:textId="77777777" w:rsidR="00BC3D66" w:rsidRPr="00DB7471" w:rsidRDefault="00BC3D66">
      <w:pPr>
        <w:pStyle w:val="BodyText"/>
        <w:kinsoku w:val="0"/>
        <w:overflowPunct w:val="0"/>
        <w:spacing w:line="284" w:lineRule="auto"/>
        <w:ind w:left="111" w:right="788"/>
        <w:rPr>
          <w:spacing w:val="2"/>
          <w:w w:val="105"/>
          <w:sz w:val="20"/>
          <w:szCs w:val="20"/>
        </w:rPr>
      </w:pPr>
    </w:p>
    <w:p w14:paraId="23D7D16F"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The grade ranges are defined as follows:</w:t>
      </w:r>
    </w:p>
    <w:p w14:paraId="298A6618"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90 -100% = A</w:t>
      </w:r>
    </w:p>
    <w:p w14:paraId="3D7B673C"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80 - 89% = B</w:t>
      </w:r>
    </w:p>
    <w:p w14:paraId="42342B55"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70 - 79% = C</w:t>
      </w:r>
    </w:p>
    <w:p w14:paraId="666F411B"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60 - 69% = D</w:t>
      </w:r>
    </w:p>
    <w:p w14:paraId="552191DB"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ab/>
        <w:t>0  - 59% = F</w:t>
      </w:r>
    </w:p>
    <w:p w14:paraId="03E571BA" w14:textId="77777777" w:rsidR="00BC3D66" w:rsidRPr="00DB7471" w:rsidRDefault="00BC3D66">
      <w:pPr>
        <w:pStyle w:val="BodyText"/>
        <w:kinsoku w:val="0"/>
        <w:overflowPunct w:val="0"/>
        <w:spacing w:line="284" w:lineRule="auto"/>
        <w:ind w:left="111" w:right="788"/>
        <w:rPr>
          <w:spacing w:val="2"/>
          <w:w w:val="105"/>
          <w:sz w:val="20"/>
          <w:szCs w:val="20"/>
        </w:rPr>
      </w:pPr>
    </w:p>
    <w:p w14:paraId="1448A704" w14:textId="77777777" w:rsidR="00BC3D66" w:rsidRPr="00DB7471"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Grades will be based on projects and exams according to the following grading distribution:</w:t>
      </w:r>
    </w:p>
    <w:p w14:paraId="423C1201" w14:textId="77777777" w:rsidR="00BC3D66" w:rsidRPr="00DB7471" w:rsidRDefault="00BC3D66" w:rsidP="00BC3D66">
      <w:pPr>
        <w:pStyle w:val="BodyText"/>
        <w:kinsoku w:val="0"/>
        <w:overflowPunct w:val="0"/>
        <w:spacing w:line="284" w:lineRule="auto"/>
        <w:ind w:left="111" w:right="788" w:firstLine="609"/>
        <w:rPr>
          <w:spacing w:val="2"/>
          <w:w w:val="105"/>
          <w:sz w:val="20"/>
          <w:szCs w:val="20"/>
        </w:rPr>
      </w:pPr>
      <w:r w:rsidRPr="00DB7471">
        <w:rPr>
          <w:spacing w:val="2"/>
          <w:w w:val="105"/>
          <w:sz w:val="20"/>
          <w:szCs w:val="20"/>
        </w:rPr>
        <w:t>10%</w:t>
      </w:r>
      <w:r w:rsidRPr="00DB7471">
        <w:rPr>
          <w:spacing w:val="2"/>
          <w:w w:val="105"/>
          <w:sz w:val="20"/>
          <w:szCs w:val="20"/>
        </w:rPr>
        <w:tab/>
        <w:t>Attendance and</w:t>
      </w:r>
      <w:r w:rsidR="007B2AE5">
        <w:rPr>
          <w:spacing w:val="2"/>
          <w:w w:val="105"/>
          <w:sz w:val="20"/>
          <w:szCs w:val="20"/>
        </w:rPr>
        <w:t xml:space="preserve"> I</w:t>
      </w:r>
      <w:r w:rsidRPr="00DB7471">
        <w:rPr>
          <w:spacing w:val="2"/>
          <w:w w:val="105"/>
          <w:sz w:val="20"/>
          <w:szCs w:val="20"/>
        </w:rPr>
        <w:t>n-class Participation</w:t>
      </w:r>
    </w:p>
    <w:p w14:paraId="158B8A21" w14:textId="77777777" w:rsidR="00BC3D66" w:rsidRPr="00DB7471" w:rsidRDefault="007B2AE5" w:rsidP="00BC3D66">
      <w:pPr>
        <w:pStyle w:val="BodyText"/>
        <w:kinsoku w:val="0"/>
        <w:overflowPunct w:val="0"/>
        <w:spacing w:line="284" w:lineRule="auto"/>
        <w:ind w:left="111" w:right="788" w:firstLine="609"/>
        <w:rPr>
          <w:spacing w:val="2"/>
          <w:w w:val="105"/>
          <w:sz w:val="20"/>
          <w:szCs w:val="20"/>
        </w:rPr>
      </w:pPr>
      <w:r>
        <w:rPr>
          <w:spacing w:val="2"/>
          <w:w w:val="105"/>
          <w:sz w:val="20"/>
          <w:szCs w:val="20"/>
        </w:rPr>
        <w:t>9</w:t>
      </w:r>
      <w:r w:rsidR="00BC3D66" w:rsidRPr="00DB7471">
        <w:rPr>
          <w:spacing w:val="2"/>
          <w:w w:val="105"/>
          <w:sz w:val="20"/>
          <w:szCs w:val="20"/>
        </w:rPr>
        <w:t>0%</w:t>
      </w:r>
      <w:r w:rsidR="00BC3D66" w:rsidRPr="00DB7471">
        <w:rPr>
          <w:spacing w:val="2"/>
          <w:w w:val="105"/>
          <w:sz w:val="20"/>
          <w:szCs w:val="20"/>
        </w:rPr>
        <w:tab/>
      </w:r>
      <w:r>
        <w:rPr>
          <w:spacing w:val="2"/>
          <w:w w:val="105"/>
          <w:sz w:val="20"/>
          <w:szCs w:val="20"/>
        </w:rPr>
        <w:t>Three E</w:t>
      </w:r>
      <w:r w:rsidR="00BC3D66" w:rsidRPr="00DB7471">
        <w:rPr>
          <w:spacing w:val="2"/>
          <w:w w:val="105"/>
          <w:sz w:val="20"/>
          <w:szCs w:val="20"/>
        </w:rPr>
        <w:t>xercises</w:t>
      </w:r>
      <w:r>
        <w:rPr>
          <w:spacing w:val="2"/>
          <w:w w:val="105"/>
          <w:sz w:val="20"/>
          <w:szCs w:val="20"/>
        </w:rPr>
        <w:t xml:space="preserve"> @ 30% each</w:t>
      </w:r>
    </w:p>
    <w:p w14:paraId="253EDEB2" w14:textId="77777777" w:rsidR="004045E9" w:rsidRPr="00DB7471" w:rsidRDefault="004045E9">
      <w:pPr>
        <w:pStyle w:val="BodyText"/>
        <w:kinsoku w:val="0"/>
        <w:overflowPunct w:val="0"/>
        <w:spacing w:line="284" w:lineRule="auto"/>
        <w:ind w:left="111" w:right="788"/>
        <w:rPr>
          <w:spacing w:val="2"/>
          <w:w w:val="105"/>
          <w:sz w:val="20"/>
          <w:szCs w:val="20"/>
        </w:rPr>
      </w:pPr>
    </w:p>
    <w:p w14:paraId="77F209CF" w14:textId="77777777" w:rsidR="00BC3D66" w:rsidRPr="00F86931" w:rsidRDefault="00957194">
      <w:pPr>
        <w:pStyle w:val="BodyText"/>
        <w:kinsoku w:val="0"/>
        <w:overflowPunct w:val="0"/>
        <w:spacing w:line="284" w:lineRule="auto"/>
        <w:ind w:left="111" w:right="788"/>
        <w:rPr>
          <w:b/>
          <w:spacing w:val="2"/>
          <w:w w:val="105"/>
          <w:sz w:val="20"/>
          <w:szCs w:val="20"/>
        </w:rPr>
      </w:pPr>
      <w:r>
        <w:rPr>
          <w:b/>
          <w:spacing w:val="2"/>
          <w:w w:val="105"/>
          <w:sz w:val="20"/>
          <w:szCs w:val="20"/>
        </w:rPr>
        <w:t>On-Line Resources:</w:t>
      </w:r>
    </w:p>
    <w:p w14:paraId="1B6F3E6A" w14:textId="77777777" w:rsidR="00BC3D66"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 xml:space="preserve">The course will utilize T-Square (t-square.gatech.edu) for the distribution of class materials (such as lecture slides or </w:t>
      </w:r>
      <w:r w:rsidR="007B2AE5" w:rsidRPr="00DB7471">
        <w:rPr>
          <w:spacing w:val="2"/>
          <w:w w:val="105"/>
          <w:sz w:val="20"/>
          <w:szCs w:val="20"/>
        </w:rPr>
        <w:t>supplemental</w:t>
      </w:r>
      <w:r w:rsidRPr="00DB7471">
        <w:rPr>
          <w:spacing w:val="2"/>
          <w:w w:val="105"/>
          <w:sz w:val="20"/>
          <w:szCs w:val="20"/>
        </w:rPr>
        <w:t xml:space="preserve"> readings), announcements, and for turning in class assignments.</w:t>
      </w:r>
    </w:p>
    <w:p w14:paraId="15BA37DC" w14:textId="77777777" w:rsidR="00957194" w:rsidRPr="00DB7471" w:rsidRDefault="00957194">
      <w:pPr>
        <w:pStyle w:val="BodyText"/>
        <w:kinsoku w:val="0"/>
        <w:overflowPunct w:val="0"/>
        <w:spacing w:line="284" w:lineRule="auto"/>
        <w:ind w:left="111" w:right="788"/>
        <w:rPr>
          <w:spacing w:val="2"/>
          <w:w w:val="105"/>
          <w:sz w:val="20"/>
          <w:szCs w:val="20"/>
        </w:rPr>
      </w:pPr>
      <w:r>
        <w:rPr>
          <w:spacing w:val="2"/>
          <w:w w:val="105"/>
          <w:sz w:val="20"/>
          <w:szCs w:val="20"/>
        </w:rPr>
        <w:t>Students will also make use of a range of tutorials posted on lynda.gatech.edu.</w:t>
      </w:r>
    </w:p>
    <w:p w14:paraId="23FDB41D" w14:textId="77777777" w:rsidR="00BC3D66" w:rsidRPr="00DB7471" w:rsidRDefault="00BC3D66">
      <w:pPr>
        <w:pStyle w:val="BodyText"/>
        <w:kinsoku w:val="0"/>
        <w:overflowPunct w:val="0"/>
        <w:spacing w:line="284" w:lineRule="auto"/>
        <w:ind w:left="111" w:right="788"/>
        <w:rPr>
          <w:spacing w:val="2"/>
          <w:w w:val="105"/>
          <w:sz w:val="20"/>
          <w:szCs w:val="20"/>
        </w:rPr>
      </w:pPr>
    </w:p>
    <w:p w14:paraId="544532F3" w14:textId="0B8AEB00" w:rsidR="00BC3D66" w:rsidRPr="00A15DB5" w:rsidRDefault="00F86931" w:rsidP="00A15DB5">
      <w:pPr>
        <w:pStyle w:val="BodyText"/>
        <w:kinsoku w:val="0"/>
        <w:overflowPunct w:val="0"/>
        <w:spacing w:line="284" w:lineRule="auto"/>
        <w:ind w:left="111" w:right="788"/>
        <w:rPr>
          <w:b/>
          <w:spacing w:val="2"/>
          <w:w w:val="105"/>
          <w:sz w:val="20"/>
          <w:szCs w:val="20"/>
        </w:rPr>
      </w:pPr>
      <w:r w:rsidRPr="00F86931">
        <w:rPr>
          <w:b/>
          <w:spacing w:val="2"/>
          <w:w w:val="105"/>
          <w:sz w:val="20"/>
          <w:szCs w:val="20"/>
        </w:rPr>
        <w:t>Facilities</w:t>
      </w:r>
      <w:r w:rsidR="00BC3D66" w:rsidRPr="00F86931">
        <w:rPr>
          <w:b/>
          <w:spacing w:val="2"/>
          <w:w w:val="105"/>
          <w:sz w:val="20"/>
          <w:szCs w:val="20"/>
        </w:rPr>
        <w:t xml:space="preserve"> &amp; Equipment:</w:t>
      </w:r>
    </w:p>
    <w:p w14:paraId="7DC080B2" w14:textId="77777777" w:rsidR="00BC3D66" w:rsidRDefault="00BC3D66">
      <w:pPr>
        <w:pStyle w:val="BodyText"/>
        <w:kinsoku w:val="0"/>
        <w:overflowPunct w:val="0"/>
        <w:spacing w:line="284" w:lineRule="auto"/>
        <w:ind w:left="111" w:right="788"/>
        <w:rPr>
          <w:spacing w:val="2"/>
          <w:w w:val="105"/>
          <w:sz w:val="20"/>
          <w:szCs w:val="20"/>
        </w:rPr>
      </w:pPr>
      <w:r w:rsidRPr="00DB7471">
        <w:rPr>
          <w:spacing w:val="2"/>
          <w:w w:val="105"/>
          <w:sz w:val="20"/>
          <w:szCs w:val="20"/>
        </w:rPr>
        <w:t>This course may make use of support facilities such as the workshop, computing lab and other resources.  The College of Architecture workshop (Basement East Building) and laser-cutters (3</w:t>
      </w:r>
      <w:r w:rsidRPr="00DB7471">
        <w:rPr>
          <w:spacing w:val="2"/>
          <w:w w:val="105"/>
          <w:sz w:val="20"/>
          <w:szCs w:val="20"/>
          <w:vertAlign w:val="superscript"/>
        </w:rPr>
        <w:t>rd</w:t>
      </w:r>
      <w:r w:rsidRPr="00DB7471">
        <w:rPr>
          <w:spacing w:val="2"/>
          <w:w w:val="105"/>
          <w:sz w:val="20"/>
          <w:szCs w:val="20"/>
        </w:rPr>
        <w:t xml:space="preserve"> floor East building) are </w:t>
      </w:r>
      <w:r w:rsidR="00FB10BF">
        <w:rPr>
          <w:spacing w:val="2"/>
          <w:w w:val="105"/>
          <w:sz w:val="20"/>
          <w:szCs w:val="20"/>
        </w:rPr>
        <w:t>available</w:t>
      </w:r>
      <w:r w:rsidRPr="00DB7471">
        <w:rPr>
          <w:spacing w:val="2"/>
          <w:w w:val="105"/>
          <w:sz w:val="20"/>
          <w:szCs w:val="20"/>
        </w:rPr>
        <w:t xml:space="preserve"> to support design activities.  Students </w:t>
      </w:r>
      <w:r w:rsidR="00FB10BF">
        <w:rPr>
          <w:spacing w:val="2"/>
          <w:w w:val="105"/>
          <w:sz w:val="20"/>
          <w:szCs w:val="20"/>
        </w:rPr>
        <w:t>wishing</w:t>
      </w:r>
      <w:r w:rsidRPr="00DB7471">
        <w:rPr>
          <w:spacing w:val="2"/>
          <w:w w:val="105"/>
          <w:sz w:val="20"/>
          <w:szCs w:val="20"/>
        </w:rPr>
        <w:t xml:space="preserve"> to use the </w:t>
      </w:r>
      <w:r w:rsidR="00FB10BF" w:rsidRPr="00DB7471">
        <w:rPr>
          <w:spacing w:val="2"/>
          <w:w w:val="105"/>
          <w:sz w:val="20"/>
          <w:szCs w:val="20"/>
        </w:rPr>
        <w:t>facility</w:t>
      </w:r>
      <w:r w:rsidRPr="00DB7471">
        <w:rPr>
          <w:spacing w:val="2"/>
          <w:w w:val="105"/>
          <w:sz w:val="20"/>
          <w:szCs w:val="20"/>
        </w:rPr>
        <w:t xml:space="preserve"> and equipment must have completed the required </w:t>
      </w:r>
      <w:r w:rsidR="00FB10BF" w:rsidRPr="00DB7471">
        <w:rPr>
          <w:spacing w:val="2"/>
          <w:w w:val="105"/>
          <w:sz w:val="20"/>
          <w:szCs w:val="20"/>
        </w:rPr>
        <w:t>introductory</w:t>
      </w:r>
      <w:r w:rsidR="00FB10BF">
        <w:rPr>
          <w:spacing w:val="2"/>
          <w:w w:val="105"/>
          <w:sz w:val="20"/>
          <w:szCs w:val="20"/>
        </w:rPr>
        <w:t xml:space="preserve"> course and /</w:t>
      </w:r>
      <w:r w:rsidRPr="00DB7471">
        <w:rPr>
          <w:spacing w:val="2"/>
          <w:w w:val="105"/>
          <w:sz w:val="20"/>
          <w:szCs w:val="20"/>
        </w:rPr>
        <w:t xml:space="preserve">or have been </w:t>
      </w:r>
      <w:r w:rsidR="00FB10BF">
        <w:rPr>
          <w:spacing w:val="2"/>
          <w:w w:val="105"/>
          <w:sz w:val="20"/>
          <w:szCs w:val="20"/>
        </w:rPr>
        <w:t>checked</w:t>
      </w:r>
      <w:r w:rsidRPr="00DB7471">
        <w:rPr>
          <w:spacing w:val="2"/>
          <w:w w:val="105"/>
          <w:sz w:val="20"/>
          <w:szCs w:val="20"/>
        </w:rPr>
        <w:t xml:space="preserve"> out in the proper use </w:t>
      </w:r>
      <w:r w:rsidR="00FB10BF">
        <w:rPr>
          <w:spacing w:val="2"/>
          <w:w w:val="105"/>
          <w:sz w:val="20"/>
          <w:szCs w:val="20"/>
        </w:rPr>
        <w:t>of the</w:t>
      </w:r>
      <w:r w:rsidRPr="00DB7471">
        <w:rPr>
          <w:spacing w:val="2"/>
          <w:w w:val="105"/>
          <w:sz w:val="20"/>
          <w:szCs w:val="20"/>
        </w:rPr>
        <w:t xml:space="preserve"> equipment by the lab personnel.  The College of </w:t>
      </w:r>
      <w:r w:rsidR="00FB10BF" w:rsidRPr="00DB7471">
        <w:rPr>
          <w:spacing w:val="2"/>
          <w:w w:val="105"/>
          <w:sz w:val="20"/>
          <w:szCs w:val="20"/>
        </w:rPr>
        <w:t>Architecture</w:t>
      </w:r>
      <w:r w:rsidRPr="00DB7471">
        <w:rPr>
          <w:spacing w:val="2"/>
          <w:w w:val="105"/>
          <w:sz w:val="20"/>
          <w:szCs w:val="20"/>
        </w:rPr>
        <w:t xml:space="preserve"> computing lab room #104a is the primary computer lab for the ID Program. The normal operating schedule for the lab is the same as the other College of Architecture computing facilities. </w:t>
      </w:r>
    </w:p>
    <w:p w14:paraId="5D16267F" w14:textId="77777777" w:rsidR="007B2AE5" w:rsidRDefault="007B2AE5">
      <w:pPr>
        <w:pStyle w:val="BodyText"/>
        <w:kinsoku w:val="0"/>
        <w:overflowPunct w:val="0"/>
        <w:spacing w:line="284" w:lineRule="auto"/>
        <w:ind w:left="111" w:right="788"/>
        <w:rPr>
          <w:spacing w:val="2"/>
          <w:w w:val="105"/>
          <w:sz w:val="20"/>
          <w:szCs w:val="20"/>
        </w:rPr>
      </w:pPr>
    </w:p>
    <w:p w14:paraId="35CFBD77" w14:textId="77777777" w:rsidR="00F86931" w:rsidRDefault="00F86931" w:rsidP="00957194">
      <w:pPr>
        <w:pStyle w:val="BodyText"/>
        <w:kinsoku w:val="0"/>
        <w:overflowPunct w:val="0"/>
        <w:spacing w:line="284" w:lineRule="auto"/>
        <w:ind w:left="111" w:right="788" w:hanging="21"/>
        <w:rPr>
          <w:b/>
          <w:spacing w:val="2"/>
          <w:w w:val="105"/>
          <w:sz w:val="20"/>
          <w:szCs w:val="20"/>
        </w:rPr>
      </w:pPr>
      <w:r>
        <w:rPr>
          <w:b/>
          <w:spacing w:val="2"/>
          <w:w w:val="105"/>
          <w:sz w:val="20"/>
          <w:szCs w:val="20"/>
        </w:rPr>
        <w:t>Required Books/Reference Materials:</w:t>
      </w:r>
    </w:p>
    <w:p w14:paraId="7DA44436" w14:textId="77777777" w:rsidR="00FB10BF" w:rsidRDefault="00FB10BF" w:rsidP="00957194">
      <w:pPr>
        <w:pStyle w:val="BodyText"/>
        <w:kinsoku w:val="0"/>
        <w:overflowPunct w:val="0"/>
        <w:spacing w:line="284" w:lineRule="auto"/>
        <w:ind w:left="720" w:right="788" w:hanging="630"/>
        <w:rPr>
          <w:spacing w:val="2"/>
          <w:w w:val="105"/>
          <w:sz w:val="20"/>
          <w:szCs w:val="20"/>
        </w:rPr>
      </w:pPr>
      <w:proofErr w:type="spellStart"/>
      <w:r w:rsidRPr="00FB10BF">
        <w:rPr>
          <w:spacing w:val="2"/>
          <w:w w:val="105"/>
          <w:sz w:val="20"/>
          <w:szCs w:val="20"/>
        </w:rPr>
        <w:t>Lidwell</w:t>
      </w:r>
      <w:proofErr w:type="spellEnd"/>
      <w:r w:rsidRPr="00FB10BF">
        <w:rPr>
          <w:spacing w:val="2"/>
          <w:w w:val="105"/>
          <w:sz w:val="20"/>
          <w:szCs w:val="20"/>
        </w:rPr>
        <w:t xml:space="preserve">, William, </w:t>
      </w:r>
      <w:proofErr w:type="spellStart"/>
      <w:r w:rsidRPr="00FB10BF">
        <w:rPr>
          <w:spacing w:val="2"/>
          <w:w w:val="105"/>
          <w:sz w:val="20"/>
          <w:szCs w:val="20"/>
        </w:rPr>
        <w:t>Kritina</w:t>
      </w:r>
      <w:proofErr w:type="spellEnd"/>
      <w:r w:rsidRPr="00FB10BF">
        <w:rPr>
          <w:spacing w:val="2"/>
          <w:w w:val="105"/>
          <w:sz w:val="20"/>
          <w:szCs w:val="20"/>
        </w:rPr>
        <w:t xml:space="preserve"> Holden, and Jill Butler. </w:t>
      </w:r>
      <w:proofErr w:type="gramStart"/>
      <w:r w:rsidRPr="00FB10BF">
        <w:rPr>
          <w:i/>
          <w:iCs/>
          <w:spacing w:val="2"/>
          <w:w w:val="105"/>
          <w:sz w:val="20"/>
          <w:szCs w:val="20"/>
        </w:rPr>
        <w:t>Universal Principles of Design</w:t>
      </w:r>
      <w:r w:rsidRPr="00FB10BF">
        <w:rPr>
          <w:spacing w:val="2"/>
          <w:w w:val="105"/>
          <w:sz w:val="20"/>
          <w:szCs w:val="20"/>
        </w:rPr>
        <w:t>.</w:t>
      </w:r>
      <w:proofErr w:type="gramEnd"/>
      <w:r w:rsidRPr="00FB10BF">
        <w:rPr>
          <w:spacing w:val="2"/>
          <w:w w:val="105"/>
          <w:sz w:val="20"/>
          <w:szCs w:val="20"/>
        </w:rPr>
        <w:t xml:space="preserve"> Gloucester, MA: Rockport, 2003. Print. </w:t>
      </w:r>
    </w:p>
    <w:p w14:paraId="5ADA2EDE" w14:textId="34E94A69" w:rsidR="0017386C" w:rsidRPr="0017386C" w:rsidRDefault="0017386C" w:rsidP="0017386C">
      <w:pPr>
        <w:pStyle w:val="BodyText"/>
        <w:kinsoku w:val="0"/>
        <w:overflowPunct w:val="0"/>
        <w:spacing w:line="284" w:lineRule="auto"/>
        <w:ind w:left="720" w:right="788" w:hanging="630"/>
        <w:rPr>
          <w:spacing w:val="2"/>
          <w:w w:val="105"/>
          <w:sz w:val="20"/>
          <w:szCs w:val="20"/>
        </w:rPr>
      </w:pPr>
      <w:proofErr w:type="spellStart"/>
      <w:r w:rsidRPr="0017386C">
        <w:rPr>
          <w:spacing w:val="2"/>
          <w:w w:val="105"/>
          <w:sz w:val="20"/>
          <w:szCs w:val="20"/>
        </w:rPr>
        <w:t>Vignelli</w:t>
      </w:r>
      <w:proofErr w:type="spellEnd"/>
      <w:r w:rsidRPr="0017386C">
        <w:rPr>
          <w:spacing w:val="2"/>
          <w:w w:val="105"/>
          <w:sz w:val="20"/>
          <w:szCs w:val="20"/>
        </w:rPr>
        <w:t xml:space="preserve">, Massimo. </w:t>
      </w:r>
      <w:r w:rsidRPr="0017386C">
        <w:rPr>
          <w:i/>
          <w:iCs/>
          <w:spacing w:val="2"/>
          <w:w w:val="105"/>
          <w:sz w:val="20"/>
          <w:szCs w:val="20"/>
        </w:rPr>
        <w:t xml:space="preserve">The </w:t>
      </w:r>
      <w:proofErr w:type="spellStart"/>
      <w:r w:rsidRPr="0017386C">
        <w:rPr>
          <w:i/>
          <w:iCs/>
          <w:spacing w:val="2"/>
          <w:w w:val="105"/>
          <w:sz w:val="20"/>
          <w:szCs w:val="20"/>
        </w:rPr>
        <w:t>Vignelli</w:t>
      </w:r>
      <w:proofErr w:type="spellEnd"/>
      <w:r w:rsidRPr="0017386C">
        <w:rPr>
          <w:i/>
          <w:iCs/>
          <w:spacing w:val="2"/>
          <w:w w:val="105"/>
          <w:sz w:val="20"/>
          <w:szCs w:val="20"/>
        </w:rPr>
        <w:t xml:space="preserve"> Canon</w:t>
      </w:r>
      <w:r w:rsidRPr="0017386C">
        <w:rPr>
          <w:spacing w:val="2"/>
          <w:w w:val="105"/>
          <w:sz w:val="20"/>
          <w:szCs w:val="20"/>
        </w:rPr>
        <w:t xml:space="preserve">. Milano: Postmedia, 2012. </w:t>
      </w:r>
      <w:r>
        <w:rPr>
          <w:spacing w:val="2"/>
          <w:w w:val="105"/>
          <w:sz w:val="20"/>
          <w:szCs w:val="20"/>
        </w:rPr>
        <w:t xml:space="preserve"> </w:t>
      </w:r>
    </w:p>
    <w:p w14:paraId="21D9BE7C" w14:textId="77777777" w:rsidR="00FB10BF" w:rsidRPr="00FB10BF" w:rsidRDefault="00FB10BF" w:rsidP="0017386C">
      <w:pPr>
        <w:pStyle w:val="BodyText"/>
        <w:kinsoku w:val="0"/>
        <w:overflowPunct w:val="0"/>
        <w:spacing w:line="284" w:lineRule="auto"/>
        <w:ind w:left="0" w:right="788"/>
        <w:rPr>
          <w:spacing w:val="2"/>
          <w:w w:val="105"/>
          <w:sz w:val="20"/>
          <w:szCs w:val="20"/>
        </w:rPr>
      </w:pPr>
    </w:p>
    <w:p w14:paraId="396D600E" w14:textId="77777777" w:rsidR="00F86931" w:rsidRDefault="00F86931" w:rsidP="00F86931">
      <w:pPr>
        <w:pStyle w:val="BodyText"/>
        <w:kinsoku w:val="0"/>
        <w:overflowPunct w:val="0"/>
        <w:spacing w:line="284" w:lineRule="auto"/>
        <w:ind w:left="111" w:right="788"/>
        <w:rPr>
          <w:b/>
          <w:spacing w:val="2"/>
          <w:w w:val="105"/>
          <w:sz w:val="20"/>
          <w:szCs w:val="20"/>
        </w:rPr>
      </w:pPr>
      <w:r>
        <w:rPr>
          <w:b/>
          <w:spacing w:val="2"/>
          <w:w w:val="105"/>
          <w:sz w:val="20"/>
          <w:szCs w:val="20"/>
        </w:rPr>
        <w:t>Recommended Books/Reference Materials:</w:t>
      </w:r>
    </w:p>
    <w:p w14:paraId="340ADE17"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r w:rsidRPr="00D31E1F">
        <w:rPr>
          <w:spacing w:val="2"/>
          <w:w w:val="105"/>
          <w:sz w:val="20"/>
          <w:szCs w:val="20"/>
        </w:rPr>
        <w:t xml:space="preserve">Craig, James, Irene </w:t>
      </w:r>
      <w:proofErr w:type="spellStart"/>
      <w:r w:rsidRPr="00D31E1F">
        <w:rPr>
          <w:spacing w:val="2"/>
          <w:w w:val="105"/>
          <w:sz w:val="20"/>
          <w:szCs w:val="20"/>
        </w:rPr>
        <w:t>Korol</w:t>
      </w:r>
      <w:proofErr w:type="spellEnd"/>
      <w:r w:rsidRPr="00D31E1F">
        <w:rPr>
          <w:spacing w:val="2"/>
          <w:w w:val="105"/>
          <w:sz w:val="20"/>
          <w:szCs w:val="20"/>
        </w:rPr>
        <w:t xml:space="preserve">. Scala, and William </w:t>
      </w:r>
      <w:proofErr w:type="spellStart"/>
      <w:r w:rsidRPr="00D31E1F">
        <w:rPr>
          <w:spacing w:val="2"/>
          <w:w w:val="105"/>
          <w:sz w:val="20"/>
          <w:szCs w:val="20"/>
        </w:rPr>
        <w:t>Bevington</w:t>
      </w:r>
      <w:proofErr w:type="spellEnd"/>
      <w:r w:rsidRPr="00D31E1F">
        <w:rPr>
          <w:spacing w:val="2"/>
          <w:w w:val="105"/>
          <w:sz w:val="20"/>
          <w:szCs w:val="20"/>
        </w:rPr>
        <w:t xml:space="preserve">. </w:t>
      </w:r>
      <w:r w:rsidRPr="00D31E1F">
        <w:rPr>
          <w:i/>
          <w:iCs/>
          <w:spacing w:val="2"/>
          <w:w w:val="105"/>
          <w:sz w:val="20"/>
          <w:szCs w:val="20"/>
        </w:rPr>
        <w:t>Designing with Type: The Essential Guide to Typography</w:t>
      </w:r>
      <w:r w:rsidRPr="00D31E1F">
        <w:rPr>
          <w:spacing w:val="2"/>
          <w:w w:val="105"/>
          <w:sz w:val="20"/>
          <w:szCs w:val="20"/>
        </w:rPr>
        <w:t>. New York: Watson-</w:t>
      </w:r>
      <w:proofErr w:type="spellStart"/>
      <w:r w:rsidRPr="00D31E1F">
        <w:rPr>
          <w:spacing w:val="2"/>
          <w:w w:val="105"/>
          <w:sz w:val="20"/>
          <w:szCs w:val="20"/>
        </w:rPr>
        <w:t>Guptill</w:t>
      </w:r>
      <w:proofErr w:type="spellEnd"/>
      <w:r w:rsidRPr="00D31E1F">
        <w:rPr>
          <w:spacing w:val="2"/>
          <w:w w:val="105"/>
          <w:sz w:val="20"/>
          <w:szCs w:val="20"/>
        </w:rPr>
        <w:t xml:space="preserve"> Publications, 2006. Print. </w:t>
      </w:r>
    </w:p>
    <w:p w14:paraId="1FF6EC81"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r w:rsidRPr="00D31E1F">
        <w:rPr>
          <w:spacing w:val="2"/>
          <w:w w:val="105"/>
          <w:sz w:val="20"/>
          <w:szCs w:val="20"/>
        </w:rPr>
        <w:t xml:space="preserve">Elam, Kimberly. </w:t>
      </w:r>
      <w:r w:rsidRPr="00D31E1F">
        <w:rPr>
          <w:i/>
          <w:iCs/>
          <w:spacing w:val="2"/>
          <w:w w:val="105"/>
          <w:sz w:val="20"/>
          <w:szCs w:val="20"/>
        </w:rPr>
        <w:t>Grid Systems: Principles of Organizing Type</w:t>
      </w:r>
      <w:r w:rsidRPr="00D31E1F">
        <w:rPr>
          <w:spacing w:val="2"/>
          <w:w w:val="105"/>
          <w:sz w:val="20"/>
          <w:szCs w:val="20"/>
        </w:rPr>
        <w:t xml:space="preserve">. New York: Princeton Architectural, 2004. Print. </w:t>
      </w:r>
    </w:p>
    <w:p w14:paraId="5EDBC3AA"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r w:rsidRPr="00D31E1F">
        <w:rPr>
          <w:spacing w:val="2"/>
          <w:w w:val="105"/>
          <w:sz w:val="20"/>
          <w:szCs w:val="20"/>
        </w:rPr>
        <w:t xml:space="preserve">Linton, Harold, and Steven </w:t>
      </w:r>
      <w:proofErr w:type="spellStart"/>
      <w:r w:rsidRPr="00D31E1F">
        <w:rPr>
          <w:spacing w:val="2"/>
          <w:w w:val="105"/>
          <w:sz w:val="20"/>
          <w:szCs w:val="20"/>
        </w:rPr>
        <w:t>Rost</w:t>
      </w:r>
      <w:proofErr w:type="spellEnd"/>
      <w:r w:rsidRPr="00D31E1F">
        <w:rPr>
          <w:spacing w:val="2"/>
          <w:w w:val="105"/>
          <w:sz w:val="20"/>
          <w:szCs w:val="20"/>
        </w:rPr>
        <w:t xml:space="preserve">. </w:t>
      </w:r>
      <w:r w:rsidRPr="00D31E1F">
        <w:rPr>
          <w:i/>
          <w:iCs/>
          <w:spacing w:val="2"/>
          <w:w w:val="105"/>
          <w:sz w:val="20"/>
          <w:szCs w:val="20"/>
        </w:rPr>
        <w:t>Portfolio Design</w:t>
      </w:r>
      <w:r w:rsidRPr="00D31E1F">
        <w:rPr>
          <w:spacing w:val="2"/>
          <w:w w:val="105"/>
          <w:sz w:val="20"/>
          <w:szCs w:val="20"/>
        </w:rPr>
        <w:t xml:space="preserve">. New York: W.W. Norton, 2003. Print. </w:t>
      </w:r>
    </w:p>
    <w:p w14:paraId="2FEE3071"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r w:rsidRPr="00D31E1F">
        <w:rPr>
          <w:spacing w:val="2"/>
          <w:w w:val="105"/>
          <w:sz w:val="20"/>
          <w:szCs w:val="20"/>
        </w:rPr>
        <w:t xml:space="preserve">Lupton, Ellen. </w:t>
      </w:r>
      <w:r w:rsidRPr="00D31E1F">
        <w:rPr>
          <w:i/>
          <w:iCs/>
          <w:spacing w:val="2"/>
          <w:w w:val="105"/>
          <w:sz w:val="20"/>
          <w:szCs w:val="20"/>
        </w:rPr>
        <w:t>Thinking with Type: A Critical Guide for Designers, Writers, Editors, &amp; Students</w:t>
      </w:r>
      <w:r w:rsidRPr="00D31E1F">
        <w:rPr>
          <w:spacing w:val="2"/>
          <w:w w:val="105"/>
          <w:sz w:val="20"/>
          <w:szCs w:val="20"/>
        </w:rPr>
        <w:t xml:space="preserve">. New York: Princeton Architectural, 2004. Print. </w:t>
      </w:r>
    </w:p>
    <w:p w14:paraId="2BE2377A" w14:textId="77777777" w:rsidR="00FE2E54" w:rsidRPr="00FE2E54" w:rsidRDefault="00FE2E54" w:rsidP="00957194">
      <w:pPr>
        <w:pStyle w:val="BodyText"/>
        <w:kinsoku w:val="0"/>
        <w:overflowPunct w:val="0"/>
        <w:spacing w:line="284" w:lineRule="auto"/>
        <w:ind w:left="720" w:right="788" w:hanging="630"/>
        <w:rPr>
          <w:spacing w:val="2"/>
          <w:w w:val="105"/>
          <w:sz w:val="20"/>
          <w:szCs w:val="20"/>
        </w:rPr>
      </w:pPr>
      <w:r w:rsidRPr="00FE2E54">
        <w:rPr>
          <w:spacing w:val="2"/>
          <w:w w:val="105"/>
          <w:sz w:val="20"/>
          <w:szCs w:val="20"/>
        </w:rPr>
        <w:t xml:space="preserve">Lupton, Ellen, Jennifer C. Phillips, and Jennifer Cole. Phillips. </w:t>
      </w:r>
      <w:r w:rsidRPr="00FE2E54">
        <w:rPr>
          <w:i/>
          <w:iCs/>
          <w:spacing w:val="2"/>
          <w:w w:val="105"/>
          <w:sz w:val="20"/>
          <w:szCs w:val="20"/>
        </w:rPr>
        <w:t>Graphic Design: The New Basics</w:t>
      </w:r>
      <w:r w:rsidRPr="00FE2E54">
        <w:rPr>
          <w:spacing w:val="2"/>
          <w:w w:val="105"/>
          <w:sz w:val="20"/>
          <w:szCs w:val="20"/>
        </w:rPr>
        <w:t xml:space="preserve">. </w:t>
      </w:r>
      <w:proofErr w:type="gramStart"/>
      <w:r w:rsidRPr="00FE2E54">
        <w:rPr>
          <w:spacing w:val="2"/>
          <w:w w:val="105"/>
          <w:sz w:val="20"/>
          <w:szCs w:val="20"/>
        </w:rPr>
        <w:t>Princeton Architectural, 2008.</w:t>
      </w:r>
      <w:proofErr w:type="gramEnd"/>
      <w:r w:rsidRPr="00FE2E54">
        <w:rPr>
          <w:spacing w:val="2"/>
          <w:w w:val="105"/>
          <w:sz w:val="20"/>
          <w:szCs w:val="20"/>
        </w:rPr>
        <w:t xml:space="preserve"> Print. </w:t>
      </w:r>
    </w:p>
    <w:p w14:paraId="08A193DE" w14:textId="0C44423E" w:rsidR="0074792B" w:rsidRDefault="0074792B" w:rsidP="0074792B">
      <w:pPr>
        <w:pStyle w:val="BodyText"/>
        <w:kinsoku w:val="0"/>
        <w:overflowPunct w:val="0"/>
        <w:spacing w:line="284" w:lineRule="auto"/>
        <w:ind w:left="720" w:right="788" w:hanging="630"/>
        <w:rPr>
          <w:spacing w:val="2"/>
          <w:w w:val="105"/>
          <w:sz w:val="20"/>
          <w:szCs w:val="20"/>
        </w:rPr>
      </w:pPr>
      <w:r w:rsidRPr="0074792B">
        <w:rPr>
          <w:spacing w:val="2"/>
          <w:w w:val="105"/>
          <w:sz w:val="20"/>
          <w:szCs w:val="20"/>
        </w:rPr>
        <w:t xml:space="preserve">Lupton, Ellen. </w:t>
      </w:r>
      <w:r w:rsidRPr="0074792B">
        <w:rPr>
          <w:i/>
          <w:iCs/>
          <w:spacing w:val="2"/>
          <w:w w:val="105"/>
          <w:sz w:val="20"/>
          <w:szCs w:val="20"/>
        </w:rPr>
        <w:t>Graphic Design Thinking: Beyond Brainstorming</w:t>
      </w:r>
      <w:r w:rsidRPr="0074792B">
        <w:rPr>
          <w:spacing w:val="2"/>
          <w:w w:val="105"/>
          <w:sz w:val="20"/>
          <w:szCs w:val="20"/>
        </w:rPr>
        <w:t xml:space="preserve">. New York: Princeton Architectural, 2011. Print. </w:t>
      </w:r>
    </w:p>
    <w:p w14:paraId="20770868" w14:textId="77777777" w:rsidR="00D31E1F" w:rsidRDefault="00D31E1F" w:rsidP="00957194">
      <w:pPr>
        <w:pStyle w:val="BodyText"/>
        <w:kinsoku w:val="0"/>
        <w:overflowPunct w:val="0"/>
        <w:spacing w:line="284" w:lineRule="auto"/>
        <w:ind w:left="720" w:right="788" w:hanging="630"/>
        <w:rPr>
          <w:spacing w:val="2"/>
          <w:w w:val="105"/>
          <w:sz w:val="20"/>
          <w:szCs w:val="20"/>
        </w:rPr>
      </w:pPr>
      <w:proofErr w:type="spellStart"/>
      <w:r w:rsidRPr="00D31E1F">
        <w:rPr>
          <w:spacing w:val="2"/>
          <w:w w:val="105"/>
          <w:sz w:val="20"/>
          <w:szCs w:val="20"/>
        </w:rPr>
        <w:t>Malamed</w:t>
      </w:r>
      <w:proofErr w:type="spellEnd"/>
      <w:r w:rsidRPr="00D31E1F">
        <w:rPr>
          <w:spacing w:val="2"/>
          <w:w w:val="105"/>
          <w:sz w:val="20"/>
          <w:szCs w:val="20"/>
        </w:rPr>
        <w:t xml:space="preserve">, Connie. </w:t>
      </w:r>
      <w:r w:rsidRPr="00D31E1F">
        <w:rPr>
          <w:i/>
          <w:iCs/>
          <w:spacing w:val="2"/>
          <w:w w:val="105"/>
          <w:sz w:val="20"/>
          <w:szCs w:val="20"/>
        </w:rPr>
        <w:t>Visual Design Solutions: Principles and Creative Inspiration for Learning Professionals</w:t>
      </w:r>
      <w:r w:rsidRPr="00D31E1F">
        <w:rPr>
          <w:spacing w:val="2"/>
          <w:w w:val="105"/>
          <w:sz w:val="20"/>
          <w:szCs w:val="20"/>
        </w:rPr>
        <w:t xml:space="preserve">. Print. </w:t>
      </w:r>
    </w:p>
    <w:p w14:paraId="34A1EA29" w14:textId="3213E718" w:rsidR="008C751D" w:rsidRDefault="008C751D" w:rsidP="008C751D">
      <w:pPr>
        <w:pStyle w:val="BodyText"/>
        <w:kinsoku w:val="0"/>
        <w:overflowPunct w:val="0"/>
        <w:spacing w:line="284" w:lineRule="auto"/>
        <w:ind w:left="720" w:right="788" w:hanging="630"/>
        <w:rPr>
          <w:spacing w:val="2"/>
          <w:w w:val="105"/>
          <w:sz w:val="20"/>
          <w:szCs w:val="20"/>
        </w:rPr>
      </w:pPr>
      <w:r w:rsidRPr="008C751D">
        <w:rPr>
          <w:spacing w:val="2"/>
          <w:w w:val="105"/>
          <w:sz w:val="20"/>
          <w:szCs w:val="20"/>
        </w:rPr>
        <w:t xml:space="preserve">McLuhan, Marshall. </w:t>
      </w:r>
      <w:r w:rsidRPr="008C751D">
        <w:rPr>
          <w:i/>
          <w:iCs/>
          <w:spacing w:val="2"/>
          <w:w w:val="105"/>
          <w:sz w:val="20"/>
          <w:szCs w:val="20"/>
        </w:rPr>
        <w:t>Understanding Media: The Extensions of Man</w:t>
      </w:r>
      <w:r w:rsidRPr="008C751D">
        <w:rPr>
          <w:spacing w:val="2"/>
          <w:w w:val="105"/>
          <w:sz w:val="20"/>
          <w:szCs w:val="20"/>
        </w:rPr>
        <w:t xml:space="preserve">. Berkeley: Gingko, 2015. Print. </w:t>
      </w:r>
    </w:p>
    <w:p w14:paraId="118A4365"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proofErr w:type="spellStart"/>
      <w:r w:rsidRPr="00D31E1F">
        <w:rPr>
          <w:spacing w:val="2"/>
          <w:w w:val="105"/>
          <w:sz w:val="20"/>
          <w:szCs w:val="20"/>
        </w:rPr>
        <w:t>Tondreau</w:t>
      </w:r>
      <w:proofErr w:type="spellEnd"/>
      <w:r w:rsidRPr="00D31E1F">
        <w:rPr>
          <w:spacing w:val="2"/>
          <w:w w:val="105"/>
          <w:sz w:val="20"/>
          <w:szCs w:val="20"/>
        </w:rPr>
        <w:t xml:space="preserve">, Beth. </w:t>
      </w:r>
      <w:r w:rsidRPr="00D31E1F">
        <w:rPr>
          <w:i/>
          <w:iCs/>
          <w:spacing w:val="2"/>
          <w:w w:val="105"/>
          <w:sz w:val="20"/>
          <w:szCs w:val="20"/>
        </w:rPr>
        <w:t>Layout Essentials: 100 Design Principles for Using Grids</w:t>
      </w:r>
      <w:r w:rsidRPr="00D31E1F">
        <w:rPr>
          <w:spacing w:val="2"/>
          <w:w w:val="105"/>
          <w:sz w:val="20"/>
          <w:szCs w:val="20"/>
        </w:rPr>
        <w:t xml:space="preserve">. Beverly, MA: Rockport, 2009. Print. </w:t>
      </w:r>
    </w:p>
    <w:p w14:paraId="0048235B"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proofErr w:type="spellStart"/>
      <w:r w:rsidRPr="00D31E1F">
        <w:rPr>
          <w:spacing w:val="2"/>
          <w:w w:val="105"/>
          <w:sz w:val="20"/>
          <w:szCs w:val="20"/>
        </w:rPr>
        <w:t>Wallschlaeger</w:t>
      </w:r>
      <w:proofErr w:type="spellEnd"/>
      <w:r w:rsidRPr="00D31E1F">
        <w:rPr>
          <w:spacing w:val="2"/>
          <w:w w:val="105"/>
          <w:sz w:val="20"/>
          <w:szCs w:val="20"/>
        </w:rPr>
        <w:t xml:space="preserve">, Charles, and Cynthia </w:t>
      </w:r>
      <w:proofErr w:type="spellStart"/>
      <w:r w:rsidRPr="00D31E1F">
        <w:rPr>
          <w:spacing w:val="2"/>
          <w:w w:val="105"/>
          <w:sz w:val="20"/>
          <w:szCs w:val="20"/>
        </w:rPr>
        <w:t>Busic</w:t>
      </w:r>
      <w:proofErr w:type="spellEnd"/>
      <w:r w:rsidRPr="00D31E1F">
        <w:rPr>
          <w:spacing w:val="2"/>
          <w:w w:val="105"/>
          <w:sz w:val="20"/>
          <w:szCs w:val="20"/>
        </w:rPr>
        <w:t xml:space="preserve">-Snyder. </w:t>
      </w:r>
      <w:r w:rsidRPr="00D31E1F">
        <w:rPr>
          <w:i/>
          <w:iCs/>
          <w:spacing w:val="2"/>
          <w:w w:val="105"/>
          <w:sz w:val="20"/>
          <w:szCs w:val="20"/>
        </w:rPr>
        <w:t>Basic Visual Concepts and Principles: For Artists, Architects, and Designers</w:t>
      </w:r>
      <w:r w:rsidRPr="00D31E1F">
        <w:rPr>
          <w:spacing w:val="2"/>
          <w:w w:val="105"/>
          <w:sz w:val="20"/>
          <w:szCs w:val="20"/>
        </w:rPr>
        <w:t xml:space="preserve">. Dubuque, Iowa: Brown Publ., 1992. Print. </w:t>
      </w:r>
    </w:p>
    <w:p w14:paraId="6A810D3B"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r w:rsidRPr="00D31E1F">
        <w:rPr>
          <w:spacing w:val="2"/>
          <w:w w:val="105"/>
          <w:sz w:val="20"/>
          <w:szCs w:val="20"/>
        </w:rPr>
        <w:t xml:space="preserve">White, Alex W. </w:t>
      </w:r>
      <w:r w:rsidRPr="00D31E1F">
        <w:rPr>
          <w:i/>
          <w:iCs/>
          <w:spacing w:val="2"/>
          <w:w w:val="105"/>
          <w:sz w:val="20"/>
          <w:szCs w:val="20"/>
        </w:rPr>
        <w:t>The Elements of Graphic Design: Space, Unity, Page Architecture, and Type</w:t>
      </w:r>
      <w:r w:rsidRPr="00D31E1F">
        <w:rPr>
          <w:spacing w:val="2"/>
          <w:w w:val="105"/>
          <w:sz w:val="20"/>
          <w:szCs w:val="20"/>
        </w:rPr>
        <w:t xml:space="preserve">. New York, NY: Allworth, 2011. Print. </w:t>
      </w:r>
    </w:p>
    <w:p w14:paraId="73E592F5" w14:textId="77777777" w:rsidR="00F86931" w:rsidRDefault="00F86931" w:rsidP="00957194">
      <w:pPr>
        <w:pStyle w:val="BodyText"/>
        <w:kinsoku w:val="0"/>
        <w:overflowPunct w:val="0"/>
        <w:spacing w:line="284" w:lineRule="auto"/>
        <w:ind w:left="720" w:right="788" w:hanging="630"/>
        <w:rPr>
          <w:spacing w:val="2"/>
          <w:w w:val="105"/>
          <w:sz w:val="20"/>
          <w:szCs w:val="20"/>
        </w:rPr>
      </w:pPr>
    </w:p>
    <w:p w14:paraId="4943B943" w14:textId="77777777" w:rsidR="00D31E1F" w:rsidRPr="00D31E1F" w:rsidRDefault="00D31E1F" w:rsidP="00957194">
      <w:pPr>
        <w:pStyle w:val="BodyText"/>
        <w:kinsoku w:val="0"/>
        <w:overflowPunct w:val="0"/>
        <w:spacing w:line="284" w:lineRule="auto"/>
        <w:ind w:left="720" w:right="788" w:hanging="630"/>
        <w:rPr>
          <w:spacing w:val="2"/>
          <w:w w:val="105"/>
          <w:sz w:val="20"/>
          <w:szCs w:val="20"/>
        </w:rPr>
      </w:pPr>
      <w:r w:rsidRPr="00D31E1F">
        <w:rPr>
          <w:i/>
          <w:iCs/>
          <w:spacing w:val="2"/>
          <w:w w:val="105"/>
          <w:sz w:val="20"/>
          <w:szCs w:val="20"/>
        </w:rPr>
        <w:t>Helvetica</w:t>
      </w:r>
      <w:r w:rsidRPr="00D31E1F">
        <w:rPr>
          <w:spacing w:val="2"/>
          <w:w w:val="105"/>
          <w:sz w:val="20"/>
          <w:szCs w:val="20"/>
        </w:rPr>
        <w:t xml:space="preserve">. </w:t>
      </w:r>
      <w:proofErr w:type="spellStart"/>
      <w:proofErr w:type="gramStart"/>
      <w:r w:rsidRPr="00D31E1F">
        <w:rPr>
          <w:spacing w:val="2"/>
          <w:w w:val="105"/>
          <w:sz w:val="20"/>
          <w:szCs w:val="20"/>
        </w:rPr>
        <w:t>NewVideo</w:t>
      </w:r>
      <w:proofErr w:type="spellEnd"/>
      <w:r w:rsidRPr="00D31E1F">
        <w:rPr>
          <w:spacing w:val="2"/>
          <w:w w:val="105"/>
          <w:sz w:val="20"/>
          <w:szCs w:val="20"/>
        </w:rPr>
        <w:t>, 2007.</w:t>
      </w:r>
      <w:proofErr w:type="gramEnd"/>
    </w:p>
    <w:p w14:paraId="46272DB6" w14:textId="77777777" w:rsidR="00D31E1F" w:rsidRDefault="00D31E1F" w:rsidP="00957194">
      <w:pPr>
        <w:pStyle w:val="BodyText"/>
        <w:kinsoku w:val="0"/>
        <w:overflowPunct w:val="0"/>
        <w:spacing w:line="284" w:lineRule="auto"/>
        <w:ind w:left="720" w:right="788" w:hanging="630"/>
        <w:rPr>
          <w:spacing w:val="2"/>
          <w:w w:val="105"/>
          <w:sz w:val="20"/>
          <w:szCs w:val="20"/>
        </w:rPr>
      </w:pPr>
    </w:p>
    <w:p w14:paraId="681167F2" w14:textId="77777777" w:rsidR="00957194" w:rsidRDefault="00957194" w:rsidP="00F86931">
      <w:pPr>
        <w:pStyle w:val="BodyText"/>
        <w:kinsoku w:val="0"/>
        <w:overflowPunct w:val="0"/>
        <w:spacing w:line="284" w:lineRule="auto"/>
        <w:ind w:left="111" w:right="788"/>
        <w:rPr>
          <w:spacing w:val="2"/>
          <w:w w:val="105"/>
          <w:sz w:val="20"/>
          <w:szCs w:val="20"/>
        </w:rPr>
      </w:pPr>
      <w:r>
        <w:rPr>
          <w:spacing w:val="2"/>
          <w:w w:val="105"/>
          <w:sz w:val="20"/>
          <w:szCs w:val="20"/>
        </w:rPr>
        <w:t>Adobe Creative Suite: Photoshop, Illustrator, InDesign, Acrobat, Bridge</w:t>
      </w:r>
    </w:p>
    <w:p w14:paraId="40956341" w14:textId="4C0A297D" w:rsidR="008C751D" w:rsidRDefault="008C751D" w:rsidP="00F86931">
      <w:pPr>
        <w:pStyle w:val="BodyText"/>
        <w:kinsoku w:val="0"/>
        <w:overflowPunct w:val="0"/>
        <w:spacing w:line="284" w:lineRule="auto"/>
        <w:ind w:left="111" w:right="788"/>
        <w:rPr>
          <w:spacing w:val="2"/>
          <w:w w:val="105"/>
          <w:sz w:val="20"/>
          <w:szCs w:val="20"/>
        </w:rPr>
      </w:pPr>
      <w:r>
        <w:rPr>
          <w:spacing w:val="2"/>
          <w:w w:val="105"/>
          <w:sz w:val="20"/>
          <w:szCs w:val="20"/>
        </w:rPr>
        <w:t>Adobe Premiere Pro</w:t>
      </w:r>
    </w:p>
    <w:p w14:paraId="15B496CE" w14:textId="77777777" w:rsidR="008C751D" w:rsidRPr="00FE2E54" w:rsidRDefault="008C751D" w:rsidP="00F86931">
      <w:pPr>
        <w:pStyle w:val="BodyText"/>
        <w:kinsoku w:val="0"/>
        <w:overflowPunct w:val="0"/>
        <w:spacing w:line="284" w:lineRule="auto"/>
        <w:ind w:left="111" w:right="788"/>
        <w:rPr>
          <w:spacing w:val="2"/>
          <w:w w:val="105"/>
          <w:sz w:val="20"/>
          <w:szCs w:val="20"/>
        </w:rPr>
      </w:pPr>
    </w:p>
    <w:p w14:paraId="7ECD9E07" w14:textId="77777777" w:rsidR="00F86931" w:rsidRDefault="00F86931" w:rsidP="00F86931">
      <w:pPr>
        <w:pStyle w:val="BodyText"/>
        <w:kinsoku w:val="0"/>
        <w:overflowPunct w:val="0"/>
        <w:spacing w:line="284" w:lineRule="auto"/>
        <w:ind w:left="111" w:right="788"/>
        <w:rPr>
          <w:b/>
          <w:spacing w:val="2"/>
          <w:w w:val="105"/>
          <w:sz w:val="20"/>
          <w:szCs w:val="20"/>
        </w:rPr>
      </w:pPr>
      <w:r>
        <w:rPr>
          <w:b/>
          <w:spacing w:val="2"/>
          <w:w w:val="105"/>
          <w:sz w:val="20"/>
          <w:szCs w:val="20"/>
        </w:rPr>
        <w:t>General Notes (policies and procedures):</w:t>
      </w:r>
    </w:p>
    <w:p w14:paraId="3134810F" w14:textId="77777777" w:rsidR="00F86931" w:rsidRDefault="00F86931" w:rsidP="00A15DB5">
      <w:pPr>
        <w:pStyle w:val="BodyText"/>
        <w:kinsoku w:val="0"/>
        <w:overflowPunct w:val="0"/>
        <w:spacing w:line="284" w:lineRule="auto"/>
        <w:ind w:left="0" w:right="788"/>
        <w:rPr>
          <w:b/>
          <w:spacing w:val="2"/>
          <w:w w:val="105"/>
          <w:sz w:val="20"/>
          <w:szCs w:val="20"/>
        </w:rPr>
      </w:pPr>
    </w:p>
    <w:p w14:paraId="4647E282" w14:textId="77777777" w:rsidR="00F86931" w:rsidRPr="00F86931" w:rsidRDefault="00F86931" w:rsidP="00F86931">
      <w:pPr>
        <w:pStyle w:val="BodyText"/>
        <w:kinsoku w:val="0"/>
        <w:overflowPunct w:val="0"/>
        <w:spacing w:line="284" w:lineRule="auto"/>
        <w:ind w:left="111" w:right="788"/>
        <w:rPr>
          <w:b/>
          <w:spacing w:val="2"/>
          <w:w w:val="105"/>
          <w:sz w:val="20"/>
          <w:szCs w:val="20"/>
        </w:rPr>
      </w:pPr>
      <w:r w:rsidRPr="00F86931">
        <w:rPr>
          <w:b/>
          <w:spacing w:val="2"/>
          <w:w w:val="105"/>
          <w:sz w:val="20"/>
          <w:szCs w:val="20"/>
        </w:rPr>
        <w:t>Special Needs:</w:t>
      </w:r>
    </w:p>
    <w:p w14:paraId="35D43E20" w14:textId="698B9D14" w:rsidR="002E28E7" w:rsidRDefault="00F86931" w:rsidP="002E28E7">
      <w:pPr>
        <w:kinsoku w:val="0"/>
        <w:overflowPunct w:val="0"/>
        <w:spacing w:line="318" w:lineRule="auto"/>
        <w:ind w:left="111" w:right="533"/>
        <w:rPr>
          <w:rFonts w:ascii="Arial" w:hAnsi="Arial" w:cs="Arial"/>
          <w:color w:val="000000"/>
          <w:w w:val="105"/>
          <w:sz w:val="20"/>
          <w:szCs w:val="20"/>
        </w:rPr>
      </w:pPr>
      <w:r w:rsidRPr="00503240">
        <w:rPr>
          <w:rFonts w:ascii="Arial" w:hAnsi="Arial" w:cs="Arial"/>
          <w:color w:val="000000"/>
          <w:spacing w:val="1"/>
          <w:w w:val="105"/>
          <w:sz w:val="20"/>
          <w:szCs w:val="20"/>
        </w:rPr>
        <w:t>A</w:t>
      </w:r>
      <w:r w:rsidRPr="00503240">
        <w:rPr>
          <w:rFonts w:ascii="Arial" w:hAnsi="Arial" w:cs="Arial"/>
          <w:color w:val="000000"/>
          <w:w w:val="105"/>
          <w:sz w:val="20"/>
          <w:szCs w:val="20"/>
        </w:rPr>
        <w:t>ll</w:t>
      </w:r>
      <w:r w:rsidRPr="00503240">
        <w:rPr>
          <w:rFonts w:ascii="Arial" w:hAnsi="Arial" w:cs="Arial"/>
          <w:color w:val="000000"/>
          <w:spacing w:val="-5"/>
          <w:w w:val="105"/>
          <w:sz w:val="20"/>
          <w:szCs w:val="20"/>
        </w:rPr>
        <w:t xml:space="preserve"> </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tu</w:t>
      </w:r>
      <w:r w:rsidRPr="00503240">
        <w:rPr>
          <w:rFonts w:ascii="Arial" w:hAnsi="Arial" w:cs="Arial"/>
          <w:color w:val="000000"/>
          <w:spacing w:val="1"/>
          <w:w w:val="105"/>
          <w:sz w:val="20"/>
          <w:szCs w:val="20"/>
        </w:rPr>
        <w:t>d</w:t>
      </w:r>
      <w:r w:rsidRPr="00503240">
        <w:rPr>
          <w:rFonts w:ascii="Arial" w:hAnsi="Arial" w:cs="Arial"/>
          <w:color w:val="000000"/>
          <w:w w:val="105"/>
          <w:sz w:val="20"/>
          <w:szCs w:val="20"/>
        </w:rPr>
        <w:t>e</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ts</w:t>
      </w:r>
      <w:r w:rsidRPr="00503240">
        <w:rPr>
          <w:rFonts w:ascii="Arial" w:hAnsi="Arial" w:cs="Arial"/>
          <w:color w:val="000000"/>
          <w:spacing w:val="-2"/>
          <w:w w:val="105"/>
          <w:sz w:val="20"/>
          <w:szCs w:val="20"/>
        </w:rPr>
        <w:t xml:space="preserve"> </w:t>
      </w:r>
      <w:r w:rsidRPr="00503240">
        <w:rPr>
          <w:rFonts w:ascii="Arial" w:hAnsi="Arial" w:cs="Arial"/>
          <w:color w:val="000000"/>
          <w:spacing w:val="1"/>
          <w:w w:val="105"/>
          <w:sz w:val="20"/>
          <w:szCs w:val="20"/>
        </w:rPr>
        <w:t>w</w:t>
      </w:r>
      <w:r w:rsidRPr="00503240">
        <w:rPr>
          <w:rFonts w:ascii="Arial" w:hAnsi="Arial" w:cs="Arial"/>
          <w:color w:val="000000"/>
          <w:w w:val="105"/>
          <w:sz w:val="20"/>
          <w:szCs w:val="20"/>
        </w:rPr>
        <w:t>ith</w:t>
      </w:r>
      <w:r w:rsidRPr="00503240">
        <w:rPr>
          <w:rFonts w:ascii="Arial" w:hAnsi="Arial" w:cs="Arial"/>
          <w:color w:val="000000"/>
          <w:spacing w:val="-3"/>
          <w:w w:val="105"/>
          <w:sz w:val="20"/>
          <w:szCs w:val="20"/>
        </w:rPr>
        <w:t xml:space="preserve"> </w:t>
      </w:r>
      <w:r w:rsidRPr="00503240">
        <w:rPr>
          <w:rFonts w:ascii="Arial" w:hAnsi="Arial" w:cs="Arial"/>
          <w:color w:val="000000"/>
          <w:spacing w:val="2"/>
          <w:w w:val="105"/>
          <w:sz w:val="20"/>
          <w:szCs w:val="20"/>
        </w:rPr>
        <w:t>s</w:t>
      </w:r>
      <w:r w:rsidRPr="00503240">
        <w:rPr>
          <w:rFonts w:ascii="Arial" w:hAnsi="Arial" w:cs="Arial"/>
          <w:color w:val="000000"/>
          <w:spacing w:val="1"/>
          <w:w w:val="105"/>
          <w:sz w:val="20"/>
          <w:szCs w:val="20"/>
        </w:rPr>
        <w:t>p</w:t>
      </w:r>
      <w:r w:rsidRPr="00503240">
        <w:rPr>
          <w:rFonts w:ascii="Arial" w:hAnsi="Arial" w:cs="Arial"/>
          <w:color w:val="000000"/>
          <w:w w:val="105"/>
          <w:sz w:val="20"/>
          <w:szCs w:val="20"/>
        </w:rPr>
        <w:t>e</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l</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ee</w:t>
      </w:r>
      <w:r w:rsidRPr="00503240">
        <w:rPr>
          <w:rFonts w:ascii="Arial" w:hAnsi="Arial" w:cs="Arial"/>
          <w:color w:val="000000"/>
          <w:spacing w:val="1"/>
          <w:w w:val="105"/>
          <w:sz w:val="20"/>
          <w:szCs w:val="20"/>
        </w:rPr>
        <w:t>d</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p</w:t>
      </w:r>
      <w:r w:rsidRPr="00503240">
        <w:rPr>
          <w:rFonts w:ascii="Arial" w:hAnsi="Arial" w:cs="Arial"/>
          <w:color w:val="000000"/>
          <w:w w:val="105"/>
          <w:sz w:val="20"/>
          <w:szCs w:val="20"/>
        </w:rPr>
        <w:t>er</w:t>
      </w:r>
      <w:r w:rsidRPr="00503240">
        <w:rPr>
          <w:rFonts w:ascii="Arial" w:hAnsi="Arial" w:cs="Arial"/>
          <w:color w:val="000000"/>
          <w:spacing w:val="2"/>
          <w:w w:val="105"/>
          <w:sz w:val="20"/>
          <w:szCs w:val="20"/>
        </w:rPr>
        <w:t>m</w:t>
      </w:r>
      <w:r w:rsidRPr="00503240">
        <w:rPr>
          <w:rFonts w:ascii="Arial" w:hAnsi="Arial" w:cs="Arial"/>
          <w:color w:val="000000"/>
          <w:spacing w:val="1"/>
          <w:w w:val="105"/>
          <w:sz w:val="20"/>
          <w:szCs w:val="20"/>
        </w:rPr>
        <w:t>an</w:t>
      </w:r>
      <w:r w:rsidRPr="00503240">
        <w:rPr>
          <w:rFonts w:ascii="Arial" w:hAnsi="Arial" w:cs="Arial"/>
          <w:color w:val="000000"/>
          <w:w w:val="105"/>
          <w:sz w:val="20"/>
          <w:szCs w:val="20"/>
        </w:rPr>
        <w:t>e</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t</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or</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te</w:t>
      </w:r>
      <w:r w:rsidRPr="00503240">
        <w:rPr>
          <w:rFonts w:ascii="Arial" w:hAnsi="Arial" w:cs="Arial"/>
          <w:color w:val="000000"/>
          <w:spacing w:val="2"/>
          <w:w w:val="105"/>
          <w:sz w:val="20"/>
          <w:szCs w:val="20"/>
        </w:rPr>
        <w:t>m</w:t>
      </w:r>
      <w:r w:rsidRPr="00503240">
        <w:rPr>
          <w:rFonts w:ascii="Arial" w:hAnsi="Arial" w:cs="Arial"/>
          <w:color w:val="000000"/>
          <w:spacing w:val="1"/>
          <w:w w:val="105"/>
          <w:sz w:val="20"/>
          <w:szCs w:val="20"/>
        </w:rPr>
        <w:t>p</w:t>
      </w:r>
      <w:r w:rsidRPr="00503240">
        <w:rPr>
          <w:rFonts w:ascii="Arial" w:hAnsi="Arial" w:cs="Arial"/>
          <w:color w:val="000000"/>
          <w:w w:val="105"/>
          <w:sz w:val="20"/>
          <w:szCs w:val="20"/>
        </w:rPr>
        <w:t>or</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ry</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d</w:t>
      </w:r>
      <w:r w:rsidRPr="00503240">
        <w:rPr>
          <w:rFonts w:ascii="Arial" w:hAnsi="Arial" w:cs="Arial"/>
          <w:color w:val="000000"/>
          <w:w w:val="105"/>
          <w:sz w:val="20"/>
          <w:szCs w:val="20"/>
        </w:rPr>
        <w:t>i</w:t>
      </w:r>
      <w:r w:rsidRPr="00503240">
        <w:rPr>
          <w:rFonts w:ascii="Arial" w:hAnsi="Arial" w:cs="Arial"/>
          <w:color w:val="000000"/>
          <w:spacing w:val="2"/>
          <w:w w:val="105"/>
          <w:sz w:val="20"/>
          <w:szCs w:val="20"/>
        </w:rPr>
        <w:t>s</w:t>
      </w:r>
      <w:r w:rsidRPr="00503240">
        <w:rPr>
          <w:rFonts w:ascii="Arial" w:hAnsi="Arial" w:cs="Arial"/>
          <w:color w:val="000000"/>
          <w:spacing w:val="1"/>
          <w:w w:val="105"/>
          <w:sz w:val="20"/>
          <w:szCs w:val="20"/>
        </w:rPr>
        <w:t>ab</w:t>
      </w:r>
      <w:r w:rsidRPr="00503240">
        <w:rPr>
          <w:rFonts w:ascii="Arial" w:hAnsi="Arial" w:cs="Arial"/>
          <w:color w:val="000000"/>
          <w:w w:val="105"/>
          <w:sz w:val="20"/>
          <w:szCs w:val="20"/>
        </w:rPr>
        <w:t>ilities</w:t>
      </w:r>
      <w:r w:rsidRPr="00503240">
        <w:rPr>
          <w:rFonts w:ascii="Arial" w:hAnsi="Arial" w:cs="Arial"/>
          <w:color w:val="000000"/>
          <w:spacing w:val="-2"/>
          <w:w w:val="105"/>
          <w:sz w:val="20"/>
          <w:szCs w:val="20"/>
        </w:rPr>
        <w:t xml:space="preserve"> </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re</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ur</w:t>
      </w:r>
      <w:r w:rsidRPr="00503240">
        <w:rPr>
          <w:rFonts w:ascii="Arial" w:hAnsi="Arial" w:cs="Arial"/>
          <w:color w:val="000000"/>
          <w:spacing w:val="1"/>
          <w:w w:val="105"/>
          <w:sz w:val="20"/>
          <w:szCs w:val="20"/>
        </w:rPr>
        <w:t>g</w:t>
      </w:r>
      <w:r w:rsidRPr="00503240">
        <w:rPr>
          <w:rFonts w:ascii="Arial" w:hAnsi="Arial" w:cs="Arial"/>
          <w:color w:val="000000"/>
          <w:w w:val="105"/>
          <w:sz w:val="20"/>
          <w:szCs w:val="20"/>
        </w:rPr>
        <w:t>ed</w:t>
      </w:r>
      <w:r w:rsidRPr="00503240">
        <w:rPr>
          <w:rFonts w:ascii="Arial" w:hAnsi="Arial" w:cs="Arial"/>
          <w:color w:val="000000"/>
          <w:spacing w:val="-3"/>
          <w:w w:val="105"/>
          <w:sz w:val="20"/>
          <w:szCs w:val="20"/>
        </w:rPr>
        <w:t xml:space="preserve"> </w:t>
      </w:r>
      <w:r w:rsidRPr="00503240">
        <w:rPr>
          <w:rFonts w:ascii="Arial" w:hAnsi="Arial" w:cs="Arial"/>
          <w:color w:val="000000"/>
          <w:w w:val="105"/>
          <w:sz w:val="20"/>
          <w:szCs w:val="20"/>
        </w:rPr>
        <w:t>to</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o</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ac</w:t>
      </w:r>
      <w:r w:rsidRPr="00503240">
        <w:rPr>
          <w:rFonts w:ascii="Arial" w:hAnsi="Arial" w:cs="Arial"/>
          <w:color w:val="000000"/>
          <w:w w:val="105"/>
          <w:sz w:val="20"/>
          <w:szCs w:val="20"/>
        </w:rPr>
        <w:t>t</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h</w:t>
      </w:r>
      <w:r w:rsidRPr="00503240">
        <w:rPr>
          <w:rFonts w:ascii="Arial" w:hAnsi="Arial" w:cs="Arial"/>
          <w:color w:val="000000"/>
          <w:w w:val="105"/>
          <w:sz w:val="20"/>
          <w:szCs w:val="20"/>
        </w:rPr>
        <w:t>eir</w:t>
      </w:r>
      <w:r w:rsidRPr="00503240">
        <w:rPr>
          <w:rFonts w:ascii="Arial" w:hAnsi="Arial" w:cs="Arial"/>
          <w:color w:val="000000"/>
          <w:spacing w:val="-4"/>
          <w:w w:val="105"/>
          <w:sz w:val="20"/>
          <w:szCs w:val="20"/>
        </w:rPr>
        <w:t xml:space="preserve"> </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n</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tru</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tors</w:t>
      </w:r>
      <w:r w:rsidRPr="00503240">
        <w:rPr>
          <w:rFonts w:ascii="Arial" w:hAnsi="Arial" w:cs="Arial"/>
          <w:color w:val="000000"/>
          <w:spacing w:val="-3"/>
          <w:w w:val="105"/>
          <w:sz w:val="20"/>
          <w:szCs w:val="20"/>
        </w:rPr>
        <w:t xml:space="preserve"> </w:t>
      </w:r>
      <w:r w:rsidRPr="00503240">
        <w:rPr>
          <w:rFonts w:ascii="Arial" w:hAnsi="Arial" w:cs="Arial"/>
          <w:color w:val="000000"/>
          <w:w w:val="105"/>
          <w:sz w:val="20"/>
          <w:szCs w:val="20"/>
        </w:rPr>
        <w:t>or</w:t>
      </w:r>
      <w:r w:rsidRPr="00503240">
        <w:rPr>
          <w:rFonts w:ascii="Arial" w:hAnsi="Arial" w:cs="Arial"/>
          <w:color w:val="000000"/>
          <w:spacing w:val="-4"/>
          <w:w w:val="105"/>
          <w:sz w:val="20"/>
          <w:szCs w:val="20"/>
        </w:rPr>
        <w:t xml:space="preserve"> </w:t>
      </w:r>
      <w:r w:rsidRPr="00503240">
        <w:rPr>
          <w:rFonts w:ascii="Arial" w:hAnsi="Arial" w:cs="Arial"/>
          <w:color w:val="000000"/>
          <w:spacing w:val="1"/>
          <w:w w:val="105"/>
          <w:sz w:val="20"/>
          <w:szCs w:val="20"/>
        </w:rPr>
        <w:t>T</w:t>
      </w:r>
      <w:r w:rsidRPr="00503240">
        <w:rPr>
          <w:rFonts w:ascii="Arial" w:hAnsi="Arial" w:cs="Arial"/>
          <w:color w:val="000000"/>
          <w:w w:val="105"/>
          <w:sz w:val="20"/>
          <w:szCs w:val="20"/>
        </w:rPr>
        <w:t>roy</w:t>
      </w:r>
      <w:r w:rsidRPr="00503240">
        <w:rPr>
          <w:rFonts w:ascii="Arial" w:hAnsi="Arial" w:cs="Arial"/>
          <w:color w:val="000000"/>
          <w:w w:val="104"/>
          <w:sz w:val="20"/>
          <w:szCs w:val="20"/>
        </w:rPr>
        <w:t xml:space="preserve"> </w:t>
      </w:r>
      <w:r w:rsidRPr="00503240">
        <w:rPr>
          <w:rFonts w:ascii="Arial" w:hAnsi="Arial" w:cs="Arial"/>
          <w:color w:val="000000"/>
          <w:spacing w:val="2"/>
          <w:w w:val="105"/>
          <w:sz w:val="20"/>
          <w:szCs w:val="20"/>
        </w:rPr>
        <w:t>W</w:t>
      </w:r>
      <w:r w:rsidRPr="00503240">
        <w:rPr>
          <w:rFonts w:ascii="Arial" w:hAnsi="Arial" w:cs="Arial"/>
          <w:color w:val="000000"/>
          <w:spacing w:val="1"/>
          <w:w w:val="105"/>
          <w:sz w:val="20"/>
          <w:szCs w:val="20"/>
        </w:rPr>
        <w:t>hy</w:t>
      </w:r>
      <w:r w:rsidRPr="00503240">
        <w:rPr>
          <w:rFonts w:ascii="Arial" w:hAnsi="Arial" w:cs="Arial"/>
          <w:color w:val="000000"/>
          <w:w w:val="105"/>
          <w:sz w:val="20"/>
          <w:szCs w:val="20"/>
        </w:rPr>
        <w:t>te</w:t>
      </w:r>
      <w:r w:rsidRPr="00503240">
        <w:rPr>
          <w:rFonts w:ascii="Arial" w:hAnsi="Arial" w:cs="Arial"/>
          <w:color w:val="000000"/>
          <w:spacing w:val="-6"/>
          <w:w w:val="105"/>
          <w:sz w:val="20"/>
          <w:szCs w:val="20"/>
        </w:rPr>
        <w:t xml:space="preserve"> </w:t>
      </w:r>
      <w:r w:rsidRPr="00503240">
        <w:rPr>
          <w:rFonts w:ascii="Arial" w:hAnsi="Arial" w:cs="Arial"/>
          <w:color w:val="000000"/>
          <w:w w:val="105"/>
          <w:sz w:val="20"/>
          <w:szCs w:val="20"/>
        </w:rPr>
        <w:t>(</w:t>
      </w:r>
      <w:hyperlink r:id="rId9" w:history="1">
        <w:r w:rsidRPr="00503240">
          <w:rPr>
            <w:rStyle w:val="Hyperlink"/>
            <w:rFonts w:ascii="Arial" w:hAnsi="Arial" w:cs="Arial"/>
            <w:color w:val="000000"/>
            <w:w w:val="105"/>
            <w:sz w:val="20"/>
            <w:szCs w:val="20"/>
          </w:rPr>
          <w:t>troy.whyte@coa.gatech.edu</w:t>
        </w:r>
      </w:hyperlink>
      <w:r w:rsidRPr="00503240">
        <w:rPr>
          <w:rFonts w:ascii="Arial" w:hAnsi="Arial" w:cs="Arial"/>
          <w:color w:val="000000"/>
          <w:w w:val="105"/>
          <w:sz w:val="20"/>
          <w:szCs w:val="20"/>
        </w:rPr>
        <w:t xml:space="preserve">, </w:t>
      </w:r>
      <w:r w:rsidRPr="00503240">
        <w:rPr>
          <w:rFonts w:ascii="Arial" w:hAnsi="Arial" w:cs="Arial"/>
          <w:color w:val="000000"/>
          <w:spacing w:val="1"/>
          <w:w w:val="105"/>
          <w:sz w:val="20"/>
          <w:szCs w:val="20"/>
        </w:rPr>
        <w:t>404</w:t>
      </w:r>
      <w:r w:rsidRPr="00503240">
        <w:rPr>
          <w:rFonts w:ascii="Arial" w:hAnsi="Arial" w:cs="Arial"/>
          <w:color w:val="000000"/>
          <w:w w:val="105"/>
          <w:sz w:val="20"/>
          <w:szCs w:val="20"/>
        </w:rPr>
        <w:t>-</w:t>
      </w:r>
      <w:r w:rsidRPr="00503240">
        <w:rPr>
          <w:rFonts w:ascii="Arial" w:hAnsi="Arial" w:cs="Arial"/>
          <w:color w:val="000000"/>
          <w:spacing w:val="1"/>
          <w:w w:val="105"/>
          <w:sz w:val="20"/>
          <w:szCs w:val="20"/>
        </w:rPr>
        <w:t>894</w:t>
      </w:r>
      <w:r w:rsidRPr="00503240">
        <w:rPr>
          <w:rFonts w:ascii="Arial" w:hAnsi="Arial" w:cs="Arial"/>
          <w:color w:val="000000"/>
          <w:w w:val="105"/>
          <w:sz w:val="20"/>
          <w:szCs w:val="20"/>
        </w:rPr>
        <w:t>-</w:t>
      </w:r>
      <w:r w:rsidRPr="00503240">
        <w:rPr>
          <w:rFonts w:ascii="Arial" w:hAnsi="Arial" w:cs="Arial"/>
          <w:color w:val="000000"/>
          <w:spacing w:val="1"/>
          <w:w w:val="105"/>
          <w:sz w:val="20"/>
          <w:szCs w:val="20"/>
        </w:rPr>
        <w:t>4874</w:t>
      </w:r>
      <w:r w:rsidRPr="00503240">
        <w:rPr>
          <w:rFonts w:ascii="Arial" w:hAnsi="Arial" w:cs="Arial"/>
          <w:color w:val="000000"/>
          <w:w w:val="105"/>
          <w:sz w:val="20"/>
          <w:szCs w:val="20"/>
        </w:rPr>
        <w:t>)</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for</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for</w:t>
      </w:r>
      <w:r w:rsidRPr="00503240">
        <w:rPr>
          <w:rFonts w:ascii="Arial" w:hAnsi="Arial" w:cs="Arial"/>
          <w:color w:val="000000"/>
          <w:spacing w:val="2"/>
          <w:w w:val="105"/>
          <w:sz w:val="20"/>
          <w:szCs w:val="20"/>
        </w:rPr>
        <w:t>m</w:t>
      </w:r>
      <w:r w:rsidRPr="00503240">
        <w:rPr>
          <w:rFonts w:ascii="Arial" w:hAnsi="Arial" w:cs="Arial"/>
          <w:color w:val="000000"/>
          <w:spacing w:val="1"/>
          <w:w w:val="105"/>
          <w:sz w:val="20"/>
          <w:szCs w:val="20"/>
        </w:rPr>
        <w:t>a</w:t>
      </w:r>
      <w:r w:rsidRPr="00503240">
        <w:rPr>
          <w:rFonts w:ascii="Arial" w:hAnsi="Arial" w:cs="Arial"/>
          <w:color w:val="000000"/>
          <w:w w:val="105"/>
          <w:sz w:val="20"/>
          <w:szCs w:val="20"/>
        </w:rPr>
        <w:t>tion</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or</w:t>
      </w:r>
      <w:r w:rsidRPr="00503240">
        <w:rPr>
          <w:rFonts w:ascii="Arial" w:hAnsi="Arial" w:cs="Arial"/>
          <w:color w:val="000000"/>
          <w:spacing w:val="-5"/>
          <w:w w:val="105"/>
          <w:sz w:val="20"/>
          <w:szCs w:val="20"/>
        </w:rPr>
        <w:t xml:space="preserve"> </w:t>
      </w:r>
      <w:r w:rsidRPr="00503240">
        <w:rPr>
          <w:rFonts w:ascii="Arial" w:hAnsi="Arial" w:cs="Arial"/>
          <w:color w:val="000000"/>
          <w:spacing w:val="1"/>
          <w:w w:val="105"/>
          <w:sz w:val="20"/>
          <w:szCs w:val="20"/>
        </w:rPr>
        <w:t>a</w:t>
      </w:r>
      <w:r w:rsidRPr="00503240">
        <w:rPr>
          <w:rFonts w:ascii="Arial" w:hAnsi="Arial" w:cs="Arial"/>
          <w:color w:val="000000"/>
          <w:spacing w:val="2"/>
          <w:w w:val="105"/>
          <w:sz w:val="20"/>
          <w:szCs w:val="20"/>
        </w:rPr>
        <w:t>ss</w:t>
      </w:r>
      <w:r w:rsidRPr="00503240">
        <w:rPr>
          <w:rFonts w:ascii="Arial" w:hAnsi="Arial" w:cs="Arial"/>
          <w:color w:val="000000"/>
          <w:w w:val="105"/>
          <w:sz w:val="20"/>
          <w:szCs w:val="20"/>
        </w:rPr>
        <w:t>i</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anc</w:t>
      </w:r>
      <w:r w:rsidRPr="00503240">
        <w:rPr>
          <w:rFonts w:ascii="Arial" w:hAnsi="Arial" w:cs="Arial"/>
          <w:color w:val="000000"/>
          <w:w w:val="105"/>
          <w:sz w:val="20"/>
          <w:szCs w:val="20"/>
        </w:rPr>
        <w:t>e</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to</w:t>
      </w:r>
      <w:r w:rsidRPr="00503240">
        <w:rPr>
          <w:rFonts w:ascii="Arial" w:hAnsi="Arial" w:cs="Arial"/>
          <w:color w:val="000000"/>
          <w:spacing w:val="-6"/>
          <w:w w:val="105"/>
          <w:sz w:val="20"/>
          <w:szCs w:val="20"/>
        </w:rPr>
        <w:t xml:space="preserve"> </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oor</w:t>
      </w:r>
      <w:r w:rsidRPr="00503240">
        <w:rPr>
          <w:rFonts w:ascii="Arial" w:hAnsi="Arial" w:cs="Arial"/>
          <w:color w:val="000000"/>
          <w:spacing w:val="1"/>
          <w:w w:val="105"/>
          <w:sz w:val="20"/>
          <w:szCs w:val="20"/>
        </w:rPr>
        <w:t>dina</w:t>
      </w:r>
      <w:r w:rsidRPr="00503240">
        <w:rPr>
          <w:rFonts w:ascii="Arial" w:hAnsi="Arial" w:cs="Arial"/>
          <w:color w:val="000000"/>
          <w:w w:val="105"/>
          <w:sz w:val="20"/>
          <w:szCs w:val="20"/>
        </w:rPr>
        <w:t>te</w:t>
      </w:r>
      <w:r w:rsidRPr="00503240">
        <w:rPr>
          <w:rFonts w:ascii="Arial" w:hAnsi="Arial" w:cs="Arial"/>
          <w:color w:val="000000"/>
          <w:spacing w:val="-5"/>
          <w:w w:val="105"/>
          <w:sz w:val="20"/>
          <w:szCs w:val="20"/>
        </w:rPr>
        <w:t xml:space="preserve"> </w:t>
      </w:r>
      <w:r w:rsidRPr="00503240">
        <w:rPr>
          <w:rFonts w:ascii="Arial" w:hAnsi="Arial" w:cs="Arial"/>
          <w:color w:val="000000"/>
          <w:w w:val="105"/>
          <w:sz w:val="20"/>
          <w:szCs w:val="20"/>
        </w:rPr>
        <w:t>t</w:t>
      </w:r>
      <w:r w:rsidRPr="00503240">
        <w:rPr>
          <w:rFonts w:ascii="Arial" w:hAnsi="Arial" w:cs="Arial"/>
          <w:color w:val="000000"/>
          <w:spacing w:val="1"/>
          <w:w w:val="105"/>
          <w:sz w:val="20"/>
          <w:szCs w:val="20"/>
        </w:rPr>
        <w:t>h</w:t>
      </w:r>
      <w:r w:rsidRPr="00503240">
        <w:rPr>
          <w:rFonts w:ascii="Arial" w:hAnsi="Arial" w:cs="Arial"/>
          <w:color w:val="000000"/>
          <w:w w:val="105"/>
          <w:sz w:val="20"/>
          <w:szCs w:val="20"/>
        </w:rPr>
        <w:t>eir</w:t>
      </w:r>
      <w:r w:rsidRPr="00503240">
        <w:rPr>
          <w:rFonts w:ascii="Arial" w:hAnsi="Arial" w:cs="Arial"/>
          <w:color w:val="000000"/>
          <w:spacing w:val="-5"/>
          <w:w w:val="105"/>
          <w:sz w:val="20"/>
          <w:szCs w:val="20"/>
        </w:rPr>
        <w:t xml:space="preserve"> </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er</w:t>
      </w:r>
      <w:r w:rsidRPr="00503240">
        <w:rPr>
          <w:rFonts w:ascii="Arial" w:hAnsi="Arial" w:cs="Arial"/>
          <w:color w:val="000000"/>
          <w:spacing w:val="1"/>
          <w:w w:val="105"/>
          <w:sz w:val="20"/>
          <w:szCs w:val="20"/>
        </w:rPr>
        <w:t>v</w:t>
      </w:r>
      <w:r w:rsidRPr="00503240">
        <w:rPr>
          <w:rFonts w:ascii="Arial" w:hAnsi="Arial" w:cs="Arial"/>
          <w:color w:val="000000"/>
          <w:w w:val="105"/>
          <w:sz w:val="20"/>
          <w:szCs w:val="20"/>
        </w:rPr>
        <w:t>i</w:t>
      </w:r>
      <w:r w:rsidRPr="00503240">
        <w:rPr>
          <w:rFonts w:ascii="Arial" w:hAnsi="Arial" w:cs="Arial"/>
          <w:color w:val="000000"/>
          <w:spacing w:val="1"/>
          <w:w w:val="105"/>
          <w:sz w:val="20"/>
          <w:szCs w:val="20"/>
        </w:rPr>
        <w:t>c</w:t>
      </w:r>
      <w:r w:rsidRPr="00503240">
        <w:rPr>
          <w:rFonts w:ascii="Arial" w:hAnsi="Arial" w:cs="Arial"/>
          <w:color w:val="000000"/>
          <w:w w:val="105"/>
          <w:sz w:val="20"/>
          <w:szCs w:val="20"/>
        </w:rPr>
        <w:t>e</w:t>
      </w:r>
      <w:r w:rsidRPr="00503240">
        <w:rPr>
          <w:rFonts w:ascii="Arial" w:hAnsi="Arial" w:cs="Arial"/>
          <w:color w:val="000000"/>
          <w:spacing w:val="-6"/>
          <w:w w:val="105"/>
          <w:sz w:val="20"/>
          <w:szCs w:val="20"/>
        </w:rPr>
        <w:t xml:space="preserve"> </w:t>
      </w:r>
      <w:r w:rsidRPr="00503240">
        <w:rPr>
          <w:rFonts w:ascii="Arial" w:hAnsi="Arial" w:cs="Arial"/>
          <w:color w:val="000000"/>
          <w:spacing w:val="1"/>
          <w:w w:val="105"/>
          <w:sz w:val="20"/>
          <w:szCs w:val="20"/>
        </w:rPr>
        <w:t>n</w:t>
      </w:r>
      <w:r w:rsidRPr="00503240">
        <w:rPr>
          <w:rFonts w:ascii="Arial" w:hAnsi="Arial" w:cs="Arial"/>
          <w:color w:val="000000"/>
          <w:w w:val="105"/>
          <w:sz w:val="20"/>
          <w:szCs w:val="20"/>
        </w:rPr>
        <w:t>ee</w:t>
      </w:r>
      <w:r w:rsidRPr="00503240">
        <w:rPr>
          <w:rFonts w:ascii="Arial" w:hAnsi="Arial" w:cs="Arial"/>
          <w:color w:val="000000"/>
          <w:spacing w:val="1"/>
          <w:w w:val="105"/>
          <w:sz w:val="20"/>
          <w:szCs w:val="20"/>
        </w:rPr>
        <w:t>d</w:t>
      </w:r>
      <w:r w:rsidRPr="00503240">
        <w:rPr>
          <w:rFonts w:ascii="Arial" w:hAnsi="Arial" w:cs="Arial"/>
          <w:color w:val="000000"/>
          <w:spacing w:val="2"/>
          <w:w w:val="105"/>
          <w:sz w:val="20"/>
          <w:szCs w:val="20"/>
        </w:rPr>
        <w:t>s</w:t>
      </w:r>
      <w:r w:rsidRPr="00503240">
        <w:rPr>
          <w:rFonts w:ascii="Arial" w:hAnsi="Arial" w:cs="Arial"/>
          <w:color w:val="000000"/>
          <w:w w:val="105"/>
          <w:sz w:val="20"/>
          <w:szCs w:val="20"/>
        </w:rPr>
        <w:t xml:space="preserve"> and/or visit the ADAPTS program website:</w:t>
      </w:r>
      <w:r w:rsidR="002E28E7">
        <w:rPr>
          <w:rFonts w:ascii="Arial" w:hAnsi="Arial" w:cs="Arial"/>
          <w:color w:val="000000"/>
          <w:w w:val="105"/>
          <w:sz w:val="20"/>
          <w:szCs w:val="20"/>
        </w:rPr>
        <w:t xml:space="preserve"> </w:t>
      </w:r>
      <w:hyperlink r:id="rId10" w:history="1">
        <w:r w:rsidR="002E28E7" w:rsidRPr="00AE1382">
          <w:rPr>
            <w:rStyle w:val="Hyperlink"/>
            <w:rFonts w:ascii="Arial" w:hAnsi="Arial" w:cs="Arial"/>
            <w:w w:val="105"/>
            <w:sz w:val="20"/>
            <w:szCs w:val="20"/>
          </w:rPr>
          <w:t>http://www.adapts.gatech.edu/</w:t>
        </w:r>
      </w:hyperlink>
      <w:r w:rsidR="002E28E7">
        <w:rPr>
          <w:rFonts w:ascii="Arial" w:hAnsi="Arial" w:cs="Arial"/>
          <w:color w:val="000000"/>
          <w:w w:val="105"/>
          <w:sz w:val="20"/>
          <w:szCs w:val="20"/>
        </w:rPr>
        <w:t xml:space="preserve">   </w:t>
      </w:r>
      <w:r w:rsidR="002E28E7" w:rsidRPr="002E28E7">
        <w:rPr>
          <w:rFonts w:ascii="Arial" w:hAnsi="Arial" w:cs="Arial"/>
          <w:color w:val="000000"/>
          <w:sz w:val="20"/>
          <w:szCs w:val="20"/>
        </w:rPr>
        <w:t>The ADAPTS Office, located in the Office of the Dean of Students (ODOS), provides support and information regarding students with disabilities at the Georgia Institute of Technology.  Assistance is also available for meeting the requirements of the Americans with Disabilities Act (ADA) and students self-identifying as having a disability to obtain reasonable accommodations.  Official documentation of disability is required to determine eligibility for accommodations or adaptations that may be helpful on campus.  Staff members in the ADAPTS Office serve as full-time advocates for students with disabilities.  Their role is to ensure that all students have physical programmatic access to all college programs, thereby enhancing their interactions in all activities of the campus community. Our purpose is to impr</w:t>
      </w:r>
      <w:r w:rsidRPr="00F86931">
        <w:rPr>
          <w:rFonts w:ascii="Arial" w:hAnsi="Arial" w:cs="Arial"/>
          <w:color w:val="000000"/>
          <w:w w:val="105"/>
          <w:sz w:val="20"/>
          <w:szCs w:val="20"/>
        </w:rPr>
        <w:t>o</w:t>
      </w:r>
      <w:r w:rsidRPr="00F86931">
        <w:rPr>
          <w:rFonts w:ascii="Arial" w:hAnsi="Arial" w:cs="Arial"/>
          <w:color w:val="000000"/>
          <w:spacing w:val="1"/>
          <w:w w:val="105"/>
          <w:sz w:val="20"/>
          <w:szCs w:val="20"/>
        </w:rPr>
        <w:t>v</w:t>
      </w:r>
      <w:r w:rsidRPr="00F86931">
        <w:rPr>
          <w:rFonts w:ascii="Arial" w:hAnsi="Arial" w:cs="Arial"/>
          <w:color w:val="000000"/>
          <w:w w:val="105"/>
          <w:sz w:val="20"/>
          <w:szCs w:val="20"/>
        </w:rPr>
        <w:t>e</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t</w:t>
      </w:r>
      <w:r w:rsidRPr="00F86931">
        <w:rPr>
          <w:rFonts w:ascii="Arial" w:hAnsi="Arial" w:cs="Arial"/>
          <w:color w:val="000000"/>
          <w:spacing w:val="1"/>
          <w:w w:val="105"/>
          <w:sz w:val="20"/>
          <w:szCs w:val="20"/>
        </w:rPr>
        <w:t>h</w:t>
      </w:r>
      <w:r w:rsidRPr="00F86931">
        <w:rPr>
          <w:rFonts w:ascii="Arial" w:hAnsi="Arial" w:cs="Arial"/>
          <w:color w:val="000000"/>
          <w:w w:val="105"/>
          <w:sz w:val="20"/>
          <w:szCs w:val="20"/>
        </w:rPr>
        <w:t>e</w:t>
      </w:r>
      <w:r w:rsidRPr="00F86931">
        <w:rPr>
          <w:rFonts w:ascii="Arial" w:hAnsi="Arial" w:cs="Arial"/>
          <w:color w:val="000000"/>
          <w:spacing w:val="-5"/>
          <w:w w:val="105"/>
          <w:sz w:val="20"/>
          <w:szCs w:val="20"/>
        </w:rPr>
        <w:t xml:space="preserve"> </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u</w:t>
      </w:r>
      <w:r w:rsidRPr="00F86931">
        <w:rPr>
          <w:rFonts w:ascii="Arial" w:hAnsi="Arial" w:cs="Arial"/>
          <w:color w:val="000000"/>
          <w:spacing w:val="1"/>
          <w:w w:val="105"/>
          <w:sz w:val="20"/>
          <w:szCs w:val="20"/>
        </w:rPr>
        <w:t>ca</w:t>
      </w:r>
      <w:r w:rsidRPr="00F86931">
        <w:rPr>
          <w:rFonts w:ascii="Arial" w:hAnsi="Arial" w:cs="Arial"/>
          <w:color w:val="000000"/>
          <w:w w:val="105"/>
          <w:sz w:val="20"/>
          <w:szCs w:val="20"/>
        </w:rPr>
        <w:t>tio</w:t>
      </w:r>
      <w:r w:rsidRPr="00F86931">
        <w:rPr>
          <w:rFonts w:ascii="Arial" w:hAnsi="Arial" w:cs="Arial"/>
          <w:color w:val="000000"/>
          <w:spacing w:val="1"/>
          <w:w w:val="105"/>
          <w:sz w:val="20"/>
          <w:szCs w:val="20"/>
        </w:rPr>
        <w:t>na</w:t>
      </w:r>
      <w:r w:rsidRPr="00F86931">
        <w:rPr>
          <w:rFonts w:ascii="Arial" w:hAnsi="Arial" w:cs="Arial"/>
          <w:color w:val="000000"/>
          <w:w w:val="105"/>
          <w:sz w:val="20"/>
          <w:szCs w:val="20"/>
        </w:rPr>
        <w:t>l</w:t>
      </w:r>
      <w:r w:rsidRPr="00F86931">
        <w:rPr>
          <w:rFonts w:ascii="Arial" w:hAnsi="Arial" w:cs="Arial"/>
          <w:color w:val="000000"/>
          <w:spacing w:val="-4"/>
          <w:w w:val="105"/>
          <w:sz w:val="20"/>
          <w:szCs w:val="20"/>
        </w:rPr>
        <w:t xml:space="preserve"> </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v</w:t>
      </w:r>
      <w:r w:rsidRPr="00F86931">
        <w:rPr>
          <w:rFonts w:ascii="Arial" w:hAnsi="Arial" w:cs="Arial"/>
          <w:color w:val="000000"/>
          <w:w w:val="105"/>
          <w:sz w:val="20"/>
          <w:szCs w:val="20"/>
        </w:rPr>
        <w:t>elo</w:t>
      </w:r>
      <w:r w:rsidRPr="00F86931">
        <w:rPr>
          <w:rFonts w:ascii="Arial" w:hAnsi="Arial" w:cs="Arial"/>
          <w:color w:val="000000"/>
          <w:spacing w:val="1"/>
          <w:w w:val="105"/>
          <w:sz w:val="20"/>
          <w:szCs w:val="20"/>
        </w:rPr>
        <w:t>p</w:t>
      </w:r>
      <w:r w:rsidRPr="00F86931">
        <w:rPr>
          <w:rFonts w:ascii="Arial" w:hAnsi="Arial" w:cs="Arial"/>
          <w:color w:val="000000"/>
          <w:spacing w:val="2"/>
          <w:w w:val="105"/>
          <w:sz w:val="20"/>
          <w:szCs w:val="20"/>
        </w:rPr>
        <w:t>m</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n</w:t>
      </w:r>
      <w:r w:rsidRPr="00F86931">
        <w:rPr>
          <w:rFonts w:ascii="Arial" w:hAnsi="Arial" w:cs="Arial"/>
          <w:color w:val="000000"/>
          <w:w w:val="105"/>
          <w:sz w:val="20"/>
          <w:szCs w:val="20"/>
        </w:rPr>
        <w:t>t</w:t>
      </w:r>
      <w:r w:rsidRPr="00F86931">
        <w:rPr>
          <w:rFonts w:ascii="Arial" w:hAnsi="Arial" w:cs="Arial"/>
          <w:color w:val="000000"/>
          <w:spacing w:val="-5"/>
          <w:w w:val="105"/>
          <w:sz w:val="20"/>
          <w:szCs w:val="20"/>
        </w:rPr>
        <w:t xml:space="preserve"> </w:t>
      </w:r>
      <w:r w:rsidRPr="00F86931">
        <w:rPr>
          <w:rFonts w:ascii="Arial" w:hAnsi="Arial" w:cs="Arial"/>
          <w:color w:val="000000"/>
          <w:w w:val="105"/>
          <w:sz w:val="20"/>
          <w:szCs w:val="20"/>
        </w:rPr>
        <w:t>of</w:t>
      </w:r>
      <w:r w:rsidRPr="00F86931">
        <w:rPr>
          <w:rFonts w:ascii="Arial" w:hAnsi="Arial" w:cs="Arial"/>
          <w:color w:val="000000"/>
          <w:spacing w:val="-4"/>
          <w:w w:val="105"/>
          <w:sz w:val="20"/>
          <w:szCs w:val="20"/>
        </w:rPr>
        <w:t xml:space="preserve"> </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tu</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n</w:t>
      </w:r>
      <w:r w:rsidRPr="00F86931">
        <w:rPr>
          <w:rFonts w:ascii="Arial" w:hAnsi="Arial" w:cs="Arial"/>
          <w:color w:val="000000"/>
          <w:w w:val="105"/>
          <w:sz w:val="20"/>
          <w:szCs w:val="20"/>
        </w:rPr>
        <w:t>ts</w:t>
      </w:r>
      <w:r w:rsidRPr="00F86931">
        <w:rPr>
          <w:rFonts w:ascii="Arial" w:hAnsi="Arial" w:cs="Arial"/>
          <w:color w:val="000000"/>
          <w:spacing w:val="-3"/>
          <w:w w:val="105"/>
          <w:sz w:val="20"/>
          <w:szCs w:val="20"/>
        </w:rPr>
        <w:t xml:space="preserve"> </w:t>
      </w:r>
      <w:r w:rsidRPr="00F86931">
        <w:rPr>
          <w:rFonts w:ascii="Arial" w:hAnsi="Arial" w:cs="Arial"/>
          <w:color w:val="000000"/>
          <w:spacing w:val="1"/>
          <w:w w:val="105"/>
          <w:sz w:val="20"/>
          <w:szCs w:val="20"/>
        </w:rPr>
        <w:t>w</w:t>
      </w:r>
      <w:r w:rsidRPr="00F86931">
        <w:rPr>
          <w:rFonts w:ascii="Arial" w:hAnsi="Arial" w:cs="Arial"/>
          <w:color w:val="000000"/>
          <w:w w:val="105"/>
          <w:sz w:val="20"/>
          <w:szCs w:val="20"/>
        </w:rPr>
        <w:t>ith</w:t>
      </w:r>
      <w:r w:rsidRPr="00F86931">
        <w:rPr>
          <w:rFonts w:ascii="Arial" w:hAnsi="Arial" w:cs="Arial"/>
          <w:color w:val="000000"/>
          <w:spacing w:val="-4"/>
          <w:w w:val="105"/>
          <w:sz w:val="20"/>
          <w:szCs w:val="20"/>
        </w:rPr>
        <w:t xml:space="preserve"> </w:t>
      </w:r>
      <w:r w:rsidRPr="00F86931">
        <w:rPr>
          <w:rFonts w:ascii="Arial" w:hAnsi="Arial" w:cs="Arial"/>
          <w:color w:val="000000"/>
          <w:spacing w:val="1"/>
          <w:w w:val="105"/>
          <w:sz w:val="20"/>
          <w:szCs w:val="20"/>
        </w:rPr>
        <w:t>d</w:t>
      </w:r>
      <w:r w:rsidRPr="00F86931">
        <w:rPr>
          <w:rFonts w:ascii="Arial" w:hAnsi="Arial" w:cs="Arial"/>
          <w:color w:val="000000"/>
          <w:w w:val="105"/>
          <w:sz w:val="20"/>
          <w:szCs w:val="20"/>
        </w:rPr>
        <w:t>i</w:t>
      </w:r>
      <w:r w:rsidRPr="00F86931">
        <w:rPr>
          <w:rFonts w:ascii="Arial" w:hAnsi="Arial" w:cs="Arial"/>
          <w:color w:val="000000"/>
          <w:spacing w:val="2"/>
          <w:w w:val="105"/>
          <w:sz w:val="20"/>
          <w:szCs w:val="20"/>
        </w:rPr>
        <w:t>s</w:t>
      </w:r>
      <w:r w:rsidRPr="00F86931">
        <w:rPr>
          <w:rFonts w:ascii="Arial" w:hAnsi="Arial" w:cs="Arial"/>
          <w:color w:val="000000"/>
          <w:spacing w:val="1"/>
          <w:w w:val="105"/>
          <w:sz w:val="20"/>
          <w:szCs w:val="20"/>
        </w:rPr>
        <w:t>ab</w:t>
      </w:r>
      <w:r w:rsidRPr="00F86931">
        <w:rPr>
          <w:rFonts w:ascii="Arial" w:hAnsi="Arial" w:cs="Arial"/>
          <w:color w:val="000000"/>
          <w:w w:val="105"/>
          <w:sz w:val="20"/>
          <w:szCs w:val="20"/>
        </w:rPr>
        <w:t>ilities</w:t>
      </w:r>
      <w:r w:rsidRPr="00F86931">
        <w:rPr>
          <w:rFonts w:ascii="Arial" w:hAnsi="Arial" w:cs="Arial"/>
          <w:color w:val="000000"/>
          <w:spacing w:val="-2"/>
          <w:w w:val="105"/>
          <w:sz w:val="20"/>
          <w:szCs w:val="20"/>
        </w:rPr>
        <w:t xml:space="preserve"> </w:t>
      </w:r>
      <w:r w:rsidRPr="00F86931">
        <w:rPr>
          <w:rFonts w:ascii="Arial" w:hAnsi="Arial" w:cs="Arial"/>
          <w:color w:val="000000"/>
          <w:spacing w:val="1"/>
          <w:w w:val="105"/>
          <w:sz w:val="20"/>
          <w:szCs w:val="20"/>
        </w:rPr>
        <w:t>an</w:t>
      </w:r>
      <w:r w:rsidRPr="00F86931">
        <w:rPr>
          <w:rFonts w:ascii="Arial" w:hAnsi="Arial" w:cs="Arial"/>
          <w:color w:val="000000"/>
          <w:w w:val="105"/>
          <w:sz w:val="20"/>
          <w:szCs w:val="20"/>
        </w:rPr>
        <w:t>d</w:t>
      </w:r>
      <w:r w:rsidRPr="00F86931">
        <w:rPr>
          <w:rFonts w:ascii="Arial" w:hAnsi="Arial" w:cs="Arial"/>
          <w:color w:val="000000"/>
          <w:spacing w:val="-5"/>
          <w:w w:val="105"/>
          <w:sz w:val="20"/>
          <w:szCs w:val="20"/>
        </w:rPr>
        <w:t xml:space="preserve"> </w:t>
      </w:r>
      <w:r w:rsidRPr="00F86931">
        <w:rPr>
          <w:rFonts w:ascii="Arial" w:hAnsi="Arial" w:cs="Arial"/>
          <w:color w:val="000000"/>
          <w:w w:val="105"/>
          <w:sz w:val="20"/>
          <w:szCs w:val="20"/>
        </w:rPr>
        <w:t>to</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e</w:t>
      </w:r>
      <w:r w:rsidRPr="00F86931">
        <w:rPr>
          <w:rFonts w:ascii="Arial" w:hAnsi="Arial" w:cs="Arial"/>
          <w:color w:val="000000"/>
          <w:spacing w:val="1"/>
          <w:w w:val="105"/>
          <w:sz w:val="20"/>
          <w:szCs w:val="20"/>
        </w:rPr>
        <w:t>nhanc</w:t>
      </w:r>
      <w:r w:rsidRPr="00F86931">
        <w:rPr>
          <w:rFonts w:ascii="Arial" w:hAnsi="Arial" w:cs="Arial"/>
          <w:color w:val="000000"/>
          <w:w w:val="105"/>
          <w:sz w:val="20"/>
          <w:szCs w:val="20"/>
        </w:rPr>
        <w:t>e</w:t>
      </w:r>
      <w:r w:rsidRPr="00F86931">
        <w:rPr>
          <w:rFonts w:ascii="Arial" w:hAnsi="Arial" w:cs="Arial"/>
          <w:color w:val="000000"/>
          <w:spacing w:val="-5"/>
          <w:w w:val="105"/>
          <w:sz w:val="20"/>
          <w:szCs w:val="20"/>
        </w:rPr>
        <w:t xml:space="preserve"> </w:t>
      </w:r>
      <w:r w:rsidR="002E28E7">
        <w:rPr>
          <w:rFonts w:ascii="Arial" w:hAnsi="Arial" w:cs="Arial"/>
          <w:color w:val="000000"/>
          <w:spacing w:val="-5"/>
          <w:w w:val="105"/>
          <w:sz w:val="20"/>
          <w:szCs w:val="20"/>
        </w:rPr>
        <w:t xml:space="preserve">the </w:t>
      </w:r>
      <w:r w:rsidRPr="00F86931">
        <w:rPr>
          <w:rFonts w:ascii="Arial" w:hAnsi="Arial" w:cs="Arial"/>
          <w:color w:val="000000"/>
          <w:w w:val="105"/>
          <w:sz w:val="20"/>
          <w:szCs w:val="20"/>
        </w:rPr>
        <w:t>u</w:t>
      </w:r>
      <w:r w:rsidRPr="00F86931">
        <w:rPr>
          <w:rFonts w:ascii="Arial" w:hAnsi="Arial" w:cs="Arial"/>
          <w:color w:val="000000"/>
          <w:spacing w:val="1"/>
          <w:w w:val="105"/>
          <w:sz w:val="20"/>
          <w:szCs w:val="20"/>
        </w:rPr>
        <w:t>nd</w:t>
      </w:r>
      <w:r w:rsidRPr="00F86931">
        <w:rPr>
          <w:rFonts w:ascii="Arial" w:hAnsi="Arial" w:cs="Arial"/>
          <w:color w:val="000000"/>
          <w:w w:val="105"/>
          <w:sz w:val="20"/>
          <w:szCs w:val="20"/>
        </w:rPr>
        <w:t>er</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t</w:t>
      </w:r>
      <w:r w:rsidRPr="00F86931">
        <w:rPr>
          <w:rFonts w:ascii="Arial" w:hAnsi="Arial" w:cs="Arial"/>
          <w:color w:val="000000"/>
          <w:spacing w:val="1"/>
          <w:w w:val="105"/>
          <w:sz w:val="20"/>
          <w:szCs w:val="20"/>
        </w:rPr>
        <w:t>and</w:t>
      </w:r>
      <w:r w:rsidRPr="00F86931">
        <w:rPr>
          <w:rFonts w:ascii="Arial" w:hAnsi="Arial" w:cs="Arial"/>
          <w:color w:val="000000"/>
          <w:w w:val="105"/>
          <w:sz w:val="20"/>
          <w:szCs w:val="20"/>
        </w:rPr>
        <w:t>i</w:t>
      </w:r>
      <w:r w:rsidRPr="00F86931">
        <w:rPr>
          <w:rFonts w:ascii="Arial" w:hAnsi="Arial" w:cs="Arial"/>
          <w:color w:val="000000"/>
          <w:spacing w:val="1"/>
          <w:w w:val="105"/>
          <w:sz w:val="20"/>
          <w:szCs w:val="20"/>
        </w:rPr>
        <w:t>n</w:t>
      </w:r>
      <w:r w:rsidRPr="00F86931">
        <w:rPr>
          <w:rFonts w:ascii="Arial" w:hAnsi="Arial" w:cs="Arial"/>
          <w:color w:val="000000"/>
          <w:w w:val="105"/>
          <w:sz w:val="20"/>
          <w:szCs w:val="20"/>
        </w:rPr>
        <w:t>g</w:t>
      </w:r>
      <w:r w:rsidRPr="00F86931">
        <w:rPr>
          <w:rFonts w:ascii="Arial" w:hAnsi="Arial" w:cs="Arial"/>
          <w:color w:val="000000"/>
          <w:spacing w:val="-4"/>
          <w:w w:val="105"/>
          <w:sz w:val="20"/>
          <w:szCs w:val="20"/>
        </w:rPr>
        <w:t xml:space="preserve"> </w:t>
      </w:r>
      <w:r w:rsidRPr="00F86931">
        <w:rPr>
          <w:rFonts w:ascii="Arial" w:hAnsi="Arial" w:cs="Arial"/>
          <w:color w:val="000000"/>
          <w:spacing w:val="1"/>
          <w:w w:val="105"/>
          <w:sz w:val="20"/>
          <w:szCs w:val="20"/>
        </w:rPr>
        <w:t>an</w:t>
      </w:r>
      <w:r w:rsidRPr="00F86931">
        <w:rPr>
          <w:rFonts w:ascii="Arial" w:hAnsi="Arial" w:cs="Arial"/>
          <w:color w:val="000000"/>
          <w:w w:val="105"/>
          <w:sz w:val="20"/>
          <w:szCs w:val="20"/>
        </w:rPr>
        <w:t>d</w:t>
      </w:r>
      <w:r w:rsidRPr="00F86931">
        <w:rPr>
          <w:rFonts w:ascii="Arial" w:hAnsi="Arial" w:cs="Arial"/>
          <w:color w:val="000000"/>
          <w:spacing w:val="-5"/>
          <w:w w:val="105"/>
          <w:sz w:val="20"/>
          <w:szCs w:val="20"/>
        </w:rPr>
        <w:t xml:space="preserve"> </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u</w:t>
      </w:r>
      <w:r w:rsidRPr="00F86931">
        <w:rPr>
          <w:rFonts w:ascii="Arial" w:hAnsi="Arial" w:cs="Arial"/>
          <w:color w:val="000000"/>
          <w:spacing w:val="1"/>
          <w:w w:val="105"/>
          <w:sz w:val="20"/>
          <w:szCs w:val="20"/>
        </w:rPr>
        <w:t>pp</w:t>
      </w:r>
      <w:r w:rsidRPr="00F86931">
        <w:rPr>
          <w:rFonts w:ascii="Arial" w:hAnsi="Arial" w:cs="Arial"/>
          <w:color w:val="000000"/>
          <w:w w:val="105"/>
          <w:sz w:val="20"/>
          <w:szCs w:val="20"/>
        </w:rPr>
        <w:t>ort</w:t>
      </w:r>
      <w:r w:rsidRPr="00F86931">
        <w:rPr>
          <w:rFonts w:ascii="Arial" w:hAnsi="Arial" w:cs="Arial"/>
          <w:color w:val="000000"/>
          <w:w w:val="104"/>
          <w:sz w:val="20"/>
          <w:szCs w:val="20"/>
        </w:rPr>
        <w:t xml:space="preserve"> </w:t>
      </w:r>
      <w:r w:rsidRPr="00F86931">
        <w:rPr>
          <w:rFonts w:ascii="Arial" w:hAnsi="Arial" w:cs="Arial"/>
          <w:color w:val="000000"/>
          <w:spacing w:val="1"/>
          <w:w w:val="105"/>
          <w:sz w:val="20"/>
          <w:szCs w:val="20"/>
        </w:rPr>
        <w:t>w</w:t>
      </w:r>
      <w:r w:rsidRPr="00F86931">
        <w:rPr>
          <w:rFonts w:ascii="Arial" w:hAnsi="Arial" w:cs="Arial"/>
          <w:color w:val="000000"/>
          <w:w w:val="105"/>
          <w:sz w:val="20"/>
          <w:szCs w:val="20"/>
        </w:rPr>
        <w:t>it</w:t>
      </w:r>
      <w:r w:rsidRPr="00F86931">
        <w:rPr>
          <w:rFonts w:ascii="Arial" w:hAnsi="Arial" w:cs="Arial"/>
          <w:color w:val="000000"/>
          <w:spacing w:val="1"/>
          <w:w w:val="105"/>
          <w:sz w:val="20"/>
          <w:szCs w:val="20"/>
        </w:rPr>
        <w:t>h</w:t>
      </w:r>
      <w:r w:rsidRPr="00F86931">
        <w:rPr>
          <w:rFonts w:ascii="Arial" w:hAnsi="Arial" w:cs="Arial"/>
          <w:color w:val="000000"/>
          <w:w w:val="105"/>
          <w:sz w:val="20"/>
          <w:szCs w:val="20"/>
        </w:rPr>
        <w:t>in</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t</w:t>
      </w:r>
      <w:r w:rsidRPr="00F86931">
        <w:rPr>
          <w:rFonts w:ascii="Arial" w:hAnsi="Arial" w:cs="Arial"/>
          <w:color w:val="000000"/>
          <w:spacing w:val="1"/>
          <w:w w:val="105"/>
          <w:sz w:val="20"/>
          <w:szCs w:val="20"/>
        </w:rPr>
        <w:t>h</w:t>
      </w:r>
      <w:r w:rsidRPr="00F86931">
        <w:rPr>
          <w:rFonts w:ascii="Arial" w:hAnsi="Arial" w:cs="Arial"/>
          <w:color w:val="000000"/>
          <w:w w:val="105"/>
          <w:sz w:val="20"/>
          <w:szCs w:val="20"/>
        </w:rPr>
        <w:t>e</w:t>
      </w:r>
      <w:r w:rsidRPr="00F86931">
        <w:rPr>
          <w:rFonts w:ascii="Arial" w:hAnsi="Arial" w:cs="Arial"/>
          <w:color w:val="000000"/>
          <w:spacing w:val="-4"/>
          <w:w w:val="105"/>
          <w:sz w:val="20"/>
          <w:szCs w:val="20"/>
        </w:rPr>
        <w:t xml:space="preserve"> </w:t>
      </w:r>
      <w:r w:rsidRPr="00F86931">
        <w:rPr>
          <w:rFonts w:ascii="Arial" w:hAnsi="Arial" w:cs="Arial"/>
          <w:color w:val="000000"/>
          <w:w w:val="105"/>
          <w:sz w:val="20"/>
          <w:szCs w:val="20"/>
        </w:rPr>
        <w:t>i</w:t>
      </w:r>
      <w:r w:rsidRPr="00F86931">
        <w:rPr>
          <w:rFonts w:ascii="Arial" w:hAnsi="Arial" w:cs="Arial"/>
          <w:color w:val="000000"/>
          <w:spacing w:val="1"/>
          <w:w w:val="105"/>
          <w:sz w:val="20"/>
          <w:szCs w:val="20"/>
        </w:rPr>
        <w:t>n</w:t>
      </w:r>
      <w:r w:rsidRPr="00F86931">
        <w:rPr>
          <w:rFonts w:ascii="Arial" w:hAnsi="Arial" w:cs="Arial"/>
          <w:color w:val="000000"/>
          <w:spacing w:val="2"/>
          <w:w w:val="105"/>
          <w:sz w:val="20"/>
          <w:szCs w:val="20"/>
        </w:rPr>
        <w:t>s</w:t>
      </w:r>
      <w:r w:rsidRPr="00F86931">
        <w:rPr>
          <w:rFonts w:ascii="Arial" w:hAnsi="Arial" w:cs="Arial"/>
          <w:color w:val="000000"/>
          <w:w w:val="105"/>
          <w:sz w:val="20"/>
          <w:szCs w:val="20"/>
        </w:rPr>
        <w:t>titute</w:t>
      </w:r>
      <w:r w:rsidR="002E28E7">
        <w:rPr>
          <w:rFonts w:ascii="Arial" w:hAnsi="Arial" w:cs="Arial"/>
          <w:color w:val="000000"/>
          <w:w w:val="105"/>
          <w:sz w:val="20"/>
          <w:szCs w:val="20"/>
        </w:rPr>
        <w:t xml:space="preserve"> through equitable access, accommodations, and the provision of programs and services.  ADAPTS operates under the guidelines of Section 504 of the Rehabilitation Act of 1973 and the 1990 Americans with Disabilities Act (ADA). ADAPTS serves any Georgia Tech student who has a documented, qualifying disability.</w:t>
      </w:r>
    </w:p>
    <w:p w14:paraId="4DB05049" w14:textId="77777777" w:rsidR="00F86931" w:rsidRPr="00F86931" w:rsidRDefault="00F86931" w:rsidP="00F86931">
      <w:pPr>
        <w:kinsoku w:val="0"/>
        <w:overflowPunct w:val="0"/>
        <w:spacing w:before="1" w:line="260" w:lineRule="exact"/>
        <w:rPr>
          <w:sz w:val="20"/>
          <w:szCs w:val="20"/>
        </w:rPr>
      </w:pPr>
    </w:p>
    <w:p w14:paraId="0004ECA5" w14:textId="77777777" w:rsidR="00F86931" w:rsidRPr="002E28E7" w:rsidRDefault="00F86931" w:rsidP="00F86931">
      <w:pPr>
        <w:kinsoku w:val="0"/>
        <w:overflowPunct w:val="0"/>
        <w:ind w:left="111"/>
        <w:rPr>
          <w:rFonts w:ascii="Arial" w:hAnsi="Arial" w:cs="Arial"/>
          <w:b/>
          <w:sz w:val="20"/>
          <w:szCs w:val="20"/>
        </w:rPr>
      </w:pPr>
      <w:r w:rsidRPr="002E28E7">
        <w:rPr>
          <w:rFonts w:ascii="Arial" w:hAnsi="Arial" w:cs="Arial"/>
          <w:b/>
          <w:spacing w:val="-1"/>
          <w:w w:val="105"/>
          <w:sz w:val="20"/>
          <w:szCs w:val="20"/>
        </w:rPr>
        <w:t>S</w:t>
      </w:r>
      <w:r w:rsidRPr="002E28E7">
        <w:rPr>
          <w:rFonts w:ascii="Arial" w:hAnsi="Arial" w:cs="Arial"/>
          <w:b/>
          <w:w w:val="105"/>
          <w:sz w:val="20"/>
          <w:szCs w:val="20"/>
        </w:rPr>
        <w:t>tu</w:t>
      </w:r>
      <w:r w:rsidRPr="002E28E7">
        <w:rPr>
          <w:rFonts w:ascii="Arial" w:hAnsi="Arial" w:cs="Arial"/>
          <w:b/>
          <w:spacing w:val="1"/>
          <w:w w:val="105"/>
          <w:sz w:val="20"/>
          <w:szCs w:val="20"/>
        </w:rPr>
        <w:t>d</w:t>
      </w:r>
      <w:r w:rsidRPr="002E28E7">
        <w:rPr>
          <w:rFonts w:ascii="Arial" w:hAnsi="Arial" w:cs="Arial"/>
          <w:b/>
          <w:w w:val="105"/>
          <w:sz w:val="20"/>
          <w:szCs w:val="20"/>
        </w:rPr>
        <w:t>e</w:t>
      </w:r>
      <w:r w:rsidRPr="002E28E7">
        <w:rPr>
          <w:rFonts w:ascii="Arial" w:hAnsi="Arial" w:cs="Arial"/>
          <w:b/>
          <w:spacing w:val="1"/>
          <w:w w:val="105"/>
          <w:sz w:val="20"/>
          <w:szCs w:val="20"/>
        </w:rPr>
        <w:t>n</w:t>
      </w:r>
      <w:r w:rsidRPr="002E28E7">
        <w:rPr>
          <w:rFonts w:ascii="Arial" w:hAnsi="Arial" w:cs="Arial"/>
          <w:b/>
          <w:w w:val="105"/>
          <w:sz w:val="20"/>
          <w:szCs w:val="20"/>
        </w:rPr>
        <w:t>t</w:t>
      </w:r>
      <w:r w:rsidRPr="002E28E7">
        <w:rPr>
          <w:rFonts w:ascii="Arial" w:hAnsi="Arial" w:cs="Arial"/>
          <w:b/>
          <w:spacing w:val="-5"/>
          <w:w w:val="105"/>
          <w:sz w:val="20"/>
          <w:szCs w:val="20"/>
        </w:rPr>
        <w:t xml:space="preserve"> </w:t>
      </w:r>
      <w:r w:rsidRPr="002E28E7">
        <w:rPr>
          <w:rFonts w:ascii="Arial" w:hAnsi="Arial" w:cs="Arial"/>
          <w:b/>
          <w:spacing w:val="2"/>
          <w:w w:val="105"/>
          <w:sz w:val="20"/>
          <w:szCs w:val="20"/>
        </w:rPr>
        <w:t>B</w:t>
      </w:r>
      <w:r w:rsidRPr="002E28E7">
        <w:rPr>
          <w:rFonts w:ascii="Arial" w:hAnsi="Arial" w:cs="Arial"/>
          <w:b/>
          <w:w w:val="105"/>
          <w:sz w:val="20"/>
          <w:szCs w:val="20"/>
        </w:rPr>
        <w:t>ill</w:t>
      </w:r>
      <w:r w:rsidRPr="002E28E7">
        <w:rPr>
          <w:rFonts w:ascii="Arial" w:hAnsi="Arial" w:cs="Arial"/>
          <w:b/>
          <w:spacing w:val="-4"/>
          <w:w w:val="105"/>
          <w:sz w:val="20"/>
          <w:szCs w:val="20"/>
        </w:rPr>
        <w:t xml:space="preserve"> </w:t>
      </w:r>
      <w:r w:rsidRPr="002E28E7">
        <w:rPr>
          <w:rFonts w:ascii="Arial" w:hAnsi="Arial" w:cs="Arial"/>
          <w:b/>
          <w:w w:val="105"/>
          <w:sz w:val="20"/>
          <w:szCs w:val="20"/>
        </w:rPr>
        <w:t>of</w:t>
      </w:r>
      <w:r w:rsidRPr="002E28E7">
        <w:rPr>
          <w:rFonts w:ascii="Arial" w:hAnsi="Arial" w:cs="Arial"/>
          <w:b/>
          <w:spacing w:val="-4"/>
          <w:w w:val="105"/>
          <w:sz w:val="20"/>
          <w:szCs w:val="20"/>
        </w:rPr>
        <w:t xml:space="preserve"> </w:t>
      </w:r>
      <w:r w:rsidRPr="002E28E7">
        <w:rPr>
          <w:rFonts w:ascii="Arial" w:hAnsi="Arial" w:cs="Arial"/>
          <w:b/>
          <w:spacing w:val="-1"/>
          <w:w w:val="105"/>
          <w:sz w:val="20"/>
          <w:szCs w:val="20"/>
        </w:rPr>
        <w:t>R</w:t>
      </w:r>
      <w:r w:rsidRPr="002E28E7">
        <w:rPr>
          <w:rFonts w:ascii="Arial" w:hAnsi="Arial" w:cs="Arial"/>
          <w:b/>
          <w:w w:val="105"/>
          <w:sz w:val="20"/>
          <w:szCs w:val="20"/>
        </w:rPr>
        <w:t>i</w:t>
      </w:r>
      <w:r w:rsidRPr="002E28E7">
        <w:rPr>
          <w:rFonts w:ascii="Arial" w:hAnsi="Arial" w:cs="Arial"/>
          <w:b/>
          <w:spacing w:val="1"/>
          <w:w w:val="105"/>
          <w:sz w:val="20"/>
          <w:szCs w:val="20"/>
        </w:rPr>
        <w:t>gh</w:t>
      </w:r>
      <w:r w:rsidRPr="002E28E7">
        <w:rPr>
          <w:rFonts w:ascii="Arial" w:hAnsi="Arial" w:cs="Arial"/>
          <w:b/>
          <w:w w:val="105"/>
          <w:sz w:val="20"/>
          <w:szCs w:val="20"/>
        </w:rPr>
        <w:t>t</w:t>
      </w:r>
      <w:r w:rsidRPr="002E28E7">
        <w:rPr>
          <w:rFonts w:ascii="Arial" w:hAnsi="Arial" w:cs="Arial"/>
          <w:b/>
          <w:spacing w:val="2"/>
          <w:w w:val="105"/>
          <w:sz w:val="20"/>
          <w:szCs w:val="20"/>
        </w:rPr>
        <w:t>s</w:t>
      </w:r>
      <w:r w:rsidRPr="002E28E7">
        <w:rPr>
          <w:rFonts w:ascii="Arial" w:hAnsi="Arial" w:cs="Arial"/>
          <w:b/>
          <w:w w:val="105"/>
          <w:sz w:val="20"/>
          <w:szCs w:val="20"/>
        </w:rPr>
        <w:t>:</w:t>
      </w:r>
    </w:p>
    <w:p w14:paraId="57F72D89" w14:textId="77777777" w:rsidR="00F86931" w:rsidRPr="00F86931" w:rsidRDefault="00F86931" w:rsidP="00F86931">
      <w:pPr>
        <w:kinsoku w:val="0"/>
        <w:overflowPunct w:val="0"/>
        <w:spacing w:before="3" w:line="120" w:lineRule="exact"/>
        <w:rPr>
          <w:sz w:val="20"/>
          <w:szCs w:val="20"/>
        </w:rPr>
      </w:pPr>
    </w:p>
    <w:p w14:paraId="409AD86F" w14:textId="77777777" w:rsidR="00F86931" w:rsidRPr="00F86931" w:rsidRDefault="00F86931" w:rsidP="00F86931">
      <w:pPr>
        <w:kinsoku w:val="0"/>
        <w:overflowPunct w:val="0"/>
        <w:spacing w:line="200" w:lineRule="exact"/>
        <w:rPr>
          <w:sz w:val="20"/>
          <w:szCs w:val="20"/>
        </w:rPr>
      </w:pPr>
    </w:p>
    <w:p w14:paraId="0F6DDEBD" w14:textId="77777777" w:rsidR="00F86931" w:rsidRPr="00F86931" w:rsidRDefault="00F86931" w:rsidP="00F86931">
      <w:pPr>
        <w:numPr>
          <w:ilvl w:val="0"/>
          <w:numId w:val="1"/>
        </w:numPr>
        <w:tabs>
          <w:tab w:val="left" w:pos="669"/>
        </w:tabs>
        <w:kinsoku w:val="0"/>
        <w:overflowPunct w:val="0"/>
        <w:spacing w:line="324" w:lineRule="auto"/>
        <w:ind w:left="669" w:right="137"/>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tte</w:t>
      </w:r>
      <w:r w:rsidRPr="00F86931">
        <w:rPr>
          <w:rFonts w:ascii="Arial" w:hAnsi="Arial" w:cs="Arial"/>
          <w:spacing w:val="1"/>
          <w:w w:val="105"/>
          <w:sz w:val="20"/>
          <w:szCs w:val="20"/>
        </w:rPr>
        <w:t>n</w:t>
      </w:r>
      <w:r w:rsidRPr="00F86931">
        <w:rPr>
          <w:rFonts w:ascii="Arial" w:hAnsi="Arial" w:cs="Arial"/>
          <w:w w:val="105"/>
          <w:sz w:val="20"/>
          <w:szCs w:val="20"/>
        </w:rPr>
        <w:t>d</w:t>
      </w:r>
      <w:r w:rsidRPr="00F86931">
        <w:rPr>
          <w:rFonts w:ascii="Arial" w:hAnsi="Arial" w:cs="Arial"/>
          <w:spacing w:val="-2"/>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l</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es</w:t>
      </w:r>
      <w:r w:rsidRPr="00F86931">
        <w:rPr>
          <w:rFonts w:ascii="Arial" w:hAnsi="Arial" w:cs="Arial"/>
          <w:spacing w:val="-2"/>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g</w:t>
      </w:r>
      <w:r w:rsidRPr="00F86931">
        <w:rPr>
          <w:rFonts w:ascii="Arial" w:hAnsi="Arial" w:cs="Arial"/>
          <w:w w:val="105"/>
          <w:sz w:val="20"/>
          <w:szCs w:val="20"/>
        </w:rPr>
        <w:t>ul</w:t>
      </w:r>
      <w:r w:rsidRPr="00F86931">
        <w:rPr>
          <w:rFonts w:ascii="Arial" w:hAnsi="Arial" w:cs="Arial"/>
          <w:spacing w:val="1"/>
          <w:w w:val="105"/>
          <w:sz w:val="20"/>
          <w:szCs w:val="20"/>
        </w:rPr>
        <w:t>a</w:t>
      </w:r>
      <w:r w:rsidRPr="00F86931">
        <w:rPr>
          <w:rFonts w:ascii="Arial" w:hAnsi="Arial" w:cs="Arial"/>
          <w:w w:val="105"/>
          <w:sz w:val="20"/>
          <w:szCs w:val="20"/>
        </w:rPr>
        <w:t>rly</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ch</w:t>
      </w:r>
      <w:r w:rsidRPr="00F86931">
        <w:rPr>
          <w:rFonts w:ascii="Arial" w:hAnsi="Arial" w:cs="Arial"/>
          <w:w w:val="105"/>
          <w:sz w:val="20"/>
          <w:szCs w:val="20"/>
        </w:rPr>
        <w:t>e</w:t>
      </w:r>
      <w:r w:rsidRPr="00F86931">
        <w:rPr>
          <w:rFonts w:ascii="Arial" w:hAnsi="Arial" w:cs="Arial"/>
          <w:spacing w:val="1"/>
          <w:w w:val="105"/>
          <w:sz w:val="20"/>
          <w:szCs w:val="20"/>
        </w:rPr>
        <w:t>d</w:t>
      </w:r>
      <w:r w:rsidRPr="00F86931">
        <w:rPr>
          <w:rFonts w:ascii="Arial" w:hAnsi="Arial" w:cs="Arial"/>
          <w:w w:val="105"/>
          <w:sz w:val="20"/>
          <w:szCs w:val="20"/>
        </w:rPr>
        <w:t>uled</w:t>
      </w:r>
      <w:r w:rsidRPr="00F86931">
        <w:rPr>
          <w:rFonts w:ascii="Arial" w:hAnsi="Arial" w:cs="Arial"/>
          <w:spacing w:val="-2"/>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es</w:t>
      </w:r>
      <w:r w:rsidRPr="00F86931">
        <w:rPr>
          <w:rFonts w:ascii="Arial" w:hAnsi="Arial" w:cs="Arial"/>
          <w:spacing w:val="-2"/>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w:t>
      </w:r>
      <w:r w:rsidRPr="00F86931">
        <w:rPr>
          <w:rFonts w:ascii="Arial" w:hAnsi="Arial" w:cs="Arial"/>
          <w:spacing w:val="1"/>
          <w:w w:val="105"/>
          <w:sz w:val="20"/>
          <w:szCs w:val="20"/>
        </w:rPr>
        <w:t>h</w:t>
      </w:r>
      <w:r w:rsidRPr="00F86931">
        <w:rPr>
          <w:rFonts w:ascii="Arial" w:hAnsi="Arial" w:cs="Arial"/>
          <w:w w:val="105"/>
          <w:sz w:val="20"/>
          <w:szCs w:val="20"/>
        </w:rPr>
        <w:t>out</w:t>
      </w:r>
      <w:r w:rsidRPr="00F86931">
        <w:rPr>
          <w:rFonts w:ascii="Arial" w:hAnsi="Arial" w:cs="Arial"/>
          <w:spacing w:val="-4"/>
          <w:w w:val="105"/>
          <w:sz w:val="20"/>
          <w:szCs w:val="20"/>
        </w:rPr>
        <w:t xml:space="preserve"> </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v</w:t>
      </w:r>
      <w:r w:rsidRPr="00F86931">
        <w:rPr>
          <w:rFonts w:ascii="Arial" w:hAnsi="Arial" w:cs="Arial"/>
          <w:w w:val="105"/>
          <w:sz w:val="20"/>
          <w:szCs w:val="20"/>
        </w:rPr>
        <w:t>i</w:t>
      </w:r>
      <w:r w:rsidRPr="00F86931">
        <w:rPr>
          <w:rFonts w:ascii="Arial" w:hAnsi="Arial" w:cs="Arial"/>
          <w:spacing w:val="1"/>
          <w:w w:val="105"/>
          <w:sz w:val="20"/>
          <w:szCs w:val="20"/>
        </w:rPr>
        <w:t>a</w:t>
      </w:r>
      <w:r w:rsidRPr="00F86931">
        <w:rPr>
          <w:rFonts w:ascii="Arial" w:hAnsi="Arial" w:cs="Arial"/>
          <w:w w:val="105"/>
          <w:sz w:val="20"/>
          <w:szCs w:val="20"/>
        </w:rPr>
        <w:t>tion</w:t>
      </w:r>
      <w:r w:rsidRPr="00F86931">
        <w:rPr>
          <w:rFonts w:ascii="Arial" w:hAnsi="Arial" w:cs="Arial"/>
          <w:spacing w:val="-3"/>
          <w:w w:val="105"/>
          <w:sz w:val="20"/>
          <w:szCs w:val="20"/>
        </w:rPr>
        <w:t xml:space="preserve"> </w:t>
      </w:r>
      <w:r w:rsidRPr="00F86931">
        <w:rPr>
          <w:rFonts w:ascii="Arial" w:hAnsi="Arial" w:cs="Arial"/>
          <w:w w:val="105"/>
          <w:sz w:val="20"/>
          <w:szCs w:val="20"/>
        </w:rPr>
        <w:t>from</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u</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3"/>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w:t>
      </w:r>
      <w:r w:rsidRPr="00F86931">
        <w:rPr>
          <w:rFonts w:ascii="Arial" w:hAnsi="Arial" w:cs="Arial"/>
          <w:spacing w:val="1"/>
          <w:w w:val="105"/>
          <w:sz w:val="20"/>
          <w:szCs w:val="20"/>
        </w:rPr>
        <w:t>h</w:t>
      </w:r>
      <w:r w:rsidRPr="00F86931">
        <w:rPr>
          <w:rFonts w:ascii="Arial" w:hAnsi="Arial" w:cs="Arial"/>
          <w:w w:val="105"/>
          <w:sz w:val="20"/>
          <w:szCs w:val="20"/>
        </w:rPr>
        <w:t>out</w:t>
      </w:r>
      <w:r w:rsidRPr="00F86931">
        <w:rPr>
          <w:rFonts w:ascii="Arial" w:hAnsi="Arial" w:cs="Arial"/>
          <w:spacing w:val="-3"/>
          <w:w w:val="105"/>
          <w:sz w:val="20"/>
          <w:szCs w:val="20"/>
        </w:rPr>
        <w:t xml:space="preserve"> </w:t>
      </w:r>
      <w:r w:rsidRPr="00F86931">
        <w:rPr>
          <w:rFonts w:ascii="Arial" w:hAnsi="Arial" w:cs="Arial"/>
          <w:spacing w:val="1"/>
          <w:w w:val="105"/>
          <w:sz w:val="20"/>
          <w:szCs w:val="20"/>
        </w:rPr>
        <w:t>p</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spacing w:val="-1"/>
          <w:w w:val="105"/>
          <w:sz w:val="20"/>
          <w:szCs w:val="20"/>
        </w:rPr>
        <w:t>a</w:t>
      </w:r>
      <w:r w:rsidRPr="00F86931">
        <w:rPr>
          <w:rFonts w:ascii="Arial" w:hAnsi="Arial" w:cs="Arial"/>
          <w:w w:val="105"/>
          <w:sz w:val="20"/>
          <w:szCs w:val="20"/>
        </w:rPr>
        <w:t>lty</w:t>
      </w:r>
      <w:r w:rsidRPr="00F86931">
        <w:rPr>
          <w:rFonts w:ascii="Arial" w:hAnsi="Arial" w:cs="Arial"/>
          <w:spacing w:val="-3"/>
          <w:w w:val="105"/>
          <w:sz w:val="20"/>
          <w:szCs w:val="20"/>
        </w:rPr>
        <w:t xml:space="preserve"> </w:t>
      </w:r>
      <w:r w:rsidRPr="00F86931">
        <w:rPr>
          <w:rFonts w:ascii="Arial" w:hAnsi="Arial" w:cs="Arial"/>
          <w:w w:val="105"/>
          <w:sz w:val="20"/>
          <w:szCs w:val="20"/>
        </w:rPr>
        <w:t>if</w:t>
      </w:r>
      <w:r w:rsidRPr="00F86931">
        <w:rPr>
          <w:rFonts w:ascii="Arial" w:hAnsi="Arial" w:cs="Arial"/>
          <w:w w:val="104"/>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6"/>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tu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5"/>
          <w:w w:val="105"/>
          <w:sz w:val="20"/>
          <w:szCs w:val="20"/>
        </w:rPr>
        <w:t xml:space="preserve"> </w:t>
      </w:r>
      <w:r w:rsidRPr="00F86931">
        <w:rPr>
          <w:rFonts w:ascii="Arial" w:hAnsi="Arial" w:cs="Arial"/>
          <w:spacing w:val="1"/>
          <w:w w:val="105"/>
          <w:sz w:val="20"/>
          <w:szCs w:val="20"/>
        </w:rPr>
        <w:t>cann</w:t>
      </w:r>
      <w:r w:rsidRPr="00F86931">
        <w:rPr>
          <w:rFonts w:ascii="Arial" w:hAnsi="Arial" w:cs="Arial"/>
          <w:w w:val="105"/>
          <w:sz w:val="20"/>
          <w:szCs w:val="20"/>
        </w:rPr>
        <w:t>ot</w:t>
      </w:r>
      <w:r w:rsidRPr="00F86931">
        <w:rPr>
          <w:rFonts w:ascii="Arial" w:hAnsi="Arial" w:cs="Arial"/>
          <w:spacing w:val="-5"/>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tte</w:t>
      </w:r>
      <w:r w:rsidRPr="00F86931">
        <w:rPr>
          <w:rFonts w:ascii="Arial" w:hAnsi="Arial" w:cs="Arial"/>
          <w:spacing w:val="1"/>
          <w:w w:val="105"/>
          <w:sz w:val="20"/>
          <w:szCs w:val="20"/>
        </w:rPr>
        <w:t>n</w:t>
      </w:r>
      <w:r w:rsidRPr="00F86931">
        <w:rPr>
          <w:rFonts w:ascii="Arial" w:hAnsi="Arial" w:cs="Arial"/>
          <w:w w:val="105"/>
          <w:sz w:val="20"/>
          <w:szCs w:val="20"/>
        </w:rPr>
        <w:t>d</w:t>
      </w:r>
      <w:r w:rsidRPr="00F86931">
        <w:rPr>
          <w:rFonts w:ascii="Arial" w:hAnsi="Arial" w:cs="Arial"/>
          <w:spacing w:val="-5"/>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tru</w:t>
      </w:r>
      <w:r w:rsidRPr="00F86931">
        <w:rPr>
          <w:rFonts w:ascii="Arial" w:hAnsi="Arial" w:cs="Arial"/>
          <w:spacing w:val="1"/>
          <w:w w:val="105"/>
          <w:sz w:val="20"/>
          <w:szCs w:val="20"/>
        </w:rPr>
        <w:t>c</w:t>
      </w:r>
      <w:r w:rsidRPr="00F86931">
        <w:rPr>
          <w:rFonts w:ascii="Arial" w:hAnsi="Arial" w:cs="Arial"/>
          <w:w w:val="105"/>
          <w:sz w:val="20"/>
          <w:szCs w:val="20"/>
        </w:rPr>
        <w:t>tio</w:t>
      </w:r>
      <w:r w:rsidRPr="00F86931">
        <w:rPr>
          <w:rFonts w:ascii="Arial" w:hAnsi="Arial" w:cs="Arial"/>
          <w:spacing w:val="1"/>
          <w:w w:val="105"/>
          <w:sz w:val="20"/>
          <w:szCs w:val="20"/>
        </w:rPr>
        <w:t>na</w:t>
      </w:r>
      <w:r w:rsidRPr="00F86931">
        <w:rPr>
          <w:rFonts w:ascii="Arial" w:hAnsi="Arial" w:cs="Arial"/>
          <w:w w:val="105"/>
          <w:sz w:val="20"/>
          <w:szCs w:val="20"/>
        </w:rPr>
        <w:t>l,</w:t>
      </w:r>
      <w:r w:rsidRPr="00F86931">
        <w:rPr>
          <w:rFonts w:ascii="Arial" w:hAnsi="Arial" w:cs="Arial"/>
          <w:spacing w:val="-5"/>
          <w:w w:val="105"/>
          <w:sz w:val="20"/>
          <w:szCs w:val="20"/>
        </w:rPr>
        <w:t xml:space="preserve"> </w:t>
      </w:r>
      <w:r w:rsidRPr="00F86931">
        <w:rPr>
          <w:rFonts w:ascii="Arial" w:hAnsi="Arial" w:cs="Arial"/>
          <w:w w:val="105"/>
          <w:sz w:val="20"/>
          <w:szCs w:val="20"/>
        </w:rPr>
        <w:t>l</w:t>
      </w:r>
      <w:r w:rsidRPr="00F86931">
        <w:rPr>
          <w:rFonts w:ascii="Arial" w:hAnsi="Arial" w:cs="Arial"/>
          <w:spacing w:val="1"/>
          <w:w w:val="105"/>
          <w:sz w:val="20"/>
          <w:szCs w:val="20"/>
        </w:rPr>
        <w:t>ab</w:t>
      </w:r>
      <w:r w:rsidRPr="00F86931">
        <w:rPr>
          <w:rFonts w:ascii="Arial" w:hAnsi="Arial" w:cs="Arial"/>
          <w:w w:val="105"/>
          <w:sz w:val="20"/>
          <w:szCs w:val="20"/>
        </w:rPr>
        <w:t>,</w:t>
      </w:r>
      <w:r w:rsidRPr="00F86931">
        <w:rPr>
          <w:rFonts w:ascii="Arial" w:hAnsi="Arial" w:cs="Arial"/>
          <w:spacing w:val="-5"/>
          <w:w w:val="105"/>
          <w:sz w:val="20"/>
          <w:szCs w:val="20"/>
        </w:rPr>
        <w:t xml:space="preserve"> </w:t>
      </w:r>
      <w:r w:rsidRPr="00F86931">
        <w:rPr>
          <w:rFonts w:ascii="Arial" w:hAnsi="Arial" w:cs="Arial"/>
          <w:w w:val="105"/>
          <w:sz w:val="20"/>
          <w:szCs w:val="20"/>
        </w:rPr>
        <w:t>or</w:t>
      </w:r>
      <w:r w:rsidRPr="00F86931">
        <w:rPr>
          <w:rFonts w:ascii="Arial" w:hAnsi="Arial" w:cs="Arial"/>
          <w:spacing w:val="-5"/>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xa</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na</w:t>
      </w:r>
      <w:r w:rsidRPr="00F86931">
        <w:rPr>
          <w:rFonts w:ascii="Arial" w:hAnsi="Arial" w:cs="Arial"/>
          <w:w w:val="105"/>
          <w:sz w:val="20"/>
          <w:szCs w:val="20"/>
        </w:rPr>
        <w:t>tion</w:t>
      </w:r>
      <w:r w:rsidRPr="00F86931">
        <w:rPr>
          <w:rFonts w:ascii="Arial" w:hAnsi="Arial" w:cs="Arial"/>
          <w:spacing w:val="-5"/>
          <w:w w:val="105"/>
          <w:sz w:val="20"/>
          <w:szCs w:val="20"/>
        </w:rPr>
        <w:t xml:space="preserve"> </w:t>
      </w:r>
      <w:r w:rsidRPr="00F86931">
        <w:rPr>
          <w:rFonts w:ascii="Arial" w:hAnsi="Arial" w:cs="Arial"/>
          <w:spacing w:val="1"/>
          <w:w w:val="105"/>
          <w:sz w:val="20"/>
          <w:szCs w:val="20"/>
        </w:rPr>
        <w:t>h</w:t>
      </w:r>
      <w:r w:rsidRPr="00F86931">
        <w:rPr>
          <w:rFonts w:ascii="Arial" w:hAnsi="Arial" w:cs="Arial"/>
          <w:w w:val="105"/>
          <w:sz w:val="20"/>
          <w:szCs w:val="20"/>
        </w:rPr>
        <w:t>ours</w:t>
      </w:r>
      <w:r w:rsidRPr="00F86931">
        <w:rPr>
          <w:rFonts w:ascii="Arial" w:hAnsi="Arial" w:cs="Arial"/>
          <w:spacing w:val="-3"/>
          <w:w w:val="105"/>
          <w:sz w:val="20"/>
          <w:szCs w:val="20"/>
        </w:rPr>
        <w:t xml:space="preserve"> </w:t>
      </w:r>
      <w:r w:rsidRPr="00F86931">
        <w:rPr>
          <w:rFonts w:ascii="Arial" w:hAnsi="Arial" w:cs="Arial"/>
          <w:spacing w:val="1"/>
          <w:w w:val="105"/>
          <w:sz w:val="20"/>
          <w:szCs w:val="20"/>
        </w:rPr>
        <w:t>n</w:t>
      </w:r>
      <w:r w:rsidRPr="00F86931">
        <w:rPr>
          <w:rFonts w:ascii="Arial" w:hAnsi="Arial" w:cs="Arial"/>
          <w:w w:val="105"/>
          <w:sz w:val="20"/>
          <w:szCs w:val="20"/>
        </w:rPr>
        <w:t>ot</w:t>
      </w:r>
      <w:r w:rsidRPr="00F86931">
        <w:rPr>
          <w:rFonts w:ascii="Arial" w:hAnsi="Arial" w:cs="Arial"/>
          <w:spacing w:val="-5"/>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titutio</w:t>
      </w:r>
      <w:r w:rsidRPr="00F86931">
        <w:rPr>
          <w:rFonts w:ascii="Arial" w:hAnsi="Arial" w:cs="Arial"/>
          <w:spacing w:val="1"/>
          <w:w w:val="105"/>
          <w:sz w:val="20"/>
          <w:szCs w:val="20"/>
        </w:rPr>
        <w:t>na</w:t>
      </w:r>
      <w:r w:rsidRPr="00F86931">
        <w:rPr>
          <w:rFonts w:ascii="Arial" w:hAnsi="Arial" w:cs="Arial"/>
          <w:w w:val="105"/>
          <w:sz w:val="20"/>
          <w:szCs w:val="20"/>
        </w:rPr>
        <w:t>lly</w:t>
      </w:r>
      <w:r w:rsidRPr="00F86931">
        <w:rPr>
          <w:rFonts w:ascii="Arial" w:hAnsi="Arial" w:cs="Arial"/>
          <w:spacing w:val="-5"/>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ch</w:t>
      </w:r>
      <w:r w:rsidRPr="00F86931">
        <w:rPr>
          <w:rFonts w:ascii="Arial" w:hAnsi="Arial" w:cs="Arial"/>
          <w:w w:val="105"/>
          <w:sz w:val="20"/>
          <w:szCs w:val="20"/>
        </w:rPr>
        <w:t>e</w:t>
      </w:r>
      <w:r w:rsidRPr="00F86931">
        <w:rPr>
          <w:rFonts w:ascii="Arial" w:hAnsi="Arial" w:cs="Arial"/>
          <w:spacing w:val="1"/>
          <w:w w:val="105"/>
          <w:sz w:val="20"/>
          <w:szCs w:val="20"/>
        </w:rPr>
        <w:t>d</w:t>
      </w:r>
      <w:r w:rsidRPr="00F86931">
        <w:rPr>
          <w:rFonts w:ascii="Arial" w:hAnsi="Arial" w:cs="Arial"/>
          <w:w w:val="105"/>
          <w:sz w:val="20"/>
          <w:szCs w:val="20"/>
        </w:rPr>
        <w:t>ule</w:t>
      </w:r>
      <w:r w:rsidRPr="00F86931">
        <w:rPr>
          <w:rFonts w:ascii="Arial" w:hAnsi="Arial" w:cs="Arial"/>
          <w:spacing w:val="1"/>
          <w:w w:val="105"/>
          <w:sz w:val="20"/>
          <w:szCs w:val="20"/>
        </w:rPr>
        <w:t>d</w:t>
      </w:r>
      <w:r w:rsidRPr="00F86931">
        <w:rPr>
          <w:rFonts w:ascii="Arial" w:hAnsi="Arial" w:cs="Arial"/>
          <w:w w:val="105"/>
          <w:sz w:val="20"/>
          <w:szCs w:val="20"/>
        </w:rPr>
        <w:t>.</w:t>
      </w:r>
    </w:p>
    <w:p w14:paraId="0506A5EC" w14:textId="77777777" w:rsidR="00F86931" w:rsidRPr="00F86931" w:rsidRDefault="00F86931" w:rsidP="00F86931">
      <w:pPr>
        <w:numPr>
          <w:ilvl w:val="0"/>
          <w:numId w:val="1"/>
        </w:numPr>
        <w:tabs>
          <w:tab w:val="left" w:pos="669"/>
        </w:tabs>
        <w:kinsoku w:val="0"/>
        <w:overflowPunct w:val="0"/>
        <w:spacing w:line="193" w:lineRule="exact"/>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ult</w:t>
      </w:r>
      <w:r w:rsidRPr="00F86931">
        <w:rPr>
          <w:rFonts w:ascii="Arial" w:hAnsi="Arial" w:cs="Arial"/>
          <w:spacing w:val="-3"/>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ith</w:t>
      </w:r>
      <w:r w:rsidRPr="00F86931">
        <w:rPr>
          <w:rFonts w:ascii="Arial" w:hAnsi="Arial" w:cs="Arial"/>
          <w:spacing w:val="-2"/>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n</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i</w:t>
      </w:r>
      <w:r w:rsidRPr="00F86931">
        <w:rPr>
          <w:rFonts w:ascii="Arial" w:hAnsi="Arial" w:cs="Arial"/>
          <w:spacing w:val="1"/>
          <w:w w:val="105"/>
          <w:sz w:val="20"/>
          <w:szCs w:val="20"/>
        </w:rPr>
        <w:t>gn</w:t>
      </w:r>
      <w:r w:rsidRPr="00F86931">
        <w:rPr>
          <w:rFonts w:ascii="Arial" w:hAnsi="Arial" w:cs="Arial"/>
          <w:w w:val="105"/>
          <w:sz w:val="20"/>
          <w:szCs w:val="20"/>
        </w:rPr>
        <w:t>ed</w:t>
      </w:r>
      <w:r w:rsidRPr="00F86931">
        <w:rPr>
          <w:rFonts w:ascii="Arial" w:hAnsi="Arial" w:cs="Arial"/>
          <w:spacing w:val="-2"/>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3"/>
          <w:w w:val="105"/>
          <w:sz w:val="20"/>
          <w:szCs w:val="20"/>
        </w:rPr>
        <w:t xml:space="preserve"> </w:t>
      </w:r>
      <w:r w:rsidRPr="00F86931">
        <w:rPr>
          <w:rFonts w:ascii="Arial" w:hAnsi="Arial" w:cs="Arial"/>
          <w:spacing w:val="1"/>
          <w:w w:val="105"/>
          <w:sz w:val="20"/>
          <w:szCs w:val="20"/>
        </w:rPr>
        <w:t>q</w:t>
      </w:r>
      <w:r w:rsidRPr="00F86931">
        <w:rPr>
          <w:rFonts w:ascii="Arial" w:hAnsi="Arial" w:cs="Arial"/>
          <w:w w:val="105"/>
          <w:sz w:val="20"/>
          <w:szCs w:val="20"/>
        </w:rPr>
        <w:t>u</w:t>
      </w:r>
      <w:r w:rsidRPr="00F86931">
        <w:rPr>
          <w:rFonts w:ascii="Arial" w:hAnsi="Arial" w:cs="Arial"/>
          <w:spacing w:val="1"/>
          <w:w w:val="105"/>
          <w:sz w:val="20"/>
          <w:szCs w:val="20"/>
        </w:rPr>
        <w:t>a</w:t>
      </w:r>
      <w:r w:rsidRPr="00F86931">
        <w:rPr>
          <w:rFonts w:ascii="Arial" w:hAnsi="Arial" w:cs="Arial"/>
          <w:w w:val="105"/>
          <w:sz w:val="20"/>
          <w:szCs w:val="20"/>
        </w:rPr>
        <w:t>lified</w:t>
      </w:r>
      <w:r w:rsidRPr="00F86931">
        <w:rPr>
          <w:rFonts w:ascii="Arial" w:hAnsi="Arial" w:cs="Arial"/>
          <w:spacing w:val="-2"/>
          <w:w w:val="105"/>
          <w:sz w:val="20"/>
          <w:szCs w:val="20"/>
        </w:rPr>
        <w:t xml:space="preserve"> </w:t>
      </w:r>
      <w:r w:rsidRPr="00F86931">
        <w:rPr>
          <w:rFonts w:ascii="Arial" w:hAnsi="Arial" w:cs="Arial"/>
          <w:spacing w:val="1"/>
          <w:w w:val="105"/>
          <w:sz w:val="20"/>
          <w:szCs w:val="20"/>
        </w:rPr>
        <w:t>adv</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w w:val="105"/>
          <w:sz w:val="20"/>
          <w:szCs w:val="20"/>
        </w:rPr>
        <w:t>or</w:t>
      </w:r>
      <w:r w:rsidRPr="00F86931">
        <w:rPr>
          <w:rFonts w:ascii="Arial" w:hAnsi="Arial" w:cs="Arial"/>
          <w:spacing w:val="-3"/>
          <w:w w:val="105"/>
          <w:sz w:val="20"/>
          <w:szCs w:val="20"/>
        </w:rPr>
        <w:t xml:space="preserve"> </w:t>
      </w:r>
      <w:r w:rsidRPr="00F86931">
        <w:rPr>
          <w:rFonts w:ascii="Arial" w:hAnsi="Arial" w:cs="Arial"/>
          <w:w w:val="105"/>
          <w:sz w:val="20"/>
          <w:szCs w:val="20"/>
        </w:rPr>
        <w:t>for</w:t>
      </w:r>
      <w:r w:rsidRPr="00F86931">
        <w:rPr>
          <w:rFonts w:ascii="Arial" w:hAnsi="Arial" w:cs="Arial"/>
          <w:spacing w:val="-4"/>
          <w:w w:val="105"/>
          <w:sz w:val="20"/>
          <w:szCs w:val="20"/>
        </w:rPr>
        <w:t xml:space="preserve"> </w:t>
      </w:r>
      <w:r w:rsidRPr="00F86931">
        <w:rPr>
          <w:rFonts w:ascii="Arial" w:hAnsi="Arial" w:cs="Arial"/>
          <w:w w:val="105"/>
          <w:sz w:val="20"/>
          <w:szCs w:val="20"/>
        </w:rPr>
        <w:t>a</w:t>
      </w:r>
      <w:r w:rsidRPr="00F86931">
        <w:rPr>
          <w:rFonts w:ascii="Arial" w:hAnsi="Arial" w:cs="Arial"/>
          <w:spacing w:val="-2"/>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4"/>
          <w:w w:val="105"/>
          <w:sz w:val="20"/>
          <w:szCs w:val="20"/>
        </w:rPr>
        <w:t xml:space="preserve"> </w:t>
      </w:r>
      <w:r w:rsidRPr="00F86931">
        <w:rPr>
          <w:rFonts w:ascii="Arial" w:hAnsi="Arial" w:cs="Arial"/>
          <w:spacing w:val="1"/>
          <w:w w:val="105"/>
          <w:sz w:val="20"/>
          <w:szCs w:val="20"/>
        </w:rPr>
        <w:t>a</w:t>
      </w:r>
      <w:r w:rsidRPr="00F86931">
        <w:rPr>
          <w:rFonts w:ascii="Arial" w:hAnsi="Arial" w:cs="Arial"/>
          <w:spacing w:val="2"/>
          <w:w w:val="105"/>
          <w:sz w:val="20"/>
          <w:szCs w:val="20"/>
        </w:rPr>
        <w:t>m</w:t>
      </w:r>
      <w:r w:rsidRPr="00F86931">
        <w:rPr>
          <w:rFonts w:ascii="Arial" w:hAnsi="Arial" w:cs="Arial"/>
          <w:w w:val="105"/>
          <w:sz w:val="20"/>
          <w:szCs w:val="20"/>
        </w:rPr>
        <w:t>ou</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w w:val="105"/>
          <w:sz w:val="20"/>
          <w:szCs w:val="20"/>
        </w:rPr>
        <w:t>ter</w:t>
      </w:r>
      <w:r w:rsidRPr="00F86931">
        <w:rPr>
          <w:rFonts w:ascii="Arial" w:hAnsi="Arial" w:cs="Arial"/>
          <w:spacing w:val="2"/>
          <w:w w:val="105"/>
          <w:sz w:val="20"/>
          <w:szCs w:val="20"/>
        </w:rPr>
        <w:t>m</w:t>
      </w:r>
      <w:r w:rsidRPr="00F86931">
        <w:rPr>
          <w:rFonts w:ascii="Arial" w:hAnsi="Arial" w:cs="Arial"/>
          <w:w w:val="105"/>
          <w:sz w:val="20"/>
          <w:szCs w:val="20"/>
        </w:rPr>
        <w:t>.</w:t>
      </w:r>
    </w:p>
    <w:p w14:paraId="6B17F71E" w14:textId="77777777" w:rsidR="00F86931" w:rsidRPr="00F86931" w:rsidRDefault="00F86931" w:rsidP="00F86931">
      <w:pPr>
        <w:numPr>
          <w:ilvl w:val="0"/>
          <w:numId w:val="1"/>
        </w:numPr>
        <w:tabs>
          <w:tab w:val="left" w:pos="669"/>
        </w:tabs>
        <w:kinsoku w:val="0"/>
        <w:overflowPunct w:val="0"/>
        <w:spacing w:before="63" w:line="318" w:lineRule="auto"/>
        <w:ind w:left="669" w:right="558"/>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ult</w:t>
      </w:r>
      <w:r w:rsidRPr="00F86931">
        <w:rPr>
          <w:rFonts w:ascii="Arial" w:hAnsi="Arial" w:cs="Arial"/>
          <w:spacing w:val="-3"/>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ith</w:t>
      </w:r>
      <w:r w:rsidRPr="00F86931">
        <w:rPr>
          <w:rFonts w:ascii="Arial" w:hAnsi="Arial" w:cs="Arial"/>
          <w:spacing w:val="-3"/>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ac</w:t>
      </w:r>
      <w:r w:rsidRPr="00F86931">
        <w:rPr>
          <w:rFonts w:ascii="Arial" w:hAnsi="Arial" w:cs="Arial"/>
          <w:w w:val="105"/>
          <w:sz w:val="20"/>
          <w:szCs w:val="20"/>
        </w:rPr>
        <w:t>ulty</w:t>
      </w:r>
      <w:r w:rsidRPr="00F86931">
        <w:rPr>
          <w:rFonts w:ascii="Arial" w:hAnsi="Arial" w:cs="Arial"/>
          <w:spacing w:val="-3"/>
          <w:w w:val="105"/>
          <w:sz w:val="20"/>
          <w:szCs w:val="20"/>
        </w:rPr>
        <w:t xml:space="preserve"> </w:t>
      </w:r>
      <w:r w:rsidRPr="00F86931">
        <w:rPr>
          <w:rFonts w:ascii="Arial" w:hAnsi="Arial" w:cs="Arial"/>
          <w:w w:val="105"/>
          <w:sz w:val="20"/>
          <w:szCs w:val="20"/>
        </w:rPr>
        <w:t>out</w:t>
      </w:r>
      <w:r w:rsidRPr="00F86931">
        <w:rPr>
          <w:rFonts w:ascii="Arial" w:hAnsi="Arial" w:cs="Arial"/>
          <w:spacing w:val="2"/>
          <w:w w:val="105"/>
          <w:sz w:val="20"/>
          <w:szCs w:val="20"/>
        </w:rPr>
        <w:t>s</w:t>
      </w:r>
      <w:r w:rsidRPr="00F86931">
        <w:rPr>
          <w:rFonts w:ascii="Arial" w:hAnsi="Arial" w:cs="Arial"/>
          <w:w w:val="105"/>
          <w:sz w:val="20"/>
          <w:szCs w:val="20"/>
        </w:rPr>
        <w:t>i</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u</w:t>
      </w:r>
      <w:r w:rsidRPr="00F86931">
        <w:rPr>
          <w:rFonts w:ascii="Arial" w:hAnsi="Arial" w:cs="Arial"/>
          <w:spacing w:val="2"/>
          <w:w w:val="105"/>
          <w:sz w:val="20"/>
          <w:szCs w:val="20"/>
        </w:rPr>
        <w:t>s</w:t>
      </w:r>
      <w:r w:rsidRPr="00F86931">
        <w:rPr>
          <w:rFonts w:ascii="Arial" w:hAnsi="Arial" w:cs="Arial"/>
          <w:w w:val="105"/>
          <w:sz w:val="20"/>
          <w:szCs w:val="20"/>
        </w:rPr>
        <w:t>u</w:t>
      </w:r>
      <w:r w:rsidRPr="00F86931">
        <w:rPr>
          <w:rFonts w:ascii="Arial" w:hAnsi="Arial" w:cs="Arial"/>
          <w:spacing w:val="1"/>
          <w:w w:val="105"/>
          <w:sz w:val="20"/>
          <w:szCs w:val="20"/>
        </w:rPr>
        <w:t>a</w:t>
      </w:r>
      <w:r w:rsidRPr="00F86931">
        <w:rPr>
          <w:rFonts w:ascii="Arial" w:hAnsi="Arial" w:cs="Arial"/>
          <w:w w:val="105"/>
          <w:sz w:val="20"/>
          <w:szCs w:val="20"/>
        </w:rPr>
        <w:t>l</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l</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room</w:t>
      </w:r>
      <w:r w:rsidRPr="00F86931">
        <w:rPr>
          <w:rFonts w:ascii="Arial" w:hAnsi="Arial" w:cs="Arial"/>
          <w:spacing w:val="-2"/>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u</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g</w:t>
      </w:r>
      <w:r w:rsidRPr="00F86931">
        <w:rPr>
          <w:rFonts w:ascii="Arial" w:hAnsi="Arial" w:cs="Arial"/>
          <w:w w:val="105"/>
          <w:sz w:val="20"/>
          <w:szCs w:val="20"/>
        </w:rPr>
        <w:t>ul</w:t>
      </w:r>
      <w:r w:rsidRPr="00F86931">
        <w:rPr>
          <w:rFonts w:ascii="Arial" w:hAnsi="Arial" w:cs="Arial"/>
          <w:spacing w:val="1"/>
          <w:w w:val="105"/>
          <w:sz w:val="20"/>
          <w:szCs w:val="20"/>
        </w:rPr>
        <w:t>a</w:t>
      </w:r>
      <w:r w:rsidRPr="00F86931">
        <w:rPr>
          <w:rFonts w:ascii="Arial" w:hAnsi="Arial" w:cs="Arial"/>
          <w:w w:val="105"/>
          <w:sz w:val="20"/>
          <w:szCs w:val="20"/>
        </w:rPr>
        <w:t>rly</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ch</w:t>
      </w:r>
      <w:r w:rsidRPr="00F86931">
        <w:rPr>
          <w:rFonts w:ascii="Arial" w:hAnsi="Arial" w:cs="Arial"/>
          <w:w w:val="105"/>
          <w:sz w:val="20"/>
          <w:szCs w:val="20"/>
        </w:rPr>
        <w:t>e</w:t>
      </w:r>
      <w:r w:rsidRPr="00F86931">
        <w:rPr>
          <w:rFonts w:ascii="Arial" w:hAnsi="Arial" w:cs="Arial"/>
          <w:spacing w:val="1"/>
          <w:w w:val="105"/>
          <w:sz w:val="20"/>
          <w:szCs w:val="20"/>
        </w:rPr>
        <w:t>d</w:t>
      </w:r>
      <w:r w:rsidRPr="00F86931">
        <w:rPr>
          <w:rFonts w:ascii="Arial" w:hAnsi="Arial" w:cs="Arial"/>
          <w:w w:val="105"/>
          <w:sz w:val="20"/>
          <w:szCs w:val="20"/>
        </w:rPr>
        <w:t>uled</w:t>
      </w:r>
      <w:r w:rsidRPr="00F86931">
        <w:rPr>
          <w:rFonts w:ascii="Arial" w:hAnsi="Arial" w:cs="Arial"/>
          <w:spacing w:val="-4"/>
          <w:w w:val="105"/>
          <w:sz w:val="20"/>
          <w:szCs w:val="20"/>
        </w:rPr>
        <w:t xml:space="preserve"> </w:t>
      </w:r>
      <w:r w:rsidRPr="00F86931">
        <w:rPr>
          <w:rFonts w:ascii="Arial" w:hAnsi="Arial" w:cs="Arial"/>
          <w:w w:val="105"/>
          <w:sz w:val="20"/>
          <w:szCs w:val="20"/>
        </w:rPr>
        <w:t>offi</w:t>
      </w:r>
      <w:r w:rsidRPr="00F86931">
        <w:rPr>
          <w:rFonts w:ascii="Arial" w:hAnsi="Arial" w:cs="Arial"/>
          <w:spacing w:val="1"/>
          <w:w w:val="105"/>
          <w:sz w:val="20"/>
          <w:szCs w:val="20"/>
        </w:rPr>
        <w:t>c</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h</w:t>
      </w:r>
      <w:r w:rsidRPr="00F86931">
        <w:rPr>
          <w:rFonts w:ascii="Arial" w:hAnsi="Arial" w:cs="Arial"/>
          <w:w w:val="105"/>
          <w:sz w:val="20"/>
          <w:szCs w:val="20"/>
        </w:rPr>
        <w:t>ours</w:t>
      </w:r>
      <w:r w:rsidRPr="00F86931">
        <w:rPr>
          <w:rFonts w:ascii="Arial" w:hAnsi="Arial" w:cs="Arial"/>
          <w:spacing w:val="-2"/>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y</w:t>
      </w:r>
      <w:r w:rsidRPr="00F86931">
        <w:rPr>
          <w:rFonts w:ascii="Arial" w:hAnsi="Arial" w:cs="Arial"/>
          <w:w w:val="104"/>
          <w:sz w:val="20"/>
          <w:szCs w:val="20"/>
        </w:rPr>
        <w:t xml:space="preserve"> </w:t>
      </w:r>
      <w:r w:rsidRPr="00F86931">
        <w:rPr>
          <w:rFonts w:ascii="Arial" w:hAnsi="Arial" w:cs="Arial"/>
          <w:spacing w:val="1"/>
          <w:w w:val="105"/>
          <w:sz w:val="20"/>
          <w:szCs w:val="20"/>
        </w:rPr>
        <w:t>app</w:t>
      </w:r>
      <w:r w:rsidRPr="00F86931">
        <w:rPr>
          <w:rFonts w:ascii="Arial" w:hAnsi="Arial" w:cs="Arial"/>
          <w:w w:val="105"/>
          <w:sz w:val="20"/>
          <w:szCs w:val="20"/>
        </w:rPr>
        <w:t>oi</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p>
    <w:p w14:paraId="1170366F" w14:textId="77777777" w:rsidR="00F86931" w:rsidRPr="00F86931" w:rsidRDefault="00F86931" w:rsidP="00F86931">
      <w:pPr>
        <w:numPr>
          <w:ilvl w:val="0"/>
          <w:numId w:val="1"/>
        </w:numPr>
        <w:tabs>
          <w:tab w:val="left" w:pos="669"/>
        </w:tabs>
        <w:kinsoku w:val="0"/>
        <w:overflowPunct w:val="0"/>
        <w:spacing w:before="2" w:line="318" w:lineRule="auto"/>
        <w:ind w:left="669" w:right="913"/>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3"/>
          <w:w w:val="105"/>
          <w:sz w:val="20"/>
          <w:szCs w:val="20"/>
        </w:rPr>
        <w:t xml:space="preserve"> </w:t>
      </w:r>
      <w:r w:rsidRPr="00F86931">
        <w:rPr>
          <w:rFonts w:ascii="Arial" w:hAnsi="Arial" w:cs="Arial"/>
          <w:spacing w:val="1"/>
          <w:w w:val="105"/>
          <w:sz w:val="20"/>
          <w:szCs w:val="20"/>
        </w:rPr>
        <w:t>acc</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ca</w:t>
      </w:r>
      <w:r w:rsidRPr="00F86931">
        <w:rPr>
          <w:rFonts w:ascii="Arial" w:hAnsi="Arial" w:cs="Arial"/>
          <w:spacing w:val="2"/>
          <w:w w:val="105"/>
          <w:sz w:val="20"/>
          <w:szCs w:val="20"/>
        </w:rPr>
        <w:t>m</w:t>
      </w:r>
      <w:r w:rsidRPr="00F86931">
        <w:rPr>
          <w:rFonts w:ascii="Arial" w:hAnsi="Arial" w:cs="Arial"/>
          <w:spacing w:val="1"/>
          <w:w w:val="105"/>
          <w:sz w:val="20"/>
          <w:szCs w:val="20"/>
        </w:rPr>
        <w:t>p</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ac</w:t>
      </w:r>
      <w:r w:rsidRPr="00F86931">
        <w:rPr>
          <w:rFonts w:ascii="Arial" w:hAnsi="Arial" w:cs="Arial"/>
          <w:w w:val="105"/>
          <w:sz w:val="20"/>
          <w:szCs w:val="20"/>
        </w:rPr>
        <w:t>ilities</w:t>
      </w:r>
      <w:r w:rsidRPr="00F86931">
        <w:rPr>
          <w:rFonts w:ascii="Arial" w:hAnsi="Arial" w:cs="Arial"/>
          <w:spacing w:val="-2"/>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wh</w:t>
      </w:r>
      <w:r w:rsidRPr="00F86931">
        <w:rPr>
          <w:rFonts w:ascii="Arial" w:hAnsi="Arial" w:cs="Arial"/>
          <w:w w:val="105"/>
          <w:sz w:val="20"/>
          <w:szCs w:val="20"/>
        </w:rPr>
        <w:t>i</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w w:val="105"/>
          <w:sz w:val="20"/>
          <w:szCs w:val="20"/>
        </w:rPr>
        <w:t>u</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is</w:t>
      </w:r>
      <w:r w:rsidRPr="00F86931">
        <w:rPr>
          <w:rFonts w:ascii="Arial" w:hAnsi="Arial" w:cs="Arial"/>
          <w:spacing w:val="-1"/>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q</w:t>
      </w:r>
      <w:r w:rsidRPr="00F86931">
        <w:rPr>
          <w:rFonts w:ascii="Arial" w:hAnsi="Arial" w:cs="Arial"/>
          <w:w w:val="105"/>
          <w:sz w:val="20"/>
          <w:szCs w:val="20"/>
        </w:rPr>
        <w:t>uired</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2"/>
          <w:w w:val="105"/>
          <w:sz w:val="20"/>
          <w:szCs w:val="20"/>
        </w:rPr>
        <w:t>m</w:t>
      </w:r>
      <w:r w:rsidRPr="00F86931">
        <w:rPr>
          <w:rFonts w:ascii="Arial" w:hAnsi="Arial" w:cs="Arial"/>
          <w:spacing w:val="1"/>
          <w:w w:val="105"/>
          <w:sz w:val="20"/>
          <w:szCs w:val="20"/>
        </w:rPr>
        <w:t>p</w:t>
      </w:r>
      <w:r w:rsidRPr="00F86931">
        <w:rPr>
          <w:rFonts w:ascii="Arial" w:hAnsi="Arial" w:cs="Arial"/>
          <w:w w:val="105"/>
          <w:sz w:val="20"/>
          <w:szCs w:val="20"/>
        </w:rPr>
        <w:t>lete</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w w:val="104"/>
          <w:sz w:val="20"/>
          <w:szCs w:val="20"/>
        </w:rPr>
        <w:t xml:space="preserve"> </w:t>
      </w:r>
      <w:r w:rsidRPr="00F86931">
        <w:rPr>
          <w:rFonts w:ascii="Arial" w:hAnsi="Arial" w:cs="Arial"/>
          <w:spacing w:val="1"/>
          <w:w w:val="105"/>
          <w:sz w:val="20"/>
          <w:szCs w:val="20"/>
        </w:rPr>
        <w:t>a</w:t>
      </w:r>
      <w:r w:rsidRPr="00F86931">
        <w:rPr>
          <w:rFonts w:ascii="Arial" w:hAnsi="Arial" w:cs="Arial"/>
          <w:spacing w:val="2"/>
          <w:w w:val="105"/>
          <w:sz w:val="20"/>
          <w:szCs w:val="20"/>
        </w:rPr>
        <w:t>ss</w:t>
      </w:r>
      <w:r w:rsidRPr="00F86931">
        <w:rPr>
          <w:rFonts w:ascii="Arial" w:hAnsi="Arial" w:cs="Arial"/>
          <w:w w:val="105"/>
          <w:sz w:val="20"/>
          <w:szCs w:val="20"/>
        </w:rPr>
        <w:t>i</w:t>
      </w:r>
      <w:r w:rsidRPr="00F86931">
        <w:rPr>
          <w:rFonts w:ascii="Arial" w:hAnsi="Arial" w:cs="Arial"/>
          <w:spacing w:val="1"/>
          <w:w w:val="105"/>
          <w:sz w:val="20"/>
          <w:szCs w:val="20"/>
        </w:rPr>
        <w:t>gn</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ts</w:t>
      </w:r>
      <w:r w:rsidRPr="00F86931">
        <w:rPr>
          <w:rFonts w:ascii="Arial" w:hAnsi="Arial" w:cs="Arial"/>
          <w:spacing w:val="-9"/>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d/or</w:t>
      </w:r>
      <w:r w:rsidRPr="00F86931">
        <w:rPr>
          <w:rFonts w:ascii="Arial" w:hAnsi="Arial" w:cs="Arial"/>
          <w:spacing w:val="-11"/>
          <w:w w:val="105"/>
          <w:sz w:val="20"/>
          <w:szCs w:val="20"/>
        </w:rPr>
        <w:t xml:space="preserve"> </w:t>
      </w:r>
      <w:r w:rsidRPr="00F86931">
        <w:rPr>
          <w:rFonts w:ascii="Arial" w:hAnsi="Arial" w:cs="Arial"/>
          <w:w w:val="105"/>
          <w:sz w:val="20"/>
          <w:szCs w:val="20"/>
        </w:rPr>
        <w:t>o</w:t>
      </w:r>
      <w:r w:rsidRPr="00F86931">
        <w:rPr>
          <w:rFonts w:ascii="Arial" w:hAnsi="Arial" w:cs="Arial"/>
          <w:spacing w:val="1"/>
          <w:w w:val="105"/>
          <w:sz w:val="20"/>
          <w:szCs w:val="20"/>
        </w:rPr>
        <w:t>b</w:t>
      </w:r>
      <w:r w:rsidRPr="00F86931">
        <w:rPr>
          <w:rFonts w:ascii="Arial" w:hAnsi="Arial" w:cs="Arial"/>
          <w:w w:val="105"/>
          <w:sz w:val="20"/>
          <w:szCs w:val="20"/>
        </w:rPr>
        <w:t>je</w:t>
      </w:r>
      <w:r w:rsidRPr="00F86931">
        <w:rPr>
          <w:rFonts w:ascii="Arial" w:hAnsi="Arial" w:cs="Arial"/>
          <w:spacing w:val="1"/>
          <w:w w:val="105"/>
          <w:sz w:val="20"/>
          <w:szCs w:val="20"/>
        </w:rPr>
        <w:t>c</w:t>
      </w:r>
      <w:r w:rsidRPr="00F86931">
        <w:rPr>
          <w:rFonts w:ascii="Arial" w:hAnsi="Arial" w:cs="Arial"/>
          <w:w w:val="105"/>
          <w:sz w:val="20"/>
          <w:szCs w:val="20"/>
        </w:rPr>
        <w:t>ti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w:t>
      </w:r>
    </w:p>
    <w:p w14:paraId="18E4EF9B" w14:textId="77777777" w:rsidR="00F86931" w:rsidRPr="00F86931" w:rsidRDefault="00F86931" w:rsidP="00F86931">
      <w:pPr>
        <w:numPr>
          <w:ilvl w:val="0"/>
          <w:numId w:val="1"/>
        </w:numPr>
        <w:tabs>
          <w:tab w:val="left" w:pos="669"/>
        </w:tabs>
        <w:kinsoku w:val="0"/>
        <w:overflowPunct w:val="0"/>
        <w:spacing w:before="6" w:line="318" w:lineRule="auto"/>
        <w:ind w:left="669" w:right="422"/>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c</w:t>
      </w:r>
      <w:r w:rsidRPr="00F86931">
        <w:rPr>
          <w:rFonts w:ascii="Arial" w:hAnsi="Arial" w:cs="Arial"/>
          <w:w w:val="105"/>
          <w:sz w:val="20"/>
          <w:szCs w:val="20"/>
        </w:rPr>
        <w:t>ei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a</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y</w:t>
      </w:r>
      <w:r w:rsidRPr="00F86931">
        <w:rPr>
          <w:rFonts w:ascii="Arial" w:hAnsi="Arial" w:cs="Arial"/>
          <w:w w:val="105"/>
          <w:sz w:val="20"/>
          <w:szCs w:val="20"/>
        </w:rPr>
        <w:t>ll</w:t>
      </w:r>
      <w:r w:rsidRPr="00F86931">
        <w:rPr>
          <w:rFonts w:ascii="Arial" w:hAnsi="Arial" w:cs="Arial"/>
          <w:spacing w:val="1"/>
          <w:w w:val="105"/>
          <w:sz w:val="20"/>
          <w:szCs w:val="20"/>
        </w:rPr>
        <w:t>ab</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w w:val="105"/>
          <w:sz w:val="20"/>
          <w:szCs w:val="20"/>
        </w:rPr>
        <w:t>for</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fir</w:t>
      </w:r>
      <w:r w:rsidRPr="00F86931">
        <w:rPr>
          <w:rFonts w:ascii="Arial" w:hAnsi="Arial" w:cs="Arial"/>
          <w:spacing w:val="2"/>
          <w:w w:val="105"/>
          <w:sz w:val="20"/>
          <w:szCs w:val="20"/>
        </w:rPr>
        <w:t>s</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l</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1"/>
          <w:w w:val="105"/>
          <w:sz w:val="20"/>
          <w:szCs w:val="20"/>
        </w:rPr>
        <w:t xml:space="preserve"> </w:t>
      </w:r>
      <w:r w:rsidRPr="00F86931">
        <w:rPr>
          <w:rFonts w:ascii="Arial" w:hAnsi="Arial" w:cs="Arial"/>
          <w:spacing w:val="2"/>
          <w:w w:val="105"/>
          <w:sz w:val="20"/>
          <w:szCs w:val="20"/>
        </w:rPr>
        <w:t>m</w:t>
      </w:r>
      <w:r w:rsidRPr="00F86931">
        <w:rPr>
          <w:rFonts w:ascii="Arial" w:hAnsi="Arial" w:cs="Arial"/>
          <w:w w:val="105"/>
          <w:sz w:val="20"/>
          <w:szCs w:val="20"/>
        </w:rPr>
        <w:t>eeti</w:t>
      </w:r>
      <w:r w:rsidRPr="00F86931">
        <w:rPr>
          <w:rFonts w:ascii="Arial" w:hAnsi="Arial" w:cs="Arial"/>
          <w:spacing w:val="1"/>
          <w:w w:val="105"/>
          <w:sz w:val="20"/>
          <w:szCs w:val="20"/>
        </w:rPr>
        <w:t>ng</w:t>
      </w:r>
      <w:r w:rsidRPr="00F86931">
        <w:rPr>
          <w:rFonts w:ascii="Arial" w:hAnsi="Arial" w:cs="Arial"/>
          <w:w w:val="105"/>
          <w:sz w:val="20"/>
          <w:szCs w:val="20"/>
        </w:rPr>
        <w:t>.</w:t>
      </w:r>
      <w:r w:rsidRPr="00F86931">
        <w:rPr>
          <w:rFonts w:ascii="Arial" w:hAnsi="Arial" w:cs="Arial"/>
          <w:spacing w:val="-3"/>
          <w:w w:val="105"/>
          <w:sz w:val="20"/>
          <w:szCs w:val="20"/>
        </w:rPr>
        <w:t xml:space="preserve"> </w:t>
      </w: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y</w:t>
      </w:r>
      <w:r w:rsidRPr="00F86931">
        <w:rPr>
          <w:rFonts w:ascii="Arial" w:hAnsi="Arial" w:cs="Arial"/>
          <w:w w:val="105"/>
          <w:sz w:val="20"/>
          <w:szCs w:val="20"/>
        </w:rPr>
        <w:t>ll</w:t>
      </w:r>
      <w:r w:rsidRPr="00F86931">
        <w:rPr>
          <w:rFonts w:ascii="Arial" w:hAnsi="Arial" w:cs="Arial"/>
          <w:spacing w:val="1"/>
          <w:w w:val="105"/>
          <w:sz w:val="20"/>
          <w:szCs w:val="20"/>
        </w:rPr>
        <w:t>ab</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h</w:t>
      </w:r>
      <w:r w:rsidRPr="00F86931">
        <w:rPr>
          <w:rFonts w:ascii="Arial" w:hAnsi="Arial" w:cs="Arial"/>
          <w:w w:val="105"/>
          <w:sz w:val="20"/>
          <w:szCs w:val="20"/>
        </w:rPr>
        <w:t>ould</w:t>
      </w:r>
      <w:r w:rsidRPr="00F86931">
        <w:rPr>
          <w:rFonts w:ascii="Arial" w:hAnsi="Arial" w:cs="Arial"/>
          <w:spacing w:val="-3"/>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nc</w:t>
      </w:r>
      <w:r w:rsidRPr="00F86931">
        <w:rPr>
          <w:rFonts w:ascii="Arial" w:hAnsi="Arial" w:cs="Arial"/>
          <w:w w:val="105"/>
          <w:sz w:val="20"/>
          <w:szCs w:val="20"/>
        </w:rPr>
        <w:t>lu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n</w:t>
      </w:r>
      <w:r w:rsidRPr="00F86931">
        <w:rPr>
          <w:rFonts w:ascii="Arial" w:hAnsi="Arial" w:cs="Arial"/>
          <w:w w:val="104"/>
          <w:sz w:val="20"/>
          <w:szCs w:val="20"/>
        </w:rPr>
        <w:t xml:space="preserve"> </w:t>
      </w:r>
      <w:r w:rsidRPr="00F86931">
        <w:rPr>
          <w:rFonts w:ascii="Arial" w:hAnsi="Arial" w:cs="Arial"/>
          <w:w w:val="105"/>
          <w:sz w:val="20"/>
          <w:szCs w:val="20"/>
        </w:rPr>
        <w:t>outli</w:t>
      </w:r>
      <w:r w:rsidRPr="00F86931">
        <w:rPr>
          <w:rFonts w:ascii="Arial" w:hAnsi="Arial" w:cs="Arial"/>
          <w:spacing w:val="1"/>
          <w:w w:val="105"/>
          <w:sz w:val="20"/>
          <w:szCs w:val="20"/>
        </w:rPr>
        <w:t>n</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of</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o</w:t>
      </w:r>
      <w:r w:rsidRPr="00F86931">
        <w:rPr>
          <w:rFonts w:ascii="Arial" w:hAnsi="Arial" w:cs="Arial"/>
          <w:spacing w:val="1"/>
          <w:w w:val="105"/>
          <w:sz w:val="20"/>
          <w:szCs w:val="20"/>
        </w:rPr>
        <w:t>b</w:t>
      </w:r>
      <w:r w:rsidRPr="00F86931">
        <w:rPr>
          <w:rFonts w:ascii="Arial" w:hAnsi="Arial" w:cs="Arial"/>
          <w:w w:val="105"/>
          <w:sz w:val="20"/>
          <w:szCs w:val="20"/>
        </w:rPr>
        <w:t>je</w:t>
      </w:r>
      <w:r w:rsidRPr="00F86931">
        <w:rPr>
          <w:rFonts w:ascii="Arial" w:hAnsi="Arial" w:cs="Arial"/>
          <w:spacing w:val="1"/>
          <w:w w:val="105"/>
          <w:sz w:val="20"/>
          <w:szCs w:val="20"/>
        </w:rPr>
        <w:t>c</w:t>
      </w:r>
      <w:r w:rsidRPr="00F86931">
        <w:rPr>
          <w:rFonts w:ascii="Arial" w:hAnsi="Arial" w:cs="Arial"/>
          <w:w w:val="105"/>
          <w:sz w:val="20"/>
          <w:szCs w:val="20"/>
        </w:rPr>
        <w:t>ti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riteria</w:t>
      </w:r>
      <w:r w:rsidRPr="00F86931">
        <w:rPr>
          <w:rFonts w:ascii="Arial" w:hAnsi="Arial" w:cs="Arial"/>
          <w:spacing w:val="-4"/>
          <w:w w:val="105"/>
          <w:sz w:val="20"/>
          <w:szCs w:val="20"/>
        </w:rPr>
        <w:t xml:space="preserve"> </w:t>
      </w:r>
      <w:r w:rsidRPr="00F86931">
        <w:rPr>
          <w:rFonts w:ascii="Arial" w:hAnsi="Arial" w:cs="Arial"/>
          <w:w w:val="105"/>
          <w:sz w:val="20"/>
          <w:szCs w:val="20"/>
        </w:rPr>
        <w:t>u</w:t>
      </w:r>
      <w:r w:rsidRPr="00F86931">
        <w:rPr>
          <w:rFonts w:ascii="Arial" w:hAnsi="Arial" w:cs="Arial"/>
          <w:spacing w:val="2"/>
          <w:w w:val="105"/>
          <w:sz w:val="20"/>
          <w:szCs w:val="20"/>
        </w:rPr>
        <w:t>s</w:t>
      </w:r>
      <w:r w:rsidRPr="00F86931">
        <w:rPr>
          <w:rFonts w:ascii="Arial" w:hAnsi="Arial" w:cs="Arial"/>
          <w:w w:val="105"/>
          <w:sz w:val="20"/>
          <w:szCs w:val="20"/>
        </w:rPr>
        <w:t>ed</w:t>
      </w:r>
      <w:r w:rsidRPr="00F86931">
        <w:rPr>
          <w:rFonts w:ascii="Arial" w:hAnsi="Arial" w:cs="Arial"/>
          <w:spacing w:val="-4"/>
          <w:w w:val="105"/>
          <w:sz w:val="20"/>
          <w:szCs w:val="20"/>
        </w:rPr>
        <w:t xml:space="preserve"> </w:t>
      </w:r>
      <w:r w:rsidRPr="00F86931">
        <w:rPr>
          <w:rFonts w:ascii="Arial" w:hAnsi="Arial" w:cs="Arial"/>
          <w:w w:val="105"/>
          <w:sz w:val="20"/>
          <w:szCs w:val="20"/>
        </w:rPr>
        <w:t>in</w:t>
      </w:r>
      <w:r w:rsidRPr="00F86931">
        <w:rPr>
          <w:rFonts w:ascii="Arial" w:hAnsi="Arial" w:cs="Arial"/>
          <w:spacing w:val="-3"/>
          <w:w w:val="105"/>
          <w:sz w:val="20"/>
          <w:szCs w:val="20"/>
        </w:rPr>
        <w:t xml:space="preserve"> </w:t>
      </w:r>
      <w:r w:rsidRPr="00F86931">
        <w:rPr>
          <w:rFonts w:ascii="Arial" w:hAnsi="Arial" w:cs="Arial"/>
          <w:spacing w:val="1"/>
          <w:w w:val="105"/>
          <w:sz w:val="20"/>
          <w:szCs w:val="20"/>
        </w:rPr>
        <w:t>d</w:t>
      </w:r>
      <w:r w:rsidRPr="00F86931">
        <w:rPr>
          <w:rFonts w:ascii="Arial" w:hAnsi="Arial" w:cs="Arial"/>
          <w:w w:val="105"/>
          <w:sz w:val="20"/>
          <w:szCs w:val="20"/>
        </w:rPr>
        <w:t>eter</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g</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ad</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4"/>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y</w:t>
      </w:r>
      <w:r w:rsidRPr="00F86931">
        <w:rPr>
          <w:rFonts w:ascii="Arial" w:hAnsi="Arial" w:cs="Arial"/>
          <w:spacing w:val="-4"/>
          <w:w w:val="105"/>
          <w:sz w:val="20"/>
          <w:szCs w:val="20"/>
        </w:rPr>
        <w:t xml:space="preserve"> </w:t>
      </w:r>
      <w:r w:rsidRPr="00F86931">
        <w:rPr>
          <w:rFonts w:ascii="Arial" w:hAnsi="Arial" w:cs="Arial"/>
          <w:w w:val="105"/>
          <w:sz w:val="20"/>
          <w:szCs w:val="20"/>
        </w:rPr>
        <w:t>ot</w:t>
      </w:r>
      <w:r w:rsidRPr="00F86931">
        <w:rPr>
          <w:rFonts w:ascii="Arial" w:hAnsi="Arial" w:cs="Arial"/>
          <w:spacing w:val="1"/>
          <w:w w:val="105"/>
          <w:sz w:val="20"/>
          <w:szCs w:val="20"/>
        </w:rPr>
        <w:t>h</w:t>
      </w:r>
      <w:r w:rsidRPr="00F86931">
        <w:rPr>
          <w:rFonts w:ascii="Arial" w:hAnsi="Arial" w:cs="Arial"/>
          <w:w w:val="105"/>
          <w:sz w:val="20"/>
          <w:szCs w:val="20"/>
        </w:rPr>
        <w:t>er</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q</w:t>
      </w:r>
      <w:r w:rsidRPr="00F86931">
        <w:rPr>
          <w:rFonts w:ascii="Arial" w:hAnsi="Arial" w:cs="Arial"/>
          <w:w w:val="105"/>
          <w:sz w:val="20"/>
          <w:szCs w:val="20"/>
        </w:rPr>
        <w:t>uire</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2"/>
          <w:w w:val="105"/>
          <w:sz w:val="20"/>
          <w:szCs w:val="20"/>
        </w:rPr>
        <w:t>s</w:t>
      </w:r>
      <w:r w:rsidRPr="00F86931">
        <w:rPr>
          <w:rFonts w:ascii="Arial" w:hAnsi="Arial" w:cs="Arial"/>
          <w:w w:val="105"/>
          <w:sz w:val="20"/>
          <w:szCs w:val="20"/>
        </w:rPr>
        <w:t>.</w:t>
      </w:r>
      <w:r w:rsidRPr="00F86931">
        <w:rPr>
          <w:rFonts w:ascii="Arial" w:hAnsi="Arial" w:cs="Arial"/>
          <w:w w:val="104"/>
          <w:sz w:val="20"/>
          <w:szCs w:val="20"/>
        </w:rPr>
        <w:t xml:space="preserve"> </w:t>
      </w:r>
      <w:r w:rsidRPr="00F86931">
        <w:rPr>
          <w:rFonts w:ascii="Arial" w:hAnsi="Arial" w:cs="Arial"/>
          <w:spacing w:val="-1"/>
          <w:w w:val="105"/>
          <w:sz w:val="20"/>
          <w:szCs w:val="20"/>
        </w:rPr>
        <w:t>S</w:t>
      </w:r>
      <w:r w:rsidRPr="00F86931">
        <w:rPr>
          <w:rFonts w:ascii="Arial" w:hAnsi="Arial" w:cs="Arial"/>
          <w:w w:val="105"/>
          <w:sz w:val="20"/>
          <w:szCs w:val="20"/>
        </w:rPr>
        <w:t>tu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ts</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h</w:t>
      </w:r>
      <w:r w:rsidRPr="00F86931">
        <w:rPr>
          <w:rFonts w:ascii="Arial" w:hAnsi="Arial" w:cs="Arial"/>
          <w:w w:val="105"/>
          <w:sz w:val="20"/>
          <w:szCs w:val="20"/>
        </w:rPr>
        <w:t>ould</w:t>
      </w:r>
      <w:r w:rsidRPr="00F86931">
        <w:rPr>
          <w:rFonts w:ascii="Arial" w:hAnsi="Arial" w:cs="Arial"/>
          <w:spacing w:val="-3"/>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for</w:t>
      </w:r>
      <w:r w:rsidRPr="00F86931">
        <w:rPr>
          <w:rFonts w:ascii="Arial" w:hAnsi="Arial" w:cs="Arial"/>
          <w:spacing w:val="2"/>
          <w:w w:val="105"/>
          <w:sz w:val="20"/>
          <w:szCs w:val="20"/>
        </w:rPr>
        <w:t>m</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y</w:t>
      </w:r>
      <w:r w:rsidRPr="00F86931">
        <w:rPr>
          <w:rFonts w:ascii="Arial" w:hAnsi="Arial" w:cs="Arial"/>
          <w:spacing w:val="-3"/>
          <w:w w:val="105"/>
          <w:sz w:val="20"/>
          <w:szCs w:val="20"/>
        </w:rPr>
        <w:t xml:space="preserve"> </w:t>
      </w:r>
      <w:r w:rsidRPr="00F86931">
        <w:rPr>
          <w:rFonts w:ascii="Arial" w:hAnsi="Arial" w:cs="Arial"/>
          <w:spacing w:val="1"/>
          <w:w w:val="105"/>
          <w:sz w:val="20"/>
          <w:szCs w:val="20"/>
        </w:rPr>
        <w:t>chang</w:t>
      </w:r>
      <w:r w:rsidRPr="00F86931">
        <w:rPr>
          <w:rFonts w:ascii="Arial" w:hAnsi="Arial" w:cs="Arial"/>
          <w:w w:val="105"/>
          <w:sz w:val="20"/>
          <w:szCs w:val="20"/>
        </w:rPr>
        <w:t>es</w:t>
      </w:r>
      <w:r w:rsidRPr="00F86931">
        <w:rPr>
          <w:rFonts w:ascii="Arial" w:hAnsi="Arial" w:cs="Arial"/>
          <w:spacing w:val="-2"/>
          <w:w w:val="105"/>
          <w:sz w:val="20"/>
          <w:szCs w:val="20"/>
        </w:rPr>
        <w:t xml:space="preserve"> </w:t>
      </w:r>
      <w:r w:rsidRPr="00F86931">
        <w:rPr>
          <w:rFonts w:ascii="Arial" w:hAnsi="Arial" w:cs="Arial"/>
          <w:spacing w:val="2"/>
          <w:w w:val="105"/>
          <w:sz w:val="20"/>
          <w:szCs w:val="20"/>
        </w:rPr>
        <w:t>m</w:t>
      </w:r>
      <w:r w:rsidRPr="00F86931">
        <w:rPr>
          <w:rFonts w:ascii="Arial" w:hAnsi="Arial" w:cs="Arial"/>
          <w:spacing w:val="1"/>
          <w:w w:val="105"/>
          <w:sz w:val="20"/>
          <w:szCs w:val="20"/>
        </w:rPr>
        <w:t>ad</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2"/>
          <w:w w:val="105"/>
          <w:sz w:val="20"/>
          <w:szCs w:val="20"/>
        </w:rPr>
        <w:t>s</w:t>
      </w:r>
      <w:r w:rsidRPr="00F86931">
        <w:rPr>
          <w:rFonts w:ascii="Arial" w:hAnsi="Arial" w:cs="Arial"/>
          <w:spacing w:val="1"/>
          <w:w w:val="105"/>
          <w:sz w:val="20"/>
          <w:szCs w:val="20"/>
        </w:rPr>
        <w:t>y</w:t>
      </w:r>
      <w:r w:rsidRPr="00F86931">
        <w:rPr>
          <w:rFonts w:ascii="Arial" w:hAnsi="Arial" w:cs="Arial"/>
          <w:w w:val="105"/>
          <w:sz w:val="20"/>
          <w:szCs w:val="20"/>
        </w:rPr>
        <w:t>ll</w:t>
      </w:r>
      <w:r w:rsidRPr="00F86931">
        <w:rPr>
          <w:rFonts w:ascii="Arial" w:hAnsi="Arial" w:cs="Arial"/>
          <w:spacing w:val="1"/>
          <w:w w:val="105"/>
          <w:sz w:val="20"/>
          <w:szCs w:val="20"/>
        </w:rPr>
        <w:t>ab</w:t>
      </w:r>
      <w:r w:rsidRPr="00F86931">
        <w:rPr>
          <w:rFonts w:ascii="Arial" w:hAnsi="Arial" w:cs="Arial"/>
          <w:w w:val="105"/>
          <w:sz w:val="20"/>
          <w:szCs w:val="20"/>
        </w:rPr>
        <w:t>us</w:t>
      </w:r>
      <w:r w:rsidRPr="00F86931">
        <w:rPr>
          <w:rFonts w:ascii="Arial" w:hAnsi="Arial" w:cs="Arial"/>
          <w:spacing w:val="-2"/>
          <w:w w:val="105"/>
          <w:sz w:val="20"/>
          <w:szCs w:val="20"/>
        </w:rPr>
        <w:t xml:space="preserve"> </w:t>
      </w:r>
      <w:r w:rsidRPr="00F86931">
        <w:rPr>
          <w:rFonts w:ascii="Arial" w:hAnsi="Arial" w:cs="Arial"/>
          <w:spacing w:val="1"/>
          <w:w w:val="105"/>
          <w:sz w:val="20"/>
          <w:szCs w:val="20"/>
        </w:rPr>
        <w:t>w</w:t>
      </w:r>
      <w:r w:rsidRPr="00F86931">
        <w:rPr>
          <w:rFonts w:ascii="Arial" w:hAnsi="Arial" w:cs="Arial"/>
          <w:w w:val="105"/>
          <w:sz w:val="20"/>
          <w:szCs w:val="20"/>
        </w:rPr>
        <w:t>ith</w:t>
      </w:r>
      <w:r w:rsidRPr="00F86931">
        <w:rPr>
          <w:rFonts w:ascii="Arial" w:hAnsi="Arial" w:cs="Arial"/>
          <w:spacing w:val="-2"/>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7"/>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ad</w:t>
      </w:r>
      <w:r w:rsidRPr="00F86931">
        <w:rPr>
          <w:rFonts w:ascii="Arial" w:hAnsi="Arial" w:cs="Arial"/>
          <w:w w:val="105"/>
          <w:sz w:val="20"/>
          <w:szCs w:val="20"/>
        </w:rPr>
        <w:t>ju</w:t>
      </w:r>
      <w:r w:rsidRPr="00F86931">
        <w:rPr>
          <w:rFonts w:ascii="Arial" w:hAnsi="Arial" w:cs="Arial"/>
          <w:spacing w:val="2"/>
          <w:w w:val="105"/>
          <w:sz w:val="20"/>
          <w:szCs w:val="20"/>
        </w:rPr>
        <w:t>s</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w w:val="104"/>
          <w:sz w:val="20"/>
          <w:szCs w:val="20"/>
        </w:rPr>
        <w:t xml:space="preserve"> </w:t>
      </w:r>
      <w:r w:rsidRPr="00F86931">
        <w:rPr>
          <w:rFonts w:ascii="Arial" w:hAnsi="Arial" w:cs="Arial"/>
          <w:spacing w:val="1"/>
          <w:w w:val="105"/>
          <w:sz w:val="20"/>
          <w:szCs w:val="20"/>
        </w:rPr>
        <w:t>chang</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w:t>
      </w:r>
    </w:p>
    <w:p w14:paraId="21C8D864" w14:textId="77777777" w:rsidR="00F86931" w:rsidRPr="00F86931" w:rsidRDefault="00F86931" w:rsidP="00F86931">
      <w:pPr>
        <w:numPr>
          <w:ilvl w:val="0"/>
          <w:numId w:val="1"/>
        </w:numPr>
        <w:tabs>
          <w:tab w:val="left" w:pos="669"/>
        </w:tabs>
        <w:kinsoku w:val="0"/>
        <w:overflowPunct w:val="0"/>
        <w:spacing w:before="2"/>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4"/>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w w:val="105"/>
          <w:sz w:val="20"/>
          <w:szCs w:val="20"/>
        </w:rPr>
        <w:t>le</w:t>
      </w:r>
      <w:r w:rsidRPr="00F86931">
        <w:rPr>
          <w:rFonts w:ascii="Arial" w:hAnsi="Arial" w:cs="Arial"/>
          <w:spacing w:val="1"/>
          <w:w w:val="105"/>
          <w:sz w:val="20"/>
          <w:szCs w:val="20"/>
        </w:rPr>
        <w:t>a</w:t>
      </w:r>
      <w:r w:rsidRPr="00F86931">
        <w:rPr>
          <w:rFonts w:ascii="Arial" w:hAnsi="Arial" w:cs="Arial"/>
          <w:w w:val="105"/>
          <w:sz w:val="20"/>
          <w:szCs w:val="20"/>
        </w:rPr>
        <w:t>rn</w:t>
      </w:r>
      <w:r w:rsidRPr="00F86931">
        <w:rPr>
          <w:rFonts w:ascii="Arial" w:hAnsi="Arial" w:cs="Arial"/>
          <w:spacing w:val="-3"/>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2"/>
          <w:w w:val="105"/>
          <w:sz w:val="20"/>
          <w:szCs w:val="20"/>
        </w:rPr>
        <w:t>m</w:t>
      </w:r>
      <w:r w:rsidRPr="00F86931">
        <w:rPr>
          <w:rFonts w:ascii="Arial" w:hAnsi="Arial" w:cs="Arial"/>
          <w:spacing w:val="1"/>
          <w:w w:val="105"/>
          <w:sz w:val="20"/>
          <w:szCs w:val="20"/>
        </w:rPr>
        <w:t>a</w:t>
      </w:r>
      <w:r w:rsidRPr="00F86931">
        <w:rPr>
          <w:rFonts w:ascii="Arial" w:hAnsi="Arial" w:cs="Arial"/>
          <w:w w:val="105"/>
          <w:sz w:val="20"/>
          <w:szCs w:val="20"/>
        </w:rPr>
        <w:t>teri</w:t>
      </w:r>
      <w:r w:rsidRPr="00F86931">
        <w:rPr>
          <w:rFonts w:ascii="Arial" w:hAnsi="Arial" w:cs="Arial"/>
          <w:spacing w:val="1"/>
          <w:w w:val="105"/>
          <w:sz w:val="20"/>
          <w:szCs w:val="20"/>
        </w:rPr>
        <w:t>a</w:t>
      </w:r>
      <w:r w:rsidRPr="00F86931">
        <w:rPr>
          <w:rFonts w:ascii="Arial" w:hAnsi="Arial" w:cs="Arial"/>
          <w:w w:val="105"/>
          <w:sz w:val="20"/>
          <w:szCs w:val="20"/>
        </w:rPr>
        <w:t>l</w:t>
      </w:r>
      <w:r w:rsidRPr="00F86931">
        <w:rPr>
          <w:rFonts w:ascii="Arial" w:hAnsi="Arial" w:cs="Arial"/>
          <w:spacing w:val="-4"/>
          <w:w w:val="105"/>
          <w:sz w:val="20"/>
          <w:szCs w:val="20"/>
        </w:rPr>
        <w:t xml:space="preserve"> </w:t>
      </w:r>
      <w:r w:rsidRPr="00F86931">
        <w:rPr>
          <w:rFonts w:ascii="Arial" w:hAnsi="Arial" w:cs="Arial"/>
          <w:spacing w:val="1"/>
          <w:w w:val="105"/>
          <w:sz w:val="20"/>
          <w:szCs w:val="20"/>
        </w:rPr>
        <w:t>p</w:t>
      </w:r>
      <w:r w:rsidRPr="00F86931">
        <w:rPr>
          <w:rFonts w:ascii="Arial" w:hAnsi="Arial" w:cs="Arial"/>
          <w:w w:val="105"/>
          <w:sz w:val="20"/>
          <w:szCs w:val="20"/>
        </w:rPr>
        <w:t>rior</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ad</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w w:val="105"/>
          <w:sz w:val="20"/>
          <w:szCs w:val="20"/>
        </w:rPr>
        <w:t>tr</w:t>
      </w:r>
      <w:r w:rsidRPr="00F86931">
        <w:rPr>
          <w:rFonts w:ascii="Arial" w:hAnsi="Arial" w:cs="Arial"/>
          <w:spacing w:val="1"/>
          <w:w w:val="105"/>
          <w:sz w:val="20"/>
          <w:szCs w:val="20"/>
        </w:rPr>
        <w:t>a</w:t>
      </w:r>
      <w:r w:rsidRPr="00F86931">
        <w:rPr>
          <w:rFonts w:ascii="Arial" w:hAnsi="Arial" w:cs="Arial"/>
          <w:w w:val="105"/>
          <w:sz w:val="20"/>
          <w:szCs w:val="20"/>
        </w:rPr>
        <w:t>tion</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a</w:t>
      </w:r>
      <w:r w:rsidRPr="00F86931">
        <w:rPr>
          <w:rFonts w:ascii="Arial" w:hAnsi="Arial" w:cs="Arial"/>
          <w:w w:val="105"/>
          <w:sz w:val="20"/>
          <w:szCs w:val="20"/>
        </w:rPr>
        <w:t>n</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xa</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na</w:t>
      </w:r>
      <w:r w:rsidRPr="00F86931">
        <w:rPr>
          <w:rFonts w:ascii="Arial" w:hAnsi="Arial" w:cs="Arial"/>
          <w:w w:val="105"/>
          <w:sz w:val="20"/>
          <w:szCs w:val="20"/>
        </w:rPr>
        <w:t>tio</w:t>
      </w:r>
      <w:r w:rsidRPr="00F86931">
        <w:rPr>
          <w:rFonts w:ascii="Arial" w:hAnsi="Arial" w:cs="Arial"/>
          <w:spacing w:val="1"/>
          <w:w w:val="105"/>
          <w:sz w:val="20"/>
          <w:szCs w:val="20"/>
        </w:rPr>
        <w:t>n.</w:t>
      </w:r>
    </w:p>
    <w:p w14:paraId="312227F4" w14:textId="77777777" w:rsidR="00F86931" w:rsidRPr="00F86931" w:rsidRDefault="00F86931" w:rsidP="00F86931">
      <w:pPr>
        <w:numPr>
          <w:ilvl w:val="0"/>
          <w:numId w:val="1"/>
        </w:numPr>
        <w:tabs>
          <w:tab w:val="left" w:pos="669"/>
        </w:tabs>
        <w:kinsoku w:val="0"/>
        <w:overflowPunct w:val="0"/>
        <w:spacing w:before="63"/>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spacing w:val="2"/>
          <w:w w:val="105"/>
          <w:sz w:val="20"/>
          <w:szCs w:val="20"/>
        </w:rPr>
        <w:t>s</w:t>
      </w:r>
      <w:r w:rsidRPr="00F86931">
        <w:rPr>
          <w:rFonts w:ascii="Arial" w:hAnsi="Arial" w:cs="Arial"/>
          <w:w w:val="105"/>
          <w:sz w:val="20"/>
          <w:szCs w:val="20"/>
        </w:rPr>
        <w:t>tu</w:t>
      </w:r>
      <w:r w:rsidRPr="00F86931">
        <w:rPr>
          <w:rFonts w:ascii="Arial" w:hAnsi="Arial" w:cs="Arial"/>
          <w:spacing w:val="1"/>
          <w:w w:val="105"/>
          <w:sz w:val="20"/>
          <w:szCs w:val="20"/>
        </w:rPr>
        <w:t>d</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c</w:t>
      </w:r>
      <w:r w:rsidRPr="00F86931">
        <w:rPr>
          <w:rFonts w:ascii="Arial" w:hAnsi="Arial" w:cs="Arial"/>
          <w:w w:val="105"/>
          <w:sz w:val="20"/>
          <w:szCs w:val="20"/>
        </w:rPr>
        <w:t>ei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acc</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y</w:t>
      </w:r>
      <w:r w:rsidRPr="00F86931">
        <w:rPr>
          <w:rFonts w:ascii="Arial" w:hAnsi="Arial" w:cs="Arial"/>
          <w:spacing w:val="-2"/>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h</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w w:val="105"/>
          <w:sz w:val="20"/>
          <w:szCs w:val="20"/>
        </w:rPr>
        <w:t>/</w:t>
      </w:r>
      <w:r w:rsidRPr="00F86931">
        <w:rPr>
          <w:rFonts w:ascii="Arial" w:hAnsi="Arial" w:cs="Arial"/>
          <w:spacing w:val="1"/>
          <w:w w:val="105"/>
          <w:sz w:val="20"/>
          <w:szCs w:val="20"/>
        </w:rPr>
        <w:t>h</w:t>
      </w:r>
      <w:r w:rsidRPr="00F86931">
        <w:rPr>
          <w:rFonts w:ascii="Arial" w:hAnsi="Arial" w:cs="Arial"/>
          <w:w w:val="105"/>
          <w:sz w:val="20"/>
          <w:szCs w:val="20"/>
        </w:rPr>
        <w:t>er</w:t>
      </w:r>
      <w:r w:rsidRPr="00F86931">
        <w:rPr>
          <w:rFonts w:ascii="Arial" w:hAnsi="Arial" w:cs="Arial"/>
          <w:spacing w:val="-3"/>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c</w:t>
      </w:r>
      <w:r w:rsidRPr="00F86931">
        <w:rPr>
          <w:rFonts w:ascii="Arial" w:hAnsi="Arial" w:cs="Arial"/>
          <w:w w:val="105"/>
          <w:sz w:val="20"/>
          <w:szCs w:val="20"/>
        </w:rPr>
        <w:t>or</w:t>
      </w:r>
      <w:r w:rsidRPr="00F86931">
        <w:rPr>
          <w:rFonts w:ascii="Arial" w:hAnsi="Arial" w:cs="Arial"/>
          <w:spacing w:val="1"/>
          <w:w w:val="105"/>
          <w:sz w:val="20"/>
          <w:szCs w:val="20"/>
        </w:rPr>
        <w:t>d</w:t>
      </w:r>
      <w:r w:rsidRPr="00F86931">
        <w:rPr>
          <w:rFonts w:ascii="Arial" w:hAnsi="Arial" w:cs="Arial"/>
          <w:w w:val="105"/>
          <w:sz w:val="20"/>
          <w:szCs w:val="20"/>
        </w:rPr>
        <w:t>s</w:t>
      </w:r>
      <w:r w:rsidRPr="00F86931">
        <w:rPr>
          <w:rFonts w:ascii="Arial" w:hAnsi="Arial" w:cs="Arial"/>
          <w:spacing w:val="-1"/>
          <w:w w:val="105"/>
          <w:sz w:val="20"/>
          <w:szCs w:val="20"/>
        </w:rPr>
        <w:t xml:space="preserve"> </w:t>
      </w:r>
      <w:r w:rsidRPr="00F86931">
        <w:rPr>
          <w:rFonts w:ascii="Arial" w:hAnsi="Arial" w:cs="Arial"/>
          <w:spacing w:val="1"/>
          <w:w w:val="105"/>
          <w:sz w:val="20"/>
          <w:szCs w:val="20"/>
        </w:rPr>
        <w:t>k</w:t>
      </w:r>
      <w:r w:rsidRPr="00F86931">
        <w:rPr>
          <w:rFonts w:ascii="Arial" w:hAnsi="Arial" w:cs="Arial"/>
          <w:w w:val="105"/>
          <w:sz w:val="20"/>
          <w:szCs w:val="20"/>
        </w:rPr>
        <w:t>e</w:t>
      </w:r>
      <w:r w:rsidRPr="00F86931">
        <w:rPr>
          <w:rFonts w:ascii="Arial" w:hAnsi="Arial" w:cs="Arial"/>
          <w:spacing w:val="1"/>
          <w:w w:val="105"/>
          <w:sz w:val="20"/>
          <w:szCs w:val="20"/>
        </w:rPr>
        <w:t>p</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y</w:t>
      </w:r>
      <w:r w:rsidRPr="00F86931">
        <w:rPr>
          <w:rFonts w:ascii="Arial" w:hAnsi="Arial" w:cs="Arial"/>
          <w:spacing w:val="-2"/>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titutio</w:t>
      </w:r>
      <w:r w:rsidRPr="00F86931">
        <w:rPr>
          <w:rFonts w:ascii="Arial" w:hAnsi="Arial" w:cs="Arial"/>
          <w:spacing w:val="1"/>
          <w:w w:val="105"/>
          <w:sz w:val="20"/>
          <w:szCs w:val="20"/>
        </w:rPr>
        <w:t>n.</w:t>
      </w:r>
    </w:p>
    <w:p w14:paraId="06639B41" w14:textId="77777777" w:rsidR="00F86931" w:rsidRPr="00F86931" w:rsidRDefault="00F86931" w:rsidP="00F86931">
      <w:pPr>
        <w:numPr>
          <w:ilvl w:val="0"/>
          <w:numId w:val="1"/>
        </w:numPr>
        <w:tabs>
          <w:tab w:val="left" w:pos="669"/>
        </w:tabs>
        <w:kinsoku w:val="0"/>
        <w:overflowPunct w:val="0"/>
        <w:spacing w:before="68" w:line="318" w:lineRule="auto"/>
        <w:ind w:left="669" w:right="1794"/>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5"/>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5"/>
          <w:w w:val="105"/>
          <w:sz w:val="20"/>
          <w:szCs w:val="20"/>
        </w:rPr>
        <w:t xml:space="preserve"> </w:t>
      </w:r>
      <w:r w:rsidRPr="00F86931">
        <w:rPr>
          <w:rFonts w:ascii="Arial" w:hAnsi="Arial" w:cs="Arial"/>
          <w:spacing w:val="1"/>
          <w:w w:val="105"/>
          <w:sz w:val="20"/>
          <w:szCs w:val="20"/>
        </w:rPr>
        <w:t>acc</w:t>
      </w:r>
      <w:r w:rsidRPr="00F86931">
        <w:rPr>
          <w:rFonts w:ascii="Arial" w:hAnsi="Arial" w:cs="Arial"/>
          <w:w w:val="105"/>
          <w:sz w:val="20"/>
          <w:szCs w:val="20"/>
        </w:rPr>
        <w:t>e</w:t>
      </w:r>
      <w:r w:rsidRPr="00F86931">
        <w:rPr>
          <w:rFonts w:ascii="Arial" w:hAnsi="Arial" w:cs="Arial"/>
          <w:spacing w:val="2"/>
          <w:w w:val="105"/>
          <w:sz w:val="20"/>
          <w:szCs w:val="20"/>
        </w:rPr>
        <w:t>s</w:t>
      </w:r>
      <w:r w:rsidRPr="00F86931">
        <w:rPr>
          <w:rFonts w:ascii="Arial" w:hAnsi="Arial" w:cs="Arial"/>
          <w:w w:val="105"/>
          <w:sz w:val="20"/>
          <w:szCs w:val="20"/>
        </w:rPr>
        <w:t>s</w:t>
      </w:r>
      <w:r w:rsidRPr="00F86931">
        <w:rPr>
          <w:rFonts w:ascii="Arial" w:hAnsi="Arial" w:cs="Arial"/>
          <w:spacing w:val="-2"/>
          <w:w w:val="105"/>
          <w:sz w:val="20"/>
          <w:szCs w:val="20"/>
        </w:rPr>
        <w:t xml:space="preserve"> </w:t>
      </w:r>
      <w:r w:rsidRPr="00F86931">
        <w:rPr>
          <w:rFonts w:ascii="Arial" w:hAnsi="Arial" w:cs="Arial"/>
          <w:w w:val="105"/>
          <w:sz w:val="20"/>
          <w:szCs w:val="20"/>
        </w:rPr>
        <w:t>to</w:t>
      </w:r>
      <w:r w:rsidRPr="00F86931">
        <w:rPr>
          <w:rFonts w:ascii="Arial" w:hAnsi="Arial" w:cs="Arial"/>
          <w:spacing w:val="-5"/>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w:t>
      </w:r>
      <w:r w:rsidRPr="00F86931">
        <w:rPr>
          <w:rFonts w:ascii="Arial" w:hAnsi="Arial" w:cs="Arial"/>
          <w:w w:val="105"/>
          <w:sz w:val="20"/>
          <w:szCs w:val="20"/>
        </w:rPr>
        <w:t>di</w:t>
      </w:r>
      <w:r w:rsidRPr="00F86931">
        <w:rPr>
          <w:rFonts w:ascii="Arial" w:hAnsi="Arial" w:cs="Arial"/>
          <w:spacing w:val="1"/>
          <w:w w:val="105"/>
          <w:sz w:val="20"/>
          <w:szCs w:val="20"/>
        </w:rPr>
        <w:t>n</w:t>
      </w:r>
      <w:r w:rsidRPr="00F86931">
        <w:rPr>
          <w:rFonts w:ascii="Arial" w:hAnsi="Arial" w:cs="Arial"/>
          <w:w w:val="105"/>
          <w:sz w:val="20"/>
          <w:szCs w:val="20"/>
        </w:rPr>
        <w:t>g</w:t>
      </w:r>
      <w:r w:rsidRPr="00F86931">
        <w:rPr>
          <w:rFonts w:ascii="Arial" w:hAnsi="Arial" w:cs="Arial"/>
          <w:spacing w:val="-4"/>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tru</w:t>
      </w:r>
      <w:r w:rsidRPr="00F86931">
        <w:rPr>
          <w:rFonts w:ascii="Arial" w:hAnsi="Arial" w:cs="Arial"/>
          <w:spacing w:val="2"/>
          <w:w w:val="105"/>
          <w:sz w:val="20"/>
          <w:szCs w:val="20"/>
        </w:rPr>
        <w:t>m</w:t>
      </w:r>
      <w:r w:rsidRPr="00F86931">
        <w:rPr>
          <w:rFonts w:ascii="Arial" w:hAnsi="Arial" w:cs="Arial"/>
          <w:w w:val="105"/>
          <w:sz w:val="20"/>
          <w:szCs w:val="20"/>
        </w:rPr>
        <w:t>e</w:t>
      </w:r>
      <w:r w:rsidRPr="00F86931">
        <w:rPr>
          <w:rFonts w:ascii="Arial" w:hAnsi="Arial" w:cs="Arial"/>
          <w:spacing w:val="1"/>
          <w:w w:val="105"/>
          <w:sz w:val="20"/>
          <w:szCs w:val="20"/>
        </w:rPr>
        <w:t>n</w:t>
      </w:r>
      <w:r w:rsidRPr="00F86931">
        <w:rPr>
          <w:rFonts w:ascii="Arial" w:hAnsi="Arial" w:cs="Arial"/>
          <w:w w:val="105"/>
          <w:sz w:val="20"/>
          <w:szCs w:val="20"/>
        </w:rPr>
        <w:t>ts</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d/or</w:t>
      </w:r>
      <w:r w:rsidRPr="00F86931">
        <w:rPr>
          <w:rFonts w:ascii="Arial" w:hAnsi="Arial" w:cs="Arial"/>
          <w:spacing w:val="-4"/>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va</w:t>
      </w:r>
      <w:r w:rsidRPr="00F86931">
        <w:rPr>
          <w:rFonts w:ascii="Arial" w:hAnsi="Arial" w:cs="Arial"/>
          <w:w w:val="105"/>
          <w:sz w:val="20"/>
          <w:szCs w:val="20"/>
        </w:rPr>
        <w:t>lu</w:t>
      </w:r>
      <w:r w:rsidRPr="00F86931">
        <w:rPr>
          <w:rFonts w:ascii="Arial" w:hAnsi="Arial" w:cs="Arial"/>
          <w:spacing w:val="1"/>
          <w:w w:val="105"/>
          <w:sz w:val="20"/>
          <w:szCs w:val="20"/>
        </w:rPr>
        <w:t>a</w:t>
      </w:r>
      <w:r w:rsidRPr="00F86931">
        <w:rPr>
          <w:rFonts w:ascii="Arial" w:hAnsi="Arial" w:cs="Arial"/>
          <w:w w:val="105"/>
          <w:sz w:val="20"/>
          <w:szCs w:val="20"/>
        </w:rPr>
        <w:t>tion</w:t>
      </w:r>
      <w:r w:rsidRPr="00F86931">
        <w:rPr>
          <w:rFonts w:ascii="Arial" w:hAnsi="Arial" w:cs="Arial"/>
          <w:spacing w:val="-4"/>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riteria</w:t>
      </w:r>
      <w:r w:rsidRPr="00F86931">
        <w:rPr>
          <w:rFonts w:ascii="Arial" w:hAnsi="Arial" w:cs="Arial"/>
          <w:spacing w:val="-3"/>
          <w:w w:val="105"/>
          <w:sz w:val="20"/>
          <w:szCs w:val="20"/>
        </w:rPr>
        <w:t xml:space="preserve"> </w:t>
      </w:r>
      <w:r w:rsidRPr="00F86931">
        <w:rPr>
          <w:rFonts w:ascii="Arial" w:hAnsi="Arial" w:cs="Arial"/>
          <w:spacing w:val="1"/>
          <w:w w:val="105"/>
          <w:sz w:val="20"/>
          <w:szCs w:val="20"/>
        </w:rPr>
        <w:t>and</w:t>
      </w:r>
      <w:r w:rsidRPr="00F86931">
        <w:rPr>
          <w:rFonts w:ascii="Arial" w:hAnsi="Arial" w:cs="Arial"/>
          <w:spacing w:val="1"/>
          <w:w w:val="104"/>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ad</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spacing w:val="2"/>
          <w:w w:val="105"/>
          <w:sz w:val="20"/>
          <w:szCs w:val="20"/>
        </w:rPr>
        <w:t>m</w:t>
      </w:r>
      <w:r w:rsidRPr="00F86931">
        <w:rPr>
          <w:rFonts w:ascii="Arial" w:hAnsi="Arial" w:cs="Arial"/>
          <w:spacing w:val="1"/>
          <w:w w:val="105"/>
          <w:sz w:val="20"/>
          <w:szCs w:val="20"/>
        </w:rPr>
        <w:t>a</w:t>
      </w:r>
      <w:r w:rsidRPr="00F86931">
        <w:rPr>
          <w:rFonts w:ascii="Arial" w:hAnsi="Arial" w:cs="Arial"/>
          <w:w w:val="105"/>
          <w:sz w:val="20"/>
          <w:szCs w:val="20"/>
        </w:rPr>
        <w:t>teri</w:t>
      </w:r>
      <w:r w:rsidRPr="00F86931">
        <w:rPr>
          <w:rFonts w:ascii="Arial" w:hAnsi="Arial" w:cs="Arial"/>
          <w:spacing w:val="1"/>
          <w:w w:val="105"/>
          <w:sz w:val="20"/>
          <w:szCs w:val="20"/>
        </w:rPr>
        <w:t>a</w:t>
      </w:r>
      <w:r w:rsidRPr="00F86931">
        <w:rPr>
          <w:rFonts w:ascii="Arial" w:hAnsi="Arial" w:cs="Arial"/>
          <w:w w:val="105"/>
          <w:sz w:val="20"/>
          <w:szCs w:val="20"/>
        </w:rPr>
        <w:t>l</w:t>
      </w:r>
      <w:r w:rsidRPr="00F86931">
        <w:rPr>
          <w:rFonts w:ascii="Arial" w:hAnsi="Arial" w:cs="Arial"/>
          <w:spacing w:val="-3"/>
          <w:w w:val="105"/>
          <w:sz w:val="20"/>
          <w:szCs w:val="20"/>
        </w:rPr>
        <w:t xml:space="preserve"> </w:t>
      </w:r>
      <w:r w:rsidRPr="00F86931">
        <w:rPr>
          <w:rFonts w:ascii="Arial" w:hAnsi="Arial" w:cs="Arial"/>
          <w:w w:val="105"/>
          <w:sz w:val="20"/>
          <w:szCs w:val="20"/>
        </w:rPr>
        <w:t>retur</w:t>
      </w:r>
      <w:r w:rsidRPr="00F86931">
        <w:rPr>
          <w:rFonts w:ascii="Arial" w:hAnsi="Arial" w:cs="Arial"/>
          <w:spacing w:val="1"/>
          <w:w w:val="105"/>
          <w:sz w:val="20"/>
          <w:szCs w:val="20"/>
        </w:rPr>
        <w:t>n</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in</w:t>
      </w:r>
      <w:r w:rsidRPr="00F86931">
        <w:rPr>
          <w:rFonts w:ascii="Arial" w:hAnsi="Arial" w:cs="Arial"/>
          <w:spacing w:val="-3"/>
          <w:w w:val="105"/>
          <w:sz w:val="20"/>
          <w:szCs w:val="20"/>
        </w:rPr>
        <w:t xml:space="preserve"> </w:t>
      </w:r>
      <w:r w:rsidRPr="00F86931">
        <w:rPr>
          <w:rFonts w:ascii="Arial" w:hAnsi="Arial" w:cs="Arial"/>
          <w:w w:val="105"/>
          <w:sz w:val="20"/>
          <w:szCs w:val="20"/>
        </w:rPr>
        <w:t>a</w:t>
      </w:r>
      <w:r w:rsidRPr="00F86931">
        <w:rPr>
          <w:rFonts w:ascii="Arial" w:hAnsi="Arial" w:cs="Arial"/>
          <w:spacing w:val="-3"/>
          <w:w w:val="105"/>
          <w:sz w:val="20"/>
          <w:szCs w:val="20"/>
        </w:rPr>
        <w:t xml:space="preserve"> </w:t>
      </w:r>
      <w:r w:rsidRPr="00F86931">
        <w:rPr>
          <w:rFonts w:ascii="Arial" w:hAnsi="Arial" w:cs="Arial"/>
          <w:w w:val="105"/>
          <w:sz w:val="20"/>
          <w:szCs w:val="20"/>
        </w:rPr>
        <w:t>ti</w:t>
      </w:r>
      <w:r w:rsidRPr="00F86931">
        <w:rPr>
          <w:rFonts w:ascii="Arial" w:hAnsi="Arial" w:cs="Arial"/>
          <w:spacing w:val="2"/>
          <w:w w:val="105"/>
          <w:sz w:val="20"/>
          <w:szCs w:val="20"/>
        </w:rPr>
        <w:t>m</w:t>
      </w:r>
      <w:r w:rsidRPr="00F86931">
        <w:rPr>
          <w:rFonts w:ascii="Arial" w:hAnsi="Arial" w:cs="Arial"/>
          <w:w w:val="105"/>
          <w:sz w:val="20"/>
          <w:szCs w:val="20"/>
        </w:rPr>
        <w:t>ely</w:t>
      </w:r>
      <w:r w:rsidRPr="00F86931">
        <w:rPr>
          <w:rFonts w:ascii="Arial" w:hAnsi="Arial" w:cs="Arial"/>
          <w:spacing w:val="-3"/>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spacing w:val="1"/>
          <w:w w:val="105"/>
          <w:sz w:val="20"/>
          <w:szCs w:val="20"/>
        </w:rPr>
        <w:t>h</w:t>
      </w:r>
      <w:r w:rsidRPr="00F86931">
        <w:rPr>
          <w:rFonts w:ascii="Arial" w:hAnsi="Arial" w:cs="Arial"/>
          <w:w w:val="105"/>
          <w:sz w:val="20"/>
          <w:szCs w:val="20"/>
        </w:rPr>
        <w:t>io</w:t>
      </w:r>
      <w:r w:rsidRPr="00F86931">
        <w:rPr>
          <w:rFonts w:ascii="Arial" w:hAnsi="Arial" w:cs="Arial"/>
          <w:spacing w:val="1"/>
          <w:w w:val="105"/>
          <w:sz w:val="20"/>
          <w:szCs w:val="20"/>
        </w:rPr>
        <w:t>n</w:t>
      </w:r>
      <w:r w:rsidRPr="00F86931">
        <w:rPr>
          <w:rFonts w:ascii="Arial" w:hAnsi="Arial" w:cs="Arial"/>
          <w:w w:val="105"/>
          <w:sz w:val="20"/>
          <w:szCs w:val="20"/>
        </w:rPr>
        <w:t>.</w:t>
      </w:r>
    </w:p>
    <w:p w14:paraId="3647B766" w14:textId="77777777" w:rsidR="00F86931" w:rsidRPr="00F86931" w:rsidRDefault="00F86931" w:rsidP="00F86931">
      <w:pPr>
        <w:numPr>
          <w:ilvl w:val="0"/>
          <w:numId w:val="1"/>
        </w:numPr>
        <w:tabs>
          <w:tab w:val="left" w:pos="669"/>
        </w:tabs>
        <w:kinsoku w:val="0"/>
        <w:overflowPunct w:val="0"/>
        <w:spacing w:before="2"/>
        <w:ind w:left="669"/>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for</w:t>
      </w:r>
      <w:r w:rsidRPr="00F86931">
        <w:rPr>
          <w:rFonts w:ascii="Arial" w:hAnsi="Arial" w:cs="Arial"/>
          <w:spacing w:val="2"/>
          <w:w w:val="105"/>
          <w:sz w:val="20"/>
          <w:szCs w:val="20"/>
        </w:rPr>
        <w:t>m</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3"/>
          <w:w w:val="105"/>
          <w:sz w:val="20"/>
          <w:szCs w:val="20"/>
        </w:rPr>
        <w:t xml:space="preserve"> </w:t>
      </w:r>
      <w:r w:rsidRPr="00F86931">
        <w:rPr>
          <w:rFonts w:ascii="Arial" w:hAnsi="Arial" w:cs="Arial"/>
          <w:spacing w:val="1"/>
          <w:w w:val="105"/>
          <w:sz w:val="20"/>
          <w:szCs w:val="20"/>
        </w:rPr>
        <w:t>g</w:t>
      </w:r>
      <w:r w:rsidRPr="00F86931">
        <w:rPr>
          <w:rFonts w:ascii="Arial" w:hAnsi="Arial" w:cs="Arial"/>
          <w:w w:val="105"/>
          <w:sz w:val="20"/>
          <w:szCs w:val="20"/>
        </w:rPr>
        <w:t>r</w:t>
      </w:r>
      <w:r w:rsidRPr="00F86931">
        <w:rPr>
          <w:rFonts w:ascii="Arial" w:hAnsi="Arial" w:cs="Arial"/>
          <w:spacing w:val="1"/>
          <w:w w:val="105"/>
          <w:sz w:val="20"/>
          <w:szCs w:val="20"/>
        </w:rPr>
        <w:t>ad</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app</w:t>
      </w:r>
      <w:r w:rsidRPr="00F86931">
        <w:rPr>
          <w:rFonts w:ascii="Arial" w:hAnsi="Arial" w:cs="Arial"/>
          <w:w w:val="105"/>
          <w:sz w:val="20"/>
          <w:szCs w:val="20"/>
        </w:rPr>
        <w:t>e</w:t>
      </w:r>
      <w:r w:rsidRPr="00F86931">
        <w:rPr>
          <w:rFonts w:ascii="Arial" w:hAnsi="Arial" w:cs="Arial"/>
          <w:spacing w:val="1"/>
          <w:w w:val="105"/>
          <w:sz w:val="20"/>
          <w:szCs w:val="20"/>
        </w:rPr>
        <w:t>a</w:t>
      </w:r>
      <w:r w:rsidRPr="00F86931">
        <w:rPr>
          <w:rFonts w:ascii="Arial" w:hAnsi="Arial" w:cs="Arial"/>
          <w:w w:val="105"/>
          <w:sz w:val="20"/>
          <w:szCs w:val="20"/>
        </w:rPr>
        <w:t>ls</w:t>
      </w:r>
      <w:r w:rsidRPr="00F86931">
        <w:rPr>
          <w:rFonts w:ascii="Arial" w:hAnsi="Arial" w:cs="Arial"/>
          <w:spacing w:val="-1"/>
          <w:w w:val="105"/>
          <w:sz w:val="20"/>
          <w:szCs w:val="20"/>
        </w:rPr>
        <w:t xml:space="preserve"> </w:t>
      </w:r>
      <w:r w:rsidRPr="00F86931">
        <w:rPr>
          <w:rFonts w:ascii="Arial" w:hAnsi="Arial" w:cs="Arial"/>
          <w:spacing w:val="1"/>
          <w:w w:val="105"/>
          <w:sz w:val="20"/>
          <w:szCs w:val="20"/>
        </w:rPr>
        <w:t>p</w:t>
      </w:r>
      <w:r w:rsidRPr="00F86931">
        <w:rPr>
          <w:rFonts w:ascii="Arial" w:hAnsi="Arial" w:cs="Arial"/>
          <w:w w:val="105"/>
          <w:sz w:val="20"/>
          <w:szCs w:val="20"/>
        </w:rPr>
        <w:t>ro</w:t>
      </w:r>
      <w:r w:rsidRPr="00F86931">
        <w:rPr>
          <w:rFonts w:ascii="Arial" w:hAnsi="Arial" w:cs="Arial"/>
          <w:spacing w:val="1"/>
          <w:w w:val="105"/>
          <w:sz w:val="20"/>
          <w:szCs w:val="20"/>
        </w:rPr>
        <w:t>c</w:t>
      </w:r>
      <w:r w:rsidRPr="00F86931">
        <w:rPr>
          <w:rFonts w:ascii="Arial" w:hAnsi="Arial" w:cs="Arial"/>
          <w:w w:val="105"/>
          <w:sz w:val="20"/>
          <w:szCs w:val="20"/>
        </w:rPr>
        <w:t>e</w:t>
      </w:r>
      <w:r w:rsidRPr="00F86931">
        <w:rPr>
          <w:rFonts w:ascii="Arial" w:hAnsi="Arial" w:cs="Arial"/>
          <w:spacing w:val="2"/>
          <w:w w:val="105"/>
          <w:sz w:val="20"/>
          <w:szCs w:val="20"/>
        </w:rPr>
        <w:t>ss</w:t>
      </w:r>
      <w:r w:rsidRPr="00F86931">
        <w:rPr>
          <w:rFonts w:ascii="Arial" w:hAnsi="Arial" w:cs="Arial"/>
          <w:w w:val="105"/>
          <w:sz w:val="20"/>
          <w:szCs w:val="20"/>
        </w:rPr>
        <w:t>.</w:t>
      </w:r>
    </w:p>
    <w:p w14:paraId="78539307" w14:textId="77777777" w:rsidR="00F86931" w:rsidRPr="00F86931" w:rsidRDefault="00F86931" w:rsidP="00F86931">
      <w:pPr>
        <w:numPr>
          <w:ilvl w:val="0"/>
          <w:numId w:val="1"/>
        </w:numPr>
        <w:tabs>
          <w:tab w:val="left" w:pos="691"/>
        </w:tabs>
        <w:kinsoku w:val="0"/>
        <w:overflowPunct w:val="0"/>
        <w:spacing w:before="63"/>
        <w:ind w:left="691" w:hanging="580"/>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spacing w:val="1"/>
          <w:w w:val="105"/>
          <w:sz w:val="20"/>
          <w:szCs w:val="20"/>
        </w:rPr>
        <w:t>hav</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re</w:t>
      </w:r>
      <w:r w:rsidRPr="00F86931">
        <w:rPr>
          <w:rFonts w:ascii="Arial" w:hAnsi="Arial" w:cs="Arial"/>
          <w:spacing w:val="1"/>
          <w:w w:val="105"/>
          <w:sz w:val="20"/>
          <w:szCs w:val="20"/>
        </w:rPr>
        <w:t>a</w:t>
      </w:r>
      <w:r w:rsidRPr="00F86931">
        <w:rPr>
          <w:rFonts w:ascii="Arial" w:hAnsi="Arial" w:cs="Arial"/>
          <w:spacing w:val="2"/>
          <w:w w:val="105"/>
          <w:sz w:val="20"/>
          <w:szCs w:val="20"/>
        </w:rPr>
        <w:t>s</w:t>
      </w:r>
      <w:r w:rsidRPr="00F86931">
        <w:rPr>
          <w:rFonts w:ascii="Arial" w:hAnsi="Arial" w:cs="Arial"/>
          <w:w w:val="105"/>
          <w:sz w:val="20"/>
          <w:szCs w:val="20"/>
        </w:rPr>
        <w:t>o</w:t>
      </w:r>
      <w:r w:rsidRPr="00F86931">
        <w:rPr>
          <w:rFonts w:ascii="Arial" w:hAnsi="Arial" w:cs="Arial"/>
          <w:spacing w:val="1"/>
          <w:w w:val="105"/>
          <w:sz w:val="20"/>
          <w:szCs w:val="20"/>
        </w:rPr>
        <w:t>nab</w:t>
      </w:r>
      <w:r w:rsidRPr="00F86931">
        <w:rPr>
          <w:rFonts w:ascii="Arial" w:hAnsi="Arial" w:cs="Arial"/>
          <w:w w:val="105"/>
          <w:sz w:val="20"/>
          <w:szCs w:val="20"/>
        </w:rPr>
        <w:t>le</w:t>
      </w:r>
      <w:r w:rsidRPr="00F86931">
        <w:rPr>
          <w:rFonts w:ascii="Arial" w:hAnsi="Arial" w:cs="Arial"/>
          <w:spacing w:val="-4"/>
          <w:w w:val="105"/>
          <w:sz w:val="20"/>
          <w:szCs w:val="20"/>
        </w:rPr>
        <w:t xml:space="preserve"> </w:t>
      </w:r>
      <w:r w:rsidRPr="00F86931">
        <w:rPr>
          <w:rFonts w:ascii="Arial" w:hAnsi="Arial" w:cs="Arial"/>
          <w:w w:val="105"/>
          <w:sz w:val="20"/>
          <w:szCs w:val="20"/>
        </w:rPr>
        <w:t>f</w:t>
      </w:r>
      <w:r w:rsidRPr="00F86931">
        <w:rPr>
          <w:rFonts w:ascii="Arial" w:hAnsi="Arial" w:cs="Arial"/>
          <w:spacing w:val="1"/>
          <w:w w:val="105"/>
          <w:sz w:val="20"/>
          <w:szCs w:val="20"/>
        </w:rPr>
        <w:t>ac</w:t>
      </w:r>
      <w:r w:rsidRPr="00F86931">
        <w:rPr>
          <w:rFonts w:ascii="Arial" w:hAnsi="Arial" w:cs="Arial"/>
          <w:w w:val="105"/>
          <w:sz w:val="20"/>
          <w:szCs w:val="20"/>
        </w:rPr>
        <w:t>ilities</w:t>
      </w:r>
      <w:r w:rsidRPr="00F86931">
        <w:rPr>
          <w:rFonts w:ascii="Arial" w:hAnsi="Arial" w:cs="Arial"/>
          <w:spacing w:val="-2"/>
          <w:w w:val="105"/>
          <w:sz w:val="20"/>
          <w:szCs w:val="20"/>
        </w:rPr>
        <w:t xml:space="preserve"> </w:t>
      </w:r>
      <w:r w:rsidRPr="00F86931">
        <w:rPr>
          <w:rFonts w:ascii="Arial" w:hAnsi="Arial" w:cs="Arial"/>
          <w:w w:val="105"/>
          <w:sz w:val="20"/>
          <w:szCs w:val="20"/>
        </w:rPr>
        <w:t>in</w:t>
      </w:r>
      <w:r w:rsidRPr="00F86931">
        <w:rPr>
          <w:rFonts w:ascii="Arial" w:hAnsi="Arial" w:cs="Arial"/>
          <w:spacing w:val="-4"/>
          <w:w w:val="105"/>
          <w:sz w:val="20"/>
          <w:szCs w:val="20"/>
        </w:rPr>
        <w:t xml:space="preserve"> </w:t>
      </w:r>
      <w:r w:rsidRPr="00F86931">
        <w:rPr>
          <w:rFonts w:ascii="Arial" w:hAnsi="Arial" w:cs="Arial"/>
          <w:spacing w:val="1"/>
          <w:w w:val="105"/>
          <w:sz w:val="20"/>
          <w:szCs w:val="20"/>
        </w:rPr>
        <w:t>wh</w:t>
      </w:r>
      <w:r w:rsidRPr="00F86931">
        <w:rPr>
          <w:rFonts w:ascii="Arial" w:hAnsi="Arial" w:cs="Arial"/>
          <w:w w:val="105"/>
          <w:sz w:val="20"/>
          <w:szCs w:val="20"/>
        </w:rPr>
        <w:t>i</w:t>
      </w:r>
      <w:r w:rsidRPr="00F86931">
        <w:rPr>
          <w:rFonts w:ascii="Arial" w:hAnsi="Arial" w:cs="Arial"/>
          <w:spacing w:val="1"/>
          <w:w w:val="105"/>
          <w:sz w:val="20"/>
          <w:szCs w:val="20"/>
        </w:rPr>
        <w:t>c</w:t>
      </w:r>
      <w:r w:rsidRPr="00F86931">
        <w:rPr>
          <w:rFonts w:ascii="Arial" w:hAnsi="Arial" w:cs="Arial"/>
          <w:w w:val="105"/>
          <w:sz w:val="20"/>
          <w:szCs w:val="20"/>
        </w:rPr>
        <w:t>h</w:t>
      </w:r>
      <w:r w:rsidRPr="00F86931">
        <w:rPr>
          <w:rFonts w:ascii="Arial" w:hAnsi="Arial" w:cs="Arial"/>
          <w:spacing w:val="-3"/>
          <w:w w:val="105"/>
          <w:sz w:val="20"/>
          <w:szCs w:val="20"/>
        </w:rPr>
        <w:t xml:space="preserve"> </w:t>
      </w:r>
      <w:r w:rsidRPr="00F86931">
        <w:rPr>
          <w:rFonts w:ascii="Arial" w:hAnsi="Arial" w:cs="Arial"/>
          <w:w w:val="105"/>
          <w:sz w:val="20"/>
          <w:szCs w:val="20"/>
        </w:rPr>
        <w:t>to</w:t>
      </w:r>
      <w:r w:rsidRPr="00F86931">
        <w:rPr>
          <w:rFonts w:ascii="Arial" w:hAnsi="Arial" w:cs="Arial"/>
          <w:spacing w:val="-4"/>
          <w:w w:val="105"/>
          <w:sz w:val="20"/>
          <w:szCs w:val="20"/>
        </w:rPr>
        <w:t xml:space="preserve"> </w:t>
      </w:r>
      <w:r w:rsidRPr="00F86931">
        <w:rPr>
          <w:rFonts w:ascii="Arial" w:hAnsi="Arial" w:cs="Arial"/>
          <w:w w:val="105"/>
          <w:sz w:val="20"/>
          <w:szCs w:val="20"/>
        </w:rPr>
        <w:t>r</w:t>
      </w:r>
      <w:r w:rsidRPr="00F86931">
        <w:rPr>
          <w:rFonts w:ascii="Arial" w:hAnsi="Arial" w:cs="Arial"/>
          <w:spacing w:val="-1"/>
          <w:w w:val="105"/>
          <w:sz w:val="20"/>
          <w:szCs w:val="20"/>
        </w:rPr>
        <w:t>e</w:t>
      </w:r>
      <w:r w:rsidRPr="00F86931">
        <w:rPr>
          <w:rFonts w:ascii="Arial" w:hAnsi="Arial" w:cs="Arial"/>
          <w:spacing w:val="1"/>
          <w:w w:val="105"/>
          <w:sz w:val="20"/>
          <w:szCs w:val="20"/>
        </w:rPr>
        <w:t>c</w:t>
      </w:r>
      <w:r w:rsidRPr="00F86931">
        <w:rPr>
          <w:rFonts w:ascii="Arial" w:hAnsi="Arial" w:cs="Arial"/>
          <w:w w:val="105"/>
          <w:sz w:val="20"/>
          <w:szCs w:val="20"/>
        </w:rPr>
        <w:t>ei</w:t>
      </w:r>
      <w:r w:rsidRPr="00F86931">
        <w:rPr>
          <w:rFonts w:ascii="Arial" w:hAnsi="Arial" w:cs="Arial"/>
          <w:spacing w:val="1"/>
          <w:w w:val="105"/>
          <w:sz w:val="20"/>
          <w:szCs w:val="20"/>
        </w:rPr>
        <w:t>v</w:t>
      </w:r>
      <w:r w:rsidRPr="00F86931">
        <w:rPr>
          <w:rFonts w:ascii="Arial" w:hAnsi="Arial" w:cs="Arial"/>
          <w:w w:val="105"/>
          <w:sz w:val="20"/>
          <w:szCs w:val="20"/>
        </w:rPr>
        <w:t>e</w:t>
      </w:r>
      <w:r w:rsidRPr="00F86931">
        <w:rPr>
          <w:rFonts w:ascii="Arial" w:hAnsi="Arial" w:cs="Arial"/>
          <w:spacing w:val="-5"/>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tru</w:t>
      </w:r>
      <w:r w:rsidRPr="00F86931">
        <w:rPr>
          <w:rFonts w:ascii="Arial" w:hAnsi="Arial" w:cs="Arial"/>
          <w:spacing w:val="1"/>
          <w:w w:val="105"/>
          <w:sz w:val="20"/>
          <w:szCs w:val="20"/>
        </w:rPr>
        <w:t>c</w:t>
      </w:r>
      <w:r w:rsidRPr="00F86931">
        <w:rPr>
          <w:rFonts w:ascii="Arial" w:hAnsi="Arial" w:cs="Arial"/>
          <w:w w:val="105"/>
          <w:sz w:val="20"/>
          <w:szCs w:val="20"/>
        </w:rPr>
        <w:t>tion</w:t>
      </w:r>
      <w:r w:rsidRPr="00F86931">
        <w:rPr>
          <w:rFonts w:ascii="Arial" w:hAnsi="Arial" w:cs="Arial"/>
          <w:spacing w:val="-3"/>
          <w:w w:val="105"/>
          <w:sz w:val="20"/>
          <w:szCs w:val="20"/>
        </w:rPr>
        <w:t xml:space="preserve"> </w:t>
      </w:r>
      <w:r w:rsidRPr="00F86931">
        <w:rPr>
          <w:rFonts w:ascii="Arial" w:hAnsi="Arial" w:cs="Arial"/>
          <w:spacing w:val="1"/>
          <w:w w:val="105"/>
          <w:sz w:val="20"/>
          <w:szCs w:val="20"/>
        </w:rPr>
        <w:t>an</w:t>
      </w:r>
      <w:r w:rsidRPr="00F86931">
        <w:rPr>
          <w:rFonts w:ascii="Arial" w:hAnsi="Arial" w:cs="Arial"/>
          <w:w w:val="105"/>
          <w:sz w:val="20"/>
          <w:szCs w:val="20"/>
        </w:rPr>
        <w:t>d</w:t>
      </w:r>
      <w:r w:rsidRPr="00F86931">
        <w:rPr>
          <w:rFonts w:ascii="Arial" w:hAnsi="Arial" w:cs="Arial"/>
          <w:spacing w:val="-4"/>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xa</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1"/>
          <w:w w:val="105"/>
          <w:sz w:val="20"/>
          <w:szCs w:val="20"/>
        </w:rPr>
        <w:t>na</w:t>
      </w:r>
      <w:r w:rsidRPr="00F86931">
        <w:rPr>
          <w:rFonts w:ascii="Arial" w:hAnsi="Arial" w:cs="Arial"/>
          <w:w w:val="105"/>
          <w:sz w:val="20"/>
          <w:szCs w:val="20"/>
        </w:rPr>
        <w:t>tio</w:t>
      </w:r>
      <w:r w:rsidRPr="00F86931">
        <w:rPr>
          <w:rFonts w:ascii="Arial" w:hAnsi="Arial" w:cs="Arial"/>
          <w:spacing w:val="1"/>
          <w:w w:val="105"/>
          <w:sz w:val="20"/>
          <w:szCs w:val="20"/>
        </w:rPr>
        <w:t>n</w:t>
      </w:r>
      <w:r w:rsidRPr="00F86931">
        <w:rPr>
          <w:rFonts w:ascii="Arial" w:hAnsi="Arial" w:cs="Arial"/>
          <w:spacing w:val="2"/>
          <w:w w:val="105"/>
          <w:sz w:val="20"/>
          <w:szCs w:val="20"/>
        </w:rPr>
        <w:t>s</w:t>
      </w:r>
      <w:r w:rsidRPr="00F86931">
        <w:rPr>
          <w:rFonts w:ascii="Arial" w:hAnsi="Arial" w:cs="Arial"/>
          <w:w w:val="105"/>
          <w:sz w:val="20"/>
          <w:szCs w:val="20"/>
        </w:rPr>
        <w:t>.</w:t>
      </w:r>
    </w:p>
    <w:p w14:paraId="393C5E9E" w14:textId="77777777" w:rsidR="00F86931" w:rsidRPr="00A15DB5" w:rsidRDefault="00F86931" w:rsidP="00F86931">
      <w:pPr>
        <w:numPr>
          <w:ilvl w:val="0"/>
          <w:numId w:val="1"/>
        </w:numPr>
        <w:pBdr>
          <w:bottom w:val="single" w:sz="12" w:space="1" w:color="auto"/>
        </w:pBdr>
        <w:tabs>
          <w:tab w:val="left" w:pos="612"/>
        </w:tabs>
        <w:kinsoku w:val="0"/>
        <w:overflowPunct w:val="0"/>
        <w:spacing w:before="63"/>
        <w:ind w:left="612" w:hanging="501"/>
        <w:rPr>
          <w:rFonts w:ascii="Arial" w:hAnsi="Arial" w:cs="Arial"/>
          <w:sz w:val="20"/>
          <w:szCs w:val="20"/>
        </w:rPr>
      </w:pPr>
      <w:r w:rsidRPr="00F86931">
        <w:rPr>
          <w:rFonts w:ascii="Arial" w:hAnsi="Arial" w:cs="Arial"/>
          <w:spacing w:val="1"/>
          <w:w w:val="105"/>
          <w:sz w:val="20"/>
          <w:szCs w:val="20"/>
        </w:rPr>
        <w:t>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ri</w:t>
      </w:r>
      <w:r w:rsidRPr="00F86931">
        <w:rPr>
          <w:rFonts w:ascii="Arial" w:hAnsi="Arial" w:cs="Arial"/>
          <w:spacing w:val="1"/>
          <w:w w:val="105"/>
          <w:sz w:val="20"/>
          <w:szCs w:val="20"/>
        </w:rPr>
        <w:t>gh</w:t>
      </w:r>
      <w:r w:rsidRPr="00F86931">
        <w:rPr>
          <w:rFonts w:ascii="Arial" w:hAnsi="Arial" w:cs="Arial"/>
          <w:w w:val="105"/>
          <w:sz w:val="20"/>
          <w:szCs w:val="20"/>
        </w:rPr>
        <w:t>t</w:t>
      </w:r>
      <w:r w:rsidRPr="00F86931">
        <w:rPr>
          <w:rFonts w:ascii="Arial" w:hAnsi="Arial" w:cs="Arial"/>
          <w:spacing w:val="-4"/>
          <w:w w:val="105"/>
          <w:sz w:val="20"/>
          <w:szCs w:val="20"/>
        </w:rPr>
        <w:t xml:space="preserve"> </w:t>
      </w:r>
      <w:r w:rsidRPr="00F86931">
        <w:rPr>
          <w:rFonts w:ascii="Arial" w:hAnsi="Arial" w:cs="Arial"/>
          <w:w w:val="105"/>
          <w:sz w:val="20"/>
          <w:szCs w:val="20"/>
        </w:rPr>
        <w:t>to</w:t>
      </w:r>
      <w:r w:rsidRPr="00F86931">
        <w:rPr>
          <w:rFonts w:ascii="Arial" w:hAnsi="Arial" w:cs="Arial"/>
          <w:spacing w:val="-3"/>
          <w:w w:val="105"/>
          <w:sz w:val="20"/>
          <w:szCs w:val="20"/>
        </w:rPr>
        <w:t xml:space="preserve"> </w:t>
      </w:r>
      <w:r w:rsidRPr="00F86931">
        <w:rPr>
          <w:rFonts w:ascii="Arial" w:hAnsi="Arial" w:cs="Arial"/>
          <w:spacing w:val="1"/>
          <w:w w:val="105"/>
          <w:sz w:val="20"/>
          <w:szCs w:val="20"/>
        </w:rPr>
        <w:t>b</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i</w:t>
      </w:r>
      <w:r w:rsidRPr="00F86931">
        <w:rPr>
          <w:rFonts w:ascii="Arial" w:hAnsi="Arial" w:cs="Arial"/>
          <w:spacing w:val="1"/>
          <w:w w:val="105"/>
          <w:sz w:val="20"/>
          <w:szCs w:val="20"/>
        </w:rPr>
        <w:t>n</w:t>
      </w:r>
      <w:r w:rsidRPr="00F86931">
        <w:rPr>
          <w:rFonts w:ascii="Arial" w:hAnsi="Arial" w:cs="Arial"/>
          <w:w w:val="105"/>
          <w:sz w:val="20"/>
          <w:szCs w:val="20"/>
        </w:rPr>
        <w:t>for</w:t>
      </w:r>
      <w:r w:rsidRPr="00F86931">
        <w:rPr>
          <w:rFonts w:ascii="Arial" w:hAnsi="Arial" w:cs="Arial"/>
          <w:spacing w:val="2"/>
          <w:w w:val="105"/>
          <w:sz w:val="20"/>
          <w:szCs w:val="20"/>
        </w:rPr>
        <w:t>m</w:t>
      </w:r>
      <w:r w:rsidRPr="00F86931">
        <w:rPr>
          <w:rFonts w:ascii="Arial" w:hAnsi="Arial" w:cs="Arial"/>
          <w:w w:val="105"/>
          <w:sz w:val="20"/>
          <w:szCs w:val="20"/>
        </w:rPr>
        <w:t>ed</w:t>
      </w:r>
      <w:r w:rsidRPr="00F86931">
        <w:rPr>
          <w:rFonts w:ascii="Arial" w:hAnsi="Arial" w:cs="Arial"/>
          <w:spacing w:val="-3"/>
          <w:w w:val="105"/>
          <w:sz w:val="20"/>
          <w:szCs w:val="20"/>
        </w:rPr>
        <w:t xml:space="preserve"> </w:t>
      </w:r>
      <w:r w:rsidRPr="00F86931">
        <w:rPr>
          <w:rFonts w:ascii="Arial" w:hAnsi="Arial" w:cs="Arial"/>
          <w:w w:val="105"/>
          <w:sz w:val="20"/>
          <w:szCs w:val="20"/>
        </w:rPr>
        <w:t>in</w:t>
      </w:r>
      <w:r w:rsidRPr="00F86931">
        <w:rPr>
          <w:rFonts w:ascii="Arial" w:hAnsi="Arial" w:cs="Arial"/>
          <w:spacing w:val="-3"/>
          <w:w w:val="105"/>
          <w:sz w:val="20"/>
          <w:szCs w:val="20"/>
        </w:rPr>
        <w:t xml:space="preserve"> </w:t>
      </w:r>
      <w:r w:rsidRPr="00F86931">
        <w:rPr>
          <w:rFonts w:ascii="Arial" w:hAnsi="Arial" w:cs="Arial"/>
          <w:w w:val="105"/>
          <w:sz w:val="20"/>
          <w:szCs w:val="20"/>
        </w:rPr>
        <w:t>e</w:t>
      </w:r>
      <w:r w:rsidRPr="00F86931">
        <w:rPr>
          <w:rFonts w:ascii="Arial" w:hAnsi="Arial" w:cs="Arial"/>
          <w:spacing w:val="1"/>
          <w:w w:val="105"/>
          <w:sz w:val="20"/>
          <w:szCs w:val="20"/>
        </w:rPr>
        <w:t>ac</w:t>
      </w:r>
      <w:r w:rsidRPr="00F86931">
        <w:rPr>
          <w:rFonts w:ascii="Arial" w:hAnsi="Arial" w:cs="Arial"/>
          <w:w w:val="105"/>
          <w:sz w:val="20"/>
          <w:szCs w:val="20"/>
        </w:rPr>
        <w:t>h</w:t>
      </w:r>
      <w:r w:rsidRPr="00F86931">
        <w:rPr>
          <w:rFonts w:ascii="Arial" w:hAnsi="Arial" w:cs="Arial"/>
          <w:spacing w:val="-2"/>
          <w:w w:val="105"/>
          <w:sz w:val="20"/>
          <w:szCs w:val="20"/>
        </w:rPr>
        <w:t xml:space="preserve"> </w:t>
      </w:r>
      <w:r w:rsidRPr="00F86931">
        <w:rPr>
          <w:rFonts w:ascii="Arial" w:hAnsi="Arial" w:cs="Arial"/>
          <w:spacing w:val="1"/>
          <w:w w:val="105"/>
          <w:sz w:val="20"/>
          <w:szCs w:val="20"/>
        </w:rPr>
        <w:t>c</w:t>
      </w:r>
      <w:r w:rsidRPr="00F86931">
        <w:rPr>
          <w:rFonts w:ascii="Arial" w:hAnsi="Arial" w:cs="Arial"/>
          <w:w w:val="105"/>
          <w:sz w:val="20"/>
          <w:szCs w:val="20"/>
        </w:rPr>
        <w:t>our</w:t>
      </w:r>
      <w:r w:rsidRPr="00F86931">
        <w:rPr>
          <w:rFonts w:ascii="Arial" w:hAnsi="Arial" w:cs="Arial"/>
          <w:spacing w:val="2"/>
          <w:w w:val="105"/>
          <w:sz w:val="20"/>
          <w:szCs w:val="20"/>
        </w:rPr>
        <w:t>s</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w w:val="105"/>
          <w:sz w:val="20"/>
          <w:szCs w:val="20"/>
        </w:rPr>
        <w:t>t</w:t>
      </w:r>
      <w:r w:rsidRPr="00F86931">
        <w:rPr>
          <w:rFonts w:ascii="Arial" w:hAnsi="Arial" w:cs="Arial"/>
          <w:spacing w:val="1"/>
          <w:w w:val="105"/>
          <w:sz w:val="20"/>
          <w:szCs w:val="20"/>
        </w:rPr>
        <w:t>h</w:t>
      </w:r>
      <w:r w:rsidRPr="00F86931">
        <w:rPr>
          <w:rFonts w:ascii="Arial" w:hAnsi="Arial" w:cs="Arial"/>
          <w:w w:val="105"/>
          <w:sz w:val="20"/>
          <w:szCs w:val="20"/>
        </w:rPr>
        <w:t>e</w:t>
      </w:r>
      <w:r w:rsidRPr="00F86931">
        <w:rPr>
          <w:rFonts w:ascii="Arial" w:hAnsi="Arial" w:cs="Arial"/>
          <w:spacing w:val="-4"/>
          <w:w w:val="105"/>
          <w:sz w:val="20"/>
          <w:szCs w:val="20"/>
        </w:rPr>
        <w:t xml:space="preserve"> </w:t>
      </w:r>
      <w:r w:rsidRPr="00F86931">
        <w:rPr>
          <w:rFonts w:ascii="Arial" w:hAnsi="Arial" w:cs="Arial"/>
          <w:spacing w:val="1"/>
          <w:w w:val="105"/>
          <w:sz w:val="20"/>
          <w:szCs w:val="20"/>
        </w:rPr>
        <w:t>d</w:t>
      </w:r>
      <w:r w:rsidRPr="00F86931">
        <w:rPr>
          <w:rFonts w:ascii="Arial" w:hAnsi="Arial" w:cs="Arial"/>
          <w:w w:val="105"/>
          <w:sz w:val="20"/>
          <w:szCs w:val="20"/>
        </w:rPr>
        <w:t>efi</w:t>
      </w:r>
      <w:r w:rsidRPr="00F86931">
        <w:rPr>
          <w:rFonts w:ascii="Arial" w:hAnsi="Arial" w:cs="Arial"/>
          <w:spacing w:val="1"/>
          <w:w w:val="105"/>
          <w:sz w:val="20"/>
          <w:szCs w:val="20"/>
        </w:rPr>
        <w:t>n</w:t>
      </w:r>
      <w:r w:rsidRPr="00F86931">
        <w:rPr>
          <w:rFonts w:ascii="Arial" w:hAnsi="Arial" w:cs="Arial"/>
          <w:w w:val="105"/>
          <w:sz w:val="20"/>
          <w:szCs w:val="20"/>
        </w:rPr>
        <w:t>ition</w:t>
      </w:r>
      <w:r w:rsidRPr="00F86931">
        <w:rPr>
          <w:rFonts w:ascii="Arial" w:hAnsi="Arial" w:cs="Arial"/>
          <w:spacing w:val="-3"/>
          <w:w w:val="105"/>
          <w:sz w:val="20"/>
          <w:szCs w:val="20"/>
        </w:rPr>
        <w:t xml:space="preserve"> </w:t>
      </w:r>
      <w:r w:rsidRPr="00F86931">
        <w:rPr>
          <w:rFonts w:ascii="Arial" w:hAnsi="Arial" w:cs="Arial"/>
          <w:w w:val="105"/>
          <w:sz w:val="20"/>
          <w:szCs w:val="20"/>
        </w:rPr>
        <w:t>of</w:t>
      </w:r>
      <w:r w:rsidRPr="00F86931">
        <w:rPr>
          <w:rFonts w:ascii="Arial" w:hAnsi="Arial" w:cs="Arial"/>
          <w:spacing w:val="-3"/>
          <w:w w:val="105"/>
          <w:sz w:val="20"/>
          <w:szCs w:val="20"/>
        </w:rPr>
        <w:t xml:space="preserve"> </w:t>
      </w:r>
      <w:r w:rsidRPr="00F86931">
        <w:rPr>
          <w:rFonts w:ascii="Arial" w:hAnsi="Arial" w:cs="Arial"/>
          <w:spacing w:val="1"/>
          <w:w w:val="105"/>
          <w:sz w:val="20"/>
          <w:szCs w:val="20"/>
        </w:rPr>
        <w:t>aca</w:t>
      </w:r>
      <w:r w:rsidRPr="00F86931">
        <w:rPr>
          <w:rFonts w:ascii="Arial" w:hAnsi="Arial" w:cs="Arial"/>
          <w:w w:val="105"/>
          <w:sz w:val="20"/>
          <w:szCs w:val="20"/>
        </w:rPr>
        <w:t>de</w:t>
      </w:r>
      <w:r w:rsidRPr="00F86931">
        <w:rPr>
          <w:rFonts w:ascii="Arial" w:hAnsi="Arial" w:cs="Arial"/>
          <w:spacing w:val="2"/>
          <w:w w:val="105"/>
          <w:sz w:val="20"/>
          <w:szCs w:val="20"/>
        </w:rPr>
        <w:t>m</w:t>
      </w:r>
      <w:r w:rsidRPr="00F86931">
        <w:rPr>
          <w:rFonts w:ascii="Arial" w:hAnsi="Arial" w:cs="Arial"/>
          <w:w w:val="105"/>
          <w:sz w:val="20"/>
          <w:szCs w:val="20"/>
        </w:rPr>
        <w:t>ic</w:t>
      </w:r>
      <w:r w:rsidRPr="00F86931">
        <w:rPr>
          <w:rFonts w:ascii="Arial" w:hAnsi="Arial" w:cs="Arial"/>
          <w:spacing w:val="-3"/>
          <w:w w:val="105"/>
          <w:sz w:val="20"/>
          <w:szCs w:val="20"/>
        </w:rPr>
        <w:t xml:space="preserve"> </w:t>
      </w:r>
      <w:r w:rsidRPr="00F86931">
        <w:rPr>
          <w:rFonts w:ascii="Arial" w:hAnsi="Arial" w:cs="Arial"/>
          <w:spacing w:val="2"/>
          <w:w w:val="105"/>
          <w:sz w:val="20"/>
          <w:szCs w:val="20"/>
        </w:rPr>
        <w:t>m</w:t>
      </w:r>
      <w:r w:rsidRPr="00F86931">
        <w:rPr>
          <w:rFonts w:ascii="Arial" w:hAnsi="Arial" w:cs="Arial"/>
          <w:w w:val="105"/>
          <w:sz w:val="20"/>
          <w:szCs w:val="20"/>
        </w:rPr>
        <w:t>i</w:t>
      </w:r>
      <w:r w:rsidRPr="00F86931">
        <w:rPr>
          <w:rFonts w:ascii="Arial" w:hAnsi="Arial" w:cs="Arial"/>
          <w:spacing w:val="2"/>
          <w:w w:val="105"/>
          <w:sz w:val="20"/>
          <w:szCs w:val="20"/>
        </w:rPr>
        <w:t>s</w:t>
      </w:r>
      <w:r w:rsidRPr="00F86931">
        <w:rPr>
          <w:rFonts w:ascii="Arial" w:hAnsi="Arial" w:cs="Arial"/>
          <w:spacing w:val="1"/>
          <w:w w:val="105"/>
          <w:sz w:val="20"/>
          <w:szCs w:val="20"/>
        </w:rPr>
        <w:t>c</w:t>
      </w:r>
      <w:r w:rsidRPr="00F86931">
        <w:rPr>
          <w:rFonts w:ascii="Arial" w:hAnsi="Arial" w:cs="Arial"/>
          <w:w w:val="105"/>
          <w:sz w:val="20"/>
          <w:szCs w:val="20"/>
        </w:rPr>
        <w:t>o</w:t>
      </w:r>
      <w:r w:rsidRPr="00F86931">
        <w:rPr>
          <w:rFonts w:ascii="Arial" w:hAnsi="Arial" w:cs="Arial"/>
          <w:spacing w:val="1"/>
          <w:w w:val="105"/>
          <w:sz w:val="20"/>
          <w:szCs w:val="20"/>
        </w:rPr>
        <w:t>n</w:t>
      </w:r>
      <w:r w:rsidRPr="00F86931">
        <w:rPr>
          <w:rFonts w:ascii="Arial" w:hAnsi="Arial" w:cs="Arial"/>
          <w:w w:val="105"/>
          <w:sz w:val="20"/>
          <w:szCs w:val="20"/>
        </w:rPr>
        <w:t>du</w:t>
      </w:r>
      <w:r w:rsidRPr="00F86931">
        <w:rPr>
          <w:rFonts w:ascii="Arial" w:hAnsi="Arial" w:cs="Arial"/>
          <w:spacing w:val="1"/>
          <w:w w:val="105"/>
          <w:sz w:val="20"/>
          <w:szCs w:val="20"/>
        </w:rPr>
        <w:t>c</w:t>
      </w:r>
      <w:r w:rsidRPr="00F86931">
        <w:rPr>
          <w:rFonts w:ascii="Arial" w:hAnsi="Arial" w:cs="Arial"/>
          <w:w w:val="105"/>
          <w:sz w:val="20"/>
          <w:szCs w:val="20"/>
        </w:rPr>
        <w:t>t.</w:t>
      </w:r>
    </w:p>
    <w:p w14:paraId="6B660A9B" w14:textId="77777777" w:rsidR="00A15DB5" w:rsidRPr="00331571" w:rsidRDefault="00A15DB5" w:rsidP="00A15DB5">
      <w:pPr>
        <w:pBdr>
          <w:bottom w:val="single" w:sz="12" w:space="1" w:color="auto"/>
        </w:pBdr>
        <w:tabs>
          <w:tab w:val="left" w:pos="612"/>
        </w:tabs>
        <w:kinsoku w:val="0"/>
        <w:overflowPunct w:val="0"/>
        <w:spacing w:before="63"/>
        <w:ind w:left="111"/>
        <w:rPr>
          <w:rFonts w:ascii="Arial" w:hAnsi="Arial" w:cs="Arial"/>
          <w:sz w:val="20"/>
          <w:szCs w:val="20"/>
        </w:rPr>
      </w:pPr>
    </w:p>
    <w:p w14:paraId="6A636AEF" w14:textId="77777777" w:rsidR="00331571" w:rsidRPr="00F86931" w:rsidRDefault="00331571" w:rsidP="00331571">
      <w:pPr>
        <w:pBdr>
          <w:bottom w:val="single" w:sz="12" w:space="1" w:color="auto"/>
        </w:pBdr>
        <w:tabs>
          <w:tab w:val="left" w:pos="612"/>
        </w:tabs>
        <w:kinsoku w:val="0"/>
        <w:overflowPunct w:val="0"/>
        <w:spacing w:before="63"/>
        <w:ind w:left="111"/>
        <w:rPr>
          <w:rFonts w:ascii="Arial" w:hAnsi="Arial" w:cs="Arial"/>
          <w:sz w:val="20"/>
          <w:szCs w:val="20"/>
        </w:rPr>
      </w:pPr>
    </w:p>
    <w:p w14:paraId="0C33E152" w14:textId="77777777" w:rsidR="00331571" w:rsidRPr="00F86931" w:rsidRDefault="00331571" w:rsidP="00F86931">
      <w:pPr>
        <w:pStyle w:val="BodyText"/>
        <w:kinsoku w:val="0"/>
        <w:overflowPunct w:val="0"/>
        <w:spacing w:line="284" w:lineRule="auto"/>
        <w:ind w:left="111" w:right="788"/>
        <w:rPr>
          <w:b/>
          <w:spacing w:val="2"/>
          <w:w w:val="105"/>
          <w:sz w:val="20"/>
          <w:szCs w:val="20"/>
        </w:rPr>
      </w:pPr>
    </w:p>
    <w:p w14:paraId="04B2AB8C" w14:textId="4FA2C1BA" w:rsidR="00F86931" w:rsidRPr="00331571" w:rsidRDefault="002E28E7">
      <w:pPr>
        <w:pStyle w:val="BodyText"/>
        <w:kinsoku w:val="0"/>
        <w:overflowPunct w:val="0"/>
        <w:spacing w:line="284" w:lineRule="auto"/>
        <w:ind w:left="111" w:right="788"/>
        <w:rPr>
          <w:b/>
          <w:spacing w:val="2"/>
          <w:w w:val="105"/>
          <w:sz w:val="20"/>
          <w:szCs w:val="20"/>
        </w:rPr>
      </w:pPr>
      <w:r w:rsidRPr="00331571">
        <w:rPr>
          <w:b/>
          <w:spacing w:val="2"/>
          <w:w w:val="105"/>
          <w:sz w:val="20"/>
          <w:szCs w:val="20"/>
        </w:rPr>
        <w:t>Contacting the Instructor for an Appointment:</w:t>
      </w:r>
    </w:p>
    <w:p w14:paraId="2868982D" w14:textId="438180A6" w:rsidR="002E28E7" w:rsidRDefault="002E28E7">
      <w:pPr>
        <w:pStyle w:val="BodyText"/>
        <w:kinsoku w:val="0"/>
        <w:overflowPunct w:val="0"/>
        <w:spacing w:line="284" w:lineRule="auto"/>
        <w:ind w:left="111" w:right="788"/>
        <w:rPr>
          <w:spacing w:val="2"/>
          <w:w w:val="105"/>
          <w:sz w:val="20"/>
          <w:szCs w:val="20"/>
        </w:rPr>
      </w:pPr>
      <w:r>
        <w:rPr>
          <w:spacing w:val="2"/>
          <w:w w:val="105"/>
          <w:sz w:val="20"/>
          <w:szCs w:val="20"/>
        </w:rPr>
        <w:t>If you would like to arrange a meeting or appointment, please speak with the instructor after class or contact the instructor via email. Please allow 24 hours for a response.</w:t>
      </w:r>
    </w:p>
    <w:p w14:paraId="17BE8122" w14:textId="77777777" w:rsidR="00331571" w:rsidRPr="00F86931" w:rsidRDefault="00331571" w:rsidP="00331571">
      <w:pPr>
        <w:pBdr>
          <w:bottom w:val="single" w:sz="12" w:space="1" w:color="auto"/>
        </w:pBdr>
        <w:tabs>
          <w:tab w:val="left" w:pos="612"/>
        </w:tabs>
        <w:kinsoku w:val="0"/>
        <w:overflowPunct w:val="0"/>
        <w:spacing w:before="63"/>
        <w:ind w:left="111"/>
        <w:rPr>
          <w:rFonts w:ascii="Arial" w:hAnsi="Arial" w:cs="Arial"/>
          <w:sz w:val="20"/>
          <w:szCs w:val="20"/>
        </w:rPr>
      </w:pPr>
    </w:p>
    <w:p w14:paraId="44C137AB" w14:textId="77777777" w:rsidR="002E28E7" w:rsidRDefault="002E28E7">
      <w:pPr>
        <w:pStyle w:val="BodyText"/>
        <w:kinsoku w:val="0"/>
        <w:overflowPunct w:val="0"/>
        <w:spacing w:line="284" w:lineRule="auto"/>
        <w:ind w:left="111" w:right="788"/>
        <w:rPr>
          <w:spacing w:val="2"/>
          <w:w w:val="105"/>
          <w:sz w:val="20"/>
          <w:szCs w:val="20"/>
        </w:rPr>
      </w:pPr>
    </w:p>
    <w:p w14:paraId="0DC3BFFA" w14:textId="2C75AFDB" w:rsidR="008C751D" w:rsidRDefault="002E28E7" w:rsidP="008C751D">
      <w:pPr>
        <w:pStyle w:val="BodyText"/>
        <w:kinsoku w:val="0"/>
        <w:overflowPunct w:val="0"/>
        <w:spacing w:line="284" w:lineRule="auto"/>
        <w:ind w:left="111" w:right="788"/>
        <w:rPr>
          <w:i/>
          <w:spacing w:val="2"/>
          <w:w w:val="105"/>
          <w:sz w:val="20"/>
          <w:szCs w:val="20"/>
        </w:rPr>
      </w:pPr>
      <w:r w:rsidRPr="002E28E7">
        <w:rPr>
          <w:i/>
          <w:spacing w:val="2"/>
          <w:w w:val="105"/>
          <w:sz w:val="20"/>
          <w:szCs w:val="20"/>
        </w:rPr>
        <w:t xml:space="preserve">This syllabus may be subject to change during the course of the semester.  IF so, the syllabus will be updated online and you </w:t>
      </w:r>
      <w:r w:rsidR="006E62A4">
        <w:rPr>
          <w:i/>
          <w:spacing w:val="2"/>
          <w:w w:val="105"/>
          <w:sz w:val="20"/>
          <w:szCs w:val="20"/>
        </w:rPr>
        <w:t>will be informed of the changes.</w:t>
      </w:r>
    </w:p>
    <w:p w14:paraId="2D12272D" w14:textId="77777777" w:rsidR="006E62A4" w:rsidRDefault="006E62A4" w:rsidP="008C751D">
      <w:pPr>
        <w:pStyle w:val="BodyText"/>
        <w:kinsoku w:val="0"/>
        <w:overflowPunct w:val="0"/>
        <w:spacing w:line="284" w:lineRule="auto"/>
        <w:ind w:left="111" w:right="788"/>
        <w:rPr>
          <w:i/>
          <w:spacing w:val="2"/>
          <w:w w:val="105"/>
          <w:sz w:val="20"/>
          <w:szCs w:val="20"/>
        </w:rPr>
      </w:pPr>
    </w:p>
    <w:p w14:paraId="39E83B7A" w14:textId="77777777" w:rsidR="006E62A4" w:rsidRDefault="006E62A4" w:rsidP="008C751D">
      <w:pPr>
        <w:pStyle w:val="BodyText"/>
        <w:kinsoku w:val="0"/>
        <w:overflowPunct w:val="0"/>
        <w:spacing w:line="284" w:lineRule="auto"/>
        <w:ind w:left="111" w:right="788"/>
        <w:rPr>
          <w:i/>
          <w:spacing w:val="2"/>
          <w:w w:val="105"/>
          <w:sz w:val="20"/>
          <w:szCs w:val="20"/>
        </w:rPr>
      </w:pPr>
    </w:p>
    <w:p w14:paraId="1D3E85C6" w14:textId="77777777" w:rsidR="006E62A4" w:rsidRDefault="006E62A4" w:rsidP="008C751D">
      <w:pPr>
        <w:pStyle w:val="BodyText"/>
        <w:kinsoku w:val="0"/>
        <w:overflowPunct w:val="0"/>
        <w:spacing w:line="284" w:lineRule="auto"/>
        <w:ind w:left="111" w:right="788"/>
        <w:rPr>
          <w:i/>
          <w:spacing w:val="2"/>
          <w:w w:val="105"/>
          <w:sz w:val="20"/>
          <w:szCs w:val="20"/>
        </w:rPr>
      </w:pPr>
    </w:p>
    <w:p w14:paraId="029EB73A" w14:textId="77777777" w:rsidR="006E62A4" w:rsidRDefault="006E62A4" w:rsidP="008C751D">
      <w:pPr>
        <w:pStyle w:val="BodyText"/>
        <w:kinsoku w:val="0"/>
        <w:overflowPunct w:val="0"/>
        <w:spacing w:line="284" w:lineRule="auto"/>
        <w:ind w:left="111" w:right="788"/>
        <w:rPr>
          <w:i/>
          <w:spacing w:val="2"/>
          <w:w w:val="105"/>
          <w:sz w:val="20"/>
          <w:szCs w:val="20"/>
        </w:rPr>
      </w:pPr>
    </w:p>
    <w:p w14:paraId="1DE7EBB0" w14:textId="77777777" w:rsidR="006E62A4" w:rsidRDefault="006E62A4" w:rsidP="008C751D">
      <w:pPr>
        <w:pStyle w:val="BodyText"/>
        <w:kinsoku w:val="0"/>
        <w:overflowPunct w:val="0"/>
        <w:spacing w:line="284" w:lineRule="auto"/>
        <w:ind w:left="111" w:right="788"/>
        <w:rPr>
          <w:i/>
          <w:spacing w:val="2"/>
          <w:w w:val="105"/>
          <w:sz w:val="20"/>
          <w:szCs w:val="20"/>
        </w:rPr>
      </w:pPr>
    </w:p>
    <w:p w14:paraId="65497A95" w14:textId="77777777" w:rsidR="006E62A4" w:rsidRDefault="006E62A4" w:rsidP="008C751D">
      <w:pPr>
        <w:pStyle w:val="BodyText"/>
        <w:kinsoku w:val="0"/>
        <w:overflowPunct w:val="0"/>
        <w:spacing w:line="284" w:lineRule="auto"/>
        <w:ind w:left="111" w:right="788"/>
        <w:rPr>
          <w:i/>
          <w:spacing w:val="2"/>
          <w:w w:val="105"/>
          <w:sz w:val="20"/>
          <w:szCs w:val="20"/>
        </w:rPr>
      </w:pPr>
    </w:p>
    <w:p w14:paraId="4EF08716" w14:textId="77777777" w:rsidR="006E62A4" w:rsidRDefault="006E62A4" w:rsidP="008C751D">
      <w:pPr>
        <w:pStyle w:val="BodyText"/>
        <w:kinsoku w:val="0"/>
        <w:overflowPunct w:val="0"/>
        <w:spacing w:line="284" w:lineRule="auto"/>
        <w:ind w:left="111" w:right="788"/>
        <w:rPr>
          <w:i/>
          <w:spacing w:val="2"/>
          <w:w w:val="105"/>
          <w:sz w:val="20"/>
          <w:szCs w:val="20"/>
        </w:rPr>
      </w:pPr>
    </w:p>
    <w:p w14:paraId="7C7B327A" w14:textId="77777777" w:rsidR="006E62A4" w:rsidRDefault="006E62A4" w:rsidP="008C751D">
      <w:pPr>
        <w:pStyle w:val="BodyText"/>
        <w:kinsoku w:val="0"/>
        <w:overflowPunct w:val="0"/>
        <w:spacing w:line="284" w:lineRule="auto"/>
        <w:ind w:left="111" w:right="788"/>
        <w:rPr>
          <w:i/>
          <w:spacing w:val="2"/>
          <w:w w:val="105"/>
          <w:sz w:val="20"/>
          <w:szCs w:val="20"/>
        </w:rPr>
      </w:pPr>
    </w:p>
    <w:p w14:paraId="1D4C6A35" w14:textId="77777777" w:rsidR="006E62A4" w:rsidRDefault="006E62A4" w:rsidP="008C751D">
      <w:pPr>
        <w:pStyle w:val="BodyText"/>
        <w:kinsoku w:val="0"/>
        <w:overflowPunct w:val="0"/>
        <w:spacing w:line="284" w:lineRule="auto"/>
        <w:ind w:left="111" w:right="788"/>
        <w:rPr>
          <w:i/>
          <w:spacing w:val="2"/>
          <w:w w:val="105"/>
          <w:sz w:val="20"/>
          <w:szCs w:val="20"/>
        </w:rPr>
      </w:pPr>
    </w:p>
    <w:p w14:paraId="17933EB6" w14:textId="77777777" w:rsidR="006E62A4" w:rsidRDefault="006E62A4" w:rsidP="008C751D">
      <w:pPr>
        <w:pStyle w:val="BodyText"/>
        <w:kinsoku w:val="0"/>
        <w:overflowPunct w:val="0"/>
        <w:spacing w:line="284" w:lineRule="auto"/>
        <w:ind w:left="111" w:right="788"/>
        <w:rPr>
          <w:i/>
          <w:spacing w:val="2"/>
          <w:w w:val="105"/>
          <w:sz w:val="20"/>
          <w:szCs w:val="20"/>
        </w:rPr>
      </w:pPr>
    </w:p>
    <w:p w14:paraId="06D97C3A" w14:textId="77777777" w:rsidR="006E62A4" w:rsidRDefault="006E62A4" w:rsidP="008C751D">
      <w:pPr>
        <w:pStyle w:val="BodyText"/>
        <w:kinsoku w:val="0"/>
        <w:overflowPunct w:val="0"/>
        <w:spacing w:line="284" w:lineRule="auto"/>
        <w:ind w:left="111" w:right="788"/>
        <w:rPr>
          <w:i/>
          <w:spacing w:val="2"/>
          <w:w w:val="105"/>
          <w:sz w:val="20"/>
          <w:szCs w:val="20"/>
        </w:rPr>
      </w:pPr>
    </w:p>
    <w:p w14:paraId="607F61B5" w14:textId="77777777" w:rsidR="006E62A4" w:rsidRDefault="006E62A4" w:rsidP="008C751D">
      <w:pPr>
        <w:pStyle w:val="BodyText"/>
        <w:kinsoku w:val="0"/>
        <w:overflowPunct w:val="0"/>
        <w:spacing w:line="284" w:lineRule="auto"/>
        <w:ind w:left="111" w:right="788"/>
        <w:rPr>
          <w:i/>
          <w:spacing w:val="2"/>
          <w:w w:val="105"/>
          <w:sz w:val="20"/>
          <w:szCs w:val="20"/>
        </w:rPr>
      </w:pPr>
    </w:p>
    <w:p w14:paraId="0EE332D0" w14:textId="77777777" w:rsidR="006E62A4" w:rsidRPr="006E62A4" w:rsidRDefault="006E62A4" w:rsidP="006E62A4">
      <w:pPr>
        <w:rPr>
          <w:sz w:val="20"/>
          <w:szCs w:val="20"/>
        </w:rPr>
      </w:pPr>
    </w:p>
    <w:sectPr w:rsidR="006E62A4" w:rsidRPr="006E62A4" w:rsidSect="006E62A4">
      <w:headerReference w:type="default" r:id="rId11"/>
      <w:pgSz w:w="12240" w:h="15840"/>
      <w:pgMar w:top="1420" w:right="1340" w:bottom="1710" w:left="1340" w:header="720" w:footer="720" w:gutter="0"/>
      <w:cols w:space="720" w:equalWidth="0">
        <w:col w:w="95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15812" w14:textId="77777777" w:rsidR="00D72FE2" w:rsidRDefault="00D72FE2" w:rsidP="00FC48C1">
      <w:r>
        <w:separator/>
      </w:r>
    </w:p>
  </w:endnote>
  <w:endnote w:type="continuationSeparator" w:id="0">
    <w:p w14:paraId="0A2F7005" w14:textId="77777777" w:rsidR="00D72FE2" w:rsidRDefault="00D72FE2" w:rsidP="00FC4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altName w:val="Arial Narrow"/>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E46C" w14:textId="77777777" w:rsidR="00D72FE2" w:rsidRDefault="00D72FE2" w:rsidP="00FC48C1">
      <w:r>
        <w:separator/>
      </w:r>
    </w:p>
  </w:footnote>
  <w:footnote w:type="continuationSeparator" w:id="0">
    <w:p w14:paraId="2BCB52FC" w14:textId="77777777" w:rsidR="00D72FE2" w:rsidRDefault="00D72FE2" w:rsidP="00FC4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80A6D" w14:textId="1F287149" w:rsidR="00D72FE2" w:rsidRPr="00A15DB5" w:rsidRDefault="00D72FE2" w:rsidP="00A15DB5">
    <w:pPr>
      <w:kinsoku w:val="0"/>
      <w:overflowPunct w:val="0"/>
      <w:spacing w:before="52"/>
      <w:ind w:left="111"/>
      <w:rPr>
        <w:rFonts w:ascii="Arial" w:hAnsi="Arial" w:cs="Arial"/>
        <w:color w:val="000000"/>
      </w:rPr>
    </w:pPr>
    <w:r>
      <w:rPr>
        <w:rFonts w:ascii="Arial" w:hAnsi="Arial" w:cs="Arial"/>
        <w:b/>
        <w:bCs/>
        <w:color w:val="333333"/>
        <w:spacing w:val="1"/>
      </w:rPr>
      <w:t>S</w:t>
    </w:r>
    <w:r>
      <w:rPr>
        <w:rFonts w:ascii="Arial" w:hAnsi="Arial" w:cs="Arial"/>
        <w:b/>
        <w:bCs/>
        <w:color w:val="333333"/>
      </w:rPr>
      <w:t>c</w:t>
    </w:r>
    <w:r>
      <w:rPr>
        <w:rFonts w:ascii="Arial" w:hAnsi="Arial" w:cs="Arial"/>
        <w:b/>
        <w:bCs/>
        <w:color w:val="333333"/>
        <w:spacing w:val="-1"/>
      </w:rPr>
      <w:t>h</w:t>
    </w:r>
    <w:r>
      <w:rPr>
        <w:rFonts w:ascii="Arial" w:hAnsi="Arial" w:cs="Arial"/>
        <w:b/>
        <w:bCs/>
        <w:color w:val="333333"/>
      </w:rPr>
      <w:t xml:space="preserve">ool of </w:t>
    </w:r>
    <w:r>
      <w:rPr>
        <w:rFonts w:ascii="Arial" w:hAnsi="Arial" w:cs="Arial"/>
        <w:b/>
        <w:bCs/>
        <w:color w:val="333333"/>
        <w:spacing w:val="-1"/>
      </w:rPr>
      <w:t>In</w:t>
    </w:r>
    <w:r>
      <w:rPr>
        <w:rFonts w:ascii="Arial" w:hAnsi="Arial" w:cs="Arial"/>
        <w:b/>
        <w:bCs/>
        <w:color w:val="333333"/>
      </w:rPr>
      <w:t>d</w:t>
    </w:r>
    <w:r>
      <w:rPr>
        <w:rFonts w:ascii="Arial" w:hAnsi="Arial" w:cs="Arial"/>
        <w:b/>
        <w:bCs/>
        <w:color w:val="333333"/>
        <w:spacing w:val="-1"/>
      </w:rPr>
      <w:t>u</w:t>
    </w:r>
    <w:r>
      <w:rPr>
        <w:rFonts w:ascii="Arial" w:hAnsi="Arial" w:cs="Arial"/>
        <w:b/>
        <w:bCs/>
        <w:color w:val="333333"/>
      </w:rPr>
      <w:t>strial D</w:t>
    </w:r>
    <w:r>
      <w:rPr>
        <w:rFonts w:ascii="Arial" w:hAnsi="Arial" w:cs="Arial"/>
        <w:b/>
        <w:bCs/>
        <w:color w:val="333333"/>
        <w:spacing w:val="5"/>
      </w:rPr>
      <w:t>e</w:t>
    </w:r>
    <w:r>
      <w:rPr>
        <w:rFonts w:ascii="Arial" w:hAnsi="Arial" w:cs="Arial"/>
        <w:b/>
        <w:bCs/>
        <w:color w:val="333333"/>
      </w:rPr>
      <w:t>sign</w:t>
    </w:r>
  </w:p>
  <w:p w14:paraId="5C600463" w14:textId="77777777" w:rsidR="00D72FE2" w:rsidRDefault="00D72FE2" w:rsidP="00FC48C1">
    <w:pPr>
      <w:pStyle w:val="Heading1"/>
      <w:kinsoku w:val="0"/>
      <w:overflowPunct w:val="0"/>
      <w:rPr>
        <w:color w:val="333333"/>
        <w:spacing w:val="3"/>
        <w:w w:val="105"/>
      </w:rPr>
    </w:pPr>
  </w:p>
  <w:p w14:paraId="09A4D6C3" w14:textId="77777777" w:rsidR="00D72FE2" w:rsidRDefault="00D72FE2" w:rsidP="00FC48C1">
    <w:pPr>
      <w:pStyle w:val="Heading1"/>
      <w:kinsoku w:val="0"/>
      <w:overflowPunct w:val="0"/>
      <w:rPr>
        <w:b w:val="0"/>
        <w:bCs w:val="0"/>
        <w:color w:val="000000"/>
      </w:rPr>
    </w:pPr>
    <w:r>
      <w:rPr>
        <w:color w:val="333333"/>
        <w:spacing w:val="3"/>
        <w:w w:val="105"/>
      </w:rPr>
      <w:t>S</w:t>
    </w:r>
    <w:r>
      <w:rPr>
        <w:color w:val="333333"/>
        <w:spacing w:val="1"/>
        <w:w w:val="105"/>
      </w:rPr>
      <w:t>y</w:t>
    </w:r>
    <w:r>
      <w:rPr>
        <w:color w:val="333333"/>
        <w:w w:val="105"/>
      </w:rPr>
      <w:t>ll</w:t>
    </w:r>
    <w:r>
      <w:rPr>
        <w:color w:val="333333"/>
        <w:spacing w:val="2"/>
        <w:w w:val="105"/>
      </w:rPr>
      <w:t>ab</w:t>
    </w:r>
    <w:r>
      <w:rPr>
        <w:color w:val="333333"/>
        <w:spacing w:val="1"/>
        <w:w w:val="105"/>
      </w:rPr>
      <w:t>us</w:t>
    </w:r>
    <w:r>
      <w:rPr>
        <w:color w:val="333333"/>
        <w:w w:val="105"/>
      </w:rPr>
      <w:t>:</w:t>
    </w:r>
  </w:p>
  <w:p w14:paraId="13CF9E2E" w14:textId="3BB60302" w:rsidR="00D72FE2" w:rsidRDefault="00D72FE2" w:rsidP="00FC48C1">
    <w:pPr>
      <w:pStyle w:val="BodyText"/>
      <w:kinsoku w:val="0"/>
      <w:overflowPunct w:val="0"/>
      <w:spacing w:before="64"/>
      <w:ind w:left="111"/>
    </w:pPr>
    <w:r>
      <w:rPr>
        <w:w w:val="105"/>
      </w:rPr>
      <w:t>ID</w:t>
    </w:r>
    <w:r>
      <w:rPr>
        <w:spacing w:val="-14"/>
        <w:w w:val="105"/>
      </w:rPr>
      <w:t xml:space="preserve"> </w:t>
    </w:r>
    <w:r>
      <w:rPr>
        <w:spacing w:val="1"/>
        <w:w w:val="105"/>
      </w:rPr>
      <w:t>1402</w:t>
    </w:r>
    <w:r>
      <w:rPr>
        <w:w w:val="105"/>
      </w:rPr>
      <w:t>:</w:t>
    </w:r>
    <w:r>
      <w:rPr>
        <w:spacing w:val="-14"/>
        <w:w w:val="105"/>
      </w:rPr>
      <w:t xml:space="preserve"> </w:t>
    </w:r>
    <w:r>
      <w:rPr>
        <w:spacing w:val="1"/>
        <w:w w:val="105"/>
      </w:rPr>
      <w:t>Introduction to Graphic Communication 2</w:t>
    </w:r>
  </w:p>
  <w:p w14:paraId="1EF40C0D" w14:textId="77777777" w:rsidR="00D72FE2" w:rsidRDefault="00D72FE2" w:rsidP="00FC48C1">
    <w:pPr>
      <w:kinsoku w:val="0"/>
      <w:overflowPunct w:val="0"/>
      <w:spacing w:before="10" w:line="170" w:lineRule="exact"/>
      <w:rPr>
        <w:sz w:val="17"/>
        <w:szCs w:val="17"/>
      </w:rPr>
    </w:pPr>
  </w:p>
  <w:p w14:paraId="137F1130" w14:textId="77777777" w:rsidR="00D72FE2" w:rsidRPr="00FC48C1" w:rsidRDefault="00D72FE2" w:rsidP="00FC48C1">
    <w:pPr>
      <w:tabs>
        <w:tab w:val="left" w:pos="2271"/>
      </w:tabs>
      <w:kinsoku w:val="0"/>
      <w:overflowPunct w:val="0"/>
      <w:ind w:left="111"/>
    </w:pPr>
    <w:r>
      <w:rPr>
        <w:noProof/>
      </w:rPr>
      <mc:AlternateContent>
        <mc:Choice Requires="wps">
          <w:drawing>
            <wp:anchor distT="0" distB="0" distL="114300" distR="114300" simplePos="0" relativeHeight="251657728" behindDoc="1" locked="0" layoutInCell="0" allowOverlap="1" wp14:anchorId="3907C726" wp14:editId="7A6FE121">
              <wp:simplePos x="0" y="0"/>
              <wp:positionH relativeFrom="page">
                <wp:posOffset>921385</wp:posOffset>
              </wp:positionH>
              <wp:positionV relativeFrom="paragraph">
                <wp:posOffset>-29845</wp:posOffset>
              </wp:positionV>
              <wp:extent cx="5943600" cy="1270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0"/>
                      </a:xfrm>
                      <a:custGeom>
                        <a:avLst/>
                        <a:gdLst>
                          <a:gd name="T0" fmla="*/ 0 w 9360"/>
                          <a:gd name="T1" fmla="*/ 0 h 20"/>
                          <a:gd name="T2" fmla="*/ 9360 w 9360"/>
                          <a:gd name="T3" fmla="*/ 0 h 20"/>
                        </a:gdLst>
                        <a:ahLst/>
                        <a:cxnLst>
                          <a:cxn ang="0">
                            <a:pos x="T0" y="T1"/>
                          </a:cxn>
                          <a:cxn ang="0">
                            <a:pos x="T2" y="T3"/>
                          </a:cxn>
                        </a:cxnLst>
                        <a:rect l="0" t="0" r="r" b="b"/>
                        <a:pathLst>
                          <a:path w="9360" h="20">
                            <a:moveTo>
                              <a:pt x="0" y="0"/>
                            </a:moveTo>
                            <a:lnTo>
                              <a:pt x="93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polyline id="Freeform 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2.55pt,-2.3pt,540.55pt,-2.3pt" coordsize="9360,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" o:allowincell="f" filled="f" strokeweight=".5pt">
              <v:path arrowok="t" o:connecttype="custom" o:connectlocs="0,0;5943600,0" o:connectangles="0,0"/>
              <w10:wrap anchorx="page"/>
            </v:poly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numFmt w:val="bullet"/>
      <w:lvlText w:val="ï"/>
      <w:lvlJc w:val="left"/>
      <w:pPr>
        <w:ind w:hanging="360"/>
      </w:pPr>
      <w:rPr>
        <w:rFonts w:ascii="Symbol" w:hAnsi="Symbol" w:cs="Symbol"/>
        <w:b w:val="0"/>
        <w:bCs w:val="0"/>
        <w:w w:val="103"/>
        <w:sz w:val="19"/>
        <w:szCs w:val="19"/>
      </w:rPr>
    </w:lvl>
    <w:lvl w:ilvl="1">
      <w:numFmt w:val="bullet"/>
      <w:lvlText w:val="ï"/>
      <w:lvlJc w:val="left"/>
    </w:lvl>
    <w:lvl w:ilvl="2">
      <w:numFmt w:val="bullet"/>
      <w:lvlText w:val="ï"/>
      <w:lvlJc w:val="left"/>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1">
    <w:nsid w:val="00000403"/>
    <w:multiLevelType w:val="multilevel"/>
    <w:tmpl w:val="00000886"/>
    <w:lvl w:ilvl="0">
      <w:start w:val="2"/>
      <w:numFmt w:val="upperRoman"/>
      <w:lvlText w:val="%1."/>
      <w:lvlJc w:val="left"/>
      <w:pPr>
        <w:ind w:hanging="720"/>
      </w:pPr>
      <w:rPr>
        <w:rFonts w:ascii="Arial" w:hAnsi="Arial" w:cs="Arial"/>
        <w:b w:val="0"/>
        <w:bCs w:val="0"/>
        <w:w w:val="103"/>
        <w:sz w:val="19"/>
        <w:szCs w:val="19"/>
      </w:rPr>
    </w:lvl>
    <w:lvl w:ilvl="1">
      <w:numFmt w:val="bullet"/>
      <w:lvlText w:val="ï"/>
      <w:lvlJc w:val="left"/>
      <w:pPr>
        <w:ind w:hanging="360"/>
      </w:pPr>
      <w:rPr>
        <w:rFonts w:ascii="Symbol" w:hAnsi="Symbol" w:cs="Symbol"/>
        <w:b w:val="0"/>
        <w:bCs w:val="0"/>
        <w:w w:val="103"/>
        <w:sz w:val="19"/>
        <w:szCs w:val="19"/>
      </w:rPr>
    </w:lvl>
    <w:lvl w:ilvl="2">
      <w:start w:val="3"/>
      <w:numFmt w:val="decimal"/>
      <w:lvlText w:val="%3"/>
      <w:lvlJc w:val="left"/>
      <w:pPr>
        <w:ind w:hanging="305"/>
      </w:pPr>
      <w:rPr>
        <w:rFonts w:ascii="Arial" w:hAnsi="Arial" w:cs="Arial"/>
        <w:b/>
        <w:bCs/>
        <w:w w:val="99"/>
        <w:position w:val="-6"/>
        <w:sz w:val="16"/>
        <w:szCs w:val="16"/>
      </w:rPr>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2">
    <w:nsid w:val="00000404"/>
    <w:multiLevelType w:val="multilevel"/>
    <w:tmpl w:val="00000887"/>
    <w:lvl w:ilvl="0">
      <w:numFmt w:val="bullet"/>
      <w:lvlText w:val="ï"/>
      <w:lvlJc w:val="left"/>
      <w:pPr>
        <w:ind w:hanging="360"/>
      </w:pPr>
      <w:rPr>
        <w:rFonts w:ascii="Symbol" w:hAnsi="Symbol" w:cs="Symbol"/>
        <w:b w:val="0"/>
        <w:bCs w:val="0"/>
        <w:w w:val="103"/>
        <w:sz w:val="19"/>
        <w:szCs w:val="19"/>
      </w:rPr>
    </w:lvl>
    <w:lvl w:ilvl="1">
      <w:numFmt w:val="bullet"/>
      <w:lvlText w:val="ï"/>
      <w:lvlJc w:val="left"/>
      <w:pPr>
        <w:ind w:hanging="360"/>
      </w:pPr>
      <w:rPr>
        <w:rFonts w:ascii="Symbol" w:hAnsi="Symbol" w:cs="Symbol"/>
        <w:b w:val="0"/>
        <w:bCs w:val="0"/>
        <w:w w:val="103"/>
        <w:sz w:val="19"/>
        <w:szCs w:val="19"/>
      </w:rPr>
    </w:lvl>
    <w:lvl w:ilvl="2">
      <w:numFmt w:val="bullet"/>
      <w:lvlText w:val="ï"/>
      <w:lvlJc w:val="left"/>
      <w:pPr>
        <w:ind w:hanging="360"/>
      </w:pPr>
      <w:rPr>
        <w:rFonts w:ascii="Symbol" w:hAnsi="Symbol" w:cs="Symbol"/>
        <w:b w:val="0"/>
        <w:bCs w:val="0"/>
        <w:w w:val="103"/>
        <w:sz w:val="19"/>
        <w:szCs w:val="19"/>
      </w:rPr>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3">
    <w:nsid w:val="00000405"/>
    <w:multiLevelType w:val="multilevel"/>
    <w:tmpl w:val="00000888"/>
    <w:lvl w:ilvl="0">
      <w:start w:val="1"/>
      <w:numFmt w:val="decimal"/>
      <w:lvlText w:val="%1."/>
      <w:lvlJc w:val="left"/>
      <w:pPr>
        <w:ind w:hanging="540"/>
      </w:pPr>
      <w:rPr>
        <w:rFonts w:ascii="Arial" w:hAnsi="Arial" w:cs="Arial"/>
        <w:b w:val="0"/>
        <w:bCs w:val="0"/>
        <w:spacing w:val="1"/>
        <w:w w:val="104"/>
        <w:sz w:val="17"/>
        <w:szCs w:val="17"/>
      </w:rPr>
    </w:lvl>
    <w:lvl w:ilvl="1">
      <w:numFmt w:val="bullet"/>
      <w:lvlText w:val="ï"/>
      <w:lvlJc w:val="left"/>
    </w:lvl>
    <w:lvl w:ilvl="2">
      <w:numFmt w:val="bullet"/>
      <w:lvlText w:val="ï"/>
      <w:lvlJc w:val="left"/>
    </w:lvl>
    <w:lvl w:ilvl="3">
      <w:numFmt w:val="bullet"/>
      <w:lvlText w:val="ï"/>
      <w:lvlJc w:val="left"/>
    </w:lvl>
    <w:lvl w:ilvl="4">
      <w:numFmt w:val="bullet"/>
      <w:lvlText w:val="ï"/>
      <w:lvlJc w:val="left"/>
    </w:lvl>
    <w:lvl w:ilvl="5">
      <w:numFmt w:val="bullet"/>
      <w:lvlText w:val="ï"/>
      <w:lvlJc w:val="left"/>
    </w:lvl>
    <w:lvl w:ilvl="6">
      <w:numFmt w:val="bullet"/>
      <w:lvlText w:val="ï"/>
      <w:lvlJc w:val="left"/>
    </w:lvl>
    <w:lvl w:ilvl="7">
      <w:numFmt w:val="bullet"/>
      <w:lvlText w:val="ï"/>
      <w:lvlJc w:val="left"/>
    </w:lvl>
    <w:lvl w:ilvl="8">
      <w:numFmt w:val="bullet"/>
      <w:lvlText w:val="ï"/>
      <w:lvlJc w:val="left"/>
    </w:lvl>
  </w:abstractNum>
  <w:abstractNum w:abstractNumId="4">
    <w:nsid w:val="27C73214"/>
    <w:multiLevelType w:val="hybridMultilevel"/>
    <w:tmpl w:val="D3B6750E"/>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hdrShapeDefaults>
    <o:shapedefaults v:ext="edit" spidmax="4097"/>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AD"/>
    <w:rsid w:val="0001039B"/>
    <w:rsid w:val="000667E1"/>
    <w:rsid w:val="000953F9"/>
    <w:rsid w:val="000A6BD8"/>
    <w:rsid w:val="00106E5E"/>
    <w:rsid w:val="0017386C"/>
    <w:rsid w:val="001D1D63"/>
    <w:rsid w:val="002505AD"/>
    <w:rsid w:val="00255E57"/>
    <w:rsid w:val="00271D67"/>
    <w:rsid w:val="002C48DD"/>
    <w:rsid w:val="002E28E7"/>
    <w:rsid w:val="00331571"/>
    <w:rsid w:val="003F2258"/>
    <w:rsid w:val="004045E9"/>
    <w:rsid w:val="00446F53"/>
    <w:rsid w:val="00503240"/>
    <w:rsid w:val="005C1F8D"/>
    <w:rsid w:val="00600775"/>
    <w:rsid w:val="006E62A4"/>
    <w:rsid w:val="007012CF"/>
    <w:rsid w:val="00744AF1"/>
    <w:rsid w:val="0074792B"/>
    <w:rsid w:val="00753FD2"/>
    <w:rsid w:val="007B2AE5"/>
    <w:rsid w:val="00831FE1"/>
    <w:rsid w:val="008358CD"/>
    <w:rsid w:val="00837A79"/>
    <w:rsid w:val="00865323"/>
    <w:rsid w:val="008902FB"/>
    <w:rsid w:val="008C751D"/>
    <w:rsid w:val="00957194"/>
    <w:rsid w:val="009A4C20"/>
    <w:rsid w:val="00A15DB5"/>
    <w:rsid w:val="00B6572C"/>
    <w:rsid w:val="00BA1A67"/>
    <w:rsid w:val="00BC3D66"/>
    <w:rsid w:val="00C02DFD"/>
    <w:rsid w:val="00CB0798"/>
    <w:rsid w:val="00D074BB"/>
    <w:rsid w:val="00D31E1F"/>
    <w:rsid w:val="00D72FE2"/>
    <w:rsid w:val="00DB7471"/>
    <w:rsid w:val="00E21249"/>
    <w:rsid w:val="00F73F42"/>
    <w:rsid w:val="00F86931"/>
    <w:rsid w:val="00FB10BF"/>
    <w:rsid w:val="00FC48C1"/>
    <w:rsid w:val="00FC749F"/>
    <w:rsid w:val="00FE2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5B8CE4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sz w:val="24"/>
      <w:szCs w:val="24"/>
    </w:rPr>
  </w:style>
  <w:style w:type="paragraph" w:styleId="Heading1">
    <w:name w:val="heading 1"/>
    <w:basedOn w:val="Normal"/>
    <w:next w:val="Normal"/>
    <w:link w:val="Heading1Char"/>
    <w:uiPriority w:val="1"/>
    <w:qFormat/>
    <w:pPr>
      <w:ind w:left="111"/>
      <w:outlineLvl w:val="0"/>
    </w:pPr>
    <w:rPr>
      <w:rFonts w:ascii="Arial" w:hAnsi="Arial" w:cs="Arial"/>
      <w:b/>
      <w:bCs/>
      <w:sz w:val="19"/>
      <w:szCs w:val="19"/>
    </w:rPr>
  </w:style>
  <w:style w:type="paragraph" w:styleId="Heading2">
    <w:name w:val="heading 2"/>
    <w:basedOn w:val="Normal"/>
    <w:next w:val="Normal"/>
    <w:link w:val="Heading2Char"/>
    <w:uiPriority w:val="1"/>
    <w:qFormat/>
    <w:pPr>
      <w:ind w:left="111"/>
      <w:outlineLvl w:val="1"/>
    </w:pPr>
    <w:rPr>
      <w:rFonts w:ascii="Arial" w:hAnsi="Arial" w:cs="Arial"/>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31"/>
    </w:pPr>
    <w:rPr>
      <w:rFonts w:ascii="Arial" w:hAnsi="Arial" w:cs="Arial"/>
      <w:sz w:val="19"/>
      <w:szCs w:val="19"/>
    </w:rPr>
  </w:style>
  <w:style w:type="character" w:customStyle="1" w:styleId="BodyTextChar">
    <w:name w:val="Body Text Char"/>
    <w:link w:val="BodyText"/>
    <w:uiPriority w:val="99"/>
    <w:semiHidden/>
    <w:rPr>
      <w:sz w:val="24"/>
      <w:szCs w:val="24"/>
    </w:rPr>
  </w:style>
  <w:style w:type="character" w:customStyle="1" w:styleId="Heading1Char">
    <w:name w:val="Heading 1 Char"/>
    <w:link w:val="Heading1"/>
    <w:uiPriority w:val="9"/>
    <w:rPr>
      <w:rFonts w:ascii="Calibri" w:eastAsia="MS Gothic" w:hAnsi="Calibri" w:cs="Times New Roman"/>
      <w:b/>
      <w:bCs/>
      <w:kern w:val="32"/>
      <w:sz w:val="32"/>
      <w:szCs w:val="32"/>
    </w:rPr>
  </w:style>
  <w:style w:type="character" w:customStyle="1" w:styleId="Heading2Char">
    <w:name w:val="Heading 2 Char"/>
    <w:link w:val="Heading2"/>
    <w:uiPriority w:val="9"/>
    <w:semiHidden/>
    <w:rPr>
      <w:rFonts w:ascii="Calibri" w:eastAsia="MS Gothic" w:hAnsi="Calibri" w:cs="Times New Roman"/>
      <w:b/>
      <w:bCs/>
      <w:i/>
      <w:i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48C1"/>
    <w:pPr>
      <w:tabs>
        <w:tab w:val="center" w:pos="4320"/>
        <w:tab w:val="right" w:pos="8640"/>
      </w:tabs>
    </w:pPr>
  </w:style>
  <w:style w:type="character" w:customStyle="1" w:styleId="HeaderChar">
    <w:name w:val="Header Char"/>
    <w:link w:val="Header"/>
    <w:uiPriority w:val="99"/>
    <w:rsid w:val="00FC48C1"/>
    <w:rPr>
      <w:sz w:val="24"/>
      <w:szCs w:val="24"/>
    </w:rPr>
  </w:style>
  <w:style w:type="paragraph" w:styleId="Footer">
    <w:name w:val="footer"/>
    <w:basedOn w:val="Normal"/>
    <w:link w:val="FooterChar"/>
    <w:uiPriority w:val="99"/>
    <w:unhideWhenUsed/>
    <w:rsid w:val="00FC48C1"/>
    <w:pPr>
      <w:tabs>
        <w:tab w:val="center" w:pos="4320"/>
        <w:tab w:val="right" w:pos="8640"/>
      </w:tabs>
    </w:pPr>
  </w:style>
  <w:style w:type="character" w:customStyle="1" w:styleId="FooterChar">
    <w:name w:val="Footer Char"/>
    <w:link w:val="Footer"/>
    <w:uiPriority w:val="99"/>
    <w:rsid w:val="00FC48C1"/>
    <w:rPr>
      <w:sz w:val="24"/>
      <w:szCs w:val="24"/>
    </w:rPr>
  </w:style>
  <w:style w:type="character" w:styleId="Hyperlink">
    <w:name w:val="Hyperlink"/>
    <w:uiPriority w:val="99"/>
    <w:unhideWhenUsed/>
    <w:rsid w:val="00F869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sz w:val="24"/>
      <w:szCs w:val="24"/>
    </w:rPr>
  </w:style>
  <w:style w:type="paragraph" w:styleId="Heading1">
    <w:name w:val="heading 1"/>
    <w:basedOn w:val="Normal"/>
    <w:next w:val="Normal"/>
    <w:link w:val="Heading1Char"/>
    <w:uiPriority w:val="1"/>
    <w:qFormat/>
    <w:pPr>
      <w:ind w:left="111"/>
      <w:outlineLvl w:val="0"/>
    </w:pPr>
    <w:rPr>
      <w:rFonts w:ascii="Arial" w:hAnsi="Arial" w:cs="Arial"/>
      <w:b/>
      <w:bCs/>
      <w:sz w:val="19"/>
      <w:szCs w:val="19"/>
    </w:rPr>
  </w:style>
  <w:style w:type="paragraph" w:styleId="Heading2">
    <w:name w:val="heading 2"/>
    <w:basedOn w:val="Normal"/>
    <w:next w:val="Normal"/>
    <w:link w:val="Heading2Char"/>
    <w:uiPriority w:val="1"/>
    <w:qFormat/>
    <w:pPr>
      <w:ind w:left="111"/>
      <w:outlineLvl w:val="1"/>
    </w:pPr>
    <w:rPr>
      <w:rFonts w:ascii="Arial" w:hAnsi="Arial" w:cs="Arial"/>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31"/>
    </w:pPr>
    <w:rPr>
      <w:rFonts w:ascii="Arial" w:hAnsi="Arial" w:cs="Arial"/>
      <w:sz w:val="19"/>
      <w:szCs w:val="19"/>
    </w:rPr>
  </w:style>
  <w:style w:type="character" w:customStyle="1" w:styleId="BodyTextChar">
    <w:name w:val="Body Text Char"/>
    <w:link w:val="BodyText"/>
    <w:uiPriority w:val="99"/>
    <w:semiHidden/>
    <w:rPr>
      <w:sz w:val="24"/>
      <w:szCs w:val="24"/>
    </w:rPr>
  </w:style>
  <w:style w:type="character" w:customStyle="1" w:styleId="Heading1Char">
    <w:name w:val="Heading 1 Char"/>
    <w:link w:val="Heading1"/>
    <w:uiPriority w:val="9"/>
    <w:rPr>
      <w:rFonts w:ascii="Calibri" w:eastAsia="MS Gothic" w:hAnsi="Calibri" w:cs="Times New Roman"/>
      <w:b/>
      <w:bCs/>
      <w:kern w:val="32"/>
      <w:sz w:val="32"/>
      <w:szCs w:val="32"/>
    </w:rPr>
  </w:style>
  <w:style w:type="character" w:customStyle="1" w:styleId="Heading2Char">
    <w:name w:val="Heading 2 Char"/>
    <w:link w:val="Heading2"/>
    <w:uiPriority w:val="9"/>
    <w:semiHidden/>
    <w:rPr>
      <w:rFonts w:ascii="Calibri" w:eastAsia="MS Gothic" w:hAnsi="Calibri" w:cs="Times New Roman"/>
      <w:b/>
      <w:bCs/>
      <w:i/>
      <w:i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48C1"/>
    <w:pPr>
      <w:tabs>
        <w:tab w:val="center" w:pos="4320"/>
        <w:tab w:val="right" w:pos="8640"/>
      </w:tabs>
    </w:pPr>
  </w:style>
  <w:style w:type="character" w:customStyle="1" w:styleId="HeaderChar">
    <w:name w:val="Header Char"/>
    <w:link w:val="Header"/>
    <w:uiPriority w:val="99"/>
    <w:rsid w:val="00FC48C1"/>
    <w:rPr>
      <w:sz w:val="24"/>
      <w:szCs w:val="24"/>
    </w:rPr>
  </w:style>
  <w:style w:type="paragraph" w:styleId="Footer">
    <w:name w:val="footer"/>
    <w:basedOn w:val="Normal"/>
    <w:link w:val="FooterChar"/>
    <w:uiPriority w:val="99"/>
    <w:unhideWhenUsed/>
    <w:rsid w:val="00FC48C1"/>
    <w:pPr>
      <w:tabs>
        <w:tab w:val="center" w:pos="4320"/>
        <w:tab w:val="right" w:pos="8640"/>
      </w:tabs>
    </w:pPr>
  </w:style>
  <w:style w:type="character" w:customStyle="1" w:styleId="FooterChar">
    <w:name w:val="Footer Char"/>
    <w:link w:val="Footer"/>
    <w:uiPriority w:val="99"/>
    <w:rsid w:val="00FC48C1"/>
    <w:rPr>
      <w:sz w:val="24"/>
      <w:szCs w:val="24"/>
    </w:rPr>
  </w:style>
  <w:style w:type="character" w:styleId="Hyperlink">
    <w:name w:val="Hyperlink"/>
    <w:uiPriority w:val="99"/>
    <w:unhideWhenUsed/>
    <w:rsid w:val="00F869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5243">
      <w:bodyDiv w:val="1"/>
      <w:marLeft w:val="0"/>
      <w:marRight w:val="0"/>
      <w:marTop w:val="0"/>
      <w:marBottom w:val="0"/>
      <w:divBdr>
        <w:top w:val="none" w:sz="0" w:space="0" w:color="auto"/>
        <w:left w:val="none" w:sz="0" w:space="0" w:color="auto"/>
        <w:bottom w:val="none" w:sz="0" w:space="0" w:color="auto"/>
        <w:right w:val="none" w:sz="0" w:space="0" w:color="auto"/>
      </w:divBdr>
      <w:divsChild>
        <w:div w:id="119807869">
          <w:marLeft w:val="0"/>
          <w:marRight w:val="0"/>
          <w:marTop w:val="0"/>
          <w:marBottom w:val="0"/>
          <w:divBdr>
            <w:top w:val="none" w:sz="0" w:space="0" w:color="auto"/>
            <w:left w:val="none" w:sz="0" w:space="0" w:color="auto"/>
            <w:bottom w:val="none" w:sz="0" w:space="0" w:color="auto"/>
            <w:right w:val="none" w:sz="0" w:space="0" w:color="auto"/>
          </w:divBdr>
        </w:div>
      </w:divsChild>
    </w:div>
    <w:div w:id="90244969">
      <w:bodyDiv w:val="1"/>
      <w:marLeft w:val="0"/>
      <w:marRight w:val="0"/>
      <w:marTop w:val="0"/>
      <w:marBottom w:val="0"/>
      <w:divBdr>
        <w:top w:val="none" w:sz="0" w:space="0" w:color="auto"/>
        <w:left w:val="none" w:sz="0" w:space="0" w:color="auto"/>
        <w:bottom w:val="none" w:sz="0" w:space="0" w:color="auto"/>
        <w:right w:val="none" w:sz="0" w:space="0" w:color="auto"/>
      </w:divBdr>
      <w:divsChild>
        <w:div w:id="766803934">
          <w:marLeft w:val="0"/>
          <w:marRight w:val="0"/>
          <w:marTop w:val="0"/>
          <w:marBottom w:val="0"/>
          <w:divBdr>
            <w:top w:val="none" w:sz="0" w:space="0" w:color="auto"/>
            <w:left w:val="none" w:sz="0" w:space="0" w:color="auto"/>
            <w:bottom w:val="none" w:sz="0" w:space="0" w:color="auto"/>
            <w:right w:val="none" w:sz="0" w:space="0" w:color="auto"/>
          </w:divBdr>
        </w:div>
      </w:divsChild>
    </w:div>
    <w:div w:id="267390815">
      <w:bodyDiv w:val="1"/>
      <w:marLeft w:val="0"/>
      <w:marRight w:val="0"/>
      <w:marTop w:val="0"/>
      <w:marBottom w:val="0"/>
      <w:divBdr>
        <w:top w:val="none" w:sz="0" w:space="0" w:color="auto"/>
        <w:left w:val="none" w:sz="0" w:space="0" w:color="auto"/>
        <w:bottom w:val="none" w:sz="0" w:space="0" w:color="auto"/>
        <w:right w:val="none" w:sz="0" w:space="0" w:color="auto"/>
      </w:divBdr>
      <w:divsChild>
        <w:div w:id="65032178">
          <w:marLeft w:val="0"/>
          <w:marRight w:val="0"/>
          <w:marTop w:val="0"/>
          <w:marBottom w:val="0"/>
          <w:divBdr>
            <w:top w:val="none" w:sz="0" w:space="0" w:color="auto"/>
            <w:left w:val="none" w:sz="0" w:space="0" w:color="auto"/>
            <w:bottom w:val="none" w:sz="0" w:space="0" w:color="auto"/>
            <w:right w:val="none" w:sz="0" w:space="0" w:color="auto"/>
          </w:divBdr>
        </w:div>
      </w:divsChild>
    </w:div>
    <w:div w:id="302925571">
      <w:bodyDiv w:val="1"/>
      <w:marLeft w:val="0"/>
      <w:marRight w:val="0"/>
      <w:marTop w:val="0"/>
      <w:marBottom w:val="0"/>
      <w:divBdr>
        <w:top w:val="none" w:sz="0" w:space="0" w:color="auto"/>
        <w:left w:val="none" w:sz="0" w:space="0" w:color="auto"/>
        <w:bottom w:val="none" w:sz="0" w:space="0" w:color="auto"/>
        <w:right w:val="none" w:sz="0" w:space="0" w:color="auto"/>
      </w:divBdr>
      <w:divsChild>
        <w:div w:id="1520698315">
          <w:marLeft w:val="0"/>
          <w:marRight w:val="0"/>
          <w:marTop w:val="0"/>
          <w:marBottom w:val="0"/>
          <w:divBdr>
            <w:top w:val="none" w:sz="0" w:space="0" w:color="auto"/>
            <w:left w:val="none" w:sz="0" w:space="0" w:color="auto"/>
            <w:bottom w:val="none" w:sz="0" w:space="0" w:color="auto"/>
            <w:right w:val="none" w:sz="0" w:space="0" w:color="auto"/>
          </w:divBdr>
        </w:div>
      </w:divsChild>
    </w:div>
    <w:div w:id="347415464">
      <w:bodyDiv w:val="1"/>
      <w:marLeft w:val="0"/>
      <w:marRight w:val="0"/>
      <w:marTop w:val="0"/>
      <w:marBottom w:val="0"/>
      <w:divBdr>
        <w:top w:val="none" w:sz="0" w:space="0" w:color="auto"/>
        <w:left w:val="none" w:sz="0" w:space="0" w:color="auto"/>
        <w:bottom w:val="none" w:sz="0" w:space="0" w:color="auto"/>
        <w:right w:val="none" w:sz="0" w:space="0" w:color="auto"/>
      </w:divBdr>
      <w:divsChild>
        <w:div w:id="396169491">
          <w:marLeft w:val="0"/>
          <w:marRight w:val="0"/>
          <w:marTop w:val="0"/>
          <w:marBottom w:val="0"/>
          <w:divBdr>
            <w:top w:val="none" w:sz="0" w:space="0" w:color="auto"/>
            <w:left w:val="none" w:sz="0" w:space="0" w:color="auto"/>
            <w:bottom w:val="none" w:sz="0" w:space="0" w:color="auto"/>
            <w:right w:val="none" w:sz="0" w:space="0" w:color="auto"/>
          </w:divBdr>
        </w:div>
      </w:divsChild>
    </w:div>
    <w:div w:id="437259392">
      <w:bodyDiv w:val="1"/>
      <w:marLeft w:val="0"/>
      <w:marRight w:val="0"/>
      <w:marTop w:val="0"/>
      <w:marBottom w:val="0"/>
      <w:divBdr>
        <w:top w:val="none" w:sz="0" w:space="0" w:color="auto"/>
        <w:left w:val="none" w:sz="0" w:space="0" w:color="auto"/>
        <w:bottom w:val="none" w:sz="0" w:space="0" w:color="auto"/>
        <w:right w:val="none" w:sz="0" w:space="0" w:color="auto"/>
      </w:divBdr>
      <w:divsChild>
        <w:div w:id="662315201">
          <w:marLeft w:val="0"/>
          <w:marRight w:val="0"/>
          <w:marTop w:val="0"/>
          <w:marBottom w:val="0"/>
          <w:divBdr>
            <w:top w:val="none" w:sz="0" w:space="0" w:color="auto"/>
            <w:left w:val="none" w:sz="0" w:space="0" w:color="auto"/>
            <w:bottom w:val="none" w:sz="0" w:space="0" w:color="auto"/>
            <w:right w:val="none" w:sz="0" w:space="0" w:color="auto"/>
          </w:divBdr>
        </w:div>
      </w:divsChild>
    </w:div>
    <w:div w:id="539630511">
      <w:bodyDiv w:val="1"/>
      <w:marLeft w:val="0"/>
      <w:marRight w:val="0"/>
      <w:marTop w:val="0"/>
      <w:marBottom w:val="0"/>
      <w:divBdr>
        <w:top w:val="none" w:sz="0" w:space="0" w:color="auto"/>
        <w:left w:val="none" w:sz="0" w:space="0" w:color="auto"/>
        <w:bottom w:val="none" w:sz="0" w:space="0" w:color="auto"/>
        <w:right w:val="none" w:sz="0" w:space="0" w:color="auto"/>
      </w:divBdr>
      <w:divsChild>
        <w:div w:id="788159015">
          <w:marLeft w:val="0"/>
          <w:marRight w:val="0"/>
          <w:marTop w:val="0"/>
          <w:marBottom w:val="0"/>
          <w:divBdr>
            <w:top w:val="none" w:sz="0" w:space="0" w:color="auto"/>
            <w:left w:val="none" w:sz="0" w:space="0" w:color="auto"/>
            <w:bottom w:val="none" w:sz="0" w:space="0" w:color="auto"/>
            <w:right w:val="none" w:sz="0" w:space="0" w:color="auto"/>
          </w:divBdr>
        </w:div>
      </w:divsChild>
    </w:div>
    <w:div w:id="566114227">
      <w:bodyDiv w:val="1"/>
      <w:marLeft w:val="0"/>
      <w:marRight w:val="0"/>
      <w:marTop w:val="0"/>
      <w:marBottom w:val="0"/>
      <w:divBdr>
        <w:top w:val="none" w:sz="0" w:space="0" w:color="auto"/>
        <w:left w:val="none" w:sz="0" w:space="0" w:color="auto"/>
        <w:bottom w:val="none" w:sz="0" w:space="0" w:color="auto"/>
        <w:right w:val="none" w:sz="0" w:space="0" w:color="auto"/>
      </w:divBdr>
      <w:divsChild>
        <w:div w:id="693071117">
          <w:marLeft w:val="0"/>
          <w:marRight w:val="0"/>
          <w:marTop w:val="0"/>
          <w:marBottom w:val="0"/>
          <w:divBdr>
            <w:top w:val="none" w:sz="0" w:space="0" w:color="auto"/>
            <w:left w:val="none" w:sz="0" w:space="0" w:color="auto"/>
            <w:bottom w:val="none" w:sz="0" w:space="0" w:color="auto"/>
            <w:right w:val="none" w:sz="0" w:space="0" w:color="auto"/>
          </w:divBdr>
        </w:div>
      </w:divsChild>
    </w:div>
    <w:div w:id="573246837">
      <w:bodyDiv w:val="1"/>
      <w:marLeft w:val="0"/>
      <w:marRight w:val="0"/>
      <w:marTop w:val="0"/>
      <w:marBottom w:val="0"/>
      <w:divBdr>
        <w:top w:val="none" w:sz="0" w:space="0" w:color="auto"/>
        <w:left w:val="none" w:sz="0" w:space="0" w:color="auto"/>
        <w:bottom w:val="none" w:sz="0" w:space="0" w:color="auto"/>
        <w:right w:val="none" w:sz="0" w:space="0" w:color="auto"/>
      </w:divBdr>
      <w:divsChild>
        <w:div w:id="1204946742">
          <w:marLeft w:val="0"/>
          <w:marRight w:val="0"/>
          <w:marTop w:val="0"/>
          <w:marBottom w:val="0"/>
          <w:divBdr>
            <w:top w:val="none" w:sz="0" w:space="0" w:color="auto"/>
            <w:left w:val="none" w:sz="0" w:space="0" w:color="auto"/>
            <w:bottom w:val="none" w:sz="0" w:space="0" w:color="auto"/>
            <w:right w:val="none" w:sz="0" w:space="0" w:color="auto"/>
          </w:divBdr>
        </w:div>
      </w:divsChild>
    </w:div>
    <w:div w:id="707753725">
      <w:bodyDiv w:val="1"/>
      <w:marLeft w:val="0"/>
      <w:marRight w:val="0"/>
      <w:marTop w:val="0"/>
      <w:marBottom w:val="0"/>
      <w:divBdr>
        <w:top w:val="none" w:sz="0" w:space="0" w:color="auto"/>
        <w:left w:val="none" w:sz="0" w:space="0" w:color="auto"/>
        <w:bottom w:val="none" w:sz="0" w:space="0" w:color="auto"/>
        <w:right w:val="none" w:sz="0" w:space="0" w:color="auto"/>
      </w:divBdr>
      <w:divsChild>
        <w:div w:id="702680696">
          <w:marLeft w:val="0"/>
          <w:marRight w:val="0"/>
          <w:marTop w:val="0"/>
          <w:marBottom w:val="0"/>
          <w:divBdr>
            <w:top w:val="none" w:sz="0" w:space="0" w:color="auto"/>
            <w:left w:val="none" w:sz="0" w:space="0" w:color="auto"/>
            <w:bottom w:val="none" w:sz="0" w:space="0" w:color="auto"/>
            <w:right w:val="none" w:sz="0" w:space="0" w:color="auto"/>
          </w:divBdr>
        </w:div>
      </w:divsChild>
    </w:div>
    <w:div w:id="813376736">
      <w:bodyDiv w:val="1"/>
      <w:marLeft w:val="0"/>
      <w:marRight w:val="0"/>
      <w:marTop w:val="0"/>
      <w:marBottom w:val="0"/>
      <w:divBdr>
        <w:top w:val="none" w:sz="0" w:space="0" w:color="auto"/>
        <w:left w:val="none" w:sz="0" w:space="0" w:color="auto"/>
        <w:bottom w:val="none" w:sz="0" w:space="0" w:color="auto"/>
        <w:right w:val="none" w:sz="0" w:space="0" w:color="auto"/>
      </w:divBdr>
      <w:divsChild>
        <w:div w:id="1869643202">
          <w:marLeft w:val="0"/>
          <w:marRight w:val="0"/>
          <w:marTop w:val="0"/>
          <w:marBottom w:val="0"/>
          <w:divBdr>
            <w:top w:val="none" w:sz="0" w:space="0" w:color="auto"/>
            <w:left w:val="none" w:sz="0" w:space="0" w:color="auto"/>
            <w:bottom w:val="none" w:sz="0" w:space="0" w:color="auto"/>
            <w:right w:val="none" w:sz="0" w:space="0" w:color="auto"/>
          </w:divBdr>
        </w:div>
      </w:divsChild>
    </w:div>
    <w:div w:id="826869736">
      <w:bodyDiv w:val="1"/>
      <w:marLeft w:val="0"/>
      <w:marRight w:val="0"/>
      <w:marTop w:val="0"/>
      <w:marBottom w:val="0"/>
      <w:divBdr>
        <w:top w:val="none" w:sz="0" w:space="0" w:color="auto"/>
        <w:left w:val="none" w:sz="0" w:space="0" w:color="auto"/>
        <w:bottom w:val="none" w:sz="0" w:space="0" w:color="auto"/>
        <w:right w:val="none" w:sz="0" w:space="0" w:color="auto"/>
      </w:divBdr>
      <w:divsChild>
        <w:div w:id="178928525">
          <w:marLeft w:val="0"/>
          <w:marRight w:val="0"/>
          <w:marTop w:val="0"/>
          <w:marBottom w:val="0"/>
          <w:divBdr>
            <w:top w:val="none" w:sz="0" w:space="0" w:color="auto"/>
            <w:left w:val="none" w:sz="0" w:space="0" w:color="auto"/>
            <w:bottom w:val="none" w:sz="0" w:space="0" w:color="auto"/>
            <w:right w:val="none" w:sz="0" w:space="0" w:color="auto"/>
          </w:divBdr>
        </w:div>
      </w:divsChild>
    </w:div>
    <w:div w:id="986399926">
      <w:bodyDiv w:val="1"/>
      <w:marLeft w:val="0"/>
      <w:marRight w:val="0"/>
      <w:marTop w:val="0"/>
      <w:marBottom w:val="0"/>
      <w:divBdr>
        <w:top w:val="none" w:sz="0" w:space="0" w:color="auto"/>
        <w:left w:val="none" w:sz="0" w:space="0" w:color="auto"/>
        <w:bottom w:val="none" w:sz="0" w:space="0" w:color="auto"/>
        <w:right w:val="none" w:sz="0" w:space="0" w:color="auto"/>
      </w:divBdr>
      <w:divsChild>
        <w:div w:id="1598782387">
          <w:marLeft w:val="0"/>
          <w:marRight w:val="0"/>
          <w:marTop w:val="0"/>
          <w:marBottom w:val="0"/>
          <w:divBdr>
            <w:top w:val="none" w:sz="0" w:space="0" w:color="auto"/>
            <w:left w:val="none" w:sz="0" w:space="0" w:color="auto"/>
            <w:bottom w:val="none" w:sz="0" w:space="0" w:color="auto"/>
            <w:right w:val="none" w:sz="0" w:space="0" w:color="auto"/>
          </w:divBdr>
        </w:div>
      </w:divsChild>
    </w:div>
    <w:div w:id="994794551">
      <w:bodyDiv w:val="1"/>
      <w:marLeft w:val="0"/>
      <w:marRight w:val="0"/>
      <w:marTop w:val="0"/>
      <w:marBottom w:val="0"/>
      <w:divBdr>
        <w:top w:val="none" w:sz="0" w:space="0" w:color="auto"/>
        <w:left w:val="none" w:sz="0" w:space="0" w:color="auto"/>
        <w:bottom w:val="none" w:sz="0" w:space="0" w:color="auto"/>
        <w:right w:val="none" w:sz="0" w:space="0" w:color="auto"/>
      </w:divBdr>
      <w:divsChild>
        <w:div w:id="1399553828">
          <w:marLeft w:val="0"/>
          <w:marRight w:val="0"/>
          <w:marTop w:val="0"/>
          <w:marBottom w:val="0"/>
          <w:divBdr>
            <w:top w:val="none" w:sz="0" w:space="0" w:color="auto"/>
            <w:left w:val="none" w:sz="0" w:space="0" w:color="auto"/>
            <w:bottom w:val="none" w:sz="0" w:space="0" w:color="auto"/>
            <w:right w:val="none" w:sz="0" w:space="0" w:color="auto"/>
          </w:divBdr>
        </w:div>
      </w:divsChild>
    </w:div>
    <w:div w:id="1064719504">
      <w:bodyDiv w:val="1"/>
      <w:marLeft w:val="0"/>
      <w:marRight w:val="0"/>
      <w:marTop w:val="0"/>
      <w:marBottom w:val="0"/>
      <w:divBdr>
        <w:top w:val="none" w:sz="0" w:space="0" w:color="auto"/>
        <w:left w:val="none" w:sz="0" w:space="0" w:color="auto"/>
        <w:bottom w:val="none" w:sz="0" w:space="0" w:color="auto"/>
        <w:right w:val="none" w:sz="0" w:space="0" w:color="auto"/>
      </w:divBdr>
      <w:divsChild>
        <w:div w:id="1761217869">
          <w:marLeft w:val="0"/>
          <w:marRight w:val="0"/>
          <w:marTop w:val="0"/>
          <w:marBottom w:val="0"/>
          <w:divBdr>
            <w:top w:val="none" w:sz="0" w:space="0" w:color="auto"/>
            <w:left w:val="none" w:sz="0" w:space="0" w:color="auto"/>
            <w:bottom w:val="none" w:sz="0" w:space="0" w:color="auto"/>
            <w:right w:val="none" w:sz="0" w:space="0" w:color="auto"/>
          </w:divBdr>
        </w:div>
      </w:divsChild>
    </w:div>
    <w:div w:id="1070272030">
      <w:bodyDiv w:val="1"/>
      <w:marLeft w:val="0"/>
      <w:marRight w:val="0"/>
      <w:marTop w:val="0"/>
      <w:marBottom w:val="0"/>
      <w:divBdr>
        <w:top w:val="none" w:sz="0" w:space="0" w:color="auto"/>
        <w:left w:val="none" w:sz="0" w:space="0" w:color="auto"/>
        <w:bottom w:val="none" w:sz="0" w:space="0" w:color="auto"/>
        <w:right w:val="none" w:sz="0" w:space="0" w:color="auto"/>
      </w:divBdr>
      <w:divsChild>
        <w:div w:id="846947286">
          <w:marLeft w:val="0"/>
          <w:marRight w:val="0"/>
          <w:marTop w:val="0"/>
          <w:marBottom w:val="0"/>
          <w:divBdr>
            <w:top w:val="none" w:sz="0" w:space="0" w:color="auto"/>
            <w:left w:val="none" w:sz="0" w:space="0" w:color="auto"/>
            <w:bottom w:val="none" w:sz="0" w:space="0" w:color="auto"/>
            <w:right w:val="none" w:sz="0" w:space="0" w:color="auto"/>
          </w:divBdr>
        </w:div>
      </w:divsChild>
    </w:div>
    <w:div w:id="1103453074">
      <w:bodyDiv w:val="1"/>
      <w:marLeft w:val="0"/>
      <w:marRight w:val="0"/>
      <w:marTop w:val="0"/>
      <w:marBottom w:val="0"/>
      <w:divBdr>
        <w:top w:val="none" w:sz="0" w:space="0" w:color="auto"/>
        <w:left w:val="none" w:sz="0" w:space="0" w:color="auto"/>
        <w:bottom w:val="none" w:sz="0" w:space="0" w:color="auto"/>
        <w:right w:val="none" w:sz="0" w:space="0" w:color="auto"/>
      </w:divBdr>
    </w:div>
    <w:div w:id="1189294775">
      <w:bodyDiv w:val="1"/>
      <w:marLeft w:val="0"/>
      <w:marRight w:val="0"/>
      <w:marTop w:val="0"/>
      <w:marBottom w:val="0"/>
      <w:divBdr>
        <w:top w:val="none" w:sz="0" w:space="0" w:color="auto"/>
        <w:left w:val="none" w:sz="0" w:space="0" w:color="auto"/>
        <w:bottom w:val="none" w:sz="0" w:space="0" w:color="auto"/>
        <w:right w:val="none" w:sz="0" w:space="0" w:color="auto"/>
      </w:divBdr>
      <w:divsChild>
        <w:div w:id="953442970">
          <w:marLeft w:val="0"/>
          <w:marRight w:val="0"/>
          <w:marTop w:val="0"/>
          <w:marBottom w:val="0"/>
          <w:divBdr>
            <w:top w:val="none" w:sz="0" w:space="0" w:color="auto"/>
            <w:left w:val="none" w:sz="0" w:space="0" w:color="auto"/>
            <w:bottom w:val="none" w:sz="0" w:space="0" w:color="auto"/>
            <w:right w:val="none" w:sz="0" w:space="0" w:color="auto"/>
          </w:divBdr>
        </w:div>
      </w:divsChild>
    </w:div>
    <w:div w:id="1217937117">
      <w:bodyDiv w:val="1"/>
      <w:marLeft w:val="0"/>
      <w:marRight w:val="0"/>
      <w:marTop w:val="0"/>
      <w:marBottom w:val="0"/>
      <w:divBdr>
        <w:top w:val="none" w:sz="0" w:space="0" w:color="auto"/>
        <w:left w:val="none" w:sz="0" w:space="0" w:color="auto"/>
        <w:bottom w:val="none" w:sz="0" w:space="0" w:color="auto"/>
        <w:right w:val="none" w:sz="0" w:space="0" w:color="auto"/>
      </w:divBdr>
      <w:divsChild>
        <w:div w:id="1758818407">
          <w:marLeft w:val="0"/>
          <w:marRight w:val="0"/>
          <w:marTop w:val="0"/>
          <w:marBottom w:val="0"/>
          <w:divBdr>
            <w:top w:val="none" w:sz="0" w:space="0" w:color="auto"/>
            <w:left w:val="none" w:sz="0" w:space="0" w:color="auto"/>
            <w:bottom w:val="none" w:sz="0" w:space="0" w:color="auto"/>
            <w:right w:val="none" w:sz="0" w:space="0" w:color="auto"/>
          </w:divBdr>
        </w:div>
      </w:divsChild>
    </w:div>
    <w:div w:id="1297297248">
      <w:bodyDiv w:val="1"/>
      <w:marLeft w:val="0"/>
      <w:marRight w:val="0"/>
      <w:marTop w:val="0"/>
      <w:marBottom w:val="0"/>
      <w:divBdr>
        <w:top w:val="none" w:sz="0" w:space="0" w:color="auto"/>
        <w:left w:val="none" w:sz="0" w:space="0" w:color="auto"/>
        <w:bottom w:val="none" w:sz="0" w:space="0" w:color="auto"/>
        <w:right w:val="none" w:sz="0" w:space="0" w:color="auto"/>
      </w:divBdr>
      <w:divsChild>
        <w:div w:id="1566186420">
          <w:marLeft w:val="0"/>
          <w:marRight w:val="0"/>
          <w:marTop w:val="0"/>
          <w:marBottom w:val="0"/>
          <w:divBdr>
            <w:top w:val="none" w:sz="0" w:space="0" w:color="auto"/>
            <w:left w:val="none" w:sz="0" w:space="0" w:color="auto"/>
            <w:bottom w:val="none" w:sz="0" w:space="0" w:color="auto"/>
            <w:right w:val="none" w:sz="0" w:space="0" w:color="auto"/>
          </w:divBdr>
        </w:div>
      </w:divsChild>
    </w:div>
    <w:div w:id="1350716909">
      <w:bodyDiv w:val="1"/>
      <w:marLeft w:val="0"/>
      <w:marRight w:val="0"/>
      <w:marTop w:val="0"/>
      <w:marBottom w:val="0"/>
      <w:divBdr>
        <w:top w:val="none" w:sz="0" w:space="0" w:color="auto"/>
        <w:left w:val="none" w:sz="0" w:space="0" w:color="auto"/>
        <w:bottom w:val="none" w:sz="0" w:space="0" w:color="auto"/>
        <w:right w:val="none" w:sz="0" w:space="0" w:color="auto"/>
      </w:divBdr>
      <w:divsChild>
        <w:div w:id="76631808">
          <w:marLeft w:val="0"/>
          <w:marRight w:val="0"/>
          <w:marTop w:val="0"/>
          <w:marBottom w:val="0"/>
          <w:divBdr>
            <w:top w:val="none" w:sz="0" w:space="0" w:color="auto"/>
            <w:left w:val="none" w:sz="0" w:space="0" w:color="auto"/>
            <w:bottom w:val="none" w:sz="0" w:space="0" w:color="auto"/>
            <w:right w:val="none" w:sz="0" w:space="0" w:color="auto"/>
          </w:divBdr>
        </w:div>
      </w:divsChild>
    </w:div>
    <w:div w:id="1372801334">
      <w:bodyDiv w:val="1"/>
      <w:marLeft w:val="0"/>
      <w:marRight w:val="0"/>
      <w:marTop w:val="0"/>
      <w:marBottom w:val="0"/>
      <w:divBdr>
        <w:top w:val="none" w:sz="0" w:space="0" w:color="auto"/>
        <w:left w:val="none" w:sz="0" w:space="0" w:color="auto"/>
        <w:bottom w:val="none" w:sz="0" w:space="0" w:color="auto"/>
        <w:right w:val="none" w:sz="0" w:space="0" w:color="auto"/>
      </w:divBdr>
      <w:divsChild>
        <w:div w:id="725296339">
          <w:marLeft w:val="0"/>
          <w:marRight w:val="0"/>
          <w:marTop w:val="0"/>
          <w:marBottom w:val="0"/>
          <w:divBdr>
            <w:top w:val="none" w:sz="0" w:space="0" w:color="auto"/>
            <w:left w:val="none" w:sz="0" w:space="0" w:color="auto"/>
            <w:bottom w:val="none" w:sz="0" w:space="0" w:color="auto"/>
            <w:right w:val="none" w:sz="0" w:space="0" w:color="auto"/>
          </w:divBdr>
        </w:div>
      </w:divsChild>
    </w:div>
    <w:div w:id="1571766793">
      <w:bodyDiv w:val="1"/>
      <w:marLeft w:val="0"/>
      <w:marRight w:val="0"/>
      <w:marTop w:val="0"/>
      <w:marBottom w:val="0"/>
      <w:divBdr>
        <w:top w:val="none" w:sz="0" w:space="0" w:color="auto"/>
        <w:left w:val="none" w:sz="0" w:space="0" w:color="auto"/>
        <w:bottom w:val="none" w:sz="0" w:space="0" w:color="auto"/>
        <w:right w:val="none" w:sz="0" w:space="0" w:color="auto"/>
      </w:divBdr>
    </w:div>
    <w:div w:id="1750422681">
      <w:bodyDiv w:val="1"/>
      <w:marLeft w:val="0"/>
      <w:marRight w:val="0"/>
      <w:marTop w:val="0"/>
      <w:marBottom w:val="0"/>
      <w:divBdr>
        <w:top w:val="none" w:sz="0" w:space="0" w:color="auto"/>
        <w:left w:val="none" w:sz="0" w:space="0" w:color="auto"/>
        <w:bottom w:val="none" w:sz="0" w:space="0" w:color="auto"/>
        <w:right w:val="none" w:sz="0" w:space="0" w:color="auto"/>
      </w:divBdr>
      <w:divsChild>
        <w:div w:id="2092237697">
          <w:marLeft w:val="0"/>
          <w:marRight w:val="0"/>
          <w:marTop w:val="0"/>
          <w:marBottom w:val="0"/>
          <w:divBdr>
            <w:top w:val="none" w:sz="0" w:space="0" w:color="auto"/>
            <w:left w:val="none" w:sz="0" w:space="0" w:color="auto"/>
            <w:bottom w:val="none" w:sz="0" w:space="0" w:color="auto"/>
            <w:right w:val="none" w:sz="0" w:space="0" w:color="auto"/>
          </w:divBdr>
        </w:div>
      </w:divsChild>
    </w:div>
    <w:div w:id="1777865630">
      <w:bodyDiv w:val="1"/>
      <w:marLeft w:val="0"/>
      <w:marRight w:val="0"/>
      <w:marTop w:val="0"/>
      <w:marBottom w:val="0"/>
      <w:divBdr>
        <w:top w:val="none" w:sz="0" w:space="0" w:color="auto"/>
        <w:left w:val="none" w:sz="0" w:space="0" w:color="auto"/>
        <w:bottom w:val="none" w:sz="0" w:space="0" w:color="auto"/>
        <w:right w:val="none" w:sz="0" w:space="0" w:color="auto"/>
      </w:divBdr>
      <w:divsChild>
        <w:div w:id="1161576161">
          <w:marLeft w:val="0"/>
          <w:marRight w:val="0"/>
          <w:marTop w:val="0"/>
          <w:marBottom w:val="0"/>
          <w:divBdr>
            <w:top w:val="none" w:sz="0" w:space="0" w:color="auto"/>
            <w:left w:val="none" w:sz="0" w:space="0" w:color="auto"/>
            <w:bottom w:val="none" w:sz="0" w:space="0" w:color="auto"/>
            <w:right w:val="none" w:sz="0" w:space="0" w:color="auto"/>
          </w:divBdr>
        </w:div>
      </w:divsChild>
    </w:div>
    <w:div w:id="1784375927">
      <w:bodyDiv w:val="1"/>
      <w:marLeft w:val="0"/>
      <w:marRight w:val="0"/>
      <w:marTop w:val="0"/>
      <w:marBottom w:val="0"/>
      <w:divBdr>
        <w:top w:val="none" w:sz="0" w:space="0" w:color="auto"/>
        <w:left w:val="none" w:sz="0" w:space="0" w:color="auto"/>
        <w:bottom w:val="none" w:sz="0" w:space="0" w:color="auto"/>
        <w:right w:val="none" w:sz="0" w:space="0" w:color="auto"/>
      </w:divBdr>
      <w:divsChild>
        <w:div w:id="851339811">
          <w:marLeft w:val="0"/>
          <w:marRight w:val="0"/>
          <w:marTop w:val="0"/>
          <w:marBottom w:val="0"/>
          <w:divBdr>
            <w:top w:val="none" w:sz="0" w:space="0" w:color="auto"/>
            <w:left w:val="none" w:sz="0" w:space="0" w:color="auto"/>
            <w:bottom w:val="none" w:sz="0" w:space="0" w:color="auto"/>
            <w:right w:val="none" w:sz="0" w:space="0" w:color="auto"/>
          </w:divBdr>
        </w:div>
      </w:divsChild>
    </w:div>
    <w:div w:id="1833721157">
      <w:bodyDiv w:val="1"/>
      <w:marLeft w:val="0"/>
      <w:marRight w:val="0"/>
      <w:marTop w:val="0"/>
      <w:marBottom w:val="0"/>
      <w:divBdr>
        <w:top w:val="none" w:sz="0" w:space="0" w:color="auto"/>
        <w:left w:val="none" w:sz="0" w:space="0" w:color="auto"/>
        <w:bottom w:val="none" w:sz="0" w:space="0" w:color="auto"/>
        <w:right w:val="none" w:sz="0" w:space="0" w:color="auto"/>
      </w:divBdr>
      <w:divsChild>
        <w:div w:id="1046685595">
          <w:marLeft w:val="0"/>
          <w:marRight w:val="0"/>
          <w:marTop w:val="0"/>
          <w:marBottom w:val="0"/>
          <w:divBdr>
            <w:top w:val="none" w:sz="0" w:space="0" w:color="auto"/>
            <w:left w:val="none" w:sz="0" w:space="0" w:color="auto"/>
            <w:bottom w:val="none" w:sz="0" w:space="0" w:color="auto"/>
            <w:right w:val="none" w:sz="0" w:space="0" w:color="auto"/>
          </w:divBdr>
        </w:div>
      </w:divsChild>
    </w:div>
    <w:div w:id="1935895409">
      <w:bodyDiv w:val="1"/>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 w:id="2058623562">
      <w:bodyDiv w:val="1"/>
      <w:marLeft w:val="0"/>
      <w:marRight w:val="0"/>
      <w:marTop w:val="0"/>
      <w:marBottom w:val="0"/>
      <w:divBdr>
        <w:top w:val="none" w:sz="0" w:space="0" w:color="auto"/>
        <w:left w:val="none" w:sz="0" w:space="0" w:color="auto"/>
        <w:bottom w:val="none" w:sz="0" w:space="0" w:color="auto"/>
        <w:right w:val="none" w:sz="0" w:space="0" w:color="auto"/>
      </w:divBdr>
      <w:divsChild>
        <w:div w:id="2057243181">
          <w:marLeft w:val="0"/>
          <w:marRight w:val="0"/>
          <w:marTop w:val="0"/>
          <w:marBottom w:val="0"/>
          <w:divBdr>
            <w:top w:val="none" w:sz="0" w:space="0" w:color="auto"/>
            <w:left w:val="none" w:sz="0" w:space="0" w:color="auto"/>
            <w:bottom w:val="none" w:sz="0" w:space="0" w:color="auto"/>
            <w:right w:val="none" w:sz="0" w:space="0" w:color="auto"/>
          </w:divBdr>
        </w:div>
      </w:divsChild>
    </w:div>
    <w:div w:id="2066372775">
      <w:bodyDiv w:val="1"/>
      <w:marLeft w:val="0"/>
      <w:marRight w:val="0"/>
      <w:marTop w:val="0"/>
      <w:marBottom w:val="0"/>
      <w:divBdr>
        <w:top w:val="none" w:sz="0" w:space="0" w:color="auto"/>
        <w:left w:val="none" w:sz="0" w:space="0" w:color="auto"/>
        <w:bottom w:val="none" w:sz="0" w:space="0" w:color="auto"/>
        <w:right w:val="none" w:sz="0" w:space="0" w:color="auto"/>
      </w:divBdr>
      <w:divsChild>
        <w:div w:id="468827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adapts.gatech.edu/" TargetMode="External"/><Relationship Id="rId4" Type="http://schemas.microsoft.com/office/2007/relationships/stylesWithEffects" Target="stylesWithEffects.xml"/><Relationship Id="rId9" Type="http://schemas.openxmlformats.org/officeDocument/2006/relationships/hyperlink" Target="mailto:troy.whyte@coa.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964714C-606D-45F0-A031-C3B6A27A5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1669</Words>
  <Characters>10153</Characters>
  <Application>Microsoft Office Word</Application>
  <DocSecurity>4</DocSecurity>
  <Lines>290</Lines>
  <Paragraphs>144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Objectives:</vt:lpstr>
      <vt:lpstr>Learning Outcomes:</vt:lpstr>
      <vt:lpstr>    </vt:lpstr>
      <vt:lpstr>    Course Format:</vt:lpstr>
      <vt:lpstr>Weekly Learning Activities:</vt:lpstr>
      <vt:lpstr>Schedule:</vt:lpstr>
      <vt:lpstr>General Responsibilities and Expectations:</vt:lpstr>
    </vt:vector>
  </TitlesOfParts>
  <Company/>
  <LinksUpToDate>false</LinksUpToDate>
  <CharactersWithSpaces>11678</CharactersWithSpaces>
  <SharedDoc>false</SharedDoc>
  <HLinks>
    <vt:vector size="12" baseType="variant">
      <vt:variant>
        <vt:i4>852002</vt:i4>
      </vt:variant>
      <vt:variant>
        <vt:i4>3</vt:i4>
      </vt:variant>
      <vt:variant>
        <vt:i4>0</vt:i4>
      </vt:variant>
      <vt:variant>
        <vt:i4>5</vt:i4>
      </vt:variant>
      <vt:variant>
        <vt:lpwstr>http://www.adapts.gatech.edu/</vt:lpwstr>
      </vt:variant>
      <vt:variant>
        <vt:lpwstr/>
      </vt:variant>
      <vt:variant>
        <vt:i4>3538962</vt:i4>
      </vt:variant>
      <vt:variant>
        <vt:i4>0</vt:i4>
      </vt:variant>
      <vt:variant>
        <vt:i4>0</vt:i4>
      </vt:variant>
      <vt:variant>
        <vt:i4>5</vt:i4>
      </vt:variant>
      <vt:variant>
        <vt:lpwstr>mailto:troy.whyte@coa.gatech.edu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Gerondelis</dc:creator>
  <cp:lastModifiedBy>Tucker, Melissa R</cp:lastModifiedBy>
  <cp:revision>2</cp:revision>
  <cp:lastPrinted>2016-02-24T15:54:00Z</cp:lastPrinted>
  <dcterms:created xsi:type="dcterms:W3CDTF">2016-04-01T19:36:00Z</dcterms:created>
  <dcterms:modified xsi:type="dcterms:W3CDTF">2016-04-01T19:36:00Z</dcterms:modified>
</cp:coreProperties>
</file>